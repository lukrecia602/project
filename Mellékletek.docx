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F5A5AC" w14:textId="058CF37F" w:rsidR="00A9204E" w:rsidRDefault="00E96CDE" w:rsidP="00E96CDE">
      <w:pPr>
        <w:pStyle w:val="Cmsor1"/>
        <w:jc w:val="center"/>
        <w:rPr>
          <w:lang w:val="hu-HU"/>
        </w:rPr>
      </w:pPr>
      <w:bookmarkStart w:id="0" w:name="_Toc194150344"/>
      <w:r>
        <w:rPr>
          <w:lang w:val="hu-HU"/>
        </w:rPr>
        <w:t>Mellékletek</w:t>
      </w:r>
      <w:bookmarkEnd w:id="0"/>
    </w:p>
    <w:sdt>
      <w:sdtPr>
        <w:rPr>
          <w:lang w:val="hu-HU"/>
        </w:rPr>
        <w:id w:val="582038355"/>
        <w:docPartObj>
          <w:docPartGallery w:val="Table of Contents"/>
          <w:docPartUnique/>
        </w:docPartObj>
      </w:sdtPr>
      <w:sdtEndPr>
        <w:rPr>
          <w:rFonts w:ascii="Calibri" w:eastAsiaTheme="minorHAnsi" w:hAnsi="Calibri" w:cs="Calibri"/>
          <w:b/>
          <w:bCs/>
          <w:color w:val="auto"/>
          <w:sz w:val="22"/>
          <w:szCs w:val="22"/>
          <w:lang w:val="hu"/>
        </w:rPr>
      </w:sdtEndPr>
      <w:sdtContent>
        <w:p w14:paraId="02CF0A49" w14:textId="78D81855" w:rsidR="00587121" w:rsidRDefault="00587121">
          <w:pPr>
            <w:pStyle w:val="Tartalomjegyzkcmsora"/>
          </w:pPr>
          <w:r>
            <w:rPr>
              <w:lang w:val="hu-HU"/>
            </w:rPr>
            <w:t>Tartalomjegyzék</w:t>
          </w:r>
        </w:p>
        <w:p w14:paraId="06F86796" w14:textId="61EB4332" w:rsidR="00A2287B" w:rsidRDefault="006159C5">
          <w:pPr>
            <w:pStyle w:val="TJ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r>
            <w:fldChar w:fldCharType="begin"/>
          </w:r>
          <w:r>
            <w:instrText xml:space="preserve"> TOC \o "1-6" \h \z \u </w:instrText>
          </w:r>
          <w:r>
            <w:fldChar w:fldCharType="separate"/>
          </w:r>
          <w:hyperlink w:anchor="_Toc194150344" w:history="1">
            <w:r w:rsidR="00A2287B" w:rsidRPr="00FC45E5">
              <w:rPr>
                <w:rStyle w:val="Hiperhivatkozs"/>
                <w:noProof/>
                <w:lang w:val="hu-HU"/>
              </w:rPr>
              <w:t>Mellékletek</w:t>
            </w:r>
            <w:r w:rsidR="00A2287B">
              <w:rPr>
                <w:noProof/>
                <w:webHidden/>
              </w:rPr>
              <w:tab/>
            </w:r>
            <w:r w:rsidR="00A2287B">
              <w:rPr>
                <w:noProof/>
                <w:webHidden/>
              </w:rPr>
              <w:fldChar w:fldCharType="begin"/>
            </w:r>
            <w:r w:rsidR="00A2287B">
              <w:rPr>
                <w:noProof/>
                <w:webHidden/>
              </w:rPr>
              <w:instrText xml:space="preserve"> PAGEREF _Toc194150344 \h </w:instrText>
            </w:r>
            <w:r w:rsidR="00A2287B">
              <w:rPr>
                <w:noProof/>
                <w:webHidden/>
              </w:rPr>
            </w:r>
            <w:r w:rsidR="00A2287B">
              <w:rPr>
                <w:noProof/>
                <w:webHidden/>
              </w:rPr>
              <w:fldChar w:fldCharType="separate"/>
            </w:r>
            <w:r w:rsidR="00A2287B">
              <w:rPr>
                <w:noProof/>
                <w:webHidden/>
              </w:rPr>
              <w:t>1</w:t>
            </w:r>
            <w:r w:rsidR="00A2287B">
              <w:rPr>
                <w:noProof/>
                <w:webHidden/>
              </w:rPr>
              <w:fldChar w:fldCharType="end"/>
            </w:r>
          </w:hyperlink>
        </w:p>
        <w:p w14:paraId="02AA97D9" w14:textId="777C3E74" w:rsidR="00A2287B" w:rsidRDefault="00A2287B">
          <w:pPr>
            <w:pStyle w:val="TJ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94150345" w:history="1">
            <w:r w:rsidRPr="00FC45E5">
              <w:rPr>
                <w:rStyle w:val="Hiperhivatkozs"/>
                <w:noProof/>
                <w:lang w:val="hu-HU"/>
              </w:rPr>
              <w:t>Saját készítésű kódok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_Toc194150345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015B4" w14:textId="135174DA" w:rsidR="00A2287B" w:rsidRDefault="00A2287B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94150346" w:history="1">
            <w:r w:rsidRPr="00FC45E5">
              <w:rPr>
                <w:rStyle w:val="Hiperhivatkozs"/>
                <w:noProof/>
                <w:lang w:val="hu-HU"/>
              </w:rPr>
              <w:t>Adatbázis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_Toc194150346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D8B3C" w14:textId="0E02B368" w:rsidR="00A2287B" w:rsidRDefault="00A2287B">
          <w:pPr>
            <w:pStyle w:val="TJ4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94150347" w:history="1">
            <w:r w:rsidRPr="00FC45E5">
              <w:rPr>
                <w:rStyle w:val="Hiperhivatkozs"/>
                <w:noProof/>
                <w:lang w:val="hu-HU"/>
              </w:rPr>
              <w:t>Structuredump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_Toc194150347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F35C68" w14:textId="000DCD11" w:rsidR="00A2287B" w:rsidRDefault="00A2287B">
          <w:pPr>
            <w:pStyle w:val="TJ4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94150348" w:history="1">
            <w:r w:rsidRPr="00FC45E5">
              <w:rPr>
                <w:rStyle w:val="Hiperhivatkozs"/>
                <w:noProof/>
                <w:lang w:val="hu-HU"/>
              </w:rPr>
              <w:t>Datadump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_Toc194150348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CD2ED" w14:textId="54CBDF76" w:rsidR="00A2287B" w:rsidRDefault="00A2287B">
          <w:pPr>
            <w:pStyle w:val="TJ4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94150349" w:history="1">
            <w:r w:rsidRPr="00FC45E5">
              <w:rPr>
                <w:rStyle w:val="Hiperhivatkozs"/>
                <w:noProof/>
                <w:lang w:val="hu-HU"/>
              </w:rPr>
              <w:t>Sqlite adatbázis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_Toc194150349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A4C370" w14:textId="0C7A24CE" w:rsidR="00A2287B" w:rsidRDefault="00A2287B">
          <w:pPr>
            <w:pStyle w:val="TJ4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94150350" w:history="1">
            <w:r w:rsidRPr="00FC45E5">
              <w:rPr>
                <w:rStyle w:val="Hiperhivatkozs"/>
                <w:noProof/>
                <w:lang w:val="hu-HU"/>
              </w:rPr>
              <w:t>Az adatbázis sémája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_Toc194150350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A648B" w14:textId="2367DB98" w:rsidR="00A2287B" w:rsidRDefault="00A2287B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94150351" w:history="1">
            <w:r w:rsidRPr="00FC45E5">
              <w:rPr>
                <w:rStyle w:val="Hiperhivatkozs"/>
                <w:noProof/>
              </w:rPr>
              <w:t>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_Toc194150351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025EC" w14:textId="2A20901F" w:rsidR="00A2287B" w:rsidRDefault="00A2287B">
          <w:pPr>
            <w:pStyle w:val="TJ4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94150352" w:history="1">
            <w:r w:rsidRPr="00FC45E5">
              <w:rPr>
                <w:rStyle w:val="Hiperhivatkozs"/>
                <w:noProof/>
                <w:lang w:val="hu-HU"/>
              </w:rPr>
              <w:t>Admin projekt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_Toc194150352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BD17D" w14:textId="5B2063A7" w:rsidR="00A2287B" w:rsidRDefault="00A2287B">
          <w:pPr>
            <w:pStyle w:val="TJ5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94150353" w:history="1">
            <w:r w:rsidRPr="00FC45E5">
              <w:rPr>
                <w:rStyle w:val="Hiperhivatkozs"/>
                <w:noProof/>
                <w:lang w:val="hu-HU"/>
              </w:rPr>
              <w:t>Settings.py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_Toc194150353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05A89" w14:textId="091325C9" w:rsidR="00A2287B" w:rsidRDefault="00A2287B">
          <w:pPr>
            <w:pStyle w:val="TJ5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94150354" w:history="1">
            <w:r w:rsidRPr="00FC45E5">
              <w:rPr>
                <w:rStyle w:val="Hiperhivatkozs"/>
                <w:noProof/>
                <w:lang w:val="hu-HU"/>
              </w:rPr>
              <w:t>Urls.py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_Toc194150354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E2777" w14:textId="6D168675" w:rsidR="00A2287B" w:rsidRDefault="00A2287B">
          <w:pPr>
            <w:pStyle w:val="TJ4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94150355" w:history="1">
            <w:r w:rsidRPr="00FC45E5">
              <w:rPr>
                <w:rStyle w:val="Hiperhivatkozs"/>
                <w:noProof/>
                <w:lang w:val="hu-HU"/>
              </w:rPr>
              <w:t>Pénzváltó projekt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_Toc194150355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CD712" w14:textId="1513E451" w:rsidR="00A2287B" w:rsidRDefault="00A2287B">
          <w:pPr>
            <w:pStyle w:val="TJ5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94150356" w:history="1">
            <w:r w:rsidRPr="00FC45E5">
              <w:rPr>
                <w:rStyle w:val="Hiperhivatkozs"/>
                <w:noProof/>
                <w:lang w:val="hu-HU"/>
              </w:rPr>
              <w:t>Static fájlok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_Toc194150356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3BB62" w14:textId="7DEBBDD9" w:rsidR="00A2287B" w:rsidRDefault="00A2287B">
          <w:pPr>
            <w:pStyle w:val="TJ6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94150357" w:history="1">
            <w:r w:rsidRPr="00FC45E5">
              <w:rPr>
                <w:rStyle w:val="Hiperhivatkozs"/>
                <w:noProof/>
                <w:lang w:val="hu-HU"/>
              </w:rPr>
              <w:t>Styles.css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_Toc194150357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88362" w14:textId="3C467CA0" w:rsidR="00A2287B" w:rsidRDefault="00A2287B">
          <w:pPr>
            <w:pStyle w:val="TJ5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94150358" w:history="1">
            <w:r w:rsidRPr="00FC45E5">
              <w:rPr>
                <w:rStyle w:val="Hiperhivatkozs"/>
                <w:noProof/>
                <w:lang w:val="hu-HU"/>
              </w:rPr>
              <w:t>Templates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_Toc194150358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505D8" w14:textId="5E8440D5" w:rsidR="00A2287B" w:rsidRDefault="00A2287B">
          <w:pPr>
            <w:pStyle w:val="TJ6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94150359" w:history="1">
            <w:r w:rsidRPr="00FC45E5">
              <w:rPr>
                <w:rStyle w:val="Hiperhivatkozs"/>
                <w:noProof/>
                <w:lang w:val="hu-HU"/>
              </w:rPr>
              <w:t>base.html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_Toc194150359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DEEA2" w14:textId="4AB0F0F7" w:rsidR="00A2287B" w:rsidRDefault="00A2287B">
          <w:pPr>
            <w:pStyle w:val="TJ6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94150360" w:history="1">
            <w:r w:rsidRPr="00FC45E5">
              <w:rPr>
                <w:rStyle w:val="Hiperhivatkozs"/>
                <w:noProof/>
                <w:lang w:val="hu-HU"/>
              </w:rPr>
              <w:t>home.html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_Toc194150360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89B6A" w14:textId="510B4901" w:rsidR="00A2287B" w:rsidRDefault="00A2287B">
          <w:pPr>
            <w:pStyle w:val="TJ6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94150361" w:history="1">
            <w:r w:rsidRPr="00FC45E5">
              <w:rPr>
                <w:rStyle w:val="Hiperhivatkozs"/>
                <w:noProof/>
                <w:lang w:val="hu-HU"/>
              </w:rPr>
              <w:t>login.html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_Toc194150361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EEDD3" w14:textId="547CEF6C" w:rsidR="00A2287B" w:rsidRDefault="00A2287B">
          <w:pPr>
            <w:pStyle w:val="TJ6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94150362" w:history="1">
            <w:r w:rsidRPr="00FC45E5">
              <w:rPr>
                <w:rStyle w:val="Hiperhivatkozs"/>
                <w:noProof/>
                <w:lang w:val="hu-HU"/>
              </w:rPr>
              <w:t>signup.html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_Toc194150362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699F6" w14:textId="4A494D57" w:rsidR="00A2287B" w:rsidRDefault="00A2287B">
          <w:pPr>
            <w:pStyle w:val="TJ6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94150363" w:history="1">
            <w:r w:rsidRPr="00FC45E5">
              <w:rPr>
                <w:rStyle w:val="Hiperhivatkozs"/>
                <w:noProof/>
                <w:lang w:val="hu-HU"/>
              </w:rPr>
              <w:t>tranzakciok.html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_Toc194150363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D31D5" w14:textId="4B355836" w:rsidR="00A2287B" w:rsidRDefault="00A2287B">
          <w:pPr>
            <w:pStyle w:val="TJ4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94150364" w:history="1">
            <w:r w:rsidRPr="00FC45E5">
              <w:rPr>
                <w:rStyle w:val="Hiperhivatkozs"/>
                <w:noProof/>
                <w:lang w:val="hu-HU"/>
              </w:rPr>
              <w:t>Rendszerfájlok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_Toc194150364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D8C74" w14:textId="704157CA" w:rsidR="00A2287B" w:rsidRDefault="00A2287B">
          <w:pPr>
            <w:pStyle w:val="TJ5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94150365" w:history="1">
            <w:r w:rsidRPr="00FC45E5">
              <w:rPr>
                <w:rStyle w:val="Hiperhivatkozs"/>
                <w:noProof/>
                <w:lang w:val="hu-HU"/>
              </w:rPr>
              <w:t>admin.py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_Toc194150365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1E9FA" w14:textId="613A64B0" w:rsidR="00A2287B" w:rsidRDefault="00A2287B">
          <w:pPr>
            <w:pStyle w:val="TJ5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94150366" w:history="1">
            <w:r w:rsidRPr="00FC45E5">
              <w:rPr>
                <w:rStyle w:val="Hiperhivatkozs"/>
                <w:noProof/>
                <w:lang w:val="hu-HU"/>
              </w:rPr>
              <w:t>apps.py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_Toc194150366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9D942" w14:textId="32CA490A" w:rsidR="00A2287B" w:rsidRDefault="00A2287B">
          <w:pPr>
            <w:pStyle w:val="TJ5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94150367" w:history="1">
            <w:r w:rsidRPr="00FC45E5">
              <w:rPr>
                <w:rStyle w:val="Hiperhivatkozs"/>
                <w:noProof/>
                <w:lang w:val="hu-HU"/>
              </w:rPr>
              <w:t>forms.py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_Toc194150367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0B716" w14:textId="5322995C" w:rsidR="00A2287B" w:rsidRDefault="00A2287B">
          <w:pPr>
            <w:pStyle w:val="TJ5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94150368" w:history="1">
            <w:r w:rsidRPr="00FC45E5">
              <w:rPr>
                <w:rStyle w:val="Hiperhivatkozs"/>
                <w:noProof/>
                <w:lang w:val="hu-HU"/>
              </w:rPr>
              <w:t>mnb_deviza_download.py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_Toc194150368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C6F15" w14:textId="22481003" w:rsidR="00A2287B" w:rsidRDefault="00A2287B">
          <w:pPr>
            <w:pStyle w:val="TJ5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94150369" w:history="1">
            <w:r w:rsidRPr="00FC45E5">
              <w:rPr>
                <w:rStyle w:val="Hiperhivatkozs"/>
                <w:noProof/>
                <w:lang w:val="hu-HU"/>
              </w:rPr>
              <w:t>models.py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_Toc194150369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E32ED" w14:textId="3A759938" w:rsidR="00A2287B" w:rsidRDefault="00A2287B">
          <w:pPr>
            <w:pStyle w:val="TJ5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94150370" w:history="1">
            <w:r w:rsidRPr="00FC45E5">
              <w:rPr>
                <w:rStyle w:val="Hiperhivatkozs"/>
                <w:noProof/>
                <w:lang w:val="hu-HU"/>
              </w:rPr>
              <w:t>serializers.py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_Toc194150370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46DB6" w14:textId="35E5A024" w:rsidR="00A2287B" w:rsidRDefault="00A2287B">
          <w:pPr>
            <w:pStyle w:val="TJ5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94150371" w:history="1">
            <w:r w:rsidRPr="00FC45E5">
              <w:rPr>
                <w:rStyle w:val="Hiperhivatkozs"/>
                <w:noProof/>
                <w:lang w:val="hu-HU"/>
              </w:rPr>
              <w:t>urls.py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_Toc194150371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1C120" w14:textId="3378091A" w:rsidR="00A2287B" w:rsidRDefault="00A2287B">
          <w:pPr>
            <w:pStyle w:val="TJ5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94150372" w:history="1">
            <w:r w:rsidRPr="00FC45E5">
              <w:rPr>
                <w:rStyle w:val="Hiperhivatkozs"/>
                <w:noProof/>
                <w:lang w:val="hu-HU"/>
              </w:rPr>
              <w:t>views.py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_Toc194150372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AB294" w14:textId="0075CBBC" w:rsidR="00A2287B" w:rsidRDefault="00A2287B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94150373" w:history="1">
            <w:r w:rsidRPr="00FC45E5">
              <w:rPr>
                <w:rStyle w:val="Hiperhivatkozs"/>
                <w:noProof/>
                <w:lang w:val="hu-HU"/>
              </w:rPr>
              <w:t>Frontend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_Toc194150373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1BC53" w14:textId="62DCD17E" w:rsidR="00A2287B" w:rsidRDefault="00A2287B">
          <w:pPr>
            <w:pStyle w:val="TJ4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94150374" w:history="1">
            <w:r w:rsidRPr="00FC45E5">
              <w:rPr>
                <w:rStyle w:val="Hiperhivatkozs"/>
                <w:noProof/>
                <w:lang w:val="hu-HU"/>
              </w:rPr>
              <w:t>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_Toc194150374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2667C" w14:textId="46A69A3F" w:rsidR="00A2287B" w:rsidRDefault="00A2287B">
          <w:pPr>
            <w:pStyle w:val="TJ5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94150375" w:history="1">
            <w:r w:rsidRPr="00FC45E5">
              <w:rPr>
                <w:rStyle w:val="Hiperhivatkozs"/>
                <w:noProof/>
                <w:lang w:val="hu-HU"/>
              </w:rPr>
              <w:t>valto.js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_Toc194150375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294F1" w14:textId="61DEA556" w:rsidR="00A2287B" w:rsidRDefault="00A2287B">
          <w:pPr>
            <w:pStyle w:val="TJ4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94150376" w:history="1">
            <w:r w:rsidRPr="00FC45E5">
              <w:rPr>
                <w:rStyle w:val="Hiperhivatkozs"/>
                <w:noProof/>
                <w:lang w:val="hu-HU"/>
              </w:rPr>
              <w:t>CSS -src mappa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_Toc194150376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898A1" w14:textId="254A0795" w:rsidR="00A2287B" w:rsidRDefault="00A2287B">
          <w:pPr>
            <w:pStyle w:val="TJ5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94150377" w:history="1">
            <w:r w:rsidRPr="00FC45E5">
              <w:rPr>
                <w:rStyle w:val="Hiperhivatkozs"/>
                <w:noProof/>
                <w:lang w:val="hu-HU"/>
              </w:rPr>
              <w:t>valto.css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_Toc194150377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3F902" w14:textId="16B336EB" w:rsidR="00A2287B" w:rsidRDefault="00A2287B">
          <w:pPr>
            <w:pStyle w:val="TJ4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94150378" w:history="1">
            <w:r w:rsidRPr="00FC45E5">
              <w:rPr>
                <w:rStyle w:val="Hiperhivatkozs"/>
                <w:noProof/>
                <w:lang w:val="hu-HU"/>
              </w:rPr>
              <w:t>Html oldalak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_Toc194150378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E49520" w14:textId="50455BD7" w:rsidR="00A2287B" w:rsidRDefault="00A2287B">
          <w:pPr>
            <w:pStyle w:val="TJ5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94150379" w:history="1">
            <w:r w:rsidRPr="00FC45E5">
              <w:rPr>
                <w:rStyle w:val="Hiperhivatkozs"/>
                <w:noProof/>
                <w:lang w:val="hu-HU"/>
              </w:rPr>
              <w:t>Diagram.html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_Toc194150379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9BD79" w14:textId="5C28C61D" w:rsidR="00A2287B" w:rsidRDefault="00A2287B">
          <w:pPr>
            <w:pStyle w:val="TJ5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94150380" w:history="1">
            <w:r w:rsidRPr="00FC45E5">
              <w:rPr>
                <w:rStyle w:val="Hiperhivatkozs"/>
                <w:noProof/>
                <w:lang w:val="hu-HU"/>
              </w:rPr>
              <w:t>kuldo.html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_Toc194150380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26A46C" w14:textId="0DC20C9D" w:rsidR="00A2287B" w:rsidRDefault="00A2287B">
          <w:pPr>
            <w:pStyle w:val="TJ5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94150381" w:history="1">
            <w:r w:rsidRPr="00FC45E5">
              <w:rPr>
                <w:rStyle w:val="Hiperhivatkozs"/>
                <w:noProof/>
                <w:lang w:val="hu-HU"/>
              </w:rPr>
              <w:t>valto.html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_Toc194150381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E986E" w14:textId="675F5979" w:rsidR="00A2287B" w:rsidRDefault="00A2287B">
          <w:pPr>
            <w:pStyle w:val="TJ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94150382" w:history="1">
            <w:r w:rsidRPr="00FC45E5">
              <w:rPr>
                <w:rStyle w:val="Hiperhivatkozs"/>
                <w:noProof/>
                <w:lang w:val="hu-HU"/>
              </w:rPr>
              <w:t>Telepítési útmutató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_Toc194150382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A544E" w14:textId="76AA7B97" w:rsidR="00587121" w:rsidRDefault="006159C5">
          <w:r>
            <w:fldChar w:fldCharType="end"/>
          </w:r>
        </w:p>
      </w:sdtContent>
    </w:sdt>
    <w:p w14:paraId="54E64488" w14:textId="77777777" w:rsidR="00587121" w:rsidRDefault="00587121" w:rsidP="00E96CDE">
      <w:pPr>
        <w:pStyle w:val="Cmsor2"/>
        <w:rPr>
          <w:lang w:val="hu-HU"/>
        </w:rPr>
      </w:pPr>
    </w:p>
    <w:p w14:paraId="61E6E512" w14:textId="6CE2752F" w:rsidR="00E96CDE" w:rsidRDefault="00E96CDE" w:rsidP="00E96CDE">
      <w:pPr>
        <w:pStyle w:val="Cmsor2"/>
        <w:rPr>
          <w:lang w:val="hu-HU"/>
        </w:rPr>
      </w:pPr>
      <w:bookmarkStart w:id="1" w:name="_Toc194150345"/>
      <w:r>
        <w:rPr>
          <w:lang w:val="hu-HU"/>
        </w:rPr>
        <w:t xml:space="preserve">Saját </w:t>
      </w:r>
      <w:r w:rsidR="00587121">
        <w:rPr>
          <w:lang w:val="hu-HU"/>
        </w:rPr>
        <w:t>készítésű</w:t>
      </w:r>
      <w:r>
        <w:rPr>
          <w:lang w:val="hu-HU"/>
        </w:rPr>
        <w:t xml:space="preserve"> kódok</w:t>
      </w:r>
      <w:bookmarkEnd w:id="1"/>
    </w:p>
    <w:p w14:paraId="5C22F7B5" w14:textId="00DAC1F2" w:rsidR="00E96CDE" w:rsidRDefault="00D53871" w:rsidP="00D53871">
      <w:pPr>
        <w:pStyle w:val="Cmsor3"/>
        <w:rPr>
          <w:lang w:val="hu-HU"/>
        </w:rPr>
      </w:pPr>
      <w:bookmarkStart w:id="2" w:name="_Toc194150346"/>
      <w:r>
        <w:rPr>
          <w:lang w:val="hu-HU"/>
        </w:rPr>
        <w:t>Adatbázis</w:t>
      </w:r>
      <w:bookmarkEnd w:id="2"/>
    </w:p>
    <w:p w14:paraId="69D708A2" w14:textId="49646479" w:rsidR="00D53871" w:rsidRDefault="00D53871" w:rsidP="00D53871">
      <w:pPr>
        <w:pStyle w:val="Cmsor4"/>
        <w:rPr>
          <w:lang w:val="hu-HU"/>
        </w:rPr>
      </w:pPr>
      <w:bookmarkStart w:id="3" w:name="_Toc194150347"/>
      <w:proofErr w:type="spellStart"/>
      <w:r>
        <w:rPr>
          <w:lang w:val="hu-HU"/>
        </w:rPr>
        <w:t>Structuredump</w:t>
      </w:r>
      <w:bookmarkEnd w:id="3"/>
      <w:proofErr w:type="spellEnd"/>
    </w:p>
    <w:p w14:paraId="1185F49A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>/*</w:t>
      </w:r>
    </w:p>
    <w:p w14:paraId="5B058366" w14:textId="77777777" w:rsidR="00D53871" w:rsidRPr="00D53871" w:rsidRDefault="00D53871" w:rsidP="00D53871">
      <w:pPr>
        <w:rPr>
          <w:lang w:val="hu-HU"/>
        </w:rPr>
      </w:pPr>
      <w:proofErr w:type="spellStart"/>
      <w:r w:rsidRPr="00D53871">
        <w:rPr>
          <w:lang w:val="hu-HU"/>
        </w:rPr>
        <w:t>SQLyog</w:t>
      </w:r>
      <w:proofErr w:type="spellEnd"/>
      <w:r w:rsidRPr="00D53871">
        <w:rPr>
          <w:lang w:val="hu-HU"/>
        </w:rPr>
        <w:t xml:space="preserve"> </w:t>
      </w:r>
      <w:proofErr w:type="spellStart"/>
      <w:r w:rsidRPr="00D53871">
        <w:rPr>
          <w:lang w:val="hu-HU"/>
        </w:rPr>
        <w:t>Ultimate</w:t>
      </w:r>
      <w:proofErr w:type="spellEnd"/>
      <w:r w:rsidRPr="00D53871">
        <w:rPr>
          <w:lang w:val="hu-HU"/>
        </w:rPr>
        <w:t xml:space="preserve"> v12.5.1 (64 bit)</w:t>
      </w:r>
    </w:p>
    <w:p w14:paraId="7D8EB685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>MySQL - 10.4.32-</w:t>
      </w:r>
      <w:proofErr w:type="gramStart"/>
      <w:r w:rsidRPr="00D53871">
        <w:rPr>
          <w:lang w:val="hu-HU"/>
        </w:rPr>
        <w:t>MariaDB :</w:t>
      </w:r>
      <w:proofErr w:type="gramEnd"/>
      <w:r w:rsidRPr="00D53871">
        <w:rPr>
          <w:lang w:val="hu-HU"/>
        </w:rPr>
        <w:t xml:space="preserve"> </w:t>
      </w:r>
      <w:proofErr w:type="spellStart"/>
      <w:r w:rsidRPr="00D53871">
        <w:rPr>
          <w:lang w:val="hu-HU"/>
        </w:rPr>
        <w:t>Database</w:t>
      </w:r>
      <w:proofErr w:type="spellEnd"/>
      <w:r w:rsidRPr="00D53871">
        <w:rPr>
          <w:lang w:val="hu-HU"/>
        </w:rPr>
        <w:t xml:space="preserve"> - project</w:t>
      </w:r>
    </w:p>
    <w:p w14:paraId="66FCFDAE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>*********************************************************************</w:t>
      </w:r>
    </w:p>
    <w:p w14:paraId="129CF5AC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>*/</w:t>
      </w:r>
    </w:p>
    <w:p w14:paraId="2A898BD2" w14:textId="77777777" w:rsidR="00D53871" w:rsidRPr="00D53871" w:rsidRDefault="00D53871" w:rsidP="00D53871">
      <w:pPr>
        <w:rPr>
          <w:lang w:val="hu-HU"/>
        </w:rPr>
      </w:pPr>
    </w:p>
    <w:p w14:paraId="79C5C3F0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>/*!40101 SET NAMES utf8 */;</w:t>
      </w:r>
    </w:p>
    <w:p w14:paraId="32FAC76C" w14:textId="77777777" w:rsidR="00D53871" w:rsidRPr="00D53871" w:rsidRDefault="00D53871" w:rsidP="00D53871">
      <w:pPr>
        <w:rPr>
          <w:lang w:val="hu-HU"/>
        </w:rPr>
      </w:pPr>
    </w:p>
    <w:p w14:paraId="59C1502D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>/*!40101 SET SQL_MODE=''*/;</w:t>
      </w:r>
    </w:p>
    <w:p w14:paraId="682DB54C" w14:textId="77777777" w:rsidR="00D53871" w:rsidRPr="00D53871" w:rsidRDefault="00D53871" w:rsidP="00D53871">
      <w:pPr>
        <w:rPr>
          <w:lang w:val="hu-HU"/>
        </w:rPr>
      </w:pPr>
    </w:p>
    <w:p w14:paraId="3C91147A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>/*!40014 SET @OLD_UNIQUE_CHECKS=@@UNIQUE_CHECKS, UNIQUE_CHECKS=0 */;</w:t>
      </w:r>
    </w:p>
    <w:p w14:paraId="24CB6D6E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>/*!40014 SET @OLD_FOREIGN_KEY_CHECKS=@@FOREIGN_KEY_CHECKS, FOREIGN_KEY_CHECKS=0 */;</w:t>
      </w:r>
    </w:p>
    <w:p w14:paraId="2B31D806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>/*!40101 SET @OLD_SQL_MODE=@@SQL_MODE, SQL_MODE='NO_AUTO_VALUE_ON_ZERO' */;</w:t>
      </w:r>
    </w:p>
    <w:p w14:paraId="32392776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>/*!40111 SET @OLD_SQL_NOTES=@@SQL_NOTES, SQL_NOTES=0 */;</w:t>
      </w:r>
    </w:p>
    <w:p w14:paraId="55ABA611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>CREATE DATABASE /*!32312 IF NOT EXISTS*/`project` /*!40100 DEFAULT CHARACTER SET utf8 COLLATE utf8_hungarian_ci */;</w:t>
      </w:r>
    </w:p>
    <w:p w14:paraId="350ECFF7" w14:textId="77777777" w:rsidR="00D53871" w:rsidRPr="00D53871" w:rsidRDefault="00D53871" w:rsidP="00D53871">
      <w:pPr>
        <w:rPr>
          <w:lang w:val="hu-HU"/>
        </w:rPr>
      </w:pPr>
    </w:p>
    <w:p w14:paraId="144CFEE4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>USE `project`;</w:t>
      </w:r>
    </w:p>
    <w:p w14:paraId="68DB213B" w14:textId="77777777" w:rsidR="00D53871" w:rsidRPr="00D53871" w:rsidRDefault="00D53871" w:rsidP="00D53871">
      <w:pPr>
        <w:rPr>
          <w:lang w:val="hu-HU"/>
        </w:rPr>
      </w:pPr>
    </w:p>
    <w:p w14:paraId="3996BB50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 xml:space="preserve">/*Data </w:t>
      </w:r>
      <w:proofErr w:type="spellStart"/>
      <w:r w:rsidRPr="00D53871">
        <w:rPr>
          <w:lang w:val="hu-HU"/>
        </w:rPr>
        <w:t>for</w:t>
      </w:r>
      <w:proofErr w:type="spellEnd"/>
      <w:r w:rsidRPr="00D53871">
        <w:rPr>
          <w:lang w:val="hu-HU"/>
        </w:rPr>
        <w:t xml:space="preserve"> </w:t>
      </w:r>
      <w:proofErr w:type="spellStart"/>
      <w:r w:rsidRPr="00D53871">
        <w:rPr>
          <w:lang w:val="hu-HU"/>
        </w:rPr>
        <w:t>the</w:t>
      </w:r>
      <w:proofErr w:type="spellEnd"/>
      <w:r w:rsidRPr="00D53871">
        <w:rPr>
          <w:lang w:val="hu-HU"/>
        </w:rPr>
        <w:t xml:space="preserve"> </w:t>
      </w:r>
      <w:proofErr w:type="spellStart"/>
      <w:r w:rsidRPr="00D53871">
        <w:rPr>
          <w:lang w:val="hu-HU"/>
        </w:rPr>
        <w:t>table</w:t>
      </w:r>
      <w:proofErr w:type="spellEnd"/>
      <w:r w:rsidRPr="00D53871">
        <w:rPr>
          <w:lang w:val="hu-HU"/>
        </w:rPr>
        <w:t xml:space="preserve"> `</w:t>
      </w:r>
      <w:proofErr w:type="spellStart"/>
      <w:r w:rsidRPr="00D53871">
        <w:rPr>
          <w:lang w:val="hu-HU"/>
        </w:rPr>
        <w:t>bonuses</w:t>
      </w:r>
      <w:proofErr w:type="spellEnd"/>
      <w:r w:rsidRPr="00D53871">
        <w:rPr>
          <w:lang w:val="hu-HU"/>
        </w:rPr>
        <w:t>` */</w:t>
      </w:r>
    </w:p>
    <w:p w14:paraId="669CAE99" w14:textId="77777777" w:rsidR="00D53871" w:rsidRPr="00D53871" w:rsidRDefault="00D53871" w:rsidP="00D53871">
      <w:pPr>
        <w:rPr>
          <w:lang w:val="hu-HU"/>
        </w:rPr>
      </w:pPr>
    </w:p>
    <w:p w14:paraId="23E308D0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 xml:space="preserve">/*Data </w:t>
      </w:r>
      <w:proofErr w:type="spellStart"/>
      <w:r w:rsidRPr="00D53871">
        <w:rPr>
          <w:lang w:val="hu-HU"/>
        </w:rPr>
        <w:t>for</w:t>
      </w:r>
      <w:proofErr w:type="spellEnd"/>
      <w:r w:rsidRPr="00D53871">
        <w:rPr>
          <w:lang w:val="hu-HU"/>
        </w:rPr>
        <w:t xml:space="preserve"> </w:t>
      </w:r>
      <w:proofErr w:type="spellStart"/>
      <w:r w:rsidRPr="00D53871">
        <w:rPr>
          <w:lang w:val="hu-HU"/>
        </w:rPr>
        <w:t>the</w:t>
      </w:r>
      <w:proofErr w:type="spellEnd"/>
      <w:r w:rsidRPr="00D53871">
        <w:rPr>
          <w:lang w:val="hu-HU"/>
        </w:rPr>
        <w:t xml:space="preserve"> </w:t>
      </w:r>
      <w:proofErr w:type="spellStart"/>
      <w:r w:rsidRPr="00D53871">
        <w:rPr>
          <w:lang w:val="hu-HU"/>
        </w:rPr>
        <w:t>table</w:t>
      </w:r>
      <w:proofErr w:type="spellEnd"/>
      <w:r w:rsidRPr="00D53871">
        <w:rPr>
          <w:lang w:val="hu-HU"/>
        </w:rPr>
        <w:t xml:space="preserve"> `</w:t>
      </w:r>
      <w:proofErr w:type="spellStart"/>
      <w:r w:rsidRPr="00D53871">
        <w:rPr>
          <w:lang w:val="hu-HU"/>
        </w:rPr>
        <w:t>currencies</w:t>
      </w:r>
      <w:proofErr w:type="spellEnd"/>
      <w:r w:rsidRPr="00D53871">
        <w:rPr>
          <w:lang w:val="hu-HU"/>
        </w:rPr>
        <w:t>` */</w:t>
      </w:r>
    </w:p>
    <w:p w14:paraId="57D5D63F" w14:textId="77777777" w:rsidR="00D53871" w:rsidRPr="00D53871" w:rsidRDefault="00D53871" w:rsidP="00D53871">
      <w:pPr>
        <w:rPr>
          <w:lang w:val="hu-HU"/>
        </w:rPr>
      </w:pPr>
    </w:p>
    <w:p w14:paraId="4189220D" w14:textId="77777777" w:rsidR="00D53871" w:rsidRPr="00D53871" w:rsidRDefault="00D53871" w:rsidP="00D53871">
      <w:pPr>
        <w:rPr>
          <w:lang w:val="hu-HU"/>
        </w:rPr>
      </w:pPr>
      <w:proofErr w:type="spellStart"/>
      <w:proofErr w:type="gramStart"/>
      <w:r w:rsidRPr="00D53871">
        <w:rPr>
          <w:lang w:val="hu-HU"/>
        </w:rPr>
        <w:t>insert</w:t>
      </w:r>
      <w:proofErr w:type="spellEnd"/>
      <w:r w:rsidRPr="00D53871">
        <w:rPr>
          <w:lang w:val="hu-HU"/>
        </w:rPr>
        <w:t xml:space="preserve">  </w:t>
      </w:r>
      <w:proofErr w:type="spellStart"/>
      <w:r w:rsidRPr="00D53871">
        <w:rPr>
          <w:lang w:val="hu-HU"/>
        </w:rPr>
        <w:t>into</w:t>
      </w:r>
      <w:proofErr w:type="spellEnd"/>
      <w:proofErr w:type="gramEnd"/>
      <w:r w:rsidRPr="00D53871">
        <w:rPr>
          <w:lang w:val="hu-HU"/>
        </w:rPr>
        <w:t xml:space="preserve"> `currencies`(`id</w:t>
      </w:r>
      <w:proofErr w:type="gramStart"/>
      <w:r w:rsidRPr="00D53871">
        <w:rPr>
          <w:lang w:val="hu-HU"/>
        </w:rPr>
        <w:t>`,`</w:t>
      </w:r>
      <w:proofErr w:type="gramEnd"/>
      <w:r w:rsidRPr="00D53871">
        <w:rPr>
          <w:lang w:val="hu-HU"/>
        </w:rPr>
        <w:t>name</w:t>
      </w:r>
      <w:proofErr w:type="gramStart"/>
      <w:r w:rsidRPr="00D53871">
        <w:rPr>
          <w:lang w:val="hu-HU"/>
        </w:rPr>
        <w:t>`,`</w:t>
      </w:r>
      <w:proofErr w:type="gramEnd"/>
      <w:r w:rsidRPr="00D53871">
        <w:rPr>
          <w:lang w:val="hu-HU"/>
        </w:rPr>
        <w:t>defAmount</w:t>
      </w:r>
      <w:proofErr w:type="gramStart"/>
      <w:r w:rsidRPr="00D53871">
        <w:rPr>
          <w:lang w:val="hu-HU"/>
        </w:rPr>
        <w:t>`,`</w:t>
      </w:r>
      <w:proofErr w:type="gramEnd"/>
      <w:r w:rsidRPr="00D53871">
        <w:rPr>
          <w:lang w:val="hu-HU"/>
        </w:rPr>
        <w:t>lastDate</w:t>
      </w:r>
      <w:proofErr w:type="gramStart"/>
      <w:r w:rsidRPr="00D53871">
        <w:rPr>
          <w:lang w:val="hu-HU"/>
        </w:rPr>
        <w:t>`,`</w:t>
      </w:r>
      <w:proofErr w:type="gramEnd"/>
      <w:r w:rsidRPr="00D53871">
        <w:rPr>
          <w:lang w:val="hu-HU"/>
        </w:rPr>
        <w:t>closed</w:t>
      </w:r>
      <w:proofErr w:type="gramStart"/>
      <w:r w:rsidRPr="00D53871">
        <w:rPr>
          <w:lang w:val="hu-HU"/>
        </w:rPr>
        <w:t>`,`</w:t>
      </w:r>
      <w:proofErr w:type="gramEnd"/>
      <w:r w:rsidRPr="00D53871">
        <w:rPr>
          <w:lang w:val="hu-HU"/>
        </w:rPr>
        <w:t xml:space="preserve">timestamp`) </w:t>
      </w:r>
      <w:proofErr w:type="spellStart"/>
      <w:r w:rsidRPr="00D53871">
        <w:rPr>
          <w:lang w:val="hu-HU"/>
        </w:rPr>
        <w:t>values</w:t>
      </w:r>
      <w:proofErr w:type="spellEnd"/>
      <w:r w:rsidRPr="00D53871">
        <w:rPr>
          <w:lang w:val="hu-HU"/>
        </w:rPr>
        <w:t xml:space="preserve"> </w:t>
      </w:r>
    </w:p>
    <w:p w14:paraId="44EC2D88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>(1,'EUR',1,'2024-10-21',0,'2024-10-30 16:05:12'),</w:t>
      </w:r>
    </w:p>
    <w:p w14:paraId="339B87F5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>(2,'AUD',1,'2024-10-21',0,'2024-10-30 16:05:12'),</w:t>
      </w:r>
    </w:p>
    <w:p w14:paraId="70BB9BC4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>(3,'BGN',1,'2024-10-21',0,'2024-10-30 16:05:12'),</w:t>
      </w:r>
    </w:p>
    <w:p w14:paraId="68539F45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>(4,'BRL',1,'2024-10-21',0,'2024-10-30 16:05:12'),</w:t>
      </w:r>
    </w:p>
    <w:p w14:paraId="6B11F7A6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>(5,'CAD',1,'2024-10-21',0,'2024-10-30 16:05:12'),</w:t>
      </w:r>
    </w:p>
    <w:p w14:paraId="2B56967D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>(6,'CHF',1,'2024-10-21',0,'2024-10-30 16:05:12'),</w:t>
      </w:r>
    </w:p>
    <w:p w14:paraId="33D80490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>(7,'CNY',1,'2024-10-21',0,'2024-10-30 16:05:12'),</w:t>
      </w:r>
    </w:p>
    <w:p w14:paraId="0133E946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>(8,'CZK',1,'2024-10-21',0,'2024-10-30 16:05:12'),</w:t>
      </w:r>
    </w:p>
    <w:p w14:paraId="3F88D78E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>(9,'DKK',1,'2024-10-21',0,'2024-10-30 16:05:12'),</w:t>
      </w:r>
    </w:p>
    <w:p w14:paraId="7FC2341B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>(10,'GBP',1,'2024-10-21',0,'2024-10-30 16:05:12'),</w:t>
      </w:r>
    </w:p>
    <w:p w14:paraId="5855ED16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>(11,'HKD',1,'2024-10-21',0,'2024-10-30 16:05:12'),</w:t>
      </w:r>
    </w:p>
    <w:p w14:paraId="737559CD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>(12,'HRK',1,'2023-01-04',1,'2024-10-30 16:05:12'),</w:t>
      </w:r>
    </w:p>
    <w:p w14:paraId="7803147E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>(13,'IDR',100,'2024-10-21',0,'2024-10-30 16:05:12'),</w:t>
      </w:r>
    </w:p>
    <w:p w14:paraId="29360BE7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>(14,'ILS',1,'2024-10-21',0,'2024-10-30 16:05:12'),</w:t>
      </w:r>
    </w:p>
    <w:p w14:paraId="19736693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lastRenderedPageBreak/>
        <w:t>(15,'INR',1,'2024-10-21',0,'2024-10-30 16:05:12'),</w:t>
      </w:r>
    </w:p>
    <w:p w14:paraId="7B32DE14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>(16,'ISK',1,'2024-10-21',0,'2024-10-30 16:05:12'),</w:t>
      </w:r>
    </w:p>
    <w:p w14:paraId="697EACCF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>(17,'JPY',100,'2024-10-21',0,'2024-10-30 16:05:12'),</w:t>
      </w:r>
    </w:p>
    <w:p w14:paraId="3BB871AB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>(18,'KRW',100,'2024-10-21',0,'2024-10-30 16:05:12'),</w:t>
      </w:r>
    </w:p>
    <w:p w14:paraId="2DED7940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>(19,'MXN',1,'2024-10-21',0,'2024-10-30 16:05:12'),</w:t>
      </w:r>
    </w:p>
    <w:p w14:paraId="0A5154B6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>(20,'MYR',1,'2024-10-21',0,'2024-10-30 16:05:12'),</w:t>
      </w:r>
    </w:p>
    <w:p w14:paraId="6D2B7007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>(21,'NOK',1,'2024-10-21',0,'2024-10-30 16:05:12'),</w:t>
      </w:r>
    </w:p>
    <w:p w14:paraId="3675B94D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>(22,'NZD',1,'2024-10-21',0,'2024-10-30 16:05:12'),</w:t>
      </w:r>
    </w:p>
    <w:p w14:paraId="5D528315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>(23,'PHP',1,'2024-10-21',0,'2024-10-30 16:05:12'),</w:t>
      </w:r>
    </w:p>
    <w:p w14:paraId="417B9ABD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>(24,'PLN',1,'2024-10-21',0,'2024-10-30 16:05:12'),</w:t>
      </w:r>
    </w:p>
    <w:p w14:paraId="3DEC23E5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>(25,'RON',1,'2024-10-21',0,'2024-10-30 16:05:12'),</w:t>
      </w:r>
    </w:p>
    <w:p w14:paraId="2729DCDD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>(26,'RSD',1,'2024-10-21',0,'2024-10-30 16:05:12'),</w:t>
      </w:r>
    </w:p>
    <w:p w14:paraId="0C0AC781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>(27,'RUB',1,'2024-10-21',0,'2024-10-30 16:05:12'),</w:t>
      </w:r>
    </w:p>
    <w:p w14:paraId="149462B4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>(28,'SEK',1,'2024-10-21',0,'2024-10-30 16:05:12'),</w:t>
      </w:r>
    </w:p>
    <w:p w14:paraId="1B9B47C5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>(29,'SGD',1,'2024-10-21',0,'2024-10-30 16:05:12'),</w:t>
      </w:r>
    </w:p>
    <w:p w14:paraId="2F1D02C5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>(30,'THB',1,'2024-10-21',0,'2024-10-30 16:05:12'),</w:t>
      </w:r>
    </w:p>
    <w:p w14:paraId="07000DDF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>(31,'TRY',1,'2024-10-21',0,'2024-10-30 16:05:12'),</w:t>
      </w:r>
    </w:p>
    <w:p w14:paraId="2820D05F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>(32,'UAH',1,'2024-10-21',0,'2024-10-30 16:05:12'),</w:t>
      </w:r>
    </w:p>
    <w:p w14:paraId="0DE6945F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>(33,'USD',1,'2024-10-21',0,'2024-10-30 16:05:12'),</w:t>
      </w:r>
    </w:p>
    <w:p w14:paraId="61D6BB67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>(34,'ZAR',1,'2024-10-21',0,'2024-10-30 16:05:12'),</w:t>
      </w:r>
    </w:p>
    <w:p w14:paraId="05E055C8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>(35,'ATS',1,'2002-03-29',1,'2024-10-30 16:05:12'),</w:t>
      </w:r>
    </w:p>
    <w:p w14:paraId="0A479AB3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>(36,'AUP',1,'1967-02-23',1,'2024-10-30 16:05:12'),</w:t>
      </w:r>
    </w:p>
    <w:p w14:paraId="78066B9D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>(37,'BEF',100,'2002-03-29',1,'2024-10-30 16:05:12'),</w:t>
      </w:r>
    </w:p>
    <w:p w14:paraId="295B54C8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>(38,'BGL',100,'1967-11-20',1,'2024-10-30 16:05:12'),</w:t>
      </w:r>
    </w:p>
    <w:p w14:paraId="2FD0421E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>(39,'CSD',1,'2006-11-16',1,'2024-10-30 16:05:12'),</w:t>
      </w:r>
    </w:p>
    <w:p w14:paraId="63853AFC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>(40,'CSK',100,'1952-12-05',1,'2024-10-30 16:05:12'),</w:t>
      </w:r>
    </w:p>
    <w:p w14:paraId="0934B755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>(41,'DDM',100,'1967-11-20',1,'2024-10-30 16:05:12'),</w:t>
      </w:r>
    </w:p>
    <w:p w14:paraId="4669ECEE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>(42,'DEM',1,'2002-03-29',1,'2024-10-30 16:05:12'),</w:t>
      </w:r>
    </w:p>
    <w:p w14:paraId="68B33103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>(43,'EEK',1,'2011-01-14',1,'2024-10-30 16:05:12'),</w:t>
      </w:r>
    </w:p>
    <w:p w14:paraId="3D6C3607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>(44,'EGP',1,'2001-10-01',1,'2024-10-30 16:05:12'),</w:t>
      </w:r>
    </w:p>
    <w:p w14:paraId="7B6180A2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>(45,'ESP',100,'2002-03-29',1,'2024-10-30 16:05:12'),</w:t>
      </w:r>
    </w:p>
    <w:p w14:paraId="6690BBBD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>(46,'FIM',1,'2002-03-29',1,'2024-10-30 16:05:12'),</w:t>
      </w:r>
    </w:p>
    <w:p w14:paraId="597F2949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>(47,'FRF',1,'2002-03-29',1,'2024-10-30 16:05:12'),</w:t>
      </w:r>
    </w:p>
    <w:p w14:paraId="7E5FB75F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>(48,'GHP',1,'1967-11-20',1,'2024-10-30 16:05:12'),</w:t>
      </w:r>
    </w:p>
    <w:p w14:paraId="390AC042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>(49,'GRD',100,'2002-03-29',1,'2024-10-30 16:05:12'),</w:t>
      </w:r>
    </w:p>
    <w:p w14:paraId="6C7E6A7B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>(50,'IEP',1,'2002-03-29',1,'2024-10-30 16:05:12'),</w:t>
      </w:r>
    </w:p>
    <w:p w14:paraId="48C7EDF7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>(51,'ITL',127,'2002-03-29',1,'2024-10-30 16:05:12'),</w:t>
      </w:r>
    </w:p>
    <w:p w14:paraId="3900EB2E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>(52,'KPW',100,'1967-11-20',1,'2024-10-30 16:05:12'),</w:t>
      </w:r>
    </w:p>
    <w:p w14:paraId="734B245E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>(53,'KWD',1,'2001-10-01',1,'2024-10-30 16:05:12'),</w:t>
      </w:r>
    </w:p>
    <w:p w14:paraId="24BF1021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>(54,'LBP',100,'1976-07-07',1,'2024-10-30 16:05:12'),</w:t>
      </w:r>
    </w:p>
    <w:p w14:paraId="50DA7DB5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>(55,'LTL',1,'2015-01-16',1,'2024-10-30 16:05:12'),</w:t>
      </w:r>
    </w:p>
    <w:p w14:paraId="691559AD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>(56,'LUF',100,'2002-03-29',1,'2024-10-30 16:05:12'),</w:t>
      </w:r>
    </w:p>
    <w:p w14:paraId="731E2247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>(57,'LVL',1,'2014-01-15',1,'2024-10-30 16:05:12'),</w:t>
      </w:r>
    </w:p>
    <w:p w14:paraId="6615F53A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>(58,'MNT',100,'1967-11-20',1,'2024-10-30 16:05:12'),</w:t>
      </w:r>
    </w:p>
    <w:p w14:paraId="736DA096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>(59,'NLG',1,'2002-03-29',1,'2024-10-30 16:05:12'),</w:t>
      </w:r>
    </w:p>
    <w:p w14:paraId="4FB6979F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>(60,'OAL',100,'1963-09-01',1,'2024-10-30 16:05:12'),</w:t>
      </w:r>
    </w:p>
    <w:p w14:paraId="2AE395CA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>(61,'OBL',100,'1961-08-10',1,'2024-10-30 16:05:12'),</w:t>
      </w:r>
    </w:p>
    <w:p w14:paraId="77F636DA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>(62,'OFR',100,'1959-12-01',1,'2024-10-30 16:05:12'),</w:t>
      </w:r>
    </w:p>
    <w:p w14:paraId="3BA34C8C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>(63,'ORB',100,'1960-11-01',1,'2024-10-30 16:05:12'),</w:t>
      </w:r>
    </w:p>
    <w:p w14:paraId="02BC5A60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>(64,'PKR',100,'1981-07-01',1,'2024-10-30 16:05:12'),</w:t>
      </w:r>
    </w:p>
    <w:p w14:paraId="0EE3BB3E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>(65,'PTE',100,'2002-03-29',1,'2024-10-30 16:05:12'),</w:t>
      </w:r>
    </w:p>
    <w:p w14:paraId="5192ED00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lastRenderedPageBreak/>
        <w:t>(66,'ROL',100,'2005-06-30',1,'2024-10-30 16:05:12'),</w:t>
      </w:r>
    </w:p>
    <w:p w14:paraId="0C9B01AE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>(67,'SDP',1,'1975-01-01',1,'2024-10-30 16:05:12'),</w:t>
      </w:r>
    </w:p>
    <w:p w14:paraId="319C1A2C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>(68,'SIT',1,'2007-01-12',1,'2024-10-30 16:05:12'),</w:t>
      </w:r>
    </w:p>
    <w:p w14:paraId="4CA4D909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>(69,'SKK',1,'2009-01-16',1,'2024-10-30 16:05:12'),</w:t>
      </w:r>
    </w:p>
    <w:p w14:paraId="6B26F9F2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>(70,'SUR',100,'1975-09-15',1,'2024-10-30 16:05:12'),</w:t>
      </w:r>
    </w:p>
    <w:p w14:paraId="514FA449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>(71,'VND',100,'1967-11-20',1,'2024-10-30 16:05:12'),</w:t>
      </w:r>
    </w:p>
    <w:p w14:paraId="775E6998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>(72,'XEU',1,'1998-12-31',1,'2024-10-30 16:05:12'),</w:t>
      </w:r>
    </w:p>
    <w:p w14:paraId="7C05EDB1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>(73,'XTR',1,'1994-12-30',1,'2024-10-30 16:05:12'),</w:t>
      </w:r>
    </w:p>
    <w:p w14:paraId="0A7C9AB6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>(74,'YUD',1,'1991-12-31',1,'2024-10-30 16:05:12');</w:t>
      </w:r>
    </w:p>
    <w:p w14:paraId="6947F1E2" w14:textId="77777777" w:rsidR="00D53871" w:rsidRPr="00D53871" w:rsidRDefault="00D53871" w:rsidP="00D53871">
      <w:pPr>
        <w:rPr>
          <w:lang w:val="hu-HU"/>
        </w:rPr>
      </w:pPr>
    </w:p>
    <w:p w14:paraId="08176D08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 xml:space="preserve">/*Data </w:t>
      </w:r>
      <w:proofErr w:type="spellStart"/>
      <w:r w:rsidRPr="00D53871">
        <w:rPr>
          <w:lang w:val="hu-HU"/>
        </w:rPr>
        <w:t>for</w:t>
      </w:r>
      <w:proofErr w:type="spellEnd"/>
      <w:r w:rsidRPr="00D53871">
        <w:rPr>
          <w:lang w:val="hu-HU"/>
        </w:rPr>
        <w:t xml:space="preserve"> </w:t>
      </w:r>
      <w:proofErr w:type="spellStart"/>
      <w:r w:rsidRPr="00D53871">
        <w:rPr>
          <w:lang w:val="hu-HU"/>
        </w:rPr>
        <w:t>the</w:t>
      </w:r>
      <w:proofErr w:type="spellEnd"/>
      <w:r w:rsidRPr="00D53871">
        <w:rPr>
          <w:lang w:val="hu-HU"/>
        </w:rPr>
        <w:t xml:space="preserve"> </w:t>
      </w:r>
      <w:proofErr w:type="spellStart"/>
      <w:r w:rsidRPr="00D53871">
        <w:rPr>
          <w:lang w:val="hu-HU"/>
        </w:rPr>
        <w:t>table</w:t>
      </w:r>
      <w:proofErr w:type="spellEnd"/>
      <w:r w:rsidRPr="00D53871">
        <w:rPr>
          <w:lang w:val="hu-HU"/>
        </w:rPr>
        <w:t xml:space="preserve"> `</w:t>
      </w:r>
      <w:proofErr w:type="spellStart"/>
      <w:r w:rsidRPr="00D53871">
        <w:rPr>
          <w:lang w:val="hu-HU"/>
        </w:rPr>
        <w:t>exchanges</w:t>
      </w:r>
      <w:proofErr w:type="spellEnd"/>
      <w:r w:rsidRPr="00D53871">
        <w:rPr>
          <w:lang w:val="hu-HU"/>
        </w:rPr>
        <w:t>` */</w:t>
      </w:r>
    </w:p>
    <w:p w14:paraId="05BE7E0A" w14:textId="77777777" w:rsidR="00D53871" w:rsidRPr="00D53871" w:rsidRDefault="00D53871" w:rsidP="00D53871">
      <w:pPr>
        <w:rPr>
          <w:lang w:val="hu-HU"/>
        </w:rPr>
      </w:pPr>
    </w:p>
    <w:p w14:paraId="77F5E699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 xml:space="preserve">/*Data </w:t>
      </w:r>
      <w:proofErr w:type="spellStart"/>
      <w:r w:rsidRPr="00D53871">
        <w:rPr>
          <w:lang w:val="hu-HU"/>
        </w:rPr>
        <w:t>for</w:t>
      </w:r>
      <w:proofErr w:type="spellEnd"/>
      <w:r w:rsidRPr="00D53871">
        <w:rPr>
          <w:lang w:val="hu-HU"/>
        </w:rPr>
        <w:t xml:space="preserve"> </w:t>
      </w:r>
      <w:proofErr w:type="spellStart"/>
      <w:r w:rsidRPr="00D53871">
        <w:rPr>
          <w:lang w:val="hu-HU"/>
        </w:rPr>
        <w:t>the</w:t>
      </w:r>
      <w:proofErr w:type="spellEnd"/>
      <w:r w:rsidRPr="00D53871">
        <w:rPr>
          <w:lang w:val="hu-HU"/>
        </w:rPr>
        <w:t xml:space="preserve"> </w:t>
      </w:r>
      <w:proofErr w:type="spellStart"/>
      <w:r w:rsidRPr="00D53871">
        <w:rPr>
          <w:lang w:val="hu-HU"/>
        </w:rPr>
        <w:t>table</w:t>
      </w:r>
      <w:proofErr w:type="spellEnd"/>
      <w:r w:rsidRPr="00D53871">
        <w:rPr>
          <w:lang w:val="hu-HU"/>
        </w:rPr>
        <w:t xml:space="preserve"> `</w:t>
      </w:r>
      <w:proofErr w:type="spellStart"/>
      <w:r w:rsidRPr="00D53871">
        <w:rPr>
          <w:lang w:val="hu-HU"/>
        </w:rPr>
        <w:t>firms</w:t>
      </w:r>
      <w:proofErr w:type="spellEnd"/>
      <w:r w:rsidRPr="00D53871">
        <w:rPr>
          <w:lang w:val="hu-HU"/>
        </w:rPr>
        <w:t>` */</w:t>
      </w:r>
    </w:p>
    <w:p w14:paraId="2F9C78CA" w14:textId="77777777" w:rsidR="00D53871" w:rsidRPr="00D53871" w:rsidRDefault="00D53871" w:rsidP="00D53871">
      <w:pPr>
        <w:rPr>
          <w:lang w:val="hu-HU"/>
        </w:rPr>
      </w:pPr>
    </w:p>
    <w:p w14:paraId="20D2A4F1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 xml:space="preserve">/*Data </w:t>
      </w:r>
      <w:proofErr w:type="spellStart"/>
      <w:r w:rsidRPr="00D53871">
        <w:rPr>
          <w:lang w:val="hu-HU"/>
        </w:rPr>
        <w:t>for</w:t>
      </w:r>
      <w:proofErr w:type="spellEnd"/>
      <w:r w:rsidRPr="00D53871">
        <w:rPr>
          <w:lang w:val="hu-HU"/>
        </w:rPr>
        <w:t xml:space="preserve"> </w:t>
      </w:r>
      <w:proofErr w:type="spellStart"/>
      <w:r w:rsidRPr="00D53871">
        <w:rPr>
          <w:lang w:val="hu-HU"/>
        </w:rPr>
        <w:t>the</w:t>
      </w:r>
      <w:proofErr w:type="spellEnd"/>
      <w:r w:rsidRPr="00D53871">
        <w:rPr>
          <w:lang w:val="hu-HU"/>
        </w:rPr>
        <w:t xml:space="preserve"> </w:t>
      </w:r>
      <w:proofErr w:type="spellStart"/>
      <w:r w:rsidRPr="00D53871">
        <w:rPr>
          <w:lang w:val="hu-HU"/>
        </w:rPr>
        <w:t>table</w:t>
      </w:r>
      <w:proofErr w:type="spellEnd"/>
      <w:r w:rsidRPr="00D53871">
        <w:rPr>
          <w:lang w:val="hu-HU"/>
        </w:rPr>
        <w:t xml:space="preserve"> `</w:t>
      </w:r>
      <w:proofErr w:type="spellStart"/>
      <w:r w:rsidRPr="00D53871">
        <w:rPr>
          <w:lang w:val="hu-HU"/>
        </w:rPr>
        <w:t>persons</w:t>
      </w:r>
      <w:proofErr w:type="spellEnd"/>
      <w:r w:rsidRPr="00D53871">
        <w:rPr>
          <w:lang w:val="hu-HU"/>
        </w:rPr>
        <w:t>` */</w:t>
      </w:r>
    </w:p>
    <w:p w14:paraId="4C0E76EF" w14:textId="77777777" w:rsidR="00D53871" w:rsidRPr="00D53871" w:rsidRDefault="00D53871" w:rsidP="00D53871">
      <w:pPr>
        <w:rPr>
          <w:lang w:val="hu-HU"/>
        </w:rPr>
      </w:pPr>
    </w:p>
    <w:p w14:paraId="61F5904E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 xml:space="preserve">/*Data </w:t>
      </w:r>
      <w:proofErr w:type="spellStart"/>
      <w:r w:rsidRPr="00D53871">
        <w:rPr>
          <w:lang w:val="hu-HU"/>
        </w:rPr>
        <w:t>for</w:t>
      </w:r>
      <w:proofErr w:type="spellEnd"/>
      <w:r w:rsidRPr="00D53871">
        <w:rPr>
          <w:lang w:val="hu-HU"/>
        </w:rPr>
        <w:t xml:space="preserve"> </w:t>
      </w:r>
      <w:proofErr w:type="spellStart"/>
      <w:r w:rsidRPr="00D53871">
        <w:rPr>
          <w:lang w:val="hu-HU"/>
        </w:rPr>
        <w:t>the</w:t>
      </w:r>
      <w:proofErr w:type="spellEnd"/>
      <w:r w:rsidRPr="00D53871">
        <w:rPr>
          <w:lang w:val="hu-HU"/>
        </w:rPr>
        <w:t xml:space="preserve"> </w:t>
      </w:r>
      <w:proofErr w:type="spellStart"/>
      <w:r w:rsidRPr="00D53871">
        <w:rPr>
          <w:lang w:val="hu-HU"/>
        </w:rPr>
        <w:t>table</w:t>
      </w:r>
      <w:proofErr w:type="spellEnd"/>
      <w:r w:rsidRPr="00D53871">
        <w:rPr>
          <w:lang w:val="hu-HU"/>
        </w:rPr>
        <w:t xml:space="preserve"> `</w:t>
      </w:r>
      <w:proofErr w:type="spellStart"/>
      <w:r w:rsidRPr="00D53871">
        <w:rPr>
          <w:lang w:val="hu-HU"/>
        </w:rPr>
        <w:t>transactions</w:t>
      </w:r>
      <w:proofErr w:type="spellEnd"/>
      <w:r w:rsidRPr="00D53871">
        <w:rPr>
          <w:lang w:val="hu-HU"/>
        </w:rPr>
        <w:t>` */</w:t>
      </w:r>
    </w:p>
    <w:p w14:paraId="24ADE63E" w14:textId="77777777" w:rsidR="00D53871" w:rsidRPr="00D53871" w:rsidRDefault="00D53871" w:rsidP="00D53871">
      <w:pPr>
        <w:rPr>
          <w:lang w:val="hu-HU"/>
        </w:rPr>
      </w:pPr>
    </w:p>
    <w:p w14:paraId="3E668D33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 xml:space="preserve">/*Data </w:t>
      </w:r>
      <w:proofErr w:type="spellStart"/>
      <w:r w:rsidRPr="00D53871">
        <w:rPr>
          <w:lang w:val="hu-HU"/>
        </w:rPr>
        <w:t>for</w:t>
      </w:r>
      <w:proofErr w:type="spellEnd"/>
      <w:r w:rsidRPr="00D53871">
        <w:rPr>
          <w:lang w:val="hu-HU"/>
        </w:rPr>
        <w:t xml:space="preserve"> </w:t>
      </w:r>
      <w:proofErr w:type="spellStart"/>
      <w:r w:rsidRPr="00D53871">
        <w:rPr>
          <w:lang w:val="hu-HU"/>
        </w:rPr>
        <w:t>the</w:t>
      </w:r>
      <w:proofErr w:type="spellEnd"/>
      <w:r w:rsidRPr="00D53871">
        <w:rPr>
          <w:lang w:val="hu-HU"/>
        </w:rPr>
        <w:t xml:space="preserve"> </w:t>
      </w:r>
      <w:proofErr w:type="spellStart"/>
      <w:r w:rsidRPr="00D53871">
        <w:rPr>
          <w:lang w:val="hu-HU"/>
        </w:rPr>
        <w:t>table</w:t>
      </w:r>
      <w:proofErr w:type="spellEnd"/>
      <w:r w:rsidRPr="00D53871">
        <w:rPr>
          <w:lang w:val="hu-HU"/>
        </w:rPr>
        <w:t xml:space="preserve"> `</w:t>
      </w:r>
      <w:proofErr w:type="spellStart"/>
      <w:r w:rsidRPr="00D53871">
        <w:rPr>
          <w:lang w:val="hu-HU"/>
        </w:rPr>
        <w:t>user</w:t>
      </w:r>
      <w:proofErr w:type="spellEnd"/>
      <w:r w:rsidRPr="00D53871">
        <w:rPr>
          <w:lang w:val="hu-HU"/>
        </w:rPr>
        <w:t>` */</w:t>
      </w:r>
    </w:p>
    <w:p w14:paraId="7F43AB99" w14:textId="77777777" w:rsidR="00D53871" w:rsidRPr="00D53871" w:rsidRDefault="00D53871" w:rsidP="00D53871">
      <w:pPr>
        <w:rPr>
          <w:lang w:val="hu-HU"/>
        </w:rPr>
      </w:pPr>
    </w:p>
    <w:p w14:paraId="621B171F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 xml:space="preserve">/*Data </w:t>
      </w:r>
      <w:proofErr w:type="spellStart"/>
      <w:r w:rsidRPr="00D53871">
        <w:rPr>
          <w:lang w:val="hu-HU"/>
        </w:rPr>
        <w:t>for</w:t>
      </w:r>
      <w:proofErr w:type="spellEnd"/>
      <w:r w:rsidRPr="00D53871">
        <w:rPr>
          <w:lang w:val="hu-HU"/>
        </w:rPr>
        <w:t xml:space="preserve"> </w:t>
      </w:r>
      <w:proofErr w:type="spellStart"/>
      <w:r w:rsidRPr="00D53871">
        <w:rPr>
          <w:lang w:val="hu-HU"/>
        </w:rPr>
        <w:t>the</w:t>
      </w:r>
      <w:proofErr w:type="spellEnd"/>
      <w:r w:rsidRPr="00D53871">
        <w:rPr>
          <w:lang w:val="hu-HU"/>
        </w:rPr>
        <w:t xml:space="preserve"> </w:t>
      </w:r>
      <w:proofErr w:type="spellStart"/>
      <w:r w:rsidRPr="00D53871">
        <w:rPr>
          <w:lang w:val="hu-HU"/>
        </w:rPr>
        <w:t>table</w:t>
      </w:r>
      <w:proofErr w:type="spellEnd"/>
      <w:r w:rsidRPr="00D53871">
        <w:rPr>
          <w:lang w:val="hu-HU"/>
        </w:rPr>
        <w:t xml:space="preserve"> `</w:t>
      </w:r>
      <w:proofErr w:type="spellStart"/>
      <w:r w:rsidRPr="00D53871">
        <w:rPr>
          <w:lang w:val="hu-HU"/>
        </w:rPr>
        <w:t>userlevel</w:t>
      </w:r>
      <w:proofErr w:type="spellEnd"/>
      <w:r w:rsidRPr="00D53871">
        <w:rPr>
          <w:lang w:val="hu-HU"/>
        </w:rPr>
        <w:t>` */</w:t>
      </w:r>
    </w:p>
    <w:p w14:paraId="4452FAEB" w14:textId="77777777" w:rsidR="00D53871" w:rsidRPr="00D53871" w:rsidRDefault="00D53871" w:rsidP="00D53871">
      <w:pPr>
        <w:rPr>
          <w:lang w:val="hu-HU"/>
        </w:rPr>
      </w:pPr>
    </w:p>
    <w:p w14:paraId="3E70F079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>/*!40101 SET SQL_MODE=@OLD_SQL_MODE */;</w:t>
      </w:r>
    </w:p>
    <w:p w14:paraId="0DC62967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>/*!40014 SET FOREIGN_KEY_CHECKS=@OLD_FOREIGN_KEY_CHECKS */;</w:t>
      </w:r>
    </w:p>
    <w:p w14:paraId="062F06EC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>/*!40014 SET UNIQUE_CHECKS=@OLD_UNIQUE_CHECKS */;</w:t>
      </w:r>
    </w:p>
    <w:p w14:paraId="55294F8B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>/*!40111 SET SQL_NOTES=@OLD_SQL_NOTES */;</w:t>
      </w:r>
    </w:p>
    <w:p w14:paraId="66276FDE" w14:textId="6083A24A" w:rsidR="00D53871" w:rsidRDefault="00D53871" w:rsidP="00CE7C74">
      <w:pPr>
        <w:pStyle w:val="Cmsor4"/>
        <w:spacing w:before="240"/>
        <w:rPr>
          <w:lang w:val="hu-HU"/>
        </w:rPr>
      </w:pPr>
      <w:bookmarkStart w:id="4" w:name="_Toc194150348"/>
      <w:proofErr w:type="spellStart"/>
      <w:r>
        <w:rPr>
          <w:lang w:val="hu-HU"/>
        </w:rPr>
        <w:t>Datadump</w:t>
      </w:r>
      <w:bookmarkEnd w:id="4"/>
      <w:proofErr w:type="spellEnd"/>
    </w:p>
    <w:p w14:paraId="6143DA41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>/*</w:t>
      </w:r>
    </w:p>
    <w:p w14:paraId="0318D84B" w14:textId="77777777" w:rsidR="00D53871" w:rsidRPr="00D53871" w:rsidRDefault="00D53871" w:rsidP="00D53871">
      <w:pPr>
        <w:rPr>
          <w:lang w:val="hu-HU"/>
        </w:rPr>
      </w:pPr>
      <w:proofErr w:type="spellStart"/>
      <w:r w:rsidRPr="00D53871">
        <w:rPr>
          <w:lang w:val="hu-HU"/>
        </w:rPr>
        <w:t>SQLyog</w:t>
      </w:r>
      <w:proofErr w:type="spellEnd"/>
      <w:r w:rsidRPr="00D53871">
        <w:rPr>
          <w:lang w:val="hu-HU"/>
        </w:rPr>
        <w:t xml:space="preserve"> </w:t>
      </w:r>
      <w:proofErr w:type="spellStart"/>
      <w:r w:rsidRPr="00D53871">
        <w:rPr>
          <w:lang w:val="hu-HU"/>
        </w:rPr>
        <w:t>Ultimate</w:t>
      </w:r>
      <w:proofErr w:type="spellEnd"/>
      <w:r w:rsidRPr="00D53871">
        <w:rPr>
          <w:lang w:val="hu-HU"/>
        </w:rPr>
        <w:t xml:space="preserve"> v12.5.1 (64 bit)</w:t>
      </w:r>
    </w:p>
    <w:p w14:paraId="6B2E5F34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>MySQL - 10.4.32-</w:t>
      </w:r>
      <w:proofErr w:type="gramStart"/>
      <w:r w:rsidRPr="00D53871">
        <w:rPr>
          <w:lang w:val="hu-HU"/>
        </w:rPr>
        <w:t>MariaDB :</w:t>
      </w:r>
      <w:proofErr w:type="gramEnd"/>
      <w:r w:rsidRPr="00D53871">
        <w:rPr>
          <w:lang w:val="hu-HU"/>
        </w:rPr>
        <w:t xml:space="preserve"> </w:t>
      </w:r>
      <w:proofErr w:type="spellStart"/>
      <w:r w:rsidRPr="00D53871">
        <w:rPr>
          <w:lang w:val="hu-HU"/>
        </w:rPr>
        <w:t>Database</w:t>
      </w:r>
      <w:proofErr w:type="spellEnd"/>
      <w:r w:rsidRPr="00D53871">
        <w:rPr>
          <w:lang w:val="hu-HU"/>
        </w:rPr>
        <w:t xml:space="preserve"> - project</w:t>
      </w:r>
    </w:p>
    <w:p w14:paraId="6D07434E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>*********************************************************************</w:t>
      </w:r>
    </w:p>
    <w:p w14:paraId="4AADEA04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>*/</w:t>
      </w:r>
    </w:p>
    <w:p w14:paraId="0CF77DD6" w14:textId="77777777" w:rsidR="00D53871" w:rsidRPr="00D53871" w:rsidRDefault="00D53871" w:rsidP="00D53871">
      <w:pPr>
        <w:rPr>
          <w:lang w:val="hu-HU"/>
        </w:rPr>
      </w:pPr>
    </w:p>
    <w:p w14:paraId="0DA3412E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>/*!40101 SET NAMES utf8 */;</w:t>
      </w:r>
    </w:p>
    <w:p w14:paraId="4B082B4C" w14:textId="77777777" w:rsidR="00D53871" w:rsidRPr="00D53871" w:rsidRDefault="00D53871" w:rsidP="00D53871">
      <w:pPr>
        <w:rPr>
          <w:lang w:val="hu-HU"/>
        </w:rPr>
      </w:pPr>
    </w:p>
    <w:p w14:paraId="1371D52F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>/*!40101 SET SQL_MODE=''*/;</w:t>
      </w:r>
    </w:p>
    <w:p w14:paraId="110C25FF" w14:textId="77777777" w:rsidR="00D53871" w:rsidRPr="00D53871" w:rsidRDefault="00D53871" w:rsidP="00D53871">
      <w:pPr>
        <w:rPr>
          <w:lang w:val="hu-HU"/>
        </w:rPr>
      </w:pPr>
    </w:p>
    <w:p w14:paraId="1A1A6AC6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>/*!40014 SET @OLD_UNIQUE_CHECKS=@@UNIQUE_CHECKS, UNIQUE_CHECKS=0 */;</w:t>
      </w:r>
    </w:p>
    <w:p w14:paraId="027EFE2F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>/*!40014 SET @OLD_FOREIGN_KEY_CHECKS=@@FOREIGN_KEY_CHECKS, FOREIGN_KEY_CHECKS=0 */;</w:t>
      </w:r>
    </w:p>
    <w:p w14:paraId="5CE9F2CA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>/*!40101 SET @OLD_SQL_MODE=@@SQL_MODE, SQL_MODE='NO_AUTO_VALUE_ON_ZERO' */;</w:t>
      </w:r>
    </w:p>
    <w:p w14:paraId="1614258D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>/*!40111 SET @OLD_SQL_NOTES=@@SQL_NOTES, SQL_NOTES=0 */;</w:t>
      </w:r>
    </w:p>
    <w:p w14:paraId="1DF14780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>CREATE DATABASE /*!32312 IF NOT EXISTS*/`project` /*!40100 DEFAULT CHARACTER SET utf8 COLLATE utf8_hungarian_ci */;</w:t>
      </w:r>
    </w:p>
    <w:p w14:paraId="4C50B298" w14:textId="77777777" w:rsidR="00D53871" w:rsidRPr="00D53871" w:rsidRDefault="00D53871" w:rsidP="00D53871">
      <w:pPr>
        <w:rPr>
          <w:lang w:val="hu-HU"/>
        </w:rPr>
      </w:pPr>
    </w:p>
    <w:p w14:paraId="4EE05ACB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>USE `project`;</w:t>
      </w:r>
    </w:p>
    <w:p w14:paraId="1007F4F7" w14:textId="77777777" w:rsidR="00D53871" w:rsidRPr="00D53871" w:rsidRDefault="00D53871" w:rsidP="00D53871">
      <w:pPr>
        <w:rPr>
          <w:lang w:val="hu-HU"/>
        </w:rPr>
      </w:pPr>
    </w:p>
    <w:p w14:paraId="1C4D6BB1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 xml:space="preserve">/*Data </w:t>
      </w:r>
      <w:proofErr w:type="spellStart"/>
      <w:r w:rsidRPr="00D53871">
        <w:rPr>
          <w:lang w:val="hu-HU"/>
        </w:rPr>
        <w:t>for</w:t>
      </w:r>
      <w:proofErr w:type="spellEnd"/>
      <w:r w:rsidRPr="00D53871">
        <w:rPr>
          <w:lang w:val="hu-HU"/>
        </w:rPr>
        <w:t xml:space="preserve"> </w:t>
      </w:r>
      <w:proofErr w:type="spellStart"/>
      <w:r w:rsidRPr="00D53871">
        <w:rPr>
          <w:lang w:val="hu-HU"/>
        </w:rPr>
        <w:t>the</w:t>
      </w:r>
      <w:proofErr w:type="spellEnd"/>
      <w:r w:rsidRPr="00D53871">
        <w:rPr>
          <w:lang w:val="hu-HU"/>
        </w:rPr>
        <w:t xml:space="preserve"> </w:t>
      </w:r>
      <w:proofErr w:type="spellStart"/>
      <w:r w:rsidRPr="00D53871">
        <w:rPr>
          <w:lang w:val="hu-HU"/>
        </w:rPr>
        <w:t>table</w:t>
      </w:r>
      <w:proofErr w:type="spellEnd"/>
      <w:r w:rsidRPr="00D53871">
        <w:rPr>
          <w:lang w:val="hu-HU"/>
        </w:rPr>
        <w:t xml:space="preserve"> `</w:t>
      </w:r>
      <w:proofErr w:type="spellStart"/>
      <w:r w:rsidRPr="00D53871">
        <w:rPr>
          <w:lang w:val="hu-HU"/>
        </w:rPr>
        <w:t>bonuses</w:t>
      </w:r>
      <w:proofErr w:type="spellEnd"/>
      <w:r w:rsidRPr="00D53871">
        <w:rPr>
          <w:lang w:val="hu-HU"/>
        </w:rPr>
        <w:t>` */</w:t>
      </w:r>
    </w:p>
    <w:p w14:paraId="61293579" w14:textId="77777777" w:rsidR="00D53871" w:rsidRPr="00D53871" w:rsidRDefault="00D53871" w:rsidP="00D53871">
      <w:pPr>
        <w:rPr>
          <w:lang w:val="hu-HU"/>
        </w:rPr>
      </w:pPr>
    </w:p>
    <w:p w14:paraId="04F54A70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 xml:space="preserve">/*Data </w:t>
      </w:r>
      <w:proofErr w:type="spellStart"/>
      <w:r w:rsidRPr="00D53871">
        <w:rPr>
          <w:lang w:val="hu-HU"/>
        </w:rPr>
        <w:t>for</w:t>
      </w:r>
      <w:proofErr w:type="spellEnd"/>
      <w:r w:rsidRPr="00D53871">
        <w:rPr>
          <w:lang w:val="hu-HU"/>
        </w:rPr>
        <w:t xml:space="preserve"> </w:t>
      </w:r>
      <w:proofErr w:type="spellStart"/>
      <w:r w:rsidRPr="00D53871">
        <w:rPr>
          <w:lang w:val="hu-HU"/>
        </w:rPr>
        <w:t>the</w:t>
      </w:r>
      <w:proofErr w:type="spellEnd"/>
      <w:r w:rsidRPr="00D53871">
        <w:rPr>
          <w:lang w:val="hu-HU"/>
        </w:rPr>
        <w:t xml:space="preserve"> </w:t>
      </w:r>
      <w:proofErr w:type="spellStart"/>
      <w:r w:rsidRPr="00D53871">
        <w:rPr>
          <w:lang w:val="hu-HU"/>
        </w:rPr>
        <w:t>table</w:t>
      </w:r>
      <w:proofErr w:type="spellEnd"/>
      <w:r w:rsidRPr="00D53871">
        <w:rPr>
          <w:lang w:val="hu-HU"/>
        </w:rPr>
        <w:t xml:space="preserve"> `</w:t>
      </w:r>
      <w:proofErr w:type="spellStart"/>
      <w:r w:rsidRPr="00D53871">
        <w:rPr>
          <w:lang w:val="hu-HU"/>
        </w:rPr>
        <w:t>currencies</w:t>
      </w:r>
      <w:proofErr w:type="spellEnd"/>
      <w:r w:rsidRPr="00D53871">
        <w:rPr>
          <w:lang w:val="hu-HU"/>
        </w:rPr>
        <w:t>` */</w:t>
      </w:r>
    </w:p>
    <w:p w14:paraId="5135583E" w14:textId="77777777" w:rsidR="00D53871" w:rsidRPr="00D53871" w:rsidRDefault="00D53871" w:rsidP="00D53871">
      <w:pPr>
        <w:rPr>
          <w:lang w:val="hu-HU"/>
        </w:rPr>
      </w:pPr>
    </w:p>
    <w:p w14:paraId="06872D26" w14:textId="77777777" w:rsidR="00D53871" w:rsidRPr="00D53871" w:rsidRDefault="00D53871" w:rsidP="00D53871">
      <w:pPr>
        <w:rPr>
          <w:lang w:val="hu-HU"/>
        </w:rPr>
      </w:pPr>
      <w:proofErr w:type="spellStart"/>
      <w:proofErr w:type="gramStart"/>
      <w:r w:rsidRPr="00D53871">
        <w:rPr>
          <w:lang w:val="hu-HU"/>
        </w:rPr>
        <w:lastRenderedPageBreak/>
        <w:t>insert</w:t>
      </w:r>
      <w:proofErr w:type="spellEnd"/>
      <w:r w:rsidRPr="00D53871">
        <w:rPr>
          <w:lang w:val="hu-HU"/>
        </w:rPr>
        <w:t xml:space="preserve">  </w:t>
      </w:r>
      <w:proofErr w:type="spellStart"/>
      <w:r w:rsidRPr="00D53871">
        <w:rPr>
          <w:lang w:val="hu-HU"/>
        </w:rPr>
        <w:t>into</w:t>
      </w:r>
      <w:proofErr w:type="spellEnd"/>
      <w:proofErr w:type="gramEnd"/>
      <w:r w:rsidRPr="00D53871">
        <w:rPr>
          <w:lang w:val="hu-HU"/>
        </w:rPr>
        <w:t xml:space="preserve"> `currencies`(`id</w:t>
      </w:r>
      <w:proofErr w:type="gramStart"/>
      <w:r w:rsidRPr="00D53871">
        <w:rPr>
          <w:lang w:val="hu-HU"/>
        </w:rPr>
        <w:t>`,`</w:t>
      </w:r>
      <w:proofErr w:type="gramEnd"/>
      <w:r w:rsidRPr="00D53871">
        <w:rPr>
          <w:lang w:val="hu-HU"/>
        </w:rPr>
        <w:t>name</w:t>
      </w:r>
      <w:proofErr w:type="gramStart"/>
      <w:r w:rsidRPr="00D53871">
        <w:rPr>
          <w:lang w:val="hu-HU"/>
        </w:rPr>
        <w:t>`,`</w:t>
      </w:r>
      <w:proofErr w:type="gramEnd"/>
      <w:r w:rsidRPr="00D53871">
        <w:rPr>
          <w:lang w:val="hu-HU"/>
        </w:rPr>
        <w:t>defAmount</w:t>
      </w:r>
      <w:proofErr w:type="gramStart"/>
      <w:r w:rsidRPr="00D53871">
        <w:rPr>
          <w:lang w:val="hu-HU"/>
        </w:rPr>
        <w:t>`,`</w:t>
      </w:r>
      <w:proofErr w:type="gramEnd"/>
      <w:r w:rsidRPr="00D53871">
        <w:rPr>
          <w:lang w:val="hu-HU"/>
        </w:rPr>
        <w:t>lastDate</w:t>
      </w:r>
      <w:proofErr w:type="gramStart"/>
      <w:r w:rsidRPr="00D53871">
        <w:rPr>
          <w:lang w:val="hu-HU"/>
        </w:rPr>
        <w:t>`,`</w:t>
      </w:r>
      <w:proofErr w:type="gramEnd"/>
      <w:r w:rsidRPr="00D53871">
        <w:rPr>
          <w:lang w:val="hu-HU"/>
        </w:rPr>
        <w:t>closed</w:t>
      </w:r>
      <w:proofErr w:type="gramStart"/>
      <w:r w:rsidRPr="00D53871">
        <w:rPr>
          <w:lang w:val="hu-HU"/>
        </w:rPr>
        <w:t>`,`</w:t>
      </w:r>
      <w:proofErr w:type="gramEnd"/>
      <w:r w:rsidRPr="00D53871">
        <w:rPr>
          <w:lang w:val="hu-HU"/>
        </w:rPr>
        <w:t xml:space="preserve">timestamp`) </w:t>
      </w:r>
      <w:proofErr w:type="spellStart"/>
      <w:r w:rsidRPr="00D53871">
        <w:rPr>
          <w:lang w:val="hu-HU"/>
        </w:rPr>
        <w:t>values</w:t>
      </w:r>
      <w:proofErr w:type="spellEnd"/>
      <w:r w:rsidRPr="00D53871">
        <w:rPr>
          <w:lang w:val="hu-HU"/>
        </w:rPr>
        <w:t xml:space="preserve"> </w:t>
      </w:r>
    </w:p>
    <w:p w14:paraId="0ADBD07E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>(1,'EUR',1,'2024-10-21',0,'2024-10-30 16:05:12'),</w:t>
      </w:r>
    </w:p>
    <w:p w14:paraId="2DDA2267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>(2,'AUD',1,'2024-10-21',0,'2024-10-30 16:05:12'),</w:t>
      </w:r>
    </w:p>
    <w:p w14:paraId="24669ED7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>(3,'BGN',1,'2024-10-21',0,'2024-10-30 16:05:12'),</w:t>
      </w:r>
    </w:p>
    <w:p w14:paraId="0FE85448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>(4,'BRL',1,'2024-10-21',0,'2024-10-30 16:05:12'),</w:t>
      </w:r>
    </w:p>
    <w:p w14:paraId="5EF60E25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>(5,'CAD',1,'2024-10-21',0,'2024-10-30 16:05:12'),</w:t>
      </w:r>
    </w:p>
    <w:p w14:paraId="20897FEE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>(6,'CHF',1,'2024-10-21',0,'2024-10-30 16:05:12'),</w:t>
      </w:r>
    </w:p>
    <w:p w14:paraId="55FD82CF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>(7,'CNY',1,'2024-10-21',0,'2024-10-30 16:05:12'),</w:t>
      </w:r>
    </w:p>
    <w:p w14:paraId="7990259F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>(8,'CZK',1,'2024-10-21',0,'2024-10-30 16:05:12'),</w:t>
      </w:r>
    </w:p>
    <w:p w14:paraId="2A005094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>(9,'DKK',1,'2024-10-21',0,'2024-10-30 16:05:12'),</w:t>
      </w:r>
    </w:p>
    <w:p w14:paraId="69201581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>(10,'GBP',1,'2024-10-21',0,'2024-10-30 16:05:12'),</w:t>
      </w:r>
    </w:p>
    <w:p w14:paraId="0EE5EA9B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>(11,'HKD',1,'2024-10-21',0,'2024-10-30 16:05:12'),</w:t>
      </w:r>
    </w:p>
    <w:p w14:paraId="2565EFA3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>(12,'HRK',1,'2023-01-04',1,'2024-10-30 16:05:12'),</w:t>
      </w:r>
    </w:p>
    <w:p w14:paraId="52A703F3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>(13,'IDR',100,'2024-10-21',0,'2024-10-30 16:05:12'),</w:t>
      </w:r>
    </w:p>
    <w:p w14:paraId="6C4F62E8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>(14,'ILS',1,'2024-10-21',0,'2024-10-30 16:05:12'),</w:t>
      </w:r>
    </w:p>
    <w:p w14:paraId="3C92521F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>(15,'INR',1,'2024-10-21',0,'2024-10-30 16:05:12'),</w:t>
      </w:r>
    </w:p>
    <w:p w14:paraId="54654235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>(16,'ISK',1,'2024-10-21',0,'2024-10-30 16:05:12'),</w:t>
      </w:r>
    </w:p>
    <w:p w14:paraId="4BA9C804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>(17,'JPY',100,'2024-10-21',0,'2024-10-30 16:05:12'),</w:t>
      </w:r>
    </w:p>
    <w:p w14:paraId="4B6B1659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>(18,'KRW',100,'2024-10-21',0,'2024-10-30 16:05:12'),</w:t>
      </w:r>
    </w:p>
    <w:p w14:paraId="66452674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>(19,'MXN',1,'2024-10-21',0,'2024-10-30 16:05:12'),</w:t>
      </w:r>
    </w:p>
    <w:p w14:paraId="05E10CFB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>(20,'MYR',1,'2024-10-21',0,'2024-10-30 16:05:12'),</w:t>
      </w:r>
    </w:p>
    <w:p w14:paraId="25BBAEAF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>(21,'NOK',1,'2024-10-21',0,'2024-10-30 16:05:12'),</w:t>
      </w:r>
    </w:p>
    <w:p w14:paraId="2C293D93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>(22,'NZD',1,'2024-10-21',0,'2024-10-30 16:05:12'),</w:t>
      </w:r>
    </w:p>
    <w:p w14:paraId="452C0D9D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>(23,'PHP',1,'2024-10-21',0,'2024-10-30 16:05:12'),</w:t>
      </w:r>
    </w:p>
    <w:p w14:paraId="46131860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>(24,'PLN',1,'2024-10-21',0,'2024-10-30 16:05:12'),</w:t>
      </w:r>
    </w:p>
    <w:p w14:paraId="659AFAA2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>(25,'RON',1,'2024-10-21',0,'2024-10-30 16:05:12'),</w:t>
      </w:r>
    </w:p>
    <w:p w14:paraId="058DF7F1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>(26,'RSD',1,'2024-10-21',0,'2024-10-30 16:05:12'),</w:t>
      </w:r>
    </w:p>
    <w:p w14:paraId="326D78EC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>(27,'RUB',1,'2024-10-21',0,'2024-10-30 16:05:12'),</w:t>
      </w:r>
    </w:p>
    <w:p w14:paraId="2CC4BB32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>(28,'SEK',1,'2024-10-21',0,'2024-10-30 16:05:12'),</w:t>
      </w:r>
    </w:p>
    <w:p w14:paraId="124E2F41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>(29,'SGD',1,'2024-10-21',0,'2024-10-30 16:05:12'),</w:t>
      </w:r>
    </w:p>
    <w:p w14:paraId="5C778C08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>(30,'THB',1,'2024-10-21',0,'2024-10-30 16:05:12'),</w:t>
      </w:r>
    </w:p>
    <w:p w14:paraId="7143EA51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>(31,'TRY',1,'2024-10-21',0,'2024-10-30 16:05:12'),</w:t>
      </w:r>
    </w:p>
    <w:p w14:paraId="55811657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>(32,'UAH',1,'2024-10-21',0,'2024-10-30 16:05:12'),</w:t>
      </w:r>
    </w:p>
    <w:p w14:paraId="5442FD9E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>(33,'USD',1,'2024-10-21',0,'2024-10-30 16:05:12'),</w:t>
      </w:r>
    </w:p>
    <w:p w14:paraId="29087376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>(34,'ZAR',1,'2024-10-21',0,'2024-10-30 16:05:12'),</w:t>
      </w:r>
    </w:p>
    <w:p w14:paraId="44424045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>(35,'ATS',1,'2002-03-29',1,'2024-10-30 16:05:12'),</w:t>
      </w:r>
    </w:p>
    <w:p w14:paraId="3CA87F11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>(36,'AUP',1,'1967-02-23',1,'2024-10-30 16:05:12'),</w:t>
      </w:r>
    </w:p>
    <w:p w14:paraId="271F8D83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>(37,'BEF',100,'2002-03-29',1,'2024-10-30 16:05:12'),</w:t>
      </w:r>
    </w:p>
    <w:p w14:paraId="0084A85F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>(38,'BGL',100,'1967-11-20',1,'2024-10-30 16:05:12'),</w:t>
      </w:r>
    </w:p>
    <w:p w14:paraId="7C3BE673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>(39,'CSD',1,'2006-11-16',1,'2024-10-30 16:05:12'),</w:t>
      </w:r>
    </w:p>
    <w:p w14:paraId="2104D4D9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>(40,'CSK',100,'1952-12-05',1,'2024-10-30 16:05:12'),</w:t>
      </w:r>
    </w:p>
    <w:p w14:paraId="51664CA4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>(41,'DDM',100,'1967-11-20',1,'2024-10-30 16:05:12'),</w:t>
      </w:r>
    </w:p>
    <w:p w14:paraId="5C97182D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>(42,'DEM',1,'2002-03-29',1,'2024-10-30 16:05:12'),</w:t>
      </w:r>
    </w:p>
    <w:p w14:paraId="2B876611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>(43,'EEK',1,'2011-01-14',1,'2024-10-30 16:05:12'),</w:t>
      </w:r>
    </w:p>
    <w:p w14:paraId="04636D5A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>(44,'EGP',1,'2001-10-01',1,'2024-10-30 16:05:12'),</w:t>
      </w:r>
    </w:p>
    <w:p w14:paraId="7566BAA2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>(45,'ESP',100,'2002-03-29',1,'2024-10-30 16:05:12'),</w:t>
      </w:r>
    </w:p>
    <w:p w14:paraId="0112C7C0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>(46,'FIM',1,'2002-03-29',1,'2024-10-30 16:05:12'),</w:t>
      </w:r>
    </w:p>
    <w:p w14:paraId="4885BDA2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>(47,'FRF',1,'2002-03-29',1,'2024-10-30 16:05:12'),</w:t>
      </w:r>
    </w:p>
    <w:p w14:paraId="4DC8C220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>(48,'GHP',1,'1967-11-20',1,'2024-10-30 16:05:12'),</w:t>
      </w:r>
    </w:p>
    <w:p w14:paraId="29CC1580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>(49,'GRD',100,'2002-03-29',1,'2024-10-30 16:05:12'),</w:t>
      </w:r>
    </w:p>
    <w:p w14:paraId="15619B1B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>(50,'IEP',1,'2002-03-29',1,'2024-10-30 16:05:12'),</w:t>
      </w:r>
    </w:p>
    <w:p w14:paraId="5C8818D9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lastRenderedPageBreak/>
        <w:t>(51,'ITL',127,'2002-03-29',1,'2024-10-30 16:05:12'),</w:t>
      </w:r>
    </w:p>
    <w:p w14:paraId="6C2E25F4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>(52,'KPW',100,'1967-11-20',1,'2024-10-30 16:05:12'),</w:t>
      </w:r>
    </w:p>
    <w:p w14:paraId="4172FBC6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>(53,'KWD',1,'2001-10-01',1,'2024-10-30 16:05:12'),</w:t>
      </w:r>
    </w:p>
    <w:p w14:paraId="7331B7C3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>(54,'LBP',100,'1976-07-07',1,'2024-10-30 16:05:12'),</w:t>
      </w:r>
    </w:p>
    <w:p w14:paraId="5563B610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>(55,'LTL',1,'2015-01-16',1,'2024-10-30 16:05:12'),</w:t>
      </w:r>
    </w:p>
    <w:p w14:paraId="6D4C7853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>(56,'LUF',100,'2002-03-29',1,'2024-10-30 16:05:12'),</w:t>
      </w:r>
    </w:p>
    <w:p w14:paraId="29B0F34D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>(57,'LVL',1,'2014-01-15',1,'2024-10-30 16:05:12'),</w:t>
      </w:r>
    </w:p>
    <w:p w14:paraId="0472A13A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>(58,'MNT',100,'1967-11-20',1,'2024-10-30 16:05:12'),</w:t>
      </w:r>
    </w:p>
    <w:p w14:paraId="3C9FCFCA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>(59,'NLG',1,'2002-03-29',1,'2024-10-30 16:05:12'),</w:t>
      </w:r>
    </w:p>
    <w:p w14:paraId="59F3482E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>(60,'OAL',100,'1963-09-01',1,'2024-10-30 16:05:12'),</w:t>
      </w:r>
    </w:p>
    <w:p w14:paraId="6524F7B5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>(61,'OBL',100,'1961-08-10',1,'2024-10-30 16:05:12'),</w:t>
      </w:r>
    </w:p>
    <w:p w14:paraId="563FC347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>(62,'OFR',100,'1959-12-01',1,'2024-10-30 16:05:12'),</w:t>
      </w:r>
    </w:p>
    <w:p w14:paraId="6733638A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>(63,'ORB',100,'1960-11-01',1,'2024-10-30 16:05:12'),</w:t>
      </w:r>
    </w:p>
    <w:p w14:paraId="397EA2CA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>(64,'PKR',100,'1981-07-01',1,'2024-10-30 16:05:12'),</w:t>
      </w:r>
    </w:p>
    <w:p w14:paraId="4A37EA50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>(65,'PTE',100,'2002-03-29',1,'2024-10-30 16:05:12'),</w:t>
      </w:r>
    </w:p>
    <w:p w14:paraId="5E24CB1D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>(66,'ROL',100,'2005-06-30',1,'2024-10-30 16:05:12'),</w:t>
      </w:r>
    </w:p>
    <w:p w14:paraId="4490FF63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>(67,'SDP',1,'1975-01-01',1,'2024-10-30 16:05:12'),</w:t>
      </w:r>
    </w:p>
    <w:p w14:paraId="09A2495E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>(68,'SIT',1,'2007-01-12',1,'2024-10-30 16:05:12'),</w:t>
      </w:r>
    </w:p>
    <w:p w14:paraId="31E54ACE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>(69,'SKK',1,'2009-01-16',1,'2024-10-30 16:05:12'),</w:t>
      </w:r>
    </w:p>
    <w:p w14:paraId="44738864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>(70,'SUR',100,'1975-09-15',1,'2024-10-30 16:05:12'),</w:t>
      </w:r>
    </w:p>
    <w:p w14:paraId="1F445014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>(71,'VND',100,'1967-11-20',1,'2024-10-30 16:05:12'),</w:t>
      </w:r>
    </w:p>
    <w:p w14:paraId="1AC0CA63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>(72,'XEU',1,'1998-12-31',1,'2024-10-30 16:05:12'),</w:t>
      </w:r>
    </w:p>
    <w:p w14:paraId="7120F780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>(73,'XTR',1,'1994-12-30',1,'2024-10-30 16:05:12'),</w:t>
      </w:r>
    </w:p>
    <w:p w14:paraId="18C3EAE7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>(74,'YUD',1,'1991-12-31',1,'2024-10-30 16:05:12');</w:t>
      </w:r>
    </w:p>
    <w:p w14:paraId="2F176E12" w14:textId="77777777" w:rsidR="00D53871" w:rsidRPr="00D53871" w:rsidRDefault="00D53871" w:rsidP="00D53871">
      <w:pPr>
        <w:rPr>
          <w:lang w:val="hu-HU"/>
        </w:rPr>
      </w:pPr>
    </w:p>
    <w:p w14:paraId="30E66D53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 xml:space="preserve">/*Data </w:t>
      </w:r>
      <w:proofErr w:type="spellStart"/>
      <w:r w:rsidRPr="00D53871">
        <w:rPr>
          <w:lang w:val="hu-HU"/>
        </w:rPr>
        <w:t>for</w:t>
      </w:r>
      <w:proofErr w:type="spellEnd"/>
      <w:r w:rsidRPr="00D53871">
        <w:rPr>
          <w:lang w:val="hu-HU"/>
        </w:rPr>
        <w:t xml:space="preserve"> </w:t>
      </w:r>
      <w:proofErr w:type="spellStart"/>
      <w:r w:rsidRPr="00D53871">
        <w:rPr>
          <w:lang w:val="hu-HU"/>
        </w:rPr>
        <w:t>the</w:t>
      </w:r>
      <w:proofErr w:type="spellEnd"/>
      <w:r w:rsidRPr="00D53871">
        <w:rPr>
          <w:lang w:val="hu-HU"/>
        </w:rPr>
        <w:t xml:space="preserve"> </w:t>
      </w:r>
      <w:proofErr w:type="spellStart"/>
      <w:r w:rsidRPr="00D53871">
        <w:rPr>
          <w:lang w:val="hu-HU"/>
        </w:rPr>
        <w:t>table</w:t>
      </w:r>
      <w:proofErr w:type="spellEnd"/>
      <w:r w:rsidRPr="00D53871">
        <w:rPr>
          <w:lang w:val="hu-HU"/>
        </w:rPr>
        <w:t xml:space="preserve"> `</w:t>
      </w:r>
      <w:proofErr w:type="spellStart"/>
      <w:r w:rsidRPr="00D53871">
        <w:rPr>
          <w:lang w:val="hu-HU"/>
        </w:rPr>
        <w:t>exchanges</w:t>
      </w:r>
      <w:proofErr w:type="spellEnd"/>
      <w:r w:rsidRPr="00D53871">
        <w:rPr>
          <w:lang w:val="hu-HU"/>
        </w:rPr>
        <w:t>` */</w:t>
      </w:r>
    </w:p>
    <w:p w14:paraId="12FCD941" w14:textId="77777777" w:rsidR="00D53871" w:rsidRPr="00D53871" w:rsidRDefault="00D53871" w:rsidP="00D53871">
      <w:pPr>
        <w:rPr>
          <w:lang w:val="hu-HU"/>
        </w:rPr>
      </w:pPr>
    </w:p>
    <w:p w14:paraId="09274CC3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 xml:space="preserve">/*Data </w:t>
      </w:r>
      <w:proofErr w:type="spellStart"/>
      <w:r w:rsidRPr="00D53871">
        <w:rPr>
          <w:lang w:val="hu-HU"/>
        </w:rPr>
        <w:t>for</w:t>
      </w:r>
      <w:proofErr w:type="spellEnd"/>
      <w:r w:rsidRPr="00D53871">
        <w:rPr>
          <w:lang w:val="hu-HU"/>
        </w:rPr>
        <w:t xml:space="preserve"> </w:t>
      </w:r>
      <w:proofErr w:type="spellStart"/>
      <w:r w:rsidRPr="00D53871">
        <w:rPr>
          <w:lang w:val="hu-HU"/>
        </w:rPr>
        <w:t>the</w:t>
      </w:r>
      <w:proofErr w:type="spellEnd"/>
      <w:r w:rsidRPr="00D53871">
        <w:rPr>
          <w:lang w:val="hu-HU"/>
        </w:rPr>
        <w:t xml:space="preserve"> </w:t>
      </w:r>
      <w:proofErr w:type="spellStart"/>
      <w:r w:rsidRPr="00D53871">
        <w:rPr>
          <w:lang w:val="hu-HU"/>
        </w:rPr>
        <w:t>table</w:t>
      </w:r>
      <w:proofErr w:type="spellEnd"/>
      <w:r w:rsidRPr="00D53871">
        <w:rPr>
          <w:lang w:val="hu-HU"/>
        </w:rPr>
        <w:t xml:space="preserve"> `</w:t>
      </w:r>
      <w:proofErr w:type="spellStart"/>
      <w:r w:rsidRPr="00D53871">
        <w:rPr>
          <w:lang w:val="hu-HU"/>
        </w:rPr>
        <w:t>firms</w:t>
      </w:r>
      <w:proofErr w:type="spellEnd"/>
      <w:r w:rsidRPr="00D53871">
        <w:rPr>
          <w:lang w:val="hu-HU"/>
        </w:rPr>
        <w:t>` */</w:t>
      </w:r>
    </w:p>
    <w:p w14:paraId="43B88684" w14:textId="77777777" w:rsidR="00D53871" w:rsidRPr="00D53871" w:rsidRDefault="00D53871" w:rsidP="00D53871">
      <w:pPr>
        <w:rPr>
          <w:lang w:val="hu-HU"/>
        </w:rPr>
      </w:pPr>
    </w:p>
    <w:p w14:paraId="190D6034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 xml:space="preserve">/*Data </w:t>
      </w:r>
      <w:proofErr w:type="spellStart"/>
      <w:r w:rsidRPr="00D53871">
        <w:rPr>
          <w:lang w:val="hu-HU"/>
        </w:rPr>
        <w:t>for</w:t>
      </w:r>
      <w:proofErr w:type="spellEnd"/>
      <w:r w:rsidRPr="00D53871">
        <w:rPr>
          <w:lang w:val="hu-HU"/>
        </w:rPr>
        <w:t xml:space="preserve"> </w:t>
      </w:r>
      <w:proofErr w:type="spellStart"/>
      <w:r w:rsidRPr="00D53871">
        <w:rPr>
          <w:lang w:val="hu-HU"/>
        </w:rPr>
        <w:t>the</w:t>
      </w:r>
      <w:proofErr w:type="spellEnd"/>
      <w:r w:rsidRPr="00D53871">
        <w:rPr>
          <w:lang w:val="hu-HU"/>
        </w:rPr>
        <w:t xml:space="preserve"> </w:t>
      </w:r>
      <w:proofErr w:type="spellStart"/>
      <w:r w:rsidRPr="00D53871">
        <w:rPr>
          <w:lang w:val="hu-HU"/>
        </w:rPr>
        <w:t>table</w:t>
      </w:r>
      <w:proofErr w:type="spellEnd"/>
      <w:r w:rsidRPr="00D53871">
        <w:rPr>
          <w:lang w:val="hu-HU"/>
        </w:rPr>
        <w:t xml:space="preserve"> `</w:t>
      </w:r>
      <w:proofErr w:type="spellStart"/>
      <w:r w:rsidRPr="00D53871">
        <w:rPr>
          <w:lang w:val="hu-HU"/>
        </w:rPr>
        <w:t>persons</w:t>
      </w:r>
      <w:proofErr w:type="spellEnd"/>
      <w:r w:rsidRPr="00D53871">
        <w:rPr>
          <w:lang w:val="hu-HU"/>
        </w:rPr>
        <w:t>` */</w:t>
      </w:r>
    </w:p>
    <w:p w14:paraId="31307419" w14:textId="77777777" w:rsidR="00D53871" w:rsidRPr="00D53871" w:rsidRDefault="00D53871" w:rsidP="00D53871">
      <w:pPr>
        <w:rPr>
          <w:lang w:val="hu-HU"/>
        </w:rPr>
      </w:pPr>
    </w:p>
    <w:p w14:paraId="2AE2A851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 xml:space="preserve">/*Data </w:t>
      </w:r>
      <w:proofErr w:type="spellStart"/>
      <w:r w:rsidRPr="00D53871">
        <w:rPr>
          <w:lang w:val="hu-HU"/>
        </w:rPr>
        <w:t>for</w:t>
      </w:r>
      <w:proofErr w:type="spellEnd"/>
      <w:r w:rsidRPr="00D53871">
        <w:rPr>
          <w:lang w:val="hu-HU"/>
        </w:rPr>
        <w:t xml:space="preserve"> </w:t>
      </w:r>
      <w:proofErr w:type="spellStart"/>
      <w:r w:rsidRPr="00D53871">
        <w:rPr>
          <w:lang w:val="hu-HU"/>
        </w:rPr>
        <w:t>the</w:t>
      </w:r>
      <w:proofErr w:type="spellEnd"/>
      <w:r w:rsidRPr="00D53871">
        <w:rPr>
          <w:lang w:val="hu-HU"/>
        </w:rPr>
        <w:t xml:space="preserve"> </w:t>
      </w:r>
      <w:proofErr w:type="spellStart"/>
      <w:r w:rsidRPr="00D53871">
        <w:rPr>
          <w:lang w:val="hu-HU"/>
        </w:rPr>
        <w:t>table</w:t>
      </w:r>
      <w:proofErr w:type="spellEnd"/>
      <w:r w:rsidRPr="00D53871">
        <w:rPr>
          <w:lang w:val="hu-HU"/>
        </w:rPr>
        <w:t xml:space="preserve"> `</w:t>
      </w:r>
      <w:proofErr w:type="spellStart"/>
      <w:r w:rsidRPr="00D53871">
        <w:rPr>
          <w:lang w:val="hu-HU"/>
        </w:rPr>
        <w:t>transactions</w:t>
      </w:r>
      <w:proofErr w:type="spellEnd"/>
      <w:r w:rsidRPr="00D53871">
        <w:rPr>
          <w:lang w:val="hu-HU"/>
        </w:rPr>
        <w:t>` */</w:t>
      </w:r>
    </w:p>
    <w:p w14:paraId="545FFEF8" w14:textId="77777777" w:rsidR="00D53871" w:rsidRPr="00D53871" w:rsidRDefault="00D53871" w:rsidP="00D53871">
      <w:pPr>
        <w:rPr>
          <w:lang w:val="hu-HU"/>
        </w:rPr>
      </w:pPr>
    </w:p>
    <w:p w14:paraId="01C55E3E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 xml:space="preserve">/*Data </w:t>
      </w:r>
      <w:proofErr w:type="spellStart"/>
      <w:r w:rsidRPr="00D53871">
        <w:rPr>
          <w:lang w:val="hu-HU"/>
        </w:rPr>
        <w:t>for</w:t>
      </w:r>
      <w:proofErr w:type="spellEnd"/>
      <w:r w:rsidRPr="00D53871">
        <w:rPr>
          <w:lang w:val="hu-HU"/>
        </w:rPr>
        <w:t xml:space="preserve"> </w:t>
      </w:r>
      <w:proofErr w:type="spellStart"/>
      <w:r w:rsidRPr="00D53871">
        <w:rPr>
          <w:lang w:val="hu-HU"/>
        </w:rPr>
        <w:t>the</w:t>
      </w:r>
      <w:proofErr w:type="spellEnd"/>
      <w:r w:rsidRPr="00D53871">
        <w:rPr>
          <w:lang w:val="hu-HU"/>
        </w:rPr>
        <w:t xml:space="preserve"> </w:t>
      </w:r>
      <w:proofErr w:type="spellStart"/>
      <w:r w:rsidRPr="00D53871">
        <w:rPr>
          <w:lang w:val="hu-HU"/>
        </w:rPr>
        <w:t>table</w:t>
      </w:r>
      <w:proofErr w:type="spellEnd"/>
      <w:r w:rsidRPr="00D53871">
        <w:rPr>
          <w:lang w:val="hu-HU"/>
        </w:rPr>
        <w:t xml:space="preserve"> `</w:t>
      </w:r>
      <w:proofErr w:type="spellStart"/>
      <w:r w:rsidRPr="00D53871">
        <w:rPr>
          <w:lang w:val="hu-HU"/>
        </w:rPr>
        <w:t>user</w:t>
      </w:r>
      <w:proofErr w:type="spellEnd"/>
      <w:r w:rsidRPr="00D53871">
        <w:rPr>
          <w:lang w:val="hu-HU"/>
        </w:rPr>
        <w:t>` */</w:t>
      </w:r>
    </w:p>
    <w:p w14:paraId="0BBD2474" w14:textId="77777777" w:rsidR="00D53871" w:rsidRPr="00D53871" w:rsidRDefault="00D53871" w:rsidP="00D53871">
      <w:pPr>
        <w:rPr>
          <w:lang w:val="hu-HU"/>
        </w:rPr>
      </w:pPr>
    </w:p>
    <w:p w14:paraId="722C24E5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 xml:space="preserve">/*Data </w:t>
      </w:r>
      <w:proofErr w:type="spellStart"/>
      <w:r w:rsidRPr="00D53871">
        <w:rPr>
          <w:lang w:val="hu-HU"/>
        </w:rPr>
        <w:t>for</w:t>
      </w:r>
      <w:proofErr w:type="spellEnd"/>
      <w:r w:rsidRPr="00D53871">
        <w:rPr>
          <w:lang w:val="hu-HU"/>
        </w:rPr>
        <w:t xml:space="preserve"> </w:t>
      </w:r>
      <w:proofErr w:type="spellStart"/>
      <w:r w:rsidRPr="00D53871">
        <w:rPr>
          <w:lang w:val="hu-HU"/>
        </w:rPr>
        <w:t>the</w:t>
      </w:r>
      <w:proofErr w:type="spellEnd"/>
      <w:r w:rsidRPr="00D53871">
        <w:rPr>
          <w:lang w:val="hu-HU"/>
        </w:rPr>
        <w:t xml:space="preserve"> </w:t>
      </w:r>
      <w:proofErr w:type="spellStart"/>
      <w:r w:rsidRPr="00D53871">
        <w:rPr>
          <w:lang w:val="hu-HU"/>
        </w:rPr>
        <w:t>table</w:t>
      </w:r>
      <w:proofErr w:type="spellEnd"/>
      <w:r w:rsidRPr="00D53871">
        <w:rPr>
          <w:lang w:val="hu-HU"/>
        </w:rPr>
        <w:t xml:space="preserve"> `</w:t>
      </w:r>
      <w:proofErr w:type="spellStart"/>
      <w:r w:rsidRPr="00D53871">
        <w:rPr>
          <w:lang w:val="hu-HU"/>
        </w:rPr>
        <w:t>userlevel</w:t>
      </w:r>
      <w:proofErr w:type="spellEnd"/>
      <w:r w:rsidRPr="00D53871">
        <w:rPr>
          <w:lang w:val="hu-HU"/>
        </w:rPr>
        <w:t>` */</w:t>
      </w:r>
    </w:p>
    <w:p w14:paraId="22906337" w14:textId="77777777" w:rsidR="00D53871" w:rsidRPr="00D53871" w:rsidRDefault="00D53871" w:rsidP="00D53871">
      <w:pPr>
        <w:rPr>
          <w:lang w:val="hu-HU"/>
        </w:rPr>
      </w:pPr>
    </w:p>
    <w:p w14:paraId="183AED41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>/*!40101 SET SQL_MODE=@OLD_SQL_MODE */;</w:t>
      </w:r>
    </w:p>
    <w:p w14:paraId="27AC99E7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>/*!40014 SET FOREIGN_KEY_CHECKS=@OLD_FOREIGN_KEY_CHECKS */;</w:t>
      </w:r>
    </w:p>
    <w:p w14:paraId="2398EABE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>/*!40014 SET UNIQUE_CHECKS=@OLD_UNIQUE_CHECKS */;</w:t>
      </w:r>
    </w:p>
    <w:p w14:paraId="3C723ADD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>/*!40111 SET SQL_NOTES=@OLD_SQL_NOTES */;</w:t>
      </w:r>
    </w:p>
    <w:p w14:paraId="58825DEF" w14:textId="438E3B92" w:rsidR="00D53871" w:rsidRDefault="00D53871" w:rsidP="00CE7C74">
      <w:pPr>
        <w:pStyle w:val="Cmsor4"/>
        <w:spacing w:before="240"/>
        <w:rPr>
          <w:lang w:val="hu-HU"/>
        </w:rPr>
      </w:pPr>
      <w:bookmarkStart w:id="5" w:name="_Toc194150349"/>
      <w:proofErr w:type="spellStart"/>
      <w:r>
        <w:rPr>
          <w:lang w:val="hu-HU"/>
        </w:rPr>
        <w:t>Sqlite</w:t>
      </w:r>
      <w:proofErr w:type="spellEnd"/>
      <w:r>
        <w:rPr>
          <w:lang w:val="hu-HU"/>
        </w:rPr>
        <w:t xml:space="preserve"> adatbázis</w:t>
      </w:r>
      <w:bookmarkEnd w:id="5"/>
    </w:p>
    <w:p w14:paraId="5C270D5C" w14:textId="77777777" w:rsidR="00D53871" w:rsidRPr="00D53871" w:rsidRDefault="00D53871" w:rsidP="00D53871">
      <w:pPr>
        <w:rPr>
          <w:lang w:val="hu-HU"/>
        </w:rPr>
      </w:pPr>
      <w:proofErr w:type="gramStart"/>
      <w:r w:rsidRPr="00D53871">
        <w:rPr>
          <w:lang w:val="hu-HU"/>
        </w:rPr>
        <w:t>#!/</w:t>
      </w:r>
      <w:proofErr w:type="gramEnd"/>
      <w:r w:rsidRPr="00D53871">
        <w:rPr>
          <w:lang w:val="hu-HU"/>
        </w:rPr>
        <w:t>usr/bin/awk -f</w:t>
      </w:r>
    </w:p>
    <w:p w14:paraId="61385BF6" w14:textId="77777777" w:rsidR="00D53871" w:rsidRPr="00D53871" w:rsidRDefault="00D53871" w:rsidP="00D53871">
      <w:pPr>
        <w:rPr>
          <w:lang w:val="hu-HU"/>
        </w:rPr>
      </w:pPr>
    </w:p>
    <w:p w14:paraId="4A2CC887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 xml:space="preserve"># </w:t>
      </w:r>
      <w:proofErr w:type="spellStart"/>
      <w:r w:rsidRPr="00D53871">
        <w:rPr>
          <w:lang w:val="hu-HU"/>
        </w:rPr>
        <w:t>Authors</w:t>
      </w:r>
      <w:proofErr w:type="spellEnd"/>
      <w:r w:rsidRPr="00D53871">
        <w:rPr>
          <w:lang w:val="hu-HU"/>
        </w:rPr>
        <w:t>: @esperlu, @artemyk, @gkuenning, @dumblob</w:t>
      </w:r>
    </w:p>
    <w:p w14:paraId="3315CCEB" w14:textId="77777777" w:rsidR="00D53871" w:rsidRPr="00D53871" w:rsidRDefault="00D53871" w:rsidP="00D53871">
      <w:pPr>
        <w:rPr>
          <w:lang w:val="hu-HU"/>
        </w:rPr>
      </w:pPr>
    </w:p>
    <w:p w14:paraId="66632018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 xml:space="preserve"># FIXME </w:t>
      </w:r>
      <w:proofErr w:type="spellStart"/>
      <w:r w:rsidRPr="00D53871">
        <w:rPr>
          <w:lang w:val="hu-HU"/>
        </w:rPr>
        <w:t>detect</w:t>
      </w:r>
      <w:proofErr w:type="spellEnd"/>
      <w:r w:rsidRPr="00D53871">
        <w:rPr>
          <w:lang w:val="hu-HU"/>
        </w:rPr>
        <w:t xml:space="preserve"> </w:t>
      </w:r>
      <w:proofErr w:type="spellStart"/>
      <w:r w:rsidRPr="00D53871">
        <w:rPr>
          <w:lang w:val="hu-HU"/>
        </w:rPr>
        <w:t>empty</w:t>
      </w:r>
      <w:proofErr w:type="spellEnd"/>
      <w:r w:rsidRPr="00D53871">
        <w:rPr>
          <w:lang w:val="hu-HU"/>
        </w:rPr>
        <w:t xml:space="preserve"> input file and </w:t>
      </w:r>
      <w:proofErr w:type="spellStart"/>
      <w:r w:rsidRPr="00D53871">
        <w:rPr>
          <w:lang w:val="hu-HU"/>
        </w:rPr>
        <w:t>issue</w:t>
      </w:r>
      <w:proofErr w:type="spellEnd"/>
      <w:r w:rsidRPr="00D53871">
        <w:rPr>
          <w:lang w:val="hu-HU"/>
        </w:rPr>
        <w:t xml:space="preserve"> a </w:t>
      </w:r>
      <w:proofErr w:type="spellStart"/>
      <w:r w:rsidRPr="00D53871">
        <w:rPr>
          <w:lang w:val="hu-HU"/>
        </w:rPr>
        <w:t>warning</w:t>
      </w:r>
      <w:proofErr w:type="spellEnd"/>
    </w:p>
    <w:p w14:paraId="03D338ED" w14:textId="77777777" w:rsidR="00D53871" w:rsidRPr="00D53871" w:rsidRDefault="00D53871" w:rsidP="00D53871">
      <w:pPr>
        <w:rPr>
          <w:lang w:val="hu-HU"/>
        </w:rPr>
      </w:pPr>
    </w:p>
    <w:p w14:paraId="593B8768" w14:textId="77777777" w:rsidR="00D53871" w:rsidRPr="00D53871" w:rsidRDefault="00D53871" w:rsidP="00D53871">
      <w:pPr>
        <w:rPr>
          <w:lang w:val="hu-HU"/>
        </w:rPr>
      </w:pPr>
      <w:proofErr w:type="spellStart"/>
      <w:r w:rsidRPr="00D53871">
        <w:rPr>
          <w:lang w:val="hu-HU"/>
        </w:rPr>
        <w:t>function</w:t>
      </w:r>
      <w:proofErr w:type="spellEnd"/>
      <w:r w:rsidRPr="00D53871">
        <w:rPr>
          <w:lang w:val="hu-HU"/>
        </w:rPr>
        <w:t xml:space="preserve"> </w:t>
      </w:r>
      <w:proofErr w:type="spellStart"/>
      <w:proofErr w:type="gramStart"/>
      <w:r w:rsidRPr="00D53871">
        <w:rPr>
          <w:lang w:val="hu-HU"/>
        </w:rPr>
        <w:t>printerr</w:t>
      </w:r>
      <w:proofErr w:type="spellEnd"/>
      <w:r w:rsidRPr="00D53871">
        <w:rPr>
          <w:lang w:val="hu-HU"/>
        </w:rPr>
        <w:t>( s ){</w:t>
      </w:r>
      <w:proofErr w:type="gramEnd"/>
      <w:r w:rsidRPr="00D53871">
        <w:rPr>
          <w:lang w:val="hu-HU"/>
        </w:rPr>
        <w:t xml:space="preserve"> print s | "</w:t>
      </w:r>
      <w:proofErr w:type="spellStart"/>
      <w:r w:rsidRPr="00D53871">
        <w:rPr>
          <w:lang w:val="hu-HU"/>
        </w:rPr>
        <w:t>cat</w:t>
      </w:r>
      <w:proofErr w:type="spellEnd"/>
      <w:r w:rsidRPr="00D53871">
        <w:rPr>
          <w:lang w:val="hu-HU"/>
        </w:rPr>
        <w:t xml:space="preserve"> &gt;&amp;2</w:t>
      </w:r>
      <w:proofErr w:type="gramStart"/>
      <w:r w:rsidRPr="00D53871">
        <w:rPr>
          <w:lang w:val="hu-HU"/>
        </w:rPr>
        <w:t>" }</w:t>
      </w:r>
      <w:proofErr w:type="gramEnd"/>
    </w:p>
    <w:p w14:paraId="5BC67A2B" w14:textId="77777777" w:rsidR="00D53871" w:rsidRPr="00D53871" w:rsidRDefault="00D53871" w:rsidP="00D53871">
      <w:pPr>
        <w:rPr>
          <w:lang w:val="hu-HU"/>
        </w:rPr>
      </w:pPr>
    </w:p>
    <w:p w14:paraId="6849B835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>BEGIN {</w:t>
      </w:r>
    </w:p>
    <w:p w14:paraId="6F2CBB5E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lastRenderedPageBreak/>
        <w:t xml:space="preserve">  </w:t>
      </w:r>
      <w:proofErr w:type="spellStart"/>
      <w:proofErr w:type="gramStart"/>
      <w:r w:rsidRPr="00D53871">
        <w:rPr>
          <w:lang w:val="hu-HU"/>
        </w:rPr>
        <w:t>if</w:t>
      </w:r>
      <w:proofErr w:type="spellEnd"/>
      <w:r w:rsidRPr="00D53871">
        <w:rPr>
          <w:lang w:val="hu-HU"/>
        </w:rPr>
        <w:t>( ARGC !=</w:t>
      </w:r>
      <w:proofErr w:type="gramEnd"/>
      <w:r w:rsidRPr="00D53871">
        <w:rPr>
          <w:lang w:val="hu-HU"/>
        </w:rPr>
        <w:t xml:space="preserve"> </w:t>
      </w:r>
      <w:proofErr w:type="gramStart"/>
      <w:r w:rsidRPr="00D53871">
        <w:rPr>
          <w:lang w:val="hu-HU"/>
        </w:rPr>
        <w:t>2 )</w:t>
      </w:r>
      <w:proofErr w:type="gramEnd"/>
      <w:r w:rsidRPr="00D53871">
        <w:rPr>
          <w:lang w:val="hu-HU"/>
        </w:rPr>
        <w:t>{</w:t>
      </w:r>
    </w:p>
    <w:p w14:paraId="221CF77E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 xml:space="preserve">    </w:t>
      </w:r>
      <w:proofErr w:type="spellStart"/>
      <w:proofErr w:type="gramStart"/>
      <w:r w:rsidRPr="00D53871">
        <w:rPr>
          <w:lang w:val="hu-HU"/>
        </w:rPr>
        <w:t>printerr</w:t>
      </w:r>
      <w:proofErr w:type="spellEnd"/>
      <w:r w:rsidRPr="00D53871">
        <w:rPr>
          <w:lang w:val="hu-HU"/>
        </w:rPr>
        <w:t>( \</w:t>
      </w:r>
      <w:proofErr w:type="gramEnd"/>
    </w:p>
    <w:p w14:paraId="4C4F5771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 xml:space="preserve">      "USAGE:\n"\</w:t>
      </w:r>
    </w:p>
    <w:p w14:paraId="1ADA6C82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 xml:space="preserve">      "       mysql2sqlite </w:t>
      </w:r>
      <w:proofErr w:type="spellStart"/>
      <w:r w:rsidRPr="00D53871">
        <w:rPr>
          <w:lang w:val="hu-HU"/>
        </w:rPr>
        <w:t>dump_mysql.sql</w:t>
      </w:r>
      <w:proofErr w:type="spellEnd"/>
      <w:r w:rsidRPr="00D53871">
        <w:rPr>
          <w:lang w:val="hu-HU"/>
        </w:rPr>
        <w:t xml:space="preserve"> &gt; dump_sqlite3.sql\n" \</w:t>
      </w:r>
    </w:p>
    <w:p w14:paraId="488184A1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 xml:space="preserve">      "       OR\n" \</w:t>
      </w:r>
    </w:p>
    <w:p w14:paraId="2BC9E051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 xml:space="preserve">      "       mysql2sqlite </w:t>
      </w:r>
      <w:proofErr w:type="spellStart"/>
      <w:r w:rsidRPr="00D53871">
        <w:rPr>
          <w:lang w:val="hu-HU"/>
        </w:rPr>
        <w:t>dump_mysql.sql</w:t>
      </w:r>
      <w:proofErr w:type="spellEnd"/>
      <w:r w:rsidRPr="00D53871">
        <w:rPr>
          <w:lang w:val="hu-HU"/>
        </w:rPr>
        <w:t xml:space="preserve"> | sqlite3 </w:t>
      </w:r>
      <w:proofErr w:type="spellStart"/>
      <w:r w:rsidRPr="00D53871">
        <w:rPr>
          <w:lang w:val="hu-HU"/>
        </w:rPr>
        <w:t>sqlite.db</w:t>
      </w:r>
      <w:proofErr w:type="spellEnd"/>
      <w:r w:rsidRPr="00D53871">
        <w:rPr>
          <w:lang w:val="hu-HU"/>
        </w:rPr>
        <w:t>\n" \</w:t>
      </w:r>
    </w:p>
    <w:p w14:paraId="7AAF565E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 xml:space="preserve">      "\n" \</w:t>
      </w:r>
    </w:p>
    <w:p w14:paraId="33915746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 xml:space="preserve">      "NOTES:\n" \</w:t>
      </w:r>
    </w:p>
    <w:p w14:paraId="69CDED79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 xml:space="preserve">      "       </w:t>
      </w:r>
      <w:proofErr w:type="spellStart"/>
      <w:r w:rsidRPr="00D53871">
        <w:rPr>
          <w:lang w:val="hu-HU"/>
        </w:rPr>
        <w:t>Dash</w:t>
      </w:r>
      <w:proofErr w:type="spellEnd"/>
      <w:r w:rsidRPr="00D53871">
        <w:rPr>
          <w:lang w:val="hu-HU"/>
        </w:rPr>
        <w:t xml:space="preserve"> in </w:t>
      </w:r>
      <w:proofErr w:type="spellStart"/>
      <w:r w:rsidRPr="00D53871">
        <w:rPr>
          <w:lang w:val="hu-HU"/>
        </w:rPr>
        <w:t>filename</w:t>
      </w:r>
      <w:proofErr w:type="spellEnd"/>
      <w:r w:rsidRPr="00D53871">
        <w:rPr>
          <w:lang w:val="hu-HU"/>
        </w:rPr>
        <w:t xml:space="preserve"> is </w:t>
      </w:r>
      <w:proofErr w:type="spellStart"/>
      <w:r w:rsidRPr="00D53871">
        <w:rPr>
          <w:lang w:val="hu-HU"/>
        </w:rPr>
        <w:t>not</w:t>
      </w:r>
      <w:proofErr w:type="spellEnd"/>
      <w:r w:rsidRPr="00D53871">
        <w:rPr>
          <w:lang w:val="hu-HU"/>
        </w:rPr>
        <w:t xml:space="preserve"> </w:t>
      </w:r>
      <w:proofErr w:type="spellStart"/>
      <w:r w:rsidRPr="00D53871">
        <w:rPr>
          <w:lang w:val="hu-HU"/>
        </w:rPr>
        <w:t>supported</w:t>
      </w:r>
      <w:proofErr w:type="spellEnd"/>
      <w:r w:rsidRPr="00D53871">
        <w:rPr>
          <w:lang w:val="hu-HU"/>
        </w:rPr>
        <w:t xml:space="preserve">, </w:t>
      </w:r>
      <w:proofErr w:type="spellStart"/>
      <w:r w:rsidRPr="00D53871">
        <w:rPr>
          <w:lang w:val="hu-HU"/>
        </w:rPr>
        <w:t>because</w:t>
      </w:r>
      <w:proofErr w:type="spellEnd"/>
      <w:r w:rsidRPr="00D53871">
        <w:rPr>
          <w:lang w:val="hu-HU"/>
        </w:rPr>
        <w:t xml:space="preserve"> </w:t>
      </w:r>
      <w:proofErr w:type="spellStart"/>
      <w:r w:rsidRPr="00D53871">
        <w:rPr>
          <w:lang w:val="hu-HU"/>
        </w:rPr>
        <w:t>dash</w:t>
      </w:r>
      <w:proofErr w:type="spellEnd"/>
      <w:r w:rsidRPr="00D53871">
        <w:rPr>
          <w:lang w:val="hu-HU"/>
        </w:rPr>
        <w:t xml:space="preserve"> (-) </w:t>
      </w:r>
      <w:proofErr w:type="spellStart"/>
      <w:r w:rsidRPr="00D53871">
        <w:rPr>
          <w:lang w:val="hu-HU"/>
        </w:rPr>
        <w:t>means</w:t>
      </w:r>
      <w:proofErr w:type="spellEnd"/>
      <w:r w:rsidRPr="00D53871">
        <w:rPr>
          <w:lang w:val="hu-HU"/>
        </w:rPr>
        <w:t xml:space="preserve"> </w:t>
      </w:r>
      <w:proofErr w:type="spellStart"/>
      <w:r w:rsidRPr="00D53871">
        <w:rPr>
          <w:lang w:val="hu-HU"/>
        </w:rPr>
        <w:t>stdin</w:t>
      </w:r>
      <w:proofErr w:type="spellEnd"/>
      <w:r w:rsidRPr="00D53871">
        <w:rPr>
          <w:lang w:val="hu-HU"/>
        </w:rPr>
        <w:t>.</w:t>
      </w:r>
      <w:proofErr w:type="gramStart"/>
      <w:r w:rsidRPr="00D53871">
        <w:rPr>
          <w:lang w:val="hu-HU"/>
        </w:rPr>
        <w:t>" )</w:t>
      </w:r>
      <w:proofErr w:type="gramEnd"/>
    </w:p>
    <w:p w14:paraId="1C1C1B05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 xml:space="preserve">    </w:t>
      </w:r>
      <w:proofErr w:type="spellStart"/>
      <w:r w:rsidRPr="00D53871">
        <w:rPr>
          <w:lang w:val="hu-HU"/>
        </w:rPr>
        <w:t>no_END</w:t>
      </w:r>
      <w:proofErr w:type="spellEnd"/>
      <w:r w:rsidRPr="00D53871">
        <w:rPr>
          <w:lang w:val="hu-HU"/>
        </w:rPr>
        <w:t xml:space="preserve"> = 1</w:t>
      </w:r>
    </w:p>
    <w:p w14:paraId="7D453D0B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 xml:space="preserve">    </w:t>
      </w:r>
      <w:proofErr w:type="spellStart"/>
      <w:r w:rsidRPr="00D53871">
        <w:rPr>
          <w:lang w:val="hu-HU"/>
        </w:rPr>
        <w:t>exit</w:t>
      </w:r>
      <w:proofErr w:type="spellEnd"/>
      <w:r w:rsidRPr="00D53871">
        <w:rPr>
          <w:lang w:val="hu-HU"/>
        </w:rPr>
        <w:t xml:space="preserve"> 1</w:t>
      </w:r>
    </w:p>
    <w:p w14:paraId="6443D1F8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 xml:space="preserve">  }</w:t>
      </w:r>
    </w:p>
    <w:p w14:paraId="18DB046B" w14:textId="77777777" w:rsidR="00D53871" w:rsidRPr="00D53871" w:rsidRDefault="00D53871" w:rsidP="00D53871">
      <w:pPr>
        <w:rPr>
          <w:lang w:val="hu-HU"/>
        </w:rPr>
      </w:pPr>
    </w:p>
    <w:p w14:paraId="254530E0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 xml:space="preserve">  # </w:t>
      </w:r>
      <w:proofErr w:type="spellStart"/>
      <w:r w:rsidRPr="00D53871">
        <w:rPr>
          <w:lang w:val="hu-HU"/>
        </w:rPr>
        <w:t>Find</w:t>
      </w:r>
      <w:proofErr w:type="spellEnd"/>
      <w:r w:rsidRPr="00D53871">
        <w:rPr>
          <w:lang w:val="hu-HU"/>
        </w:rPr>
        <w:t xml:space="preserve"> INT_MAX </w:t>
      </w:r>
      <w:proofErr w:type="spellStart"/>
      <w:r w:rsidRPr="00D53871">
        <w:rPr>
          <w:lang w:val="hu-HU"/>
        </w:rPr>
        <w:t>supported</w:t>
      </w:r>
      <w:proofErr w:type="spellEnd"/>
      <w:r w:rsidRPr="00D53871">
        <w:rPr>
          <w:lang w:val="hu-HU"/>
        </w:rPr>
        <w:t xml:space="preserve"> </w:t>
      </w:r>
      <w:proofErr w:type="spellStart"/>
      <w:r w:rsidRPr="00D53871">
        <w:rPr>
          <w:lang w:val="hu-HU"/>
        </w:rPr>
        <w:t>by</w:t>
      </w:r>
      <w:proofErr w:type="spellEnd"/>
      <w:r w:rsidRPr="00D53871">
        <w:rPr>
          <w:lang w:val="hu-HU"/>
        </w:rPr>
        <w:t xml:space="preserve"> </w:t>
      </w:r>
      <w:proofErr w:type="spellStart"/>
      <w:r w:rsidRPr="00D53871">
        <w:rPr>
          <w:lang w:val="hu-HU"/>
        </w:rPr>
        <w:t>both</w:t>
      </w:r>
      <w:proofErr w:type="spellEnd"/>
      <w:r w:rsidRPr="00D53871">
        <w:rPr>
          <w:lang w:val="hu-HU"/>
        </w:rPr>
        <w:t xml:space="preserve"> </w:t>
      </w:r>
      <w:proofErr w:type="spellStart"/>
      <w:r w:rsidRPr="00D53871">
        <w:rPr>
          <w:lang w:val="hu-HU"/>
        </w:rPr>
        <w:t>this</w:t>
      </w:r>
      <w:proofErr w:type="spellEnd"/>
      <w:r w:rsidRPr="00D53871">
        <w:rPr>
          <w:lang w:val="hu-HU"/>
        </w:rPr>
        <w:t xml:space="preserve"> AWK (</w:t>
      </w:r>
      <w:proofErr w:type="spellStart"/>
      <w:r w:rsidRPr="00D53871">
        <w:rPr>
          <w:lang w:val="hu-HU"/>
        </w:rPr>
        <w:t>usually</w:t>
      </w:r>
      <w:proofErr w:type="spellEnd"/>
      <w:r w:rsidRPr="00D53871">
        <w:rPr>
          <w:lang w:val="hu-HU"/>
        </w:rPr>
        <w:t xml:space="preserve"> an ISO C </w:t>
      </w:r>
      <w:proofErr w:type="spellStart"/>
      <w:r w:rsidRPr="00D53871">
        <w:rPr>
          <w:lang w:val="hu-HU"/>
        </w:rPr>
        <w:t>signed</w:t>
      </w:r>
      <w:proofErr w:type="spellEnd"/>
      <w:r w:rsidRPr="00D53871">
        <w:rPr>
          <w:lang w:val="hu-HU"/>
        </w:rPr>
        <w:t xml:space="preserve"> int)</w:t>
      </w:r>
    </w:p>
    <w:p w14:paraId="6A70B719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 xml:space="preserve">  #   and </w:t>
      </w:r>
      <w:proofErr w:type="spellStart"/>
      <w:r w:rsidRPr="00D53871">
        <w:rPr>
          <w:lang w:val="hu-HU"/>
        </w:rPr>
        <w:t>SQlite</w:t>
      </w:r>
      <w:proofErr w:type="spellEnd"/>
      <w:r w:rsidRPr="00D53871">
        <w:rPr>
          <w:lang w:val="hu-HU"/>
        </w:rPr>
        <w:t>.</w:t>
      </w:r>
    </w:p>
    <w:p w14:paraId="012D1CFE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 xml:space="preserve">  # </w:t>
      </w:r>
      <w:proofErr w:type="spellStart"/>
      <w:r w:rsidRPr="00D53871">
        <w:rPr>
          <w:lang w:val="hu-HU"/>
        </w:rPr>
        <w:t>On</w:t>
      </w:r>
      <w:proofErr w:type="spellEnd"/>
      <w:r w:rsidRPr="00D53871">
        <w:rPr>
          <w:lang w:val="hu-HU"/>
        </w:rPr>
        <w:t xml:space="preserve"> </w:t>
      </w:r>
      <w:proofErr w:type="gramStart"/>
      <w:r w:rsidRPr="00D53871">
        <w:rPr>
          <w:lang w:val="hu-HU"/>
        </w:rPr>
        <w:t>non-8bit-based</w:t>
      </w:r>
      <w:proofErr w:type="gramEnd"/>
      <w:r w:rsidRPr="00D53871">
        <w:rPr>
          <w:lang w:val="hu-HU"/>
        </w:rPr>
        <w:t xml:space="preserve"> </w:t>
      </w:r>
      <w:proofErr w:type="spellStart"/>
      <w:r w:rsidRPr="00D53871">
        <w:rPr>
          <w:lang w:val="hu-HU"/>
        </w:rPr>
        <w:t>architectures</w:t>
      </w:r>
      <w:proofErr w:type="spellEnd"/>
      <w:r w:rsidRPr="00D53871">
        <w:rPr>
          <w:lang w:val="hu-HU"/>
        </w:rPr>
        <w:t xml:space="preserve">, </w:t>
      </w:r>
      <w:proofErr w:type="spellStart"/>
      <w:r w:rsidRPr="00D53871">
        <w:rPr>
          <w:lang w:val="hu-HU"/>
        </w:rPr>
        <w:t>the</w:t>
      </w:r>
      <w:proofErr w:type="spellEnd"/>
      <w:r w:rsidRPr="00D53871">
        <w:rPr>
          <w:lang w:val="hu-HU"/>
        </w:rPr>
        <w:t xml:space="preserve"> </w:t>
      </w:r>
      <w:proofErr w:type="spellStart"/>
      <w:r w:rsidRPr="00D53871">
        <w:rPr>
          <w:lang w:val="hu-HU"/>
        </w:rPr>
        <w:t>additional</w:t>
      </w:r>
      <w:proofErr w:type="spellEnd"/>
      <w:r w:rsidRPr="00D53871">
        <w:rPr>
          <w:lang w:val="hu-HU"/>
        </w:rPr>
        <w:t xml:space="preserve"> </w:t>
      </w:r>
      <w:proofErr w:type="spellStart"/>
      <w:r w:rsidRPr="00D53871">
        <w:rPr>
          <w:lang w:val="hu-HU"/>
        </w:rPr>
        <w:t>bits</w:t>
      </w:r>
      <w:proofErr w:type="spellEnd"/>
      <w:r w:rsidRPr="00D53871">
        <w:rPr>
          <w:lang w:val="hu-HU"/>
        </w:rPr>
        <w:t xml:space="preserve"> </w:t>
      </w:r>
      <w:proofErr w:type="spellStart"/>
      <w:r w:rsidRPr="00D53871">
        <w:rPr>
          <w:lang w:val="hu-HU"/>
        </w:rPr>
        <w:t>are</w:t>
      </w:r>
      <w:proofErr w:type="spellEnd"/>
      <w:r w:rsidRPr="00D53871">
        <w:rPr>
          <w:lang w:val="hu-HU"/>
        </w:rPr>
        <w:t xml:space="preserve"> </w:t>
      </w:r>
      <w:proofErr w:type="spellStart"/>
      <w:r w:rsidRPr="00D53871">
        <w:rPr>
          <w:lang w:val="hu-HU"/>
        </w:rPr>
        <w:t>safely</w:t>
      </w:r>
      <w:proofErr w:type="spellEnd"/>
      <w:r w:rsidRPr="00D53871">
        <w:rPr>
          <w:lang w:val="hu-HU"/>
        </w:rPr>
        <w:t xml:space="preserve"> </w:t>
      </w:r>
      <w:proofErr w:type="spellStart"/>
      <w:r w:rsidRPr="00D53871">
        <w:rPr>
          <w:lang w:val="hu-HU"/>
        </w:rPr>
        <w:t>ignored</w:t>
      </w:r>
      <w:proofErr w:type="spellEnd"/>
      <w:r w:rsidRPr="00D53871">
        <w:rPr>
          <w:lang w:val="hu-HU"/>
        </w:rPr>
        <w:t>.</w:t>
      </w:r>
    </w:p>
    <w:p w14:paraId="3ABDE6C2" w14:textId="77777777" w:rsidR="00D53871" w:rsidRPr="00D53871" w:rsidRDefault="00D53871" w:rsidP="00D53871">
      <w:pPr>
        <w:rPr>
          <w:lang w:val="hu-HU"/>
        </w:rPr>
      </w:pPr>
    </w:p>
    <w:p w14:paraId="224A79F2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 xml:space="preserve">  # 8bit (</w:t>
      </w:r>
      <w:proofErr w:type="spellStart"/>
      <w:r w:rsidRPr="00D53871">
        <w:rPr>
          <w:lang w:val="hu-HU"/>
        </w:rPr>
        <w:t>lower</w:t>
      </w:r>
      <w:proofErr w:type="spellEnd"/>
      <w:r w:rsidRPr="00D53871">
        <w:rPr>
          <w:lang w:val="hu-HU"/>
        </w:rPr>
        <w:t xml:space="preserve"> </w:t>
      </w:r>
      <w:proofErr w:type="spellStart"/>
      <w:r w:rsidRPr="00D53871">
        <w:rPr>
          <w:lang w:val="hu-HU"/>
        </w:rPr>
        <w:t>precision</w:t>
      </w:r>
      <w:proofErr w:type="spellEnd"/>
      <w:r w:rsidRPr="00D53871">
        <w:rPr>
          <w:lang w:val="hu-HU"/>
        </w:rPr>
        <w:t xml:space="preserve"> </w:t>
      </w:r>
      <w:proofErr w:type="spellStart"/>
      <w:r w:rsidRPr="00D53871">
        <w:rPr>
          <w:lang w:val="hu-HU"/>
        </w:rPr>
        <w:t>should</w:t>
      </w:r>
      <w:proofErr w:type="spellEnd"/>
      <w:r w:rsidRPr="00D53871">
        <w:rPr>
          <w:lang w:val="hu-HU"/>
        </w:rPr>
        <w:t xml:space="preserve"> </w:t>
      </w:r>
      <w:proofErr w:type="spellStart"/>
      <w:r w:rsidRPr="00D53871">
        <w:rPr>
          <w:lang w:val="hu-HU"/>
        </w:rPr>
        <w:t>not</w:t>
      </w:r>
      <w:proofErr w:type="spellEnd"/>
      <w:r w:rsidRPr="00D53871">
        <w:rPr>
          <w:lang w:val="hu-HU"/>
        </w:rPr>
        <w:t xml:space="preserve"> </w:t>
      </w:r>
      <w:proofErr w:type="spellStart"/>
      <w:r w:rsidRPr="00D53871">
        <w:rPr>
          <w:lang w:val="hu-HU"/>
        </w:rPr>
        <w:t>exist</w:t>
      </w:r>
      <w:proofErr w:type="spellEnd"/>
      <w:r w:rsidRPr="00D53871">
        <w:rPr>
          <w:lang w:val="hu-HU"/>
        </w:rPr>
        <w:t>)</w:t>
      </w:r>
    </w:p>
    <w:p w14:paraId="1E34F336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 xml:space="preserve">  s="127"</w:t>
      </w:r>
    </w:p>
    <w:p w14:paraId="70631E3B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 xml:space="preserve">  # "63" + 0 </w:t>
      </w:r>
      <w:proofErr w:type="spellStart"/>
      <w:r w:rsidRPr="00D53871">
        <w:rPr>
          <w:lang w:val="hu-HU"/>
        </w:rPr>
        <w:t>avoids</w:t>
      </w:r>
      <w:proofErr w:type="spellEnd"/>
      <w:r w:rsidRPr="00D53871">
        <w:rPr>
          <w:lang w:val="hu-HU"/>
        </w:rPr>
        <w:t xml:space="preserve"> </w:t>
      </w:r>
      <w:proofErr w:type="spellStart"/>
      <w:r w:rsidRPr="00D53871">
        <w:rPr>
          <w:lang w:val="hu-HU"/>
        </w:rPr>
        <w:t>potential</w:t>
      </w:r>
      <w:proofErr w:type="spellEnd"/>
      <w:r w:rsidRPr="00D53871">
        <w:rPr>
          <w:lang w:val="hu-HU"/>
        </w:rPr>
        <w:t xml:space="preserve"> parser </w:t>
      </w:r>
      <w:proofErr w:type="spellStart"/>
      <w:r w:rsidRPr="00D53871">
        <w:rPr>
          <w:lang w:val="hu-HU"/>
        </w:rPr>
        <w:t>misbehavior</w:t>
      </w:r>
      <w:proofErr w:type="spellEnd"/>
    </w:p>
    <w:p w14:paraId="258B9F71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 xml:space="preserve">  </w:t>
      </w:r>
      <w:proofErr w:type="spellStart"/>
      <w:proofErr w:type="gramStart"/>
      <w:r w:rsidRPr="00D53871">
        <w:rPr>
          <w:lang w:val="hu-HU"/>
        </w:rPr>
        <w:t>if</w:t>
      </w:r>
      <w:proofErr w:type="spellEnd"/>
      <w:r w:rsidRPr="00D53871">
        <w:rPr>
          <w:lang w:val="hu-HU"/>
        </w:rPr>
        <w:t>( (</w:t>
      </w:r>
      <w:proofErr w:type="gramEnd"/>
      <w:r w:rsidRPr="00D53871">
        <w:rPr>
          <w:lang w:val="hu-HU"/>
        </w:rPr>
        <w:t xml:space="preserve">s + 0) "" == </w:t>
      </w:r>
      <w:proofErr w:type="gramStart"/>
      <w:r w:rsidRPr="00D53871">
        <w:rPr>
          <w:lang w:val="hu-HU"/>
        </w:rPr>
        <w:t>s )</w:t>
      </w:r>
      <w:proofErr w:type="gramEnd"/>
      <w:r w:rsidRPr="00D53871">
        <w:rPr>
          <w:lang w:val="hu-HU"/>
        </w:rPr>
        <w:t xml:space="preserve">{ INT_MAX_HALF = "63" + </w:t>
      </w:r>
      <w:proofErr w:type="gramStart"/>
      <w:r w:rsidRPr="00D53871">
        <w:rPr>
          <w:lang w:val="hu-HU"/>
        </w:rPr>
        <w:t>0 }</w:t>
      </w:r>
      <w:proofErr w:type="gramEnd"/>
    </w:p>
    <w:p w14:paraId="78707C00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 xml:space="preserve">  # 16bit</w:t>
      </w:r>
    </w:p>
    <w:p w14:paraId="0E5216EC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 xml:space="preserve">  s="32767"</w:t>
      </w:r>
    </w:p>
    <w:p w14:paraId="7E460637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 xml:space="preserve">  </w:t>
      </w:r>
      <w:proofErr w:type="spellStart"/>
      <w:proofErr w:type="gramStart"/>
      <w:r w:rsidRPr="00D53871">
        <w:rPr>
          <w:lang w:val="hu-HU"/>
        </w:rPr>
        <w:t>if</w:t>
      </w:r>
      <w:proofErr w:type="spellEnd"/>
      <w:r w:rsidRPr="00D53871">
        <w:rPr>
          <w:lang w:val="hu-HU"/>
        </w:rPr>
        <w:t>( (</w:t>
      </w:r>
      <w:proofErr w:type="gramEnd"/>
      <w:r w:rsidRPr="00D53871">
        <w:rPr>
          <w:lang w:val="hu-HU"/>
        </w:rPr>
        <w:t xml:space="preserve">s + 0) "" == </w:t>
      </w:r>
      <w:proofErr w:type="gramStart"/>
      <w:r w:rsidRPr="00D53871">
        <w:rPr>
          <w:lang w:val="hu-HU"/>
        </w:rPr>
        <w:t>s )</w:t>
      </w:r>
      <w:proofErr w:type="gramEnd"/>
      <w:r w:rsidRPr="00D53871">
        <w:rPr>
          <w:lang w:val="hu-HU"/>
        </w:rPr>
        <w:t xml:space="preserve">{ INT_MAX_HALF = "16383" + </w:t>
      </w:r>
      <w:proofErr w:type="gramStart"/>
      <w:r w:rsidRPr="00D53871">
        <w:rPr>
          <w:lang w:val="hu-HU"/>
        </w:rPr>
        <w:t>0 }</w:t>
      </w:r>
      <w:proofErr w:type="gramEnd"/>
    </w:p>
    <w:p w14:paraId="5F696BCE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 xml:space="preserve">  # 32bit</w:t>
      </w:r>
    </w:p>
    <w:p w14:paraId="6A59B98A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 xml:space="preserve">  s="2147483647"</w:t>
      </w:r>
    </w:p>
    <w:p w14:paraId="0F2FDF11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 xml:space="preserve">  </w:t>
      </w:r>
      <w:proofErr w:type="spellStart"/>
      <w:proofErr w:type="gramStart"/>
      <w:r w:rsidRPr="00D53871">
        <w:rPr>
          <w:lang w:val="hu-HU"/>
        </w:rPr>
        <w:t>if</w:t>
      </w:r>
      <w:proofErr w:type="spellEnd"/>
      <w:r w:rsidRPr="00D53871">
        <w:rPr>
          <w:lang w:val="hu-HU"/>
        </w:rPr>
        <w:t>( (</w:t>
      </w:r>
      <w:proofErr w:type="gramEnd"/>
      <w:r w:rsidRPr="00D53871">
        <w:rPr>
          <w:lang w:val="hu-HU"/>
        </w:rPr>
        <w:t xml:space="preserve">s + 0) "" == </w:t>
      </w:r>
      <w:proofErr w:type="gramStart"/>
      <w:r w:rsidRPr="00D53871">
        <w:rPr>
          <w:lang w:val="hu-HU"/>
        </w:rPr>
        <w:t>s )</w:t>
      </w:r>
      <w:proofErr w:type="gramEnd"/>
      <w:r w:rsidRPr="00D53871">
        <w:rPr>
          <w:lang w:val="hu-HU"/>
        </w:rPr>
        <w:t xml:space="preserve">{ INT_MAX_HALF = "1073741823" + </w:t>
      </w:r>
      <w:proofErr w:type="gramStart"/>
      <w:r w:rsidRPr="00D53871">
        <w:rPr>
          <w:lang w:val="hu-HU"/>
        </w:rPr>
        <w:t>0 }</w:t>
      </w:r>
      <w:proofErr w:type="gramEnd"/>
    </w:p>
    <w:p w14:paraId="3A8D5349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 xml:space="preserve">  # 64bit (</w:t>
      </w:r>
      <w:proofErr w:type="spellStart"/>
      <w:r w:rsidRPr="00D53871">
        <w:rPr>
          <w:lang w:val="hu-HU"/>
        </w:rPr>
        <w:t>as</w:t>
      </w:r>
      <w:proofErr w:type="spellEnd"/>
      <w:r w:rsidRPr="00D53871">
        <w:rPr>
          <w:lang w:val="hu-HU"/>
        </w:rPr>
        <w:t xml:space="preserve"> INTEGER in SQlite3)</w:t>
      </w:r>
    </w:p>
    <w:p w14:paraId="5AC0F5A1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 xml:space="preserve">  s="9223372036854775807"</w:t>
      </w:r>
    </w:p>
    <w:p w14:paraId="379C00B9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 xml:space="preserve">  </w:t>
      </w:r>
      <w:proofErr w:type="spellStart"/>
      <w:proofErr w:type="gramStart"/>
      <w:r w:rsidRPr="00D53871">
        <w:rPr>
          <w:lang w:val="hu-HU"/>
        </w:rPr>
        <w:t>if</w:t>
      </w:r>
      <w:proofErr w:type="spellEnd"/>
      <w:r w:rsidRPr="00D53871">
        <w:rPr>
          <w:lang w:val="hu-HU"/>
        </w:rPr>
        <w:t>( (</w:t>
      </w:r>
      <w:proofErr w:type="gramEnd"/>
      <w:r w:rsidRPr="00D53871">
        <w:rPr>
          <w:lang w:val="hu-HU"/>
        </w:rPr>
        <w:t xml:space="preserve">s + 0) "" == </w:t>
      </w:r>
      <w:proofErr w:type="gramStart"/>
      <w:r w:rsidRPr="00D53871">
        <w:rPr>
          <w:lang w:val="hu-HU"/>
        </w:rPr>
        <w:t>s )</w:t>
      </w:r>
      <w:proofErr w:type="gramEnd"/>
      <w:r w:rsidRPr="00D53871">
        <w:rPr>
          <w:lang w:val="hu-HU"/>
        </w:rPr>
        <w:t xml:space="preserve">{ INT_MAX_HALF = "4611686018427387904" + </w:t>
      </w:r>
      <w:proofErr w:type="gramStart"/>
      <w:r w:rsidRPr="00D53871">
        <w:rPr>
          <w:lang w:val="hu-HU"/>
        </w:rPr>
        <w:t>0 }</w:t>
      </w:r>
      <w:proofErr w:type="gramEnd"/>
    </w:p>
    <w:p w14:paraId="76D48DDF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>#  # 128bit</w:t>
      </w:r>
    </w:p>
    <w:p w14:paraId="5353ADF4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>#  s="170141183460469231731687303715884105728"</w:t>
      </w:r>
    </w:p>
    <w:p w14:paraId="4C4552EA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 xml:space="preserve">#  </w:t>
      </w:r>
      <w:proofErr w:type="spellStart"/>
      <w:proofErr w:type="gramStart"/>
      <w:r w:rsidRPr="00D53871">
        <w:rPr>
          <w:lang w:val="hu-HU"/>
        </w:rPr>
        <w:t>if</w:t>
      </w:r>
      <w:proofErr w:type="spellEnd"/>
      <w:r w:rsidRPr="00D53871">
        <w:rPr>
          <w:lang w:val="hu-HU"/>
        </w:rPr>
        <w:t>( (</w:t>
      </w:r>
      <w:proofErr w:type="gramEnd"/>
      <w:r w:rsidRPr="00D53871">
        <w:rPr>
          <w:lang w:val="hu-HU"/>
        </w:rPr>
        <w:t xml:space="preserve">s + 0) "" == </w:t>
      </w:r>
      <w:proofErr w:type="gramStart"/>
      <w:r w:rsidRPr="00D53871">
        <w:rPr>
          <w:lang w:val="hu-HU"/>
        </w:rPr>
        <w:t>s )</w:t>
      </w:r>
      <w:proofErr w:type="gramEnd"/>
      <w:r w:rsidRPr="00D53871">
        <w:rPr>
          <w:lang w:val="hu-HU"/>
        </w:rPr>
        <w:t xml:space="preserve">{ INT_MAX_HALF = "85070591730234615865843651857942052864" + </w:t>
      </w:r>
      <w:proofErr w:type="gramStart"/>
      <w:r w:rsidRPr="00D53871">
        <w:rPr>
          <w:lang w:val="hu-HU"/>
        </w:rPr>
        <w:t>0 }</w:t>
      </w:r>
      <w:proofErr w:type="gramEnd"/>
    </w:p>
    <w:p w14:paraId="1A8ABCB8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>#  # 256bit</w:t>
      </w:r>
    </w:p>
    <w:p w14:paraId="57768CEC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>#  s="57896044618658097711785492504343953926634992332820282019728792003956564819968"</w:t>
      </w:r>
    </w:p>
    <w:p w14:paraId="7A092EC5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 xml:space="preserve">#  </w:t>
      </w:r>
      <w:proofErr w:type="spellStart"/>
      <w:proofErr w:type="gramStart"/>
      <w:r w:rsidRPr="00D53871">
        <w:rPr>
          <w:lang w:val="hu-HU"/>
        </w:rPr>
        <w:t>if</w:t>
      </w:r>
      <w:proofErr w:type="spellEnd"/>
      <w:r w:rsidRPr="00D53871">
        <w:rPr>
          <w:lang w:val="hu-HU"/>
        </w:rPr>
        <w:t>( (</w:t>
      </w:r>
      <w:proofErr w:type="gramEnd"/>
      <w:r w:rsidRPr="00D53871">
        <w:rPr>
          <w:lang w:val="hu-HU"/>
        </w:rPr>
        <w:t xml:space="preserve">s + 0) "" == </w:t>
      </w:r>
      <w:proofErr w:type="gramStart"/>
      <w:r w:rsidRPr="00D53871">
        <w:rPr>
          <w:lang w:val="hu-HU"/>
        </w:rPr>
        <w:t>s )</w:t>
      </w:r>
      <w:proofErr w:type="gramEnd"/>
      <w:r w:rsidRPr="00D53871">
        <w:rPr>
          <w:lang w:val="hu-HU"/>
        </w:rPr>
        <w:t xml:space="preserve">{ INT_MAX_HALF = "28948022309329048855892746252171976963317496166410141009864396001978282409984" + </w:t>
      </w:r>
      <w:proofErr w:type="gramStart"/>
      <w:r w:rsidRPr="00D53871">
        <w:rPr>
          <w:lang w:val="hu-HU"/>
        </w:rPr>
        <w:t>0 }</w:t>
      </w:r>
      <w:proofErr w:type="gramEnd"/>
    </w:p>
    <w:p w14:paraId="4D543121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>#  # 512bit</w:t>
      </w:r>
    </w:p>
    <w:p w14:paraId="31ED98AE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>#  s="6703903964971298549787012499102923063739682910296196688861780721860882015036773488400937149083451713845015929093243025426876941405973284973216824503042048"</w:t>
      </w:r>
    </w:p>
    <w:p w14:paraId="03070EF3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 xml:space="preserve">#  </w:t>
      </w:r>
      <w:proofErr w:type="spellStart"/>
      <w:proofErr w:type="gramStart"/>
      <w:r w:rsidRPr="00D53871">
        <w:rPr>
          <w:lang w:val="hu-HU"/>
        </w:rPr>
        <w:t>if</w:t>
      </w:r>
      <w:proofErr w:type="spellEnd"/>
      <w:r w:rsidRPr="00D53871">
        <w:rPr>
          <w:lang w:val="hu-HU"/>
        </w:rPr>
        <w:t>( (</w:t>
      </w:r>
      <w:proofErr w:type="gramEnd"/>
      <w:r w:rsidRPr="00D53871">
        <w:rPr>
          <w:lang w:val="hu-HU"/>
        </w:rPr>
        <w:t xml:space="preserve">s + 0) "" == </w:t>
      </w:r>
      <w:proofErr w:type="gramStart"/>
      <w:r w:rsidRPr="00D53871">
        <w:rPr>
          <w:lang w:val="hu-HU"/>
        </w:rPr>
        <w:t>s )</w:t>
      </w:r>
      <w:proofErr w:type="gramEnd"/>
      <w:r w:rsidRPr="00D53871">
        <w:rPr>
          <w:lang w:val="hu-HU"/>
        </w:rPr>
        <w:t xml:space="preserve">{ INT_MAX_HALF = "3351951982485649274893506249551461531869841455148098344430890360930441007518386744200468574541725856922507964546621512713438470702986642486608412251521024" + </w:t>
      </w:r>
      <w:proofErr w:type="gramStart"/>
      <w:r w:rsidRPr="00D53871">
        <w:rPr>
          <w:lang w:val="hu-HU"/>
        </w:rPr>
        <w:t>0 }</w:t>
      </w:r>
      <w:proofErr w:type="gramEnd"/>
    </w:p>
    <w:p w14:paraId="40D53B8C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>#  # 1024bit</w:t>
      </w:r>
    </w:p>
    <w:p w14:paraId="4F5A3756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>#  s="89884656743115795386465259539451236680898848947115328636715040578866337902750481566354238661203768010560056939935696678829394884407208311246423715319737062188</w:t>
      </w:r>
      <w:r w:rsidRPr="00D53871">
        <w:rPr>
          <w:lang w:val="hu-HU"/>
        </w:rPr>
        <w:lastRenderedPageBreak/>
        <w:t>883946712432742638151109800623047059726541476042502884419075341171231440736956555270413618581675255342293149119973622969239858152417678164812112068608"</w:t>
      </w:r>
    </w:p>
    <w:p w14:paraId="5309C80A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 xml:space="preserve">#  </w:t>
      </w:r>
      <w:proofErr w:type="spellStart"/>
      <w:proofErr w:type="gramStart"/>
      <w:r w:rsidRPr="00D53871">
        <w:rPr>
          <w:lang w:val="hu-HU"/>
        </w:rPr>
        <w:t>if</w:t>
      </w:r>
      <w:proofErr w:type="spellEnd"/>
      <w:r w:rsidRPr="00D53871">
        <w:rPr>
          <w:lang w:val="hu-HU"/>
        </w:rPr>
        <w:t>( (</w:t>
      </w:r>
      <w:proofErr w:type="gramEnd"/>
      <w:r w:rsidRPr="00D53871">
        <w:rPr>
          <w:lang w:val="hu-HU"/>
        </w:rPr>
        <w:t xml:space="preserve">s + 0) "" == </w:t>
      </w:r>
      <w:proofErr w:type="gramStart"/>
      <w:r w:rsidRPr="00D53871">
        <w:rPr>
          <w:lang w:val="hu-HU"/>
        </w:rPr>
        <w:t>s )</w:t>
      </w:r>
      <w:proofErr w:type="gramEnd"/>
      <w:r w:rsidRPr="00D53871">
        <w:rPr>
          <w:lang w:val="hu-HU"/>
        </w:rPr>
        <w:t xml:space="preserve">{ INT_MAX_HALF = "44942328371557897693232629769725618340449424473557664318357520289433168951375240783177119330601884005280028469967848339414697442203604155623211857659868531094441973356216371319075554900311523529863270738021251442209537670585615720368478277635206809290837627671146574559986811484619929076208839082406056034304" + </w:t>
      </w:r>
      <w:proofErr w:type="gramStart"/>
      <w:r w:rsidRPr="00D53871">
        <w:rPr>
          <w:lang w:val="hu-HU"/>
        </w:rPr>
        <w:t>0 }</w:t>
      </w:r>
      <w:proofErr w:type="gramEnd"/>
    </w:p>
    <w:p w14:paraId="394C13C1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 xml:space="preserve">#  # </w:t>
      </w:r>
      <w:proofErr w:type="spellStart"/>
      <w:r w:rsidRPr="00D53871">
        <w:rPr>
          <w:lang w:val="hu-HU"/>
        </w:rPr>
        <w:t>higher</w:t>
      </w:r>
      <w:proofErr w:type="spellEnd"/>
      <w:r w:rsidRPr="00D53871">
        <w:rPr>
          <w:lang w:val="hu-HU"/>
        </w:rPr>
        <w:t xml:space="preserve"> </w:t>
      </w:r>
      <w:proofErr w:type="spellStart"/>
      <w:r w:rsidRPr="00D53871">
        <w:rPr>
          <w:lang w:val="hu-HU"/>
        </w:rPr>
        <w:t>precision</w:t>
      </w:r>
      <w:proofErr w:type="spellEnd"/>
      <w:r w:rsidRPr="00D53871">
        <w:rPr>
          <w:lang w:val="hu-HU"/>
        </w:rPr>
        <w:t xml:space="preserve"> </w:t>
      </w:r>
      <w:proofErr w:type="spellStart"/>
      <w:r w:rsidRPr="00D53871">
        <w:rPr>
          <w:lang w:val="hu-HU"/>
        </w:rPr>
        <w:t>probably</w:t>
      </w:r>
      <w:proofErr w:type="spellEnd"/>
      <w:r w:rsidRPr="00D53871">
        <w:rPr>
          <w:lang w:val="hu-HU"/>
        </w:rPr>
        <w:t xml:space="preserve"> </w:t>
      </w:r>
      <w:proofErr w:type="spellStart"/>
      <w:r w:rsidRPr="00D53871">
        <w:rPr>
          <w:lang w:val="hu-HU"/>
        </w:rPr>
        <w:t>not</w:t>
      </w:r>
      <w:proofErr w:type="spellEnd"/>
      <w:r w:rsidRPr="00D53871">
        <w:rPr>
          <w:lang w:val="hu-HU"/>
        </w:rPr>
        <w:t xml:space="preserve"> </w:t>
      </w:r>
      <w:proofErr w:type="spellStart"/>
      <w:r w:rsidRPr="00D53871">
        <w:rPr>
          <w:lang w:val="hu-HU"/>
        </w:rPr>
        <w:t>needed</w:t>
      </w:r>
      <w:proofErr w:type="spellEnd"/>
    </w:p>
    <w:p w14:paraId="369EB113" w14:textId="77777777" w:rsidR="00D53871" w:rsidRPr="00D53871" w:rsidRDefault="00D53871" w:rsidP="00D53871">
      <w:pPr>
        <w:rPr>
          <w:lang w:val="hu-HU"/>
        </w:rPr>
      </w:pPr>
    </w:p>
    <w:p w14:paraId="00FBF734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 xml:space="preserve">  FS=</w:t>
      </w:r>
      <w:proofErr w:type="gramStart"/>
      <w:r w:rsidRPr="00D53871">
        <w:rPr>
          <w:lang w:val="hu-HU"/>
        </w:rPr>
        <w:t>",$</w:t>
      </w:r>
      <w:proofErr w:type="gramEnd"/>
      <w:r w:rsidRPr="00D53871">
        <w:rPr>
          <w:lang w:val="hu-HU"/>
        </w:rPr>
        <w:t>"</w:t>
      </w:r>
    </w:p>
    <w:p w14:paraId="5D473C70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 xml:space="preserve">  print "PRAGMA </w:t>
      </w:r>
      <w:proofErr w:type="spellStart"/>
      <w:r w:rsidRPr="00D53871">
        <w:rPr>
          <w:lang w:val="hu-HU"/>
        </w:rPr>
        <w:t>synchronous</w:t>
      </w:r>
      <w:proofErr w:type="spellEnd"/>
      <w:r w:rsidRPr="00D53871">
        <w:rPr>
          <w:lang w:val="hu-HU"/>
        </w:rPr>
        <w:t xml:space="preserve"> = OFF;"</w:t>
      </w:r>
    </w:p>
    <w:p w14:paraId="10E67786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 xml:space="preserve">  print "PRAGMA </w:t>
      </w:r>
      <w:proofErr w:type="spellStart"/>
      <w:r w:rsidRPr="00D53871">
        <w:rPr>
          <w:lang w:val="hu-HU"/>
        </w:rPr>
        <w:t>journal_mode</w:t>
      </w:r>
      <w:proofErr w:type="spellEnd"/>
      <w:r w:rsidRPr="00D53871">
        <w:rPr>
          <w:lang w:val="hu-HU"/>
        </w:rPr>
        <w:t xml:space="preserve"> = MEMORY;"</w:t>
      </w:r>
    </w:p>
    <w:p w14:paraId="7483FEA8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 xml:space="preserve">  print "BEGIN TRANSACTION;"</w:t>
      </w:r>
    </w:p>
    <w:p w14:paraId="06CD6EF7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>}</w:t>
      </w:r>
    </w:p>
    <w:p w14:paraId="1226BDFE" w14:textId="77777777" w:rsidR="00D53871" w:rsidRPr="00D53871" w:rsidRDefault="00D53871" w:rsidP="00D53871">
      <w:pPr>
        <w:rPr>
          <w:lang w:val="hu-HU"/>
        </w:rPr>
      </w:pPr>
    </w:p>
    <w:p w14:paraId="73537EF4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 xml:space="preserve"># </w:t>
      </w:r>
      <w:proofErr w:type="spellStart"/>
      <w:r w:rsidRPr="00D53871">
        <w:rPr>
          <w:lang w:val="hu-HU"/>
        </w:rPr>
        <w:t>historically</w:t>
      </w:r>
      <w:proofErr w:type="spellEnd"/>
      <w:r w:rsidRPr="00D53871">
        <w:rPr>
          <w:lang w:val="hu-HU"/>
        </w:rPr>
        <w:t xml:space="preserve"> 3 </w:t>
      </w:r>
      <w:proofErr w:type="spellStart"/>
      <w:r w:rsidRPr="00D53871">
        <w:rPr>
          <w:lang w:val="hu-HU"/>
        </w:rPr>
        <w:t>spaces</w:t>
      </w:r>
      <w:proofErr w:type="spellEnd"/>
      <w:r w:rsidRPr="00D53871">
        <w:rPr>
          <w:lang w:val="hu-HU"/>
        </w:rPr>
        <w:t xml:space="preserve"> </w:t>
      </w:r>
      <w:proofErr w:type="spellStart"/>
      <w:r w:rsidRPr="00D53871">
        <w:rPr>
          <w:lang w:val="hu-HU"/>
        </w:rPr>
        <w:t>separate</w:t>
      </w:r>
      <w:proofErr w:type="spellEnd"/>
      <w:r w:rsidRPr="00D53871">
        <w:rPr>
          <w:lang w:val="hu-HU"/>
        </w:rPr>
        <w:t xml:space="preserve"> </w:t>
      </w:r>
      <w:proofErr w:type="gramStart"/>
      <w:r w:rsidRPr="00D53871">
        <w:rPr>
          <w:lang w:val="hu-HU"/>
        </w:rPr>
        <w:t>non-</w:t>
      </w:r>
      <w:proofErr w:type="spellStart"/>
      <w:r w:rsidRPr="00D53871">
        <w:rPr>
          <w:lang w:val="hu-HU"/>
        </w:rPr>
        <w:t>argument</w:t>
      </w:r>
      <w:proofErr w:type="spellEnd"/>
      <w:proofErr w:type="gramEnd"/>
      <w:r w:rsidRPr="00D53871">
        <w:rPr>
          <w:lang w:val="hu-HU"/>
        </w:rPr>
        <w:t xml:space="preserve"> local </w:t>
      </w:r>
      <w:proofErr w:type="spellStart"/>
      <w:r w:rsidRPr="00D53871">
        <w:rPr>
          <w:lang w:val="hu-HU"/>
        </w:rPr>
        <w:t>variables</w:t>
      </w:r>
      <w:proofErr w:type="spellEnd"/>
    </w:p>
    <w:p w14:paraId="653A53FE" w14:textId="77777777" w:rsidR="00D53871" w:rsidRPr="00D53871" w:rsidRDefault="00D53871" w:rsidP="00D53871">
      <w:pPr>
        <w:rPr>
          <w:lang w:val="hu-HU"/>
        </w:rPr>
      </w:pPr>
      <w:proofErr w:type="spellStart"/>
      <w:r w:rsidRPr="00D53871">
        <w:rPr>
          <w:lang w:val="hu-HU"/>
        </w:rPr>
        <w:t>function</w:t>
      </w:r>
      <w:proofErr w:type="spellEnd"/>
      <w:r w:rsidRPr="00D53871">
        <w:rPr>
          <w:lang w:val="hu-HU"/>
        </w:rPr>
        <w:t xml:space="preserve"> </w:t>
      </w:r>
      <w:proofErr w:type="spellStart"/>
      <w:r w:rsidRPr="00D53871">
        <w:rPr>
          <w:lang w:val="hu-HU"/>
        </w:rPr>
        <w:t>bit_to_</w:t>
      </w:r>
      <w:proofErr w:type="gramStart"/>
      <w:r w:rsidRPr="00D53871">
        <w:rPr>
          <w:lang w:val="hu-HU"/>
        </w:rPr>
        <w:t>int</w:t>
      </w:r>
      <w:proofErr w:type="spellEnd"/>
      <w:r w:rsidRPr="00D53871">
        <w:rPr>
          <w:lang w:val="hu-HU"/>
        </w:rPr>
        <w:t xml:space="preserve">( </w:t>
      </w:r>
      <w:proofErr w:type="spellStart"/>
      <w:r w:rsidRPr="00D53871">
        <w:rPr>
          <w:lang w:val="hu-HU"/>
        </w:rPr>
        <w:t>str</w:t>
      </w:r>
      <w:proofErr w:type="gramEnd"/>
      <w:r w:rsidRPr="00D53871">
        <w:rPr>
          <w:lang w:val="hu-HU"/>
        </w:rPr>
        <w:t>_</w:t>
      </w:r>
      <w:proofErr w:type="gramStart"/>
      <w:r w:rsidRPr="00D53871">
        <w:rPr>
          <w:lang w:val="hu-HU"/>
        </w:rPr>
        <w:t>bit</w:t>
      </w:r>
      <w:proofErr w:type="spellEnd"/>
      <w:r w:rsidRPr="00D53871">
        <w:rPr>
          <w:lang w:val="hu-HU"/>
        </w:rPr>
        <w:t xml:space="preserve">,   </w:t>
      </w:r>
      <w:proofErr w:type="spellStart"/>
      <w:proofErr w:type="gramEnd"/>
      <w:r w:rsidRPr="00D53871">
        <w:rPr>
          <w:lang w:val="hu-HU"/>
        </w:rPr>
        <w:t>powtwo</w:t>
      </w:r>
      <w:proofErr w:type="spellEnd"/>
      <w:r w:rsidRPr="00D53871">
        <w:rPr>
          <w:lang w:val="hu-HU"/>
        </w:rPr>
        <w:t xml:space="preserve">, i, </w:t>
      </w:r>
      <w:proofErr w:type="spellStart"/>
      <w:r w:rsidRPr="00D53871">
        <w:rPr>
          <w:lang w:val="hu-HU"/>
        </w:rPr>
        <w:t>res</w:t>
      </w:r>
      <w:proofErr w:type="spellEnd"/>
      <w:r w:rsidRPr="00D53871">
        <w:rPr>
          <w:lang w:val="hu-HU"/>
        </w:rPr>
        <w:t xml:space="preserve">, bit, </w:t>
      </w:r>
      <w:proofErr w:type="gramStart"/>
      <w:r w:rsidRPr="00D53871">
        <w:rPr>
          <w:lang w:val="hu-HU"/>
        </w:rPr>
        <w:t>overflow )</w:t>
      </w:r>
      <w:proofErr w:type="gramEnd"/>
      <w:r w:rsidRPr="00D53871">
        <w:rPr>
          <w:lang w:val="hu-HU"/>
        </w:rPr>
        <w:t>{</w:t>
      </w:r>
    </w:p>
    <w:p w14:paraId="09B53322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 xml:space="preserve">  </w:t>
      </w:r>
      <w:proofErr w:type="spellStart"/>
      <w:r w:rsidRPr="00D53871">
        <w:rPr>
          <w:lang w:val="hu-HU"/>
        </w:rPr>
        <w:t>powtwo</w:t>
      </w:r>
      <w:proofErr w:type="spellEnd"/>
      <w:r w:rsidRPr="00D53871">
        <w:rPr>
          <w:lang w:val="hu-HU"/>
        </w:rPr>
        <w:t xml:space="preserve"> = 1</w:t>
      </w:r>
    </w:p>
    <w:p w14:paraId="07775C7F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 xml:space="preserve">  overflow = 0</w:t>
      </w:r>
    </w:p>
    <w:p w14:paraId="09243002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 xml:space="preserve">  # 011101 = 1*2^0 + 0*2^1 + 1*2^2 ...</w:t>
      </w:r>
    </w:p>
    <w:p w14:paraId="4C527539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 xml:space="preserve">  </w:t>
      </w:r>
      <w:proofErr w:type="spellStart"/>
      <w:proofErr w:type="gramStart"/>
      <w:r w:rsidRPr="00D53871">
        <w:rPr>
          <w:lang w:val="hu-HU"/>
        </w:rPr>
        <w:t>for</w:t>
      </w:r>
      <w:proofErr w:type="spellEnd"/>
      <w:r w:rsidRPr="00D53871">
        <w:rPr>
          <w:lang w:val="hu-HU"/>
        </w:rPr>
        <w:t>( i</w:t>
      </w:r>
      <w:proofErr w:type="gramEnd"/>
      <w:r w:rsidRPr="00D53871">
        <w:rPr>
          <w:lang w:val="hu-HU"/>
        </w:rPr>
        <w:t xml:space="preserve"> = </w:t>
      </w:r>
      <w:proofErr w:type="spellStart"/>
      <w:proofErr w:type="gramStart"/>
      <w:r w:rsidRPr="00D53871">
        <w:rPr>
          <w:lang w:val="hu-HU"/>
        </w:rPr>
        <w:t>length</w:t>
      </w:r>
      <w:proofErr w:type="spellEnd"/>
      <w:r w:rsidRPr="00D53871">
        <w:rPr>
          <w:lang w:val="hu-HU"/>
        </w:rPr>
        <w:t xml:space="preserve">( </w:t>
      </w:r>
      <w:proofErr w:type="spellStart"/>
      <w:r w:rsidRPr="00D53871">
        <w:rPr>
          <w:lang w:val="hu-HU"/>
        </w:rPr>
        <w:t>str</w:t>
      </w:r>
      <w:proofErr w:type="gramEnd"/>
      <w:r w:rsidRPr="00D53871">
        <w:rPr>
          <w:lang w:val="hu-HU"/>
        </w:rPr>
        <w:t>_</w:t>
      </w:r>
      <w:proofErr w:type="gramStart"/>
      <w:r w:rsidRPr="00D53871">
        <w:rPr>
          <w:lang w:val="hu-HU"/>
        </w:rPr>
        <w:t>bit</w:t>
      </w:r>
      <w:proofErr w:type="spellEnd"/>
      <w:r w:rsidRPr="00D53871">
        <w:rPr>
          <w:lang w:val="hu-HU"/>
        </w:rPr>
        <w:t xml:space="preserve"> )</w:t>
      </w:r>
      <w:proofErr w:type="gramEnd"/>
      <w:r w:rsidRPr="00D53871">
        <w:rPr>
          <w:lang w:val="hu-HU"/>
        </w:rPr>
        <w:t>; i &gt; 0; --</w:t>
      </w:r>
      <w:proofErr w:type="gramStart"/>
      <w:r w:rsidRPr="00D53871">
        <w:rPr>
          <w:lang w:val="hu-HU"/>
        </w:rPr>
        <w:t>i )</w:t>
      </w:r>
      <w:proofErr w:type="gramEnd"/>
      <w:r w:rsidRPr="00D53871">
        <w:rPr>
          <w:lang w:val="hu-HU"/>
        </w:rPr>
        <w:t>{</w:t>
      </w:r>
    </w:p>
    <w:p w14:paraId="1267E3E7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 xml:space="preserve">    bit = </w:t>
      </w:r>
      <w:proofErr w:type="spellStart"/>
      <w:proofErr w:type="gramStart"/>
      <w:r w:rsidRPr="00D53871">
        <w:rPr>
          <w:lang w:val="hu-HU"/>
        </w:rPr>
        <w:t>substr</w:t>
      </w:r>
      <w:proofErr w:type="spellEnd"/>
      <w:r w:rsidRPr="00D53871">
        <w:rPr>
          <w:lang w:val="hu-HU"/>
        </w:rPr>
        <w:t xml:space="preserve">( </w:t>
      </w:r>
      <w:proofErr w:type="spellStart"/>
      <w:r w:rsidRPr="00D53871">
        <w:rPr>
          <w:lang w:val="hu-HU"/>
        </w:rPr>
        <w:t>str</w:t>
      </w:r>
      <w:proofErr w:type="gramEnd"/>
      <w:r w:rsidRPr="00D53871">
        <w:rPr>
          <w:lang w:val="hu-HU"/>
        </w:rPr>
        <w:t>_bit</w:t>
      </w:r>
      <w:proofErr w:type="spellEnd"/>
      <w:r w:rsidRPr="00D53871">
        <w:rPr>
          <w:lang w:val="hu-HU"/>
        </w:rPr>
        <w:t xml:space="preserve">, i, </w:t>
      </w:r>
      <w:proofErr w:type="gramStart"/>
      <w:r w:rsidRPr="00D53871">
        <w:rPr>
          <w:lang w:val="hu-HU"/>
        </w:rPr>
        <w:t>1 )</w:t>
      </w:r>
      <w:proofErr w:type="gramEnd"/>
    </w:p>
    <w:p w14:paraId="369EC061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 xml:space="preserve">    </w:t>
      </w:r>
      <w:proofErr w:type="spellStart"/>
      <w:proofErr w:type="gramStart"/>
      <w:r w:rsidRPr="00D53871">
        <w:rPr>
          <w:lang w:val="hu-HU"/>
        </w:rPr>
        <w:t>if</w:t>
      </w:r>
      <w:proofErr w:type="spellEnd"/>
      <w:r w:rsidRPr="00D53871">
        <w:rPr>
          <w:lang w:val="hu-HU"/>
        </w:rPr>
        <w:t>( overflow</w:t>
      </w:r>
      <w:proofErr w:type="gramEnd"/>
      <w:r w:rsidRPr="00D53871">
        <w:rPr>
          <w:lang w:val="hu-HU"/>
        </w:rPr>
        <w:t xml:space="preserve"> || </w:t>
      </w:r>
      <w:proofErr w:type="gramStart"/>
      <w:r w:rsidRPr="00D53871">
        <w:rPr>
          <w:lang w:val="hu-HU"/>
        </w:rPr>
        <w:t>( bit</w:t>
      </w:r>
      <w:proofErr w:type="gramEnd"/>
      <w:r w:rsidRPr="00D53871">
        <w:rPr>
          <w:lang w:val="hu-HU"/>
        </w:rPr>
        <w:t xml:space="preserve"> == 1 &amp;&amp; </w:t>
      </w:r>
      <w:proofErr w:type="spellStart"/>
      <w:r w:rsidRPr="00D53871">
        <w:rPr>
          <w:lang w:val="hu-HU"/>
        </w:rPr>
        <w:t>res</w:t>
      </w:r>
      <w:proofErr w:type="spellEnd"/>
      <w:r w:rsidRPr="00D53871">
        <w:rPr>
          <w:lang w:val="hu-HU"/>
        </w:rPr>
        <w:t xml:space="preserve"> &gt; INT_MAX_</w:t>
      </w:r>
      <w:proofErr w:type="gramStart"/>
      <w:r w:rsidRPr="00D53871">
        <w:rPr>
          <w:lang w:val="hu-HU"/>
        </w:rPr>
        <w:t>HALF )</w:t>
      </w:r>
      <w:proofErr w:type="gramEnd"/>
      <w:r w:rsidRPr="00D53871">
        <w:rPr>
          <w:lang w:val="hu-HU"/>
        </w:rPr>
        <w:t xml:space="preserve"> </w:t>
      </w:r>
      <w:proofErr w:type="gramStart"/>
      <w:r w:rsidRPr="00D53871">
        <w:rPr>
          <w:lang w:val="hu-HU"/>
        </w:rPr>
        <w:t>){</w:t>
      </w:r>
      <w:proofErr w:type="gramEnd"/>
    </w:p>
    <w:p w14:paraId="03470A35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 xml:space="preserve">      </w:t>
      </w:r>
      <w:proofErr w:type="spellStart"/>
      <w:proofErr w:type="gramStart"/>
      <w:r w:rsidRPr="00D53871">
        <w:rPr>
          <w:lang w:val="hu-HU"/>
        </w:rPr>
        <w:t>printerr</w:t>
      </w:r>
      <w:proofErr w:type="spellEnd"/>
      <w:r w:rsidRPr="00D53871">
        <w:rPr>
          <w:lang w:val="hu-HU"/>
        </w:rPr>
        <w:t>( \</w:t>
      </w:r>
      <w:proofErr w:type="gramEnd"/>
    </w:p>
    <w:p w14:paraId="575F32DF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 xml:space="preserve">        NR ": WARN Bit </w:t>
      </w:r>
      <w:proofErr w:type="spellStart"/>
      <w:r w:rsidRPr="00D53871">
        <w:rPr>
          <w:lang w:val="hu-HU"/>
        </w:rPr>
        <w:t>field</w:t>
      </w:r>
      <w:proofErr w:type="spellEnd"/>
      <w:r w:rsidRPr="00D53871">
        <w:rPr>
          <w:lang w:val="hu-HU"/>
        </w:rPr>
        <w:t xml:space="preserve"> overflow, </w:t>
      </w:r>
      <w:proofErr w:type="spellStart"/>
      <w:r w:rsidRPr="00D53871">
        <w:rPr>
          <w:lang w:val="hu-HU"/>
        </w:rPr>
        <w:t>number</w:t>
      </w:r>
      <w:proofErr w:type="spellEnd"/>
      <w:r w:rsidRPr="00D53871">
        <w:rPr>
          <w:lang w:val="hu-HU"/>
        </w:rPr>
        <w:t xml:space="preserve"> </w:t>
      </w:r>
      <w:proofErr w:type="spellStart"/>
      <w:r w:rsidRPr="00D53871">
        <w:rPr>
          <w:lang w:val="hu-HU"/>
        </w:rPr>
        <w:t>truncated</w:t>
      </w:r>
      <w:proofErr w:type="spellEnd"/>
      <w:r w:rsidRPr="00D53871">
        <w:rPr>
          <w:lang w:val="hu-HU"/>
        </w:rPr>
        <w:t xml:space="preserve"> (</w:t>
      </w:r>
      <w:proofErr w:type="spellStart"/>
      <w:r w:rsidRPr="00D53871">
        <w:rPr>
          <w:lang w:val="hu-HU"/>
        </w:rPr>
        <w:t>LSBs</w:t>
      </w:r>
      <w:proofErr w:type="spellEnd"/>
      <w:r w:rsidRPr="00D53871">
        <w:rPr>
          <w:lang w:val="hu-HU"/>
        </w:rPr>
        <w:t xml:space="preserve"> </w:t>
      </w:r>
      <w:proofErr w:type="spellStart"/>
      <w:r w:rsidRPr="00D53871">
        <w:rPr>
          <w:lang w:val="hu-HU"/>
        </w:rPr>
        <w:t>saved</w:t>
      </w:r>
      <w:proofErr w:type="spellEnd"/>
      <w:r w:rsidRPr="00D53871">
        <w:rPr>
          <w:lang w:val="hu-HU"/>
        </w:rPr>
        <w:t xml:space="preserve">, </w:t>
      </w:r>
      <w:proofErr w:type="spellStart"/>
      <w:r w:rsidRPr="00D53871">
        <w:rPr>
          <w:lang w:val="hu-HU"/>
        </w:rPr>
        <w:t>MSBs</w:t>
      </w:r>
      <w:proofErr w:type="spellEnd"/>
      <w:r w:rsidRPr="00D53871">
        <w:rPr>
          <w:lang w:val="hu-HU"/>
        </w:rPr>
        <w:t xml:space="preserve"> </w:t>
      </w:r>
      <w:proofErr w:type="spellStart"/>
      <w:r w:rsidRPr="00D53871">
        <w:rPr>
          <w:lang w:val="hu-HU"/>
        </w:rPr>
        <w:t>ignored</w:t>
      </w:r>
      <w:proofErr w:type="spellEnd"/>
      <w:r w:rsidRPr="00D53871">
        <w:rPr>
          <w:lang w:val="hu-HU"/>
        </w:rPr>
        <w:t>).</w:t>
      </w:r>
      <w:proofErr w:type="gramStart"/>
      <w:r w:rsidRPr="00D53871">
        <w:rPr>
          <w:lang w:val="hu-HU"/>
        </w:rPr>
        <w:t>" )</w:t>
      </w:r>
      <w:proofErr w:type="gramEnd"/>
    </w:p>
    <w:p w14:paraId="7A2F87E0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 xml:space="preserve">      </w:t>
      </w:r>
      <w:proofErr w:type="spellStart"/>
      <w:r w:rsidRPr="00D53871">
        <w:rPr>
          <w:lang w:val="hu-HU"/>
        </w:rPr>
        <w:t>break</w:t>
      </w:r>
      <w:proofErr w:type="spellEnd"/>
    </w:p>
    <w:p w14:paraId="0C7C9EAE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 xml:space="preserve">    }</w:t>
      </w:r>
    </w:p>
    <w:p w14:paraId="23E027E5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 xml:space="preserve">    </w:t>
      </w:r>
      <w:proofErr w:type="spellStart"/>
      <w:r w:rsidRPr="00D53871">
        <w:rPr>
          <w:lang w:val="hu-HU"/>
        </w:rPr>
        <w:t>res</w:t>
      </w:r>
      <w:proofErr w:type="spellEnd"/>
      <w:r w:rsidRPr="00D53871">
        <w:rPr>
          <w:lang w:val="hu-HU"/>
        </w:rPr>
        <w:t xml:space="preserve"> = </w:t>
      </w:r>
      <w:proofErr w:type="spellStart"/>
      <w:r w:rsidRPr="00D53871">
        <w:rPr>
          <w:lang w:val="hu-HU"/>
        </w:rPr>
        <w:t>res</w:t>
      </w:r>
      <w:proofErr w:type="spellEnd"/>
      <w:r w:rsidRPr="00D53871">
        <w:rPr>
          <w:lang w:val="hu-HU"/>
        </w:rPr>
        <w:t xml:space="preserve"> + bit * </w:t>
      </w:r>
      <w:proofErr w:type="spellStart"/>
      <w:r w:rsidRPr="00D53871">
        <w:rPr>
          <w:lang w:val="hu-HU"/>
        </w:rPr>
        <w:t>powtwo</w:t>
      </w:r>
      <w:proofErr w:type="spellEnd"/>
    </w:p>
    <w:p w14:paraId="696735E2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 xml:space="preserve">    # no </w:t>
      </w:r>
      <w:proofErr w:type="spellStart"/>
      <w:r w:rsidRPr="00D53871">
        <w:rPr>
          <w:lang w:val="hu-HU"/>
        </w:rPr>
        <w:t>warning</w:t>
      </w:r>
      <w:proofErr w:type="spellEnd"/>
      <w:r w:rsidRPr="00D53871">
        <w:rPr>
          <w:lang w:val="hu-HU"/>
        </w:rPr>
        <w:t xml:space="preserve"> here </w:t>
      </w:r>
      <w:proofErr w:type="spellStart"/>
      <w:r w:rsidRPr="00D53871">
        <w:rPr>
          <w:lang w:val="hu-HU"/>
        </w:rPr>
        <w:t>as</w:t>
      </w:r>
      <w:proofErr w:type="spellEnd"/>
      <w:r w:rsidRPr="00D53871">
        <w:rPr>
          <w:lang w:val="hu-HU"/>
        </w:rPr>
        <w:t xml:space="preserve"> </w:t>
      </w:r>
      <w:proofErr w:type="spellStart"/>
      <w:r w:rsidRPr="00D53871">
        <w:rPr>
          <w:lang w:val="hu-HU"/>
        </w:rPr>
        <w:t>it</w:t>
      </w:r>
      <w:proofErr w:type="spellEnd"/>
      <w:r w:rsidRPr="00D53871">
        <w:rPr>
          <w:lang w:val="hu-HU"/>
        </w:rPr>
        <w:t xml:space="preserve"> </w:t>
      </w:r>
      <w:proofErr w:type="spellStart"/>
      <w:r w:rsidRPr="00D53871">
        <w:rPr>
          <w:lang w:val="hu-HU"/>
        </w:rPr>
        <w:t>might</w:t>
      </w:r>
      <w:proofErr w:type="spellEnd"/>
      <w:r w:rsidRPr="00D53871">
        <w:rPr>
          <w:lang w:val="hu-HU"/>
        </w:rPr>
        <w:t xml:space="preserve"> be </w:t>
      </w:r>
      <w:proofErr w:type="spellStart"/>
      <w:r w:rsidRPr="00D53871">
        <w:rPr>
          <w:lang w:val="hu-HU"/>
        </w:rPr>
        <w:t>the</w:t>
      </w:r>
      <w:proofErr w:type="spellEnd"/>
      <w:r w:rsidRPr="00D53871">
        <w:rPr>
          <w:lang w:val="hu-HU"/>
        </w:rPr>
        <w:t xml:space="preserve"> last </w:t>
      </w:r>
      <w:proofErr w:type="spellStart"/>
      <w:r w:rsidRPr="00D53871">
        <w:rPr>
          <w:lang w:val="hu-HU"/>
        </w:rPr>
        <w:t>iteration</w:t>
      </w:r>
      <w:proofErr w:type="spellEnd"/>
    </w:p>
    <w:p w14:paraId="378B1A0F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 xml:space="preserve">    </w:t>
      </w:r>
      <w:proofErr w:type="spellStart"/>
      <w:proofErr w:type="gramStart"/>
      <w:r w:rsidRPr="00D53871">
        <w:rPr>
          <w:lang w:val="hu-HU"/>
        </w:rPr>
        <w:t>if</w:t>
      </w:r>
      <w:proofErr w:type="spellEnd"/>
      <w:r w:rsidRPr="00D53871">
        <w:rPr>
          <w:lang w:val="hu-HU"/>
        </w:rPr>
        <w:t xml:space="preserve">( </w:t>
      </w:r>
      <w:proofErr w:type="spellStart"/>
      <w:r w:rsidRPr="00D53871">
        <w:rPr>
          <w:lang w:val="hu-HU"/>
        </w:rPr>
        <w:t>powtwo</w:t>
      </w:r>
      <w:proofErr w:type="spellEnd"/>
      <w:proofErr w:type="gramEnd"/>
      <w:r w:rsidRPr="00D53871">
        <w:rPr>
          <w:lang w:val="hu-HU"/>
        </w:rPr>
        <w:t xml:space="preserve"> &gt; INT_MAX_</w:t>
      </w:r>
      <w:proofErr w:type="gramStart"/>
      <w:r w:rsidRPr="00D53871">
        <w:rPr>
          <w:lang w:val="hu-HU"/>
        </w:rPr>
        <w:t>HALF )</w:t>
      </w:r>
      <w:proofErr w:type="gramEnd"/>
      <w:r w:rsidRPr="00D53871">
        <w:rPr>
          <w:lang w:val="hu-HU"/>
        </w:rPr>
        <w:t xml:space="preserve">{ overflow = 1; </w:t>
      </w:r>
      <w:proofErr w:type="spellStart"/>
      <w:proofErr w:type="gramStart"/>
      <w:r w:rsidRPr="00D53871">
        <w:rPr>
          <w:lang w:val="hu-HU"/>
        </w:rPr>
        <w:t>continue</w:t>
      </w:r>
      <w:proofErr w:type="spellEnd"/>
      <w:r w:rsidRPr="00D53871">
        <w:rPr>
          <w:lang w:val="hu-HU"/>
        </w:rPr>
        <w:t xml:space="preserve"> }</w:t>
      </w:r>
      <w:proofErr w:type="gramEnd"/>
    </w:p>
    <w:p w14:paraId="6E738E0F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 xml:space="preserve">    </w:t>
      </w:r>
      <w:proofErr w:type="spellStart"/>
      <w:r w:rsidRPr="00D53871">
        <w:rPr>
          <w:lang w:val="hu-HU"/>
        </w:rPr>
        <w:t>powtwo</w:t>
      </w:r>
      <w:proofErr w:type="spellEnd"/>
      <w:r w:rsidRPr="00D53871">
        <w:rPr>
          <w:lang w:val="hu-HU"/>
        </w:rPr>
        <w:t xml:space="preserve"> = </w:t>
      </w:r>
      <w:proofErr w:type="spellStart"/>
      <w:r w:rsidRPr="00D53871">
        <w:rPr>
          <w:lang w:val="hu-HU"/>
        </w:rPr>
        <w:t>powtwo</w:t>
      </w:r>
      <w:proofErr w:type="spellEnd"/>
      <w:r w:rsidRPr="00D53871">
        <w:rPr>
          <w:lang w:val="hu-HU"/>
        </w:rPr>
        <w:t xml:space="preserve"> * 2</w:t>
      </w:r>
    </w:p>
    <w:p w14:paraId="621DC2C5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 xml:space="preserve">  }</w:t>
      </w:r>
    </w:p>
    <w:p w14:paraId="2AC5DA02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 xml:space="preserve">  </w:t>
      </w:r>
      <w:proofErr w:type="spellStart"/>
      <w:r w:rsidRPr="00D53871">
        <w:rPr>
          <w:lang w:val="hu-HU"/>
        </w:rPr>
        <w:t>return</w:t>
      </w:r>
      <w:proofErr w:type="spellEnd"/>
      <w:r w:rsidRPr="00D53871">
        <w:rPr>
          <w:lang w:val="hu-HU"/>
        </w:rPr>
        <w:t xml:space="preserve"> </w:t>
      </w:r>
      <w:proofErr w:type="spellStart"/>
      <w:r w:rsidRPr="00D53871">
        <w:rPr>
          <w:lang w:val="hu-HU"/>
        </w:rPr>
        <w:t>res</w:t>
      </w:r>
      <w:proofErr w:type="spellEnd"/>
    </w:p>
    <w:p w14:paraId="03493B6C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>}</w:t>
      </w:r>
    </w:p>
    <w:p w14:paraId="2B7956A8" w14:textId="77777777" w:rsidR="00D53871" w:rsidRPr="00D53871" w:rsidRDefault="00D53871" w:rsidP="00D53871">
      <w:pPr>
        <w:rPr>
          <w:lang w:val="hu-HU"/>
        </w:rPr>
      </w:pPr>
    </w:p>
    <w:p w14:paraId="68FE3C41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 xml:space="preserve"># CREATE TRIGGER </w:t>
      </w:r>
      <w:proofErr w:type="spellStart"/>
      <w:r w:rsidRPr="00D53871">
        <w:rPr>
          <w:lang w:val="hu-HU"/>
        </w:rPr>
        <w:t>statements</w:t>
      </w:r>
      <w:proofErr w:type="spellEnd"/>
      <w:r w:rsidRPr="00D53871">
        <w:rPr>
          <w:lang w:val="hu-HU"/>
        </w:rPr>
        <w:t xml:space="preserve"> </w:t>
      </w:r>
      <w:proofErr w:type="spellStart"/>
      <w:r w:rsidRPr="00D53871">
        <w:rPr>
          <w:lang w:val="hu-HU"/>
        </w:rPr>
        <w:t>have</w:t>
      </w:r>
      <w:proofErr w:type="spellEnd"/>
      <w:r w:rsidRPr="00D53871">
        <w:rPr>
          <w:lang w:val="hu-HU"/>
        </w:rPr>
        <w:t xml:space="preserve"> </w:t>
      </w:r>
      <w:proofErr w:type="spellStart"/>
      <w:r w:rsidRPr="00D53871">
        <w:rPr>
          <w:lang w:val="hu-HU"/>
        </w:rPr>
        <w:t>funny</w:t>
      </w:r>
      <w:proofErr w:type="spellEnd"/>
      <w:r w:rsidRPr="00D53871">
        <w:rPr>
          <w:lang w:val="hu-HU"/>
        </w:rPr>
        <w:t xml:space="preserve"> commenting. </w:t>
      </w:r>
      <w:proofErr w:type="spellStart"/>
      <w:r w:rsidRPr="00D53871">
        <w:rPr>
          <w:lang w:val="hu-HU"/>
        </w:rPr>
        <w:t>Remember</w:t>
      </w:r>
      <w:proofErr w:type="spellEnd"/>
      <w:r w:rsidRPr="00D53871">
        <w:rPr>
          <w:lang w:val="hu-HU"/>
        </w:rPr>
        <w:t xml:space="preserve"> </w:t>
      </w:r>
      <w:proofErr w:type="spellStart"/>
      <w:r w:rsidRPr="00D53871">
        <w:rPr>
          <w:lang w:val="hu-HU"/>
        </w:rPr>
        <w:t>we</w:t>
      </w:r>
      <w:proofErr w:type="spellEnd"/>
      <w:r w:rsidRPr="00D53871">
        <w:rPr>
          <w:lang w:val="hu-HU"/>
        </w:rPr>
        <w:t xml:space="preserve"> </w:t>
      </w:r>
      <w:proofErr w:type="spellStart"/>
      <w:r w:rsidRPr="00D53871">
        <w:rPr>
          <w:lang w:val="hu-HU"/>
        </w:rPr>
        <w:t>are</w:t>
      </w:r>
      <w:proofErr w:type="spellEnd"/>
      <w:r w:rsidRPr="00D53871">
        <w:rPr>
          <w:lang w:val="hu-HU"/>
        </w:rPr>
        <w:t xml:space="preserve"> in </w:t>
      </w:r>
      <w:proofErr w:type="spellStart"/>
      <w:r w:rsidRPr="00D53871">
        <w:rPr>
          <w:lang w:val="hu-HU"/>
        </w:rPr>
        <w:t>trigger</w:t>
      </w:r>
      <w:proofErr w:type="spellEnd"/>
      <w:r w:rsidRPr="00D53871">
        <w:rPr>
          <w:lang w:val="hu-HU"/>
        </w:rPr>
        <w:t>.</w:t>
      </w:r>
    </w:p>
    <w:p w14:paraId="7C5A768E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>/^\/\</w:t>
      </w:r>
      <w:proofErr w:type="gramStart"/>
      <w:r w:rsidRPr="00D53871">
        <w:rPr>
          <w:lang w:val="hu-HU"/>
        </w:rPr>
        <w:t>*.*</w:t>
      </w:r>
      <w:proofErr w:type="gramEnd"/>
      <w:r w:rsidRPr="00D53871">
        <w:rPr>
          <w:lang w:val="hu-HU"/>
        </w:rPr>
        <w:t>(</w:t>
      </w:r>
      <w:proofErr w:type="gramStart"/>
      <w:r w:rsidRPr="00D53871">
        <w:rPr>
          <w:lang w:val="hu-HU"/>
        </w:rPr>
        <w:t>CREATE.*</w:t>
      </w:r>
      <w:proofErr w:type="spellStart"/>
      <w:proofErr w:type="gramEnd"/>
      <w:r w:rsidRPr="00D53871">
        <w:rPr>
          <w:lang w:val="hu-HU"/>
        </w:rPr>
        <w:t>TRIGGER|</w:t>
      </w:r>
      <w:proofErr w:type="gramStart"/>
      <w:r w:rsidRPr="00D53871">
        <w:rPr>
          <w:lang w:val="hu-HU"/>
        </w:rPr>
        <w:t>create</w:t>
      </w:r>
      <w:proofErr w:type="spellEnd"/>
      <w:r w:rsidRPr="00D53871">
        <w:rPr>
          <w:lang w:val="hu-HU"/>
        </w:rPr>
        <w:t>.*</w:t>
      </w:r>
      <w:proofErr w:type="spellStart"/>
      <w:r w:rsidRPr="00D53871">
        <w:rPr>
          <w:lang w:val="hu-HU"/>
        </w:rPr>
        <w:t>trigger</w:t>
      </w:r>
      <w:proofErr w:type="spellEnd"/>
      <w:r w:rsidRPr="00D53871">
        <w:rPr>
          <w:lang w:val="hu-HU"/>
        </w:rPr>
        <w:t>)/</w:t>
      </w:r>
      <w:proofErr w:type="gramEnd"/>
      <w:r w:rsidRPr="00D53871">
        <w:rPr>
          <w:lang w:val="hu-HU"/>
        </w:rPr>
        <w:t xml:space="preserve"> {</w:t>
      </w:r>
    </w:p>
    <w:p w14:paraId="358329D6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 xml:space="preserve">  </w:t>
      </w:r>
      <w:proofErr w:type="spellStart"/>
      <w:proofErr w:type="gramStart"/>
      <w:r w:rsidRPr="00D53871">
        <w:rPr>
          <w:lang w:val="hu-HU"/>
        </w:rPr>
        <w:t>gsub</w:t>
      </w:r>
      <w:proofErr w:type="spellEnd"/>
      <w:r w:rsidRPr="00D53871">
        <w:rPr>
          <w:lang w:val="hu-HU"/>
        </w:rPr>
        <w:t>( /^.*</w:t>
      </w:r>
      <w:proofErr w:type="gramEnd"/>
      <w:r w:rsidRPr="00D53871">
        <w:rPr>
          <w:lang w:val="hu-HU"/>
        </w:rPr>
        <w:t>(</w:t>
      </w:r>
      <w:proofErr w:type="spellStart"/>
      <w:r w:rsidRPr="00D53871">
        <w:rPr>
          <w:lang w:val="hu-HU"/>
        </w:rPr>
        <w:t>TRIGGER|</w:t>
      </w:r>
      <w:proofErr w:type="gramStart"/>
      <w:r w:rsidRPr="00D53871">
        <w:rPr>
          <w:lang w:val="hu-HU"/>
        </w:rPr>
        <w:t>trigger</w:t>
      </w:r>
      <w:proofErr w:type="spellEnd"/>
      <w:r w:rsidRPr="00D53871">
        <w:rPr>
          <w:lang w:val="hu-HU"/>
        </w:rPr>
        <w:t>)/</w:t>
      </w:r>
      <w:proofErr w:type="gramEnd"/>
      <w:r w:rsidRPr="00D53871">
        <w:rPr>
          <w:lang w:val="hu-HU"/>
        </w:rPr>
        <w:t>, "CREATE TRIGGER</w:t>
      </w:r>
      <w:proofErr w:type="gramStart"/>
      <w:r w:rsidRPr="00D53871">
        <w:rPr>
          <w:lang w:val="hu-HU"/>
        </w:rPr>
        <w:t>" )</w:t>
      </w:r>
      <w:proofErr w:type="gramEnd"/>
    </w:p>
    <w:p w14:paraId="03E8C126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 xml:space="preserve">  print</w:t>
      </w:r>
    </w:p>
    <w:p w14:paraId="13469072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 xml:space="preserve">  </w:t>
      </w:r>
      <w:proofErr w:type="spellStart"/>
      <w:r w:rsidRPr="00D53871">
        <w:rPr>
          <w:lang w:val="hu-HU"/>
        </w:rPr>
        <w:t>inTrigger</w:t>
      </w:r>
      <w:proofErr w:type="spellEnd"/>
      <w:r w:rsidRPr="00D53871">
        <w:rPr>
          <w:lang w:val="hu-HU"/>
        </w:rPr>
        <w:t xml:space="preserve"> = 1</w:t>
      </w:r>
    </w:p>
    <w:p w14:paraId="15201D63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 xml:space="preserve">  </w:t>
      </w:r>
      <w:proofErr w:type="spellStart"/>
      <w:r w:rsidRPr="00D53871">
        <w:rPr>
          <w:lang w:val="hu-HU"/>
        </w:rPr>
        <w:t>next</w:t>
      </w:r>
      <w:proofErr w:type="spellEnd"/>
    </w:p>
    <w:p w14:paraId="0C142CBE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>}</w:t>
      </w:r>
    </w:p>
    <w:p w14:paraId="7D053D53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 xml:space="preserve"># The end of CREATE TRIGGER has a </w:t>
      </w:r>
      <w:proofErr w:type="spellStart"/>
      <w:r w:rsidRPr="00D53871">
        <w:rPr>
          <w:lang w:val="hu-HU"/>
        </w:rPr>
        <w:t>stray</w:t>
      </w:r>
      <w:proofErr w:type="spellEnd"/>
      <w:r w:rsidRPr="00D53871">
        <w:rPr>
          <w:lang w:val="hu-HU"/>
        </w:rPr>
        <w:t xml:space="preserve"> comment </w:t>
      </w:r>
      <w:proofErr w:type="spellStart"/>
      <w:r w:rsidRPr="00D53871">
        <w:rPr>
          <w:lang w:val="hu-HU"/>
        </w:rPr>
        <w:t>terminator</w:t>
      </w:r>
      <w:proofErr w:type="spellEnd"/>
    </w:p>
    <w:p w14:paraId="4D0EA438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>/(</w:t>
      </w:r>
      <w:proofErr w:type="spellStart"/>
      <w:r w:rsidRPr="00D53871">
        <w:rPr>
          <w:lang w:val="hu-HU"/>
        </w:rPr>
        <w:t>END|end</w:t>
      </w:r>
      <w:proofErr w:type="spellEnd"/>
      <w:r w:rsidRPr="00D53871">
        <w:rPr>
          <w:lang w:val="hu-HU"/>
        </w:rPr>
        <w:t>) \*\</w:t>
      </w:r>
      <w:proofErr w:type="gramStart"/>
      <w:r w:rsidRPr="00D53871">
        <w:rPr>
          <w:lang w:val="hu-HU"/>
        </w:rPr>
        <w:t>/;;/</w:t>
      </w:r>
      <w:proofErr w:type="gramEnd"/>
      <w:r w:rsidRPr="00D53871">
        <w:rPr>
          <w:lang w:val="hu-HU"/>
        </w:rPr>
        <w:t xml:space="preserve"> </w:t>
      </w:r>
      <w:proofErr w:type="gramStart"/>
      <w:r w:rsidRPr="00D53871">
        <w:rPr>
          <w:lang w:val="hu-HU"/>
        </w:rPr>
        <w:t xml:space="preserve">{ </w:t>
      </w:r>
      <w:proofErr w:type="spellStart"/>
      <w:r w:rsidRPr="00D53871">
        <w:rPr>
          <w:lang w:val="hu-HU"/>
        </w:rPr>
        <w:t>gsub</w:t>
      </w:r>
      <w:proofErr w:type="spellEnd"/>
      <w:r w:rsidRPr="00D53871">
        <w:rPr>
          <w:lang w:val="hu-HU"/>
        </w:rPr>
        <w:t>( /</w:t>
      </w:r>
      <w:proofErr w:type="gramEnd"/>
      <w:r w:rsidRPr="00D53871">
        <w:rPr>
          <w:lang w:val="hu-HU"/>
        </w:rPr>
        <w:t>\*\//, "</w:t>
      </w:r>
      <w:proofErr w:type="gramStart"/>
      <w:r w:rsidRPr="00D53871">
        <w:rPr>
          <w:lang w:val="hu-HU"/>
        </w:rPr>
        <w:t>" )</w:t>
      </w:r>
      <w:proofErr w:type="gramEnd"/>
      <w:r w:rsidRPr="00D53871">
        <w:rPr>
          <w:lang w:val="hu-HU"/>
        </w:rPr>
        <w:t xml:space="preserve">; print; </w:t>
      </w:r>
      <w:proofErr w:type="spellStart"/>
      <w:r w:rsidRPr="00D53871">
        <w:rPr>
          <w:lang w:val="hu-HU"/>
        </w:rPr>
        <w:t>inTrigger</w:t>
      </w:r>
      <w:proofErr w:type="spellEnd"/>
      <w:r w:rsidRPr="00D53871">
        <w:rPr>
          <w:lang w:val="hu-HU"/>
        </w:rPr>
        <w:t xml:space="preserve"> = 0; </w:t>
      </w:r>
      <w:proofErr w:type="spellStart"/>
      <w:proofErr w:type="gramStart"/>
      <w:r w:rsidRPr="00D53871">
        <w:rPr>
          <w:lang w:val="hu-HU"/>
        </w:rPr>
        <w:t>next</w:t>
      </w:r>
      <w:proofErr w:type="spellEnd"/>
      <w:r w:rsidRPr="00D53871">
        <w:rPr>
          <w:lang w:val="hu-HU"/>
        </w:rPr>
        <w:t xml:space="preserve"> }</w:t>
      </w:r>
      <w:proofErr w:type="gramEnd"/>
    </w:p>
    <w:p w14:paraId="45BED6FA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 xml:space="preserve"># The rest of </w:t>
      </w:r>
      <w:proofErr w:type="spellStart"/>
      <w:r w:rsidRPr="00D53871">
        <w:rPr>
          <w:lang w:val="hu-HU"/>
        </w:rPr>
        <w:t>triggers</w:t>
      </w:r>
      <w:proofErr w:type="spellEnd"/>
      <w:r w:rsidRPr="00D53871">
        <w:rPr>
          <w:lang w:val="hu-HU"/>
        </w:rPr>
        <w:t xml:space="preserve"> </w:t>
      </w:r>
      <w:proofErr w:type="spellStart"/>
      <w:r w:rsidRPr="00D53871">
        <w:rPr>
          <w:lang w:val="hu-HU"/>
        </w:rPr>
        <w:t>just</w:t>
      </w:r>
      <w:proofErr w:type="spellEnd"/>
      <w:r w:rsidRPr="00D53871">
        <w:rPr>
          <w:lang w:val="hu-HU"/>
        </w:rPr>
        <w:t xml:space="preserve"> </w:t>
      </w:r>
      <w:proofErr w:type="spellStart"/>
      <w:r w:rsidRPr="00D53871">
        <w:rPr>
          <w:lang w:val="hu-HU"/>
        </w:rPr>
        <w:t>get</w:t>
      </w:r>
      <w:proofErr w:type="spellEnd"/>
      <w:r w:rsidRPr="00D53871">
        <w:rPr>
          <w:lang w:val="hu-HU"/>
        </w:rPr>
        <w:t xml:space="preserve"> </w:t>
      </w:r>
      <w:proofErr w:type="spellStart"/>
      <w:r w:rsidRPr="00D53871">
        <w:rPr>
          <w:lang w:val="hu-HU"/>
        </w:rPr>
        <w:t>passed</w:t>
      </w:r>
      <w:proofErr w:type="spellEnd"/>
      <w:r w:rsidRPr="00D53871">
        <w:rPr>
          <w:lang w:val="hu-HU"/>
        </w:rPr>
        <w:t xml:space="preserve"> </w:t>
      </w:r>
      <w:proofErr w:type="spellStart"/>
      <w:r w:rsidRPr="00D53871">
        <w:rPr>
          <w:lang w:val="hu-HU"/>
        </w:rPr>
        <w:t>through</w:t>
      </w:r>
      <w:proofErr w:type="spellEnd"/>
    </w:p>
    <w:p w14:paraId="454A1E78" w14:textId="77777777" w:rsidR="00D53871" w:rsidRPr="00D53871" w:rsidRDefault="00D53871" w:rsidP="00D53871">
      <w:pPr>
        <w:rPr>
          <w:lang w:val="hu-HU"/>
        </w:rPr>
      </w:pPr>
      <w:proofErr w:type="spellStart"/>
      <w:proofErr w:type="gramStart"/>
      <w:r w:rsidRPr="00D53871">
        <w:rPr>
          <w:lang w:val="hu-HU"/>
        </w:rPr>
        <w:t>inTrigger</w:t>
      </w:r>
      <w:proofErr w:type="spellEnd"/>
      <w:r w:rsidRPr="00D53871">
        <w:rPr>
          <w:lang w:val="hu-HU"/>
        </w:rPr>
        <w:t xml:space="preserve"> !</w:t>
      </w:r>
      <w:proofErr w:type="gramEnd"/>
      <w:r w:rsidRPr="00D53871">
        <w:rPr>
          <w:lang w:val="hu-HU"/>
        </w:rPr>
        <w:t xml:space="preserve">= 0 </w:t>
      </w:r>
      <w:proofErr w:type="gramStart"/>
      <w:r w:rsidRPr="00D53871">
        <w:rPr>
          <w:lang w:val="hu-HU"/>
        </w:rPr>
        <w:t>{ print</w:t>
      </w:r>
      <w:proofErr w:type="gramEnd"/>
      <w:r w:rsidRPr="00D53871">
        <w:rPr>
          <w:lang w:val="hu-HU"/>
        </w:rPr>
        <w:t xml:space="preserve">; </w:t>
      </w:r>
      <w:proofErr w:type="spellStart"/>
      <w:proofErr w:type="gramStart"/>
      <w:r w:rsidRPr="00D53871">
        <w:rPr>
          <w:lang w:val="hu-HU"/>
        </w:rPr>
        <w:t>next</w:t>
      </w:r>
      <w:proofErr w:type="spellEnd"/>
      <w:r w:rsidRPr="00D53871">
        <w:rPr>
          <w:lang w:val="hu-HU"/>
        </w:rPr>
        <w:t xml:space="preserve"> }</w:t>
      </w:r>
      <w:proofErr w:type="gramEnd"/>
    </w:p>
    <w:p w14:paraId="477FBFC7" w14:textId="77777777" w:rsidR="00D53871" w:rsidRPr="00D53871" w:rsidRDefault="00D53871" w:rsidP="00D53871">
      <w:pPr>
        <w:rPr>
          <w:lang w:val="hu-HU"/>
        </w:rPr>
      </w:pPr>
    </w:p>
    <w:p w14:paraId="0AED1B80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 xml:space="preserve"># CREATE VIEW </w:t>
      </w:r>
      <w:proofErr w:type="spellStart"/>
      <w:r w:rsidRPr="00D53871">
        <w:rPr>
          <w:lang w:val="hu-HU"/>
        </w:rPr>
        <w:t>looks</w:t>
      </w:r>
      <w:proofErr w:type="spellEnd"/>
      <w:r w:rsidRPr="00D53871">
        <w:rPr>
          <w:lang w:val="hu-HU"/>
        </w:rPr>
        <w:t xml:space="preserve"> like a TABLE in </w:t>
      </w:r>
      <w:proofErr w:type="spellStart"/>
      <w:r w:rsidRPr="00D53871">
        <w:rPr>
          <w:lang w:val="hu-HU"/>
        </w:rPr>
        <w:t>comments</w:t>
      </w:r>
      <w:proofErr w:type="spellEnd"/>
    </w:p>
    <w:p w14:paraId="4544A7AF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>/^\/\</w:t>
      </w:r>
      <w:proofErr w:type="gramStart"/>
      <w:r w:rsidRPr="00D53871">
        <w:rPr>
          <w:lang w:val="hu-HU"/>
        </w:rPr>
        <w:t>*.*</w:t>
      </w:r>
      <w:proofErr w:type="gramEnd"/>
      <w:r w:rsidRPr="00D53871">
        <w:rPr>
          <w:lang w:val="hu-HU"/>
        </w:rPr>
        <w:t>(</w:t>
      </w:r>
      <w:proofErr w:type="gramStart"/>
      <w:r w:rsidRPr="00D53871">
        <w:rPr>
          <w:lang w:val="hu-HU"/>
        </w:rPr>
        <w:t>CREATE.*</w:t>
      </w:r>
      <w:proofErr w:type="spellStart"/>
      <w:proofErr w:type="gramEnd"/>
      <w:r w:rsidRPr="00D53871">
        <w:rPr>
          <w:lang w:val="hu-HU"/>
        </w:rPr>
        <w:t>TABLE|</w:t>
      </w:r>
      <w:proofErr w:type="gramStart"/>
      <w:r w:rsidRPr="00D53871">
        <w:rPr>
          <w:lang w:val="hu-HU"/>
        </w:rPr>
        <w:t>create</w:t>
      </w:r>
      <w:proofErr w:type="spellEnd"/>
      <w:r w:rsidRPr="00D53871">
        <w:rPr>
          <w:lang w:val="hu-HU"/>
        </w:rPr>
        <w:t>.*</w:t>
      </w:r>
      <w:proofErr w:type="spellStart"/>
      <w:r w:rsidRPr="00D53871">
        <w:rPr>
          <w:lang w:val="hu-HU"/>
        </w:rPr>
        <w:t>table</w:t>
      </w:r>
      <w:proofErr w:type="spellEnd"/>
      <w:r w:rsidRPr="00D53871">
        <w:rPr>
          <w:lang w:val="hu-HU"/>
        </w:rPr>
        <w:t>)/</w:t>
      </w:r>
      <w:proofErr w:type="gramEnd"/>
      <w:r w:rsidRPr="00D53871">
        <w:rPr>
          <w:lang w:val="hu-HU"/>
        </w:rPr>
        <w:t xml:space="preserve"> {</w:t>
      </w:r>
    </w:p>
    <w:p w14:paraId="75E1C887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 xml:space="preserve">  </w:t>
      </w:r>
      <w:proofErr w:type="spellStart"/>
      <w:r w:rsidRPr="00D53871">
        <w:rPr>
          <w:lang w:val="hu-HU"/>
        </w:rPr>
        <w:t>inView</w:t>
      </w:r>
      <w:proofErr w:type="spellEnd"/>
      <w:r w:rsidRPr="00D53871">
        <w:rPr>
          <w:lang w:val="hu-HU"/>
        </w:rPr>
        <w:t xml:space="preserve"> = 1</w:t>
      </w:r>
    </w:p>
    <w:p w14:paraId="71D6C8B8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 xml:space="preserve">  </w:t>
      </w:r>
      <w:proofErr w:type="spellStart"/>
      <w:r w:rsidRPr="00D53871">
        <w:rPr>
          <w:lang w:val="hu-HU"/>
        </w:rPr>
        <w:t>next</w:t>
      </w:r>
      <w:proofErr w:type="spellEnd"/>
    </w:p>
    <w:p w14:paraId="57DF276A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lastRenderedPageBreak/>
        <w:t>}</w:t>
      </w:r>
    </w:p>
    <w:p w14:paraId="26F7EEFE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># end of CREATE VIEW</w:t>
      </w:r>
    </w:p>
    <w:p w14:paraId="109845D1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>/^(\</w:t>
      </w:r>
      <w:proofErr w:type="gramStart"/>
      <w:r w:rsidRPr="00D53871">
        <w:rPr>
          <w:lang w:val="hu-HU"/>
        </w:rPr>
        <w:t>).*</w:t>
      </w:r>
      <w:proofErr w:type="gramEnd"/>
      <w:r w:rsidRPr="00D53871">
        <w:rPr>
          <w:lang w:val="hu-HU"/>
        </w:rPr>
        <w:t>(</w:t>
      </w:r>
      <w:proofErr w:type="spellStart"/>
      <w:r w:rsidRPr="00D53871">
        <w:rPr>
          <w:lang w:val="hu-HU"/>
        </w:rPr>
        <w:t>ENGINE|engine</w:t>
      </w:r>
      <w:proofErr w:type="spellEnd"/>
      <w:proofErr w:type="gramStart"/>
      <w:r w:rsidRPr="00D53871">
        <w:rPr>
          <w:lang w:val="hu-HU"/>
        </w:rPr>
        <w:t>).*</w:t>
      </w:r>
      <w:proofErr w:type="gramEnd"/>
      <w:r w:rsidRPr="00D53871">
        <w:rPr>
          <w:lang w:val="hu-HU"/>
        </w:rPr>
        <w:t>\*\/;)/ {</w:t>
      </w:r>
    </w:p>
    <w:p w14:paraId="3CBB179A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 xml:space="preserve">  </w:t>
      </w:r>
      <w:proofErr w:type="spellStart"/>
      <w:r w:rsidRPr="00D53871">
        <w:rPr>
          <w:lang w:val="hu-HU"/>
        </w:rPr>
        <w:t>inView</w:t>
      </w:r>
      <w:proofErr w:type="spellEnd"/>
      <w:r w:rsidRPr="00D53871">
        <w:rPr>
          <w:lang w:val="hu-HU"/>
        </w:rPr>
        <w:t xml:space="preserve"> = 0</w:t>
      </w:r>
    </w:p>
    <w:p w14:paraId="70853D05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 xml:space="preserve">  </w:t>
      </w:r>
      <w:proofErr w:type="spellStart"/>
      <w:r w:rsidRPr="00D53871">
        <w:rPr>
          <w:lang w:val="hu-HU"/>
        </w:rPr>
        <w:t>next</w:t>
      </w:r>
      <w:proofErr w:type="spellEnd"/>
    </w:p>
    <w:p w14:paraId="4282CCFF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>}</w:t>
      </w:r>
    </w:p>
    <w:p w14:paraId="2EFF26EF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 xml:space="preserve"># </w:t>
      </w:r>
      <w:proofErr w:type="spellStart"/>
      <w:r w:rsidRPr="00D53871">
        <w:rPr>
          <w:lang w:val="hu-HU"/>
        </w:rPr>
        <w:t>content</w:t>
      </w:r>
      <w:proofErr w:type="spellEnd"/>
      <w:r w:rsidRPr="00D53871">
        <w:rPr>
          <w:lang w:val="hu-HU"/>
        </w:rPr>
        <w:t xml:space="preserve"> of CREATE VIEW</w:t>
      </w:r>
    </w:p>
    <w:p w14:paraId="0D855F91" w14:textId="77777777" w:rsidR="00D53871" w:rsidRPr="00D53871" w:rsidRDefault="00D53871" w:rsidP="00D53871">
      <w:pPr>
        <w:rPr>
          <w:lang w:val="hu-HU"/>
        </w:rPr>
      </w:pPr>
      <w:proofErr w:type="spellStart"/>
      <w:proofErr w:type="gramStart"/>
      <w:r w:rsidRPr="00D53871">
        <w:rPr>
          <w:lang w:val="hu-HU"/>
        </w:rPr>
        <w:t>inView</w:t>
      </w:r>
      <w:proofErr w:type="spellEnd"/>
      <w:r w:rsidRPr="00D53871">
        <w:rPr>
          <w:lang w:val="hu-HU"/>
        </w:rPr>
        <w:t xml:space="preserve"> !</w:t>
      </w:r>
      <w:proofErr w:type="gramEnd"/>
      <w:r w:rsidRPr="00D53871">
        <w:rPr>
          <w:lang w:val="hu-HU"/>
        </w:rPr>
        <w:t xml:space="preserve">= 0 </w:t>
      </w:r>
      <w:proofErr w:type="gramStart"/>
      <w:r w:rsidRPr="00D53871">
        <w:rPr>
          <w:lang w:val="hu-HU"/>
        </w:rPr>
        <w:t xml:space="preserve">{ </w:t>
      </w:r>
      <w:proofErr w:type="spellStart"/>
      <w:r w:rsidRPr="00D53871">
        <w:rPr>
          <w:lang w:val="hu-HU"/>
        </w:rPr>
        <w:t>next</w:t>
      </w:r>
      <w:proofErr w:type="spellEnd"/>
      <w:proofErr w:type="gramEnd"/>
      <w:r w:rsidRPr="00D53871">
        <w:rPr>
          <w:lang w:val="hu-HU"/>
        </w:rPr>
        <w:t xml:space="preserve"> }</w:t>
      </w:r>
    </w:p>
    <w:p w14:paraId="50AFEEC1" w14:textId="77777777" w:rsidR="00D53871" w:rsidRPr="00D53871" w:rsidRDefault="00D53871" w:rsidP="00D53871">
      <w:pPr>
        <w:rPr>
          <w:lang w:val="hu-HU"/>
        </w:rPr>
      </w:pPr>
    </w:p>
    <w:p w14:paraId="08673AFB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 xml:space="preserve"># </w:t>
      </w:r>
      <w:proofErr w:type="spellStart"/>
      <w:r w:rsidRPr="00D53871">
        <w:rPr>
          <w:lang w:val="hu-HU"/>
        </w:rPr>
        <w:t>skip</w:t>
      </w:r>
      <w:proofErr w:type="spellEnd"/>
      <w:r w:rsidRPr="00D53871">
        <w:rPr>
          <w:lang w:val="hu-HU"/>
        </w:rPr>
        <w:t xml:space="preserve"> </w:t>
      </w:r>
      <w:proofErr w:type="spellStart"/>
      <w:r w:rsidRPr="00D53871">
        <w:rPr>
          <w:lang w:val="hu-HU"/>
        </w:rPr>
        <w:t>comments</w:t>
      </w:r>
      <w:proofErr w:type="spellEnd"/>
    </w:p>
    <w:p w14:paraId="7B4E72FE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 xml:space="preserve">/^\/\*/ </w:t>
      </w:r>
      <w:proofErr w:type="gramStart"/>
      <w:r w:rsidRPr="00D53871">
        <w:rPr>
          <w:lang w:val="hu-HU"/>
        </w:rPr>
        <w:t xml:space="preserve">{ </w:t>
      </w:r>
      <w:proofErr w:type="spellStart"/>
      <w:r w:rsidRPr="00D53871">
        <w:rPr>
          <w:lang w:val="hu-HU"/>
        </w:rPr>
        <w:t>next</w:t>
      </w:r>
      <w:proofErr w:type="spellEnd"/>
      <w:proofErr w:type="gramEnd"/>
      <w:r w:rsidRPr="00D53871">
        <w:rPr>
          <w:lang w:val="hu-HU"/>
        </w:rPr>
        <w:t xml:space="preserve"> }</w:t>
      </w:r>
    </w:p>
    <w:p w14:paraId="0B9E62E0" w14:textId="77777777" w:rsidR="00D53871" w:rsidRPr="00D53871" w:rsidRDefault="00D53871" w:rsidP="00D53871">
      <w:pPr>
        <w:rPr>
          <w:lang w:val="hu-HU"/>
        </w:rPr>
      </w:pPr>
    </w:p>
    <w:p w14:paraId="5643F4BB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 xml:space="preserve"># </w:t>
      </w:r>
      <w:proofErr w:type="spellStart"/>
      <w:r w:rsidRPr="00D53871">
        <w:rPr>
          <w:lang w:val="hu-HU"/>
        </w:rPr>
        <w:t>skip</w:t>
      </w:r>
      <w:proofErr w:type="spellEnd"/>
      <w:r w:rsidRPr="00D53871">
        <w:rPr>
          <w:lang w:val="hu-HU"/>
        </w:rPr>
        <w:t xml:space="preserve"> PARTITION </w:t>
      </w:r>
      <w:proofErr w:type="spellStart"/>
      <w:r w:rsidRPr="00D53871">
        <w:rPr>
          <w:lang w:val="hu-HU"/>
        </w:rPr>
        <w:t>statements</w:t>
      </w:r>
      <w:proofErr w:type="spellEnd"/>
    </w:p>
    <w:p w14:paraId="08107D1C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>/^ *[(</w:t>
      </w:r>
      <w:proofErr w:type="gramStart"/>
      <w:r w:rsidRPr="00D53871">
        <w:rPr>
          <w:lang w:val="hu-HU"/>
        </w:rPr>
        <w:t>]?(</w:t>
      </w:r>
      <w:proofErr w:type="spellStart"/>
      <w:proofErr w:type="gramEnd"/>
      <w:r w:rsidRPr="00D53871">
        <w:rPr>
          <w:lang w:val="hu-HU"/>
        </w:rPr>
        <w:t>PARTITION|partition</w:t>
      </w:r>
      <w:proofErr w:type="spellEnd"/>
      <w:r w:rsidRPr="00D53871">
        <w:rPr>
          <w:lang w:val="hu-HU"/>
        </w:rPr>
        <w:t xml:space="preserve">) </w:t>
      </w:r>
      <w:proofErr w:type="gramStart"/>
      <w:r w:rsidRPr="00D53871">
        <w:rPr>
          <w:lang w:val="hu-HU"/>
        </w:rPr>
        <w:t>+[^ ]</w:t>
      </w:r>
      <w:proofErr w:type="gramEnd"/>
      <w:r w:rsidRPr="00D53871">
        <w:rPr>
          <w:lang w:val="hu-HU"/>
        </w:rPr>
        <w:t xml:space="preserve">+/ </w:t>
      </w:r>
      <w:proofErr w:type="gramStart"/>
      <w:r w:rsidRPr="00D53871">
        <w:rPr>
          <w:lang w:val="hu-HU"/>
        </w:rPr>
        <w:t xml:space="preserve">{ </w:t>
      </w:r>
      <w:proofErr w:type="spellStart"/>
      <w:r w:rsidRPr="00D53871">
        <w:rPr>
          <w:lang w:val="hu-HU"/>
        </w:rPr>
        <w:t>next</w:t>
      </w:r>
      <w:proofErr w:type="spellEnd"/>
      <w:proofErr w:type="gramEnd"/>
      <w:r w:rsidRPr="00D53871">
        <w:rPr>
          <w:lang w:val="hu-HU"/>
        </w:rPr>
        <w:t xml:space="preserve"> }</w:t>
      </w:r>
    </w:p>
    <w:p w14:paraId="7B9C401C" w14:textId="77777777" w:rsidR="00D53871" w:rsidRPr="00D53871" w:rsidRDefault="00D53871" w:rsidP="00D53871">
      <w:pPr>
        <w:rPr>
          <w:lang w:val="hu-HU"/>
        </w:rPr>
      </w:pPr>
    </w:p>
    <w:p w14:paraId="34546111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 xml:space="preserve"># print </w:t>
      </w:r>
      <w:proofErr w:type="spellStart"/>
      <w:r w:rsidRPr="00D53871">
        <w:rPr>
          <w:lang w:val="hu-HU"/>
        </w:rPr>
        <w:t>all</w:t>
      </w:r>
      <w:proofErr w:type="spellEnd"/>
      <w:r w:rsidRPr="00D53871">
        <w:rPr>
          <w:lang w:val="hu-HU"/>
        </w:rPr>
        <w:t xml:space="preserve"> INSERT </w:t>
      </w:r>
      <w:proofErr w:type="spellStart"/>
      <w:r w:rsidRPr="00D53871">
        <w:rPr>
          <w:lang w:val="hu-HU"/>
        </w:rPr>
        <w:t>lines</w:t>
      </w:r>
      <w:proofErr w:type="spellEnd"/>
    </w:p>
    <w:p w14:paraId="241C9C6C" w14:textId="77777777" w:rsidR="00D53871" w:rsidRPr="00D53871" w:rsidRDefault="00D53871" w:rsidP="00D53871">
      <w:pPr>
        <w:rPr>
          <w:lang w:val="hu-HU"/>
        </w:rPr>
      </w:pPr>
      <w:proofErr w:type="gramStart"/>
      <w:r w:rsidRPr="00D53871">
        <w:rPr>
          <w:lang w:val="hu-HU"/>
        </w:rPr>
        <w:t>( /</w:t>
      </w:r>
      <w:proofErr w:type="gramEnd"/>
      <w:r w:rsidRPr="00D53871">
        <w:rPr>
          <w:lang w:val="hu-HU"/>
        </w:rPr>
        <w:t>^ *</w:t>
      </w:r>
      <w:proofErr w:type="gramStart"/>
      <w:r w:rsidRPr="00D53871">
        <w:rPr>
          <w:lang w:val="hu-HU"/>
        </w:rPr>
        <w:t>\(</w:t>
      </w:r>
      <w:proofErr w:type="gramEnd"/>
      <w:r w:rsidRPr="00D53871">
        <w:rPr>
          <w:lang w:val="hu-HU"/>
        </w:rPr>
        <w:t>/ &amp;&amp; /\) *</w:t>
      </w:r>
      <w:proofErr w:type="gramStart"/>
      <w:r w:rsidRPr="00D53871">
        <w:rPr>
          <w:lang w:val="hu-HU"/>
        </w:rPr>
        <w:t>[,;</w:t>
      </w:r>
      <w:proofErr w:type="gramEnd"/>
      <w:r w:rsidRPr="00D53871">
        <w:rPr>
          <w:lang w:val="hu-HU"/>
        </w:rPr>
        <w:t>] *$</w:t>
      </w:r>
      <w:proofErr w:type="gramStart"/>
      <w:r w:rsidRPr="00D53871">
        <w:rPr>
          <w:lang w:val="hu-HU"/>
        </w:rPr>
        <w:t>/ )</w:t>
      </w:r>
      <w:proofErr w:type="gramEnd"/>
      <w:r w:rsidRPr="00D53871">
        <w:rPr>
          <w:lang w:val="hu-HU"/>
        </w:rPr>
        <w:t xml:space="preserve"> || /^(</w:t>
      </w:r>
      <w:proofErr w:type="spellStart"/>
      <w:r w:rsidRPr="00D53871">
        <w:rPr>
          <w:lang w:val="hu-HU"/>
        </w:rPr>
        <w:t>INSERT|insert|REPLACE|</w:t>
      </w:r>
      <w:proofErr w:type="gramStart"/>
      <w:r w:rsidRPr="00D53871">
        <w:rPr>
          <w:lang w:val="hu-HU"/>
        </w:rPr>
        <w:t>replace</w:t>
      </w:r>
      <w:proofErr w:type="spellEnd"/>
      <w:r w:rsidRPr="00D53871">
        <w:rPr>
          <w:lang w:val="hu-HU"/>
        </w:rPr>
        <w:t>)/</w:t>
      </w:r>
      <w:proofErr w:type="gramEnd"/>
      <w:r w:rsidRPr="00D53871">
        <w:rPr>
          <w:lang w:val="hu-HU"/>
        </w:rPr>
        <w:t xml:space="preserve"> {</w:t>
      </w:r>
    </w:p>
    <w:p w14:paraId="78A9AD81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 xml:space="preserve">  </w:t>
      </w:r>
      <w:proofErr w:type="spellStart"/>
      <w:r w:rsidRPr="00D53871">
        <w:rPr>
          <w:lang w:val="hu-HU"/>
        </w:rPr>
        <w:t>prev</w:t>
      </w:r>
      <w:proofErr w:type="spellEnd"/>
      <w:r w:rsidRPr="00D53871">
        <w:rPr>
          <w:lang w:val="hu-HU"/>
        </w:rPr>
        <w:t xml:space="preserve"> = ""</w:t>
      </w:r>
    </w:p>
    <w:p w14:paraId="207218A3" w14:textId="77777777" w:rsidR="00D53871" w:rsidRPr="00D53871" w:rsidRDefault="00D53871" w:rsidP="00D53871">
      <w:pPr>
        <w:rPr>
          <w:lang w:val="hu-HU"/>
        </w:rPr>
      </w:pPr>
    </w:p>
    <w:p w14:paraId="5427F8E9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 xml:space="preserve">  # </w:t>
      </w:r>
      <w:proofErr w:type="spellStart"/>
      <w:r w:rsidRPr="00D53871">
        <w:rPr>
          <w:lang w:val="hu-HU"/>
        </w:rPr>
        <w:t>first</w:t>
      </w:r>
      <w:proofErr w:type="spellEnd"/>
      <w:r w:rsidRPr="00D53871">
        <w:rPr>
          <w:lang w:val="hu-HU"/>
        </w:rPr>
        <w:t xml:space="preserve"> </w:t>
      </w:r>
      <w:proofErr w:type="spellStart"/>
      <w:r w:rsidRPr="00D53871">
        <w:rPr>
          <w:lang w:val="hu-HU"/>
        </w:rPr>
        <w:t>replace</w:t>
      </w:r>
      <w:proofErr w:type="spellEnd"/>
      <w:r w:rsidRPr="00D53871">
        <w:rPr>
          <w:lang w:val="hu-HU"/>
        </w:rPr>
        <w:t xml:space="preserve"> \\ </w:t>
      </w:r>
      <w:proofErr w:type="spellStart"/>
      <w:r w:rsidRPr="00D53871">
        <w:rPr>
          <w:lang w:val="hu-HU"/>
        </w:rPr>
        <w:t>by</w:t>
      </w:r>
      <w:proofErr w:type="spellEnd"/>
      <w:r w:rsidRPr="00D53871">
        <w:rPr>
          <w:lang w:val="hu-HU"/>
        </w:rPr>
        <w:t xml:space="preserve"> \_ </w:t>
      </w:r>
      <w:proofErr w:type="spellStart"/>
      <w:r w:rsidRPr="00D53871">
        <w:rPr>
          <w:lang w:val="hu-HU"/>
        </w:rPr>
        <w:t>that</w:t>
      </w:r>
      <w:proofErr w:type="spellEnd"/>
      <w:r w:rsidRPr="00D53871">
        <w:rPr>
          <w:lang w:val="hu-HU"/>
        </w:rPr>
        <w:t xml:space="preserve"> </w:t>
      </w:r>
      <w:proofErr w:type="spellStart"/>
      <w:r w:rsidRPr="00D53871">
        <w:rPr>
          <w:lang w:val="hu-HU"/>
        </w:rPr>
        <w:t>mysqldump</w:t>
      </w:r>
      <w:proofErr w:type="spellEnd"/>
      <w:r w:rsidRPr="00D53871">
        <w:rPr>
          <w:lang w:val="hu-HU"/>
        </w:rPr>
        <w:t xml:space="preserve"> </w:t>
      </w:r>
      <w:proofErr w:type="spellStart"/>
      <w:r w:rsidRPr="00D53871">
        <w:rPr>
          <w:lang w:val="hu-HU"/>
        </w:rPr>
        <w:t>never</w:t>
      </w:r>
      <w:proofErr w:type="spellEnd"/>
      <w:r w:rsidRPr="00D53871">
        <w:rPr>
          <w:lang w:val="hu-HU"/>
        </w:rPr>
        <w:t xml:space="preserve"> </w:t>
      </w:r>
      <w:proofErr w:type="spellStart"/>
      <w:r w:rsidRPr="00D53871">
        <w:rPr>
          <w:lang w:val="hu-HU"/>
        </w:rPr>
        <w:t>generates</w:t>
      </w:r>
      <w:proofErr w:type="spellEnd"/>
      <w:r w:rsidRPr="00D53871">
        <w:rPr>
          <w:lang w:val="hu-HU"/>
        </w:rPr>
        <w:t xml:space="preserve"> </w:t>
      </w:r>
      <w:proofErr w:type="spellStart"/>
      <w:r w:rsidRPr="00D53871">
        <w:rPr>
          <w:lang w:val="hu-HU"/>
        </w:rPr>
        <w:t>to</w:t>
      </w:r>
      <w:proofErr w:type="spellEnd"/>
      <w:r w:rsidRPr="00D53871">
        <w:rPr>
          <w:lang w:val="hu-HU"/>
        </w:rPr>
        <w:t xml:space="preserve"> </w:t>
      </w:r>
      <w:proofErr w:type="spellStart"/>
      <w:r w:rsidRPr="00D53871">
        <w:rPr>
          <w:lang w:val="hu-HU"/>
        </w:rPr>
        <w:t>deal</w:t>
      </w:r>
      <w:proofErr w:type="spellEnd"/>
      <w:r w:rsidRPr="00D53871">
        <w:rPr>
          <w:lang w:val="hu-HU"/>
        </w:rPr>
        <w:t xml:space="preserve"> </w:t>
      </w:r>
      <w:proofErr w:type="spellStart"/>
      <w:r w:rsidRPr="00D53871">
        <w:rPr>
          <w:lang w:val="hu-HU"/>
        </w:rPr>
        <w:t>with</w:t>
      </w:r>
      <w:proofErr w:type="spellEnd"/>
    </w:p>
    <w:p w14:paraId="1C84D85D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 xml:space="preserve">  # </w:t>
      </w:r>
      <w:proofErr w:type="spellStart"/>
      <w:r w:rsidRPr="00D53871">
        <w:rPr>
          <w:lang w:val="hu-HU"/>
        </w:rPr>
        <w:t>sequnces</w:t>
      </w:r>
      <w:proofErr w:type="spellEnd"/>
      <w:r w:rsidRPr="00D53871">
        <w:rPr>
          <w:lang w:val="hu-HU"/>
        </w:rPr>
        <w:t xml:space="preserve"> like \\n </w:t>
      </w:r>
      <w:proofErr w:type="spellStart"/>
      <w:r w:rsidRPr="00D53871">
        <w:rPr>
          <w:lang w:val="hu-HU"/>
        </w:rPr>
        <w:t>that</w:t>
      </w:r>
      <w:proofErr w:type="spellEnd"/>
      <w:r w:rsidRPr="00D53871">
        <w:rPr>
          <w:lang w:val="hu-HU"/>
        </w:rPr>
        <w:t xml:space="preserve"> </w:t>
      </w:r>
      <w:proofErr w:type="spellStart"/>
      <w:r w:rsidRPr="00D53871">
        <w:rPr>
          <w:lang w:val="hu-HU"/>
        </w:rPr>
        <w:t>should</w:t>
      </w:r>
      <w:proofErr w:type="spellEnd"/>
      <w:r w:rsidRPr="00D53871">
        <w:rPr>
          <w:lang w:val="hu-HU"/>
        </w:rPr>
        <w:t xml:space="preserve"> be </w:t>
      </w:r>
      <w:proofErr w:type="spellStart"/>
      <w:r w:rsidRPr="00D53871">
        <w:rPr>
          <w:lang w:val="hu-HU"/>
        </w:rPr>
        <w:t>translated</w:t>
      </w:r>
      <w:proofErr w:type="spellEnd"/>
      <w:r w:rsidRPr="00D53871">
        <w:rPr>
          <w:lang w:val="hu-HU"/>
        </w:rPr>
        <w:t xml:space="preserve"> </w:t>
      </w:r>
      <w:proofErr w:type="spellStart"/>
      <w:r w:rsidRPr="00D53871">
        <w:rPr>
          <w:lang w:val="hu-HU"/>
        </w:rPr>
        <w:t>into</w:t>
      </w:r>
      <w:proofErr w:type="spellEnd"/>
      <w:r w:rsidRPr="00D53871">
        <w:rPr>
          <w:lang w:val="hu-HU"/>
        </w:rPr>
        <w:t xml:space="preserve"> \n, </w:t>
      </w:r>
      <w:proofErr w:type="spellStart"/>
      <w:r w:rsidRPr="00D53871">
        <w:rPr>
          <w:lang w:val="hu-HU"/>
        </w:rPr>
        <w:t>not</w:t>
      </w:r>
      <w:proofErr w:type="spellEnd"/>
      <w:r w:rsidRPr="00D53871">
        <w:rPr>
          <w:lang w:val="hu-HU"/>
        </w:rPr>
        <w:t xml:space="preserve"> \&lt;LF&gt;.</w:t>
      </w:r>
    </w:p>
    <w:p w14:paraId="2F6D39D5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 xml:space="preserve">  # </w:t>
      </w:r>
      <w:proofErr w:type="spellStart"/>
      <w:r w:rsidRPr="00D53871">
        <w:rPr>
          <w:lang w:val="hu-HU"/>
        </w:rPr>
        <w:t>After</w:t>
      </w:r>
      <w:proofErr w:type="spellEnd"/>
      <w:r w:rsidRPr="00D53871">
        <w:rPr>
          <w:lang w:val="hu-HU"/>
        </w:rPr>
        <w:t xml:space="preserve"> </w:t>
      </w:r>
      <w:proofErr w:type="spellStart"/>
      <w:r w:rsidRPr="00D53871">
        <w:rPr>
          <w:lang w:val="hu-HU"/>
        </w:rPr>
        <w:t>we</w:t>
      </w:r>
      <w:proofErr w:type="spellEnd"/>
      <w:r w:rsidRPr="00D53871">
        <w:rPr>
          <w:lang w:val="hu-HU"/>
        </w:rPr>
        <w:t xml:space="preserve"> convert </w:t>
      </w:r>
      <w:proofErr w:type="spellStart"/>
      <w:r w:rsidRPr="00D53871">
        <w:rPr>
          <w:lang w:val="hu-HU"/>
        </w:rPr>
        <w:t>all</w:t>
      </w:r>
      <w:proofErr w:type="spellEnd"/>
      <w:r w:rsidRPr="00D53871">
        <w:rPr>
          <w:lang w:val="hu-HU"/>
        </w:rPr>
        <w:t xml:space="preserve"> </w:t>
      </w:r>
      <w:proofErr w:type="spellStart"/>
      <w:r w:rsidRPr="00D53871">
        <w:rPr>
          <w:lang w:val="hu-HU"/>
        </w:rPr>
        <w:t>escapes</w:t>
      </w:r>
      <w:proofErr w:type="spellEnd"/>
      <w:r w:rsidRPr="00D53871">
        <w:rPr>
          <w:lang w:val="hu-HU"/>
        </w:rPr>
        <w:t xml:space="preserve"> </w:t>
      </w:r>
      <w:proofErr w:type="spellStart"/>
      <w:r w:rsidRPr="00D53871">
        <w:rPr>
          <w:lang w:val="hu-HU"/>
        </w:rPr>
        <w:t>we</w:t>
      </w:r>
      <w:proofErr w:type="spellEnd"/>
      <w:r w:rsidRPr="00D53871">
        <w:rPr>
          <w:lang w:val="hu-HU"/>
        </w:rPr>
        <w:t xml:space="preserve"> </w:t>
      </w:r>
      <w:proofErr w:type="spellStart"/>
      <w:r w:rsidRPr="00D53871">
        <w:rPr>
          <w:lang w:val="hu-HU"/>
        </w:rPr>
        <w:t>replace</w:t>
      </w:r>
      <w:proofErr w:type="spellEnd"/>
      <w:r w:rsidRPr="00D53871">
        <w:rPr>
          <w:lang w:val="hu-HU"/>
        </w:rPr>
        <w:t xml:space="preserve"> \_ </w:t>
      </w:r>
      <w:proofErr w:type="spellStart"/>
      <w:r w:rsidRPr="00D53871">
        <w:rPr>
          <w:lang w:val="hu-HU"/>
        </w:rPr>
        <w:t>by</w:t>
      </w:r>
      <w:proofErr w:type="spellEnd"/>
      <w:r w:rsidRPr="00D53871">
        <w:rPr>
          <w:lang w:val="hu-HU"/>
        </w:rPr>
        <w:t xml:space="preserve"> </w:t>
      </w:r>
      <w:proofErr w:type="spellStart"/>
      <w:r w:rsidRPr="00D53871">
        <w:rPr>
          <w:lang w:val="hu-HU"/>
        </w:rPr>
        <w:t>backslashes</w:t>
      </w:r>
      <w:proofErr w:type="spellEnd"/>
      <w:r w:rsidRPr="00D53871">
        <w:rPr>
          <w:lang w:val="hu-HU"/>
        </w:rPr>
        <w:t>.</w:t>
      </w:r>
    </w:p>
    <w:p w14:paraId="0C507640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 xml:space="preserve">  </w:t>
      </w:r>
      <w:proofErr w:type="spellStart"/>
      <w:proofErr w:type="gramStart"/>
      <w:r w:rsidRPr="00D53871">
        <w:rPr>
          <w:lang w:val="hu-HU"/>
        </w:rPr>
        <w:t>gsub</w:t>
      </w:r>
      <w:proofErr w:type="spellEnd"/>
      <w:r w:rsidRPr="00D53871">
        <w:rPr>
          <w:lang w:val="hu-HU"/>
        </w:rPr>
        <w:t>( /</w:t>
      </w:r>
      <w:proofErr w:type="gramEnd"/>
      <w:r w:rsidRPr="00D53871">
        <w:rPr>
          <w:lang w:val="hu-HU"/>
        </w:rPr>
        <w:t>\\\\/, "\\_</w:t>
      </w:r>
      <w:proofErr w:type="gramStart"/>
      <w:r w:rsidRPr="00D53871">
        <w:rPr>
          <w:lang w:val="hu-HU"/>
        </w:rPr>
        <w:t>" )</w:t>
      </w:r>
      <w:proofErr w:type="gramEnd"/>
    </w:p>
    <w:p w14:paraId="05D52EE0" w14:textId="77777777" w:rsidR="00D53871" w:rsidRPr="00D53871" w:rsidRDefault="00D53871" w:rsidP="00D53871">
      <w:pPr>
        <w:rPr>
          <w:lang w:val="hu-HU"/>
        </w:rPr>
      </w:pPr>
    </w:p>
    <w:p w14:paraId="5E73EEA3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 xml:space="preserve">  # </w:t>
      </w:r>
      <w:proofErr w:type="spellStart"/>
      <w:r w:rsidRPr="00D53871">
        <w:rPr>
          <w:lang w:val="hu-HU"/>
        </w:rPr>
        <w:t>single</w:t>
      </w:r>
      <w:proofErr w:type="spellEnd"/>
      <w:r w:rsidRPr="00D53871">
        <w:rPr>
          <w:lang w:val="hu-HU"/>
        </w:rPr>
        <w:t xml:space="preserve"> </w:t>
      </w:r>
      <w:proofErr w:type="spellStart"/>
      <w:r w:rsidRPr="00D53871">
        <w:rPr>
          <w:lang w:val="hu-HU"/>
        </w:rPr>
        <w:t>quotes</w:t>
      </w:r>
      <w:proofErr w:type="spellEnd"/>
      <w:r w:rsidRPr="00D53871">
        <w:rPr>
          <w:lang w:val="hu-HU"/>
        </w:rPr>
        <w:t xml:space="preserve"> </w:t>
      </w:r>
      <w:proofErr w:type="spellStart"/>
      <w:r w:rsidRPr="00D53871">
        <w:rPr>
          <w:lang w:val="hu-HU"/>
        </w:rPr>
        <w:t>are</w:t>
      </w:r>
      <w:proofErr w:type="spellEnd"/>
      <w:r w:rsidRPr="00D53871">
        <w:rPr>
          <w:lang w:val="hu-HU"/>
        </w:rPr>
        <w:t xml:space="preserve"> </w:t>
      </w:r>
      <w:proofErr w:type="spellStart"/>
      <w:r w:rsidRPr="00D53871">
        <w:rPr>
          <w:lang w:val="hu-HU"/>
        </w:rPr>
        <w:t>escaped</w:t>
      </w:r>
      <w:proofErr w:type="spellEnd"/>
      <w:r w:rsidRPr="00D53871">
        <w:rPr>
          <w:lang w:val="hu-HU"/>
        </w:rPr>
        <w:t xml:space="preserve"> </w:t>
      </w:r>
      <w:proofErr w:type="spellStart"/>
      <w:r w:rsidRPr="00D53871">
        <w:rPr>
          <w:lang w:val="hu-HU"/>
        </w:rPr>
        <w:t>by</w:t>
      </w:r>
      <w:proofErr w:type="spellEnd"/>
      <w:r w:rsidRPr="00D53871">
        <w:rPr>
          <w:lang w:val="hu-HU"/>
        </w:rPr>
        <w:t xml:space="preserve"> </w:t>
      </w:r>
      <w:proofErr w:type="spellStart"/>
      <w:r w:rsidRPr="00D53871">
        <w:rPr>
          <w:lang w:val="hu-HU"/>
        </w:rPr>
        <w:t>another</w:t>
      </w:r>
      <w:proofErr w:type="spellEnd"/>
      <w:r w:rsidRPr="00D53871">
        <w:rPr>
          <w:lang w:val="hu-HU"/>
        </w:rPr>
        <w:t xml:space="preserve"> </w:t>
      </w:r>
      <w:proofErr w:type="spellStart"/>
      <w:r w:rsidRPr="00D53871">
        <w:rPr>
          <w:lang w:val="hu-HU"/>
        </w:rPr>
        <w:t>single</w:t>
      </w:r>
      <w:proofErr w:type="spellEnd"/>
      <w:r w:rsidRPr="00D53871">
        <w:rPr>
          <w:lang w:val="hu-HU"/>
        </w:rPr>
        <w:t xml:space="preserve"> </w:t>
      </w:r>
      <w:proofErr w:type="spellStart"/>
      <w:r w:rsidRPr="00D53871">
        <w:rPr>
          <w:lang w:val="hu-HU"/>
        </w:rPr>
        <w:t>quote</w:t>
      </w:r>
      <w:proofErr w:type="spellEnd"/>
    </w:p>
    <w:p w14:paraId="2096C3F3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 xml:space="preserve">  </w:t>
      </w:r>
      <w:proofErr w:type="spellStart"/>
      <w:proofErr w:type="gramStart"/>
      <w:r w:rsidRPr="00D53871">
        <w:rPr>
          <w:lang w:val="hu-HU"/>
        </w:rPr>
        <w:t>gsub</w:t>
      </w:r>
      <w:proofErr w:type="spellEnd"/>
      <w:r w:rsidRPr="00D53871">
        <w:rPr>
          <w:lang w:val="hu-HU"/>
        </w:rPr>
        <w:t>( /</w:t>
      </w:r>
      <w:proofErr w:type="gramEnd"/>
      <w:r w:rsidRPr="00D53871">
        <w:rPr>
          <w:lang w:val="hu-HU"/>
        </w:rPr>
        <w:t>\\'/, "''</w:t>
      </w:r>
      <w:proofErr w:type="gramStart"/>
      <w:r w:rsidRPr="00D53871">
        <w:rPr>
          <w:lang w:val="hu-HU"/>
        </w:rPr>
        <w:t>" )</w:t>
      </w:r>
      <w:proofErr w:type="gramEnd"/>
    </w:p>
    <w:p w14:paraId="52E807DC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 xml:space="preserve">  </w:t>
      </w:r>
      <w:proofErr w:type="spellStart"/>
      <w:proofErr w:type="gramStart"/>
      <w:r w:rsidRPr="00D53871">
        <w:rPr>
          <w:lang w:val="hu-HU"/>
        </w:rPr>
        <w:t>gsub</w:t>
      </w:r>
      <w:proofErr w:type="spellEnd"/>
      <w:r w:rsidRPr="00D53871">
        <w:rPr>
          <w:lang w:val="hu-HU"/>
        </w:rPr>
        <w:t>( /</w:t>
      </w:r>
      <w:proofErr w:type="gramEnd"/>
      <w:r w:rsidRPr="00D53871">
        <w:rPr>
          <w:lang w:val="hu-HU"/>
        </w:rPr>
        <w:t>\\n/, "\n</w:t>
      </w:r>
      <w:proofErr w:type="gramStart"/>
      <w:r w:rsidRPr="00D53871">
        <w:rPr>
          <w:lang w:val="hu-HU"/>
        </w:rPr>
        <w:t>" )</w:t>
      </w:r>
      <w:proofErr w:type="gramEnd"/>
    </w:p>
    <w:p w14:paraId="2A8260CF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 xml:space="preserve">  </w:t>
      </w:r>
      <w:proofErr w:type="spellStart"/>
      <w:proofErr w:type="gramStart"/>
      <w:r w:rsidRPr="00D53871">
        <w:rPr>
          <w:lang w:val="hu-HU"/>
        </w:rPr>
        <w:t>gsub</w:t>
      </w:r>
      <w:proofErr w:type="spellEnd"/>
      <w:r w:rsidRPr="00D53871">
        <w:rPr>
          <w:lang w:val="hu-HU"/>
        </w:rPr>
        <w:t>( /</w:t>
      </w:r>
      <w:proofErr w:type="gramEnd"/>
      <w:r w:rsidRPr="00D53871">
        <w:rPr>
          <w:lang w:val="hu-HU"/>
        </w:rPr>
        <w:t>\\r/, "\r</w:t>
      </w:r>
      <w:proofErr w:type="gramStart"/>
      <w:r w:rsidRPr="00D53871">
        <w:rPr>
          <w:lang w:val="hu-HU"/>
        </w:rPr>
        <w:t>" )</w:t>
      </w:r>
      <w:proofErr w:type="gramEnd"/>
    </w:p>
    <w:p w14:paraId="66C8AF87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 xml:space="preserve">  </w:t>
      </w:r>
      <w:proofErr w:type="spellStart"/>
      <w:proofErr w:type="gramStart"/>
      <w:r w:rsidRPr="00D53871">
        <w:rPr>
          <w:lang w:val="hu-HU"/>
        </w:rPr>
        <w:t>gsub</w:t>
      </w:r>
      <w:proofErr w:type="spellEnd"/>
      <w:r w:rsidRPr="00D53871">
        <w:rPr>
          <w:lang w:val="hu-HU"/>
        </w:rPr>
        <w:t>( /</w:t>
      </w:r>
      <w:proofErr w:type="gramEnd"/>
      <w:r w:rsidRPr="00D53871">
        <w:rPr>
          <w:lang w:val="hu-HU"/>
        </w:rPr>
        <w:t>\\"/, "\"</w:t>
      </w:r>
      <w:proofErr w:type="gramStart"/>
      <w:r w:rsidRPr="00D53871">
        <w:rPr>
          <w:lang w:val="hu-HU"/>
        </w:rPr>
        <w:t>" )</w:t>
      </w:r>
      <w:proofErr w:type="gramEnd"/>
    </w:p>
    <w:p w14:paraId="3C02AF13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 xml:space="preserve">  </w:t>
      </w:r>
      <w:proofErr w:type="spellStart"/>
      <w:proofErr w:type="gramStart"/>
      <w:r w:rsidRPr="00D53871">
        <w:rPr>
          <w:lang w:val="hu-HU"/>
        </w:rPr>
        <w:t>gsub</w:t>
      </w:r>
      <w:proofErr w:type="spellEnd"/>
      <w:r w:rsidRPr="00D53871">
        <w:rPr>
          <w:lang w:val="hu-HU"/>
        </w:rPr>
        <w:t>( /</w:t>
      </w:r>
      <w:proofErr w:type="gramEnd"/>
      <w:r w:rsidRPr="00D53871">
        <w:rPr>
          <w:lang w:val="hu-HU"/>
        </w:rPr>
        <w:t>\\\032/, "\032</w:t>
      </w:r>
      <w:proofErr w:type="gramStart"/>
      <w:r w:rsidRPr="00D53871">
        <w:rPr>
          <w:lang w:val="hu-HU"/>
        </w:rPr>
        <w:t>" )</w:t>
      </w:r>
      <w:proofErr w:type="gramEnd"/>
      <w:r w:rsidRPr="00D53871">
        <w:rPr>
          <w:lang w:val="hu-HU"/>
        </w:rPr>
        <w:t xml:space="preserve">  # </w:t>
      </w:r>
      <w:proofErr w:type="spellStart"/>
      <w:r w:rsidRPr="00D53871">
        <w:rPr>
          <w:lang w:val="hu-HU"/>
        </w:rPr>
        <w:t>substitute</w:t>
      </w:r>
      <w:proofErr w:type="spellEnd"/>
      <w:r w:rsidRPr="00D53871">
        <w:rPr>
          <w:lang w:val="hu-HU"/>
        </w:rPr>
        <w:t xml:space="preserve"> </w:t>
      </w:r>
      <w:proofErr w:type="spellStart"/>
      <w:r w:rsidRPr="00D53871">
        <w:rPr>
          <w:lang w:val="hu-HU"/>
        </w:rPr>
        <w:t>char</w:t>
      </w:r>
      <w:proofErr w:type="spellEnd"/>
    </w:p>
    <w:p w14:paraId="4E034E5C" w14:textId="77777777" w:rsidR="00D53871" w:rsidRPr="00D53871" w:rsidRDefault="00D53871" w:rsidP="00D53871">
      <w:pPr>
        <w:rPr>
          <w:lang w:val="hu-HU"/>
        </w:rPr>
      </w:pPr>
    </w:p>
    <w:p w14:paraId="6FE1ECD2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 xml:space="preserve">  </w:t>
      </w:r>
      <w:proofErr w:type="spellStart"/>
      <w:proofErr w:type="gramStart"/>
      <w:r w:rsidRPr="00D53871">
        <w:rPr>
          <w:lang w:val="hu-HU"/>
        </w:rPr>
        <w:t>gsub</w:t>
      </w:r>
      <w:proofErr w:type="spellEnd"/>
      <w:r w:rsidRPr="00D53871">
        <w:rPr>
          <w:lang w:val="hu-HU"/>
        </w:rPr>
        <w:t>( /</w:t>
      </w:r>
      <w:proofErr w:type="gramEnd"/>
      <w:r w:rsidRPr="00D53871">
        <w:rPr>
          <w:lang w:val="hu-HU"/>
        </w:rPr>
        <w:t>\\_/, "\\</w:t>
      </w:r>
      <w:proofErr w:type="gramStart"/>
      <w:r w:rsidRPr="00D53871">
        <w:rPr>
          <w:lang w:val="hu-HU"/>
        </w:rPr>
        <w:t>" )</w:t>
      </w:r>
      <w:proofErr w:type="gramEnd"/>
    </w:p>
    <w:p w14:paraId="4947267B" w14:textId="77777777" w:rsidR="00D53871" w:rsidRPr="00D53871" w:rsidRDefault="00D53871" w:rsidP="00D53871">
      <w:pPr>
        <w:rPr>
          <w:lang w:val="hu-HU"/>
        </w:rPr>
      </w:pPr>
    </w:p>
    <w:p w14:paraId="499C0FA1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 xml:space="preserve">  # sqlite3 is limited </w:t>
      </w:r>
      <w:proofErr w:type="spellStart"/>
      <w:r w:rsidRPr="00D53871">
        <w:rPr>
          <w:lang w:val="hu-HU"/>
        </w:rPr>
        <w:t>to</w:t>
      </w:r>
      <w:proofErr w:type="spellEnd"/>
      <w:r w:rsidRPr="00D53871">
        <w:rPr>
          <w:lang w:val="hu-HU"/>
        </w:rPr>
        <w:t xml:space="preserve"> 16 </w:t>
      </w:r>
      <w:proofErr w:type="spellStart"/>
      <w:r w:rsidRPr="00D53871">
        <w:rPr>
          <w:lang w:val="hu-HU"/>
        </w:rPr>
        <w:t>significant</w:t>
      </w:r>
      <w:proofErr w:type="spellEnd"/>
      <w:r w:rsidRPr="00D53871">
        <w:rPr>
          <w:lang w:val="hu-HU"/>
        </w:rPr>
        <w:t xml:space="preserve"> </w:t>
      </w:r>
      <w:proofErr w:type="spellStart"/>
      <w:r w:rsidRPr="00D53871">
        <w:rPr>
          <w:lang w:val="hu-HU"/>
        </w:rPr>
        <w:t>digits</w:t>
      </w:r>
      <w:proofErr w:type="spellEnd"/>
      <w:r w:rsidRPr="00D53871">
        <w:rPr>
          <w:lang w:val="hu-HU"/>
        </w:rPr>
        <w:t xml:space="preserve"> of </w:t>
      </w:r>
      <w:proofErr w:type="spellStart"/>
      <w:r w:rsidRPr="00D53871">
        <w:rPr>
          <w:lang w:val="hu-HU"/>
        </w:rPr>
        <w:t>precision</w:t>
      </w:r>
      <w:proofErr w:type="spellEnd"/>
    </w:p>
    <w:p w14:paraId="03107041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 xml:space="preserve">  </w:t>
      </w:r>
      <w:proofErr w:type="spellStart"/>
      <w:proofErr w:type="gramStart"/>
      <w:r w:rsidRPr="00D53871">
        <w:rPr>
          <w:lang w:val="hu-HU"/>
        </w:rPr>
        <w:t>while</w:t>
      </w:r>
      <w:proofErr w:type="spellEnd"/>
      <w:r w:rsidRPr="00D53871">
        <w:rPr>
          <w:lang w:val="hu-HU"/>
        </w:rPr>
        <w:t xml:space="preserve">( </w:t>
      </w:r>
      <w:proofErr w:type="spellStart"/>
      <w:r w:rsidRPr="00D53871">
        <w:rPr>
          <w:lang w:val="hu-HU"/>
        </w:rPr>
        <w:t>match</w:t>
      </w:r>
      <w:proofErr w:type="spellEnd"/>
      <w:r w:rsidRPr="00D53871">
        <w:rPr>
          <w:lang w:val="hu-HU"/>
        </w:rPr>
        <w:t>( $</w:t>
      </w:r>
      <w:proofErr w:type="gramEnd"/>
      <w:r w:rsidRPr="00D53871">
        <w:rPr>
          <w:lang w:val="hu-HU"/>
        </w:rPr>
        <w:t>0, /0x[0-9a-fA-F]{</w:t>
      </w:r>
      <w:proofErr w:type="gramStart"/>
      <w:r w:rsidRPr="00D53871">
        <w:rPr>
          <w:lang w:val="hu-HU"/>
        </w:rPr>
        <w:t>17}/</w:t>
      </w:r>
      <w:proofErr w:type="gramEnd"/>
      <w:r w:rsidRPr="00D53871">
        <w:rPr>
          <w:lang w:val="hu-HU"/>
        </w:rPr>
        <w:t xml:space="preserve"> </w:t>
      </w:r>
      <w:proofErr w:type="gramStart"/>
      <w:r w:rsidRPr="00D53871">
        <w:rPr>
          <w:lang w:val="hu-HU"/>
        </w:rPr>
        <w:t>) )</w:t>
      </w:r>
      <w:proofErr w:type="gramEnd"/>
      <w:r w:rsidRPr="00D53871">
        <w:rPr>
          <w:lang w:val="hu-HU"/>
        </w:rPr>
        <w:t>{</w:t>
      </w:r>
    </w:p>
    <w:p w14:paraId="28AF1C25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 xml:space="preserve">    </w:t>
      </w:r>
      <w:proofErr w:type="spellStart"/>
      <w:r w:rsidRPr="00D53871">
        <w:rPr>
          <w:lang w:val="hu-HU"/>
        </w:rPr>
        <w:t>hexIssue</w:t>
      </w:r>
      <w:proofErr w:type="spellEnd"/>
      <w:r w:rsidRPr="00D53871">
        <w:rPr>
          <w:lang w:val="hu-HU"/>
        </w:rPr>
        <w:t xml:space="preserve"> = 1</w:t>
      </w:r>
    </w:p>
    <w:p w14:paraId="60D78990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 xml:space="preserve">    </w:t>
      </w:r>
      <w:proofErr w:type="spellStart"/>
      <w:proofErr w:type="gramStart"/>
      <w:r w:rsidRPr="00D53871">
        <w:rPr>
          <w:lang w:val="hu-HU"/>
        </w:rPr>
        <w:t>sub</w:t>
      </w:r>
      <w:proofErr w:type="spellEnd"/>
      <w:r w:rsidRPr="00D53871">
        <w:rPr>
          <w:lang w:val="hu-HU"/>
        </w:rPr>
        <w:t>( /</w:t>
      </w:r>
      <w:proofErr w:type="gramEnd"/>
      <w:r w:rsidRPr="00D53871">
        <w:rPr>
          <w:lang w:val="hu-HU"/>
        </w:rPr>
        <w:t>0x[0-9a-fA-</w:t>
      </w:r>
      <w:proofErr w:type="gramStart"/>
      <w:r w:rsidRPr="00D53871">
        <w:rPr>
          <w:lang w:val="hu-HU"/>
        </w:rPr>
        <w:t>F]+</w:t>
      </w:r>
      <w:proofErr w:type="gramEnd"/>
      <w:r w:rsidRPr="00D53871">
        <w:rPr>
          <w:lang w:val="hu-HU"/>
        </w:rPr>
        <w:t xml:space="preserve">/, </w:t>
      </w:r>
      <w:proofErr w:type="spellStart"/>
      <w:proofErr w:type="gramStart"/>
      <w:r w:rsidRPr="00D53871">
        <w:rPr>
          <w:lang w:val="hu-HU"/>
        </w:rPr>
        <w:t>substr</w:t>
      </w:r>
      <w:proofErr w:type="spellEnd"/>
      <w:r w:rsidRPr="00D53871">
        <w:rPr>
          <w:lang w:val="hu-HU"/>
        </w:rPr>
        <w:t>( $</w:t>
      </w:r>
      <w:proofErr w:type="gramEnd"/>
      <w:r w:rsidRPr="00D53871">
        <w:rPr>
          <w:lang w:val="hu-HU"/>
        </w:rPr>
        <w:t>0, RSTART, RLENGTH-</w:t>
      </w:r>
      <w:proofErr w:type="gramStart"/>
      <w:r w:rsidRPr="00D53871">
        <w:rPr>
          <w:lang w:val="hu-HU"/>
        </w:rPr>
        <w:t>1 )</w:t>
      </w:r>
      <w:proofErr w:type="gramEnd"/>
      <w:r w:rsidRPr="00D53871">
        <w:rPr>
          <w:lang w:val="hu-HU"/>
        </w:rPr>
        <w:t>, $</w:t>
      </w:r>
      <w:proofErr w:type="gramStart"/>
      <w:r w:rsidRPr="00D53871">
        <w:rPr>
          <w:lang w:val="hu-HU"/>
        </w:rPr>
        <w:t>0 )</w:t>
      </w:r>
      <w:proofErr w:type="gramEnd"/>
    </w:p>
    <w:p w14:paraId="47C54D27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 xml:space="preserve">  }</w:t>
      </w:r>
    </w:p>
    <w:p w14:paraId="772DA3F6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 xml:space="preserve">  </w:t>
      </w:r>
      <w:proofErr w:type="spellStart"/>
      <w:proofErr w:type="gramStart"/>
      <w:r w:rsidRPr="00D53871">
        <w:rPr>
          <w:lang w:val="hu-HU"/>
        </w:rPr>
        <w:t>if</w:t>
      </w:r>
      <w:proofErr w:type="spellEnd"/>
      <w:r w:rsidRPr="00D53871">
        <w:rPr>
          <w:lang w:val="hu-HU"/>
        </w:rPr>
        <w:t xml:space="preserve">( </w:t>
      </w:r>
      <w:proofErr w:type="spellStart"/>
      <w:r w:rsidRPr="00D53871">
        <w:rPr>
          <w:lang w:val="hu-HU"/>
        </w:rPr>
        <w:t>hexIssue</w:t>
      </w:r>
      <w:proofErr w:type="spellEnd"/>
      <w:r w:rsidRPr="00D53871">
        <w:rPr>
          <w:lang w:val="hu-HU"/>
        </w:rPr>
        <w:t xml:space="preserve"> ){</w:t>
      </w:r>
      <w:proofErr w:type="gramEnd"/>
    </w:p>
    <w:p w14:paraId="2CF8098E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 xml:space="preserve">    </w:t>
      </w:r>
      <w:proofErr w:type="spellStart"/>
      <w:proofErr w:type="gramStart"/>
      <w:r w:rsidRPr="00D53871">
        <w:rPr>
          <w:lang w:val="hu-HU"/>
        </w:rPr>
        <w:t>printerr</w:t>
      </w:r>
      <w:proofErr w:type="spellEnd"/>
      <w:r w:rsidRPr="00D53871">
        <w:rPr>
          <w:lang w:val="hu-HU"/>
        </w:rPr>
        <w:t>( \</w:t>
      </w:r>
      <w:proofErr w:type="gramEnd"/>
    </w:p>
    <w:p w14:paraId="429369B9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 xml:space="preserve">      NR ": WARN </w:t>
      </w:r>
      <w:proofErr w:type="spellStart"/>
      <w:r w:rsidRPr="00D53871">
        <w:rPr>
          <w:lang w:val="hu-HU"/>
        </w:rPr>
        <w:t>Hex</w:t>
      </w:r>
      <w:proofErr w:type="spellEnd"/>
      <w:r w:rsidRPr="00D53871">
        <w:rPr>
          <w:lang w:val="hu-HU"/>
        </w:rPr>
        <w:t xml:space="preserve"> </w:t>
      </w:r>
      <w:proofErr w:type="spellStart"/>
      <w:r w:rsidRPr="00D53871">
        <w:rPr>
          <w:lang w:val="hu-HU"/>
        </w:rPr>
        <w:t>number</w:t>
      </w:r>
      <w:proofErr w:type="spellEnd"/>
      <w:r w:rsidRPr="00D53871">
        <w:rPr>
          <w:lang w:val="hu-HU"/>
        </w:rPr>
        <w:t xml:space="preserve"> </w:t>
      </w:r>
      <w:proofErr w:type="spellStart"/>
      <w:r w:rsidRPr="00D53871">
        <w:rPr>
          <w:lang w:val="hu-HU"/>
        </w:rPr>
        <w:t>trimmed</w:t>
      </w:r>
      <w:proofErr w:type="spellEnd"/>
      <w:r w:rsidRPr="00D53871">
        <w:rPr>
          <w:lang w:val="hu-HU"/>
        </w:rPr>
        <w:t xml:space="preserve"> (</w:t>
      </w:r>
      <w:proofErr w:type="spellStart"/>
      <w:r w:rsidRPr="00D53871">
        <w:rPr>
          <w:lang w:val="hu-HU"/>
        </w:rPr>
        <w:t>length</w:t>
      </w:r>
      <w:proofErr w:type="spellEnd"/>
      <w:r w:rsidRPr="00D53871">
        <w:rPr>
          <w:lang w:val="hu-HU"/>
        </w:rPr>
        <w:t xml:space="preserve"> </w:t>
      </w:r>
      <w:proofErr w:type="spellStart"/>
      <w:r w:rsidRPr="00D53871">
        <w:rPr>
          <w:lang w:val="hu-HU"/>
        </w:rPr>
        <w:t>longer</w:t>
      </w:r>
      <w:proofErr w:type="spellEnd"/>
      <w:r w:rsidRPr="00D53871">
        <w:rPr>
          <w:lang w:val="hu-HU"/>
        </w:rPr>
        <w:t xml:space="preserve"> </w:t>
      </w:r>
      <w:proofErr w:type="spellStart"/>
      <w:r w:rsidRPr="00D53871">
        <w:rPr>
          <w:lang w:val="hu-HU"/>
        </w:rPr>
        <w:t>than</w:t>
      </w:r>
      <w:proofErr w:type="spellEnd"/>
      <w:r w:rsidRPr="00D53871">
        <w:rPr>
          <w:lang w:val="hu-HU"/>
        </w:rPr>
        <w:t xml:space="preserve"> 16 </w:t>
      </w:r>
      <w:proofErr w:type="spellStart"/>
      <w:r w:rsidRPr="00D53871">
        <w:rPr>
          <w:lang w:val="hu-HU"/>
        </w:rPr>
        <w:t>chars</w:t>
      </w:r>
      <w:proofErr w:type="spellEnd"/>
      <w:r w:rsidRPr="00D53871">
        <w:rPr>
          <w:lang w:val="hu-HU"/>
        </w:rPr>
        <w:t>).</w:t>
      </w:r>
      <w:proofErr w:type="gramStart"/>
      <w:r w:rsidRPr="00D53871">
        <w:rPr>
          <w:lang w:val="hu-HU"/>
        </w:rPr>
        <w:t>" )</w:t>
      </w:r>
      <w:proofErr w:type="gramEnd"/>
    </w:p>
    <w:p w14:paraId="2C4BAF95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 xml:space="preserve">    </w:t>
      </w:r>
      <w:proofErr w:type="spellStart"/>
      <w:r w:rsidRPr="00D53871">
        <w:rPr>
          <w:lang w:val="hu-HU"/>
        </w:rPr>
        <w:t>hexIssue</w:t>
      </w:r>
      <w:proofErr w:type="spellEnd"/>
      <w:r w:rsidRPr="00D53871">
        <w:rPr>
          <w:lang w:val="hu-HU"/>
        </w:rPr>
        <w:t xml:space="preserve"> = 0</w:t>
      </w:r>
    </w:p>
    <w:p w14:paraId="6E9BA4A4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 xml:space="preserve">  }</w:t>
      </w:r>
    </w:p>
    <w:p w14:paraId="64082CA6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 xml:space="preserve">  print</w:t>
      </w:r>
    </w:p>
    <w:p w14:paraId="28A5CCEC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 xml:space="preserve">  </w:t>
      </w:r>
      <w:proofErr w:type="spellStart"/>
      <w:r w:rsidRPr="00D53871">
        <w:rPr>
          <w:lang w:val="hu-HU"/>
        </w:rPr>
        <w:t>next</w:t>
      </w:r>
      <w:proofErr w:type="spellEnd"/>
    </w:p>
    <w:p w14:paraId="7BB353CB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>}</w:t>
      </w:r>
    </w:p>
    <w:p w14:paraId="29A29FB0" w14:textId="77777777" w:rsidR="00D53871" w:rsidRPr="00D53871" w:rsidRDefault="00D53871" w:rsidP="00D53871">
      <w:pPr>
        <w:rPr>
          <w:lang w:val="hu-HU"/>
        </w:rPr>
      </w:pPr>
    </w:p>
    <w:p w14:paraId="5ED4F00A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 xml:space="preserve"># CREATE DATABASE is </w:t>
      </w:r>
      <w:proofErr w:type="spellStart"/>
      <w:r w:rsidRPr="00D53871">
        <w:rPr>
          <w:lang w:val="hu-HU"/>
        </w:rPr>
        <w:t>not</w:t>
      </w:r>
      <w:proofErr w:type="spellEnd"/>
      <w:r w:rsidRPr="00D53871">
        <w:rPr>
          <w:lang w:val="hu-HU"/>
        </w:rPr>
        <w:t xml:space="preserve"> </w:t>
      </w:r>
      <w:proofErr w:type="spellStart"/>
      <w:r w:rsidRPr="00D53871">
        <w:rPr>
          <w:lang w:val="hu-HU"/>
        </w:rPr>
        <w:t>supported</w:t>
      </w:r>
      <w:proofErr w:type="spellEnd"/>
    </w:p>
    <w:p w14:paraId="2A0985F4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>/</w:t>
      </w:r>
      <w:proofErr w:type="gramStart"/>
      <w:r w:rsidRPr="00D53871">
        <w:rPr>
          <w:lang w:val="hu-HU"/>
        </w:rPr>
        <w:t>^(</w:t>
      </w:r>
      <w:proofErr w:type="gramEnd"/>
      <w:r w:rsidRPr="00D53871">
        <w:rPr>
          <w:lang w:val="hu-HU"/>
        </w:rPr>
        <w:t xml:space="preserve">CREATE </w:t>
      </w:r>
      <w:proofErr w:type="spellStart"/>
      <w:r w:rsidRPr="00D53871">
        <w:rPr>
          <w:lang w:val="hu-HU"/>
        </w:rPr>
        <w:t>DATABASE|create</w:t>
      </w:r>
      <w:proofErr w:type="spellEnd"/>
      <w:r w:rsidRPr="00D53871">
        <w:rPr>
          <w:lang w:val="hu-HU"/>
        </w:rPr>
        <w:t xml:space="preserve"> </w:t>
      </w:r>
      <w:proofErr w:type="spellStart"/>
      <w:proofErr w:type="gramStart"/>
      <w:r w:rsidRPr="00D53871">
        <w:rPr>
          <w:lang w:val="hu-HU"/>
        </w:rPr>
        <w:t>database</w:t>
      </w:r>
      <w:proofErr w:type="spellEnd"/>
      <w:r w:rsidRPr="00D53871">
        <w:rPr>
          <w:lang w:val="hu-HU"/>
        </w:rPr>
        <w:t>)/</w:t>
      </w:r>
      <w:proofErr w:type="gramEnd"/>
      <w:r w:rsidRPr="00D53871">
        <w:rPr>
          <w:lang w:val="hu-HU"/>
        </w:rPr>
        <w:t xml:space="preserve"> </w:t>
      </w:r>
      <w:proofErr w:type="gramStart"/>
      <w:r w:rsidRPr="00D53871">
        <w:rPr>
          <w:lang w:val="hu-HU"/>
        </w:rPr>
        <w:t xml:space="preserve">{ </w:t>
      </w:r>
      <w:proofErr w:type="spellStart"/>
      <w:r w:rsidRPr="00D53871">
        <w:rPr>
          <w:lang w:val="hu-HU"/>
        </w:rPr>
        <w:t>next</w:t>
      </w:r>
      <w:proofErr w:type="spellEnd"/>
      <w:proofErr w:type="gramEnd"/>
      <w:r w:rsidRPr="00D53871">
        <w:rPr>
          <w:lang w:val="hu-HU"/>
        </w:rPr>
        <w:t xml:space="preserve"> }</w:t>
      </w:r>
    </w:p>
    <w:p w14:paraId="4A649EB5" w14:textId="77777777" w:rsidR="00D53871" w:rsidRPr="00D53871" w:rsidRDefault="00D53871" w:rsidP="00D53871">
      <w:pPr>
        <w:rPr>
          <w:lang w:val="hu-HU"/>
        </w:rPr>
      </w:pPr>
    </w:p>
    <w:p w14:paraId="11296105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 xml:space="preserve"># print </w:t>
      </w:r>
      <w:proofErr w:type="spellStart"/>
      <w:r w:rsidRPr="00D53871">
        <w:rPr>
          <w:lang w:val="hu-HU"/>
        </w:rPr>
        <w:t>the</w:t>
      </w:r>
      <w:proofErr w:type="spellEnd"/>
      <w:r w:rsidRPr="00D53871">
        <w:rPr>
          <w:lang w:val="hu-HU"/>
        </w:rPr>
        <w:t xml:space="preserve"> CREATE line </w:t>
      </w:r>
      <w:proofErr w:type="spellStart"/>
      <w:r w:rsidRPr="00D53871">
        <w:rPr>
          <w:lang w:val="hu-HU"/>
        </w:rPr>
        <w:t>as</w:t>
      </w:r>
      <w:proofErr w:type="spellEnd"/>
      <w:r w:rsidRPr="00D53871">
        <w:rPr>
          <w:lang w:val="hu-HU"/>
        </w:rPr>
        <w:t xml:space="preserve"> is and </w:t>
      </w:r>
      <w:proofErr w:type="spellStart"/>
      <w:r w:rsidRPr="00D53871">
        <w:rPr>
          <w:lang w:val="hu-HU"/>
        </w:rPr>
        <w:t>capture</w:t>
      </w:r>
      <w:proofErr w:type="spellEnd"/>
      <w:r w:rsidRPr="00D53871">
        <w:rPr>
          <w:lang w:val="hu-HU"/>
        </w:rPr>
        <w:t xml:space="preserve"> </w:t>
      </w:r>
      <w:proofErr w:type="spellStart"/>
      <w:r w:rsidRPr="00D53871">
        <w:rPr>
          <w:lang w:val="hu-HU"/>
        </w:rPr>
        <w:t>the</w:t>
      </w:r>
      <w:proofErr w:type="spellEnd"/>
      <w:r w:rsidRPr="00D53871">
        <w:rPr>
          <w:lang w:val="hu-HU"/>
        </w:rPr>
        <w:t xml:space="preserve"> </w:t>
      </w:r>
      <w:proofErr w:type="spellStart"/>
      <w:r w:rsidRPr="00D53871">
        <w:rPr>
          <w:lang w:val="hu-HU"/>
        </w:rPr>
        <w:t>table</w:t>
      </w:r>
      <w:proofErr w:type="spellEnd"/>
      <w:r w:rsidRPr="00D53871">
        <w:rPr>
          <w:lang w:val="hu-HU"/>
        </w:rPr>
        <w:t xml:space="preserve"> </w:t>
      </w:r>
      <w:proofErr w:type="spellStart"/>
      <w:r w:rsidRPr="00D53871">
        <w:rPr>
          <w:lang w:val="hu-HU"/>
        </w:rPr>
        <w:t>name</w:t>
      </w:r>
      <w:proofErr w:type="spellEnd"/>
    </w:p>
    <w:p w14:paraId="7B7BB96E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lastRenderedPageBreak/>
        <w:t>/^(</w:t>
      </w:r>
      <w:proofErr w:type="spellStart"/>
      <w:r w:rsidRPr="00D53871">
        <w:rPr>
          <w:lang w:val="hu-HU"/>
        </w:rPr>
        <w:t>CREATE|</w:t>
      </w:r>
      <w:proofErr w:type="gramStart"/>
      <w:r w:rsidRPr="00D53871">
        <w:rPr>
          <w:lang w:val="hu-HU"/>
        </w:rPr>
        <w:t>create</w:t>
      </w:r>
      <w:proofErr w:type="spellEnd"/>
      <w:r w:rsidRPr="00D53871">
        <w:rPr>
          <w:lang w:val="hu-HU"/>
        </w:rPr>
        <w:t>)/</w:t>
      </w:r>
      <w:proofErr w:type="gramEnd"/>
      <w:r w:rsidRPr="00D53871">
        <w:rPr>
          <w:lang w:val="hu-HU"/>
        </w:rPr>
        <w:t xml:space="preserve"> {</w:t>
      </w:r>
    </w:p>
    <w:p w14:paraId="5485AF24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 xml:space="preserve">  </w:t>
      </w:r>
      <w:proofErr w:type="spellStart"/>
      <w:proofErr w:type="gramStart"/>
      <w:r w:rsidRPr="00D53871">
        <w:rPr>
          <w:lang w:val="hu-HU"/>
        </w:rPr>
        <w:t>if</w:t>
      </w:r>
      <w:proofErr w:type="spellEnd"/>
      <w:r w:rsidRPr="00D53871">
        <w:rPr>
          <w:lang w:val="hu-HU"/>
        </w:rPr>
        <w:t>( $</w:t>
      </w:r>
      <w:proofErr w:type="gramEnd"/>
      <w:r w:rsidRPr="00D53871">
        <w:rPr>
          <w:lang w:val="hu-HU"/>
        </w:rPr>
        <w:t xml:space="preserve">0 ~ /IF NOT </w:t>
      </w:r>
      <w:proofErr w:type="spellStart"/>
      <w:r w:rsidRPr="00D53871">
        <w:rPr>
          <w:lang w:val="hu-HU"/>
        </w:rPr>
        <w:t>EXISTS|if</w:t>
      </w:r>
      <w:proofErr w:type="spellEnd"/>
      <w:r w:rsidRPr="00D53871">
        <w:rPr>
          <w:lang w:val="hu-HU"/>
        </w:rPr>
        <w:t xml:space="preserve"> </w:t>
      </w:r>
      <w:proofErr w:type="spellStart"/>
      <w:r w:rsidRPr="00D53871">
        <w:rPr>
          <w:lang w:val="hu-HU"/>
        </w:rPr>
        <w:t>not</w:t>
      </w:r>
      <w:proofErr w:type="spellEnd"/>
      <w:r w:rsidRPr="00D53871">
        <w:rPr>
          <w:lang w:val="hu-HU"/>
        </w:rPr>
        <w:t xml:space="preserve"> </w:t>
      </w:r>
      <w:proofErr w:type="spellStart"/>
      <w:r w:rsidRPr="00D53871">
        <w:rPr>
          <w:lang w:val="hu-HU"/>
        </w:rPr>
        <w:t>exists</w:t>
      </w:r>
      <w:proofErr w:type="spellEnd"/>
      <w:r w:rsidRPr="00D53871">
        <w:rPr>
          <w:lang w:val="hu-HU"/>
        </w:rPr>
        <w:t>/ || $0 ~ /</w:t>
      </w:r>
      <w:proofErr w:type="spellStart"/>
      <w:r w:rsidRPr="00D53871">
        <w:rPr>
          <w:lang w:val="hu-HU"/>
        </w:rPr>
        <w:t>TEMPORARY|temporary</w:t>
      </w:r>
      <w:proofErr w:type="spellEnd"/>
      <w:proofErr w:type="gramStart"/>
      <w:r w:rsidRPr="00D53871">
        <w:rPr>
          <w:lang w:val="hu-HU"/>
        </w:rPr>
        <w:t>/ )</w:t>
      </w:r>
      <w:proofErr w:type="gramEnd"/>
      <w:r w:rsidRPr="00D53871">
        <w:rPr>
          <w:lang w:val="hu-HU"/>
        </w:rPr>
        <w:t>{</w:t>
      </w:r>
    </w:p>
    <w:p w14:paraId="279CCD6C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 xml:space="preserve">    </w:t>
      </w:r>
      <w:proofErr w:type="spellStart"/>
      <w:r w:rsidRPr="00D53871">
        <w:rPr>
          <w:lang w:val="hu-HU"/>
        </w:rPr>
        <w:t>caseIssue</w:t>
      </w:r>
      <w:proofErr w:type="spellEnd"/>
      <w:r w:rsidRPr="00D53871">
        <w:rPr>
          <w:lang w:val="hu-HU"/>
        </w:rPr>
        <w:t xml:space="preserve"> = 1</w:t>
      </w:r>
    </w:p>
    <w:p w14:paraId="45817DCD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 xml:space="preserve">    </w:t>
      </w:r>
      <w:proofErr w:type="spellStart"/>
      <w:proofErr w:type="gramStart"/>
      <w:r w:rsidRPr="00D53871">
        <w:rPr>
          <w:lang w:val="hu-HU"/>
        </w:rPr>
        <w:t>printerr</w:t>
      </w:r>
      <w:proofErr w:type="spellEnd"/>
      <w:r w:rsidRPr="00D53871">
        <w:rPr>
          <w:lang w:val="hu-HU"/>
        </w:rPr>
        <w:t>( \</w:t>
      </w:r>
      <w:proofErr w:type="gramEnd"/>
    </w:p>
    <w:p w14:paraId="13C40BF3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 xml:space="preserve">      NR ": WARN </w:t>
      </w:r>
      <w:proofErr w:type="spellStart"/>
      <w:r w:rsidRPr="00D53871">
        <w:rPr>
          <w:lang w:val="hu-HU"/>
        </w:rPr>
        <w:t>Potential</w:t>
      </w:r>
      <w:proofErr w:type="spellEnd"/>
      <w:r w:rsidRPr="00D53871">
        <w:rPr>
          <w:lang w:val="hu-HU"/>
        </w:rPr>
        <w:t xml:space="preserve"> </w:t>
      </w:r>
      <w:proofErr w:type="spellStart"/>
      <w:r w:rsidRPr="00D53871">
        <w:rPr>
          <w:lang w:val="hu-HU"/>
        </w:rPr>
        <w:t>case</w:t>
      </w:r>
      <w:proofErr w:type="spellEnd"/>
      <w:r w:rsidRPr="00D53871">
        <w:rPr>
          <w:lang w:val="hu-HU"/>
        </w:rPr>
        <w:t xml:space="preserve"> </w:t>
      </w:r>
      <w:proofErr w:type="spellStart"/>
      <w:r w:rsidRPr="00D53871">
        <w:rPr>
          <w:lang w:val="hu-HU"/>
        </w:rPr>
        <w:t>sensitivity</w:t>
      </w:r>
      <w:proofErr w:type="spellEnd"/>
      <w:r w:rsidRPr="00D53871">
        <w:rPr>
          <w:lang w:val="hu-HU"/>
        </w:rPr>
        <w:t xml:space="preserve"> </w:t>
      </w:r>
      <w:proofErr w:type="spellStart"/>
      <w:r w:rsidRPr="00D53871">
        <w:rPr>
          <w:lang w:val="hu-HU"/>
        </w:rPr>
        <w:t>issues</w:t>
      </w:r>
      <w:proofErr w:type="spellEnd"/>
      <w:r w:rsidRPr="00D53871">
        <w:rPr>
          <w:lang w:val="hu-HU"/>
        </w:rPr>
        <w:t xml:space="preserve"> </w:t>
      </w:r>
      <w:proofErr w:type="spellStart"/>
      <w:r w:rsidRPr="00D53871">
        <w:rPr>
          <w:lang w:val="hu-HU"/>
        </w:rPr>
        <w:t>with</w:t>
      </w:r>
      <w:proofErr w:type="spellEnd"/>
      <w:r w:rsidRPr="00D53871">
        <w:rPr>
          <w:lang w:val="hu-HU"/>
        </w:rPr>
        <w:t xml:space="preserve"> </w:t>
      </w:r>
      <w:proofErr w:type="spellStart"/>
      <w:r w:rsidRPr="00D53871">
        <w:rPr>
          <w:lang w:val="hu-HU"/>
        </w:rPr>
        <w:t>table</w:t>
      </w:r>
      <w:proofErr w:type="spellEnd"/>
      <w:r w:rsidRPr="00D53871">
        <w:rPr>
          <w:lang w:val="hu-HU"/>
        </w:rPr>
        <w:t>/</w:t>
      </w:r>
      <w:proofErr w:type="spellStart"/>
      <w:r w:rsidRPr="00D53871">
        <w:rPr>
          <w:lang w:val="hu-HU"/>
        </w:rPr>
        <w:t>column</w:t>
      </w:r>
      <w:proofErr w:type="spellEnd"/>
      <w:r w:rsidRPr="00D53871">
        <w:rPr>
          <w:lang w:val="hu-HU"/>
        </w:rPr>
        <w:t xml:space="preserve"> </w:t>
      </w:r>
      <w:proofErr w:type="spellStart"/>
      <w:r w:rsidRPr="00D53871">
        <w:rPr>
          <w:lang w:val="hu-HU"/>
        </w:rPr>
        <w:t>naming</w:t>
      </w:r>
      <w:proofErr w:type="spellEnd"/>
      <w:r w:rsidRPr="00D53871">
        <w:rPr>
          <w:lang w:val="hu-HU"/>
        </w:rPr>
        <w:t>\n" \</w:t>
      </w:r>
    </w:p>
    <w:p w14:paraId="630B2106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 xml:space="preserve">      "       </w:t>
      </w:r>
      <w:proofErr w:type="gramStart"/>
      <w:r w:rsidRPr="00D53871">
        <w:rPr>
          <w:lang w:val="hu-HU"/>
        </w:rPr>
        <w:t xml:space="preserve">   (</w:t>
      </w:r>
      <w:proofErr w:type="spellStart"/>
      <w:proofErr w:type="gramEnd"/>
      <w:r w:rsidRPr="00D53871">
        <w:rPr>
          <w:lang w:val="hu-HU"/>
        </w:rPr>
        <w:t>see</w:t>
      </w:r>
      <w:proofErr w:type="spellEnd"/>
      <w:r w:rsidRPr="00D53871">
        <w:rPr>
          <w:lang w:val="hu-HU"/>
        </w:rPr>
        <w:t xml:space="preserve"> INFO </w:t>
      </w:r>
      <w:proofErr w:type="spellStart"/>
      <w:r w:rsidRPr="00D53871">
        <w:rPr>
          <w:lang w:val="hu-HU"/>
        </w:rPr>
        <w:t>at</w:t>
      </w:r>
      <w:proofErr w:type="spellEnd"/>
      <w:r w:rsidRPr="00D53871">
        <w:rPr>
          <w:lang w:val="hu-HU"/>
        </w:rPr>
        <w:t xml:space="preserve"> </w:t>
      </w:r>
      <w:proofErr w:type="spellStart"/>
      <w:r w:rsidRPr="00D53871">
        <w:rPr>
          <w:lang w:val="hu-HU"/>
        </w:rPr>
        <w:t>the</w:t>
      </w:r>
      <w:proofErr w:type="spellEnd"/>
      <w:r w:rsidRPr="00D53871">
        <w:rPr>
          <w:lang w:val="hu-HU"/>
        </w:rPr>
        <w:t xml:space="preserve"> end).</w:t>
      </w:r>
      <w:proofErr w:type="gramStart"/>
      <w:r w:rsidRPr="00D53871">
        <w:rPr>
          <w:lang w:val="hu-HU"/>
        </w:rPr>
        <w:t>" )</w:t>
      </w:r>
      <w:proofErr w:type="gramEnd"/>
    </w:p>
    <w:p w14:paraId="3CFEC26A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 xml:space="preserve">  }</w:t>
      </w:r>
    </w:p>
    <w:p w14:paraId="1475312E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 xml:space="preserve">  </w:t>
      </w:r>
      <w:proofErr w:type="spellStart"/>
      <w:proofErr w:type="gramStart"/>
      <w:r w:rsidRPr="00D53871">
        <w:rPr>
          <w:lang w:val="hu-HU"/>
        </w:rPr>
        <w:t>if</w:t>
      </w:r>
      <w:proofErr w:type="spellEnd"/>
      <w:r w:rsidRPr="00D53871">
        <w:rPr>
          <w:lang w:val="hu-HU"/>
        </w:rPr>
        <w:t xml:space="preserve">( </w:t>
      </w:r>
      <w:proofErr w:type="spellStart"/>
      <w:r w:rsidRPr="00D53871">
        <w:rPr>
          <w:lang w:val="hu-HU"/>
        </w:rPr>
        <w:t>match</w:t>
      </w:r>
      <w:proofErr w:type="spellEnd"/>
      <w:r w:rsidRPr="00D53871">
        <w:rPr>
          <w:lang w:val="hu-HU"/>
        </w:rPr>
        <w:t>( $</w:t>
      </w:r>
      <w:proofErr w:type="gramEnd"/>
      <w:r w:rsidRPr="00D53871">
        <w:rPr>
          <w:lang w:val="hu-HU"/>
        </w:rPr>
        <w:t>0, /</w:t>
      </w:r>
      <w:proofErr w:type="gramStart"/>
      <w:r w:rsidRPr="00D53871">
        <w:rPr>
          <w:lang w:val="hu-HU"/>
        </w:rPr>
        <w:t>`[</w:t>
      </w:r>
      <w:proofErr w:type="gramEnd"/>
      <w:r w:rsidRPr="00D53871">
        <w:rPr>
          <w:lang w:val="hu-HU"/>
        </w:rPr>
        <w:t>^</w:t>
      </w:r>
      <w:proofErr w:type="gramStart"/>
      <w:r w:rsidRPr="00D53871">
        <w:rPr>
          <w:lang w:val="hu-HU"/>
        </w:rPr>
        <w:t>`]+/ )</w:t>
      </w:r>
      <w:proofErr w:type="gramEnd"/>
      <w:r w:rsidRPr="00D53871">
        <w:rPr>
          <w:lang w:val="hu-HU"/>
        </w:rPr>
        <w:t xml:space="preserve"> </w:t>
      </w:r>
      <w:proofErr w:type="gramStart"/>
      <w:r w:rsidRPr="00D53871">
        <w:rPr>
          <w:lang w:val="hu-HU"/>
        </w:rPr>
        <w:t>){</w:t>
      </w:r>
      <w:proofErr w:type="gramEnd"/>
    </w:p>
    <w:p w14:paraId="6EEC6EED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 xml:space="preserve">    </w:t>
      </w:r>
      <w:proofErr w:type="spellStart"/>
      <w:r w:rsidRPr="00D53871">
        <w:rPr>
          <w:lang w:val="hu-HU"/>
        </w:rPr>
        <w:t>tableName</w:t>
      </w:r>
      <w:proofErr w:type="spellEnd"/>
      <w:r w:rsidRPr="00D53871">
        <w:rPr>
          <w:lang w:val="hu-HU"/>
        </w:rPr>
        <w:t xml:space="preserve"> = </w:t>
      </w:r>
      <w:proofErr w:type="spellStart"/>
      <w:proofErr w:type="gramStart"/>
      <w:r w:rsidRPr="00D53871">
        <w:rPr>
          <w:lang w:val="hu-HU"/>
        </w:rPr>
        <w:t>substr</w:t>
      </w:r>
      <w:proofErr w:type="spellEnd"/>
      <w:r w:rsidRPr="00D53871">
        <w:rPr>
          <w:lang w:val="hu-HU"/>
        </w:rPr>
        <w:t>( $</w:t>
      </w:r>
      <w:proofErr w:type="gramEnd"/>
      <w:r w:rsidRPr="00D53871">
        <w:rPr>
          <w:lang w:val="hu-HU"/>
        </w:rPr>
        <w:t>0, RSTART+1, RLENGTH-</w:t>
      </w:r>
      <w:proofErr w:type="gramStart"/>
      <w:r w:rsidRPr="00D53871">
        <w:rPr>
          <w:lang w:val="hu-HU"/>
        </w:rPr>
        <w:t>1 )</w:t>
      </w:r>
      <w:proofErr w:type="gramEnd"/>
    </w:p>
    <w:p w14:paraId="7F68634B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 xml:space="preserve">  }</w:t>
      </w:r>
    </w:p>
    <w:p w14:paraId="62B63559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 xml:space="preserve">  </w:t>
      </w:r>
      <w:proofErr w:type="spellStart"/>
      <w:r w:rsidRPr="00D53871">
        <w:rPr>
          <w:lang w:val="hu-HU"/>
        </w:rPr>
        <w:t>aInc</w:t>
      </w:r>
      <w:proofErr w:type="spellEnd"/>
      <w:r w:rsidRPr="00D53871">
        <w:rPr>
          <w:lang w:val="hu-HU"/>
        </w:rPr>
        <w:t xml:space="preserve"> = 0</w:t>
      </w:r>
    </w:p>
    <w:p w14:paraId="03296FFA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 xml:space="preserve">  </w:t>
      </w:r>
      <w:proofErr w:type="spellStart"/>
      <w:r w:rsidRPr="00D53871">
        <w:rPr>
          <w:lang w:val="hu-HU"/>
        </w:rPr>
        <w:t>prev</w:t>
      </w:r>
      <w:proofErr w:type="spellEnd"/>
      <w:r w:rsidRPr="00D53871">
        <w:rPr>
          <w:lang w:val="hu-HU"/>
        </w:rPr>
        <w:t xml:space="preserve"> = ""</w:t>
      </w:r>
    </w:p>
    <w:p w14:paraId="67B978B9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 xml:space="preserve">  </w:t>
      </w:r>
      <w:proofErr w:type="spellStart"/>
      <w:r w:rsidRPr="00D53871">
        <w:rPr>
          <w:lang w:val="hu-HU"/>
        </w:rPr>
        <w:t>firstInTable</w:t>
      </w:r>
      <w:proofErr w:type="spellEnd"/>
      <w:r w:rsidRPr="00D53871">
        <w:rPr>
          <w:lang w:val="hu-HU"/>
        </w:rPr>
        <w:t xml:space="preserve"> = 1</w:t>
      </w:r>
    </w:p>
    <w:p w14:paraId="5159462C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 xml:space="preserve">  print</w:t>
      </w:r>
    </w:p>
    <w:p w14:paraId="68E5E537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 xml:space="preserve">  </w:t>
      </w:r>
      <w:proofErr w:type="spellStart"/>
      <w:r w:rsidRPr="00D53871">
        <w:rPr>
          <w:lang w:val="hu-HU"/>
        </w:rPr>
        <w:t>next</w:t>
      </w:r>
      <w:proofErr w:type="spellEnd"/>
    </w:p>
    <w:p w14:paraId="56976A03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>}</w:t>
      </w:r>
    </w:p>
    <w:p w14:paraId="09CAD8AC" w14:textId="77777777" w:rsidR="00D53871" w:rsidRPr="00D53871" w:rsidRDefault="00D53871" w:rsidP="00D53871">
      <w:pPr>
        <w:rPr>
          <w:lang w:val="hu-HU"/>
        </w:rPr>
      </w:pPr>
    </w:p>
    <w:p w14:paraId="45E70152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 xml:space="preserve"># </w:t>
      </w:r>
      <w:proofErr w:type="spellStart"/>
      <w:r w:rsidRPr="00D53871">
        <w:rPr>
          <w:lang w:val="hu-HU"/>
        </w:rPr>
        <w:t>Replace</w:t>
      </w:r>
      <w:proofErr w:type="spellEnd"/>
      <w:r w:rsidRPr="00D53871">
        <w:rPr>
          <w:lang w:val="hu-HU"/>
        </w:rPr>
        <w:t xml:space="preserve"> `FULLTEXT KEY` (</w:t>
      </w:r>
      <w:proofErr w:type="spellStart"/>
      <w:r w:rsidRPr="00D53871">
        <w:rPr>
          <w:lang w:val="hu-HU"/>
        </w:rPr>
        <w:t>probably</w:t>
      </w:r>
      <w:proofErr w:type="spellEnd"/>
      <w:r w:rsidRPr="00D53871">
        <w:rPr>
          <w:lang w:val="hu-HU"/>
        </w:rPr>
        <w:t xml:space="preserve"> </w:t>
      </w:r>
      <w:proofErr w:type="spellStart"/>
      <w:r w:rsidRPr="00D53871">
        <w:rPr>
          <w:lang w:val="hu-HU"/>
        </w:rPr>
        <w:t>other</w:t>
      </w:r>
      <w:proofErr w:type="spellEnd"/>
      <w:r w:rsidRPr="00D53871">
        <w:rPr>
          <w:lang w:val="hu-HU"/>
        </w:rPr>
        <w:t xml:space="preserve"> `XXXXX KEY`)</w:t>
      </w:r>
    </w:p>
    <w:p w14:paraId="4A2A8187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>/</w:t>
      </w:r>
      <w:proofErr w:type="gramStart"/>
      <w:r w:rsidRPr="00D53871">
        <w:rPr>
          <w:lang w:val="hu-HU"/>
        </w:rPr>
        <w:t>^  (</w:t>
      </w:r>
      <w:proofErr w:type="gramEnd"/>
      <w:r w:rsidRPr="00D53871">
        <w:rPr>
          <w:lang w:val="hu-HU"/>
        </w:rPr>
        <w:t xml:space="preserve">FULLTEXT </w:t>
      </w:r>
      <w:proofErr w:type="spellStart"/>
      <w:r w:rsidRPr="00D53871">
        <w:rPr>
          <w:lang w:val="hu-HU"/>
        </w:rPr>
        <w:t>KEY|fulltext</w:t>
      </w:r>
      <w:proofErr w:type="spellEnd"/>
      <w:r w:rsidRPr="00D53871">
        <w:rPr>
          <w:lang w:val="hu-HU"/>
        </w:rPr>
        <w:t xml:space="preserve"> </w:t>
      </w:r>
      <w:proofErr w:type="spellStart"/>
      <w:proofErr w:type="gramStart"/>
      <w:r w:rsidRPr="00D53871">
        <w:rPr>
          <w:lang w:val="hu-HU"/>
        </w:rPr>
        <w:t>key</w:t>
      </w:r>
      <w:proofErr w:type="spellEnd"/>
      <w:r w:rsidRPr="00D53871">
        <w:rPr>
          <w:lang w:val="hu-HU"/>
        </w:rPr>
        <w:t>)/</w:t>
      </w:r>
      <w:proofErr w:type="gramEnd"/>
      <w:r w:rsidRPr="00D53871">
        <w:rPr>
          <w:lang w:val="hu-HU"/>
        </w:rPr>
        <w:t xml:space="preserve"> </w:t>
      </w:r>
      <w:proofErr w:type="gramStart"/>
      <w:r w:rsidRPr="00D53871">
        <w:rPr>
          <w:lang w:val="hu-HU"/>
        </w:rPr>
        <w:t xml:space="preserve">{ </w:t>
      </w:r>
      <w:proofErr w:type="spellStart"/>
      <w:r w:rsidRPr="00D53871">
        <w:rPr>
          <w:lang w:val="hu-HU"/>
        </w:rPr>
        <w:t>gsub</w:t>
      </w:r>
      <w:proofErr w:type="spellEnd"/>
      <w:r w:rsidRPr="00D53871">
        <w:rPr>
          <w:lang w:val="hu-HU"/>
        </w:rPr>
        <w:t>( /</w:t>
      </w:r>
      <w:proofErr w:type="gramEnd"/>
      <w:r w:rsidRPr="00D53871">
        <w:rPr>
          <w:lang w:val="hu-HU"/>
        </w:rPr>
        <w:t>[A-</w:t>
      </w:r>
      <w:proofErr w:type="spellStart"/>
      <w:r w:rsidRPr="00D53871">
        <w:rPr>
          <w:lang w:val="hu-HU"/>
        </w:rPr>
        <w:t>Za</w:t>
      </w:r>
      <w:proofErr w:type="spellEnd"/>
      <w:r w:rsidRPr="00D53871">
        <w:rPr>
          <w:lang w:val="hu-HU"/>
        </w:rPr>
        <w:t>-</w:t>
      </w:r>
      <w:proofErr w:type="gramStart"/>
      <w:r w:rsidRPr="00D53871">
        <w:rPr>
          <w:lang w:val="hu-HU"/>
        </w:rPr>
        <w:t>z ]</w:t>
      </w:r>
      <w:proofErr w:type="gramEnd"/>
      <w:r w:rsidRPr="00D53871">
        <w:rPr>
          <w:lang w:val="hu-HU"/>
        </w:rPr>
        <w:t>+(</w:t>
      </w:r>
      <w:proofErr w:type="spellStart"/>
      <w:r w:rsidRPr="00D53871">
        <w:rPr>
          <w:lang w:val="hu-HU"/>
        </w:rPr>
        <w:t>KEY|</w:t>
      </w:r>
      <w:proofErr w:type="gramStart"/>
      <w:r w:rsidRPr="00D53871">
        <w:rPr>
          <w:lang w:val="hu-HU"/>
        </w:rPr>
        <w:t>key</w:t>
      </w:r>
      <w:proofErr w:type="spellEnd"/>
      <w:r w:rsidRPr="00D53871">
        <w:rPr>
          <w:lang w:val="hu-HU"/>
        </w:rPr>
        <w:t>)/</w:t>
      </w:r>
      <w:proofErr w:type="gramEnd"/>
      <w:r w:rsidRPr="00D53871">
        <w:rPr>
          <w:lang w:val="hu-HU"/>
        </w:rPr>
        <w:t xml:space="preserve">, </w:t>
      </w:r>
      <w:proofErr w:type="gramStart"/>
      <w:r w:rsidRPr="00D53871">
        <w:rPr>
          <w:lang w:val="hu-HU"/>
        </w:rPr>
        <w:t>"  KEY" )</w:t>
      </w:r>
      <w:proofErr w:type="gramEnd"/>
      <w:r w:rsidRPr="00D53871">
        <w:rPr>
          <w:lang w:val="hu-HU"/>
        </w:rPr>
        <w:t xml:space="preserve"> }</w:t>
      </w:r>
    </w:p>
    <w:p w14:paraId="5BB7F09B" w14:textId="77777777" w:rsidR="00D53871" w:rsidRPr="00D53871" w:rsidRDefault="00D53871" w:rsidP="00D53871">
      <w:pPr>
        <w:rPr>
          <w:lang w:val="hu-HU"/>
        </w:rPr>
      </w:pPr>
    </w:p>
    <w:p w14:paraId="3A965EF9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 xml:space="preserve"># </w:t>
      </w:r>
      <w:proofErr w:type="spellStart"/>
      <w:r w:rsidRPr="00D53871">
        <w:rPr>
          <w:lang w:val="hu-HU"/>
        </w:rPr>
        <w:t>Get</w:t>
      </w:r>
      <w:proofErr w:type="spellEnd"/>
      <w:r w:rsidRPr="00D53871">
        <w:rPr>
          <w:lang w:val="hu-HU"/>
        </w:rPr>
        <w:t xml:space="preserve"> </w:t>
      </w:r>
      <w:proofErr w:type="spellStart"/>
      <w:r w:rsidRPr="00D53871">
        <w:rPr>
          <w:lang w:val="hu-HU"/>
        </w:rPr>
        <w:t>rid</w:t>
      </w:r>
      <w:proofErr w:type="spellEnd"/>
      <w:r w:rsidRPr="00D53871">
        <w:rPr>
          <w:lang w:val="hu-HU"/>
        </w:rPr>
        <w:t xml:space="preserve"> of </w:t>
      </w:r>
      <w:proofErr w:type="spellStart"/>
      <w:r w:rsidRPr="00D53871">
        <w:rPr>
          <w:lang w:val="hu-HU"/>
        </w:rPr>
        <w:t>field</w:t>
      </w:r>
      <w:proofErr w:type="spellEnd"/>
      <w:r w:rsidRPr="00D53871">
        <w:rPr>
          <w:lang w:val="hu-HU"/>
        </w:rPr>
        <w:t xml:space="preserve"> </w:t>
      </w:r>
      <w:proofErr w:type="spellStart"/>
      <w:r w:rsidRPr="00D53871">
        <w:rPr>
          <w:lang w:val="hu-HU"/>
        </w:rPr>
        <w:t>lengths</w:t>
      </w:r>
      <w:proofErr w:type="spellEnd"/>
      <w:r w:rsidRPr="00D53871">
        <w:rPr>
          <w:lang w:val="hu-HU"/>
        </w:rPr>
        <w:t xml:space="preserve"> in KEY </w:t>
      </w:r>
      <w:proofErr w:type="spellStart"/>
      <w:r w:rsidRPr="00D53871">
        <w:rPr>
          <w:lang w:val="hu-HU"/>
        </w:rPr>
        <w:t>lines</w:t>
      </w:r>
      <w:proofErr w:type="spellEnd"/>
    </w:p>
    <w:p w14:paraId="35C6492E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>/ (PRIMARY |</w:t>
      </w:r>
      <w:proofErr w:type="spellStart"/>
      <w:proofErr w:type="gramStart"/>
      <w:r w:rsidRPr="00D53871">
        <w:rPr>
          <w:lang w:val="hu-HU"/>
        </w:rPr>
        <w:t>primary</w:t>
      </w:r>
      <w:proofErr w:type="spellEnd"/>
      <w:r w:rsidRPr="00D53871">
        <w:rPr>
          <w:lang w:val="hu-HU"/>
        </w:rPr>
        <w:t xml:space="preserve"> )?(</w:t>
      </w:r>
      <w:proofErr w:type="spellStart"/>
      <w:proofErr w:type="gramEnd"/>
      <w:r w:rsidRPr="00D53871">
        <w:rPr>
          <w:lang w:val="hu-HU"/>
        </w:rPr>
        <w:t>KEY|</w:t>
      </w:r>
      <w:proofErr w:type="gramStart"/>
      <w:r w:rsidRPr="00D53871">
        <w:rPr>
          <w:lang w:val="hu-HU"/>
        </w:rPr>
        <w:t>key</w:t>
      </w:r>
      <w:proofErr w:type="spellEnd"/>
      <w:r w:rsidRPr="00D53871">
        <w:rPr>
          <w:lang w:val="hu-HU"/>
        </w:rPr>
        <w:t>)/</w:t>
      </w:r>
      <w:proofErr w:type="gramEnd"/>
      <w:r w:rsidRPr="00D53871">
        <w:rPr>
          <w:lang w:val="hu-HU"/>
        </w:rPr>
        <w:t xml:space="preserve"> </w:t>
      </w:r>
      <w:proofErr w:type="gramStart"/>
      <w:r w:rsidRPr="00D53871">
        <w:rPr>
          <w:lang w:val="hu-HU"/>
        </w:rPr>
        <w:t xml:space="preserve">{ </w:t>
      </w:r>
      <w:proofErr w:type="spellStart"/>
      <w:r w:rsidRPr="00D53871">
        <w:rPr>
          <w:lang w:val="hu-HU"/>
        </w:rPr>
        <w:t>gsub</w:t>
      </w:r>
      <w:proofErr w:type="spellEnd"/>
      <w:r w:rsidRPr="00D53871">
        <w:rPr>
          <w:lang w:val="hu-HU"/>
        </w:rPr>
        <w:t>( /\(</w:t>
      </w:r>
      <w:proofErr w:type="gramEnd"/>
      <w:r w:rsidRPr="00D53871">
        <w:rPr>
          <w:lang w:val="hu-HU"/>
        </w:rPr>
        <w:t>[0-</w:t>
      </w:r>
      <w:proofErr w:type="gramStart"/>
      <w:r w:rsidRPr="00D53871">
        <w:rPr>
          <w:lang w:val="hu-HU"/>
        </w:rPr>
        <w:t>9]+\)/</w:t>
      </w:r>
      <w:proofErr w:type="gramEnd"/>
      <w:r w:rsidRPr="00D53871">
        <w:rPr>
          <w:lang w:val="hu-HU"/>
        </w:rPr>
        <w:t>, "</w:t>
      </w:r>
      <w:proofErr w:type="gramStart"/>
      <w:r w:rsidRPr="00D53871">
        <w:rPr>
          <w:lang w:val="hu-HU"/>
        </w:rPr>
        <w:t>" )</w:t>
      </w:r>
      <w:proofErr w:type="gramEnd"/>
      <w:r w:rsidRPr="00D53871">
        <w:rPr>
          <w:lang w:val="hu-HU"/>
        </w:rPr>
        <w:t xml:space="preserve"> }</w:t>
      </w:r>
    </w:p>
    <w:p w14:paraId="12F23192" w14:textId="77777777" w:rsidR="00D53871" w:rsidRPr="00D53871" w:rsidRDefault="00D53871" w:rsidP="00D53871">
      <w:pPr>
        <w:rPr>
          <w:lang w:val="hu-HU"/>
        </w:rPr>
      </w:pPr>
    </w:p>
    <w:p w14:paraId="706468EE" w14:textId="77777777" w:rsidR="00D53871" w:rsidRPr="00D53871" w:rsidRDefault="00D53871" w:rsidP="00D53871">
      <w:pPr>
        <w:rPr>
          <w:lang w:val="hu-HU"/>
        </w:rPr>
      </w:pPr>
      <w:proofErr w:type="spellStart"/>
      <w:r w:rsidRPr="00D53871">
        <w:rPr>
          <w:lang w:val="hu-HU"/>
        </w:rPr>
        <w:t>aInc</w:t>
      </w:r>
      <w:proofErr w:type="spellEnd"/>
      <w:r w:rsidRPr="00D53871">
        <w:rPr>
          <w:lang w:val="hu-HU"/>
        </w:rPr>
        <w:t xml:space="preserve"> == 1 &amp;&amp; /PRIMARY </w:t>
      </w:r>
      <w:proofErr w:type="spellStart"/>
      <w:r w:rsidRPr="00D53871">
        <w:rPr>
          <w:lang w:val="hu-HU"/>
        </w:rPr>
        <w:t>KEY|primary</w:t>
      </w:r>
      <w:proofErr w:type="spellEnd"/>
      <w:r w:rsidRPr="00D53871">
        <w:rPr>
          <w:lang w:val="hu-HU"/>
        </w:rPr>
        <w:t xml:space="preserve"> </w:t>
      </w:r>
      <w:proofErr w:type="spellStart"/>
      <w:r w:rsidRPr="00D53871">
        <w:rPr>
          <w:lang w:val="hu-HU"/>
        </w:rPr>
        <w:t>key</w:t>
      </w:r>
      <w:proofErr w:type="spellEnd"/>
      <w:r w:rsidRPr="00D53871">
        <w:rPr>
          <w:lang w:val="hu-HU"/>
        </w:rPr>
        <w:t xml:space="preserve">/ </w:t>
      </w:r>
      <w:proofErr w:type="gramStart"/>
      <w:r w:rsidRPr="00D53871">
        <w:rPr>
          <w:lang w:val="hu-HU"/>
        </w:rPr>
        <w:t xml:space="preserve">{ </w:t>
      </w:r>
      <w:proofErr w:type="spellStart"/>
      <w:r w:rsidRPr="00D53871">
        <w:rPr>
          <w:lang w:val="hu-HU"/>
        </w:rPr>
        <w:t>next</w:t>
      </w:r>
      <w:proofErr w:type="spellEnd"/>
      <w:proofErr w:type="gramEnd"/>
      <w:r w:rsidRPr="00D53871">
        <w:rPr>
          <w:lang w:val="hu-HU"/>
        </w:rPr>
        <w:t xml:space="preserve"> }</w:t>
      </w:r>
    </w:p>
    <w:p w14:paraId="571A69D2" w14:textId="77777777" w:rsidR="00D53871" w:rsidRPr="00D53871" w:rsidRDefault="00D53871" w:rsidP="00D53871">
      <w:pPr>
        <w:rPr>
          <w:lang w:val="hu-HU"/>
        </w:rPr>
      </w:pPr>
    </w:p>
    <w:p w14:paraId="2B5A84C4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 xml:space="preserve"># </w:t>
      </w:r>
      <w:proofErr w:type="spellStart"/>
      <w:r w:rsidRPr="00D53871">
        <w:rPr>
          <w:lang w:val="hu-HU"/>
        </w:rPr>
        <w:t>Replace</w:t>
      </w:r>
      <w:proofErr w:type="spellEnd"/>
      <w:r w:rsidRPr="00D53871">
        <w:rPr>
          <w:lang w:val="hu-HU"/>
        </w:rPr>
        <w:t xml:space="preserve"> COLLATE </w:t>
      </w:r>
      <w:proofErr w:type="spellStart"/>
      <w:r w:rsidRPr="00D53871">
        <w:rPr>
          <w:lang w:val="hu-HU"/>
        </w:rPr>
        <w:t>xxx_xxxx_xx</w:t>
      </w:r>
      <w:proofErr w:type="spellEnd"/>
      <w:r w:rsidRPr="00D53871">
        <w:rPr>
          <w:lang w:val="hu-HU"/>
        </w:rPr>
        <w:t xml:space="preserve"> </w:t>
      </w:r>
      <w:proofErr w:type="spellStart"/>
      <w:r w:rsidRPr="00D53871">
        <w:rPr>
          <w:lang w:val="hu-HU"/>
        </w:rPr>
        <w:t>statements</w:t>
      </w:r>
      <w:proofErr w:type="spellEnd"/>
      <w:r w:rsidRPr="00D53871">
        <w:rPr>
          <w:lang w:val="hu-HU"/>
        </w:rPr>
        <w:t xml:space="preserve"> </w:t>
      </w:r>
      <w:proofErr w:type="spellStart"/>
      <w:r w:rsidRPr="00D53871">
        <w:rPr>
          <w:lang w:val="hu-HU"/>
        </w:rPr>
        <w:t>with</w:t>
      </w:r>
      <w:proofErr w:type="spellEnd"/>
      <w:r w:rsidRPr="00D53871">
        <w:rPr>
          <w:lang w:val="hu-HU"/>
        </w:rPr>
        <w:t xml:space="preserve"> COLLATE BINARY</w:t>
      </w:r>
    </w:p>
    <w:p w14:paraId="4AA4271F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>/ (</w:t>
      </w:r>
      <w:proofErr w:type="spellStart"/>
      <w:r w:rsidRPr="00D53871">
        <w:rPr>
          <w:lang w:val="hu-HU"/>
        </w:rPr>
        <w:t>COLLATE|collate</w:t>
      </w:r>
      <w:proofErr w:type="spellEnd"/>
      <w:r w:rsidRPr="00D53871">
        <w:rPr>
          <w:lang w:val="hu-HU"/>
        </w:rPr>
        <w:t>) [a-z0-9</w:t>
      </w:r>
      <w:proofErr w:type="gramStart"/>
      <w:r w:rsidRPr="00D53871">
        <w:rPr>
          <w:lang w:val="hu-HU"/>
        </w:rPr>
        <w:t>_]*</w:t>
      </w:r>
      <w:proofErr w:type="gramEnd"/>
      <w:r w:rsidRPr="00D53871">
        <w:rPr>
          <w:lang w:val="hu-HU"/>
        </w:rPr>
        <w:t xml:space="preserve">/ </w:t>
      </w:r>
      <w:proofErr w:type="gramStart"/>
      <w:r w:rsidRPr="00D53871">
        <w:rPr>
          <w:lang w:val="hu-HU"/>
        </w:rPr>
        <w:t xml:space="preserve">{ </w:t>
      </w:r>
      <w:proofErr w:type="spellStart"/>
      <w:r w:rsidRPr="00D53871">
        <w:rPr>
          <w:lang w:val="hu-HU"/>
        </w:rPr>
        <w:t>gsub</w:t>
      </w:r>
      <w:proofErr w:type="spellEnd"/>
      <w:r w:rsidRPr="00D53871">
        <w:rPr>
          <w:lang w:val="hu-HU"/>
        </w:rPr>
        <w:t>( /</w:t>
      </w:r>
      <w:proofErr w:type="gramEnd"/>
      <w:r w:rsidRPr="00D53871">
        <w:rPr>
          <w:lang w:val="hu-HU"/>
        </w:rPr>
        <w:t>(</w:t>
      </w:r>
      <w:proofErr w:type="spellStart"/>
      <w:r w:rsidRPr="00D53871">
        <w:rPr>
          <w:lang w:val="hu-HU"/>
        </w:rPr>
        <w:t>COLLATE|collate</w:t>
      </w:r>
      <w:proofErr w:type="spellEnd"/>
      <w:r w:rsidRPr="00D53871">
        <w:rPr>
          <w:lang w:val="hu-HU"/>
        </w:rPr>
        <w:t>) [a-z0-9</w:t>
      </w:r>
      <w:proofErr w:type="gramStart"/>
      <w:r w:rsidRPr="00D53871">
        <w:rPr>
          <w:lang w:val="hu-HU"/>
        </w:rPr>
        <w:t>_]*</w:t>
      </w:r>
      <w:proofErr w:type="gramEnd"/>
      <w:r w:rsidRPr="00D53871">
        <w:rPr>
          <w:lang w:val="hu-HU"/>
        </w:rPr>
        <w:t>/, "COLLATE BINARY</w:t>
      </w:r>
      <w:proofErr w:type="gramStart"/>
      <w:r w:rsidRPr="00D53871">
        <w:rPr>
          <w:lang w:val="hu-HU"/>
        </w:rPr>
        <w:t>" )</w:t>
      </w:r>
      <w:proofErr w:type="gramEnd"/>
      <w:r w:rsidRPr="00D53871">
        <w:rPr>
          <w:lang w:val="hu-HU"/>
        </w:rPr>
        <w:t xml:space="preserve"> }</w:t>
      </w:r>
    </w:p>
    <w:p w14:paraId="167DBAE3" w14:textId="77777777" w:rsidR="00D53871" w:rsidRPr="00D53871" w:rsidRDefault="00D53871" w:rsidP="00D53871">
      <w:pPr>
        <w:rPr>
          <w:lang w:val="hu-HU"/>
        </w:rPr>
      </w:pPr>
    </w:p>
    <w:p w14:paraId="70775C25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 xml:space="preserve"># Print </w:t>
      </w:r>
      <w:proofErr w:type="spellStart"/>
      <w:r w:rsidRPr="00D53871">
        <w:rPr>
          <w:lang w:val="hu-HU"/>
        </w:rPr>
        <w:t>all</w:t>
      </w:r>
      <w:proofErr w:type="spellEnd"/>
      <w:r w:rsidRPr="00D53871">
        <w:rPr>
          <w:lang w:val="hu-HU"/>
        </w:rPr>
        <w:t xml:space="preserve"> </w:t>
      </w:r>
      <w:proofErr w:type="spellStart"/>
      <w:r w:rsidRPr="00D53871">
        <w:rPr>
          <w:lang w:val="hu-HU"/>
        </w:rPr>
        <w:t>fields</w:t>
      </w:r>
      <w:proofErr w:type="spellEnd"/>
      <w:r w:rsidRPr="00D53871">
        <w:rPr>
          <w:lang w:val="hu-HU"/>
        </w:rPr>
        <w:t xml:space="preserve"> </w:t>
      </w:r>
      <w:proofErr w:type="spellStart"/>
      <w:r w:rsidRPr="00D53871">
        <w:rPr>
          <w:lang w:val="hu-HU"/>
        </w:rPr>
        <w:t>definition</w:t>
      </w:r>
      <w:proofErr w:type="spellEnd"/>
      <w:r w:rsidRPr="00D53871">
        <w:rPr>
          <w:lang w:val="hu-HU"/>
        </w:rPr>
        <w:t xml:space="preserve"> </w:t>
      </w:r>
      <w:proofErr w:type="spellStart"/>
      <w:r w:rsidRPr="00D53871">
        <w:rPr>
          <w:lang w:val="hu-HU"/>
        </w:rPr>
        <w:t>lines</w:t>
      </w:r>
      <w:proofErr w:type="spellEnd"/>
      <w:r w:rsidRPr="00D53871">
        <w:rPr>
          <w:lang w:val="hu-HU"/>
        </w:rPr>
        <w:t xml:space="preserve"> </w:t>
      </w:r>
      <w:proofErr w:type="spellStart"/>
      <w:r w:rsidRPr="00D53871">
        <w:rPr>
          <w:lang w:val="hu-HU"/>
        </w:rPr>
        <w:t>except</w:t>
      </w:r>
      <w:proofErr w:type="spellEnd"/>
      <w:r w:rsidRPr="00D53871">
        <w:rPr>
          <w:lang w:val="hu-HU"/>
        </w:rPr>
        <w:t xml:space="preserve"> </w:t>
      </w:r>
      <w:proofErr w:type="spellStart"/>
      <w:r w:rsidRPr="00D53871">
        <w:rPr>
          <w:lang w:val="hu-HU"/>
        </w:rPr>
        <w:t>the</w:t>
      </w:r>
      <w:proofErr w:type="spellEnd"/>
      <w:r w:rsidRPr="00D53871">
        <w:rPr>
          <w:lang w:val="hu-HU"/>
        </w:rPr>
        <w:t xml:space="preserve"> `KEY` lines.</w:t>
      </w:r>
    </w:p>
    <w:p w14:paraId="2E16F4CC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>/</w:t>
      </w:r>
      <w:proofErr w:type="gramStart"/>
      <w:r w:rsidRPr="00D53871">
        <w:rPr>
          <w:lang w:val="hu-HU"/>
        </w:rPr>
        <w:t>^  /</w:t>
      </w:r>
      <w:proofErr w:type="gramEnd"/>
      <w:r w:rsidRPr="00D53871">
        <w:rPr>
          <w:lang w:val="hu-HU"/>
        </w:rPr>
        <w:t xml:space="preserve"> &amp;</w:t>
      </w:r>
      <w:proofErr w:type="gramStart"/>
      <w:r w:rsidRPr="00D53871">
        <w:rPr>
          <w:lang w:val="hu-HU"/>
        </w:rPr>
        <w:t>&amp; !</w:t>
      </w:r>
      <w:proofErr w:type="gramEnd"/>
      <w:r w:rsidRPr="00D53871">
        <w:rPr>
          <w:lang w:val="hu-HU"/>
        </w:rPr>
        <w:t>/</w:t>
      </w:r>
      <w:proofErr w:type="gramStart"/>
      <w:r w:rsidRPr="00D53871">
        <w:rPr>
          <w:lang w:val="hu-HU"/>
        </w:rPr>
        <w:t xml:space="preserve">^(  </w:t>
      </w:r>
      <w:proofErr w:type="gramEnd"/>
      <w:r w:rsidRPr="00D53871">
        <w:rPr>
          <w:lang w:val="hu-HU"/>
        </w:rPr>
        <w:t>(</w:t>
      </w:r>
      <w:proofErr w:type="spellStart"/>
      <w:r w:rsidRPr="00D53871">
        <w:rPr>
          <w:lang w:val="hu-HU"/>
        </w:rPr>
        <w:t>KEY|</w:t>
      </w:r>
      <w:proofErr w:type="gramStart"/>
      <w:r w:rsidRPr="00D53871">
        <w:rPr>
          <w:lang w:val="hu-HU"/>
        </w:rPr>
        <w:t>key</w:t>
      </w:r>
      <w:proofErr w:type="spellEnd"/>
      <w:r w:rsidRPr="00D53871">
        <w:rPr>
          <w:lang w:val="hu-HU"/>
        </w:rPr>
        <w:t>)|\);)</w:t>
      </w:r>
      <w:proofErr w:type="gramEnd"/>
      <w:r w:rsidRPr="00D53871">
        <w:rPr>
          <w:lang w:val="hu-HU"/>
        </w:rPr>
        <w:t>/ {</w:t>
      </w:r>
    </w:p>
    <w:p w14:paraId="41BA0B9A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 xml:space="preserve">  </w:t>
      </w:r>
      <w:proofErr w:type="spellStart"/>
      <w:proofErr w:type="gramStart"/>
      <w:r w:rsidRPr="00D53871">
        <w:rPr>
          <w:lang w:val="hu-HU"/>
        </w:rPr>
        <w:t>if</w:t>
      </w:r>
      <w:proofErr w:type="spellEnd"/>
      <w:r w:rsidRPr="00D53871">
        <w:rPr>
          <w:lang w:val="hu-HU"/>
        </w:rPr>
        <w:t xml:space="preserve">( </w:t>
      </w:r>
      <w:proofErr w:type="spellStart"/>
      <w:r w:rsidRPr="00D53871">
        <w:rPr>
          <w:lang w:val="hu-HU"/>
        </w:rPr>
        <w:t>match</w:t>
      </w:r>
      <w:proofErr w:type="spellEnd"/>
      <w:r w:rsidRPr="00D53871">
        <w:rPr>
          <w:lang w:val="hu-HU"/>
        </w:rPr>
        <w:t>( $</w:t>
      </w:r>
      <w:proofErr w:type="gramEnd"/>
      <w:r w:rsidRPr="00D53871">
        <w:rPr>
          <w:lang w:val="hu-HU"/>
        </w:rPr>
        <w:t>0, /[^"</w:t>
      </w:r>
      <w:proofErr w:type="gramStart"/>
      <w:r w:rsidRPr="00D53871">
        <w:rPr>
          <w:lang w:val="hu-HU"/>
        </w:rPr>
        <w:t>`]</w:t>
      </w:r>
      <w:proofErr w:type="spellStart"/>
      <w:r w:rsidRPr="00D53871">
        <w:rPr>
          <w:lang w:val="hu-HU"/>
        </w:rPr>
        <w:t>AUTO</w:t>
      </w:r>
      <w:proofErr w:type="gramEnd"/>
      <w:r w:rsidRPr="00D53871">
        <w:rPr>
          <w:lang w:val="hu-HU"/>
        </w:rPr>
        <w:t>_INCREMENT|auto_</w:t>
      </w:r>
      <w:proofErr w:type="gramStart"/>
      <w:r w:rsidRPr="00D53871">
        <w:rPr>
          <w:lang w:val="hu-HU"/>
        </w:rPr>
        <w:t>increment</w:t>
      </w:r>
      <w:proofErr w:type="spellEnd"/>
      <w:r w:rsidRPr="00D53871">
        <w:rPr>
          <w:lang w:val="hu-HU"/>
        </w:rPr>
        <w:t>[</w:t>
      </w:r>
      <w:proofErr w:type="gramEnd"/>
      <w:r w:rsidRPr="00D53871">
        <w:rPr>
          <w:lang w:val="hu-HU"/>
        </w:rPr>
        <w:t>^"</w:t>
      </w:r>
      <w:proofErr w:type="gramStart"/>
      <w:r w:rsidRPr="00D53871">
        <w:rPr>
          <w:lang w:val="hu-HU"/>
        </w:rPr>
        <w:t>`]/) )</w:t>
      </w:r>
      <w:proofErr w:type="gramEnd"/>
      <w:r w:rsidRPr="00D53871">
        <w:rPr>
          <w:lang w:val="hu-HU"/>
        </w:rPr>
        <w:t>{</w:t>
      </w:r>
    </w:p>
    <w:p w14:paraId="195BF674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 xml:space="preserve">    </w:t>
      </w:r>
      <w:proofErr w:type="spellStart"/>
      <w:r w:rsidRPr="00D53871">
        <w:rPr>
          <w:lang w:val="hu-HU"/>
        </w:rPr>
        <w:t>aInc</w:t>
      </w:r>
      <w:proofErr w:type="spellEnd"/>
      <w:r w:rsidRPr="00D53871">
        <w:rPr>
          <w:lang w:val="hu-HU"/>
        </w:rPr>
        <w:t xml:space="preserve"> = 1</w:t>
      </w:r>
    </w:p>
    <w:p w14:paraId="780A7C01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 xml:space="preserve">    </w:t>
      </w:r>
      <w:proofErr w:type="spellStart"/>
      <w:proofErr w:type="gramStart"/>
      <w:r w:rsidRPr="00D53871">
        <w:rPr>
          <w:lang w:val="hu-HU"/>
        </w:rPr>
        <w:t>gsub</w:t>
      </w:r>
      <w:proofErr w:type="spellEnd"/>
      <w:r w:rsidRPr="00D53871">
        <w:rPr>
          <w:lang w:val="hu-HU"/>
        </w:rPr>
        <w:t>( /</w:t>
      </w:r>
      <w:proofErr w:type="spellStart"/>
      <w:proofErr w:type="gramEnd"/>
      <w:r w:rsidRPr="00D53871">
        <w:rPr>
          <w:lang w:val="hu-HU"/>
        </w:rPr>
        <w:t>AUTO_INCREMENT|auto_increment</w:t>
      </w:r>
      <w:proofErr w:type="spellEnd"/>
      <w:r w:rsidRPr="00D53871">
        <w:rPr>
          <w:lang w:val="hu-HU"/>
        </w:rPr>
        <w:t>/, "PRIMARY KEY AUTOINCREMENT</w:t>
      </w:r>
      <w:proofErr w:type="gramStart"/>
      <w:r w:rsidRPr="00D53871">
        <w:rPr>
          <w:lang w:val="hu-HU"/>
        </w:rPr>
        <w:t>" )</w:t>
      </w:r>
      <w:proofErr w:type="gramEnd"/>
    </w:p>
    <w:p w14:paraId="45443796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 xml:space="preserve">  }</w:t>
      </w:r>
    </w:p>
    <w:p w14:paraId="65154DD5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 xml:space="preserve">  </w:t>
      </w:r>
      <w:proofErr w:type="spellStart"/>
      <w:proofErr w:type="gramStart"/>
      <w:r w:rsidRPr="00D53871">
        <w:rPr>
          <w:lang w:val="hu-HU"/>
        </w:rPr>
        <w:t>gsub</w:t>
      </w:r>
      <w:proofErr w:type="spellEnd"/>
      <w:r w:rsidRPr="00D53871">
        <w:rPr>
          <w:lang w:val="hu-HU"/>
        </w:rPr>
        <w:t>( /</w:t>
      </w:r>
      <w:proofErr w:type="gramEnd"/>
      <w:r w:rsidRPr="00D53871">
        <w:rPr>
          <w:lang w:val="hu-HU"/>
        </w:rPr>
        <w:t xml:space="preserve">(UNIQUE </w:t>
      </w:r>
      <w:proofErr w:type="spellStart"/>
      <w:r w:rsidRPr="00D53871">
        <w:rPr>
          <w:lang w:val="hu-HU"/>
        </w:rPr>
        <w:t>KEY|unique</w:t>
      </w:r>
      <w:proofErr w:type="spellEnd"/>
      <w:r w:rsidRPr="00D53871">
        <w:rPr>
          <w:lang w:val="hu-HU"/>
        </w:rPr>
        <w:t xml:space="preserve"> </w:t>
      </w:r>
      <w:proofErr w:type="spellStart"/>
      <w:r w:rsidRPr="00D53871">
        <w:rPr>
          <w:lang w:val="hu-HU"/>
        </w:rPr>
        <w:t>key</w:t>
      </w:r>
      <w:proofErr w:type="spellEnd"/>
      <w:r w:rsidRPr="00D53871">
        <w:rPr>
          <w:lang w:val="hu-HU"/>
        </w:rPr>
        <w:t>) (</w:t>
      </w:r>
      <w:proofErr w:type="gramStart"/>
      <w:r w:rsidRPr="00D53871">
        <w:rPr>
          <w:lang w:val="hu-HU"/>
        </w:rPr>
        <w:t>`.*</w:t>
      </w:r>
      <w:proofErr w:type="gramEnd"/>
      <w:r w:rsidRPr="00D53871">
        <w:rPr>
          <w:lang w:val="hu-HU"/>
        </w:rPr>
        <w:t>`|</w:t>
      </w:r>
      <w:proofErr w:type="gramStart"/>
      <w:r w:rsidRPr="00D53871">
        <w:rPr>
          <w:lang w:val="hu-HU"/>
        </w:rPr>
        <w:t>".*</w:t>
      </w:r>
      <w:proofErr w:type="gramEnd"/>
      <w:r w:rsidRPr="00D53871">
        <w:rPr>
          <w:lang w:val="hu-HU"/>
        </w:rPr>
        <w:t xml:space="preserve">") /, "UNIQUE </w:t>
      </w:r>
      <w:proofErr w:type="gramStart"/>
      <w:r w:rsidRPr="00D53871">
        <w:rPr>
          <w:lang w:val="hu-HU"/>
        </w:rPr>
        <w:t>" )</w:t>
      </w:r>
      <w:proofErr w:type="gramEnd"/>
    </w:p>
    <w:p w14:paraId="7D57C422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 xml:space="preserve">  </w:t>
      </w:r>
      <w:proofErr w:type="spellStart"/>
      <w:proofErr w:type="gramStart"/>
      <w:r w:rsidRPr="00D53871">
        <w:rPr>
          <w:lang w:val="hu-HU"/>
        </w:rPr>
        <w:t>gsub</w:t>
      </w:r>
      <w:proofErr w:type="spellEnd"/>
      <w:r w:rsidRPr="00D53871">
        <w:rPr>
          <w:lang w:val="hu-HU"/>
        </w:rPr>
        <w:t>( /</w:t>
      </w:r>
      <w:proofErr w:type="gramEnd"/>
      <w:r w:rsidRPr="00D53871">
        <w:rPr>
          <w:lang w:val="hu-HU"/>
        </w:rPr>
        <w:t xml:space="preserve">(CHARACTER </w:t>
      </w:r>
      <w:proofErr w:type="spellStart"/>
      <w:r w:rsidRPr="00D53871">
        <w:rPr>
          <w:lang w:val="hu-HU"/>
        </w:rPr>
        <w:t>SET|character</w:t>
      </w:r>
      <w:proofErr w:type="spellEnd"/>
      <w:r w:rsidRPr="00D53871">
        <w:rPr>
          <w:lang w:val="hu-HU"/>
        </w:rPr>
        <w:t xml:space="preserve"> </w:t>
      </w:r>
      <w:proofErr w:type="spellStart"/>
      <w:r w:rsidRPr="00D53871">
        <w:rPr>
          <w:lang w:val="hu-HU"/>
        </w:rPr>
        <w:t>set</w:t>
      </w:r>
      <w:proofErr w:type="spellEnd"/>
      <w:r w:rsidRPr="00D53871">
        <w:rPr>
          <w:lang w:val="hu-HU"/>
        </w:rPr>
        <w:t>) [</w:t>
      </w:r>
      <w:proofErr w:type="gramStart"/>
      <w:r w:rsidRPr="00D53871">
        <w:rPr>
          <w:lang w:val="hu-HU"/>
        </w:rPr>
        <w:t>^ ]</w:t>
      </w:r>
      <w:proofErr w:type="gramEnd"/>
      <w:r w:rsidRPr="00D53871">
        <w:rPr>
          <w:lang w:val="hu-HU"/>
        </w:rPr>
        <w:t>+</w:t>
      </w:r>
      <w:proofErr w:type="gramStart"/>
      <w:r w:rsidRPr="00D53871">
        <w:rPr>
          <w:lang w:val="hu-HU"/>
        </w:rPr>
        <w:t>[ ,]/</w:t>
      </w:r>
      <w:proofErr w:type="gramEnd"/>
      <w:r w:rsidRPr="00D53871">
        <w:rPr>
          <w:lang w:val="hu-HU"/>
        </w:rPr>
        <w:t>, "</w:t>
      </w:r>
      <w:proofErr w:type="gramStart"/>
      <w:r w:rsidRPr="00D53871">
        <w:rPr>
          <w:lang w:val="hu-HU"/>
        </w:rPr>
        <w:t>" )</w:t>
      </w:r>
      <w:proofErr w:type="gramEnd"/>
    </w:p>
    <w:p w14:paraId="2B0C51CD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 xml:space="preserve">  # FIXME</w:t>
      </w:r>
    </w:p>
    <w:p w14:paraId="12AAEC48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 xml:space="preserve">  #   CREATE TRIGGER [</w:t>
      </w:r>
      <w:proofErr w:type="spellStart"/>
      <w:r w:rsidRPr="00D53871">
        <w:rPr>
          <w:lang w:val="hu-HU"/>
        </w:rPr>
        <w:t>UpdateLastTime</w:t>
      </w:r>
      <w:proofErr w:type="spellEnd"/>
      <w:r w:rsidRPr="00D53871">
        <w:rPr>
          <w:lang w:val="hu-HU"/>
        </w:rPr>
        <w:t>]</w:t>
      </w:r>
    </w:p>
    <w:p w14:paraId="42375295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 xml:space="preserve">  #   AFTER UPDATE</w:t>
      </w:r>
    </w:p>
    <w:p w14:paraId="5F680275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 xml:space="preserve">  #   ON </w:t>
      </w:r>
      <w:proofErr w:type="spellStart"/>
      <w:r w:rsidRPr="00D53871">
        <w:rPr>
          <w:lang w:val="hu-HU"/>
        </w:rPr>
        <w:t>Package</w:t>
      </w:r>
      <w:proofErr w:type="spellEnd"/>
    </w:p>
    <w:p w14:paraId="343324A9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 xml:space="preserve">  #   FOR EACH ROW</w:t>
      </w:r>
    </w:p>
    <w:p w14:paraId="29123F4A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 xml:space="preserve">  #   BEGIN</w:t>
      </w:r>
    </w:p>
    <w:p w14:paraId="3C12AFD5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 xml:space="preserve">  #   UPDATE </w:t>
      </w:r>
      <w:proofErr w:type="spellStart"/>
      <w:r w:rsidRPr="00D53871">
        <w:rPr>
          <w:lang w:val="hu-HU"/>
        </w:rPr>
        <w:t>Package</w:t>
      </w:r>
      <w:proofErr w:type="spellEnd"/>
      <w:r w:rsidRPr="00D53871">
        <w:rPr>
          <w:lang w:val="hu-HU"/>
        </w:rPr>
        <w:t xml:space="preserve"> SET </w:t>
      </w:r>
      <w:proofErr w:type="spellStart"/>
      <w:r w:rsidRPr="00D53871">
        <w:rPr>
          <w:lang w:val="hu-HU"/>
        </w:rPr>
        <w:t>LastUpdate</w:t>
      </w:r>
      <w:proofErr w:type="spellEnd"/>
      <w:r w:rsidRPr="00D53871">
        <w:rPr>
          <w:lang w:val="hu-HU"/>
        </w:rPr>
        <w:t xml:space="preserve"> = CURRENT_TIMESTAMP WHERE </w:t>
      </w:r>
      <w:proofErr w:type="spellStart"/>
      <w:r w:rsidRPr="00D53871">
        <w:rPr>
          <w:lang w:val="hu-HU"/>
        </w:rPr>
        <w:t>ActionId</w:t>
      </w:r>
      <w:proofErr w:type="spellEnd"/>
      <w:r w:rsidRPr="00D53871">
        <w:rPr>
          <w:lang w:val="hu-HU"/>
        </w:rPr>
        <w:t xml:space="preserve"> = </w:t>
      </w:r>
      <w:proofErr w:type="spellStart"/>
      <w:proofErr w:type="gramStart"/>
      <w:r w:rsidRPr="00D53871">
        <w:rPr>
          <w:lang w:val="hu-HU"/>
        </w:rPr>
        <w:t>old.ActionId</w:t>
      </w:r>
      <w:proofErr w:type="spellEnd"/>
      <w:proofErr w:type="gramEnd"/>
      <w:r w:rsidRPr="00D53871">
        <w:rPr>
          <w:lang w:val="hu-HU"/>
        </w:rPr>
        <w:t>;</w:t>
      </w:r>
    </w:p>
    <w:p w14:paraId="33F04FD4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 xml:space="preserve">  #   END</w:t>
      </w:r>
    </w:p>
    <w:p w14:paraId="25333C81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 xml:space="preserve">  </w:t>
      </w:r>
      <w:proofErr w:type="spellStart"/>
      <w:proofErr w:type="gramStart"/>
      <w:r w:rsidRPr="00D53871">
        <w:rPr>
          <w:lang w:val="hu-HU"/>
        </w:rPr>
        <w:t>gsub</w:t>
      </w:r>
      <w:proofErr w:type="spellEnd"/>
      <w:r w:rsidRPr="00D53871">
        <w:rPr>
          <w:lang w:val="hu-HU"/>
        </w:rPr>
        <w:t>( /</w:t>
      </w:r>
      <w:proofErr w:type="gramEnd"/>
      <w:r w:rsidRPr="00D53871">
        <w:rPr>
          <w:lang w:val="hu-HU"/>
        </w:rPr>
        <w:t>(</w:t>
      </w:r>
      <w:proofErr w:type="spellStart"/>
      <w:r w:rsidRPr="00D53871">
        <w:rPr>
          <w:lang w:val="hu-HU"/>
        </w:rPr>
        <w:t>ON|on</w:t>
      </w:r>
      <w:proofErr w:type="spellEnd"/>
      <w:r w:rsidRPr="00D53871">
        <w:rPr>
          <w:lang w:val="hu-HU"/>
        </w:rPr>
        <w:t>) (</w:t>
      </w:r>
      <w:proofErr w:type="spellStart"/>
      <w:r w:rsidRPr="00D53871">
        <w:rPr>
          <w:lang w:val="hu-HU"/>
        </w:rPr>
        <w:t>UPDATE|update</w:t>
      </w:r>
      <w:proofErr w:type="spellEnd"/>
      <w:r w:rsidRPr="00D53871">
        <w:rPr>
          <w:lang w:val="hu-HU"/>
        </w:rPr>
        <w:t>) (</w:t>
      </w:r>
      <w:proofErr w:type="spellStart"/>
      <w:r w:rsidRPr="00D53871">
        <w:rPr>
          <w:lang w:val="hu-HU"/>
        </w:rPr>
        <w:t>CURRENT_TIMESTAMP|current_</w:t>
      </w:r>
      <w:proofErr w:type="gramStart"/>
      <w:r w:rsidRPr="00D53871">
        <w:rPr>
          <w:lang w:val="hu-HU"/>
        </w:rPr>
        <w:t>timestamp</w:t>
      </w:r>
      <w:proofErr w:type="spellEnd"/>
      <w:r w:rsidRPr="00D53871">
        <w:rPr>
          <w:lang w:val="hu-HU"/>
        </w:rPr>
        <w:t>)(\(</w:t>
      </w:r>
      <w:proofErr w:type="gramEnd"/>
      <w:r w:rsidRPr="00D53871">
        <w:rPr>
          <w:lang w:val="hu-HU"/>
        </w:rPr>
        <w:t>\)</w:t>
      </w:r>
      <w:proofErr w:type="gramStart"/>
      <w:r w:rsidRPr="00D53871">
        <w:rPr>
          <w:lang w:val="hu-HU"/>
        </w:rPr>
        <w:t>)?/</w:t>
      </w:r>
      <w:proofErr w:type="gramEnd"/>
      <w:r w:rsidRPr="00D53871">
        <w:rPr>
          <w:lang w:val="hu-HU"/>
        </w:rPr>
        <w:t>, "</w:t>
      </w:r>
      <w:proofErr w:type="gramStart"/>
      <w:r w:rsidRPr="00D53871">
        <w:rPr>
          <w:lang w:val="hu-HU"/>
        </w:rPr>
        <w:t>" )</w:t>
      </w:r>
      <w:proofErr w:type="gramEnd"/>
    </w:p>
    <w:p w14:paraId="39A4D517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 xml:space="preserve">  </w:t>
      </w:r>
      <w:proofErr w:type="spellStart"/>
      <w:proofErr w:type="gramStart"/>
      <w:r w:rsidRPr="00D53871">
        <w:rPr>
          <w:lang w:val="hu-HU"/>
        </w:rPr>
        <w:t>gsub</w:t>
      </w:r>
      <w:proofErr w:type="spellEnd"/>
      <w:r w:rsidRPr="00D53871">
        <w:rPr>
          <w:lang w:val="hu-HU"/>
        </w:rPr>
        <w:t>( /</w:t>
      </w:r>
      <w:proofErr w:type="gramEnd"/>
      <w:r w:rsidRPr="00D53871">
        <w:rPr>
          <w:lang w:val="hu-HU"/>
        </w:rPr>
        <w:t>(</w:t>
      </w:r>
      <w:proofErr w:type="spellStart"/>
      <w:r w:rsidRPr="00D53871">
        <w:rPr>
          <w:lang w:val="hu-HU"/>
        </w:rPr>
        <w:t>DEFAULT|default</w:t>
      </w:r>
      <w:proofErr w:type="spellEnd"/>
      <w:r w:rsidRPr="00D53871">
        <w:rPr>
          <w:lang w:val="hu-HU"/>
        </w:rPr>
        <w:t>) (</w:t>
      </w:r>
      <w:proofErr w:type="spellStart"/>
      <w:r w:rsidRPr="00D53871">
        <w:rPr>
          <w:lang w:val="hu-HU"/>
        </w:rPr>
        <w:t>CURRENT_TIMESTAMP|current_</w:t>
      </w:r>
      <w:proofErr w:type="gramStart"/>
      <w:r w:rsidRPr="00D53871">
        <w:rPr>
          <w:lang w:val="hu-HU"/>
        </w:rPr>
        <w:t>timestamp</w:t>
      </w:r>
      <w:proofErr w:type="spellEnd"/>
      <w:r w:rsidRPr="00D53871">
        <w:rPr>
          <w:lang w:val="hu-HU"/>
        </w:rPr>
        <w:t>)(\(</w:t>
      </w:r>
      <w:proofErr w:type="gramEnd"/>
      <w:r w:rsidRPr="00D53871">
        <w:rPr>
          <w:lang w:val="hu-HU"/>
        </w:rPr>
        <w:t>\)</w:t>
      </w:r>
      <w:proofErr w:type="gramStart"/>
      <w:r w:rsidRPr="00D53871">
        <w:rPr>
          <w:lang w:val="hu-HU"/>
        </w:rPr>
        <w:t>)?/</w:t>
      </w:r>
      <w:proofErr w:type="gramEnd"/>
      <w:r w:rsidRPr="00D53871">
        <w:rPr>
          <w:lang w:val="hu-HU"/>
        </w:rPr>
        <w:t xml:space="preserve">, "DEFAULT </w:t>
      </w:r>
      <w:proofErr w:type="spellStart"/>
      <w:r w:rsidRPr="00D53871">
        <w:rPr>
          <w:lang w:val="hu-HU"/>
        </w:rPr>
        <w:t>current_timestamp</w:t>
      </w:r>
      <w:proofErr w:type="spellEnd"/>
      <w:r w:rsidRPr="00D53871">
        <w:rPr>
          <w:lang w:val="hu-HU"/>
        </w:rPr>
        <w:t>")</w:t>
      </w:r>
    </w:p>
    <w:p w14:paraId="038F9DFD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 xml:space="preserve">  </w:t>
      </w:r>
      <w:proofErr w:type="spellStart"/>
      <w:proofErr w:type="gramStart"/>
      <w:r w:rsidRPr="00D53871">
        <w:rPr>
          <w:lang w:val="hu-HU"/>
        </w:rPr>
        <w:t>gsub</w:t>
      </w:r>
      <w:proofErr w:type="spellEnd"/>
      <w:r w:rsidRPr="00D53871">
        <w:rPr>
          <w:lang w:val="hu-HU"/>
        </w:rPr>
        <w:t>( /</w:t>
      </w:r>
      <w:proofErr w:type="gramEnd"/>
      <w:r w:rsidRPr="00D53871">
        <w:rPr>
          <w:lang w:val="hu-HU"/>
        </w:rPr>
        <w:t>(</w:t>
      </w:r>
      <w:proofErr w:type="spellStart"/>
      <w:r w:rsidRPr="00D53871">
        <w:rPr>
          <w:lang w:val="hu-HU"/>
        </w:rPr>
        <w:t>COLLATE|collate</w:t>
      </w:r>
      <w:proofErr w:type="spellEnd"/>
      <w:r w:rsidRPr="00D53871">
        <w:rPr>
          <w:lang w:val="hu-HU"/>
        </w:rPr>
        <w:t>) [</w:t>
      </w:r>
      <w:proofErr w:type="gramStart"/>
      <w:r w:rsidRPr="00D53871">
        <w:rPr>
          <w:lang w:val="hu-HU"/>
        </w:rPr>
        <w:t>^ ]</w:t>
      </w:r>
      <w:proofErr w:type="gramEnd"/>
      <w:r w:rsidRPr="00D53871">
        <w:rPr>
          <w:lang w:val="hu-HU"/>
        </w:rPr>
        <w:t>+ /, "</w:t>
      </w:r>
      <w:proofErr w:type="gramStart"/>
      <w:r w:rsidRPr="00D53871">
        <w:rPr>
          <w:lang w:val="hu-HU"/>
        </w:rPr>
        <w:t>" )</w:t>
      </w:r>
      <w:proofErr w:type="gramEnd"/>
    </w:p>
    <w:p w14:paraId="37ACA317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 xml:space="preserve">  </w:t>
      </w:r>
      <w:proofErr w:type="spellStart"/>
      <w:proofErr w:type="gramStart"/>
      <w:r w:rsidRPr="00D53871">
        <w:rPr>
          <w:lang w:val="hu-HU"/>
        </w:rPr>
        <w:t>gsub</w:t>
      </w:r>
      <w:proofErr w:type="spellEnd"/>
      <w:r w:rsidRPr="00D53871">
        <w:rPr>
          <w:lang w:val="hu-HU"/>
        </w:rPr>
        <w:t>( /</w:t>
      </w:r>
      <w:proofErr w:type="gramEnd"/>
      <w:r w:rsidRPr="00D53871">
        <w:rPr>
          <w:lang w:val="hu-HU"/>
        </w:rPr>
        <w:t>(</w:t>
      </w:r>
      <w:proofErr w:type="spellStart"/>
      <w:r w:rsidRPr="00D53871">
        <w:rPr>
          <w:lang w:val="hu-HU"/>
        </w:rPr>
        <w:t>ENUM|</w:t>
      </w:r>
      <w:proofErr w:type="gramStart"/>
      <w:r w:rsidRPr="00D53871">
        <w:rPr>
          <w:lang w:val="hu-HU"/>
        </w:rPr>
        <w:t>enum</w:t>
      </w:r>
      <w:proofErr w:type="spellEnd"/>
      <w:r w:rsidRPr="00D53871">
        <w:rPr>
          <w:lang w:val="hu-HU"/>
        </w:rPr>
        <w:t>)[</w:t>
      </w:r>
      <w:proofErr w:type="gramEnd"/>
      <w:r w:rsidRPr="00D53871">
        <w:rPr>
          <w:lang w:val="hu-HU"/>
        </w:rPr>
        <w:t>^</w:t>
      </w:r>
      <w:proofErr w:type="gramStart"/>
      <w:r w:rsidRPr="00D53871">
        <w:rPr>
          <w:lang w:val="hu-HU"/>
        </w:rPr>
        <w:t>)]+\)/</w:t>
      </w:r>
      <w:proofErr w:type="gramEnd"/>
      <w:r w:rsidRPr="00D53871">
        <w:rPr>
          <w:lang w:val="hu-HU"/>
        </w:rPr>
        <w:t xml:space="preserve">, "text </w:t>
      </w:r>
      <w:proofErr w:type="gramStart"/>
      <w:r w:rsidRPr="00D53871">
        <w:rPr>
          <w:lang w:val="hu-HU"/>
        </w:rPr>
        <w:t>" )</w:t>
      </w:r>
      <w:proofErr w:type="gramEnd"/>
    </w:p>
    <w:p w14:paraId="74F97B53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 xml:space="preserve">  </w:t>
      </w:r>
      <w:proofErr w:type="spellStart"/>
      <w:proofErr w:type="gramStart"/>
      <w:r w:rsidRPr="00D53871">
        <w:rPr>
          <w:lang w:val="hu-HU"/>
        </w:rPr>
        <w:t>gsub</w:t>
      </w:r>
      <w:proofErr w:type="spellEnd"/>
      <w:r w:rsidRPr="00D53871">
        <w:rPr>
          <w:lang w:val="hu-HU"/>
        </w:rPr>
        <w:t>( /</w:t>
      </w:r>
      <w:proofErr w:type="gramEnd"/>
      <w:r w:rsidRPr="00D53871">
        <w:rPr>
          <w:lang w:val="hu-HU"/>
        </w:rPr>
        <w:t>(</w:t>
      </w:r>
      <w:proofErr w:type="spellStart"/>
      <w:r w:rsidRPr="00D53871">
        <w:rPr>
          <w:lang w:val="hu-HU"/>
        </w:rPr>
        <w:t>SET|</w:t>
      </w:r>
      <w:proofErr w:type="gramStart"/>
      <w:r w:rsidRPr="00D53871">
        <w:rPr>
          <w:lang w:val="hu-HU"/>
        </w:rPr>
        <w:t>set</w:t>
      </w:r>
      <w:proofErr w:type="spellEnd"/>
      <w:r w:rsidRPr="00D53871">
        <w:rPr>
          <w:lang w:val="hu-HU"/>
        </w:rPr>
        <w:t>)\</w:t>
      </w:r>
      <w:proofErr w:type="gramEnd"/>
      <w:r w:rsidRPr="00D53871">
        <w:rPr>
          <w:lang w:val="hu-HU"/>
        </w:rPr>
        <w:t>([^</w:t>
      </w:r>
      <w:proofErr w:type="gramStart"/>
      <w:r w:rsidRPr="00D53871">
        <w:rPr>
          <w:lang w:val="hu-HU"/>
        </w:rPr>
        <w:t>)]+\)/</w:t>
      </w:r>
      <w:proofErr w:type="gramEnd"/>
      <w:r w:rsidRPr="00D53871">
        <w:rPr>
          <w:lang w:val="hu-HU"/>
        </w:rPr>
        <w:t xml:space="preserve">, "text </w:t>
      </w:r>
      <w:proofErr w:type="gramStart"/>
      <w:r w:rsidRPr="00D53871">
        <w:rPr>
          <w:lang w:val="hu-HU"/>
        </w:rPr>
        <w:t>" )</w:t>
      </w:r>
      <w:proofErr w:type="gramEnd"/>
    </w:p>
    <w:p w14:paraId="21FD146B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 xml:space="preserve">  </w:t>
      </w:r>
      <w:proofErr w:type="spellStart"/>
      <w:proofErr w:type="gramStart"/>
      <w:r w:rsidRPr="00D53871">
        <w:rPr>
          <w:lang w:val="hu-HU"/>
        </w:rPr>
        <w:t>gsub</w:t>
      </w:r>
      <w:proofErr w:type="spellEnd"/>
      <w:r w:rsidRPr="00D53871">
        <w:rPr>
          <w:lang w:val="hu-HU"/>
        </w:rPr>
        <w:t>( /</w:t>
      </w:r>
      <w:proofErr w:type="spellStart"/>
      <w:proofErr w:type="gramEnd"/>
      <w:r w:rsidRPr="00D53871">
        <w:rPr>
          <w:lang w:val="hu-HU"/>
        </w:rPr>
        <w:t>UNSIGNED|unsigned</w:t>
      </w:r>
      <w:proofErr w:type="spellEnd"/>
      <w:r w:rsidRPr="00D53871">
        <w:rPr>
          <w:lang w:val="hu-HU"/>
        </w:rPr>
        <w:t>/, "</w:t>
      </w:r>
      <w:proofErr w:type="gramStart"/>
      <w:r w:rsidRPr="00D53871">
        <w:rPr>
          <w:lang w:val="hu-HU"/>
        </w:rPr>
        <w:t>" )</w:t>
      </w:r>
      <w:proofErr w:type="gramEnd"/>
    </w:p>
    <w:p w14:paraId="05050AB1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lastRenderedPageBreak/>
        <w:t xml:space="preserve">  </w:t>
      </w:r>
      <w:proofErr w:type="spellStart"/>
      <w:proofErr w:type="gramStart"/>
      <w:r w:rsidRPr="00D53871">
        <w:rPr>
          <w:lang w:val="hu-HU"/>
        </w:rPr>
        <w:t>gsub</w:t>
      </w:r>
      <w:proofErr w:type="spellEnd"/>
      <w:r w:rsidRPr="00D53871">
        <w:rPr>
          <w:lang w:val="hu-HU"/>
        </w:rPr>
        <w:t>( /</w:t>
      </w:r>
      <w:proofErr w:type="gramEnd"/>
      <w:r w:rsidRPr="00D53871">
        <w:rPr>
          <w:lang w:val="hu-HU"/>
        </w:rPr>
        <w:t>_utf8mb3/, "</w:t>
      </w:r>
      <w:proofErr w:type="gramStart"/>
      <w:r w:rsidRPr="00D53871">
        <w:rPr>
          <w:lang w:val="hu-HU"/>
        </w:rPr>
        <w:t>" )</w:t>
      </w:r>
      <w:proofErr w:type="gramEnd"/>
    </w:p>
    <w:p w14:paraId="2D77D629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 xml:space="preserve">  </w:t>
      </w:r>
      <w:proofErr w:type="spellStart"/>
      <w:proofErr w:type="gramStart"/>
      <w:r w:rsidRPr="00D53871">
        <w:rPr>
          <w:lang w:val="hu-HU"/>
        </w:rPr>
        <w:t>gsub</w:t>
      </w:r>
      <w:proofErr w:type="spellEnd"/>
      <w:r w:rsidRPr="00D53871">
        <w:rPr>
          <w:lang w:val="hu-HU"/>
        </w:rPr>
        <w:t>( /</w:t>
      </w:r>
      <w:proofErr w:type="gramEnd"/>
      <w:r w:rsidRPr="00D53871">
        <w:rPr>
          <w:lang w:val="hu-HU"/>
        </w:rPr>
        <w:t>` [</w:t>
      </w:r>
      <w:proofErr w:type="gramStart"/>
      <w:r w:rsidRPr="00D53871">
        <w:rPr>
          <w:lang w:val="hu-HU"/>
        </w:rPr>
        <w:t>^ ]</w:t>
      </w:r>
      <w:proofErr w:type="gramEnd"/>
      <w:r w:rsidRPr="00D53871">
        <w:rPr>
          <w:lang w:val="hu-HU"/>
        </w:rPr>
        <w:t>*(</w:t>
      </w:r>
      <w:proofErr w:type="spellStart"/>
      <w:r w:rsidRPr="00D53871">
        <w:rPr>
          <w:lang w:val="hu-HU"/>
        </w:rPr>
        <w:t>INT|int|BIT|</w:t>
      </w:r>
      <w:proofErr w:type="gramStart"/>
      <w:r w:rsidRPr="00D53871">
        <w:rPr>
          <w:lang w:val="hu-HU"/>
        </w:rPr>
        <w:t>bit</w:t>
      </w:r>
      <w:proofErr w:type="spellEnd"/>
      <w:r w:rsidRPr="00D53871">
        <w:rPr>
          <w:lang w:val="hu-HU"/>
        </w:rPr>
        <w:t>)[^ ]</w:t>
      </w:r>
      <w:proofErr w:type="gramEnd"/>
      <w:r w:rsidRPr="00D53871">
        <w:rPr>
          <w:lang w:val="hu-HU"/>
        </w:rPr>
        <w:t>*/, "` integer</w:t>
      </w:r>
      <w:proofErr w:type="gramStart"/>
      <w:r w:rsidRPr="00D53871">
        <w:rPr>
          <w:lang w:val="hu-HU"/>
        </w:rPr>
        <w:t>" )</w:t>
      </w:r>
      <w:proofErr w:type="gramEnd"/>
    </w:p>
    <w:p w14:paraId="695F9CA9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 xml:space="preserve">  </w:t>
      </w:r>
      <w:proofErr w:type="spellStart"/>
      <w:proofErr w:type="gramStart"/>
      <w:r w:rsidRPr="00D53871">
        <w:rPr>
          <w:lang w:val="hu-HU"/>
        </w:rPr>
        <w:t>gsub</w:t>
      </w:r>
      <w:proofErr w:type="spellEnd"/>
      <w:r w:rsidRPr="00D53871">
        <w:rPr>
          <w:lang w:val="hu-HU"/>
        </w:rPr>
        <w:t>( /</w:t>
      </w:r>
      <w:proofErr w:type="gramEnd"/>
      <w:r w:rsidRPr="00D53871">
        <w:rPr>
          <w:lang w:val="hu-HU"/>
        </w:rPr>
        <w:t>" [</w:t>
      </w:r>
      <w:proofErr w:type="gramStart"/>
      <w:r w:rsidRPr="00D53871">
        <w:rPr>
          <w:lang w:val="hu-HU"/>
        </w:rPr>
        <w:t>^ ]</w:t>
      </w:r>
      <w:proofErr w:type="gramEnd"/>
      <w:r w:rsidRPr="00D53871">
        <w:rPr>
          <w:lang w:val="hu-HU"/>
        </w:rPr>
        <w:t>*(</w:t>
      </w:r>
      <w:proofErr w:type="spellStart"/>
      <w:r w:rsidRPr="00D53871">
        <w:rPr>
          <w:lang w:val="hu-HU"/>
        </w:rPr>
        <w:t>INT|int|BIT|</w:t>
      </w:r>
      <w:proofErr w:type="gramStart"/>
      <w:r w:rsidRPr="00D53871">
        <w:rPr>
          <w:lang w:val="hu-HU"/>
        </w:rPr>
        <w:t>bit</w:t>
      </w:r>
      <w:proofErr w:type="spellEnd"/>
      <w:r w:rsidRPr="00D53871">
        <w:rPr>
          <w:lang w:val="hu-HU"/>
        </w:rPr>
        <w:t>)[^ ]</w:t>
      </w:r>
      <w:proofErr w:type="gramEnd"/>
      <w:r w:rsidRPr="00D53871">
        <w:rPr>
          <w:lang w:val="hu-HU"/>
        </w:rPr>
        <w:t>*/, "\" integer</w:t>
      </w:r>
      <w:proofErr w:type="gramStart"/>
      <w:r w:rsidRPr="00D53871">
        <w:rPr>
          <w:lang w:val="hu-HU"/>
        </w:rPr>
        <w:t>" )</w:t>
      </w:r>
      <w:proofErr w:type="gramEnd"/>
    </w:p>
    <w:p w14:paraId="140A0153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 xml:space="preserve">  </w:t>
      </w:r>
      <w:proofErr w:type="spellStart"/>
      <w:r w:rsidRPr="00D53871">
        <w:rPr>
          <w:lang w:val="hu-HU"/>
        </w:rPr>
        <w:t>ere_bit_field</w:t>
      </w:r>
      <w:proofErr w:type="spellEnd"/>
      <w:r w:rsidRPr="00D53871">
        <w:rPr>
          <w:lang w:val="hu-HU"/>
        </w:rPr>
        <w:t xml:space="preserve"> = "[</w:t>
      </w:r>
      <w:proofErr w:type="spellStart"/>
      <w:r w:rsidRPr="00D53871">
        <w:rPr>
          <w:lang w:val="hu-HU"/>
        </w:rPr>
        <w:t>bB</w:t>
      </w:r>
      <w:proofErr w:type="spellEnd"/>
      <w:r w:rsidRPr="00D53871">
        <w:rPr>
          <w:lang w:val="hu-HU"/>
        </w:rPr>
        <w:t>]'[</w:t>
      </w:r>
      <w:proofErr w:type="gramStart"/>
      <w:r w:rsidRPr="00D53871">
        <w:rPr>
          <w:lang w:val="hu-HU"/>
        </w:rPr>
        <w:t>10]+</w:t>
      </w:r>
      <w:proofErr w:type="gramEnd"/>
      <w:r w:rsidRPr="00D53871">
        <w:rPr>
          <w:lang w:val="hu-HU"/>
        </w:rPr>
        <w:t>'"</w:t>
      </w:r>
    </w:p>
    <w:p w14:paraId="5EE17F47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 xml:space="preserve">  </w:t>
      </w:r>
      <w:proofErr w:type="spellStart"/>
      <w:proofErr w:type="gramStart"/>
      <w:r w:rsidRPr="00D53871">
        <w:rPr>
          <w:lang w:val="hu-HU"/>
        </w:rPr>
        <w:t>if</w:t>
      </w:r>
      <w:proofErr w:type="spellEnd"/>
      <w:r w:rsidRPr="00D53871">
        <w:rPr>
          <w:lang w:val="hu-HU"/>
        </w:rPr>
        <w:t xml:space="preserve">( </w:t>
      </w:r>
      <w:proofErr w:type="spellStart"/>
      <w:r w:rsidRPr="00D53871">
        <w:rPr>
          <w:lang w:val="hu-HU"/>
        </w:rPr>
        <w:t>match</w:t>
      </w:r>
      <w:proofErr w:type="spellEnd"/>
      <w:proofErr w:type="gramEnd"/>
      <w:r w:rsidRPr="00D53871">
        <w:rPr>
          <w:lang w:val="hu-HU"/>
        </w:rPr>
        <w:t xml:space="preserve">($0, </w:t>
      </w:r>
      <w:proofErr w:type="spellStart"/>
      <w:r w:rsidRPr="00D53871">
        <w:rPr>
          <w:lang w:val="hu-HU"/>
        </w:rPr>
        <w:t>ere_bit_field</w:t>
      </w:r>
      <w:proofErr w:type="spellEnd"/>
      <w:proofErr w:type="gramStart"/>
      <w:r w:rsidRPr="00D53871">
        <w:rPr>
          <w:lang w:val="hu-HU"/>
        </w:rPr>
        <w:t>) )</w:t>
      </w:r>
      <w:proofErr w:type="gramEnd"/>
      <w:r w:rsidRPr="00D53871">
        <w:rPr>
          <w:lang w:val="hu-HU"/>
        </w:rPr>
        <w:t>{</w:t>
      </w:r>
    </w:p>
    <w:p w14:paraId="0BDCB47E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 xml:space="preserve">    </w:t>
      </w:r>
      <w:proofErr w:type="spellStart"/>
      <w:proofErr w:type="gramStart"/>
      <w:r w:rsidRPr="00D53871">
        <w:rPr>
          <w:lang w:val="hu-HU"/>
        </w:rPr>
        <w:t>sub</w:t>
      </w:r>
      <w:proofErr w:type="spellEnd"/>
      <w:r w:rsidRPr="00D53871">
        <w:rPr>
          <w:lang w:val="hu-HU"/>
        </w:rPr>
        <w:t xml:space="preserve">( </w:t>
      </w:r>
      <w:proofErr w:type="spellStart"/>
      <w:r w:rsidRPr="00D53871">
        <w:rPr>
          <w:lang w:val="hu-HU"/>
        </w:rPr>
        <w:t>ere</w:t>
      </w:r>
      <w:proofErr w:type="gramEnd"/>
      <w:r w:rsidRPr="00D53871">
        <w:rPr>
          <w:lang w:val="hu-HU"/>
        </w:rPr>
        <w:t>_bit_field</w:t>
      </w:r>
      <w:proofErr w:type="spellEnd"/>
      <w:r w:rsidRPr="00D53871">
        <w:rPr>
          <w:lang w:val="hu-HU"/>
        </w:rPr>
        <w:t xml:space="preserve">, </w:t>
      </w:r>
      <w:proofErr w:type="spellStart"/>
      <w:r w:rsidRPr="00D53871">
        <w:rPr>
          <w:lang w:val="hu-HU"/>
        </w:rPr>
        <w:t>bit_to_</w:t>
      </w:r>
      <w:proofErr w:type="gramStart"/>
      <w:r w:rsidRPr="00D53871">
        <w:rPr>
          <w:lang w:val="hu-HU"/>
        </w:rPr>
        <w:t>int</w:t>
      </w:r>
      <w:proofErr w:type="spellEnd"/>
      <w:r w:rsidRPr="00D53871">
        <w:rPr>
          <w:lang w:val="hu-HU"/>
        </w:rPr>
        <w:t xml:space="preserve">( </w:t>
      </w:r>
      <w:proofErr w:type="spellStart"/>
      <w:r w:rsidRPr="00D53871">
        <w:rPr>
          <w:lang w:val="hu-HU"/>
        </w:rPr>
        <w:t>substr</w:t>
      </w:r>
      <w:proofErr w:type="spellEnd"/>
      <w:r w:rsidRPr="00D53871">
        <w:rPr>
          <w:lang w:val="hu-HU"/>
        </w:rPr>
        <w:t>( $</w:t>
      </w:r>
      <w:proofErr w:type="gramEnd"/>
      <w:r w:rsidRPr="00D53871">
        <w:rPr>
          <w:lang w:val="hu-HU"/>
        </w:rPr>
        <w:t>0, RSTART +2, RLENGTH -2 -</w:t>
      </w:r>
      <w:proofErr w:type="gramStart"/>
      <w:r w:rsidRPr="00D53871">
        <w:rPr>
          <w:lang w:val="hu-HU"/>
        </w:rPr>
        <w:t>1 )</w:t>
      </w:r>
      <w:proofErr w:type="gramEnd"/>
      <w:r w:rsidRPr="00D53871">
        <w:rPr>
          <w:lang w:val="hu-HU"/>
        </w:rPr>
        <w:t xml:space="preserve"> </w:t>
      </w:r>
      <w:proofErr w:type="gramStart"/>
      <w:r w:rsidRPr="00D53871">
        <w:rPr>
          <w:lang w:val="hu-HU"/>
        </w:rPr>
        <w:t>) )</w:t>
      </w:r>
      <w:proofErr w:type="gramEnd"/>
    </w:p>
    <w:p w14:paraId="2D04F641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 xml:space="preserve">  }</w:t>
      </w:r>
    </w:p>
    <w:p w14:paraId="3267E319" w14:textId="77777777" w:rsidR="00D53871" w:rsidRPr="00D53871" w:rsidRDefault="00D53871" w:rsidP="00D53871">
      <w:pPr>
        <w:rPr>
          <w:lang w:val="hu-HU"/>
        </w:rPr>
      </w:pPr>
    </w:p>
    <w:p w14:paraId="567FF47F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 xml:space="preserve">  # </w:t>
      </w:r>
      <w:proofErr w:type="spellStart"/>
      <w:r w:rsidRPr="00D53871">
        <w:rPr>
          <w:lang w:val="hu-HU"/>
        </w:rPr>
        <w:t>remove</w:t>
      </w:r>
      <w:proofErr w:type="spellEnd"/>
      <w:r w:rsidRPr="00D53871">
        <w:rPr>
          <w:lang w:val="hu-HU"/>
        </w:rPr>
        <w:t xml:space="preserve"> USING BTREE and </w:t>
      </w:r>
      <w:proofErr w:type="spellStart"/>
      <w:r w:rsidRPr="00D53871">
        <w:rPr>
          <w:lang w:val="hu-HU"/>
        </w:rPr>
        <w:t>other</w:t>
      </w:r>
      <w:proofErr w:type="spellEnd"/>
      <w:r w:rsidRPr="00D53871">
        <w:rPr>
          <w:lang w:val="hu-HU"/>
        </w:rPr>
        <w:t xml:space="preserve"> </w:t>
      </w:r>
      <w:proofErr w:type="spellStart"/>
      <w:r w:rsidRPr="00D53871">
        <w:rPr>
          <w:lang w:val="hu-HU"/>
        </w:rPr>
        <w:t>suffixes</w:t>
      </w:r>
      <w:proofErr w:type="spellEnd"/>
      <w:r w:rsidRPr="00D53871">
        <w:rPr>
          <w:lang w:val="hu-HU"/>
        </w:rPr>
        <w:t xml:space="preserve"> </w:t>
      </w:r>
      <w:proofErr w:type="spellStart"/>
      <w:r w:rsidRPr="00D53871">
        <w:rPr>
          <w:lang w:val="hu-HU"/>
        </w:rPr>
        <w:t>for</w:t>
      </w:r>
      <w:proofErr w:type="spellEnd"/>
      <w:r w:rsidRPr="00D53871">
        <w:rPr>
          <w:lang w:val="hu-HU"/>
        </w:rPr>
        <w:t xml:space="preserve"> USING, </w:t>
      </w:r>
      <w:proofErr w:type="spellStart"/>
      <w:r w:rsidRPr="00D53871">
        <w:rPr>
          <w:lang w:val="hu-HU"/>
        </w:rPr>
        <w:t>for</w:t>
      </w:r>
      <w:proofErr w:type="spellEnd"/>
      <w:r w:rsidRPr="00D53871">
        <w:rPr>
          <w:lang w:val="hu-HU"/>
        </w:rPr>
        <w:t xml:space="preserve"> </w:t>
      </w:r>
      <w:proofErr w:type="spellStart"/>
      <w:r w:rsidRPr="00D53871">
        <w:rPr>
          <w:lang w:val="hu-HU"/>
        </w:rPr>
        <w:t>example</w:t>
      </w:r>
      <w:proofErr w:type="spellEnd"/>
      <w:r w:rsidRPr="00D53871">
        <w:rPr>
          <w:lang w:val="hu-HU"/>
        </w:rPr>
        <w:t>: "UNIQUE KEY</w:t>
      </w:r>
    </w:p>
    <w:p w14:paraId="05D391BE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 xml:space="preserve">  # `</w:t>
      </w:r>
      <w:proofErr w:type="spellStart"/>
      <w:r w:rsidRPr="00D53871">
        <w:rPr>
          <w:lang w:val="hu-HU"/>
        </w:rPr>
        <w:t>hostname_domain</w:t>
      </w:r>
      <w:proofErr w:type="spellEnd"/>
      <w:r w:rsidRPr="00D53871">
        <w:rPr>
          <w:lang w:val="hu-HU"/>
        </w:rPr>
        <w:t>` (`</w:t>
      </w:r>
      <w:proofErr w:type="spellStart"/>
      <w:r w:rsidRPr="00D53871">
        <w:rPr>
          <w:lang w:val="hu-HU"/>
        </w:rPr>
        <w:t>hostname</w:t>
      </w:r>
      <w:proofErr w:type="spellEnd"/>
      <w:proofErr w:type="gramStart"/>
      <w:r w:rsidRPr="00D53871">
        <w:rPr>
          <w:lang w:val="hu-HU"/>
        </w:rPr>
        <w:t>`,`</w:t>
      </w:r>
      <w:proofErr w:type="spellStart"/>
      <w:proofErr w:type="gramEnd"/>
      <w:r w:rsidRPr="00D53871">
        <w:rPr>
          <w:lang w:val="hu-HU"/>
        </w:rPr>
        <w:t>domain</w:t>
      </w:r>
      <w:proofErr w:type="spellEnd"/>
      <w:r w:rsidRPr="00D53871">
        <w:rPr>
          <w:lang w:val="hu-HU"/>
        </w:rPr>
        <w:t>`) USING BTREE,"</w:t>
      </w:r>
    </w:p>
    <w:p w14:paraId="208AE531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 xml:space="preserve">  </w:t>
      </w:r>
      <w:proofErr w:type="spellStart"/>
      <w:proofErr w:type="gramStart"/>
      <w:r w:rsidRPr="00D53871">
        <w:rPr>
          <w:lang w:val="hu-HU"/>
        </w:rPr>
        <w:t>gsub</w:t>
      </w:r>
      <w:proofErr w:type="spellEnd"/>
      <w:r w:rsidRPr="00D53871">
        <w:rPr>
          <w:lang w:val="hu-HU"/>
        </w:rPr>
        <w:t>( /</w:t>
      </w:r>
      <w:proofErr w:type="gramEnd"/>
      <w:r w:rsidRPr="00D53871">
        <w:rPr>
          <w:lang w:val="hu-HU"/>
        </w:rPr>
        <w:t xml:space="preserve"> USING [^</w:t>
      </w:r>
      <w:proofErr w:type="gramStart"/>
      <w:r w:rsidRPr="00D53871">
        <w:rPr>
          <w:lang w:val="hu-HU"/>
        </w:rPr>
        <w:t>, ]</w:t>
      </w:r>
      <w:proofErr w:type="gramEnd"/>
      <w:r w:rsidRPr="00D53871">
        <w:rPr>
          <w:lang w:val="hu-HU"/>
        </w:rPr>
        <w:t>+/, "</w:t>
      </w:r>
      <w:proofErr w:type="gramStart"/>
      <w:r w:rsidRPr="00D53871">
        <w:rPr>
          <w:lang w:val="hu-HU"/>
        </w:rPr>
        <w:t>" )</w:t>
      </w:r>
      <w:proofErr w:type="gramEnd"/>
    </w:p>
    <w:p w14:paraId="0B874100" w14:textId="77777777" w:rsidR="00D53871" w:rsidRPr="00D53871" w:rsidRDefault="00D53871" w:rsidP="00D53871">
      <w:pPr>
        <w:rPr>
          <w:lang w:val="hu-HU"/>
        </w:rPr>
      </w:pPr>
    </w:p>
    <w:p w14:paraId="5ED55951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 xml:space="preserve">  # </w:t>
      </w:r>
      <w:proofErr w:type="spellStart"/>
      <w:r w:rsidRPr="00D53871">
        <w:rPr>
          <w:lang w:val="hu-HU"/>
        </w:rPr>
        <w:t>field</w:t>
      </w:r>
      <w:proofErr w:type="spellEnd"/>
      <w:r w:rsidRPr="00D53871">
        <w:rPr>
          <w:lang w:val="hu-HU"/>
        </w:rPr>
        <w:t xml:space="preserve"> </w:t>
      </w:r>
      <w:proofErr w:type="spellStart"/>
      <w:r w:rsidRPr="00D53871">
        <w:rPr>
          <w:lang w:val="hu-HU"/>
        </w:rPr>
        <w:t>comments</w:t>
      </w:r>
      <w:proofErr w:type="spellEnd"/>
      <w:r w:rsidRPr="00D53871">
        <w:rPr>
          <w:lang w:val="hu-HU"/>
        </w:rPr>
        <w:t xml:space="preserve"> </w:t>
      </w:r>
      <w:proofErr w:type="spellStart"/>
      <w:r w:rsidRPr="00D53871">
        <w:rPr>
          <w:lang w:val="hu-HU"/>
        </w:rPr>
        <w:t>are</w:t>
      </w:r>
      <w:proofErr w:type="spellEnd"/>
      <w:r w:rsidRPr="00D53871">
        <w:rPr>
          <w:lang w:val="hu-HU"/>
        </w:rPr>
        <w:t xml:space="preserve"> </w:t>
      </w:r>
      <w:proofErr w:type="spellStart"/>
      <w:r w:rsidRPr="00D53871">
        <w:rPr>
          <w:lang w:val="hu-HU"/>
        </w:rPr>
        <w:t>not</w:t>
      </w:r>
      <w:proofErr w:type="spellEnd"/>
      <w:r w:rsidRPr="00D53871">
        <w:rPr>
          <w:lang w:val="hu-HU"/>
        </w:rPr>
        <w:t xml:space="preserve"> </w:t>
      </w:r>
      <w:proofErr w:type="spellStart"/>
      <w:r w:rsidRPr="00D53871">
        <w:rPr>
          <w:lang w:val="hu-HU"/>
        </w:rPr>
        <w:t>supported</w:t>
      </w:r>
      <w:proofErr w:type="spellEnd"/>
    </w:p>
    <w:p w14:paraId="39D05ABB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 xml:space="preserve">  </w:t>
      </w:r>
      <w:proofErr w:type="spellStart"/>
      <w:proofErr w:type="gramStart"/>
      <w:r w:rsidRPr="00D53871">
        <w:rPr>
          <w:lang w:val="hu-HU"/>
        </w:rPr>
        <w:t>gsub</w:t>
      </w:r>
      <w:proofErr w:type="spellEnd"/>
      <w:r w:rsidRPr="00D53871">
        <w:rPr>
          <w:lang w:val="hu-HU"/>
        </w:rPr>
        <w:t>( /</w:t>
      </w:r>
      <w:proofErr w:type="gramEnd"/>
      <w:r w:rsidRPr="00D53871">
        <w:rPr>
          <w:lang w:val="hu-HU"/>
        </w:rPr>
        <w:t xml:space="preserve"> (</w:t>
      </w:r>
      <w:proofErr w:type="spellStart"/>
      <w:r w:rsidRPr="00D53871">
        <w:rPr>
          <w:lang w:val="hu-HU"/>
        </w:rPr>
        <w:t>COMMENT|comment</w:t>
      </w:r>
      <w:proofErr w:type="spellEnd"/>
      <w:proofErr w:type="gramStart"/>
      <w:r w:rsidRPr="00D53871">
        <w:rPr>
          <w:lang w:val="hu-HU"/>
        </w:rPr>
        <w:t>).+</w:t>
      </w:r>
      <w:proofErr w:type="gramEnd"/>
      <w:r w:rsidRPr="00D53871">
        <w:rPr>
          <w:lang w:val="hu-HU"/>
        </w:rPr>
        <w:t>$/, "</w:t>
      </w:r>
      <w:proofErr w:type="gramStart"/>
      <w:r w:rsidRPr="00D53871">
        <w:rPr>
          <w:lang w:val="hu-HU"/>
        </w:rPr>
        <w:t>" )</w:t>
      </w:r>
      <w:proofErr w:type="gramEnd"/>
    </w:p>
    <w:p w14:paraId="09359DC4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 xml:space="preserve">  # </w:t>
      </w:r>
      <w:proofErr w:type="spellStart"/>
      <w:r w:rsidRPr="00D53871">
        <w:rPr>
          <w:lang w:val="hu-HU"/>
        </w:rPr>
        <w:t>Get</w:t>
      </w:r>
      <w:proofErr w:type="spellEnd"/>
      <w:r w:rsidRPr="00D53871">
        <w:rPr>
          <w:lang w:val="hu-HU"/>
        </w:rPr>
        <w:t xml:space="preserve"> </w:t>
      </w:r>
      <w:proofErr w:type="spellStart"/>
      <w:r w:rsidRPr="00D53871">
        <w:rPr>
          <w:lang w:val="hu-HU"/>
        </w:rPr>
        <w:t>commas</w:t>
      </w:r>
      <w:proofErr w:type="spellEnd"/>
      <w:r w:rsidRPr="00D53871">
        <w:rPr>
          <w:lang w:val="hu-HU"/>
        </w:rPr>
        <w:t xml:space="preserve"> </w:t>
      </w:r>
      <w:proofErr w:type="spellStart"/>
      <w:r w:rsidRPr="00D53871">
        <w:rPr>
          <w:lang w:val="hu-HU"/>
        </w:rPr>
        <w:t>off</w:t>
      </w:r>
      <w:proofErr w:type="spellEnd"/>
      <w:r w:rsidRPr="00D53871">
        <w:rPr>
          <w:lang w:val="hu-HU"/>
        </w:rPr>
        <w:t xml:space="preserve"> end of line</w:t>
      </w:r>
    </w:p>
    <w:p w14:paraId="68F215E8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 xml:space="preserve">  </w:t>
      </w:r>
      <w:proofErr w:type="spellStart"/>
      <w:proofErr w:type="gramStart"/>
      <w:r w:rsidRPr="00D53871">
        <w:rPr>
          <w:lang w:val="hu-HU"/>
        </w:rPr>
        <w:t>gsub</w:t>
      </w:r>
      <w:proofErr w:type="spellEnd"/>
      <w:r w:rsidRPr="00D53871">
        <w:rPr>
          <w:lang w:val="hu-HU"/>
        </w:rPr>
        <w:t>( /,.?</w:t>
      </w:r>
      <w:proofErr w:type="gramEnd"/>
      <w:r w:rsidRPr="00D53871">
        <w:rPr>
          <w:lang w:val="hu-HU"/>
        </w:rPr>
        <w:t>$/, "</w:t>
      </w:r>
      <w:proofErr w:type="gramStart"/>
      <w:r w:rsidRPr="00D53871">
        <w:rPr>
          <w:lang w:val="hu-HU"/>
        </w:rPr>
        <w:t>" )</w:t>
      </w:r>
      <w:proofErr w:type="gramEnd"/>
    </w:p>
    <w:p w14:paraId="2A3F5DD8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 xml:space="preserve">  </w:t>
      </w:r>
      <w:proofErr w:type="spellStart"/>
      <w:proofErr w:type="gramStart"/>
      <w:r w:rsidRPr="00D53871">
        <w:rPr>
          <w:lang w:val="hu-HU"/>
        </w:rPr>
        <w:t>if</w:t>
      </w:r>
      <w:proofErr w:type="spellEnd"/>
      <w:r w:rsidRPr="00D53871">
        <w:rPr>
          <w:lang w:val="hu-HU"/>
        </w:rPr>
        <w:t xml:space="preserve">( </w:t>
      </w:r>
      <w:proofErr w:type="spellStart"/>
      <w:r w:rsidRPr="00D53871">
        <w:rPr>
          <w:lang w:val="hu-HU"/>
        </w:rPr>
        <w:t>prev</w:t>
      </w:r>
      <w:proofErr w:type="spellEnd"/>
      <w:r w:rsidRPr="00D53871">
        <w:rPr>
          <w:lang w:val="hu-HU"/>
        </w:rPr>
        <w:t xml:space="preserve"> ){</w:t>
      </w:r>
      <w:proofErr w:type="gramEnd"/>
    </w:p>
    <w:p w14:paraId="5BFFE4E9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 xml:space="preserve">    </w:t>
      </w:r>
      <w:proofErr w:type="spellStart"/>
      <w:proofErr w:type="gramStart"/>
      <w:r w:rsidRPr="00D53871">
        <w:rPr>
          <w:lang w:val="hu-HU"/>
        </w:rPr>
        <w:t>if</w:t>
      </w:r>
      <w:proofErr w:type="spellEnd"/>
      <w:r w:rsidRPr="00D53871">
        <w:rPr>
          <w:lang w:val="hu-HU"/>
        </w:rPr>
        <w:t xml:space="preserve">( </w:t>
      </w:r>
      <w:proofErr w:type="spellStart"/>
      <w:r w:rsidRPr="00D53871">
        <w:rPr>
          <w:lang w:val="hu-HU"/>
        </w:rPr>
        <w:t>firstInTable</w:t>
      </w:r>
      <w:proofErr w:type="spellEnd"/>
      <w:r w:rsidRPr="00D53871">
        <w:rPr>
          <w:lang w:val="hu-HU"/>
        </w:rPr>
        <w:t xml:space="preserve"> ){</w:t>
      </w:r>
      <w:proofErr w:type="gramEnd"/>
    </w:p>
    <w:p w14:paraId="02FD9664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 xml:space="preserve">      print </w:t>
      </w:r>
      <w:proofErr w:type="spellStart"/>
      <w:r w:rsidRPr="00D53871">
        <w:rPr>
          <w:lang w:val="hu-HU"/>
        </w:rPr>
        <w:t>prev</w:t>
      </w:r>
      <w:proofErr w:type="spellEnd"/>
    </w:p>
    <w:p w14:paraId="557F2257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 xml:space="preserve">      </w:t>
      </w:r>
      <w:proofErr w:type="spellStart"/>
      <w:r w:rsidRPr="00D53871">
        <w:rPr>
          <w:lang w:val="hu-HU"/>
        </w:rPr>
        <w:t>firstInTable</w:t>
      </w:r>
      <w:proofErr w:type="spellEnd"/>
      <w:r w:rsidRPr="00D53871">
        <w:rPr>
          <w:lang w:val="hu-HU"/>
        </w:rPr>
        <w:t xml:space="preserve"> = 0</w:t>
      </w:r>
    </w:p>
    <w:p w14:paraId="09553D4D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 xml:space="preserve">    }</w:t>
      </w:r>
    </w:p>
    <w:p w14:paraId="261D6759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 xml:space="preserve">    </w:t>
      </w:r>
      <w:proofErr w:type="spellStart"/>
      <w:r w:rsidRPr="00D53871">
        <w:rPr>
          <w:lang w:val="hu-HU"/>
        </w:rPr>
        <w:t>else</w:t>
      </w:r>
      <w:proofErr w:type="spellEnd"/>
      <w:r w:rsidRPr="00D53871">
        <w:rPr>
          <w:lang w:val="hu-HU"/>
        </w:rPr>
        <w:t xml:space="preserve"> {</w:t>
      </w:r>
    </w:p>
    <w:p w14:paraId="511299E6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 xml:space="preserve">      print "," </w:t>
      </w:r>
      <w:proofErr w:type="spellStart"/>
      <w:r w:rsidRPr="00D53871">
        <w:rPr>
          <w:lang w:val="hu-HU"/>
        </w:rPr>
        <w:t>prev</w:t>
      </w:r>
      <w:proofErr w:type="spellEnd"/>
    </w:p>
    <w:p w14:paraId="51A6DADB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 xml:space="preserve">    }</w:t>
      </w:r>
    </w:p>
    <w:p w14:paraId="0926D648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 xml:space="preserve">  }</w:t>
      </w:r>
    </w:p>
    <w:p w14:paraId="31F75003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 xml:space="preserve">  </w:t>
      </w:r>
      <w:proofErr w:type="spellStart"/>
      <w:r w:rsidRPr="00D53871">
        <w:rPr>
          <w:lang w:val="hu-HU"/>
        </w:rPr>
        <w:t>else</w:t>
      </w:r>
      <w:proofErr w:type="spellEnd"/>
      <w:r w:rsidRPr="00D53871">
        <w:rPr>
          <w:lang w:val="hu-HU"/>
        </w:rPr>
        <w:t xml:space="preserve"> {</w:t>
      </w:r>
    </w:p>
    <w:p w14:paraId="77C56458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 xml:space="preserve">    # FIXME </w:t>
      </w:r>
      <w:proofErr w:type="spellStart"/>
      <w:r w:rsidRPr="00D53871">
        <w:rPr>
          <w:lang w:val="hu-HU"/>
        </w:rPr>
        <w:t>check</w:t>
      </w:r>
      <w:proofErr w:type="spellEnd"/>
      <w:r w:rsidRPr="00D53871">
        <w:rPr>
          <w:lang w:val="hu-HU"/>
        </w:rPr>
        <w:t xml:space="preserve"> </w:t>
      </w:r>
      <w:proofErr w:type="spellStart"/>
      <w:r w:rsidRPr="00D53871">
        <w:rPr>
          <w:lang w:val="hu-HU"/>
        </w:rPr>
        <w:t>if</w:t>
      </w:r>
      <w:proofErr w:type="spellEnd"/>
      <w:r w:rsidRPr="00D53871">
        <w:rPr>
          <w:lang w:val="hu-HU"/>
        </w:rPr>
        <w:t xml:space="preserve"> </w:t>
      </w:r>
      <w:proofErr w:type="spellStart"/>
      <w:r w:rsidRPr="00D53871">
        <w:rPr>
          <w:lang w:val="hu-HU"/>
        </w:rPr>
        <w:t>this</w:t>
      </w:r>
      <w:proofErr w:type="spellEnd"/>
      <w:r w:rsidRPr="00D53871">
        <w:rPr>
          <w:lang w:val="hu-HU"/>
        </w:rPr>
        <w:t xml:space="preserve"> is </w:t>
      </w:r>
      <w:proofErr w:type="spellStart"/>
      <w:r w:rsidRPr="00D53871">
        <w:rPr>
          <w:lang w:val="hu-HU"/>
        </w:rPr>
        <w:t>correct</w:t>
      </w:r>
      <w:proofErr w:type="spellEnd"/>
      <w:r w:rsidRPr="00D53871">
        <w:rPr>
          <w:lang w:val="hu-HU"/>
        </w:rPr>
        <w:t xml:space="preserve"> in </w:t>
      </w:r>
      <w:proofErr w:type="spellStart"/>
      <w:r w:rsidRPr="00D53871">
        <w:rPr>
          <w:lang w:val="hu-HU"/>
        </w:rPr>
        <w:t>all</w:t>
      </w:r>
      <w:proofErr w:type="spellEnd"/>
      <w:r w:rsidRPr="00D53871">
        <w:rPr>
          <w:lang w:val="hu-HU"/>
        </w:rPr>
        <w:t xml:space="preserve"> </w:t>
      </w:r>
      <w:proofErr w:type="spellStart"/>
      <w:r w:rsidRPr="00D53871">
        <w:rPr>
          <w:lang w:val="hu-HU"/>
        </w:rPr>
        <w:t>cases</w:t>
      </w:r>
      <w:proofErr w:type="spellEnd"/>
    </w:p>
    <w:p w14:paraId="6AA77B54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 xml:space="preserve">    </w:t>
      </w:r>
      <w:proofErr w:type="spellStart"/>
      <w:proofErr w:type="gramStart"/>
      <w:r w:rsidRPr="00D53871">
        <w:rPr>
          <w:lang w:val="hu-HU"/>
        </w:rPr>
        <w:t>if</w:t>
      </w:r>
      <w:proofErr w:type="spellEnd"/>
      <w:r w:rsidRPr="00D53871">
        <w:rPr>
          <w:lang w:val="hu-HU"/>
        </w:rPr>
        <w:t xml:space="preserve">( </w:t>
      </w:r>
      <w:proofErr w:type="spellStart"/>
      <w:r w:rsidRPr="00D53871">
        <w:rPr>
          <w:lang w:val="hu-HU"/>
        </w:rPr>
        <w:t>match</w:t>
      </w:r>
      <w:proofErr w:type="spellEnd"/>
      <w:r w:rsidRPr="00D53871">
        <w:rPr>
          <w:lang w:val="hu-HU"/>
        </w:rPr>
        <w:t>( $</w:t>
      </w:r>
      <w:proofErr w:type="gramEnd"/>
      <w:r w:rsidRPr="00D53871">
        <w:rPr>
          <w:lang w:val="hu-HU"/>
        </w:rPr>
        <w:t>1,</w:t>
      </w:r>
    </w:p>
    <w:p w14:paraId="36332CFE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 xml:space="preserve">        /(</w:t>
      </w:r>
      <w:proofErr w:type="spellStart"/>
      <w:r w:rsidRPr="00D53871">
        <w:rPr>
          <w:lang w:val="hu-HU"/>
        </w:rPr>
        <w:t>CONSTRAINT|constraint</w:t>
      </w:r>
      <w:proofErr w:type="spellEnd"/>
      <w:r w:rsidRPr="00D53871">
        <w:rPr>
          <w:lang w:val="hu-HU"/>
        </w:rPr>
        <w:t>) ["</w:t>
      </w:r>
      <w:proofErr w:type="gramStart"/>
      <w:r w:rsidRPr="00D53871">
        <w:rPr>
          <w:lang w:val="hu-HU"/>
        </w:rPr>
        <w:t>].*</w:t>
      </w:r>
      <w:proofErr w:type="gramEnd"/>
      <w:r w:rsidRPr="00D53871">
        <w:rPr>
          <w:lang w:val="hu-HU"/>
        </w:rPr>
        <w:t xml:space="preserve">["] (FOREIGN </w:t>
      </w:r>
      <w:proofErr w:type="spellStart"/>
      <w:r w:rsidRPr="00D53871">
        <w:rPr>
          <w:lang w:val="hu-HU"/>
        </w:rPr>
        <w:t>KEY|foreign</w:t>
      </w:r>
      <w:proofErr w:type="spellEnd"/>
      <w:r w:rsidRPr="00D53871">
        <w:rPr>
          <w:lang w:val="hu-HU"/>
        </w:rPr>
        <w:t xml:space="preserve"> </w:t>
      </w:r>
      <w:proofErr w:type="spellStart"/>
      <w:proofErr w:type="gramStart"/>
      <w:r w:rsidRPr="00D53871">
        <w:rPr>
          <w:lang w:val="hu-HU"/>
        </w:rPr>
        <w:t>key</w:t>
      </w:r>
      <w:proofErr w:type="spellEnd"/>
      <w:r w:rsidRPr="00D53871">
        <w:rPr>
          <w:lang w:val="hu-HU"/>
        </w:rPr>
        <w:t>)/</w:t>
      </w:r>
      <w:proofErr w:type="gramEnd"/>
      <w:r w:rsidRPr="00D53871">
        <w:rPr>
          <w:lang w:val="hu-HU"/>
        </w:rPr>
        <w:t xml:space="preserve"> </w:t>
      </w:r>
      <w:proofErr w:type="gramStart"/>
      <w:r w:rsidRPr="00D53871">
        <w:rPr>
          <w:lang w:val="hu-HU"/>
        </w:rPr>
        <w:t>) )</w:t>
      </w:r>
      <w:proofErr w:type="gramEnd"/>
      <w:r w:rsidRPr="00D53871">
        <w:rPr>
          <w:lang w:val="hu-HU"/>
        </w:rPr>
        <w:t>{</w:t>
      </w:r>
    </w:p>
    <w:p w14:paraId="6451E031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 xml:space="preserve">      print ","</w:t>
      </w:r>
    </w:p>
    <w:p w14:paraId="3412A26D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 xml:space="preserve">    }</w:t>
      </w:r>
    </w:p>
    <w:p w14:paraId="49EDF548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 xml:space="preserve">  }</w:t>
      </w:r>
    </w:p>
    <w:p w14:paraId="48E7A226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 xml:space="preserve">  </w:t>
      </w:r>
      <w:proofErr w:type="spellStart"/>
      <w:r w:rsidRPr="00D53871">
        <w:rPr>
          <w:lang w:val="hu-HU"/>
        </w:rPr>
        <w:t>prev</w:t>
      </w:r>
      <w:proofErr w:type="spellEnd"/>
      <w:r w:rsidRPr="00D53871">
        <w:rPr>
          <w:lang w:val="hu-HU"/>
        </w:rPr>
        <w:t xml:space="preserve"> = $1</w:t>
      </w:r>
    </w:p>
    <w:p w14:paraId="79446138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>}</w:t>
      </w:r>
    </w:p>
    <w:p w14:paraId="4F52A43E" w14:textId="77777777" w:rsidR="00D53871" w:rsidRPr="00D53871" w:rsidRDefault="00D53871" w:rsidP="00D53871">
      <w:pPr>
        <w:rPr>
          <w:lang w:val="hu-HU"/>
        </w:rPr>
      </w:pPr>
    </w:p>
    <w:p w14:paraId="3073C4F4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 xml:space="preserve">/ ENGINE| </w:t>
      </w:r>
      <w:proofErr w:type="spellStart"/>
      <w:r w:rsidRPr="00D53871">
        <w:rPr>
          <w:lang w:val="hu-HU"/>
        </w:rPr>
        <w:t>engine</w:t>
      </w:r>
      <w:proofErr w:type="spellEnd"/>
      <w:r w:rsidRPr="00D53871">
        <w:rPr>
          <w:lang w:val="hu-HU"/>
        </w:rPr>
        <w:t>/ {</w:t>
      </w:r>
    </w:p>
    <w:p w14:paraId="645783BA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 xml:space="preserve">  </w:t>
      </w:r>
      <w:proofErr w:type="spellStart"/>
      <w:proofErr w:type="gramStart"/>
      <w:r w:rsidRPr="00D53871">
        <w:rPr>
          <w:lang w:val="hu-HU"/>
        </w:rPr>
        <w:t>if</w:t>
      </w:r>
      <w:proofErr w:type="spellEnd"/>
      <w:r w:rsidRPr="00D53871">
        <w:rPr>
          <w:lang w:val="hu-HU"/>
        </w:rPr>
        <w:t xml:space="preserve">( </w:t>
      </w:r>
      <w:proofErr w:type="spellStart"/>
      <w:r w:rsidRPr="00D53871">
        <w:rPr>
          <w:lang w:val="hu-HU"/>
        </w:rPr>
        <w:t>prev</w:t>
      </w:r>
      <w:proofErr w:type="spellEnd"/>
      <w:r w:rsidRPr="00D53871">
        <w:rPr>
          <w:lang w:val="hu-HU"/>
        </w:rPr>
        <w:t xml:space="preserve"> ){</w:t>
      </w:r>
      <w:proofErr w:type="gramEnd"/>
    </w:p>
    <w:p w14:paraId="0C657487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 xml:space="preserve">    </w:t>
      </w:r>
      <w:proofErr w:type="spellStart"/>
      <w:proofErr w:type="gramStart"/>
      <w:r w:rsidRPr="00D53871">
        <w:rPr>
          <w:lang w:val="hu-HU"/>
        </w:rPr>
        <w:t>if</w:t>
      </w:r>
      <w:proofErr w:type="spellEnd"/>
      <w:r w:rsidRPr="00D53871">
        <w:rPr>
          <w:lang w:val="hu-HU"/>
        </w:rPr>
        <w:t xml:space="preserve">( </w:t>
      </w:r>
      <w:proofErr w:type="spellStart"/>
      <w:r w:rsidRPr="00D53871">
        <w:rPr>
          <w:lang w:val="hu-HU"/>
        </w:rPr>
        <w:t>firstInTable</w:t>
      </w:r>
      <w:proofErr w:type="spellEnd"/>
      <w:r w:rsidRPr="00D53871">
        <w:rPr>
          <w:lang w:val="hu-HU"/>
        </w:rPr>
        <w:t xml:space="preserve"> ){</w:t>
      </w:r>
      <w:proofErr w:type="gramEnd"/>
    </w:p>
    <w:p w14:paraId="2B341F7C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 xml:space="preserve">      print </w:t>
      </w:r>
      <w:proofErr w:type="spellStart"/>
      <w:r w:rsidRPr="00D53871">
        <w:rPr>
          <w:lang w:val="hu-HU"/>
        </w:rPr>
        <w:t>prev</w:t>
      </w:r>
      <w:proofErr w:type="spellEnd"/>
    </w:p>
    <w:p w14:paraId="09A8939E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 xml:space="preserve">      </w:t>
      </w:r>
      <w:proofErr w:type="spellStart"/>
      <w:r w:rsidRPr="00D53871">
        <w:rPr>
          <w:lang w:val="hu-HU"/>
        </w:rPr>
        <w:t>firstInTable</w:t>
      </w:r>
      <w:proofErr w:type="spellEnd"/>
      <w:r w:rsidRPr="00D53871">
        <w:rPr>
          <w:lang w:val="hu-HU"/>
        </w:rPr>
        <w:t xml:space="preserve"> = 0</w:t>
      </w:r>
    </w:p>
    <w:p w14:paraId="2333D763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 xml:space="preserve">    }</w:t>
      </w:r>
    </w:p>
    <w:p w14:paraId="16DAB347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 xml:space="preserve">    </w:t>
      </w:r>
      <w:proofErr w:type="spellStart"/>
      <w:r w:rsidRPr="00D53871">
        <w:rPr>
          <w:lang w:val="hu-HU"/>
        </w:rPr>
        <w:t>else</w:t>
      </w:r>
      <w:proofErr w:type="spellEnd"/>
      <w:r w:rsidRPr="00D53871">
        <w:rPr>
          <w:lang w:val="hu-HU"/>
        </w:rPr>
        <w:t xml:space="preserve"> {</w:t>
      </w:r>
    </w:p>
    <w:p w14:paraId="5F1C7B1D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 xml:space="preserve">      print "," </w:t>
      </w:r>
      <w:proofErr w:type="spellStart"/>
      <w:r w:rsidRPr="00D53871">
        <w:rPr>
          <w:lang w:val="hu-HU"/>
        </w:rPr>
        <w:t>prev</w:t>
      </w:r>
      <w:proofErr w:type="spellEnd"/>
    </w:p>
    <w:p w14:paraId="62ABFCF2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 xml:space="preserve">    }</w:t>
      </w:r>
    </w:p>
    <w:p w14:paraId="7B13C1F4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 xml:space="preserve">  }</w:t>
      </w:r>
    </w:p>
    <w:p w14:paraId="40049903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 xml:space="preserve">  </w:t>
      </w:r>
      <w:proofErr w:type="spellStart"/>
      <w:r w:rsidRPr="00D53871">
        <w:rPr>
          <w:lang w:val="hu-HU"/>
        </w:rPr>
        <w:t>prev</w:t>
      </w:r>
      <w:proofErr w:type="spellEnd"/>
      <w:r w:rsidRPr="00D53871">
        <w:rPr>
          <w:lang w:val="hu-HU"/>
        </w:rPr>
        <w:t>=""</w:t>
      </w:r>
    </w:p>
    <w:p w14:paraId="0B6EED2C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 xml:space="preserve">  print ");"</w:t>
      </w:r>
    </w:p>
    <w:p w14:paraId="398D65BC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 xml:space="preserve">  </w:t>
      </w:r>
      <w:proofErr w:type="spellStart"/>
      <w:r w:rsidRPr="00D53871">
        <w:rPr>
          <w:lang w:val="hu-HU"/>
        </w:rPr>
        <w:t>next</w:t>
      </w:r>
      <w:proofErr w:type="spellEnd"/>
    </w:p>
    <w:p w14:paraId="0084B258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>}</w:t>
      </w:r>
    </w:p>
    <w:p w14:paraId="7DBA93A9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 xml:space="preserve"># `KEY` </w:t>
      </w:r>
      <w:proofErr w:type="spellStart"/>
      <w:r w:rsidRPr="00D53871">
        <w:rPr>
          <w:lang w:val="hu-HU"/>
        </w:rPr>
        <w:t>lines</w:t>
      </w:r>
      <w:proofErr w:type="spellEnd"/>
      <w:r w:rsidRPr="00D53871">
        <w:rPr>
          <w:lang w:val="hu-HU"/>
        </w:rPr>
        <w:t xml:space="preserve"> </w:t>
      </w:r>
      <w:proofErr w:type="spellStart"/>
      <w:r w:rsidRPr="00D53871">
        <w:rPr>
          <w:lang w:val="hu-HU"/>
        </w:rPr>
        <w:t>are</w:t>
      </w:r>
      <w:proofErr w:type="spellEnd"/>
      <w:r w:rsidRPr="00D53871">
        <w:rPr>
          <w:lang w:val="hu-HU"/>
        </w:rPr>
        <w:t xml:space="preserve"> </w:t>
      </w:r>
      <w:proofErr w:type="spellStart"/>
      <w:r w:rsidRPr="00D53871">
        <w:rPr>
          <w:lang w:val="hu-HU"/>
        </w:rPr>
        <w:t>extracted</w:t>
      </w:r>
      <w:proofErr w:type="spellEnd"/>
      <w:r w:rsidRPr="00D53871">
        <w:rPr>
          <w:lang w:val="hu-HU"/>
        </w:rPr>
        <w:t xml:space="preserve"> </w:t>
      </w:r>
      <w:proofErr w:type="spellStart"/>
      <w:r w:rsidRPr="00D53871">
        <w:rPr>
          <w:lang w:val="hu-HU"/>
        </w:rPr>
        <w:t>from</w:t>
      </w:r>
      <w:proofErr w:type="spellEnd"/>
      <w:r w:rsidRPr="00D53871">
        <w:rPr>
          <w:lang w:val="hu-HU"/>
        </w:rPr>
        <w:t xml:space="preserve"> </w:t>
      </w:r>
      <w:proofErr w:type="spellStart"/>
      <w:r w:rsidRPr="00D53871">
        <w:rPr>
          <w:lang w:val="hu-HU"/>
        </w:rPr>
        <w:t>the</w:t>
      </w:r>
      <w:proofErr w:type="spellEnd"/>
      <w:r w:rsidRPr="00D53871">
        <w:rPr>
          <w:lang w:val="hu-HU"/>
        </w:rPr>
        <w:t xml:space="preserve"> `CREATE` </w:t>
      </w:r>
      <w:proofErr w:type="spellStart"/>
      <w:r w:rsidRPr="00D53871">
        <w:rPr>
          <w:lang w:val="hu-HU"/>
        </w:rPr>
        <w:t>block</w:t>
      </w:r>
      <w:proofErr w:type="spellEnd"/>
      <w:r w:rsidRPr="00D53871">
        <w:rPr>
          <w:lang w:val="hu-HU"/>
        </w:rPr>
        <w:t xml:space="preserve"> and </w:t>
      </w:r>
      <w:proofErr w:type="spellStart"/>
      <w:r w:rsidRPr="00D53871">
        <w:rPr>
          <w:lang w:val="hu-HU"/>
        </w:rPr>
        <w:t>stored</w:t>
      </w:r>
      <w:proofErr w:type="spellEnd"/>
      <w:r w:rsidRPr="00D53871">
        <w:rPr>
          <w:lang w:val="hu-HU"/>
        </w:rPr>
        <w:t xml:space="preserve"> in </w:t>
      </w:r>
      <w:proofErr w:type="spellStart"/>
      <w:r w:rsidRPr="00D53871">
        <w:rPr>
          <w:lang w:val="hu-HU"/>
        </w:rPr>
        <w:t>array</w:t>
      </w:r>
      <w:proofErr w:type="spellEnd"/>
      <w:r w:rsidRPr="00D53871">
        <w:rPr>
          <w:lang w:val="hu-HU"/>
        </w:rPr>
        <w:t xml:space="preserve"> </w:t>
      </w:r>
      <w:proofErr w:type="spellStart"/>
      <w:r w:rsidRPr="00D53871">
        <w:rPr>
          <w:lang w:val="hu-HU"/>
        </w:rPr>
        <w:t>for</w:t>
      </w:r>
      <w:proofErr w:type="spellEnd"/>
      <w:r w:rsidRPr="00D53871">
        <w:rPr>
          <w:lang w:val="hu-HU"/>
        </w:rPr>
        <w:t xml:space="preserve"> </w:t>
      </w:r>
      <w:proofErr w:type="spellStart"/>
      <w:r w:rsidRPr="00D53871">
        <w:rPr>
          <w:lang w:val="hu-HU"/>
        </w:rPr>
        <w:t>later</w:t>
      </w:r>
      <w:proofErr w:type="spellEnd"/>
      <w:r w:rsidRPr="00D53871">
        <w:rPr>
          <w:lang w:val="hu-HU"/>
        </w:rPr>
        <w:t xml:space="preserve"> print</w:t>
      </w:r>
    </w:p>
    <w:p w14:paraId="79BFB55A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 xml:space="preserve"># in a </w:t>
      </w:r>
      <w:proofErr w:type="spellStart"/>
      <w:r w:rsidRPr="00D53871">
        <w:rPr>
          <w:lang w:val="hu-HU"/>
        </w:rPr>
        <w:t>separate</w:t>
      </w:r>
      <w:proofErr w:type="spellEnd"/>
      <w:r w:rsidRPr="00D53871">
        <w:rPr>
          <w:lang w:val="hu-HU"/>
        </w:rPr>
        <w:t xml:space="preserve"> `CREATE KEY` </w:t>
      </w:r>
      <w:proofErr w:type="spellStart"/>
      <w:r w:rsidRPr="00D53871">
        <w:rPr>
          <w:lang w:val="hu-HU"/>
        </w:rPr>
        <w:t>command</w:t>
      </w:r>
      <w:proofErr w:type="spellEnd"/>
      <w:r w:rsidRPr="00D53871">
        <w:rPr>
          <w:lang w:val="hu-HU"/>
        </w:rPr>
        <w:t xml:space="preserve">. The index </w:t>
      </w:r>
      <w:proofErr w:type="spellStart"/>
      <w:r w:rsidRPr="00D53871">
        <w:rPr>
          <w:lang w:val="hu-HU"/>
        </w:rPr>
        <w:t>name</w:t>
      </w:r>
      <w:proofErr w:type="spellEnd"/>
      <w:r w:rsidRPr="00D53871">
        <w:rPr>
          <w:lang w:val="hu-HU"/>
        </w:rPr>
        <w:t xml:space="preserve"> is prefixed </w:t>
      </w:r>
      <w:proofErr w:type="spellStart"/>
      <w:r w:rsidRPr="00D53871">
        <w:rPr>
          <w:lang w:val="hu-HU"/>
        </w:rPr>
        <w:t>by</w:t>
      </w:r>
      <w:proofErr w:type="spellEnd"/>
      <w:r w:rsidRPr="00D53871">
        <w:rPr>
          <w:lang w:val="hu-HU"/>
        </w:rPr>
        <w:t xml:space="preserve"> </w:t>
      </w:r>
      <w:proofErr w:type="spellStart"/>
      <w:r w:rsidRPr="00D53871">
        <w:rPr>
          <w:lang w:val="hu-HU"/>
        </w:rPr>
        <w:t>the</w:t>
      </w:r>
      <w:proofErr w:type="spellEnd"/>
      <w:r w:rsidRPr="00D53871">
        <w:rPr>
          <w:lang w:val="hu-HU"/>
        </w:rPr>
        <w:t xml:space="preserve"> </w:t>
      </w:r>
      <w:proofErr w:type="spellStart"/>
      <w:r w:rsidRPr="00D53871">
        <w:rPr>
          <w:lang w:val="hu-HU"/>
        </w:rPr>
        <w:t>table</w:t>
      </w:r>
      <w:proofErr w:type="spellEnd"/>
      <w:r w:rsidRPr="00D53871">
        <w:rPr>
          <w:lang w:val="hu-HU"/>
        </w:rPr>
        <w:t xml:space="preserve"> </w:t>
      </w:r>
      <w:proofErr w:type="spellStart"/>
      <w:r w:rsidRPr="00D53871">
        <w:rPr>
          <w:lang w:val="hu-HU"/>
        </w:rPr>
        <w:t>name</w:t>
      </w:r>
      <w:proofErr w:type="spellEnd"/>
      <w:r w:rsidRPr="00D53871">
        <w:rPr>
          <w:lang w:val="hu-HU"/>
        </w:rPr>
        <w:t xml:space="preserve"> </w:t>
      </w:r>
      <w:proofErr w:type="spellStart"/>
      <w:r w:rsidRPr="00D53871">
        <w:rPr>
          <w:lang w:val="hu-HU"/>
        </w:rPr>
        <w:t>to</w:t>
      </w:r>
      <w:proofErr w:type="spellEnd"/>
    </w:p>
    <w:p w14:paraId="4A9D25EC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lastRenderedPageBreak/>
        <w:t xml:space="preserve"># </w:t>
      </w:r>
      <w:proofErr w:type="spellStart"/>
      <w:r w:rsidRPr="00D53871">
        <w:rPr>
          <w:lang w:val="hu-HU"/>
        </w:rPr>
        <w:t>avoid</w:t>
      </w:r>
      <w:proofErr w:type="spellEnd"/>
      <w:r w:rsidRPr="00D53871">
        <w:rPr>
          <w:lang w:val="hu-HU"/>
        </w:rPr>
        <w:t xml:space="preserve"> a </w:t>
      </w:r>
      <w:proofErr w:type="spellStart"/>
      <w:r w:rsidRPr="00D53871">
        <w:rPr>
          <w:lang w:val="hu-HU"/>
        </w:rPr>
        <w:t>sqlite</w:t>
      </w:r>
      <w:proofErr w:type="spellEnd"/>
      <w:r w:rsidRPr="00D53871">
        <w:rPr>
          <w:lang w:val="hu-HU"/>
        </w:rPr>
        <w:t xml:space="preserve"> </w:t>
      </w:r>
      <w:proofErr w:type="spellStart"/>
      <w:r w:rsidRPr="00D53871">
        <w:rPr>
          <w:lang w:val="hu-HU"/>
        </w:rPr>
        <w:t>error</w:t>
      </w:r>
      <w:proofErr w:type="spellEnd"/>
      <w:r w:rsidRPr="00D53871">
        <w:rPr>
          <w:lang w:val="hu-HU"/>
        </w:rPr>
        <w:t xml:space="preserve"> </w:t>
      </w:r>
      <w:proofErr w:type="spellStart"/>
      <w:r w:rsidRPr="00D53871">
        <w:rPr>
          <w:lang w:val="hu-HU"/>
        </w:rPr>
        <w:t>for</w:t>
      </w:r>
      <w:proofErr w:type="spellEnd"/>
      <w:r w:rsidRPr="00D53871">
        <w:rPr>
          <w:lang w:val="hu-HU"/>
        </w:rPr>
        <w:t xml:space="preserve"> </w:t>
      </w:r>
      <w:proofErr w:type="spellStart"/>
      <w:r w:rsidRPr="00D53871">
        <w:rPr>
          <w:lang w:val="hu-HU"/>
        </w:rPr>
        <w:t>duplicate</w:t>
      </w:r>
      <w:proofErr w:type="spellEnd"/>
      <w:r w:rsidRPr="00D53871">
        <w:rPr>
          <w:lang w:val="hu-HU"/>
        </w:rPr>
        <w:t xml:space="preserve"> index </w:t>
      </w:r>
      <w:proofErr w:type="spellStart"/>
      <w:r w:rsidRPr="00D53871">
        <w:rPr>
          <w:lang w:val="hu-HU"/>
        </w:rPr>
        <w:t>name</w:t>
      </w:r>
      <w:proofErr w:type="spellEnd"/>
      <w:r w:rsidRPr="00D53871">
        <w:rPr>
          <w:lang w:val="hu-HU"/>
        </w:rPr>
        <w:t>.</w:t>
      </w:r>
    </w:p>
    <w:p w14:paraId="09C49BB0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>/</w:t>
      </w:r>
      <w:proofErr w:type="gramStart"/>
      <w:r w:rsidRPr="00D53871">
        <w:rPr>
          <w:lang w:val="hu-HU"/>
        </w:rPr>
        <w:t xml:space="preserve">^(  </w:t>
      </w:r>
      <w:proofErr w:type="gramEnd"/>
      <w:r w:rsidRPr="00D53871">
        <w:rPr>
          <w:lang w:val="hu-HU"/>
        </w:rPr>
        <w:t>(</w:t>
      </w:r>
      <w:proofErr w:type="spellStart"/>
      <w:r w:rsidRPr="00D53871">
        <w:rPr>
          <w:lang w:val="hu-HU"/>
        </w:rPr>
        <w:t>KEY|</w:t>
      </w:r>
      <w:proofErr w:type="gramStart"/>
      <w:r w:rsidRPr="00D53871">
        <w:rPr>
          <w:lang w:val="hu-HU"/>
        </w:rPr>
        <w:t>key</w:t>
      </w:r>
      <w:proofErr w:type="spellEnd"/>
      <w:r w:rsidRPr="00D53871">
        <w:rPr>
          <w:lang w:val="hu-HU"/>
        </w:rPr>
        <w:t>)|\);)</w:t>
      </w:r>
      <w:proofErr w:type="gramEnd"/>
      <w:r w:rsidRPr="00D53871">
        <w:rPr>
          <w:lang w:val="hu-HU"/>
        </w:rPr>
        <w:t>/ {</w:t>
      </w:r>
    </w:p>
    <w:p w14:paraId="56957751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 xml:space="preserve">  </w:t>
      </w:r>
      <w:proofErr w:type="spellStart"/>
      <w:proofErr w:type="gramStart"/>
      <w:r w:rsidRPr="00D53871">
        <w:rPr>
          <w:lang w:val="hu-HU"/>
        </w:rPr>
        <w:t>if</w:t>
      </w:r>
      <w:proofErr w:type="spellEnd"/>
      <w:r w:rsidRPr="00D53871">
        <w:rPr>
          <w:lang w:val="hu-HU"/>
        </w:rPr>
        <w:t xml:space="preserve">( </w:t>
      </w:r>
      <w:proofErr w:type="spellStart"/>
      <w:r w:rsidRPr="00D53871">
        <w:rPr>
          <w:lang w:val="hu-HU"/>
        </w:rPr>
        <w:t>prev</w:t>
      </w:r>
      <w:proofErr w:type="spellEnd"/>
      <w:r w:rsidRPr="00D53871">
        <w:rPr>
          <w:lang w:val="hu-HU"/>
        </w:rPr>
        <w:t xml:space="preserve"> ){</w:t>
      </w:r>
      <w:proofErr w:type="gramEnd"/>
    </w:p>
    <w:p w14:paraId="3F0F4A19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 xml:space="preserve">    </w:t>
      </w:r>
      <w:proofErr w:type="spellStart"/>
      <w:proofErr w:type="gramStart"/>
      <w:r w:rsidRPr="00D53871">
        <w:rPr>
          <w:lang w:val="hu-HU"/>
        </w:rPr>
        <w:t>if</w:t>
      </w:r>
      <w:proofErr w:type="spellEnd"/>
      <w:r w:rsidRPr="00D53871">
        <w:rPr>
          <w:lang w:val="hu-HU"/>
        </w:rPr>
        <w:t xml:space="preserve">( </w:t>
      </w:r>
      <w:proofErr w:type="spellStart"/>
      <w:r w:rsidRPr="00D53871">
        <w:rPr>
          <w:lang w:val="hu-HU"/>
        </w:rPr>
        <w:t>firstInTable</w:t>
      </w:r>
      <w:proofErr w:type="spellEnd"/>
      <w:r w:rsidRPr="00D53871">
        <w:rPr>
          <w:lang w:val="hu-HU"/>
        </w:rPr>
        <w:t xml:space="preserve"> ){</w:t>
      </w:r>
      <w:proofErr w:type="gramEnd"/>
    </w:p>
    <w:p w14:paraId="489A7B98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 xml:space="preserve">      print </w:t>
      </w:r>
      <w:proofErr w:type="spellStart"/>
      <w:r w:rsidRPr="00D53871">
        <w:rPr>
          <w:lang w:val="hu-HU"/>
        </w:rPr>
        <w:t>prev</w:t>
      </w:r>
      <w:proofErr w:type="spellEnd"/>
    </w:p>
    <w:p w14:paraId="6984603D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 xml:space="preserve">      </w:t>
      </w:r>
      <w:proofErr w:type="spellStart"/>
      <w:r w:rsidRPr="00D53871">
        <w:rPr>
          <w:lang w:val="hu-HU"/>
        </w:rPr>
        <w:t>firstInTable</w:t>
      </w:r>
      <w:proofErr w:type="spellEnd"/>
      <w:r w:rsidRPr="00D53871">
        <w:rPr>
          <w:lang w:val="hu-HU"/>
        </w:rPr>
        <w:t xml:space="preserve"> = 0</w:t>
      </w:r>
    </w:p>
    <w:p w14:paraId="166D0531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 xml:space="preserve">    }</w:t>
      </w:r>
    </w:p>
    <w:p w14:paraId="6F6CD408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 xml:space="preserve">    </w:t>
      </w:r>
      <w:proofErr w:type="spellStart"/>
      <w:r w:rsidRPr="00D53871">
        <w:rPr>
          <w:lang w:val="hu-HU"/>
        </w:rPr>
        <w:t>else</w:t>
      </w:r>
      <w:proofErr w:type="spellEnd"/>
      <w:r w:rsidRPr="00D53871">
        <w:rPr>
          <w:lang w:val="hu-HU"/>
        </w:rPr>
        <w:t xml:space="preserve"> {</w:t>
      </w:r>
    </w:p>
    <w:p w14:paraId="3D0F2FB1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 xml:space="preserve">      print "," </w:t>
      </w:r>
      <w:proofErr w:type="spellStart"/>
      <w:r w:rsidRPr="00D53871">
        <w:rPr>
          <w:lang w:val="hu-HU"/>
        </w:rPr>
        <w:t>prev</w:t>
      </w:r>
      <w:proofErr w:type="spellEnd"/>
    </w:p>
    <w:p w14:paraId="0AA56BA7" w14:textId="2A290092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 xml:space="preserve">    }</w:t>
      </w:r>
    </w:p>
    <w:p w14:paraId="071F8AB0" w14:textId="0B4E9872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 xml:space="preserve">  }</w:t>
      </w:r>
    </w:p>
    <w:p w14:paraId="60182B12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 xml:space="preserve">  </w:t>
      </w:r>
      <w:proofErr w:type="spellStart"/>
      <w:r w:rsidRPr="00D53871">
        <w:rPr>
          <w:lang w:val="hu-HU"/>
        </w:rPr>
        <w:t>prev</w:t>
      </w:r>
      <w:proofErr w:type="spellEnd"/>
      <w:r w:rsidRPr="00D53871">
        <w:rPr>
          <w:lang w:val="hu-HU"/>
        </w:rPr>
        <w:t xml:space="preserve"> = ""</w:t>
      </w:r>
    </w:p>
    <w:p w14:paraId="1A394707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 xml:space="preserve">  </w:t>
      </w:r>
      <w:proofErr w:type="spellStart"/>
      <w:proofErr w:type="gramStart"/>
      <w:r w:rsidRPr="00D53871">
        <w:rPr>
          <w:lang w:val="hu-HU"/>
        </w:rPr>
        <w:t>if</w:t>
      </w:r>
      <w:proofErr w:type="spellEnd"/>
      <w:r w:rsidRPr="00D53871">
        <w:rPr>
          <w:lang w:val="hu-HU"/>
        </w:rPr>
        <w:t>( $</w:t>
      </w:r>
      <w:proofErr w:type="gramEnd"/>
      <w:r w:rsidRPr="00D53871">
        <w:rPr>
          <w:lang w:val="hu-HU"/>
        </w:rPr>
        <w:t>0 == ");</w:t>
      </w:r>
      <w:proofErr w:type="gramStart"/>
      <w:r w:rsidRPr="00D53871">
        <w:rPr>
          <w:lang w:val="hu-HU"/>
        </w:rPr>
        <w:t>" )</w:t>
      </w:r>
      <w:proofErr w:type="gramEnd"/>
      <w:r w:rsidRPr="00D53871">
        <w:rPr>
          <w:lang w:val="hu-HU"/>
        </w:rPr>
        <w:t>{</w:t>
      </w:r>
    </w:p>
    <w:p w14:paraId="2266AA31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 xml:space="preserve">    print</w:t>
      </w:r>
    </w:p>
    <w:p w14:paraId="579BDAB0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 xml:space="preserve">  }</w:t>
      </w:r>
    </w:p>
    <w:p w14:paraId="11217752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 xml:space="preserve">  </w:t>
      </w:r>
      <w:proofErr w:type="spellStart"/>
      <w:r w:rsidRPr="00D53871">
        <w:rPr>
          <w:lang w:val="hu-HU"/>
        </w:rPr>
        <w:t>else</w:t>
      </w:r>
      <w:proofErr w:type="spellEnd"/>
      <w:r w:rsidRPr="00D53871">
        <w:rPr>
          <w:lang w:val="hu-HU"/>
        </w:rPr>
        <w:t xml:space="preserve"> {</w:t>
      </w:r>
    </w:p>
    <w:p w14:paraId="4BEB2F0C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 xml:space="preserve">    </w:t>
      </w:r>
      <w:proofErr w:type="spellStart"/>
      <w:proofErr w:type="gramStart"/>
      <w:r w:rsidRPr="00D53871">
        <w:rPr>
          <w:lang w:val="hu-HU"/>
        </w:rPr>
        <w:t>if</w:t>
      </w:r>
      <w:proofErr w:type="spellEnd"/>
      <w:r w:rsidRPr="00D53871">
        <w:rPr>
          <w:lang w:val="hu-HU"/>
        </w:rPr>
        <w:t xml:space="preserve">( </w:t>
      </w:r>
      <w:proofErr w:type="spellStart"/>
      <w:r w:rsidRPr="00D53871">
        <w:rPr>
          <w:lang w:val="hu-HU"/>
        </w:rPr>
        <w:t>match</w:t>
      </w:r>
      <w:proofErr w:type="spellEnd"/>
      <w:r w:rsidRPr="00D53871">
        <w:rPr>
          <w:lang w:val="hu-HU"/>
        </w:rPr>
        <w:t>( $</w:t>
      </w:r>
      <w:proofErr w:type="gramEnd"/>
      <w:r w:rsidRPr="00D53871">
        <w:rPr>
          <w:lang w:val="hu-HU"/>
        </w:rPr>
        <w:t>0, /</w:t>
      </w:r>
      <w:proofErr w:type="gramStart"/>
      <w:r w:rsidRPr="00D53871">
        <w:rPr>
          <w:lang w:val="hu-HU"/>
        </w:rPr>
        <w:t>`[</w:t>
      </w:r>
      <w:proofErr w:type="gramEnd"/>
      <w:r w:rsidRPr="00D53871">
        <w:rPr>
          <w:lang w:val="hu-HU"/>
        </w:rPr>
        <w:t>^</w:t>
      </w:r>
      <w:proofErr w:type="gramStart"/>
      <w:r w:rsidRPr="00D53871">
        <w:rPr>
          <w:lang w:val="hu-HU"/>
        </w:rPr>
        <w:t>`]+/ )</w:t>
      </w:r>
      <w:proofErr w:type="gramEnd"/>
      <w:r w:rsidRPr="00D53871">
        <w:rPr>
          <w:lang w:val="hu-HU"/>
        </w:rPr>
        <w:t xml:space="preserve"> </w:t>
      </w:r>
      <w:proofErr w:type="gramStart"/>
      <w:r w:rsidRPr="00D53871">
        <w:rPr>
          <w:lang w:val="hu-HU"/>
        </w:rPr>
        <w:t>){</w:t>
      </w:r>
      <w:proofErr w:type="gramEnd"/>
    </w:p>
    <w:p w14:paraId="1878CA49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 xml:space="preserve">      </w:t>
      </w:r>
      <w:proofErr w:type="spellStart"/>
      <w:r w:rsidRPr="00D53871">
        <w:rPr>
          <w:lang w:val="hu-HU"/>
        </w:rPr>
        <w:t>indexName</w:t>
      </w:r>
      <w:proofErr w:type="spellEnd"/>
      <w:r w:rsidRPr="00D53871">
        <w:rPr>
          <w:lang w:val="hu-HU"/>
        </w:rPr>
        <w:t xml:space="preserve"> = </w:t>
      </w:r>
      <w:proofErr w:type="spellStart"/>
      <w:proofErr w:type="gramStart"/>
      <w:r w:rsidRPr="00D53871">
        <w:rPr>
          <w:lang w:val="hu-HU"/>
        </w:rPr>
        <w:t>substr</w:t>
      </w:r>
      <w:proofErr w:type="spellEnd"/>
      <w:r w:rsidRPr="00D53871">
        <w:rPr>
          <w:lang w:val="hu-HU"/>
        </w:rPr>
        <w:t>( $</w:t>
      </w:r>
      <w:proofErr w:type="gramEnd"/>
      <w:r w:rsidRPr="00D53871">
        <w:rPr>
          <w:lang w:val="hu-HU"/>
        </w:rPr>
        <w:t>0, RSTART+1, RLENGTH-</w:t>
      </w:r>
      <w:proofErr w:type="gramStart"/>
      <w:r w:rsidRPr="00D53871">
        <w:rPr>
          <w:lang w:val="hu-HU"/>
        </w:rPr>
        <w:t>1 )</w:t>
      </w:r>
      <w:proofErr w:type="gramEnd"/>
    </w:p>
    <w:p w14:paraId="6CF50DB6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 xml:space="preserve">    }</w:t>
      </w:r>
    </w:p>
    <w:p w14:paraId="101BEBFE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 xml:space="preserve">    </w:t>
      </w:r>
      <w:proofErr w:type="spellStart"/>
      <w:proofErr w:type="gramStart"/>
      <w:r w:rsidRPr="00D53871">
        <w:rPr>
          <w:lang w:val="hu-HU"/>
        </w:rPr>
        <w:t>if</w:t>
      </w:r>
      <w:proofErr w:type="spellEnd"/>
      <w:r w:rsidRPr="00D53871">
        <w:rPr>
          <w:lang w:val="hu-HU"/>
        </w:rPr>
        <w:t xml:space="preserve">( </w:t>
      </w:r>
      <w:proofErr w:type="spellStart"/>
      <w:r w:rsidRPr="00D53871">
        <w:rPr>
          <w:lang w:val="hu-HU"/>
        </w:rPr>
        <w:t>match</w:t>
      </w:r>
      <w:proofErr w:type="spellEnd"/>
      <w:r w:rsidRPr="00D53871">
        <w:rPr>
          <w:lang w:val="hu-HU"/>
        </w:rPr>
        <w:t>( $</w:t>
      </w:r>
      <w:proofErr w:type="gramEnd"/>
      <w:r w:rsidRPr="00D53871">
        <w:rPr>
          <w:lang w:val="hu-HU"/>
        </w:rPr>
        <w:t>0, /</w:t>
      </w:r>
      <w:proofErr w:type="gramStart"/>
      <w:r w:rsidRPr="00D53871">
        <w:rPr>
          <w:lang w:val="hu-HU"/>
        </w:rPr>
        <w:t>\(</w:t>
      </w:r>
      <w:proofErr w:type="gramEnd"/>
      <w:r w:rsidRPr="00D53871">
        <w:rPr>
          <w:lang w:val="hu-HU"/>
        </w:rPr>
        <w:t>[</w:t>
      </w:r>
      <w:proofErr w:type="gramStart"/>
      <w:r w:rsidRPr="00D53871">
        <w:rPr>
          <w:lang w:val="hu-HU"/>
        </w:rPr>
        <w:t>^()]+/ )</w:t>
      </w:r>
      <w:proofErr w:type="gramEnd"/>
      <w:r w:rsidRPr="00D53871">
        <w:rPr>
          <w:lang w:val="hu-HU"/>
        </w:rPr>
        <w:t xml:space="preserve"> </w:t>
      </w:r>
      <w:proofErr w:type="gramStart"/>
      <w:r w:rsidRPr="00D53871">
        <w:rPr>
          <w:lang w:val="hu-HU"/>
        </w:rPr>
        <w:t>){</w:t>
      </w:r>
      <w:proofErr w:type="gramEnd"/>
    </w:p>
    <w:p w14:paraId="1A391FE8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 xml:space="preserve">      indexKey = </w:t>
      </w:r>
      <w:proofErr w:type="spellStart"/>
      <w:proofErr w:type="gramStart"/>
      <w:r w:rsidRPr="00D53871">
        <w:rPr>
          <w:lang w:val="hu-HU"/>
        </w:rPr>
        <w:t>substr</w:t>
      </w:r>
      <w:proofErr w:type="spellEnd"/>
      <w:r w:rsidRPr="00D53871">
        <w:rPr>
          <w:lang w:val="hu-HU"/>
        </w:rPr>
        <w:t>( $</w:t>
      </w:r>
      <w:proofErr w:type="gramEnd"/>
      <w:r w:rsidRPr="00D53871">
        <w:rPr>
          <w:lang w:val="hu-HU"/>
        </w:rPr>
        <w:t>0, RSTART+1, RLENGTH-</w:t>
      </w:r>
      <w:proofErr w:type="gramStart"/>
      <w:r w:rsidRPr="00D53871">
        <w:rPr>
          <w:lang w:val="hu-HU"/>
        </w:rPr>
        <w:t>1 )</w:t>
      </w:r>
      <w:proofErr w:type="gramEnd"/>
    </w:p>
    <w:p w14:paraId="1C89B657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 xml:space="preserve">    }</w:t>
      </w:r>
    </w:p>
    <w:p w14:paraId="6A24DDC7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 xml:space="preserve">    # </w:t>
      </w:r>
      <w:proofErr w:type="spellStart"/>
      <w:r w:rsidRPr="00D53871">
        <w:rPr>
          <w:lang w:val="hu-HU"/>
        </w:rPr>
        <w:t>idx</w:t>
      </w:r>
      <w:proofErr w:type="spellEnd"/>
      <w:r w:rsidRPr="00D53871">
        <w:rPr>
          <w:lang w:val="hu-HU"/>
        </w:rPr>
        <w:t xml:space="preserve">_ prefix </w:t>
      </w:r>
      <w:proofErr w:type="spellStart"/>
      <w:r w:rsidRPr="00D53871">
        <w:rPr>
          <w:lang w:val="hu-HU"/>
        </w:rPr>
        <w:t>to</w:t>
      </w:r>
      <w:proofErr w:type="spellEnd"/>
      <w:r w:rsidRPr="00D53871">
        <w:rPr>
          <w:lang w:val="hu-HU"/>
        </w:rPr>
        <w:t xml:space="preserve"> </w:t>
      </w:r>
      <w:proofErr w:type="spellStart"/>
      <w:r w:rsidRPr="00D53871">
        <w:rPr>
          <w:lang w:val="hu-HU"/>
        </w:rPr>
        <w:t>avoid</w:t>
      </w:r>
      <w:proofErr w:type="spellEnd"/>
      <w:r w:rsidRPr="00D53871">
        <w:rPr>
          <w:lang w:val="hu-HU"/>
        </w:rPr>
        <w:t xml:space="preserve"> </w:t>
      </w:r>
      <w:proofErr w:type="spellStart"/>
      <w:r w:rsidRPr="00D53871">
        <w:rPr>
          <w:lang w:val="hu-HU"/>
        </w:rPr>
        <w:t>name</w:t>
      </w:r>
      <w:proofErr w:type="spellEnd"/>
      <w:r w:rsidRPr="00D53871">
        <w:rPr>
          <w:lang w:val="hu-HU"/>
        </w:rPr>
        <w:t xml:space="preserve"> </w:t>
      </w:r>
      <w:proofErr w:type="spellStart"/>
      <w:r w:rsidRPr="00D53871">
        <w:rPr>
          <w:lang w:val="hu-HU"/>
        </w:rPr>
        <w:t>clashes</w:t>
      </w:r>
      <w:proofErr w:type="spellEnd"/>
      <w:r w:rsidRPr="00D53871">
        <w:rPr>
          <w:lang w:val="hu-HU"/>
        </w:rPr>
        <w:t xml:space="preserve"> (</w:t>
      </w:r>
      <w:proofErr w:type="spellStart"/>
      <w:r w:rsidRPr="00D53871">
        <w:rPr>
          <w:lang w:val="hu-HU"/>
        </w:rPr>
        <w:t>they</w:t>
      </w:r>
      <w:proofErr w:type="spellEnd"/>
      <w:r w:rsidRPr="00D53871">
        <w:rPr>
          <w:lang w:val="hu-HU"/>
        </w:rPr>
        <w:t xml:space="preserve"> </w:t>
      </w:r>
      <w:proofErr w:type="spellStart"/>
      <w:r w:rsidRPr="00D53871">
        <w:rPr>
          <w:lang w:val="hu-HU"/>
        </w:rPr>
        <w:t>really</w:t>
      </w:r>
      <w:proofErr w:type="spellEnd"/>
      <w:r w:rsidRPr="00D53871">
        <w:rPr>
          <w:lang w:val="hu-HU"/>
        </w:rPr>
        <w:t xml:space="preserve"> </w:t>
      </w:r>
      <w:proofErr w:type="spellStart"/>
      <w:r w:rsidRPr="00D53871">
        <w:rPr>
          <w:lang w:val="hu-HU"/>
        </w:rPr>
        <w:t>happen</w:t>
      </w:r>
      <w:proofErr w:type="spellEnd"/>
      <w:r w:rsidRPr="00D53871">
        <w:rPr>
          <w:lang w:val="hu-HU"/>
        </w:rPr>
        <w:t>!)</w:t>
      </w:r>
    </w:p>
    <w:p w14:paraId="235D01A6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 xml:space="preserve">    </w:t>
      </w:r>
      <w:proofErr w:type="spellStart"/>
      <w:r w:rsidRPr="00D53871">
        <w:rPr>
          <w:lang w:val="hu-HU"/>
        </w:rPr>
        <w:t>key</w:t>
      </w:r>
      <w:proofErr w:type="spellEnd"/>
      <w:r w:rsidRPr="00D53871">
        <w:rPr>
          <w:lang w:val="hu-HU"/>
        </w:rPr>
        <w:t>[</w:t>
      </w:r>
      <w:proofErr w:type="spellStart"/>
      <w:r w:rsidRPr="00D53871">
        <w:rPr>
          <w:lang w:val="hu-HU"/>
        </w:rPr>
        <w:t>tableName</w:t>
      </w:r>
      <w:proofErr w:type="spellEnd"/>
      <w:r w:rsidRPr="00D53871">
        <w:rPr>
          <w:lang w:val="hu-HU"/>
        </w:rPr>
        <w:t xml:space="preserve">] = </w:t>
      </w:r>
      <w:proofErr w:type="spellStart"/>
      <w:r w:rsidRPr="00D53871">
        <w:rPr>
          <w:lang w:val="hu-HU"/>
        </w:rPr>
        <w:t>key</w:t>
      </w:r>
      <w:proofErr w:type="spellEnd"/>
      <w:r w:rsidRPr="00D53871">
        <w:rPr>
          <w:lang w:val="hu-HU"/>
        </w:rPr>
        <w:t>[</w:t>
      </w:r>
      <w:proofErr w:type="spellStart"/>
      <w:r w:rsidRPr="00D53871">
        <w:rPr>
          <w:lang w:val="hu-HU"/>
        </w:rPr>
        <w:t>tableName</w:t>
      </w:r>
      <w:proofErr w:type="spellEnd"/>
      <w:r w:rsidRPr="00D53871">
        <w:rPr>
          <w:lang w:val="hu-HU"/>
        </w:rPr>
        <w:t>] "CREATE INDEX \"</w:t>
      </w:r>
      <w:proofErr w:type="spellStart"/>
      <w:r w:rsidRPr="00D53871">
        <w:rPr>
          <w:lang w:val="hu-HU"/>
        </w:rPr>
        <w:t>idx</w:t>
      </w:r>
      <w:proofErr w:type="spellEnd"/>
      <w:r w:rsidRPr="00D53871">
        <w:rPr>
          <w:lang w:val="hu-HU"/>
        </w:rPr>
        <w:t>_" \</w:t>
      </w:r>
    </w:p>
    <w:p w14:paraId="4214F56D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 xml:space="preserve">       </w:t>
      </w:r>
      <w:proofErr w:type="spellStart"/>
      <w:r w:rsidRPr="00D53871">
        <w:rPr>
          <w:lang w:val="hu-HU"/>
        </w:rPr>
        <w:t>tableName</w:t>
      </w:r>
      <w:proofErr w:type="spellEnd"/>
      <w:r w:rsidRPr="00D53871">
        <w:rPr>
          <w:lang w:val="hu-HU"/>
        </w:rPr>
        <w:t xml:space="preserve"> "_" </w:t>
      </w:r>
      <w:proofErr w:type="spellStart"/>
      <w:r w:rsidRPr="00D53871">
        <w:rPr>
          <w:lang w:val="hu-HU"/>
        </w:rPr>
        <w:t>indexName</w:t>
      </w:r>
      <w:proofErr w:type="spellEnd"/>
      <w:r w:rsidRPr="00D53871">
        <w:rPr>
          <w:lang w:val="hu-HU"/>
        </w:rPr>
        <w:t xml:space="preserve"> "\" ON \"" </w:t>
      </w:r>
      <w:proofErr w:type="spellStart"/>
      <w:r w:rsidRPr="00D53871">
        <w:rPr>
          <w:lang w:val="hu-HU"/>
        </w:rPr>
        <w:t>tableName</w:t>
      </w:r>
      <w:proofErr w:type="spellEnd"/>
      <w:r w:rsidRPr="00D53871">
        <w:rPr>
          <w:lang w:val="hu-HU"/>
        </w:rPr>
        <w:t xml:space="preserve"> "\" (" indexKey "</w:t>
      </w:r>
      <w:proofErr w:type="gramStart"/>
      <w:r w:rsidRPr="00D53871">
        <w:rPr>
          <w:lang w:val="hu-HU"/>
        </w:rPr>
        <w:t>);\</w:t>
      </w:r>
      <w:proofErr w:type="gramEnd"/>
      <w:r w:rsidRPr="00D53871">
        <w:rPr>
          <w:lang w:val="hu-HU"/>
        </w:rPr>
        <w:t>n"</w:t>
      </w:r>
    </w:p>
    <w:p w14:paraId="39183250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 xml:space="preserve">  }</w:t>
      </w:r>
    </w:p>
    <w:p w14:paraId="704EE720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>}</w:t>
      </w:r>
    </w:p>
    <w:p w14:paraId="1E059C15" w14:textId="77777777" w:rsidR="00D53871" w:rsidRPr="00D53871" w:rsidRDefault="00D53871" w:rsidP="00D53871">
      <w:pPr>
        <w:rPr>
          <w:lang w:val="hu-HU"/>
        </w:rPr>
      </w:pPr>
    </w:p>
    <w:p w14:paraId="58418301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>END {</w:t>
      </w:r>
    </w:p>
    <w:p w14:paraId="644BB21A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 xml:space="preserve">  </w:t>
      </w:r>
      <w:proofErr w:type="spellStart"/>
      <w:proofErr w:type="gramStart"/>
      <w:r w:rsidRPr="00D53871">
        <w:rPr>
          <w:lang w:val="hu-HU"/>
        </w:rPr>
        <w:t>if</w:t>
      </w:r>
      <w:proofErr w:type="spellEnd"/>
      <w:r w:rsidRPr="00D53871">
        <w:rPr>
          <w:lang w:val="hu-HU"/>
        </w:rPr>
        <w:t xml:space="preserve">( </w:t>
      </w:r>
      <w:proofErr w:type="spellStart"/>
      <w:r w:rsidRPr="00D53871">
        <w:rPr>
          <w:lang w:val="hu-HU"/>
        </w:rPr>
        <w:t>no</w:t>
      </w:r>
      <w:proofErr w:type="gramEnd"/>
      <w:r w:rsidRPr="00D53871">
        <w:rPr>
          <w:lang w:val="hu-HU"/>
        </w:rPr>
        <w:t>_</w:t>
      </w:r>
      <w:proofErr w:type="gramStart"/>
      <w:r w:rsidRPr="00D53871">
        <w:rPr>
          <w:lang w:val="hu-HU"/>
        </w:rPr>
        <w:t>END</w:t>
      </w:r>
      <w:proofErr w:type="spellEnd"/>
      <w:r w:rsidRPr="00D53871">
        <w:rPr>
          <w:lang w:val="hu-HU"/>
        </w:rPr>
        <w:t xml:space="preserve"> )</w:t>
      </w:r>
      <w:proofErr w:type="gramEnd"/>
      <w:r w:rsidRPr="00D53871">
        <w:rPr>
          <w:lang w:val="hu-HU"/>
        </w:rPr>
        <w:t xml:space="preserve">{ </w:t>
      </w:r>
      <w:proofErr w:type="spellStart"/>
      <w:r w:rsidRPr="00D53871">
        <w:rPr>
          <w:lang w:val="hu-HU"/>
        </w:rPr>
        <w:t>exit</w:t>
      </w:r>
      <w:proofErr w:type="spellEnd"/>
      <w:r w:rsidRPr="00D53871">
        <w:rPr>
          <w:lang w:val="hu-HU"/>
        </w:rPr>
        <w:t xml:space="preserve"> 1}</w:t>
      </w:r>
    </w:p>
    <w:p w14:paraId="46FC6922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 xml:space="preserve">  # print </w:t>
      </w:r>
      <w:proofErr w:type="spellStart"/>
      <w:r w:rsidRPr="00D53871">
        <w:rPr>
          <w:lang w:val="hu-HU"/>
        </w:rPr>
        <w:t>all</w:t>
      </w:r>
      <w:proofErr w:type="spellEnd"/>
      <w:r w:rsidRPr="00D53871">
        <w:rPr>
          <w:lang w:val="hu-HU"/>
        </w:rPr>
        <w:t xml:space="preserve"> KEY </w:t>
      </w:r>
      <w:proofErr w:type="spellStart"/>
      <w:r w:rsidRPr="00D53871">
        <w:rPr>
          <w:lang w:val="hu-HU"/>
        </w:rPr>
        <w:t>creation</w:t>
      </w:r>
      <w:proofErr w:type="spellEnd"/>
      <w:r w:rsidRPr="00D53871">
        <w:rPr>
          <w:lang w:val="hu-HU"/>
        </w:rPr>
        <w:t xml:space="preserve"> lines.</w:t>
      </w:r>
    </w:p>
    <w:p w14:paraId="5C5A2773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 xml:space="preserve">  </w:t>
      </w:r>
      <w:proofErr w:type="spellStart"/>
      <w:proofErr w:type="gramStart"/>
      <w:r w:rsidRPr="00D53871">
        <w:rPr>
          <w:lang w:val="hu-HU"/>
        </w:rPr>
        <w:t>for</w:t>
      </w:r>
      <w:proofErr w:type="spellEnd"/>
      <w:r w:rsidRPr="00D53871">
        <w:rPr>
          <w:lang w:val="hu-HU"/>
        </w:rPr>
        <w:t xml:space="preserve">( </w:t>
      </w:r>
      <w:proofErr w:type="spellStart"/>
      <w:r w:rsidRPr="00D53871">
        <w:rPr>
          <w:lang w:val="hu-HU"/>
        </w:rPr>
        <w:t>table</w:t>
      </w:r>
      <w:proofErr w:type="spellEnd"/>
      <w:proofErr w:type="gramEnd"/>
      <w:r w:rsidRPr="00D53871">
        <w:rPr>
          <w:lang w:val="hu-HU"/>
        </w:rPr>
        <w:t xml:space="preserve"> in </w:t>
      </w:r>
      <w:proofErr w:type="spellStart"/>
      <w:proofErr w:type="gramStart"/>
      <w:r w:rsidRPr="00D53871">
        <w:rPr>
          <w:lang w:val="hu-HU"/>
        </w:rPr>
        <w:t>key</w:t>
      </w:r>
      <w:proofErr w:type="spellEnd"/>
      <w:r w:rsidRPr="00D53871">
        <w:rPr>
          <w:lang w:val="hu-HU"/>
        </w:rPr>
        <w:t xml:space="preserve"> )</w:t>
      </w:r>
      <w:proofErr w:type="gramEnd"/>
      <w:r w:rsidRPr="00D53871">
        <w:rPr>
          <w:lang w:val="hu-HU"/>
        </w:rPr>
        <w:t xml:space="preserve">{ </w:t>
      </w:r>
      <w:proofErr w:type="spellStart"/>
      <w:r w:rsidRPr="00D53871">
        <w:rPr>
          <w:lang w:val="hu-HU"/>
        </w:rPr>
        <w:t>printf</w:t>
      </w:r>
      <w:proofErr w:type="spellEnd"/>
      <w:r w:rsidRPr="00D53871">
        <w:rPr>
          <w:lang w:val="hu-HU"/>
        </w:rPr>
        <w:t xml:space="preserve"> </w:t>
      </w:r>
      <w:proofErr w:type="spellStart"/>
      <w:r w:rsidRPr="00D53871">
        <w:rPr>
          <w:lang w:val="hu-HU"/>
        </w:rPr>
        <w:t>key</w:t>
      </w:r>
      <w:proofErr w:type="spellEnd"/>
      <w:r w:rsidRPr="00D53871">
        <w:rPr>
          <w:lang w:val="hu-HU"/>
        </w:rPr>
        <w:t>[</w:t>
      </w:r>
      <w:proofErr w:type="spellStart"/>
      <w:r w:rsidRPr="00D53871">
        <w:rPr>
          <w:lang w:val="hu-HU"/>
        </w:rPr>
        <w:t>table</w:t>
      </w:r>
      <w:proofErr w:type="spellEnd"/>
      <w:proofErr w:type="gramStart"/>
      <w:r w:rsidRPr="00D53871">
        <w:rPr>
          <w:lang w:val="hu-HU"/>
        </w:rPr>
        <w:t>] }</w:t>
      </w:r>
      <w:proofErr w:type="gramEnd"/>
    </w:p>
    <w:p w14:paraId="09A8486A" w14:textId="77777777" w:rsidR="00D53871" w:rsidRPr="00D53871" w:rsidRDefault="00D53871" w:rsidP="00D53871">
      <w:pPr>
        <w:rPr>
          <w:lang w:val="hu-HU"/>
        </w:rPr>
      </w:pPr>
    </w:p>
    <w:p w14:paraId="17EEB1A0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 xml:space="preserve">  print "END TRANSACTION;"</w:t>
      </w:r>
    </w:p>
    <w:p w14:paraId="3B20F38F" w14:textId="77777777" w:rsidR="00D53871" w:rsidRPr="00D53871" w:rsidRDefault="00D53871" w:rsidP="00D53871">
      <w:pPr>
        <w:rPr>
          <w:lang w:val="hu-HU"/>
        </w:rPr>
      </w:pPr>
    </w:p>
    <w:p w14:paraId="7A2C83C5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 xml:space="preserve">  </w:t>
      </w:r>
      <w:proofErr w:type="spellStart"/>
      <w:proofErr w:type="gramStart"/>
      <w:r w:rsidRPr="00D53871">
        <w:rPr>
          <w:lang w:val="hu-HU"/>
        </w:rPr>
        <w:t>if</w:t>
      </w:r>
      <w:proofErr w:type="spellEnd"/>
      <w:r w:rsidRPr="00D53871">
        <w:rPr>
          <w:lang w:val="hu-HU"/>
        </w:rPr>
        <w:t xml:space="preserve">( </w:t>
      </w:r>
      <w:proofErr w:type="spellStart"/>
      <w:r w:rsidRPr="00D53871">
        <w:rPr>
          <w:lang w:val="hu-HU"/>
        </w:rPr>
        <w:t>caseIssue</w:t>
      </w:r>
      <w:proofErr w:type="spellEnd"/>
      <w:r w:rsidRPr="00D53871">
        <w:rPr>
          <w:lang w:val="hu-HU"/>
        </w:rPr>
        <w:t xml:space="preserve"> ){</w:t>
      </w:r>
      <w:proofErr w:type="gramEnd"/>
    </w:p>
    <w:p w14:paraId="18C82011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 xml:space="preserve">    </w:t>
      </w:r>
      <w:proofErr w:type="spellStart"/>
      <w:proofErr w:type="gramStart"/>
      <w:r w:rsidRPr="00D53871">
        <w:rPr>
          <w:lang w:val="hu-HU"/>
        </w:rPr>
        <w:t>printerr</w:t>
      </w:r>
      <w:proofErr w:type="spellEnd"/>
      <w:r w:rsidRPr="00D53871">
        <w:rPr>
          <w:lang w:val="hu-HU"/>
        </w:rPr>
        <w:t>( \</w:t>
      </w:r>
      <w:proofErr w:type="gramEnd"/>
    </w:p>
    <w:p w14:paraId="5082FD9F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 xml:space="preserve">      "INFO </w:t>
      </w:r>
      <w:proofErr w:type="spellStart"/>
      <w:r w:rsidRPr="00D53871">
        <w:rPr>
          <w:lang w:val="hu-HU"/>
        </w:rPr>
        <w:t>Pure</w:t>
      </w:r>
      <w:proofErr w:type="spellEnd"/>
      <w:r w:rsidRPr="00D53871">
        <w:rPr>
          <w:lang w:val="hu-HU"/>
        </w:rPr>
        <w:t xml:space="preserve"> </w:t>
      </w:r>
      <w:proofErr w:type="spellStart"/>
      <w:r w:rsidRPr="00D53871">
        <w:rPr>
          <w:lang w:val="hu-HU"/>
        </w:rPr>
        <w:t>sqlite</w:t>
      </w:r>
      <w:proofErr w:type="spellEnd"/>
      <w:r w:rsidRPr="00D53871">
        <w:rPr>
          <w:lang w:val="hu-HU"/>
        </w:rPr>
        <w:t xml:space="preserve"> </w:t>
      </w:r>
      <w:proofErr w:type="spellStart"/>
      <w:r w:rsidRPr="00D53871">
        <w:rPr>
          <w:lang w:val="hu-HU"/>
        </w:rPr>
        <w:t>identifiers</w:t>
      </w:r>
      <w:proofErr w:type="spellEnd"/>
      <w:r w:rsidRPr="00D53871">
        <w:rPr>
          <w:lang w:val="hu-HU"/>
        </w:rPr>
        <w:t xml:space="preserve"> </w:t>
      </w:r>
      <w:proofErr w:type="spellStart"/>
      <w:r w:rsidRPr="00D53871">
        <w:rPr>
          <w:lang w:val="hu-HU"/>
        </w:rPr>
        <w:t>are</w:t>
      </w:r>
      <w:proofErr w:type="spellEnd"/>
      <w:r w:rsidRPr="00D53871">
        <w:rPr>
          <w:lang w:val="hu-HU"/>
        </w:rPr>
        <w:t xml:space="preserve"> </w:t>
      </w:r>
      <w:proofErr w:type="spellStart"/>
      <w:r w:rsidRPr="00D53871">
        <w:rPr>
          <w:lang w:val="hu-HU"/>
        </w:rPr>
        <w:t>case</w:t>
      </w:r>
      <w:proofErr w:type="spellEnd"/>
      <w:r w:rsidRPr="00D53871">
        <w:rPr>
          <w:lang w:val="hu-HU"/>
        </w:rPr>
        <w:t xml:space="preserve"> </w:t>
      </w:r>
      <w:proofErr w:type="spellStart"/>
      <w:r w:rsidRPr="00D53871">
        <w:rPr>
          <w:lang w:val="hu-HU"/>
        </w:rPr>
        <w:t>insensitive</w:t>
      </w:r>
      <w:proofErr w:type="spellEnd"/>
      <w:r w:rsidRPr="00D53871">
        <w:rPr>
          <w:lang w:val="hu-HU"/>
        </w:rPr>
        <w:t xml:space="preserve"> (</w:t>
      </w:r>
      <w:proofErr w:type="spellStart"/>
      <w:r w:rsidRPr="00D53871">
        <w:rPr>
          <w:lang w:val="hu-HU"/>
        </w:rPr>
        <w:t>even</w:t>
      </w:r>
      <w:proofErr w:type="spellEnd"/>
      <w:r w:rsidRPr="00D53871">
        <w:rPr>
          <w:lang w:val="hu-HU"/>
        </w:rPr>
        <w:t xml:space="preserve"> </w:t>
      </w:r>
      <w:proofErr w:type="spellStart"/>
      <w:r w:rsidRPr="00D53871">
        <w:rPr>
          <w:lang w:val="hu-HU"/>
        </w:rPr>
        <w:t>if</w:t>
      </w:r>
      <w:proofErr w:type="spellEnd"/>
      <w:r w:rsidRPr="00D53871">
        <w:rPr>
          <w:lang w:val="hu-HU"/>
        </w:rPr>
        <w:t xml:space="preserve"> </w:t>
      </w:r>
      <w:proofErr w:type="spellStart"/>
      <w:r w:rsidRPr="00D53871">
        <w:rPr>
          <w:lang w:val="hu-HU"/>
        </w:rPr>
        <w:t>quoted</w:t>
      </w:r>
      <w:proofErr w:type="spellEnd"/>
      <w:r w:rsidRPr="00D53871">
        <w:rPr>
          <w:lang w:val="hu-HU"/>
        </w:rPr>
        <w:t>\n" \</w:t>
      </w:r>
    </w:p>
    <w:p w14:paraId="4C48A79C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 xml:space="preserve">      "     </w:t>
      </w:r>
      <w:proofErr w:type="spellStart"/>
      <w:r w:rsidRPr="00D53871">
        <w:rPr>
          <w:lang w:val="hu-HU"/>
        </w:rPr>
        <w:t>or</w:t>
      </w:r>
      <w:proofErr w:type="spellEnd"/>
      <w:r w:rsidRPr="00D53871">
        <w:rPr>
          <w:lang w:val="hu-HU"/>
        </w:rPr>
        <w:t xml:space="preserve"> </w:t>
      </w:r>
      <w:proofErr w:type="spellStart"/>
      <w:r w:rsidRPr="00D53871">
        <w:rPr>
          <w:lang w:val="hu-HU"/>
        </w:rPr>
        <w:t>if</w:t>
      </w:r>
      <w:proofErr w:type="spellEnd"/>
      <w:r w:rsidRPr="00D53871">
        <w:rPr>
          <w:lang w:val="hu-HU"/>
        </w:rPr>
        <w:t xml:space="preserve"> ASCII) and </w:t>
      </w:r>
      <w:proofErr w:type="spellStart"/>
      <w:r w:rsidRPr="00D53871">
        <w:rPr>
          <w:lang w:val="hu-HU"/>
        </w:rPr>
        <w:t>doesnt</w:t>
      </w:r>
      <w:proofErr w:type="spellEnd"/>
      <w:r w:rsidRPr="00D53871">
        <w:rPr>
          <w:lang w:val="hu-HU"/>
        </w:rPr>
        <w:t xml:space="preserve"> </w:t>
      </w:r>
      <w:proofErr w:type="spellStart"/>
      <w:r w:rsidRPr="00D53871">
        <w:rPr>
          <w:lang w:val="hu-HU"/>
        </w:rPr>
        <w:t>cross-check</w:t>
      </w:r>
      <w:proofErr w:type="spellEnd"/>
      <w:r w:rsidRPr="00D53871">
        <w:rPr>
          <w:lang w:val="hu-HU"/>
        </w:rPr>
        <w:t xml:space="preserve"> TABLE and TEMPORARY TABLE\n" \</w:t>
      </w:r>
    </w:p>
    <w:p w14:paraId="1A52E643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 xml:space="preserve">      "     </w:t>
      </w:r>
      <w:proofErr w:type="spellStart"/>
      <w:r w:rsidRPr="00D53871">
        <w:rPr>
          <w:lang w:val="hu-HU"/>
        </w:rPr>
        <w:t>identifiers</w:t>
      </w:r>
      <w:proofErr w:type="spellEnd"/>
      <w:r w:rsidRPr="00D53871">
        <w:rPr>
          <w:lang w:val="hu-HU"/>
        </w:rPr>
        <w:t xml:space="preserve">. </w:t>
      </w:r>
      <w:proofErr w:type="spellStart"/>
      <w:r w:rsidRPr="00D53871">
        <w:rPr>
          <w:lang w:val="hu-HU"/>
        </w:rPr>
        <w:t>Thus</w:t>
      </w:r>
      <w:proofErr w:type="spellEnd"/>
      <w:r w:rsidRPr="00D53871">
        <w:rPr>
          <w:lang w:val="hu-HU"/>
        </w:rPr>
        <w:t xml:space="preserve"> </w:t>
      </w:r>
      <w:proofErr w:type="spellStart"/>
      <w:r w:rsidRPr="00D53871">
        <w:rPr>
          <w:lang w:val="hu-HU"/>
        </w:rPr>
        <w:t>expect</w:t>
      </w:r>
      <w:proofErr w:type="spellEnd"/>
      <w:r w:rsidRPr="00D53871">
        <w:rPr>
          <w:lang w:val="hu-HU"/>
        </w:rPr>
        <w:t xml:space="preserve"> </w:t>
      </w:r>
      <w:proofErr w:type="spellStart"/>
      <w:r w:rsidRPr="00D53871">
        <w:rPr>
          <w:lang w:val="hu-HU"/>
        </w:rPr>
        <w:t>errors</w:t>
      </w:r>
      <w:proofErr w:type="spellEnd"/>
      <w:r w:rsidRPr="00D53871">
        <w:rPr>
          <w:lang w:val="hu-HU"/>
        </w:rPr>
        <w:t xml:space="preserve"> like \"</w:t>
      </w:r>
      <w:proofErr w:type="spellStart"/>
      <w:r w:rsidRPr="00D53871">
        <w:rPr>
          <w:lang w:val="hu-HU"/>
        </w:rPr>
        <w:t>table</w:t>
      </w:r>
      <w:proofErr w:type="spellEnd"/>
      <w:r w:rsidRPr="00D53871">
        <w:rPr>
          <w:lang w:val="hu-HU"/>
        </w:rPr>
        <w:t xml:space="preserve"> T has no </w:t>
      </w:r>
      <w:proofErr w:type="spellStart"/>
      <w:r w:rsidRPr="00D53871">
        <w:rPr>
          <w:lang w:val="hu-HU"/>
        </w:rPr>
        <w:t>column</w:t>
      </w:r>
      <w:proofErr w:type="spellEnd"/>
      <w:r w:rsidRPr="00D53871">
        <w:rPr>
          <w:lang w:val="hu-HU"/>
        </w:rPr>
        <w:t xml:space="preserve"> </w:t>
      </w:r>
      <w:proofErr w:type="spellStart"/>
      <w:r w:rsidRPr="00D53871">
        <w:rPr>
          <w:lang w:val="hu-HU"/>
        </w:rPr>
        <w:t>named</w:t>
      </w:r>
      <w:proofErr w:type="spellEnd"/>
      <w:r w:rsidRPr="00D53871">
        <w:rPr>
          <w:lang w:val="hu-HU"/>
        </w:rPr>
        <w:t xml:space="preserve"> F\".")</w:t>
      </w:r>
    </w:p>
    <w:p w14:paraId="795862F7" w14:textId="77777777" w:rsidR="00D53871" w:rsidRPr="00D53871" w:rsidRDefault="00D53871" w:rsidP="00D53871">
      <w:pPr>
        <w:rPr>
          <w:lang w:val="hu-HU"/>
        </w:rPr>
      </w:pPr>
      <w:r w:rsidRPr="00D53871">
        <w:rPr>
          <w:lang w:val="hu-HU"/>
        </w:rPr>
        <w:t xml:space="preserve">  }</w:t>
      </w:r>
    </w:p>
    <w:p w14:paraId="2C987175" w14:textId="2CA56BBB" w:rsidR="00D53871" w:rsidRDefault="00D53871" w:rsidP="00CE7C74">
      <w:pPr>
        <w:pStyle w:val="Cmsor4"/>
        <w:spacing w:before="240"/>
        <w:rPr>
          <w:lang w:val="hu-HU"/>
        </w:rPr>
      </w:pPr>
      <w:bookmarkStart w:id="6" w:name="_Toc194150350"/>
      <w:r>
        <w:rPr>
          <w:lang w:val="hu-HU"/>
        </w:rPr>
        <w:lastRenderedPageBreak/>
        <w:t>Az adatbázis sémája</w:t>
      </w:r>
      <w:bookmarkEnd w:id="6"/>
    </w:p>
    <w:p w14:paraId="08FE31A5" w14:textId="3286AB74" w:rsidR="00D53871" w:rsidRDefault="00D53871" w:rsidP="00D53871">
      <w:pPr>
        <w:rPr>
          <w:lang w:val="hu-HU"/>
        </w:rPr>
      </w:pPr>
      <w:r>
        <w:rPr>
          <w:noProof/>
          <w:lang w:val="hu-HU"/>
        </w:rPr>
        <w:drawing>
          <wp:inline distT="0" distB="0" distL="0" distR="0" wp14:anchorId="7C8838FB" wp14:editId="35BDF680">
            <wp:extent cx="5731510" cy="3441065"/>
            <wp:effectExtent l="0" t="0" r="2540" b="6985"/>
            <wp:docPr id="212291548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915482" name="Kép 212291548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9B467" w14:textId="06BB4702" w:rsidR="0001640E" w:rsidRPr="0001640E" w:rsidRDefault="0001640E" w:rsidP="00CE7C74">
      <w:pPr>
        <w:pStyle w:val="Cmsor3"/>
        <w:spacing w:before="240"/>
      </w:pPr>
      <w:bookmarkStart w:id="7" w:name="_Toc194150351"/>
      <w:r w:rsidRPr="0001640E">
        <w:t>Backend</w:t>
      </w:r>
      <w:bookmarkEnd w:id="7"/>
    </w:p>
    <w:p w14:paraId="614666F1" w14:textId="2E7AA0D8" w:rsidR="0001640E" w:rsidRDefault="0001640E" w:rsidP="0001640E">
      <w:pPr>
        <w:pStyle w:val="Cmsor4"/>
        <w:rPr>
          <w:lang w:val="hu-HU"/>
        </w:rPr>
      </w:pPr>
      <w:bookmarkStart w:id="8" w:name="_Toc194150352"/>
      <w:proofErr w:type="spellStart"/>
      <w:r>
        <w:rPr>
          <w:lang w:val="hu-HU"/>
        </w:rPr>
        <w:t>Admin</w:t>
      </w:r>
      <w:proofErr w:type="spellEnd"/>
      <w:r>
        <w:rPr>
          <w:lang w:val="hu-HU"/>
        </w:rPr>
        <w:t xml:space="preserve"> projekt</w:t>
      </w:r>
      <w:bookmarkEnd w:id="8"/>
    </w:p>
    <w:p w14:paraId="14FEBA3D" w14:textId="116F1793" w:rsidR="0001640E" w:rsidRDefault="0001640E" w:rsidP="0001640E">
      <w:pPr>
        <w:pStyle w:val="Cmsor5"/>
        <w:rPr>
          <w:lang w:val="hu-HU"/>
        </w:rPr>
      </w:pPr>
      <w:bookmarkStart w:id="9" w:name="_Toc194150353"/>
      <w:r>
        <w:rPr>
          <w:lang w:val="hu-HU"/>
        </w:rPr>
        <w:t>Settings.py</w:t>
      </w:r>
      <w:bookmarkEnd w:id="9"/>
    </w:p>
    <w:p w14:paraId="48E69F0A" w14:textId="77777777" w:rsidR="0001640E" w:rsidRPr="0001640E" w:rsidRDefault="0001640E" w:rsidP="0001640E">
      <w:pPr>
        <w:rPr>
          <w:lang w:val="hu-HU"/>
        </w:rPr>
      </w:pPr>
      <w:r w:rsidRPr="0001640E">
        <w:rPr>
          <w:lang w:val="hu-HU"/>
        </w:rPr>
        <w:t>"""</w:t>
      </w:r>
    </w:p>
    <w:p w14:paraId="5270144E" w14:textId="77777777" w:rsidR="0001640E" w:rsidRPr="0001640E" w:rsidRDefault="0001640E" w:rsidP="0001640E">
      <w:pPr>
        <w:rPr>
          <w:lang w:val="hu-HU"/>
        </w:rPr>
      </w:pPr>
      <w:r w:rsidRPr="0001640E">
        <w:rPr>
          <w:lang w:val="hu-HU"/>
        </w:rPr>
        <w:t xml:space="preserve">Django </w:t>
      </w:r>
      <w:proofErr w:type="spellStart"/>
      <w:r w:rsidRPr="0001640E">
        <w:rPr>
          <w:lang w:val="hu-HU"/>
        </w:rPr>
        <w:t>settings</w:t>
      </w:r>
      <w:proofErr w:type="spellEnd"/>
      <w:r w:rsidRPr="0001640E">
        <w:rPr>
          <w:lang w:val="hu-HU"/>
        </w:rPr>
        <w:t xml:space="preserve"> </w:t>
      </w:r>
      <w:proofErr w:type="spellStart"/>
      <w:r w:rsidRPr="0001640E">
        <w:rPr>
          <w:lang w:val="hu-HU"/>
        </w:rPr>
        <w:t>for</w:t>
      </w:r>
      <w:proofErr w:type="spellEnd"/>
      <w:r w:rsidRPr="0001640E">
        <w:rPr>
          <w:lang w:val="hu-HU"/>
        </w:rPr>
        <w:t xml:space="preserve"> </w:t>
      </w:r>
      <w:proofErr w:type="spellStart"/>
      <w:r w:rsidRPr="0001640E">
        <w:rPr>
          <w:lang w:val="hu-HU"/>
        </w:rPr>
        <w:t>config</w:t>
      </w:r>
      <w:proofErr w:type="spellEnd"/>
      <w:r w:rsidRPr="0001640E">
        <w:rPr>
          <w:lang w:val="hu-HU"/>
        </w:rPr>
        <w:t xml:space="preserve"> project.</w:t>
      </w:r>
    </w:p>
    <w:p w14:paraId="30C7CDBA" w14:textId="77777777" w:rsidR="0001640E" w:rsidRPr="0001640E" w:rsidRDefault="0001640E" w:rsidP="0001640E">
      <w:pPr>
        <w:rPr>
          <w:lang w:val="hu-HU"/>
        </w:rPr>
      </w:pPr>
    </w:p>
    <w:p w14:paraId="7C2C26CB" w14:textId="77777777" w:rsidR="0001640E" w:rsidRPr="0001640E" w:rsidRDefault="0001640E" w:rsidP="0001640E">
      <w:pPr>
        <w:rPr>
          <w:lang w:val="hu-HU"/>
        </w:rPr>
      </w:pPr>
      <w:proofErr w:type="spellStart"/>
      <w:r w:rsidRPr="0001640E">
        <w:rPr>
          <w:lang w:val="hu-HU"/>
        </w:rPr>
        <w:t>Generated</w:t>
      </w:r>
      <w:proofErr w:type="spellEnd"/>
      <w:r w:rsidRPr="0001640E">
        <w:rPr>
          <w:lang w:val="hu-HU"/>
        </w:rPr>
        <w:t xml:space="preserve"> </w:t>
      </w:r>
      <w:proofErr w:type="spellStart"/>
      <w:r w:rsidRPr="0001640E">
        <w:rPr>
          <w:lang w:val="hu-HU"/>
        </w:rPr>
        <w:t>by</w:t>
      </w:r>
      <w:proofErr w:type="spellEnd"/>
      <w:r w:rsidRPr="0001640E">
        <w:rPr>
          <w:lang w:val="hu-HU"/>
        </w:rPr>
        <w:t xml:space="preserve"> 'django-</w:t>
      </w:r>
      <w:proofErr w:type="spellStart"/>
      <w:r w:rsidRPr="0001640E">
        <w:rPr>
          <w:lang w:val="hu-HU"/>
        </w:rPr>
        <w:t>admin</w:t>
      </w:r>
      <w:proofErr w:type="spellEnd"/>
      <w:r w:rsidRPr="0001640E">
        <w:rPr>
          <w:lang w:val="hu-HU"/>
        </w:rPr>
        <w:t xml:space="preserve"> startproject' </w:t>
      </w:r>
      <w:proofErr w:type="spellStart"/>
      <w:r w:rsidRPr="0001640E">
        <w:rPr>
          <w:lang w:val="hu-HU"/>
        </w:rPr>
        <w:t>using</w:t>
      </w:r>
      <w:proofErr w:type="spellEnd"/>
      <w:r w:rsidRPr="0001640E">
        <w:rPr>
          <w:lang w:val="hu-HU"/>
        </w:rPr>
        <w:t xml:space="preserve"> Django 5.1.2.</w:t>
      </w:r>
    </w:p>
    <w:p w14:paraId="44D92BDD" w14:textId="77777777" w:rsidR="0001640E" w:rsidRPr="0001640E" w:rsidRDefault="0001640E" w:rsidP="0001640E">
      <w:pPr>
        <w:rPr>
          <w:lang w:val="hu-HU"/>
        </w:rPr>
      </w:pPr>
    </w:p>
    <w:p w14:paraId="5A748956" w14:textId="77777777" w:rsidR="0001640E" w:rsidRPr="0001640E" w:rsidRDefault="0001640E" w:rsidP="0001640E">
      <w:pPr>
        <w:rPr>
          <w:lang w:val="hu-HU"/>
        </w:rPr>
      </w:pPr>
      <w:proofErr w:type="spellStart"/>
      <w:r w:rsidRPr="0001640E">
        <w:rPr>
          <w:lang w:val="hu-HU"/>
        </w:rPr>
        <w:t>For</w:t>
      </w:r>
      <w:proofErr w:type="spellEnd"/>
      <w:r w:rsidRPr="0001640E">
        <w:rPr>
          <w:lang w:val="hu-HU"/>
        </w:rPr>
        <w:t xml:space="preserve"> more </w:t>
      </w:r>
      <w:proofErr w:type="spellStart"/>
      <w:r w:rsidRPr="0001640E">
        <w:rPr>
          <w:lang w:val="hu-HU"/>
        </w:rPr>
        <w:t>information</w:t>
      </w:r>
      <w:proofErr w:type="spellEnd"/>
      <w:r w:rsidRPr="0001640E">
        <w:rPr>
          <w:lang w:val="hu-HU"/>
        </w:rPr>
        <w:t xml:space="preserve"> </w:t>
      </w:r>
      <w:proofErr w:type="spellStart"/>
      <w:r w:rsidRPr="0001640E">
        <w:rPr>
          <w:lang w:val="hu-HU"/>
        </w:rPr>
        <w:t>on</w:t>
      </w:r>
      <w:proofErr w:type="spellEnd"/>
      <w:r w:rsidRPr="0001640E">
        <w:rPr>
          <w:lang w:val="hu-HU"/>
        </w:rPr>
        <w:t xml:space="preserve"> </w:t>
      </w:r>
      <w:proofErr w:type="spellStart"/>
      <w:r w:rsidRPr="0001640E">
        <w:rPr>
          <w:lang w:val="hu-HU"/>
        </w:rPr>
        <w:t>this</w:t>
      </w:r>
      <w:proofErr w:type="spellEnd"/>
      <w:r w:rsidRPr="0001640E">
        <w:rPr>
          <w:lang w:val="hu-HU"/>
        </w:rPr>
        <w:t xml:space="preserve"> file, </w:t>
      </w:r>
      <w:proofErr w:type="spellStart"/>
      <w:r w:rsidRPr="0001640E">
        <w:rPr>
          <w:lang w:val="hu-HU"/>
        </w:rPr>
        <w:t>see</w:t>
      </w:r>
      <w:proofErr w:type="spellEnd"/>
    </w:p>
    <w:p w14:paraId="43C59018" w14:textId="77777777" w:rsidR="0001640E" w:rsidRPr="0001640E" w:rsidRDefault="0001640E" w:rsidP="0001640E">
      <w:pPr>
        <w:rPr>
          <w:lang w:val="hu-HU"/>
        </w:rPr>
      </w:pPr>
      <w:r w:rsidRPr="0001640E">
        <w:rPr>
          <w:lang w:val="hu-HU"/>
        </w:rPr>
        <w:t>https://docs.djangoproject.com/en/5.1/topics/settings/</w:t>
      </w:r>
    </w:p>
    <w:p w14:paraId="0D35B91F" w14:textId="77777777" w:rsidR="0001640E" w:rsidRPr="0001640E" w:rsidRDefault="0001640E" w:rsidP="0001640E">
      <w:pPr>
        <w:rPr>
          <w:lang w:val="hu-HU"/>
        </w:rPr>
      </w:pPr>
    </w:p>
    <w:p w14:paraId="610B89EA" w14:textId="77777777" w:rsidR="0001640E" w:rsidRPr="0001640E" w:rsidRDefault="0001640E" w:rsidP="0001640E">
      <w:pPr>
        <w:rPr>
          <w:lang w:val="hu-HU"/>
        </w:rPr>
      </w:pPr>
      <w:proofErr w:type="spellStart"/>
      <w:r w:rsidRPr="0001640E">
        <w:rPr>
          <w:lang w:val="hu-HU"/>
        </w:rPr>
        <w:t>For</w:t>
      </w:r>
      <w:proofErr w:type="spellEnd"/>
      <w:r w:rsidRPr="0001640E">
        <w:rPr>
          <w:lang w:val="hu-HU"/>
        </w:rPr>
        <w:t xml:space="preserve"> </w:t>
      </w:r>
      <w:proofErr w:type="spellStart"/>
      <w:r w:rsidRPr="0001640E">
        <w:rPr>
          <w:lang w:val="hu-HU"/>
        </w:rPr>
        <w:t>the</w:t>
      </w:r>
      <w:proofErr w:type="spellEnd"/>
      <w:r w:rsidRPr="0001640E">
        <w:rPr>
          <w:lang w:val="hu-HU"/>
        </w:rPr>
        <w:t xml:space="preserve"> </w:t>
      </w:r>
      <w:proofErr w:type="spellStart"/>
      <w:r w:rsidRPr="0001640E">
        <w:rPr>
          <w:lang w:val="hu-HU"/>
        </w:rPr>
        <w:t>full</w:t>
      </w:r>
      <w:proofErr w:type="spellEnd"/>
      <w:r w:rsidRPr="0001640E">
        <w:rPr>
          <w:lang w:val="hu-HU"/>
        </w:rPr>
        <w:t xml:space="preserve"> </w:t>
      </w:r>
      <w:proofErr w:type="spellStart"/>
      <w:r w:rsidRPr="0001640E">
        <w:rPr>
          <w:lang w:val="hu-HU"/>
        </w:rPr>
        <w:t>list</w:t>
      </w:r>
      <w:proofErr w:type="spellEnd"/>
      <w:r w:rsidRPr="0001640E">
        <w:rPr>
          <w:lang w:val="hu-HU"/>
        </w:rPr>
        <w:t xml:space="preserve"> of </w:t>
      </w:r>
      <w:proofErr w:type="spellStart"/>
      <w:r w:rsidRPr="0001640E">
        <w:rPr>
          <w:lang w:val="hu-HU"/>
        </w:rPr>
        <w:t>settings</w:t>
      </w:r>
      <w:proofErr w:type="spellEnd"/>
      <w:r w:rsidRPr="0001640E">
        <w:rPr>
          <w:lang w:val="hu-HU"/>
        </w:rPr>
        <w:t xml:space="preserve"> and </w:t>
      </w:r>
      <w:proofErr w:type="spellStart"/>
      <w:r w:rsidRPr="0001640E">
        <w:rPr>
          <w:lang w:val="hu-HU"/>
        </w:rPr>
        <w:t>their</w:t>
      </w:r>
      <w:proofErr w:type="spellEnd"/>
      <w:r w:rsidRPr="0001640E">
        <w:rPr>
          <w:lang w:val="hu-HU"/>
        </w:rPr>
        <w:t xml:space="preserve"> </w:t>
      </w:r>
      <w:proofErr w:type="spellStart"/>
      <w:r w:rsidRPr="0001640E">
        <w:rPr>
          <w:lang w:val="hu-HU"/>
        </w:rPr>
        <w:t>values</w:t>
      </w:r>
      <w:proofErr w:type="spellEnd"/>
      <w:r w:rsidRPr="0001640E">
        <w:rPr>
          <w:lang w:val="hu-HU"/>
        </w:rPr>
        <w:t xml:space="preserve">, </w:t>
      </w:r>
      <w:proofErr w:type="spellStart"/>
      <w:r w:rsidRPr="0001640E">
        <w:rPr>
          <w:lang w:val="hu-HU"/>
        </w:rPr>
        <w:t>see</w:t>
      </w:r>
      <w:proofErr w:type="spellEnd"/>
    </w:p>
    <w:p w14:paraId="12B6C3EE" w14:textId="77777777" w:rsidR="0001640E" w:rsidRPr="0001640E" w:rsidRDefault="0001640E" w:rsidP="0001640E">
      <w:pPr>
        <w:rPr>
          <w:lang w:val="hu-HU"/>
        </w:rPr>
      </w:pPr>
      <w:r w:rsidRPr="0001640E">
        <w:rPr>
          <w:lang w:val="hu-HU"/>
        </w:rPr>
        <w:t>https://docs.djangoproject.com/en/5.1/ref/settings/</w:t>
      </w:r>
    </w:p>
    <w:p w14:paraId="088746D9" w14:textId="77777777" w:rsidR="0001640E" w:rsidRPr="0001640E" w:rsidRDefault="0001640E" w:rsidP="0001640E">
      <w:pPr>
        <w:rPr>
          <w:lang w:val="hu-HU"/>
        </w:rPr>
      </w:pPr>
      <w:r w:rsidRPr="0001640E">
        <w:rPr>
          <w:lang w:val="hu-HU"/>
        </w:rPr>
        <w:t>"""</w:t>
      </w:r>
    </w:p>
    <w:p w14:paraId="48B5ADF3" w14:textId="77777777" w:rsidR="0001640E" w:rsidRPr="0001640E" w:rsidRDefault="0001640E" w:rsidP="0001640E">
      <w:pPr>
        <w:rPr>
          <w:lang w:val="hu-HU"/>
        </w:rPr>
      </w:pPr>
    </w:p>
    <w:p w14:paraId="7CDF292D" w14:textId="77777777" w:rsidR="0001640E" w:rsidRPr="0001640E" w:rsidRDefault="0001640E" w:rsidP="0001640E">
      <w:pPr>
        <w:rPr>
          <w:lang w:val="hu-HU"/>
        </w:rPr>
      </w:pPr>
      <w:proofErr w:type="spellStart"/>
      <w:r w:rsidRPr="0001640E">
        <w:rPr>
          <w:lang w:val="hu-HU"/>
        </w:rPr>
        <w:t>from</w:t>
      </w:r>
      <w:proofErr w:type="spellEnd"/>
      <w:r w:rsidRPr="0001640E">
        <w:rPr>
          <w:lang w:val="hu-HU"/>
        </w:rPr>
        <w:t xml:space="preserve"> </w:t>
      </w:r>
      <w:proofErr w:type="spellStart"/>
      <w:r w:rsidRPr="0001640E">
        <w:rPr>
          <w:lang w:val="hu-HU"/>
        </w:rPr>
        <w:t>pathlib</w:t>
      </w:r>
      <w:proofErr w:type="spellEnd"/>
      <w:r w:rsidRPr="0001640E">
        <w:rPr>
          <w:lang w:val="hu-HU"/>
        </w:rPr>
        <w:t xml:space="preserve"> import </w:t>
      </w:r>
      <w:proofErr w:type="spellStart"/>
      <w:r w:rsidRPr="0001640E">
        <w:rPr>
          <w:lang w:val="hu-HU"/>
        </w:rPr>
        <w:t>Path</w:t>
      </w:r>
      <w:proofErr w:type="spellEnd"/>
    </w:p>
    <w:p w14:paraId="183BA4C0" w14:textId="77777777" w:rsidR="0001640E" w:rsidRPr="0001640E" w:rsidRDefault="0001640E" w:rsidP="0001640E">
      <w:pPr>
        <w:rPr>
          <w:lang w:val="hu-HU"/>
        </w:rPr>
      </w:pPr>
    </w:p>
    <w:p w14:paraId="432C27E6" w14:textId="77777777" w:rsidR="0001640E" w:rsidRPr="0001640E" w:rsidRDefault="0001640E" w:rsidP="0001640E">
      <w:pPr>
        <w:rPr>
          <w:lang w:val="hu-HU"/>
        </w:rPr>
      </w:pPr>
      <w:r w:rsidRPr="0001640E">
        <w:rPr>
          <w:lang w:val="hu-HU"/>
        </w:rPr>
        <w:t xml:space="preserve"># </w:t>
      </w:r>
      <w:proofErr w:type="spellStart"/>
      <w:r w:rsidRPr="0001640E">
        <w:rPr>
          <w:lang w:val="hu-HU"/>
        </w:rPr>
        <w:t>Build</w:t>
      </w:r>
      <w:proofErr w:type="spellEnd"/>
      <w:r w:rsidRPr="0001640E">
        <w:rPr>
          <w:lang w:val="hu-HU"/>
        </w:rPr>
        <w:t xml:space="preserve"> </w:t>
      </w:r>
      <w:proofErr w:type="spellStart"/>
      <w:r w:rsidRPr="0001640E">
        <w:rPr>
          <w:lang w:val="hu-HU"/>
        </w:rPr>
        <w:t>paths</w:t>
      </w:r>
      <w:proofErr w:type="spellEnd"/>
      <w:r w:rsidRPr="0001640E">
        <w:rPr>
          <w:lang w:val="hu-HU"/>
        </w:rPr>
        <w:t xml:space="preserve"> </w:t>
      </w:r>
      <w:proofErr w:type="spellStart"/>
      <w:r w:rsidRPr="0001640E">
        <w:rPr>
          <w:lang w:val="hu-HU"/>
        </w:rPr>
        <w:t>inside</w:t>
      </w:r>
      <w:proofErr w:type="spellEnd"/>
      <w:r w:rsidRPr="0001640E">
        <w:rPr>
          <w:lang w:val="hu-HU"/>
        </w:rPr>
        <w:t xml:space="preserve"> </w:t>
      </w:r>
      <w:proofErr w:type="spellStart"/>
      <w:r w:rsidRPr="0001640E">
        <w:rPr>
          <w:lang w:val="hu-HU"/>
        </w:rPr>
        <w:t>the</w:t>
      </w:r>
      <w:proofErr w:type="spellEnd"/>
      <w:r w:rsidRPr="0001640E">
        <w:rPr>
          <w:lang w:val="hu-HU"/>
        </w:rPr>
        <w:t xml:space="preserve"> project like </w:t>
      </w:r>
      <w:proofErr w:type="spellStart"/>
      <w:r w:rsidRPr="0001640E">
        <w:rPr>
          <w:lang w:val="hu-HU"/>
        </w:rPr>
        <w:t>this</w:t>
      </w:r>
      <w:proofErr w:type="spellEnd"/>
      <w:r w:rsidRPr="0001640E">
        <w:rPr>
          <w:lang w:val="hu-HU"/>
        </w:rPr>
        <w:t>: BASE_DIR / '</w:t>
      </w:r>
      <w:proofErr w:type="spellStart"/>
      <w:r w:rsidRPr="0001640E">
        <w:rPr>
          <w:lang w:val="hu-HU"/>
        </w:rPr>
        <w:t>subdir</w:t>
      </w:r>
      <w:proofErr w:type="spellEnd"/>
      <w:r w:rsidRPr="0001640E">
        <w:rPr>
          <w:lang w:val="hu-HU"/>
        </w:rPr>
        <w:t>'.</w:t>
      </w:r>
    </w:p>
    <w:p w14:paraId="10038DB5" w14:textId="77777777" w:rsidR="0001640E" w:rsidRPr="0001640E" w:rsidRDefault="0001640E" w:rsidP="0001640E">
      <w:pPr>
        <w:rPr>
          <w:lang w:val="hu-HU"/>
        </w:rPr>
      </w:pPr>
      <w:r w:rsidRPr="0001640E">
        <w:rPr>
          <w:lang w:val="hu-HU"/>
        </w:rPr>
        <w:t xml:space="preserve">BASE_DIR = </w:t>
      </w:r>
      <w:proofErr w:type="spellStart"/>
      <w:r w:rsidRPr="0001640E">
        <w:rPr>
          <w:lang w:val="hu-HU"/>
        </w:rPr>
        <w:t>Path</w:t>
      </w:r>
      <w:proofErr w:type="spellEnd"/>
      <w:r w:rsidRPr="0001640E">
        <w:rPr>
          <w:lang w:val="hu-HU"/>
        </w:rPr>
        <w:t>(__file__</w:t>
      </w:r>
      <w:proofErr w:type="gramStart"/>
      <w:r w:rsidRPr="0001640E">
        <w:rPr>
          <w:lang w:val="hu-HU"/>
        </w:rPr>
        <w:t>).</w:t>
      </w:r>
      <w:proofErr w:type="spellStart"/>
      <w:r w:rsidRPr="0001640E">
        <w:rPr>
          <w:lang w:val="hu-HU"/>
        </w:rPr>
        <w:t>resolve</w:t>
      </w:r>
      <w:proofErr w:type="spellEnd"/>
      <w:proofErr w:type="gramEnd"/>
      <w:r w:rsidRPr="0001640E">
        <w:rPr>
          <w:lang w:val="hu-HU"/>
        </w:rPr>
        <w:t>(</w:t>
      </w:r>
      <w:proofErr w:type="gramStart"/>
      <w:r w:rsidRPr="0001640E">
        <w:rPr>
          <w:lang w:val="hu-HU"/>
        </w:rPr>
        <w:t>).</w:t>
      </w:r>
      <w:proofErr w:type="spellStart"/>
      <w:r w:rsidRPr="0001640E">
        <w:rPr>
          <w:lang w:val="hu-HU"/>
        </w:rPr>
        <w:t>parent</w:t>
      </w:r>
      <w:proofErr w:type="gramEnd"/>
      <w:r w:rsidRPr="0001640E">
        <w:rPr>
          <w:lang w:val="hu-HU"/>
        </w:rPr>
        <w:t>.parent</w:t>
      </w:r>
      <w:proofErr w:type="spellEnd"/>
    </w:p>
    <w:p w14:paraId="7360027C" w14:textId="77777777" w:rsidR="0001640E" w:rsidRPr="0001640E" w:rsidRDefault="0001640E" w:rsidP="0001640E">
      <w:pPr>
        <w:rPr>
          <w:lang w:val="hu-HU"/>
        </w:rPr>
      </w:pPr>
    </w:p>
    <w:p w14:paraId="454C55EB" w14:textId="77777777" w:rsidR="0001640E" w:rsidRPr="0001640E" w:rsidRDefault="0001640E" w:rsidP="0001640E">
      <w:pPr>
        <w:rPr>
          <w:lang w:val="hu-HU"/>
        </w:rPr>
      </w:pPr>
      <w:r w:rsidRPr="0001640E">
        <w:rPr>
          <w:lang w:val="hu-HU"/>
        </w:rPr>
        <w:t xml:space="preserve"># Quick-start </w:t>
      </w:r>
      <w:proofErr w:type="spellStart"/>
      <w:r w:rsidRPr="0001640E">
        <w:rPr>
          <w:lang w:val="hu-HU"/>
        </w:rPr>
        <w:t>development</w:t>
      </w:r>
      <w:proofErr w:type="spellEnd"/>
      <w:r w:rsidRPr="0001640E">
        <w:rPr>
          <w:lang w:val="hu-HU"/>
        </w:rPr>
        <w:t xml:space="preserve"> </w:t>
      </w:r>
      <w:proofErr w:type="spellStart"/>
      <w:r w:rsidRPr="0001640E">
        <w:rPr>
          <w:lang w:val="hu-HU"/>
        </w:rPr>
        <w:t>settings</w:t>
      </w:r>
      <w:proofErr w:type="spellEnd"/>
      <w:r w:rsidRPr="0001640E">
        <w:rPr>
          <w:lang w:val="hu-HU"/>
        </w:rPr>
        <w:t xml:space="preserve"> - </w:t>
      </w:r>
      <w:proofErr w:type="spellStart"/>
      <w:r w:rsidRPr="0001640E">
        <w:rPr>
          <w:lang w:val="hu-HU"/>
        </w:rPr>
        <w:t>unsuitable</w:t>
      </w:r>
      <w:proofErr w:type="spellEnd"/>
      <w:r w:rsidRPr="0001640E">
        <w:rPr>
          <w:lang w:val="hu-HU"/>
        </w:rPr>
        <w:t xml:space="preserve"> </w:t>
      </w:r>
      <w:proofErr w:type="spellStart"/>
      <w:r w:rsidRPr="0001640E">
        <w:rPr>
          <w:lang w:val="hu-HU"/>
        </w:rPr>
        <w:t>for</w:t>
      </w:r>
      <w:proofErr w:type="spellEnd"/>
      <w:r w:rsidRPr="0001640E">
        <w:rPr>
          <w:lang w:val="hu-HU"/>
        </w:rPr>
        <w:t xml:space="preserve"> </w:t>
      </w:r>
      <w:proofErr w:type="spellStart"/>
      <w:r w:rsidRPr="0001640E">
        <w:rPr>
          <w:lang w:val="hu-HU"/>
        </w:rPr>
        <w:t>production</w:t>
      </w:r>
      <w:proofErr w:type="spellEnd"/>
    </w:p>
    <w:p w14:paraId="1C88F06A" w14:textId="77777777" w:rsidR="0001640E" w:rsidRPr="0001640E" w:rsidRDefault="0001640E" w:rsidP="0001640E">
      <w:pPr>
        <w:rPr>
          <w:lang w:val="hu-HU"/>
        </w:rPr>
      </w:pPr>
      <w:r w:rsidRPr="0001640E">
        <w:rPr>
          <w:lang w:val="hu-HU"/>
        </w:rPr>
        <w:t xml:space="preserve"># </w:t>
      </w:r>
      <w:proofErr w:type="spellStart"/>
      <w:r w:rsidRPr="0001640E">
        <w:rPr>
          <w:lang w:val="hu-HU"/>
        </w:rPr>
        <w:t>See</w:t>
      </w:r>
      <w:proofErr w:type="spellEnd"/>
      <w:r w:rsidRPr="0001640E">
        <w:rPr>
          <w:lang w:val="hu-HU"/>
        </w:rPr>
        <w:t xml:space="preserve"> https://docs.djangoproject.com/en/5.1/howto/deployment/checklist/</w:t>
      </w:r>
    </w:p>
    <w:p w14:paraId="4C7BD664" w14:textId="77777777" w:rsidR="0001640E" w:rsidRPr="0001640E" w:rsidRDefault="0001640E" w:rsidP="0001640E">
      <w:pPr>
        <w:rPr>
          <w:lang w:val="hu-HU"/>
        </w:rPr>
      </w:pPr>
    </w:p>
    <w:p w14:paraId="45DCA9E5" w14:textId="77777777" w:rsidR="0001640E" w:rsidRPr="0001640E" w:rsidRDefault="0001640E" w:rsidP="0001640E">
      <w:pPr>
        <w:rPr>
          <w:lang w:val="hu-HU"/>
        </w:rPr>
      </w:pPr>
      <w:r w:rsidRPr="0001640E">
        <w:rPr>
          <w:lang w:val="hu-HU"/>
        </w:rPr>
        <w:t xml:space="preserve"># SECURITY WARNING: </w:t>
      </w:r>
      <w:proofErr w:type="spellStart"/>
      <w:r w:rsidRPr="0001640E">
        <w:rPr>
          <w:lang w:val="hu-HU"/>
        </w:rPr>
        <w:t>keep</w:t>
      </w:r>
      <w:proofErr w:type="spellEnd"/>
      <w:r w:rsidRPr="0001640E">
        <w:rPr>
          <w:lang w:val="hu-HU"/>
        </w:rPr>
        <w:t xml:space="preserve"> </w:t>
      </w:r>
      <w:proofErr w:type="spellStart"/>
      <w:r w:rsidRPr="0001640E">
        <w:rPr>
          <w:lang w:val="hu-HU"/>
        </w:rPr>
        <w:t>the</w:t>
      </w:r>
      <w:proofErr w:type="spellEnd"/>
      <w:r w:rsidRPr="0001640E">
        <w:rPr>
          <w:lang w:val="hu-HU"/>
        </w:rPr>
        <w:t xml:space="preserve"> </w:t>
      </w:r>
      <w:proofErr w:type="spellStart"/>
      <w:r w:rsidRPr="0001640E">
        <w:rPr>
          <w:lang w:val="hu-HU"/>
        </w:rPr>
        <w:t>secret</w:t>
      </w:r>
      <w:proofErr w:type="spellEnd"/>
      <w:r w:rsidRPr="0001640E">
        <w:rPr>
          <w:lang w:val="hu-HU"/>
        </w:rPr>
        <w:t xml:space="preserve"> </w:t>
      </w:r>
      <w:proofErr w:type="spellStart"/>
      <w:r w:rsidRPr="0001640E">
        <w:rPr>
          <w:lang w:val="hu-HU"/>
        </w:rPr>
        <w:t>key</w:t>
      </w:r>
      <w:proofErr w:type="spellEnd"/>
      <w:r w:rsidRPr="0001640E">
        <w:rPr>
          <w:lang w:val="hu-HU"/>
        </w:rPr>
        <w:t xml:space="preserve"> </w:t>
      </w:r>
      <w:proofErr w:type="spellStart"/>
      <w:r w:rsidRPr="0001640E">
        <w:rPr>
          <w:lang w:val="hu-HU"/>
        </w:rPr>
        <w:t>used</w:t>
      </w:r>
      <w:proofErr w:type="spellEnd"/>
      <w:r w:rsidRPr="0001640E">
        <w:rPr>
          <w:lang w:val="hu-HU"/>
        </w:rPr>
        <w:t xml:space="preserve"> in </w:t>
      </w:r>
      <w:proofErr w:type="spellStart"/>
      <w:r w:rsidRPr="0001640E">
        <w:rPr>
          <w:lang w:val="hu-HU"/>
        </w:rPr>
        <w:t>production</w:t>
      </w:r>
      <w:proofErr w:type="spellEnd"/>
      <w:r w:rsidRPr="0001640E">
        <w:rPr>
          <w:lang w:val="hu-HU"/>
        </w:rPr>
        <w:t xml:space="preserve"> </w:t>
      </w:r>
      <w:proofErr w:type="spellStart"/>
      <w:r w:rsidRPr="0001640E">
        <w:rPr>
          <w:lang w:val="hu-HU"/>
        </w:rPr>
        <w:t>secret</w:t>
      </w:r>
      <w:proofErr w:type="spellEnd"/>
      <w:r w:rsidRPr="0001640E">
        <w:rPr>
          <w:lang w:val="hu-HU"/>
        </w:rPr>
        <w:t>!</w:t>
      </w:r>
    </w:p>
    <w:p w14:paraId="3D6EA1CA" w14:textId="77777777" w:rsidR="0001640E" w:rsidRPr="0001640E" w:rsidRDefault="0001640E" w:rsidP="0001640E">
      <w:pPr>
        <w:rPr>
          <w:lang w:val="hu-HU"/>
        </w:rPr>
      </w:pPr>
      <w:r w:rsidRPr="0001640E">
        <w:rPr>
          <w:lang w:val="hu-HU"/>
        </w:rPr>
        <w:t>SECRET_KEY = 'django-insecure-*+bm6n</w:t>
      </w:r>
      <w:proofErr w:type="gramStart"/>
      <w:r w:rsidRPr="0001640E">
        <w:rPr>
          <w:lang w:val="hu-HU"/>
        </w:rPr>
        <w:t>)!h</w:t>
      </w:r>
      <w:proofErr w:type="gramEnd"/>
      <w:r w:rsidRPr="0001640E">
        <w:rPr>
          <w:lang w:val="hu-HU"/>
        </w:rPr>
        <w:t>-^</w:t>
      </w:r>
      <w:proofErr w:type="gramStart"/>
      <w:r w:rsidRPr="0001640E">
        <w:rPr>
          <w:lang w:val="hu-HU"/>
        </w:rPr>
        <w:t>3)o</w:t>
      </w:r>
      <w:proofErr w:type="gramEnd"/>
      <w:r w:rsidRPr="0001640E">
        <w:rPr>
          <w:lang w:val="hu-HU"/>
        </w:rPr>
        <w:t>#5*^s+3ldhxr3_2f+01rigz3de+#er#to8%b'</w:t>
      </w:r>
    </w:p>
    <w:p w14:paraId="584195ED" w14:textId="77777777" w:rsidR="0001640E" w:rsidRPr="0001640E" w:rsidRDefault="0001640E" w:rsidP="0001640E">
      <w:pPr>
        <w:rPr>
          <w:lang w:val="hu-HU"/>
        </w:rPr>
      </w:pPr>
    </w:p>
    <w:p w14:paraId="6721933D" w14:textId="77777777" w:rsidR="0001640E" w:rsidRPr="0001640E" w:rsidRDefault="0001640E" w:rsidP="0001640E">
      <w:pPr>
        <w:rPr>
          <w:lang w:val="hu-HU"/>
        </w:rPr>
      </w:pPr>
      <w:r w:rsidRPr="0001640E">
        <w:rPr>
          <w:lang w:val="hu-HU"/>
        </w:rPr>
        <w:t xml:space="preserve"># SECURITY WARNING: </w:t>
      </w:r>
      <w:proofErr w:type="spellStart"/>
      <w:r w:rsidRPr="0001640E">
        <w:rPr>
          <w:lang w:val="hu-HU"/>
        </w:rPr>
        <w:t>don't</w:t>
      </w:r>
      <w:proofErr w:type="spellEnd"/>
      <w:r w:rsidRPr="0001640E">
        <w:rPr>
          <w:lang w:val="hu-HU"/>
        </w:rPr>
        <w:t xml:space="preserve"> </w:t>
      </w:r>
      <w:proofErr w:type="spellStart"/>
      <w:r w:rsidRPr="0001640E">
        <w:rPr>
          <w:lang w:val="hu-HU"/>
        </w:rPr>
        <w:t>run</w:t>
      </w:r>
      <w:proofErr w:type="spellEnd"/>
      <w:r w:rsidRPr="0001640E">
        <w:rPr>
          <w:lang w:val="hu-HU"/>
        </w:rPr>
        <w:t xml:space="preserve"> </w:t>
      </w:r>
      <w:proofErr w:type="spellStart"/>
      <w:r w:rsidRPr="0001640E">
        <w:rPr>
          <w:lang w:val="hu-HU"/>
        </w:rPr>
        <w:t>with</w:t>
      </w:r>
      <w:proofErr w:type="spellEnd"/>
      <w:r w:rsidRPr="0001640E">
        <w:rPr>
          <w:lang w:val="hu-HU"/>
        </w:rPr>
        <w:t xml:space="preserve"> </w:t>
      </w:r>
      <w:proofErr w:type="spellStart"/>
      <w:r w:rsidRPr="0001640E">
        <w:rPr>
          <w:lang w:val="hu-HU"/>
        </w:rPr>
        <w:t>debug</w:t>
      </w:r>
      <w:proofErr w:type="spellEnd"/>
      <w:r w:rsidRPr="0001640E">
        <w:rPr>
          <w:lang w:val="hu-HU"/>
        </w:rPr>
        <w:t xml:space="preserve"> </w:t>
      </w:r>
      <w:proofErr w:type="spellStart"/>
      <w:r w:rsidRPr="0001640E">
        <w:rPr>
          <w:lang w:val="hu-HU"/>
        </w:rPr>
        <w:t>turned</w:t>
      </w:r>
      <w:proofErr w:type="spellEnd"/>
      <w:r w:rsidRPr="0001640E">
        <w:rPr>
          <w:lang w:val="hu-HU"/>
        </w:rPr>
        <w:t xml:space="preserve"> </w:t>
      </w:r>
      <w:proofErr w:type="spellStart"/>
      <w:r w:rsidRPr="0001640E">
        <w:rPr>
          <w:lang w:val="hu-HU"/>
        </w:rPr>
        <w:t>on</w:t>
      </w:r>
      <w:proofErr w:type="spellEnd"/>
      <w:r w:rsidRPr="0001640E">
        <w:rPr>
          <w:lang w:val="hu-HU"/>
        </w:rPr>
        <w:t xml:space="preserve"> in </w:t>
      </w:r>
      <w:proofErr w:type="spellStart"/>
      <w:r w:rsidRPr="0001640E">
        <w:rPr>
          <w:lang w:val="hu-HU"/>
        </w:rPr>
        <w:t>production</w:t>
      </w:r>
      <w:proofErr w:type="spellEnd"/>
      <w:r w:rsidRPr="0001640E">
        <w:rPr>
          <w:lang w:val="hu-HU"/>
        </w:rPr>
        <w:t>!</w:t>
      </w:r>
    </w:p>
    <w:p w14:paraId="0E1A8BD1" w14:textId="77777777" w:rsidR="0001640E" w:rsidRPr="0001640E" w:rsidRDefault="0001640E" w:rsidP="0001640E">
      <w:pPr>
        <w:rPr>
          <w:lang w:val="hu-HU"/>
        </w:rPr>
      </w:pPr>
      <w:r w:rsidRPr="0001640E">
        <w:rPr>
          <w:lang w:val="hu-HU"/>
        </w:rPr>
        <w:t xml:space="preserve">DEBUG = </w:t>
      </w:r>
      <w:proofErr w:type="spellStart"/>
      <w:r w:rsidRPr="0001640E">
        <w:rPr>
          <w:lang w:val="hu-HU"/>
        </w:rPr>
        <w:t>True</w:t>
      </w:r>
      <w:proofErr w:type="spellEnd"/>
    </w:p>
    <w:p w14:paraId="2B727FAF" w14:textId="77777777" w:rsidR="0001640E" w:rsidRPr="0001640E" w:rsidRDefault="0001640E" w:rsidP="0001640E">
      <w:pPr>
        <w:rPr>
          <w:lang w:val="hu-HU"/>
        </w:rPr>
      </w:pPr>
    </w:p>
    <w:p w14:paraId="62991D3C" w14:textId="77777777" w:rsidR="0001640E" w:rsidRPr="0001640E" w:rsidRDefault="0001640E" w:rsidP="0001640E">
      <w:pPr>
        <w:rPr>
          <w:lang w:val="hu-HU"/>
        </w:rPr>
      </w:pPr>
      <w:r w:rsidRPr="0001640E">
        <w:rPr>
          <w:lang w:val="hu-HU"/>
        </w:rPr>
        <w:lastRenderedPageBreak/>
        <w:t>ALLOWED_HOSTS = ['azenhazam.mywire.org', '192.168.100.18', '127.0.0.1', '</w:t>
      </w:r>
      <w:proofErr w:type="spellStart"/>
      <w:r w:rsidRPr="0001640E">
        <w:rPr>
          <w:lang w:val="hu-HU"/>
        </w:rPr>
        <w:t>localhost</w:t>
      </w:r>
      <w:proofErr w:type="spellEnd"/>
      <w:r w:rsidRPr="0001640E">
        <w:rPr>
          <w:lang w:val="hu-HU"/>
        </w:rPr>
        <w:t>']</w:t>
      </w:r>
    </w:p>
    <w:p w14:paraId="27037DA3" w14:textId="77777777" w:rsidR="0001640E" w:rsidRPr="0001640E" w:rsidRDefault="0001640E" w:rsidP="0001640E">
      <w:pPr>
        <w:rPr>
          <w:lang w:val="hu-HU"/>
        </w:rPr>
      </w:pPr>
    </w:p>
    <w:p w14:paraId="4BF78CD6" w14:textId="77777777" w:rsidR="0001640E" w:rsidRPr="0001640E" w:rsidRDefault="0001640E" w:rsidP="0001640E">
      <w:pPr>
        <w:rPr>
          <w:lang w:val="hu-HU"/>
        </w:rPr>
      </w:pPr>
      <w:r w:rsidRPr="0001640E">
        <w:rPr>
          <w:lang w:val="hu-HU"/>
        </w:rPr>
        <w:t xml:space="preserve"># </w:t>
      </w:r>
      <w:proofErr w:type="spellStart"/>
      <w:r w:rsidRPr="0001640E">
        <w:rPr>
          <w:lang w:val="hu-HU"/>
        </w:rPr>
        <w:t>Application</w:t>
      </w:r>
      <w:proofErr w:type="spellEnd"/>
      <w:r w:rsidRPr="0001640E">
        <w:rPr>
          <w:lang w:val="hu-HU"/>
        </w:rPr>
        <w:t xml:space="preserve"> </w:t>
      </w:r>
      <w:proofErr w:type="spellStart"/>
      <w:r w:rsidRPr="0001640E">
        <w:rPr>
          <w:lang w:val="hu-HU"/>
        </w:rPr>
        <w:t>definition</w:t>
      </w:r>
      <w:proofErr w:type="spellEnd"/>
    </w:p>
    <w:p w14:paraId="72E2D78A" w14:textId="77777777" w:rsidR="0001640E" w:rsidRPr="0001640E" w:rsidRDefault="0001640E" w:rsidP="0001640E">
      <w:pPr>
        <w:rPr>
          <w:lang w:val="hu-HU"/>
        </w:rPr>
      </w:pPr>
    </w:p>
    <w:p w14:paraId="0373B542" w14:textId="77777777" w:rsidR="0001640E" w:rsidRPr="0001640E" w:rsidRDefault="0001640E" w:rsidP="0001640E">
      <w:pPr>
        <w:rPr>
          <w:lang w:val="hu-HU"/>
        </w:rPr>
      </w:pPr>
      <w:r w:rsidRPr="0001640E">
        <w:rPr>
          <w:lang w:val="hu-HU"/>
        </w:rPr>
        <w:t>INSTALLED_APPS = [</w:t>
      </w:r>
    </w:p>
    <w:p w14:paraId="08FD5CA7" w14:textId="77777777" w:rsidR="0001640E" w:rsidRPr="0001640E" w:rsidRDefault="0001640E" w:rsidP="0001640E">
      <w:pPr>
        <w:rPr>
          <w:lang w:val="hu-HU"/>
        </w:rPr>
      </w:pPr>
      <w:r w:rsidRPr="0001640E">
        <w:rPr>
          <w:lang w:val="hu-HU"/>
        </w:rPr>
        <w:t>    '</w:t>
      </w:r>
      <w:proofErr w:type="spellStart"/>
      <w:proofErr w:type="gramStart"/>
      <w:r w:rsidRPr="0001640E">
        <w:rPr>
          <w:lang w:val="hu-HU"/>
        </w:rPr>
        <w:t>django.contrib</w:t>
      </w:r>
      <w:proofErr w:type="gramEnd"/>
      <w:r w:rsidRPr="0001640E">
        <w:rPr>
          <w:lang w:val="hu-HU"/>
        </w:rPr>
        <w:t>.admin</w:t>
      </w:r>
      <w:proofErr w:type="spellEnd"/>
      <w:r w:rsidRPr="0001640E">
        <w:rPr>
          <w:lang w:val="hu-HU"/>
        </w:rPr>
        <w:t>',</w:t>
      </w:r>
    </w:p>
    <w:p w14:paraId="7AD82491" w14:textId="77777777" w:rsidR="0001640E" w:rsidRPr="0001640E" w:rsidRDefault="0001640E" w:rsidP="0001640E">
      <w:pPr>
        <w:rPr>
          <w:lang w:val="hu-HU"/>
        </w:rPr>
      </w:pPr>
      <w:r w:rsidRPr="0001640E">
        <w:rPr>
          <w:lang w:val="hu-HU"/>
        </w:rPr>
        <w:t>    '</w:t>
      </w:r>
      <w:proofErr w:type="spellStart"/>
      <w:proofErr w:type="gramStart"/>
      <w:r w:rsidRPr="0001640E">
        <w:rPr>
          <w:lang w:val="hu-HU"/>
        </w:rPr>
        <w:t>django.contrib</w:t>
      </w:r>
      <w:proofErr w:type="gramEnd"/>
      <w:r w:rsidRPr="0001640E">
        <w:rPr>
          <w:lang w:val="hu-HU"/>
        </w:rPr>
        <w:t>.auth</w:t>
      </w:r>
      <w:proofErr w:type="spellEnd"/>
      <w:r w:rsidRPr="0001640E">
        <w:rPr>
          <w:lang w:val="hu-HU"/>
        </w:rPr>
        <w:t>',</w:t>
      </w:r>
    </w:p>
    <w:p w14:paraId="50FFCDD4" w14:textId="77777777" w:rsidR="0001640E" w:rsidRPr="0001640E" w:rsidRDefault="0001640E" w:rsidP="0001640E">
      <w:pPr>
        <w:rPr>
          <w:lang w:val="hu-HU"/>
        </w:rPr>
      </w:pPr>
      <w:r w:rsidRPr="0001640E">
        <w:rPr>
          <w:lang w:val="hu-HU"/>
        </w:rPr>
        <w:t>    '</w:t>
      </w:r>
      <w:proofErr w:type="spellStart"/>
      <w:proofErr w:type="gramStart"/>
      <w:r w:rsidRPr="0001640E">
        <w:rPr>
          <w:lang w:val="hu-HU"/>
        </w:rPr>
        <w:t>django.contrib</w:t>
      </w:r>
      <w:proofErr w:type="gramEnd"/>
      <w:r w:rsidRPr="0001640E">
        <w:rPr>
          <w:lang w:val="hu-HU"/>
        </w:rPr>
        <w:t>.contenttypes</w:t>
      </w:r>
      <w:proofErr w:type="spellEnd"/>
      <w:r w:rsidRPr="0001640E">
        <w:rPr>
          <w:lang w:val="hu-HU"/>
        </w:rPr>
        <w:t>',</w:t>
      </w:r>
    </w:p>
    <w:p w14:paraId="0088214D" w14:textId="77777777" w:rsidR="0001640E" w:rsidRPr="0001640E" w:rsidRDefault="0001640E" w:rsidP="0001640E">
      <w:pPr>
        <w:rPr>
          <w:lang w:val="hu-HU"/>
        </w:rPr>
      </w:pPr>
      <w:r w:rsidRPr="0001640E">
        <w:rPr>
          <w:lang w:val="hu-HU"/>
        </w:rPr>
        <w:t>    '</w:t>
      </w:r>
      <w:proofErr w:type="spellStart"/>
      <w:proofErr w:type="gramStart"/>
      <w:r w:rsidRPr="0001640E">
        <w:rPr>
          <w:lang w:val="hu-HU"/>
        </w:rPr>
        <w:t>django.contrib</w:t>
      </w:r>
      <w:proofErr w:type="gramEnd"/>
      <w:r w:rsidRPr="0001640E">
        <w:rPr>
          <w:lang w:val="hu-HU"/>
        </w:rPr>
        <w:t>.sessions</w:t>
      </w:r>
      <w:proofErr w:type="spellEnd"/>
      <w:r w:rsidRPr="0001640E">
        <w:rPr>
          <w:lang w:val="hu-HU"/>
        </w:rPr>
        <w:t>',</w:t>
      </w:r>
    </w:p>
    <w:p w14:paraId="01722DF1" w14:textId="77777777" w:rsidR="0001640E" w:rsidRPr="0001640E" w:rsidRDefault="0001640E" w:rsidP="0001640E">
      <w:pPr>
        <w:rPr>
          <w:lang w:val="hu-HU"/>
        </w:rPr>
      </w:pPr>
      <w:r w:rsidRPr="0001640E">
        <w:rPr>
          <w:lang w:val="hu-HU"/>
        </w:rPr>
        <w:t>    '</w:t>
      </w:r>
      <w:proofErr w:type="spellStart"/>
      <w:proofErr w:type="gramStart"/>
      <w:r w:rsidRPr="0001640E">
        <w:rPr>
          <w:lang w:val="hu-HU"/>
        </w:rPr>
        <w:t>django.contrib</w:t>
      </w:r>
      <w:proofErr w:type="gramEnd"/>
      <w:r w:rsidRPr="0001640E">
        <w:rPr>
          <w:lang w:val="hu-HU"/>
        </w:rPr>
        <w:t>.messages</w:t>
      </w:r>
      <w:proofErr w:type="spellEnd"/>
      <w:r w:rsidRPr="0001640E">
        <w:rPr>
          <w:lang w:val="hu-HU"/>
        </w:rPr>
        <w:t>',</w:t>
      </w:r>
    </w:p>
    <w:p w14:paraId="1459150D" w14:textId="77777777" w:rsidR="0001640E" w:rsidRPr="0001640E" w:rsidRDefault="0001640E" w:rsidP="0001640E">
      <w:pPr>
        <w:rPr>
          <w:lang w:val="hu-HU"/>
        </w:rPr>
      </w:pPr>
      <w:r w:rsidRPr="0001640E">
        <w:rPr>
          <w:lang w:val="hu-HU"/>
        </w:rPr>
        <w:t>    '</w:t>
      </w:r>
      <w:proofErr w:type="spellStart"/>
      <w:proofErr w:type="gramStart"/>
      <w:r w:rsidRPr="0001640E">
        <w:rPr>
          <w:lang w:val="hu-HU"/>
        </w:rPr>
        <w:t>django.contrib</w:t>
      </w:r>
      <w:proofErr w:type="gramEnd"/>
      <w:r w:rsidRPr="0001640E">
        <w:rPr>
          <w:lang w:val="hu-HU"/>
        </w:rPr>
        <w:t>.staticfiles</w:t>
      </w:r>
      <w:proofErr w:type="spellEnd"/>
      <w:r w:rsidRPr="0001640E">
        <w:rPr>
          <w:lang w:val="hu-HU"/>
        </w:rPr>
        <w:t>',</w:t>
      </w:r>
    </w:p>
    <w:p w14:paraId="38894FED" w14:textId="77777777" w:rsidR="0001640E" w:rsidRPr="0001640E" w:rsidRDefault="0001640E" w:rsidP="0001640E">
      <w:pPr>
        <w:rPr>
          <w:lang w:val="hu-HU"/>
        </w:rPr>
      </w:pPr>
      <w:r w:rsidRPr="0001640E">
        <w:rPr>
          <w:lang w:val="hu-HU"/>
        </w:rPr>
        <w:t>    '</w:t>
      </w:r>
      <w:proofErr w:type="spellStart"/>
      <w:r w:rsidRPr="0001640E">
        <w:rPr>
          <w:lang w:val="hu-HU"/>
        </w:rPr>
        <w:t>penzvalto</w:t>
      </w:r>
      <w:proofErr w:type="spellEnd"/>
      <w:r w:rsidRPr="0001640E">
        <w:rPr>
          <w:lang w:val="hu-HU"/>
        </w:rPr>
        <w:t>',</w:t>
      </w:r>
    </w:p>
    <w:p w14:paraId="06CC0B22" w14:textId="77777777" w:rsidR="0001640E" w:rsidRPr="0001640E" w:rsidRDefault="0001640E" w:rsidP="0001640E">
      <w:pPr>
        <w:rPr>
          <w:lang w:val="hu-HU"/>
        </w:rPr>
      </w:pPr>
      <w:r w:rsidRPr="0001640E">
        <w:rPr>
          <w:lang w:val="hu-HU"/>
        </w:rPr>
        <w:t>    '</w:t>
      </w:r>
      <w:proofErr w:type="spellStart"/>
      <w:r w:rsidRPr="0001640E">
        <w:rPr>
          <w:lang w:val="hu-HU"/>
        </w:rPr>
        <w:t>rest_framework</w:t>
      </w:r>
      <w:proofErr w:type="spellEnd"/>
      <w:r w:rsidRPr="0001640E">
        <w:rPr>
          <w:lang w:val="hu-HU"/>
        </w:rPr>
        <w:t>',</w:t>
      </w:r>
    </w:p>
    <w:p w14:paraId="5CD3D2D8" w14:textId="77777777" w:rsidR="0001640E" w:rsidRPr="0001640E" w:rsidRDefault="0001640E" w:rsidP="0001640E">
      <w:pPr>
        <w:rPr>
          <w:lang w:val="hu-HU"/>
        </w:rPr>
      </w:pPr>
      <w:r w:rsidRPr="0001640E">
        <w:rPr>
          <w:lang w:val="hu-HU"/>
        </w:rPr>
        <w:t>    '</w:t>
      </w:r>
      <w:proofErr w:type="spellStart"/>
      <w:r w:rsidRPr="0001640E">
        <w:rPr>
          <w:lang w:val="hu-HU"/>
        </w:rPr>
        <w:t>corsheaders</w:t>
      </w:r>
      <w:proofErr w:type="spellEnd"/>
      <w:r w:rsidRPr="0001640E">
        <w:rPr>
          <w:lang w:val="hu-HU"/>
        </w:rPr>
        <w:t>',</w:t>
      </w:r>
    </w:p>
    <w:p w14:paraId="454C8AD9" w14:textId="77777777" w:rsidR="0001640E" w:rsidRPr="0001640E" w:rsidRDefault="0001640E" w:rsidP="0001640E">
      <w:pPr>
        <w:rPr>
          <w:lang w:val="hu-HU"/>
        </w:rPr>
      </w:pPr>
      <w:r w:rsidRPr="0001640E">
        <w:rPr>
          <w:lang w:val="hu-HU"/>
        </w:rPr>
        <w:t>]</w:t>
      </w:r>
    </w:p>
    <w:p w14:paraId="247793A1" w14:textId="77777777" w:rsidR="0001640E" w:rsidRPr="0001640E" w:rsidRDefault="0001640E" w:rsidP="0001640E">
      <w:pPr>
        <w:rPr>
          <w:lang w:val="hu-HU"/>
        </w:rPr>
      </w:pPr>
    </w:p>
    <w:p w14:paraId="1A675770" w14:textId="77777777" w:rsidR="0001640E" w:rsidRPr="0001640E" w:rsidRDefault="0001640E" w:rsidP="0001640E">
      <w:pPr>
        <w:rPr>
          <w:lang w:val="hu-HU"/>
        </w:rPr>
      </w:pPr>
      <w:r w:rsidRPr="0001640E">
        <w:rPr>
          <w:lang w:val="hu-HU"/>
        </w:rPr>
        <w:t>MIDDLEWARE = [</w:t>
      </w:r>
    </w:p>
    <w:p w14:paraId="09923643" w14:textId="77777777" w:rsidR="0001640E" w:rsidRPr="0001640E" w:rsidRDefault="0001640E" w:rsidP="0001640E">
      <w:pPr>
        <w:rPr>
          <w:lang w:val="hu-HU"/>
        </w:rPr>
      </w:pPr>
      <w:r w:rsidRPr="0001640E">
        <w:rPr>
          <w:lang w:val="hu-HU"/>
        </w:rPr>
        <w:t>    '</w:t>
      </w:r>
      <w:proofErr w:type="spellStart"/>
      <w:proofErr w:type="gramStart"/>
      <w:r w:rsidRPr="0001640E">
        <w:rPr>
          <w:lang w:val="hu-HU"/>
        </w:rPr>
        <w:t>django.middleware</w:t>
      </w:r>
      <w:proofErr w:type="gramEnd"/>
      <w:r w:rsidRPr="0001640E">
        <w:rPr>
          <w:lang w:val="hu-HU"/>
        </w:rPr>
        <w:t>.</w:t>
      </w:r>
      <w:proofErr w:type="gramStart"/>
      <w:r w:rsidRPr="0001640E">
        <w:rPr>
          <w:lang w:val="hu-HU"/>
        </w:rPr>
        <w:t>security.SecurityMiddleware</w:t>
      </w:r>
      <w:proofErr w:type="spellEnd"/>
      <w:proofErr w:type="gramEnd"/>
      <w:r w:rsidRPr="0001640E">
        <w:rPr>
          <w:lang w:val="hu-HU"/>
        </w:rPr>
        <w:t>',</w:t>
      </w:r>
    </w:p>
    <w:p w14:paraId="49386242" w14:textId="77777777" w:rsidR="0001640E" w:rsidRPr="0001640E" w:rsidRDefault="0001640E" w:rsidP="0001640E">
      <w:pPr>
        <w:rPr>
          <w:lang w:val="hu-HU"/>
        </w:rPr>
      </w:pPr>
      <w:r w:rsidRPr="0001640E">
        <w:rPr>
          <w:lang w:val="hu-HU"/>
        </w:rPr>
        <w:t>    '</w:t>
      </w:r>
      <w:proofErr w:type="spellStart"/>
      <w:proofErr w:type="gramStart"/>
      <w:r w:rsidRPr="0001640E">
        <w:rPr>
          <w:lang w:val="hu-HU"/>
        </w:rPr>
        <w:t>django.contrib</w:t>
      </w:r>
      <w:proofErr w:type="gramEnd"/>
      <w:r w:rsidRPr="0001640E">
        <w:rPr>
          <w:lang w:val="hu-HU"/>
        </w:rPr>
        <w:t>.</w:t>
      </w:r>
      <w:proofErr w:type="gramStart"/>
      <w:r w:rsidRPr="0001640E">
        <w:rPr>
          <w:lang w:val="hu-HU"/>
        </w:rPr>
        <w:t>sessions.middleware</w:t>
      </w:r>
      <w:proofErr w:type="gramEnd"/>
      <w:r w:rsidRPr="0001640E">
        <w:rPr>
          <w:lang w:val="hu-HU"/>
        </w:rPr>
        <w:t>.SessionMiddleware</w:t>
      </w:r>
      <w:proofErr w:type="spellEnd"/>
      <w:r w:rsidRPr="0001640E">
        <w:rPr>
          <w:lang w:val="hu-HU"/>
        </w:rPr>
        <w:t>',</w:t>
      </w:r>
    </w:p>
    <w:p w14:paraId="131E677B" w14:textId="77777777" w:rsidR="0001640E" w:rsidRPr="0001640E" w:rsidRDefault="0001640E" w:rsidP="0001640E">
      <w:pPr>
        <w:rPr>
          <w:lang w:val="hu-HU"/>
        </w:rPr>
      </w:pPr>
      <w:r w:rsidRPr="0001640E">
        <w:rPr>
          <w:lang w:val="hu-HU"/>
        </w:rPr>
        <w:t>    '</w:t>
      </w:r>
      <w:proofErr w:type="spellStart"/>
      <w:proofErr w:type="gramStart"/>
      <w:r w:rsidRPr="0001640E">
        <w:rPr>
          <w:lang w:val="hu-HU"/>
        </w:rPr>
        <w:t>django.middleware</w:t>
      </w:r>
      <w:proofErr w:type="gramEnd"/>
      <w:r w:rsidRPr="0001640E">
        <w:rPr>
          <w:lang w:val="hu-HU"/>
        </w:rPr>
        <w:t>.</w:t>
      </w:r>
      <w:proofErr w:type="gramStart"/>
      <w:r w:rsidRPr="0001640E">
        <w:rPr>
          <w:lang w:val="hu-HU"/>
        </w:rPr>
        <w:t>common.CommonMiddleware</w:t>
      </w:r>
      <w:proofErr w:type="spellEnd"/>
      <w:proofErr w:type="gramEnd"/>
      <w:r w:rsidRPr="0001640E">
        <w:rPr>
          <w:lang w:val="hu-HU"/>
        </w:rPr>
        <w:t>',</w:t>
      </w:r>
    </w:p>
    <w:p w14:paraId="10748392" w14:textId="77777777" w:rsidR="0001640E" w:rsidRPr="0001640E" w:rsidRDefault="0001640E" w:rsidP="0001640E">
      <w:pPr>
        <w:rPr>
          <w:lang w:val="hu-HU"/>
        </w:rPr>
      </w:pPr>
      <w:r w:rsidRPr="0001640E">
        <w:rPr>
          <w:lang w:val="hu-HU"/>
        </w:rPr>
        <w:t>    '</w:t>
      </w:r>
      <w:proofErr w:type="spellStart"/>
      <w:proofErr w:type="gramStart"/>
      <w:r w:rsidRPr="0001640E">
        <w:rPr>
          <w:lang w:val="hu-HU"/>
        </w:rPr>
        <w:t>django.middleware</w:t>
      </w:r>
      <w:proofErr w:type="gramEnd"/>
      <w:r w:rsidRPr="0001640E">
        <w:rPr>
          <w:lang w:val="hu-HU"/>
        </w:rPr>
        <w:t>.</w:t>
      </w:r>
      <w:proofErr w:type="gramStart"/>
      <w:r w:rsidRPr="0001640E">
        <w:rPr>
          <w:lang w:val="hu-HU"/>
        </w:rPr>
        <w:t>csrf.CsrfViewMiddleware</w:t>
      </w:r>
      <w:proofErr w:type="spellEnd"/>
      <w:proofErr w:type="gramEnd"/>
      <w:r w:rsidRPr="0001640E">
        <w:rPr>
          <w:lang w:val="hu-HU"/>
        </w:rPr>
        <w:t>',</w:t>
      </w:r>
    </w:p>
    <w:p w14:paraId="60E8401E" w14:textId="77777777" w:rsidR="0001640E" w:rsidRPr="0001640E" w:rsidRDefault="0001640E" w:rsidP="0001640E">
      <w:pPr>
        <w:rPr>
          <w:lang w:val="hu-HU"/>
        </w:rPr>
      </w:pPr>
      <w:r w:rsidRPr="0001640E">
        <w:rPr>
          <w:lang w:val="hu-HU"/>
        </w:rPr>
        <w:t>    '</w:t>
      </w:r>
      <w:proofErr w:type="spellStart"/>
      <w:proofErr w:type="gramStart"/>
      <w:r w:rsidRPr="0001640E">
        <w:rPr>
          <w:lang w:val="hu-HU"/>
        </w:rPr>
        <w:t>django.contrib</w:t>
      </w:r>
      <w:proofErr w:type="gramEnd"/>
      <w:r w:rsidRPr="0001640E">
        <w:rPr>
          <w:lang w:val="hu-HU"/>
        </w:rPr>
        <w:t>.</w:t>
      </w:r>
      <w:proofErr w:type="gramStart"/>
      <w:r w:rsidRPr="0001640E">
        <w:rPr>
          <w:lang w:val="hu-HU"/>
        </w:rPr>
        <w:t>auth.middleware</w:t>
      </w:r>
      <w:proofErr w:type="gramEnd"/>
      <w:r w:rsidRPr="0001640E">
        <w:rPr>
          <w:lang w:val="hu-HU"/>
        </w:rPr>
        <w:t>.AuthenticationMiddleware</w:t>
      </w:r>
      <w:proofErr w:type="spellEnd"/>
      <w:r w:rsidRPr="0001640E">
        <w:rPr>
          <w:lang w:val="hu-HU"/>
        </w:rPr>
        <w:t>',</w:t>
      </w:r>
    </w:p>
    <w:p w14:paraId="48F0B50F" w14:textId="77777777" w:rsidR="0001640E" w:rsidRPr="0001640E" w:rsidRDefault="0001640E" w:rsidP="0001640E">
      <w:pPr>
        <w:rPr>
          <w:lang w:val="hu-HU"/>
        </w:rPr>
      </w:pPr>
      <w:r w:rsidRPr="0001640E">
        <w:rPr>
          <w:lang w:val="hu-HU"/>
        </w:rPr>
        <w:t>    '</w:t>
      </w:r>
      <w:proofErr w:type="spellStart"/>
      <w:proofErr w:type="gramStart"/>
      <w:r w:rsidRPr="0001640E">
        <w:rPr>
          <w:lang w:val="hu-HU"/>
        </w:rPr>
        <w:t>django.contrib</w:t>
      </w:r>
      <w:proofErr w:type="gramEnd"/>
      <w:r w:rsidRPr="0001640E">
        <w:rPr>
          <w:lang w:val="hu-HU"/>
        </w:rPr>
        <w:t>.</w:t>
      </w:r>
      <w:proofErr w:type="gramStart"/>
      <w:r w:rsidRPr="0001640E">
        <w:rPr>
          <w:lang w:val="hu-HU"/>
        </w:rPr>
        <w:t>messages.middleware</w:t>
      </w:r>
      <w:proofErr w:type="gramEnd"/>
      <w:r w:rsidRPr="0001640E">
        <w:rPr>
          <w:lang w:val="hu-HU"/>
        </w:rPr>
        <w:t>.MessageMiddleware</w:t>
      </w:r>
      <w:proofErr w:type="spellEnd"/>
      <w:r w:rsidRPr="0001640E">
        <w:rPr>
          <w:lang w:val="hu-HU"/>
        </w:rPr>
        <w:t>',</w:t>
      </w:r>
    </w:p>
    <w:p w14:paraId="555EEB72" w14:textId="77777777" w:rsidR="0001640E" w:rsidRPr="0001640E" w:rsidRDefault="0001640E" w:rsidP="0001640E">
      <w:pPr>
        <w:rPr>
          <w:lang w:val="hu-HU"/>
        </w:rPr>
      </w:pPr>
      <w:r w:rsidRPr="0001640E">
        <w:rPr>
          <w:lang w:val="hu-HU"/>
        </w:rPr>
        <w:t>    '</w:t>
      </w:r>
      <w:proofErr w:type="spellStart"/>
      <w:proofErr w:type="gramStart"/>
      <w:r w:rsidRPr="0001640E">
        <w:rPr>
          <w:lang w:val="hu-HU"/>
        </w:rPr>
        <w:t>django.middleware</w:t>
      </w:r>
      <w:proofErr w:type="gramEnd"/>
      <w:r w:rsidRPr="0001640E">
        <w:rPr>
          <w:lang w:val="hu-HU"/>
        </w:rPr>
        <w:t>.</w:t>
      </w:r>
      <w:proofErr w:type="gramStart"/>
      <w:r w:rsidRPr="0001640E">
        <w:rPr>
          <w:lang w:val="hu-HU"/>
        </w:rPr>
        <w:t>clickjacking.XFrameOptionsMiddleware</w:t>
      </w:r>
      <w:proofErr w:type="spellEnd"/>
      <w:proofErr w:type="gramEnd"/>
      <w:r w:rsidRPr="0001640E">
        <w:rPr>
          <w:lang w:val="hu-HU"/>
        </w:rPr>
        <w:t>',</w:t>
      </w:r>
    </w:p>
    <w:p w14:paraId="357B5CF1" w14:textId="77777777" w:rsidR="0001640E" w:rsidRPr="0001640E" w:rsidRDefault="0001640E" w:rsidP="0001640E">
      <w:pPr>
        <w:rPr>
          <w:lang w:val="hu-HU"/>
        </w:rPr>
      </w:pPr>
      <w:r w:rsidRPr="0001640E">
        <w:rPr>
          <w:lang w:val="hu-HU"/>
        </w:rPr>
        <w:t>    '</w:t>
      </w:r>
      <w:proofErr w:type="spellStart"/>
      <w:proofErr w:type="gramStart"/>
      <w:r w:rsidRPr="0001640E">
        <w:rPr>
          <w:lang w:val="hu-HU"/>
        </w:rPr>
        <w:t>corsheaders.middleware</w:t>
      </w:r>
      <w:proofErr w:type="gramEnd"/>
      <w:r w:rsidRPr="0001640E">
        <w:rPr>
          <w:lang w:val="hu-HU"/>
        </w:rPr>
        <w:t>.CorsMiddleware</w:t>
      </w:r>
      <w:proofErr w:type="spellEnd"/>
      <w:r w:rsidRPr="0001640E">
        <w:rPr>
          <w:lang w:val="hu-HU"/>
        </w:rPr>
        <w:t>',</w:t>
      </w:r>
    </w:p>
    <w:p w14:paraId="58A94BF0" w14:textId="77777777" w:rsidR="0001640E" w:rsidRPr="0001640E" w:rsidRDefault="0001640E" w:rsidP="0001640E">
      <w:pPr>
        <w:rPr>
          <w:lang w:val="hu-HU"/>
        </w:rPr>
      </w:pPr>
    </w:p>
    <w:p w14:paraId="71D30D7A" w14:textId="77777777" w:rsidR="0001640E" w:rsidRPr="0001640E" w:rsidRDefault="0001640E" w:rsidP="0001640E">
      <w:pPr>
        <w:rPr>
          <w:lang w:val="hu-HU"/>
        </w:rPr>
      </w:pPr>
      <w:r w:rsidRPr="0001640E">
        <w:rPr>
          <w:lang w:val="hu-HU"/>
        </w:rPr>
        <w:t>    '</w:t>
      </w:r>
      <w:proofErr w:type="spellStart"/>
      <w:proofErr w:type="gramStart"/>
      <w:r w:rsidRPr="0001640E">
        <w:rPr>
          <w:lang w:val="hu-HU"/>
        </w:rPr>
        <w:t>django.middleware</w:t>
      </w:r>
      <w:proofErr w:type="gramEnd"/>
      <w:r w:rsidRPr="0001640E">
        <w:rPr>
          <w:lang w:val="hu-HU"/>
        </w:rPr>
        <w:t>.</w:t>
      </w:r>
      <w:proofErr w:type="gramStart"/>
      <w:r w:rsidRPr="0001640E">
        <w:rPr>
          <w:lang w:val="hu-HU"/>
        </w:rPr>
        <w:t>common.CommonMiddleware</w:t>
      </w:r>
      <w:proofErr w:type="spellEnd"/>
      <w:proofErr w:type="gramEnd"/>
      <w:r w:rsidRPr="0001640E">
        <w:rPr>
          <w:lang w:val="hu-HU"/>
        </w:rPr>
        <w:t>',</w:t>
      </w:r>
    </w:p>
    <w:p w14:paraId="48B8F29D" w14:textId="77777777" w:rsidR="0001640E" w:rsidRPr="0001640E" w:rsidRDefault="0001640E" w:rsidP="0001640E">
      <w:pPr>
        <w:rPr>
          <w:lang w:val="hu-HU"/>
        </w:rPr>
      </w:pPr>
      <w:r w:rsidRPr="0001640E">
        <w:rPr>
          <w:lang w:val="hu-HU"/>
        </w:rPr>
        <w:t>]</w:t>
      </w:r>
    </w:p>
    <w:p w14:paraId="7A403D16" w14:textId="77777777" w:rsidR="0001640E" w:rsidRPr="0001640E" w:rsidRDefault="0001640E" w:rsidP="0001640E">
      <w:pPr>
        <w:rPr>
          <w:lang w:val="hu-HU"/>
        </w:rPr>
      </w:pPr>
    </w:p>
    <w:p w14:paraId="0D745CD9" w14:textId="77777777" w:rsidR="0001640E" w:rsidRPr="0001640E" w:rsidRDefault="0001640E" w:rsidP="0001640E">
      <w:pPr>
        <w:rPr>
          <w:lang w:val="hu-HU"/>
        </w:rPr>
      </w:pPr>
      <w:r w:rsidRPr="0001640E">
        <w:rPr>
          <w:lang w:val="hu-HU"/>
        </w:rPr>
        <w:t>ROOT_URLCONF = '</w:t>
      </w:r>
      <w:proofErr w:type="spellStart"/>
      <w:proofErr w:type="gramStart"/>
      <w:r w:rsidRPr="0001640E">
        <w:rPr>
          <w:lang w:val="hu-HU"/>
        </w:rPr>
        <w:t>config.urls</w:t>
      </w:r>
      <w:proofErr w:type="spellEnd"/>
      <w:proofErr w:type="gramEnd"/>
      <w:r w:rsidRPr="0001640E">
        <w:rPr>
          <w:lang w:val="hu-HU"/>
        </w:rPr>
        <w:t>'</w:t>
      </w:r>
    </w:p>
    <w:p w14:paraId="441A9B04" w14:textId="77777777" w:rsidR="0001640E" w:rsidRPr="0001640E" w:rsidRDefault="0001640E" w:rsidP="0001640E">
      <w:pPr>
        <w:rPr>
          <w:lang w:val="hu-HU"/>
        </w:rPr>
      </w:pPr>
    </w:p>
    <w:p w14:paraId="4BB9CC68" w14:textId="77777777" w:rsidR="0001640E" w:rsidRPr="0001640E" w:rsidRDefault="0001640E" w:rsidP="0001640E">
      <w:pPr>
        <w:rPr>
          <w:lang w:val="hu-HU"/>
        </w:rPr>
      </w:pPr>
      <w:r w:rsidRPr="0001640E">
        <w:rPr>
          <w:lang w:val="hu-HU"/>
        </w:rPr>
        <w:t>TEMPLATES = [</w:t>
      </w:r>
    </w:p>
    <w:p w14:paraId="31E39776" w14:textId="77777777" w:rsidR="0001640E" w:rsidRPr="0001640E" w:rsidRDefault="0001640E" w:rsidP="0001640E">
      <w:pPr>
        <w:rPr>
          <w:lang w:val="hu-HU"/>
        </w:rPr>
      </w:pPr>
      <w:r w:rsidRPr="0001640E">
        <w:rPr>
          <w:lang w:val="hu-HU"/>
        </w:rPr>
        <w:t>    {</w:t>
      </w:r>
    </w:p>
    <w:p w14:paraId="03365001" w14:textId="77777777" w:rsidR="0001640E" w:rsidRPr="0001640E" w:rsidRDefault="0001640E" w:rsidP="0001640E">
      <w:pPr>
        <w:rPr>
          <w:lang w:val="hu-HU"/>
        </w:rPr>
      </w:pPr>
      <w:r w:rsidRPr="0001640E">
        <w:rPr>
          <w:lang w:val="hu-HU"/>
        </w:rPr>
        <w:t>        'BACKEND': '</w:t>
      </w:r>
      <w:proofErr w:type="spellStart"/>
      <w:proofErr w:type="gramStart"/>
      <w:r w:rsidRPr="0001640E">
        <w:rPr>
          <w:lang w:val="hu-HU"/>
        </w:rPr>
        <w:t>django.template</w:t>
      </w:r>
      <w:proofErr w:type="gramEnd"/>
      <w:r w:rsidRPr="0001640E">
        <w:rPr>
          <w:lang w:val="hu-HU"/>
        </w:rPr>
        <w:t>.</w:t>
      </w:r>
      <w:proofErr w:type="gramStart"/>
      <w:r w:rsidRPr="0001640E">
        <w:rPr>
          <w:lang w:val="hu-HU"/>
        </w:rPr>
        <w:t>backends.django</w:t>
      </w:r>
      <w:proofErr w:type="gramEnd"/>
      <w:r w:rsidRPr="0001640E">
        <w:rPr>
          <w:lang w:val="hu-HU"/>
        </w:rPr>
        <w:t>.DjangoTemplates</w:t>
      </w:r>
      <w:proofErr w:type="spellEnd"/>
      <w:r w:rsidRPr="0001640E">
        <w:rPr>
          <w:lang w:val="hu-HU"/>
        </w:rPr>
        <w:t>',</w:t>
      </w:r>
    </w:p>
    <w:p w14:paraId="55A7EA70" w14:textId="77777777" w:rsidR="0001640E" w:rsidRPr="0001640E" w:rsidRDefault="0001640E" w:rsidP="0001640E">
      <w:pPr>
        <w:rPr>
          <w:lang w:val="hu-HU"/>
        </w:rPr>
      </w:pPr>
      <w:r w:rsidRPr="0001640E">
        <w:rPr>
          <w:lang w:val="hu-HU"/>
        </w:rPr>
        <w:t>        'DIRS': [],</w:t>
      </w:r>
    </w:p>
    <w:p w14:paraId="25D9ADBF" w14:textId="77777777" w:rsidR="0001640E" w:rsidRPr="0001640E" w:rsidRDefault="0001640E" w:rsidP="0001640E">
      <w:pPr>
        <w:rPr>
          <w:lang w:val="hu-HU"/>
        </w:rPr>
      </w:pPr>
      <w:r w:rsidRPr="0001640E">
        <w:rPr>
          <w:lang w:val="hu-HU"/>
        </w:rPr>
        <w:t xml:space="preserve">        'APP_DIRS': </w:t>
      </w:r>
      <w:proofErr w:type="spellStart"/>
      <w:r w:rsidRPr="0001640E">
        <w:rPr>
          <w:lang w:val="hu-HU"/>
        </w:rPr>
        <w:t>True</w:t>
      </w:r>
      <w:proofErr w:type="spellEnd"/>
      <w:r w:rsidRPr="0001640E">
        <w:rPr>
          <w:lang w:val="hu-HU"/>
        </w:rPr>
        <w:t>,</w:t>
      </w:r>
    </w:p>
    <w:p w14:paraId="2AEB47D0" w14:textId="77777777" w:rsidR="0001640E" w:rsidRPr="0001640E" w:rsidRDefault="0001640E" w:rsidP="0001640E">
      <w:pPr>
        <w:rPr>
          <w:lang w:val="hu-HU"/>
        </w:rPr>
      </w:pPr>
      <w:r w:rsidRPr="0001640E">
        <w:rPr>
          <w:lang w:val="hu-HU"/>
        </w:rPr>
        <w:t>        'OPTIONS': {</w:t>
      </w:r>
    </w:p>
    <w:p w14:paraId="1F2EBEB9" w14:textId="77777777" w:rsidR="0001640E" w:rsidRPr="0001640E" w:rsidRDefault="0001640E" w:rsidP="0001640E">
      <w:pPr>
        <w:rPr>
          <w:lang w:val="hu-HU"/>
        </w:rPr>
      </w:pPr>
      <w:r w:rsidRPr="0001640E">
        <w:rPr>
          <w:lang w:val="hu-HU"/>
        </w:rPr>
        <w:t>            '</w:t>
      </w:r>
      <w:proofErr w:type="spellStart"/>
      <w:r w:rsidRPr="0001640E">
        <w:rPr>
          <w:lang w:val="hu-HU"/>
        </w:rPr>
        <w:t>context_processors</w:t>
      </w:r>
      <w:proofErr w:type="spellEnd"/>
      <w:r w:rsidRPr="0001640E">
        <w:rPr>
          <w:lang w:val="hu-HU"/>
        </w:rPr>
        <w:t>': [</w:t>
      </w:r>
    </w:p>
    <w:p w14:paraId="5F576F9C" w14:textId="77777777" w:rsidR="0001640E" w:rsidRPr="0001640E" w:rsidRDefault="0001640E" w:rsidP="0001640E">
      <w:pPr>
        <w:rPr>
          <w:lang w:val="hu-HU"/>
        </w:rPr>
      </w:pPr>
      <w:r w:rsidRPr="0001640E">
        <w:rPr>
          <w:lang w:val="hu-HU"/>
        </w:rPr>
        <w:t>                '</w:t>
      </w:r>
      <w:proofErr w:type="spellStart"/>
      <w:proofErr w:type="gramStart"/>
      <w:r w:rsidRPr="0001640E">
        <w:rPr>
          <w:lang w:val="hu-HU"/>
        </w:rPr>
        <w:t>django.template</w:t>
      </w:r>
      <w:proofErr w:type="gramEnd"/>
      <w:r w:rsidRPr="0001640E">
        <w:rPr>
          <w:lang w:val="hu-HU"/>
        </w:rPr>
        <w:t>.context_</w:t>
      </w:r>
      <w:proofErr w:type="gramStart"/>
      <w:r w:rsidRPr="0001640E">
        <w:rPr>
          <w:lang w:val="hu-HU"/>
        </w:rPr>
        <w:t>processors.debug</w:t>
      </w:r>
      <w:proofErr w:type="spellEnd"/>
      <w:proofErr w:type="gramEnd"/>
      <w:r w:rsidRPr="0001640E">
        <w:rPr>
          <w:lang w:val="hu-HU"/>
        </w:rPr>
        <w:t>',</w:t>
      </w:r>
    </w:p>
    <w:p w14:paraId="38619A8D" w14:textId="77777777" w:rsidR="0001640E" w:rsidRPr="0001640E" w:rsidRDefault="0001640E" w:rsidP="0001640E">
      <w:pPr>
        <w:rPr>
          <w:lang w:val="hu-HU"/>
        </w:rPr>
      </w:pPr>
      <w:r w:rsidRPr="0001640E">
        <w:rPr>
          <w:lang w:val="hu-HU"/>
        </w:rPr>
        <w:t>                '</w:t>
      </w:r>
      <w:proofErr w:type="spellStart"/>
      <w:proofErr w:type="gramStart"/>
      <w:r w:rsidRPr="0001640E">
        <w:rPr>
          <w:lang w:val="hu-HU"/>
        </w:rPr>
        <w:t>django.template</w:t>
      </w:r>
      <w:proofErr w:type="gramEnd"/>
      <w:r w:rsidRPr="0001640E">
        <w:rPr>
          <w:lang w:val="hu-HU"/>
        </w:rPr>
        <w:t>.context_</w:t>
      </w:r>
      <w:proofErr w:type="gramStart"/>
      <w:r w:rsidRPr="0001640E">
        <w:rPr>
          <w:lang w:val="hu-HU"/>
        </w:rPr>
        <w:t>processors.request</w:t>
      </w:r>
      <w:proofErr w:type="spellEnd"/>
      <w:proofErr w:type="gramEnd"/>
      <w:r w:rsidRPr="0001640E">
        <w:rPr>
          <w:lang w:val="hu-HU"/>
        </w:rPr>
        <w:t>',</w:t>
      </w:r>
    </w:p>
    <w:p w14:paraId="1372D5C3" w14:textId="77777777" w:rsidR="0001640E" w:rsidRPr="0001640E" w:rsidRDefault="0001640E" w:rsidP="0001640E">
      <w:pPr>
        <w:rPr>
          <w:lang w:val="hu-HU"/>
        </w:rPr>
      </w:pPr>
      <w:r w:rsidRPr="0001640E">
        <w:rPr>
          <w:lang w:val="hu-HU"/>
        </w:rPr>
        <w:t>                '</w:t>
      </w:r>
      <w:proofErr w:type="spellStart"/>
      <w:proofErr w:type="gramStart"/>
      <w:r w:rsidRPr="0001640E">
        <w:rPr>
          <w:lang w:val="hu-HU"/>
        </w:rPr>
        <w:t>django.contrib</w:t>
      </w:r>
      <w:proofErr w:type="gramEnd"/>
      <w:r w:rsidRPr="0001640E">
        <w:rPr>
          <w:lang w:val="hu-HU"/>
        </w:rPr>
        <w:t>.</w:t>
      </w:r>
      <w:proofErr w:type="gramStart"/>
      <w:r w:rsidRPr="0001640E">
        <w:rPr>
          <w:lang w:val="hu-HU"/>
        </w:rPr>
        <w:t>auth.context</w:t>
      </w:r>
      <w:proofErr w:type="gramEnd"/>
      <w:r w:rsidRPr="0001640E">
        <w:rPr>
          <w:lang w:val="hu-HU"/>
        </w:rPr>
        <w:t>_</w:t>
      </w:r>
      <w:proofErr w:type="gramStart"/>
      <w:r w:rsidRPr="0001640E">
        <w:rPr>
          <w:lang w:val="hu-HU"/>
        </w:rPr>
        <w:t>processors.auth</w:t>
      </w:r>
      <w:proofErr w:type="spellEnd"/>
      <w:proofErr w:type="gramEnd"/>
      <w:r w:rsidRPr="0001640E">
        <w:rPr>
          <w:lang w:val="hu-HU"/>
        </w:rPr>
        <w:t>',</w:t>
      </w:r>
    </w:p>
    <w:p w14:paraId="377F58B5" w14:textId="77777777" w:rsidR="0001640E" w:rsidRPr="0001640E" w:rsidRDefault="0001640E" w:rsidP="0001640E">
      <w:pPr>
        <w:rPr>
          <w:lang w:val="hu-HU"/>
        </w:rPr>
      </w:pPr>
      <w:r w:rsidRPr="0001640E">
        <w:rPr>
          <w:lang w:val="hu-HU"/>
        </w:rPr>
        <w:t>                '</w:t>
      </w:r>
      <w:proofErr w:type="spellStart"/>
      <w:proofErr w:type="gramStart"/>
      <w:r w:rsidRPr="0001640E">
        <w:rPr>
          <w:lang w:val="hu-HU"/>
        </w:rPr>
        <w:t>django.contrib</w:t>
      </w:r>
      <w:proofErr w:type="gramEnd"/>
      <w:r w:rsidRPr="0001640E">
        <w:rPr>
          <w:lang w:val="hu-HU"/>
        </w:rPr>
        <w:t>.</w:t>
      </w:r>
      <w:proofErr w:type="gramStart"/>
      <w:r w:rsidRPr="0001640E">
        <w:rPr>
          <w:lang w:val="hu-HU"/>
        </w:rPr>
        <w:t>messages.context</w:t>
      </w:r>
      <w:proofErr w:type="gramEnd"/>
      <w:r w:rsidRPr="0001640E">
        <w:rPr>
          <w:lang w:val="hu-HU"/>
        </w:rPr>
        <w:t>_</w:t>
      </w:r>
      <w:proofErr w:type="gramStart"/>
      <w:r w:rsidRPr="0001640E">
        <w:rPr>
          <w:lang w:val="hu-HU"/>
        </w:rPr>
        <w:t>processors.messages</w:t>
      </w:r>
      <w:proofErr w:type="spellEnd"/>
      <w:proofErr w:type="gramEnd"/>
      <w:r w:rsidRPr="0001640E">
        <w:rPr>
          <w:lang w:val="hu-HU"/>
        </w:rPr>
        <w:t>',</w:t>
      </w:r>
    </w:p>
    <w:p w14:paraId="2B7ADA71" w14:textId="77777777" w:rsidR="0001640E" w:rsidRPr="0001640E" w:rsidRDefault="0001640E" w:rsidP="0001640E">
      <w:pPr>
        <w:rPr>
          <w:lang w:val="hu-HU"/>
        </w:rPr>
      </w:pPr>
      <w:r w:rsidRPr="0001640E">
        <w:rPr>
          <w:lang w:val="hu-HU"/>
        </w:rPr>
        <w:t>            ],</w:t>
      </w:r>
    </w:p>
    <w:p w14:paraId="231AEDDB" w14:textId="77777777" w:rsidR="0001640E" w:rsidRPr="0001640E" w:rsidRDefault="0001640E" w:rsidP="0001640E">
      <w:pPr>
        <w:rPr>
          <w:lang w:val="hu-HU"/>
        </w:rPr>
      </w:pPr>
      <w:r w:rsidRPr="0001640E">
        <w:rPr>
          <w:lang w:val="hu-HU"/>
        </w:rPr>
        <w:t>        },</w:t>
      </w:r>
    </w:p>
    <w:p w14:paraId="5B23A500" w14:textId="77777777" w:rsidR="0001640E" w:rsidRPr="0001640E" w:rsidRDefault="0001640E" w:rsidP="0001640E">
      <w:pPr>
        <w:rPr>
          <w:lang w:val="hu-HU"/>
        </w:rPr>
      </w:pPr>
      <w:r w:rsidRPr="0001640E">
        <w:rPr>
          <w:lang w:val="hu-HU"/>
        </w:rPr>
        <w:t>    },</w:t>
      </w:r>
    </w:p>
    <w:p w14:paraId="017DE4EB" w14:textId="77777777" w:rsidR="0001640E" w:rsidRPr="0001640E" w:rsidRDefault="0001640E" w:rsidP="0001640E">
      <w:pPr>
        <w:rPr>
          <w:lang w:val="hu-HU"/>
        </w:rPr>
      </w:pPr>
      <w:r w:rsidRPr="0001640E">
        <w:rPr>
          <w:lang w:val="hu-HU"/>
        </w:rPr>
        <w:t>]</w:t>
      </w:r>
    </w:p>
    <w:p w14:paraId="55C3BEC5" w14:textId="77777777" w:rsidR="0001640E" w:rsidRPr="0001640E" w:rsidRDefault="0001640E" w:rsidP="0001640E">
      <w:pPr>
        <w:rPr>
          <w:lang w:val="hu-HU"/>
        </w:rPr>
      </w:pPr>
    </w:p>
    <w:p w14:paraId="517A7CA2" w14:textId="77777777" w:rsidR="0001640E" w:rsidRPr="0001640E" w:rsidRDefault="0001640E" w:rsidP="0001640E">
      <w:pPr>
        <w:rPr>
          <w:lang w:val="hu-HU"/>
        </w:rPr>
      </w:pPr>
      <w:r w:rsidRPr="0001640E">
        <w:rPr>
          <w:lang w:val="hu-HU"/>
        </w:rPr>
        <w:t>WSGI_APPLICATION = '</w:t>
      </w:r>
      <w:proofErr w:type="spellStart"/>
      <w:proofErr w:type="gramStart"/>
      <w:r w:rsidRPr="0001640E">
        <w:rPr>
          <w:lang w:val="hu-HU"/>
        </w:rPr>
        <w:t>config.wsgi</w:t>
      </w:r>
      <w:proofErr w:type="gramEnd"/>
      <w:r w:rsidRPr="0001640E">
        <w:rPr>
          <w:lang w:val="hu-HU"/>
        </w:rPr>
        <w:t>.application</w:t>
      </w:r>
      <w:proofErr w:type="spellEnd"/>
      <w:r w:rsidRPr="0001640E">
        <w:rPr>
          <w:lang w:val="hu-HU"/>
        </w:rPr>
        <w:t>'</w:t>
      </w:r>
    </w:p>
    <w:p w14:paraId="630C3BD3" w14:textId="77777777" w:rsidR="0001640E" w:rsidRPr="0001640E" w:rsidRDefault="0001640E" w:rsidP="0001640E">
      <w:pPr>
        <w:rPr>
          <w:lang w:val="hu-HU"/>
        </w:rPr>
      </w:pPr>
    </w:p>
    <w:p w14:paraId="675FF9D9" w14:textId="77777777" w:rsidR="0001640E" w:rsidRPr="0001640E" w:rsidRDefault="0001640E" w:rsidP="0001640E">
      <w:pPr>
        <w:rPr>
          <w:lang w:val="hu-HU"/>
        </w:rPr>
      </w:pPr>
      <w:r w:rsidRPr="0001640E">
        <w:rPr>
          <w:lang w:val="hu-HU"/>
        </w:rPr>
        <w:t xml:space="preserve"># </w:t>
      </w:r>
      <w:proofErr w:type="spellStart"/>
      <w:r w:rsidRPr="0001640E">
        <w:rPr>
          <w:lang w:val="hu-HU"/>
        </w:rPr>
        <w:t>Database</w:t>
      </w:r>
      <w:proofErr w:type="spellEnd"/>
    </w:p>
    <w:p w14:paraId="6800DEC2" w14:textId="77777777" w:rsidR="0001640E" w:rsidRPr="0001640E" w:rsidRDefault="0001640E" w:rsidP="0001640E">
      <w:pPr>
        <w:rPr>
          <w:lang w:val="hu-HU"/>
        </w:rPr>
      </w:pPr>
      <w:r w:rsidRPr="0001640E">
        <w:rPr>
          <w:lang w:val="hu-HU"/>
        </w:rPr>
        <w:t># https://docs.djangoproject.com/en/5.1/ref/settings/#databases</w:t>
      </w:r>
    </w:p>
    <w:p w14:paraId="046EAC05" w14:textId="77777777" w:rsidR="0001640E" w:rsidRPr="0001640E" w:rsidRDefault="0001640E" w:rsidP="0001640E">
      <w:pPr>
        <w:rPr>
          <w:lang w:val="hu-HU"/>
        </w:rPr>
      </w:pPr>
    </w:p>
    <w:p w14:paraId="24C9F2BE" w14:textId="77777777" w:rsidR="0001640E" w:rsidRPr="0001640E" w:rsidRDefault="0001640E" w:rsidP="0001640E">
      <w:pPr>
        <w:rPr>
          <w:lang w:val="hu-HU"/>
        </w:rPr>
      </w:pPr>
      <w:r w:rsidRPr="0001640E">
        <w:rPr>
          <w:lang w:val="hu-HU"/>
        </w:rPr>
        <w:t>DATABASES = {</w:t>
      </w:r>
    </w:p>
    <w:p w14:paraId="72721BF7" w14:textId="77777777" w:rsidR="0001640E" w:rsidRPr="0001640E" w:rsidRDefault="0001640E" w:rsidP="0001640E">
      <w:pPr>
        <w:rPr>
          <w:lang w:val="hu-HU"/>
        </w:rPr>
      </w:pPr>
      <w:r w:rsidRPr="0001640E">
        <w:rPr>
          <w:lang w:val="hu-HU"/>
        </w:rPr>
        <w:t>    '</w:t>
      </w:r>
      <w:proofErr w:type="spellStart"/>
      <w:r w:rsidRPr="0001640E">
        <w:rPr>
          <w:lang w:val="hu-HU"/>
        </w:rPr>
        <w:t>default</w:t>
      </w:r>
      <w:proofErr w:type="spellEnd"/>
      <w:r w:rsidRPr="0001640E">
        <w:rPr>
          <w:lang w:val="hu-HU"/>
        </w:rPr>
        <w:t>': {</w:t>
      </w:r>
    </w:p>
    <w:p w14:paraId="1EA7D4BC" w14:textId="77777777" w:rsidR="0001640E" w:rsidRPr="0001640E" w:rsidRDefault="0001640E" w:rsidP="0001640E">
      <w:pPr>
        <w:rPr>
          <w:lang w:val="hu-HU"/>
        </w:rPr>
      </w:pPr>
      <w:r w:rsidRPr="0001640E">
        <w:rPr>
          <w:lang w:val="hu-HU"/>
        </w:rPr>
        <w:t>        'ENGINE': 'django.</w:t>
      </w:r>
      <w:proofErr w:type="gramStart"/>
      <w:r w:rsidRPr="0001640E">
        <w:rPr>
          <w:lang w:val="hu-HU"/>
        </w:rPr>
        <w:t>db.backends</w:t>
      </w:r>
      <w:proofErr w:type="gramEnd"/>
      <w:r w:rsidRPr="0001640E">
        <w:rPr>
          <w:lang w:val="hu-HU"/>
        </w:rPr>
        <w:t>.sqlite3',</w:t>
      </w:r>
    </w:p>
    <w:p w14:paraId="2798E978" w14:textId="77777777" w:rsidR="0001640E" w:rsidRPr="0001640E" w:rsidRDefault="0001640E" w:rsidP="0001640E">
      <w:pPr>
        <w:rPr>
          <w:lang w:val="hu-HU"/>
        </w:rPr>
      </w:pPr>
      <w:r w:rsidRPr="0001640E">
        <w:rPr>
          <w:lang w:val="hu-HU"/>
        </w:rPr>
        <w:t>        'NAME': BASE_DIR / 'db.sqlite3',</w:t>
      </w:r>
    </w:p>
    <w:p w14:paraId="30416AC6" w14:textId="77777777" w:rsidR="0001640E" w:rsidRPr="0001640E" w:rsidRDefault="0001640E" w:rsidP="0001640E">
      <w:pPr>
        <w:rPr>
          <w:lang w:val="hu-HU"/>
        </w:rPr>
      </w:pPr>
      <w:r w:rsidRPr="0001640E">
        <w:rPr>
          <w:lang w:val="hu-HU"/>
        </w:rPr>
        <w:t>    }</w:t>
      </w:r>
    </w:p>
    <w:p w14:paraId="58AA0106" w14:textId="77777777" w:rsidR="0001640E" w:rsidRPr="0001640E" w:rsidRDefault="0001640E" w:rsidP="0001640E">
      <w:pPr>
        <w:rPr>
          <w:lang w:val="hu-HU"/>
        </w:rPr>
      </w:pPr>
      <w:r w:rsidRPr="0001640E">
        <w:rPr>
          <w:lang w:val="hu-HU"/>
        </w:rPr>
        <w:t>}</w:t>
      </w:r>
    </w:p>
    <w:p w14:paraId="0CF62DE2" w14:textId="77777777" w:rsidR="0001640E" w:rsidRPr="0001640E" w:rsidRDefault="0001640E" w:rsidP="0001640E">
      <w:pPr>
        <w:rPr>
          <w:lang w:val="hu-HU"/>
        </w:rPr>
      </w:pPr>
    </w:p>
    <w:p w14:paraId="5B4ADD63" w14:textId="77777777" w:rsidR="0001640E" w:rsidRPr="0001640E" w:rsidRDefault="0001640E" w:rsidP="0001640E">
      <w:pPr>
        <w:rPr>
          <w:lang w:val="hu-HU"/>
        </w:rPr>
      </w:pPr>
      <w:r w:rsidRPr="0001640E">
        <w:rPr>
          <w:lang w:val="hu-HU"/>
        </w:rPr>
        <w:t xml:space="preserve"># </w:t>
      </w:r>
      <w:proofErr w:type="spellStart"/>
      <w:r w:rsidRPr="0001640E">
        <w:rPr>
          <w:lang w:val="hu-HU"/>
        </w:rPr>
        <w:t>Password</w:t>
      </w:r>
      <w:proofErr w:type="spellEnd"/>
      <w:r w:rsidRPr="0001640E">
        <w:rPr>
          <w:lang w:val="hu-HU"/>
        </w:rPr>
        <w:t xml:space="preserve"> </w:t>
      </w:r>
      <w:proofErr w:type="spellStart"/>
      <w:r w:rsidRPr="0001640E">
        <w:rPr>
          <w:lang w:val="hu-HU"/>
        </w:rPr>
        <w:t>validation</w:t>
      </w:r>
      <w:proofErr w:type="spellEnd"/>
    </w:p>
    <w:p w14:paraId="621C1832" w14:textId="77777777" w:rsidR="0001640E" w:rsidRPr="0001640E" w:rsidRDefault="0001640E" w:rsidP="0001640E">
      <w:pPr>
        <w:rPr>
          <w:lang w:val="hu-HU"/>
        </w:rPr>
      </w:pPr>
      <w:r w:rsidRPr="0001640E">
        <w:rPr>
          <w:lang w:val="hu-HU"/>
        </w:rPr>
        <w:t># https://docs.djangoproject.com/en/5.1/ref/settings/#auth-password-validators</w:t>
      </w:r>
    </w:p>
    <w:p w14:paraId="6AD93251" w14:textId="77777777" w:rsidR="0001640E" w:rsidRPr="0001640E" w:rsidRDefault="0001640E" w:rsidP="0001640E">
      <w:pPr>
        <w:rPr>
          <w:lang w:val="hu-HU"/>
        </w:rPr>
      </w:pPr>
    </w:p>
    <w:p w14:paraId="296C4CCE" w14:textId="77777777" w:rsidR="0001640E" w:rsidRPr="0001640E" w:rsidRDefault="0001640E" w:rsidP="0001640E">
      <w:pPr>
        <w:rPr>
          <w:lang w:val="hu-HU"/>
        </w:rPr>
      </w:pPr>
      <w:r w:rsidRPr="0001640E">
        <w:rPr>
          <w:lang w:val="hu-HU"/>
        </w:rPr>
        <w:t>AUTH_PASSWORD_VALIDATORS = [</w:t>
      </w:r>
    </w:p>
    <w:p w14:paraId="3ACB4C95" w14:textId="77777777" w:rsidR="0001640E" w:rsidRPr="0001640E" w:rsidRDefault="0001640E" w:rsidP="0001640E">
      <w:pPr>
        <w:rPr>
          <w:lang w:val="hu-HU"/>
        </w:rPr>
      </w:pPr>
      <w:r w:rsidRPr="0001640E">
        <w:rPr>
          <w:lang w:val="hu-HU"/>
        </w:rPr>
        <w:t>    {</w:t>
      </w:r>
    </w:p>
    <w:p w14:paraId="2445D07D" w14:textId="77777777" w:rsidR="0001640E" w:rsidRPr="0001640E" w:rsidRDefault="0001640E" w:rsidP="0001640E">
      <w:pPr>
        <w:rPr>
          <w:lang w:val="hu-HU"/>
        </w:rPr>
      </w:pPr>
      <w:r w:rsidRPr="0001640E">
        <w:rPr>
          <w:lang w:val="hu-HU"/>
        </w:rPr>
        <w:t>        'NAME': '</w:t>
      </w:r>
      <w:proofErr w:type="gramStart"/>
      <w:r w:rsidRPr="0001640E">
        <w:rPr>
          <w:lang w:val="hu-HU"/>
        </w:rPr>
        <w:t>django.contrib</w:t>
      </w:r>
      <w:proofErr w:type="gramEnd"/>
      <w:r w:rsidRPr="0001640E">
        <w:rPr>
          <w:lang w:val="hu-HU"/>
        </w:rPr>
        <w:t>.</w:t>
      </w:r>
      <w:proofErr w:type="gramStart"/>
      <w:r w:rsidRPr="0001640E">
        <w:rPr>
          <w:lang w:val="hu-HU"/>
        </w:rPr>
        <w:t>auth.password</w:t>
      </w:r>
      <w:proofErr w:type="gramEnd"/>
      <w:r w:rsidRPr="0001640E">
        <w:rPr>
          <w:lang w:val="hu-HU"/>
        </w:rPr>
        <w:t>_</w:t>
      </w:r>
      <w:proofErr w:type="gramStart"/>
      <w:r w:rsidRPr="0001640E">
        <w:rPr>
          <w:lang w:val="hu-HU"/>
        </w:rPr>
        <w:t>validation.UserAttributeSimilarityValidator</w:t>
      </w:r>
      <w:proofErr w:type="gramEnd"/>
      <w:r w:rsidRPr="0001640E">
        <w:rPr>
          <w:lang w:val="hu-HU"/>
        </w:rPr>
        <w:t>',</w:t>
      </w:r>
    </w:p>
    <w:p w14:paraId="255C1584" w14:textId="77777777" w:rsidR="0001640E" w:rsidRPr="0001640E" w:rsidRDefault="0001640E" w:rsidP="0001640E">
      <w:pPr>
        <w:rPr>
          <w:lang w:val="hu-HU"/>
        </w:rPr>
      </w:pPr>
      <w:r w:rsidRPr="0001640E">
        <w:rPr>
          <w:lang w:val="hu-HU"/>
        </w:rPr>
        <w:t>    },</w:t>
      </w:r>
    </w:p>
    <w:p w14:paraId="58B23514" w14:textId="77777777" w:rsidR="0001640E" w:rsidRPr="0001640E" w:rsidRDefault="0001640E" w:rsidP="0001640E">
      <w:pPr>
        <w:rPr>
          <w:lang w:val="hu-HU"/>
        </w:rPr>
      </w:pPr>
      <w:r w:rsidRPr="0001640E">
        <w:rPr>
          <w:lang w:val="hu-HU"/>
        </w:rPr>
        <w:t>    {</w:t>
      </w:r>
    </w:p>
    <w:p w14:paraId="47AB2F16" w14:textId="77777777" w:rsidR="0001640E" w:rsidRPr="0001640E" w:rsidRDefault="0001640E" w:rsidP="0001640E">
      <w:pPr>
        <w:rPr>
          <w:lang w:val="hu-HU"/>
        </w:rPr>
      </w:pPr>
      <w:r w:rsidRPr="0001640E">
        <w:rPr>
          <w:lang w:val="hu-HU"/>
        </w:rPr>
        <w:t>        'NAME': '</w:t>
      </w:r>
      <w:proofErr w:type="gramStart"/>
      <w:r w:rsidRPr="0001640E">
        <w:rPr>
          <w:lang w:val="hu-HU"/>
        </w:rPr>
        <w:t>django.contrib</w:t>
      </w:r>
      <w:proofErr w:type="gramEnd"/>
      <w:r w:rsidRPr="0001640E">
        <w:rPr>
          <w:lang w:val="hu-HU"/>
        </w:rPr>
        <w:t>.</w:t>
      </w:r>
      <w:proofErr w:type="gramStart"/>
      <w:r w:rsidRPr="0001640E">
        <w:rPr>
          <w:lang w:val="hu-HU"/>
        </w:rPr>
        <w:t>auth.password</w:t>
      </w:r>
      <w:proofErr w:type="gramEnd"/>
      <w:r w:rsidRPr="0001640E">
        <w:rPr>
          <w:lang w:val="hu-HU"/>
        </w:rPr>
        <w:t>_</w:t>
      </w:r>
      <w:proofErr w:type="gramStart"/>
      <w:r w:rsidRPr="0001640E">
        <w:rPr>
          <w:lang w:val="hu-HU"/>
        </w:rPr>
        <w:t>validation.MinimumLengthValidator</w:t>
      </w:r>
      <w:proofErr w:type="gramEnd"/>
      <w:r w:rsidRPr="0001640E">
        <w:rPr>
          <w:lang w:val="hu-HU"/>
        </w:rPr>
        <w:t>',</w:t>
      </w:r>
    </w:p>
    <w:p w14:paraId="0D3A2B46" w14:textId="77777777" w:rsidR="0001640E" w:rsidRPr="0001640E" w:rsidRDefault="0001640E" w:rsidP="0001640E">
      <w:pPr>
        <w:rPr>
          <w:lang w:val="hu-HU"/>
        </w:rPr>
      </w:pPr>
      <w:r w:rsidRPr="0001640E">
        <w:rPr>
          <w:lang w:val="hu-HU"/>
        </w:rPr>
        <w:t>    },</w:t>
      </w:r>
    </w:p>
    <w:p w14:paraId="0B9ACC76" w14:textId="77777777" w:rsidR="0001640E" w:rsidRPr="0001640E" w:rsidRDefault="0001640E" w:rsidP="0001640E">
      <w:pPr>
        <w:rPr>
          <w:lang w:val="hu-HU"/>
        </w:rPr>
      </w:pPr>
      <w:r w:rsidRPr="0001640E">
        <w:rPr>
          <w:lang w:val="hu-HU"/>
        </w:rPr>
        <w:t>    {</w:t>
      </w:r>
    </w:p>
    <w:p w14:paraId="4CA28EE7" w14:textId="77777777" w:rsidR="0001640E" w:rsidRPr="0001640E" w:rsidRDefault="0001640E" w:rsidP="0001640E">
      <w:pPr>
        <w:rPr>
          <w:lang w:val="hu-HU"/>
        </w:rPr>
      </w:pPr>
      <w:r w:rsidRPr="0001640E">
        <w:rPr>
          <w:lang w:val="hu-HU"/>
        </w:rPr>
        <w:t>        'NAME': '</w:t>
      </w:r>
      <w:proofErr w:type="gramStart"/>
      <w:r w:rsidRPr="0001640E">
        <w:rPr>
          <w:lang w:val="hu-HU"/>
        </w:rPr>
        <w:t>django.contrib</w:t>
      </w:r>
      <w:proofErr w:type="gramEnd"/>
      <w:r w:rsidRPr="0001640E">
        <w:rPr>
          <w:lang w:val="hu-HU"/>
        </w:rPr>
        <w:t>.</w:t>
      </w:r>
      <w:proofErr w:type="gramStart"/>
      <w:r w:rsidRPr="0001640E">
        <w:rPr>
          <w:lang w:val="hu-HU"/>
        </w:rPr>
        <w:t>auth.password</w:t>
      </w:r>
      <w:proofErr w:type="gramEnd"/>
      <w:r w:rsidRPr="0001640E">
        <w:rPr>
          <w:lang w:val="hu-HU"/>
        </w:rPr>
        <w:t>_</w:t>
      </w:r>
      <w:proofErr w:type="gramStart"/>
      <w:r w:rsidRPr="0001640E">
        <w:rPr>
          <w:lang w:val="hu-HU"/>
        </w:rPr>
        <w:t>validation.CommonPasswordValidator</w:t>
      </w:r>
      <w:proofErr w:type="gramEnd"/>
      <w:r w:rsidRPr="0001640E">
        <w:rPr>
          <w:lang w:val="hu-HU"/>
        </w:rPr>
        <w:t>',</w:t>
      </w:r>
    </w:p>
    <w:p w14:paraId="13510B10" w14:textId="77777777" w:rsidR="0001640E" w:rsidRPr="0001640E" w:rsidRDefault="0001640E" w:rsidP="0001640E">
      <w:pPr>
        <w:rPr>
          <w:lang w:val="hu-HU"/>
        </w:rPr>
      </w:pPr>
      <w:r w:rsidRPr="0001640E">
        <w:rPr>
          <w:lang w:val="hu-HU"/>
        </w:rPr>
        <w:t>    },</w:t>
      </w:r>
    </w:p>
    <w:p w14:paraId="272221CE" w14:textId="77777777" w:rsidR="0001640E" w:rsidRPr="0001640E" w:rsidRDefault="0001640E" w:rsidP="0001640E">
      <w:pPr>
        <w:rPr>
          <w:lang w:val="hu-HU"/>
        </w:rPr>
      </w:pPr>
      <w:r w:rsidRPr="0001640E">
        <w:rPr>
          <w:lang w:val="hu-HU"/>
        </w:rPr>
        <w:t>    {</w:t>
      </w:r>
    </w:p>
    <w:p w14:paraId="6377B021" w14:textId="77777777" w:rsidR="0001640E" w:rsidRPr="0001640E" w:rsidRDefault="0001640E" w:rsidP="0001640E">
      <w:pPr>
        <w:rPr>
          <w:lang w:val="hu-HU"/>
        </w:rPr>
      </w:pPr>
      <w:r w:rsidRPr="0001640E">
        <w:rPr>
          <w:lang w:val="hu-HU"/>
        </w:rPr>
        <w:t>        'NAME': '</w:t>
      </w:r>
      <w:proofErr w:type="gramStart"/>
      <w:r w:rsidRPr="0001640E">
        <w:rPr>
          <w:lang w:val="hu-HU"/>
        </w:rPr>
        <w:t>django.contrib</w:t>
      </w:r>
      <w:proofErr w:type="gramEnd"/>
      <w:r w:rsidRPr="0001640E">
        <w:rPr>
          <w:lang w:val="hu-HU"/>
        </w:rPr>
        <w:t>.</w:t>
      </w:r>
      <w:proofErr w:type="gramStart"/>
      <w:r w:rsidRPr="0001640E">
        <w:rPr>
          <w:lang w:val="hu-HU"/>
        </w:rPr>
        <w:t>auth.password</w:t>
      </w:r>
      <w:proofErr w:type="gramEnd"/>
      <w:r w:rsidRPr="0001640E">
        <w:rPr>
          <w:lang w:val="hu-HU"/>
        </w:rPr>
        <w:t>_</w:t>
      </w:r>
      <w:proofErr w:type="gramStart"/>
      <w:r w:rsidRPr="0001640E">
        <w:rPr>
          <w:lang w:val="hu-HU"/>
        </w:rPr>
        <w:t>validation.NumericPasswordValidator</w:t>
      </w:r>
      <w:proofErr w:type="gramEnd"/>
      <w:r w:rsidRPr="0001640E">
        <w:rPr>
          <w:lang w:val="hu-HU"/>
        </w:rPr>
        <w:t>',</w:t>
      </w:r>
    </w:p>
    <w:p w14:paraId="01ACC918" w14:textId="77777777" w:rsidR="0001640E" w:rsidRPr="0001640E" w:rsidRDefault="0001640E" w:rsidP="0001640E">
      <w:pPr>
        <w:rPr>
          <w:lang w:val="hu-HU"/>
        </w:rPr>
      </w:pPr>
      <w:r w:rsidRPr="0001640E">
        <w:rPr>
          <w:lang w:val="hu-HU"/>
        </w:rPr>
        <w:t>    },</w:t>
      </w:r>
    </w:p>
    <w:p w14:paraId="5CAB4ECC" w14:textId="77777777" w:rsidR="0001640E" w:rsidRPr="0001640E" w:rsidRDefault="0001640E" w:rsidP="0001640E">
      <w:pPr>
        <w:rPr>
          <w:lang w:val="hu-HU"/>
        </w:rPr>
      </w:pPr>
      <w:r w:rsidRPr="0001640E">
        <w:rPr>
          <w:lang w:val="hu-HU"/>
        </w:rPr>
        <w:t>]</w:t>
      </w:r>
    </w:p>
    <w:p w14:paraId="32FAC0FA" w14:textId="77777777" w:rsidR="0001640E" w:rsidRPr="0001640E" w:rsidRDefault="0001640E" w:rsidP="0001640E">
      <w:pPr>
        <w:rPr>
          <w:lang w:val="hu-HU"/>
        </w:rPr>
      </w:pPr>
    </w:p>
    <w:p w14:paraId="58CA11A2" w14:textId="77777777" w:rsidR="0001640E" w:rsidRPr="0001640E" w:rsidRDefault="0001640E" w:rsidP="0001640E">
      <w:pPr>
        <w:rPr>
          <w:lang w:val="hu-HU"/>
        </w:rPr>
      </w:pPr>
      <w:r w:rsidRPr="0001640E">
        <w:rPr>
          <w:lang w:val="hu-HU"/>
        </w:rPr>
        <w:t xml:space="preserve"># </w:t>
      </w:r>
      <w:proofErr w:type="spellStart"/>
      <w:r w:rsidRPr="0001640E">
        <w:rPr>
          <w:lang w:val="hu-HU"/>
        </w:rPr>
        <w:t>Internationalization</w:t>
      </w:r>
      <w:proofErr w:type="spellEnd"/>
    </w:p>
    <w:p w14:paraId="5B135362" w14:textId="77777777" w:rsidR="0001640E" w:rsidRPr="0001640E" w:rsidRDefault="0001640E" w:rsidP="0001640E">
      <w:pPr>
        <w:rPr>
          <w:lang w:val="hu-HU"/>
        </w:rPr>
      </w:pPr>
      <w:r w:rsidRPr="0001640E">
        <w:rPr>
          <w:lang w:val="hu-HU"/>
        </w:rPr>
        <w:t># https://docs.djangoproject.com/en/5.1/topics/i18n/</w:t>
      </w:r>
    </w:p>
    <w:p w14:paraId="0F72C726" w14:textId="77777777" w:rsidR="0001640E" w:rsidRPr="0001640E" w:rsidRDefault="0001640E" w:rsidP="0001640E">
      <w:pPr>
        <w:rPr>
          <w:lang w:val="hu-HU"/>
        </w:rPr>
      </w:pPr>
    </w:p>
    <w:p w14:paraId="414EA98A" w14:textId="77777777" w:rsidR="0001640E" w:rsidRPr="0001640E" w:rsidRDefault="0001640E" w:rsidP="0001640E">
      <w:pPr>
        <w:rPr>
          <w:lang w:val="hu-HU"/>
        </w:rPr>
      </w:pPr>
      <w:r w:rsidRPr="0001640E">
        <w:rPr>
          <w:lang w:val="hu-HU"/>
        </w:rPr>
        <w:t>LANGUAGE_CODE = '</w:t>
      </w:r>
      <w:proofErr w:type="spellStart"/>
      <w:r w:rsidRPr="0001640E">
        <w:rPr>
          <w:lang w:val="hu-HU"/>
        </w:rPr>
        <w:t>en-us</w:t>
      </w:r>
      <w:proofErr w:type="spellEnd"/>
      <w:r w:rsidRPr="0001640E">
        <w:rPr>
          <w:lang w:val="hu-HU"/>
        </w:rPr>
        <w:t>'</w:t>
      </w:r>
    </w:p>
    <w:p w14:paraId="01CAD779" w14:textId="77777777" w:rsidR="0001640E" w:rsidRPr="0001640E" w:rsidRDefault="0001640E" w:rsidP="0001640E">
      <w:pPr>
        <w:rPr>
          <w:lang w:val="hu-HU"/>
        </w:rPr>
      </w:pPr>
    </w:p>
    <w:p w14:paraId="5DB8E33E" w14:textId="77777777" w:rsidR="0001640E" w:rsidRPr="0001640E" w:rsidRDefault="0001640E" w:rsidP="0001640E">
      <w:pPr>
        <w:rPr>
          <w:lang w:val="hu-HU"/>
        </w:rPr>
      </w:pPr>
      <w:r w:rsidRPr="0001640E">
        <w:rPr>
          <w:lang w:val="hu-HU"/>
        </w:rPr>
        <w:t>TIME_ZONE = 'UTC'</w:t>
      </w:r>
    </w:p>
    <w:p w14:paraId="18F2BAC3" w14:textId="77777777" w:rsidR="0001640E" w:rsidRPr="0001640E" w:rsidRDefault="0001640E" w:rsidP="0001640E">
      <w:pPr>
        <w:rPr>
          <w:lang w:val="hu-HU"/>
        </w:rPr>
      </w:pPr>
    </w:p>
    <w:p w14:paraId="32F39146" w14:textId="77777777" w:rsidR="0001640E" w:rsidRPr="0001640E" w:rsidRDefault="0001640E" w:rsidP="0001640E">
      <w:pPr>
        <w:rPr>
          <w:lang w:val="hu-HU"/>
        </w:rPr>
      </w:pPr>
      <w:r w:rsidRPr="0001640E">
        <w:rPr>
          <w:lang w:val="hu-HU"/>
        </w:rPr>
        <w:t xml:space="preserve">USE_I18N = </w:t>
      </w:r>
      <w:proofErr w:type="spellStart"/>
      <w:r w:rsidRPr="0001640E">
        <w:rPr>
          <w:lang w:val="hu-HU"/>
        </w:rPr>
        <w:t>True</w:t>
      </w:r>
      <w:proofErr w:type="spellEnd"/>
    </w:p>
    <w:p w14:paraId="4518FA61" w14:textId="77777777" w:rsidR="0001640E" w:rsidRPr="0001640E" w:rsidRDefault="0001640E" w:rsidP="0001640E">
      <w:pPr>
        <w:rPr>
          <w:lang w:val="hu-HU"/>
        </w:rPr>
      </w:pPr>
    </w:p>
    <w:p w14:paraId="6A4A2DCF" w14:textId="77777777" w:rsidR="0001640E" w:rsidRPr="0001640E" w:rsidRDefault="0001640E" w:rsidP="0001640E">
      <w:pPr>
        <w:rPr>
          <w:lang w:val="hu-HU"/>
        </w:rPr>
      </w:pPr>
      <w:r w:rsidRPr="0001640E">
        <w:rPr>
          <w:lang w:val="hu-HU"/>
        </w:rPr>
        <w:t xml:space="preserve">USE_TZ = </w:t>
      </w:r>
      <w:proofErr w:type="spellStart"/>
      <w:r w:rsidRPr="0001640E">
        <w:rPr>
          <w:lang w:val="hu-HU"/>
        </w:rPr>
        <w:t>True</w:t>
      </w:r>
      <w:proofErr w:type="spellEnd"/>
    </w:p>
    <w:p w14:paraId="3ACC3E7C" w14:textId="77777777" w:rsidR="0001640E" w:rsidRPr="0001640E" w:rsidRDefault="0001640E" w:rsidP="0001640E">
      <w:pPr>
        <w:rPr>
          <w:lang w:val="hu-HU"/>
        </w:rPr>
      </w:pPr>
    </w:p>
    <w:p w14:paraId="4885DE2F" w14:textId="77777777" w:rsidR="0001640E" w:rsidRPr="0001640E" w:rsidRDefault="0001640E" w:rsidP="0001640E">
      <w:pPr>
        <w:rPr>
          <w:lang w:val="hu-HU"/>
        </w:rPr>
      </w:pPr>
      <w:r w:rsidRPr="0001640E">
        <w:rPr>
          <w:lang w:val="hu-HU"/>
        </w:rPr>
        <w:t xml:space="preserve"># </w:t>
      </w:r>
      <w:proofErr w:type="spellStart"/>
      <w:r w:rsidRPr="0001640E">
        <w:rPr>
          <w:lang w:val="hu-HU"/>
        </w:rPr>
        <w:t>Static</w:t>
      </w:r>
      <w:proofErr w:type="spellEnd"/>
      <w:r w:rsidRPr="0001640E">
        <w:rPr>
          <w:lang w:val="hu-HU"/>
        </w:rPr>
        <w:t xml:space="preserve"> </w:t>
      </w:r>
      <w:proofErr w:type="spellStart"/>
      <w:r w:rsidRPr="0001640E">
        <w:rPr>
          <w:lang w:val="hu-HU"/>
        </w:rPr>
        <w:t>files</w:t>
      </w:r>
      <w:proofErr w:type="spellEnd"/>
      <w:r w:rsidRPr="0001640E">
        <w:rPr>
          <w:lang w:val="hu-HU"/>
        </w:rPr>
        <w:t xml:space="preserve"> (CSS, JavaScript, </w:t>
      </w:r>
      <w:proofErr w:type="spellStart"/>
      <w:r w:rsidRPr="0001640E">
        <w:rPr>
          <w:lang w:val="hu-HU"/>
        </w:rPr>
        <w:t>Images</w:t>
      </w:r>
      <w:proofErr w:type="spellEnd"/>
      <w:r w:rsidRPr="0001640E">
        <w:rPr>
          <w:lang w:val="hu-HU"/>
        </w:rPr>
        <w:t>)</w:t>
      </w:r>
    </w:p>
    <w:p w14:paraId="52A98152" w14:textId="77777777" w:rsidR="0001640E" w:rsidRPr="0001640E" w:rsidRDefault="0001640E" w:rsidP="0001640E">
      <w:pPr>
        <w:rPr>
          <w:lang w:val="hu-HU"/>
        </w:rPr>
      </w:pPr>
      <w:r w:rsidRPr="0001640E">
        <w:rPr>
          <w:lang w:val="hu-HU"/>
        </w:rPr>
        <w:t># https://docs.djangoproject.com/en/5.1/howto/static-files/</w:t>
      </w:r>
    </w:p>
    <w:p w14:paraId="4BD3153C" w14:textId="77777777" w:rsidR="0001640E" w:rsidRPr="0001640E" w:rsidRDefault="0001640E" w:rsidP="0001640E">
      <w:pPr>
        <w:rPr>
          <w:lang w:val="hu-HU"/>
        </w:rPr>
      </w:pPr>
    </w:p>
    <w:p w14:paraId="7BE26E98" w14:textId="77777777" w:rsidR="0001640E" w:rsidRPr="0001640E" w:rsidRDefault="0001640E" w:rsidP="0001640E">
      <w:pPr>
        <w:rPr>
          <w:lang w:val="hu-HU"/>
        </w:rPr>
      </w:pPr>
      <w:r w:rsidRPr="0001640E">
        <w:rPr>
          <w:lang w:val="hu-HU"/>
        </w:rPr>
        <w:t>STATIC_URL = '</w:t>
      </w:r>
      <w:proofErr w:type="spellStart"/>
      <w:r w:rsidRPr="0001640E">
        <w:rPr>
          <w:lang w:val="hu-HU"/>
        </w:rPr>
        <w:t>static</w:t>
      </w:r>
      <w:proofErr w:type="spellEnd"/>
      <w:r w:rsidRPr="0001640E">
        <w:rPr>
          <w:lang w:val="hu-HU"/>
        </w:rPr>
        <w:t>/'</w:t>
      </w:r>
    </w:p>
    <w:p w14:paraId="38B9A838" w14:textId="77777777" w:rsidR="0001640E" w:rsidRPr="0001640E" w:rsidRDefault="0001640E" w:rsidP="0001640E">
      <w:pPr>
        <w:rPr>
          <w:lang w:val="hu-HU"/>
        </w:rPr>
      </w:pPr>
    </w:p>
    <w:p w14:paraId="45772E81" w14:textId="77777777" w:rsidR="0001640E" w:rsidRPr="0001640E" w:rsidRDefault="0001640E" w:rsidP="0001640E">
      <w:pPr>
        <w:rPr>
          <w:lang w:val="hu-HU"/>
        </w:rPr>
      </w:pPr>
      <w:r w:rsidRPr="0001640E">
        <w:rPr>
          <w:lang w:val="hu-HU"/>
        </w:rPr>
        <w:t xml:space="preserve"># </w:t>
      </w:r>
      <w:proofErr w:type="spellStart"/>
      <w:r w:rsidRPr="0001640E">
        <w:rPr>
          <w:lang w:val="hu-HU"/>
        </w:rPr>
        <w:t>Default</w:t>
      </w:r>
      <w:proofErr w:type="spellEnd"/>
      <w:r w:rsidRPr="0001640E">
        <w:rPr>
          <w:lang w:val="hu-HU"/>
        </w:rPr>
        <w:t xml:space="preserve"> </w:t>
      </w:r>
      <w:proofErr w:type="spellStart"/>
      <w:r w:rsidRPr="0001640E">
        <w:rPr>
          <w:lang w:val="hu-HU"/>
        </w:rPr>
        <w:t>primary</w:t>
      </w:r>
      <w:proofErr w:type="spellEnd"/>
      <w:r w:rsidRPr="0001640E">
        <w:rPr>
          <w:lang w:val="hu-HU"/>
        </w:rPr>
        <w:t xml:space="preserve"> </w:t>
      </w:r>
      <w:proofErr w:type="spellStart"/>
      <w:r w:rsidRPr="0001640E">
        <w:rPr>
          <w:lang w:val="hu-HU"/>
        </w:rPr>
        <w:t>key</w:t>
      </w:r>
      <w:proofErr w:type="spellEnd"/>
      <w:r w:rsidRPr="0001640E">
        <w:rPr>
          <w:lang w:val="hu-HU"/>
        </w:rPr>
        <w:t xml:space="preserve"> </w:t>
      </w:r>
      <w:proofErr w:type="spellStart"/>
      <w:r w:rsidRPr="0001640E">
        <w:rPr>
          <w:lang w:val="hu-HU"/>
        </w:rPr>
        <w:t>field</w:t>
      </w:r>
      <w:proofErr w:type="spellEnd"/>
      <w:r w:rsidRPr="0001640E">
        <w:rPr>
          <w:lang w:val="hu-HU"/>
        </w:rPr>
        <w:t xml:space="preserve"> </w:t>
      </w:r>
      <w:proofErr w:type="spellStart"/>
      <w:r w:rsidRPr="0001640E">
        <w:rPr>
          <w:lang w:val="hu-HU"/>
        </w:rPr>
        <w:t>type</w:t>
      </w:r>
      <w:proofErr w:type="spellEnd"/>
    </w:p>
    <w:p w14:paraId="083FF39E" w14:textId="77777777" w:rsidR="0001640E" w:rsidRPr="0001640E" w:rsidRDefault="0001640E" w:rsidP="0001640E">
      <w:pPr>
        <w:rPr>
          <w:lang w:val="hu-HU"/>
        </w:rPr>
      </w:pPr>
      <w:r w:rsidRPr="0001640E">
        <w:rPr>
          <w:lang w:val="hu-HU"/>
        </w:rPr>
        <w:t># https://docs.djangoproject.com/en/5.1/ref/settings/#default-auto-field</w:t>
      </w:r>
    </w:p>
    <w:p w14:paraId="1871A554" w14:textId="77777777" w:rsidR="0001640E" w:rsidRPr="0001640E" w:rsidRDefault="0001640E" w:rsidP="0001640E">
      <w:pPr>
        <w:rPr>
          <w:lang w:val="hu-HU"/>
        </w:rPr>
      </w:pPr>
    </w:p>
    <w:p w14:paraId="5AE05271" w14:textId="77777777" w:rsidR="0001640E" w:rsidRPr="0001640E" w:rsidRDefault="0001640E" w:rsidP="0001640E">
      <w:pPr>
        <w:rPr>
          <w:lang w:val="hu-HU"/>
        </w:rPr>
      </w:pPr>
      <w:r w:rsidRPr="0001640E">
        <w:rPr>
          <w:lang w:val="hu-HU"/>
        </w:rPr>
        <w:t>DEFAULT_AUTO_FIELD = '</w:t>
      </w:r>
      <w:proofErr w:type="spellStart"/>
      <w:r w:rsidRPr="0001640E">
        <w:rPr>
          <w:lang w:val="hu-HU"/>
        </w:rPr>
        <w:t>django.</w:t>
      </w:r>
      <w:proofErr w:type="gramStart"/>
      <w:r w:rsidRPr="0001640E">
        <w:rPr>
          <w:lang w:val="hu-HU"/>
        </w:rPr>
        <w:t>db.models</w:t>
      </w:r>
      <w:proofErr w:type="gramEnd"/>
      <w:r w:rsidRPr="0001640E">
        <w:rPr>
          <w:lang w:val="hu-HU"/>
        </w:rPr>
        <w:t>.BigAutoField</w:t>
      </w:r>
      <w:proofErr w:type="spellEnd"/>
      <w:r w:rsidRPr="0001640E">
        <w:rPr>
          <w:lang w:val="hu-HU"/>
        </w:rPr>
        <w:t>'</w:t>
      </w:r>
    </w:p>
    <w:p w14:paraId="6AC7AB77" w14:textId="77777777" w:rsidR="0001640E" w:rsidRPr="0001640E" w:rsidRDefault="0001640E" w:rsidP="0001640E">
      <w:pPr>
        <w:rPr>
          <w:lang w:val="hu-HU"/>
        </w:rPr>
      </w:pPr>
    </w:p>
    <w:p w14:paraId="0909DC16" w14:textId="77777777" w:rsidR="0001640E" w:rsidRPr="0001640E" w:rsidRDefault="0001640E" w:rsidP="0001640E">
      <w:pPr>
        <w:rPr>
          <w:lang w:val="hu-HU"/>
        </w:rPr>
      </w:pPr>
      <w:r w:rsidRPr="0001640E">
        <w:rPr>
          <w:lang w:val="hu-HU"/>
        </w:rPr>
        <w:t xml:space="preserve">CORS_ALLOW_ALL_ORIGINS = </w:t>
      </w:r>
      <w:proofErr w:type="spellStart"/>
      <w:r w:rsidRPr="0001640E">
        <w:rPr>
          <w:lang w:val="hu-HU"/>
        </w:rPr>
        <w:t>True</w:t>
      </w:r>
      <w:proofErr w:type="spellEnd"/>
    </w:p>
    <w:p w14:paraId="7C3A434B" w14:textId="0E895F09" w:rsidR="0001640E" w:rsidRDefault="0001640E" w:rsidP="00CE7C74">
      <w:pPr>
        <w:pStyle w:val="Cmsor5"/>
        <w:spacing w:before="240"/>
        <w:rPr>
          <w:lang w:val="hu-HU"/>
        </w:rPr>
      </w:pPr>
      <w:bookmarkStart w:id="10" w:name="_Toc194150354"/>
      <w:r>
        <w:rPr>
          <w:lang w:val="hu-HU"/>
        </w:rPr>
        <w:t>Urls.py</w:t>
      </w:r>
      <w:bookmarkEnd w:id="10"/>
    </w:p>
    <w:p w14:paraId="18FDCC4A" w14:textId="77777777" w:rsidR="0001640E" w:rsidRPr="0001640E" w:rsidRDefault="0001640E" w:rsidP="0001640E">
      <w:pPr>
        <w:rPr>
          <w:lang w:val="hu-HU"/>
        </w:rPr>
      </w:pPr>
      <w:r w:rsidRPr="0001640E">
        <w:rPr>
          <w:lang w:val="hu-HU"/>
        </w:rPr>
        <w:t>"""</w:t>
      </w:r>
    </w:p>
    <w:p w14:paraId="5B92F352" w14:textId="77777777" w:rsidR="0001640E" w:rsidRPr="0001640E" w:rsidRDefault="0001640E" w:rsidP="0001640E">
      <w:pPr>
        <w:rPr>
          <w:lang w:val="hu-HU"/>
        </w:rPr>
      </w:pPr>
      <w:r w:rsidRPr="0001640E">
        <w:rPr>
          <w:lang w:val="hu-HU"/>
        </w:rPr>
        <w:t xml:space="preserve">URL </w:t>
      </w:r>
      <w:proofErr w:type="spellStart"/>
      <w:r w:rsidRPr="0001640E">
        <w:rPr>
          <w:lang w:val="hu-HU"/>
        </w:rPr>
        <w:t>configuration</w:t>
      </w:r>
      <w:proofErr w:type="spellEnd"/>
      <w:r w:rsidRPr="0001640E">
        <w:rPr>
          <w:lang w:val="hu-HU"/>
        </w:rPr>
        <w:t xml:space="preserve"> </w:t>
      </w:r>
      <w:proofErr w:type="spellStart"/>
      <w:r w:rsidRPr="0001640E">
        <w:rPr>
          <w:lang w:val="hu-HU"/>
        </w:rPr>
        <w:t>for</w:t>
      </w:r>
      <w:proofErr w:type="spellEnd"/>
      <w:r w:rsidRPr="0001640E">
        <w:rPr>
          <w:lang w:val="hu-HU"/>
        </w:rPr>
        <w:t xml:space="preserve"> </w:t>
      </w:r>
      <w:proofErr w:type="spellStart"/>
      <w:r w:rsidRPr="0001640E">
        <w:rPr>
          <w:lang w:val="hu-HU"/>
        </w:rPr>
        <w:t>config</w:t>
      </w:r>
      <w:proofErr w:type="spellEnd"/>
      <w:r w:rsidRPr="0001640E">
        <w:rPr>
          <w:lang w:val="hu-HU"/>
        </w:rPr>
        <w:t xml:space="preserve"> project.</w:t>
      </w:r>
    </w:p>
    <w:p w14:paraId="2F8D72B9" w14:textId="77777777" w:rsidR="0001640E" w:rsidRPr="0001640E" w:rsidRDefault="0001640E" w:rsidP="0001640E">
      <w:pPr>
        <w:rPr>
          <w:lang w:val="hu-HU"/>
        </w:rPr>
      </w:pPr>
    </w:p>
    <w:p w14:paraId="6076E631" w14:textId="77777777" w:rsidR="0001640E" w:rsidRPr="0001640E" w:rsidRDefault="0001640E" w:rsidP="0001640E">
      <w:pPr>
        <w:rPr>
          <w:lang w:val="hu-HU"/>
        </w:rPr>
      </w:pPr>
      <w:r w:rsidRPr="0001640E">
        <w:rPr>
          <w:lang w:val="hu-HU"/>
        </w:rPr>
        <w:t>The `</w:t>
      </w:r>
      <w:proofErr w:type="spellStart"/>
      <w:r w:rsidRPr="0001640E">
        <w:rPr>
          <w:lang w:val="hu-HU"/>
        </w:rPr>
        <w:t>urlpatterns</w:t>
      </w:r>
      <w:proofErr w:type="spellEnd"/>
      <w:r w:rsidRPr="0001640E">
        <w:rPr>
          <w:lang w:val="hu-HU"/>
        </w:rPr>
        <w:t xml:space="preserve">` </w:t>
      </w:r>
      <w:proofErr w:type="spellStart"/>
      <w:r w:rsidRPr="0001640E">
        <w:rPr>
          <w:lang w:val="hu-HU"/>
        </w:rPr>
        <w:t>list</w:t>
      </w:r>
      <w:proofErr w:type="spellEnd"/>
      <w:r w:rsidRPr="0001640E">
        <w:rPr>
          <w:lang w:val="hu-HU"/>
        </w:rPr>
        <w:t xml:space="preserve"> </w:t>
      </w:r>
      <w:proofErr w:type="spellStart"/>
      <w:r w:rsidRPr="0001640E">
        <w:rPr>
          <w:lang w:val="hu-HU"/>
        </w:rPr>
        <w:t>routes</w:t>
      </w:r>
      <w:proofErr w:type="spellEnd"/>
      <w:r w:rsidRPr="0001640E">
        <w:rPr>
          <w:lang w:val="hu-HU"/>
        </w:rPr>
        <w:t xml:space="preserve"> </w:t>
      </w:r>
      <w:proofErr w:type="spellStart"/>
      <w:r w:rsidRPr="0001640E">
        <w:rPr>
          <w:lang w:val="hu-HU"/>
        </w:rPr>
        <w:t>URLs</w:t>
      </w:r>
      <w:proofErr w:type="spellEnd"/>
      <w:r w:rsidRPr="0001640E">
        <w:rPr>
          <w:lang w:val="hu-HU"/>
        </w:rPr>
        <w:t xml:space="preserve"> </w:t>
      </w:r>
      <w:proofErr w:type="spellStart"/>
      <w:r w:rsidRPr="0001640E">
        <w:rPr>
          <w:lang w:val="hu-HU"/>
        </w:rPr>
        <w:t>to</w:t>
      </w:r>
      <w:proofErr w:type="spellEnd"/>
      <w:r w:rsidRPr="0001640E">
        <w:rPr>
          <w:lang w:val="hu-HU"/>
        </w:rPr>
        <w:t xml:space="preserve"> </w:t>
      </w:r>
      <w:proofErr w:type="spellStart"/>
      <w:r w:rsidRPr="0001640E">
        <w:rPr>
          <w:lang w:val="hu-HU"/>
        </w:rPr>
        <w:t>views</w:t>
      </w:r>
      <w:proofErr w:type="spellEnd"/>
      <w:r w:rsidRPr="0001640E">
        <w:rPr>
          <w:lang w:val="hu-HU"/>
        </w:rPr>
        <w:t xml:space="preserve">. </w:t>
      </w:r>
      <w:proofErr w:type="spellStart"/>
      <w:r w:rsidRPr="0001640E">
        <w:rPr>
          <w:lang w:val="hu-HU"/>
        </w:rPr>
        <w:t>For</w:t>
      </w:r>
      <w:proofErr w:type="spellEnd"/>
      <w:r w:rsidRPr="0001640E">
        <w:rPr>
          <w:lang w:val="hu-HU"/>
        </w:rPr>
        <w:t xml:space="preserve"> more </w:t>
      </w:r>
      <w:proofErr w:type="spellStart"/>
      <w:r w:rsidRPr="0001640E">
        <w:rPr>
          <w:lang w:val="hu-HU"/>
        </w:rPr>
        <w:t>information</w:t>
      </w:r>
      <w:proofErr w:type="spellEnd"/>
      <w:r w:rsidRPr="0001640E">
        <w:rPr>
          <w:lang w:val="hu-HU"/>
        </w:rPr>
        <w:t xml:space="preserve"> </w:t>
      </w:r>
      <w:proofErr w:type="spellStart"/>
      <w:r w:rsidRPr="0001640E">
        <w:rPr>
          <w:lang w:val="hu-HU"/>
        </w:rPr>
        <w:t>please</w:t>
      </w:r>
      <w:proofErr w:type="spellEnd"/>
      <w:r w:rsidRPr="0001640E">
        <w:rPr>
          <w:lang w:val="hu-HU"/>
        </w:rPr>
        <w:t xml:space="preserve"> </w:t>
      </w:r>
      <w:proofErr w:type="spellStart"/>
      <w:r w:rsidRPr="0001640E">
        <w:rPr>
          <w:lang w:val="hu-HU"/>
        </w:rPr>
        <w:t>see</w:t>
      </w:r>
      <w:proofErr w:type="spellEnd"/>
      <w:r w:rsidRPr="0001640E">
        <w:rPr>
          <w:lang w:val="hu-HU"/>
        </w:rPr>
        <w:t>:</w:t>
      </w:r>
    </w:p>
    <w:p w14:paraId="4C69CE7A" w14:textId="77777777" w:rsidR="0001640E" w:rsidRPr="0001640E" w:rsidRDefault="0001640E" w:rsidP="0001640E">
      <w:pPr>
        <w:rPr>
          <w:lang w:val="hu-HU"/>
        </w:rPr>
      </w:pPr>
      <w:r w:rsidRPr="0001640E">
        <w:rPr>
          <w:lang w:val="hu-HU"/>
        </w:rPr>
        <w:t>    https://docs.djangoproject.com/en/5.1/topics/http/urls/</w:t>
      </w:r>
    </w:p>
    <w:p w14:paraId="1222EEA6" w14:textId="77777777" w:rsidR="0001640E" w:rsidRPr="0001640E" w:rsidRDefault="0001640E" w:rsidP="0001640E">
      <w:pPr>
        <w:rPr>
          <w:lang w:val="hu-HU"/>
        </w:rPr>
      </w:pPr>
      <w:proofErr w:type="spellStart"/>
      <w:r w:rsidRPr="0001640E">
        <w:rPr>
          <w:lang w:val="hu-HU"/>
        </w:rPr>
        <w:t>Examples</w:t>
      </w:r>
      <w:proofErr w:type="spellEnd"/>
      <w:r w:rsidRPr="0001640E">
        <w:rPr>
          <w:lang w:val="hu-HU"/>
        </w:rPr>
        <w:t>:</w:t>
      </w:r>
    </w:p>
    <w:p w14:paraId="6129FEFD" w14:textId="77777777" w:rsidR="0001640E" w:rsidRPr="0001640E" w:rsidRDefault="0001640E" w:rsidP="0001640E">
      <w:pPr>
        <w:rPr>
          <w:lang w:val="hu-HU"/>
        </w:rPr>
      </w:pPr>
      <w:proofErr w:type="spellStart"/>
      <w:r w:rsidRPr="0001640E">
        <w:rPr>
          <w:lang w:val="hu-HU"/>
        </w:rPr>
        <w:t>Function</w:t>
      </w:r>
      <w:proofErr w:type="spellEnd"/>
      <w:r w:rsidRPr="0001640E">
        <w:rPr>
          <w:lang w:val="hu-HU"/>
        </w:rPr>
        <w:t xml:space="preserve"> </w:t>
      </w:r>
      <w:proofErr w:type="spellStart"/>
      <w:r w:rsidRPr="0001640E">
        <w:rPr>
          <w:lang w:val="hu-HU"/>
        </w:rPr>
        <w:t>views</w:t>
      </w:r>
      <w:proofErr w:type="spellEnd"/>
    </w:p>
    <w:p w14:paraId="232821F4" w14:textId="77777777" w:rsidR="0001640E" w:rsidRPr="0001640E" w:rsidRDefault="0001640E" w:rsidP="0001640E">
      <w:pPr>
        <w:rPr>
          <w:lang w:val="hu-HU"/>
        </w:rPr>
      </w:pPr>
      <w:r w:rsidRPr="0001640E">
        <w:rPr>
          <w:lang w:val="hu-HU"/>
        </w:rPr>
        <w:t xml:space="preserve">    1. Add an </w:t>
      </w:r>
      <w:proofErr w:type="gramStart"/>
      <w:r w:rsidRPr="0001640E">
        <w:rPr>
          <w:lang w:val="hu-HU"/>
        </w:rPr>
        <w:t>import:  </w:t>
      </w:r>
      <w:proofErr w:type="spellStart"/>
      <w:r w:rsidRPr="0001640E">
        <w:rPr>
          <w:lang w:val="hu-HU"/>
        </w:rPr>
        <w:t>from</w:t>
      </w:r>
      <w:proofErr w:type="spellEnd"/>
      <w:proofErr w:type="gramEnd"/>
      <w:r w:rsidRPr="0001640E">
        <w:rPr>
          <w:lang w:val="hu-HU"/>
        </w:rPr>
        <w:t xml:space="preserve"> </w:t>
      </w:r>
      <w:proofErr w:type="spellStart"/>
      <w:r w:rsidRPr="0001640E">
        <w:rPr>
          <w:lang w:val="hu-HU"/>
        </w:rPr>
        <w:t>my_app</w:t>
      </w:r>
      <w:proofErr w:type="spellEnd"/>
      <w:r w:rsidRPr="0001640E">
        <w:rPr>
          <w:lang w:val="hu-HU"/>
        </w:rPr>
        <w:t xml:space="preserve"> import </w:t>
      </w:r>
      <w:proofErr w:type="spellStart"/>
      <w:r w:rsidRPr="0001640E">
        <w:rPr>
          <w:lang w:val="hu-HU"/>
        </w:rPr>
        <w:t>views</w:t>
      </w:r>
      <w:proofErr w:type="spellEnd"/>
    </w:p>
    <w:p w14:paraId="55AB52A6" w14:textId="77777777" w:rsidR="0001640E" w:rsidRPr="0001640E" w:rsidRDefault="0001640E" w:rsidP="0001640E">
      <w:pPr>
        <w:rPr>
          <w:lang w:val="hu-HU"/>
        </w:rPr>
      </w:pPr>
      <w:r w:rsidRPr="0001640E">
        <w:rPr>
          <w:lang w:val="hu-HU"/>
        </w:rPr>
        <w:t xml:space="preserve">    2. Add a URL </w:t>
      </w:r>
      <w:proofErr w:type="spellStart"/>
      <w:r w:rsidRPr="0001640E">
        <w:rPr>
          <w:lang w:val="hu-HU"/>
        </w:rPr>
        <w:t>to</w:t>
      </w:r>
      <w:proofErr w:type="spellEnd"/>
      <w:r w:rsidRPr="0001640E">
        <w:rPr>
          <w:lang w:val="hu-HU"/>
        </w:rPr>
        <w:t xml:space="preserve"> </w:t>
      </w:r>
      <w:proofErr w:type="spellStart"/>
      <w:proofErr w:type="gramStart"/>
      <w:r w:rsidRPr="0001640E">
        <w:rPr>
          <w:lang w:val="hu-HU"/>
        </w:rPr>
        <w:t>urlpatterns</w:t>
      </w:r>
      <w:proofErr w:type="spellEnd"/>
      <w:r w:rsidRPr="0001640E">
        <w:rPr>
          <w:lang w:val="hu-HU"/>
        </w:rPr>
        <w:t>:  </w:t>
      </w:r>
      <w:proofErr w:type="spellStart"/>
      <w:r w:rsidRPr="0001640E">
        <w:rPr>
          <w:lang w:val="hu-HU"/>
        </w:rPr>
        <w:t>path</w:t>
      </w:r>
      <w:proofErr w:type="spellEnd"/>
      <w:proofErr w:type="gramEnd"/>
      <w:r w:rsidRPr="0001640E">
        <w:rPr>
          <w:lang w:val="hu-HU"/>
        </w:rPr>
        <w:t xml:space="preserve">('', </w:t>
      </w:r>
      <w:proofErr w:type="spellStart"/>
      <w:proofErr w:type="gramStart"/>
      <w:r w:rsidRPr="0001640E">
        <w:rPr>
          <w:lang w:val="hu-HU"/>
        </w:rPr>
        <w:t>views.home</w:t>
      </w:r>
      <w:proofErr w:type="spellEnd"/>
      <w:proofErr w:type="gramEnd"/>
      <w:r w:rsidRPr="0001640E">
        <w:rPr>
          <w:lang w:val="hu-HU"/>
        </w:rPr>
        <w:t xml:space="preserve">, </w:t>
      </w:r>
      <w:proofErr w:type="spellStart"/>
      <w:r w:rsidRPr="0001640E">
        <w:rPr>
          <w:lang w:val="hu-HU"/>
        </w:rPr>
        <w:t>name</w:t>
      </w:r>
      <w:proofErr w:type="spellEnd"/>
      <w:r w:rsidRPr="0001640E">
        <w:rPr>
          <w:lang w:val="hu-HU"/>
        </w:rPr>
        <w:t>='</w:t>
      </w:r>
      <w:proofErr w:type="spellStart"/>
      <w:r w:rsidRPr="0001640E">
        <w:rPr>
          <w:lang w:val="hu-HU"/>
        </w:rPr>
        <w:t>home</w:t>
      </w:r>
      <w:proofErr w:type="spellEnd"/>
      <w:r w:rsidRPr="0001640E">
        <w:rPr>
          <w:lang w:val="hu-HU"/>
        </w:rPr>
        <w:t>')</w:t>
      </w:r>
    </w:p>
    <w:p w14:paraId="288E8F4F" w14:textId="77777777" w:rsidR="0001640E" w:rsidRPr="0001640E" w:rsidRDefault="0001640E" w:rsidP="0001640E">
      <w:pPr>
        <w:rPr>
          <w:lang w:val="hu-HU"/>
        </w:rPr>
      </w:pPr>
      <w:proofErr w:type="spellStart"/>
      <w:r w:rsidRPr="0001640E">
        <w:rPr>
          <w:lang w:val="hu-HU"/>
        </w:rPr>
        <w:t>Class-based</w:t>
      </w:r>
      <w:proofErr w:type="spellEnd"/>
      <w:r w:rsidRPr="0001640E">
        <w:rPr>
          <w:lang w:val="hu-HU"/>
        </w:rPr>
        <w:t xml:space="preserve"> </w:t>
      </w:r>
      <w:proofErr w:type="spellStart"/>
      <w:r w:rsidRPr="0001640E">
        <w:rPr>
          <w:lang w:val="hu-HU"/>
        </w:rPr>
        <w:t>views</w:t>
      </w:r>
      <w:proofErr w:type="spellEnd"/>
    </w:p>
    <w:p w14:paraId="001C9DD9" w14:textId="77777777" w:rsidR="0001640E" w:rsidRPr="0001640E" w:rsidRDefault="0001640E" w:rsidP="0001640E">
      <w:pPr>
        <w:rPr>
          <w:lang w:val="hu-HU"/>
        </w:rPr>
      </w:pPr>
      <w:r w:rsidRPr="0001640E">
        <w:rPr>
          <w:lang w:val="hu-HU"/>
        </w:rPr>
        <w:t xml:space="preserve">    1. Add an </w:t>
      </w:r>
      <w:proofErr w:type="gramStart"/>
      <w:r w:rsidRPr="0001640E">
        <w:rPr>
          <w:lang w:val="hu-HU"/>
        </w:rPr>
        <w:t>import:  </w:t>
      </w:r>
      <w:proofErr w:type="spellStart"/>
      <w:r w:rsidRPr="0001640E">
        <w:rPr>
          <w:lang w:val="hu-HU"/>
        </w:rPr>
        <w:t>from</w:t>
      </w:r>
      <w:proofErr w:type="spellEnd"/>
      <w:proofErr w:type="gramEnd"/>
      <w:r w:rsidRPr="0001640E">
        <w:rPr>
          <w:lang w:val="hu-HU"/>
        </w:rPr>
        <w:t xml:space="preserve"> </w:t>
      </w:r>
      <w:proofErr w:type="spellStart"/>
      <w:r w:rsidRPr="0001640E">
        <w:rPr>
          <w:lang w:val="hu-HU"/>
        </w:rPr>
        <w:t>other_</w:t>
      </w:r>
      <w:proofErr w:type="gramStart"/>
      <w:r w:rsidRPr="0001640E">
        <w:rPr>
          <w:lang w:val="hu-HU"/>
        </w:rPr>
        <w:t>app.views</w:t>
      </w:r>
      <w:proofErr w:type="spellEnd"/>
      <w:proofErr w:type="gramEnd"/>
      <w:r w:rsidRPr="0001640E">
        <w:rPr>
          <w:lang w:val="hu-HU"/>
        </w:rPr>
        <w:t xml:space="preserve"> import Home</w:t>
      </w:r>
    </w:p>
    <w:p w14:paraId="64E040A2" w14:textId="77777777" w:rsidR="0001640E" w:rsidRPr="0001640E" w:rsidRDefault="0001640E" w:rsidP="0001640E">
      <w:pPr>
        <w:rPr>
          <w:lang w:val="hu-HU"/>
        </w:rPr>
      </w:pPr>
      <w:r w:rsidRPr="0001640E">
        <w:rPr>
          <w:lang w:val="hu-HU"/>
        </w:rPr>
        <w:t xml:space="preserve">    2. Add a URL </w:t>
      </w:r>
      <w:proofErr w:type="spellStart"/>
      <w:r w:rsidRPr="0001640E">
        <w:rPr>
          <w:lang w:val="hu-HU"/>
        </w:rPr>
        <w:t>to</w:t>
      </w:r>
      <w:proofErr w:type="spellEnd"/>
      <w:r w:rsidRPr="0001640E">
        <w:rPr>
          <w:lang w:val="hu-HU"/>
        </w:rPr>
        <w:t xml:space="preserve"> </w:t>
      </w:r>
      <w:proofErr w:type="spellStart"/>
      <w:proofErr w:type="gramStart"/>
      <w:r w:rsidRPr="0001640E">
        <w:rPr>
          <w:lang w:val="hu-HU"/>
        </w:rPr>
        <w:t>urlpatterns</w:t>
      </w:r>
      <w:proofErr w:type="spellEnd"/>
      <w:r w:rsidRPr="0001640E">
        <w:rPr>
          <w:lang w:val="hu-HU"/>
        </w:rPr>
        <w:t>:  </w:t>
      </w:r>
      <w:proofErr w:type="spellStart"/>
      <w:r w:rsidRPr="0001640E">
        <w:rPr>
          <w:lang w:val="hu-HU"/>
        </w:rPr>
        <w:t>path</w:t>
      </w:r>
      <w:proofErr w:type="spellEnd"/>
      <w:proofErr w:type="gramEnd"/>
      <w:r w:rsidRPr="0001640E">
        <w:rPr>
          <w:lang w:val="hu-HU"/>
        </w:rPr>
        <w:t xml:space="preserve">('', </w:t>
      </w:r>
      <w:proofErr w:type="spellStart"/>
      <w:r w:rsidRPr="0001640E">
        <w:rPr>
          <w:lang w:val="hu-HU"/>
        </w:rPr>
        <w:t>Home.as_</w:t>
      </w:r>
      <w:proofErr w:type="gramStart"/>
      <w:r w:rsidRPr="0001640E">
        <w:rPr>
          <w:lang w:val="hu-HU"/>
        </w:rPr>
        <w:t>view</w:t>
      </w:r>
      <w:proofErr w:type="spellEnd"/>
      <w:r w:rsidRPr="0001640E">
        <w:rPr>
          <w:lang w:val="hu-HU"/>
        </w:rPr>
        <w:t>(</w:t>
      </w:r>
      <w:proofErr w:type="gramEnd"/>
      <w:r w:rsidRPr="0001640E">
        <w:rPr>
          <w:lang w:val="hu-HU"/>
        </w:rPr>
        <w:t xml:space="preserve">), </w:t>
      </w:r>
      <w:proofErr w:type="spellStart"/>
      <w:r w:rsidRPr="0001640E">
        <w:rPr>
          <w:lang w:val="hu-HU"/>
        </w:rPr>
        <w:t>name</w:t>
      </w:r>
      <w:proofErr w:type="spellEnd"/>
      <w:r w:rsidRPr="0001640E">
        <w:rPr>
          <w:lang w:val="hu-HU"/>
        </w:rPr>
        <w:t>='</w:t>
      </w:r>
      <w:proofErr w:type="spellStart"/>
      <w:r w:rsidRPr="0001640E">
        <w:rPr>
          <w:lang w:val="hu-HU"/>
        </w:rPr>
        <w:t>home</w:t>
      </w:r>
      <w:proofErr w:type="spellEnd"/>
      <w:r w:rsidRPr="0001640E">
        <w:rPr>
          <w:lang w:val="hu-HU"/>
        </w:rPr>
        <w:t>')</w:t>
      </w:r>
    </w:p>
    <w:p w14:paraId="0A1C668A" w14:textId="77777777" w:rsidR="0001640E" w:rsidRPr="0001640E" w:rsidRDefault="0001640E" w:rsidP="0001640E">
      <w:pPr>
        <w:rPr>
          <w:lang w:val="hu-HU"/>
        </w:rPr>
      </w:pPr>
      <w:proofErr w:type="spellStart"/>
      <w:r w:rsidRPr="0001640E">
        <w:rPr>
          <w:lang w:val="hu-HU"/>
        </w:rPr>
        <w:t>Including</w:t>
      </w:r>
      <w:proofErr w:type="spellEnd"/>
      <w:r w:rsidRPr="0001640E">
        <w:rPr>
          <w:lang w:val="hu-HU"/>
        </w:rPr>
        <w:t xml:space="preserve"> </w:t>
      </w:r>
      <w:proofErr w:type="spellStart"/>
      <w:r w:rsidRPr="0001640E">
        <w:rPr>
          <w:lang w:val="hu-HU"/>
        </w:rPr>
        <w:t>another</w:t>
      </w:r>
      <w:proofErr w:type="spellEnd"/>
      <w:r w:rsidRPr="0001640E">
        <w:rPr>
          <w:lang w:val="hu-HU"/>
        </w:rPr>
        <w:t xml:space="preserve"> </w:t>
      </w:r>
      <w:proofErr w:type="spellStart"/>
      <w:r w:rsidRPr="0001640E">
        <w:rPr>
          <w:lang w:val="hu-HU"/>
        </w:rPr>
        <w:t>URLconf</w:t>
      </w:r>
      <w:proofErr w:type="spellEnd"/>
    </w:p>
    <w:p w14:paraId="7E967C45" w14:textId="77777777" w:rsidR="0001640E" w:rsidRPr="0001640E" w:rsidRDefault="0001640E" w:rsidP="0001640E">
      <w:pPr>
        <w:rPr>
          <w:lang w:val="hu-HU"/>
        </w:rPr>
      </w:pPr>
      <w:r w:rsidRPr="0001640E">
        <w:rPr>
          <w:lang w:val="hu-HU"/>
        </w:rPr>
        <w:t xml:space="preserve">    1. Import </w:t>
      </w:r>
      <w:proofErr w:type="spellStart"/>
      <w:r w:rsidRPr="0001640E">
        <w:rPr>
          <w:lang w:val="hu-HU"/>
        </w:rPr>
        <w:t>the</w:t>
      </w:r>
      <w:proofErr w:type="spellEnd"/>
      <w:r w:rsidRPr="0001640E">
        <w:rPr>
          <w:lang w:val="hu-HU"/>
        </w:rPr>
        <w:t xml:space="preserve"> </w:t>
      </w:r>
      <w:proofErr w:type="spellStart"/>
      <w:proofErr w:type="gramStart"/>
      <w:r w:rsidRPr="0001640E">
        <w:rPr>
          <w:lang w:val="hu-HU"/>
        </w:rPr>
        <w:t>include</w:t>
      </w:r>
      <w:proofErr w:type="spellEnd"/>
      <w:r w:rsidRPr="0001640E">
        <w:rPr>
          <w:lang w:val="hu-HU"/>
        </w:rPr>
        <w:t>(</w:t>
      </w:r>
      <w:proofErr w:type="gramEnd"/>
      <w:r w:rsidRPr="0001640E">
        <w:rPr>
          <w:lang w:val="hu-HU"/>
        </w:rPr>
        <w:t xml:space="preserve">) </w:t>
      </w:r>
      <w:proofErr w:type="spellStart"/>
      <w:r w:rsidRPr="0001640E">
        <w:rPr>
          <w:lang w:val="hu-HU"/>
        </w:rPr>
        <w:t>function</w:t>
      </w:r>
      <w:proofErr w:type="spellEnd"/>
      <w:r w:rsidRPr="0001640E">
        <w:rPr>
          <w:lang w:val="hu-HU"/>
        </w:rPr>
        <w:t xml:space="preserve">: </w:t>
      </w:r>
      <w:proofErr w:type="spellStart"/>
      <w:r w:rsidRPr="0001640E">
        <w:rPr>
          <w:lang w:val="hu-HU"/>
        </w:rPr>
        <w:t>from</w:t>
      </w:r>
      <w:proofErr w:type="spellEnd"/>
      <w:r w:rsidRPr="0001640E">
        <w:rPr>
          <w:lang w:val="hu-HU"/>
        </w:rPr>
        <w:t xml:space="preserve"> </w:t>
      </w:r>
      <w:proofErr w:type="spellStart"/>
      <w:proofErr w:type="gramStart"/>
      <w:r w:rsidRPr="0001640E">
        <w:rPr>
          <w:lang w:val="hu-HU"/>
        </w:rPr>
        <w:t>django.urls</w:t>
      </w:r>
      <w:proofErr w:type="spellEnd"/>
      <w:proofErr w:type="gramEnd"/>
      <w:r w:rsidRPr="0001640E">
        <w:rPr>
          <w:lang w:val="hu-HU"/>
        </w:rPr>
        <w:t xml:space="preserve"> import </w:t>
      </w:r>
      <w:proofErr w:type="spellStart"/>
      <w:r w:rsidRPr="0001640E">
        <w:rPr>
          <w:lang w:val="hu-HU"/>
        </w:rPr>
        <w:t>include</w:t>
      </w:r>
      <w:proofErr w:type="spellEnd"/>
      <w:r w:rsidRPr="0001640E">
        <w:rPr>
          <w:lang w:val="hu-HU"/>
        </w:rPr>
        <w:t xml:space="preserve">, </w:t>
      </w:r>
      <w:proofErr w:type="spellStart"/>
      <w:r w:rsidRPr="0001640E">
        <w:rPr>
          <w:lang w:val="hu-HU"/>
        </w:rPr>
        <w:t>path</w:t>
      </w:r>
      <w:proofErr w:type="spellEnd"/>
    </w:p>
    <w:p w14:paraId="6E2A4F7C" w14:textId="77777777" w:rsidR="0001640E" w:rsidRPr="0001640E" w:rsidRDefault="0001640E" w:rsidP="0001640E">
      <w:pPr>
        <w:rPr>
          <w:lang w:val="hu-HU"/>
        </w:rPr>
      </w:pPr>
      <w:r w:rsidRPr="0001640E">
        <w:rPr>
          <w:lang w:val="hu-HU"/>
        </w:rPr>
        <w:t xml:space="preserve">    2. Add a URL </w:t>
      </w:r>
      <w:proofErr w:type="spellStart"/>
      <w:r w:rsidRPr="0001640E">
        <w:rPr>
          <w:lang w:val="hu-HU"/>
        </w:rPr>
        <w:t>to</w:t>
      </w:r>
      <w:proofErr w:type="spellEnd"/>
      <w:r w:rsidRPr="0001640E">
        <w:rPr>
          <w:lang w:val="hu-HU"/>
        </w:rPr>
        <w:t xml:space="preserve"> </w:t>
      </w:r>
      <w:proofErr w:type="spellStart"/>
      <w:proofErr w:type="gramStart"/>
      <w:r w:rsidRPr="0001640E">
        <w:rPr>
          <w:lang w:val="hu-HU"/>
        </w:rPr>
        <w:t>urlpatterns</w:t>
      </w:r>
      <w:proofErr w:type="spellEnd"/>
      <w:r w:rsidRPr="0001640E">
        <w:rPr>
          <w:lang w:val="hu-HU"/>
        </w:rPr>
        <w:t>:  </w:t>
      </w:r>
      <w:proofErr w:type="spellStart"/>
      <w:r w:rsidRPr="0001640E">
        <w:rPr>
          <w:lang w:val="hu-HU"/>
        </w:rPr>
        <w:t>path</w:t>
      </w:r>
      <w:proofErr w:type="spellEnd"/>
      <w:proofErr w:type="gramEnd"/>
      <w:r w:rsidRPr="0001640E">
        <w:rPr>
          <w:lang w:val="hu-HU"/>
        </w:rPr>
        <w:t xml:space="preserve">('blog/', </w:t>
      </w:r>
      <w:proofErr w:type="spellStart"/>
      <w:r w:rsidRPr="0001640E">
        <w:rPr>
          <w:lang w:val="hu-HU"/>
        </w:rPr>
        <w:t>include</w:t>
      </w:r>
      <w:proofErr w:type="spellEnd"/>
      <w:r w:rsidRPr="0001640E">
        <w:rPr>
          <w:lang w:val="hu-HU"/>
        </w:rPr>
        <w:t>('</w:t>
      </w:r>
      <w:proofErr w:type="spellStart"/>
      <w:proofErr w:type="gramStart"/>
      <w:r w:rsidRPr="0001640E">
        <w:rPr>
          <w:lang w:val="hu-HU"/>
        </w:rPr>
        <w:t>blog.urls</w:t>
      </w:r>
      <w:proofErr w:type="spellEnd"/>
      <w:proofErr w:type="gramEnd"/>
      <w:r w:rsidRPr="0001640E">
        <w:rPr>
          <w:lang w:val="hu-HU"/>
        </w:rPr>
        <w:t>'))</w:t>
      </w:r>
    </w:p>
    <w:p w14:paraId="683841F4" w14:textId="77777777" w:rsidR="0001640E" w:rsidRPr="0001640E" w:rsidRDefault="0001640E" w:rsidP="0001640E">
      <w:pPr>
        <w:rPr>
          <w:lang w:val="hu-HU"/>
        </w:rPr>
      </w:pPr>
      <w:r w:rsidRPr="0001640E">
        <w:rPr>
          <w:lang w:val="hu-HU"/>
        </w:rPr>
        <w:t>"""</w:t>
      </w:r>
    </w:p>
    <w:p w14:paraId="51471BDC" w14:textId="77777777" w:rsidR="0001640E" w:rsidRPr="0001640E" w:rsidRDefault="0001640E" w:rsidP="0001640E">
      <w:pPr>
        <w:rPr>
          <w:lang w:val="hu-HU"/>
        </w:rPr>
      </w:pPr>
      <w:proofErr w:type="spellStart"/>
      <w:r w:rsidRPr="0001640E">
        <w:rPr>
          <w:lang w:val="hu-HU"/>
        </w:rPr>
        <w:t>from</w:t>
      </w:r>
      <w:proofErr w:type="spellEnd"/>
      <w:r w:rsidRPr="0001640E">
        <w:rPr>
          <w:lang w:val="hu-HU"/>
        </w:rPr>
        <w:t xml:space="preserve"> </w:t>
      </w:r>
      <w:proofErr w:type="spellStart"/>
      <w:proofErr w:type="gramStart"/>
      <w:r w:rsidRPr="0001640E">
        <w:rPr>
          <w:lang w:val="hu-HU"/>
        </w:rPr>
        <w:t>django.contrib</w:t>
      </w:r>
      <w:proofErr w:type="spellEnd"/>
      <w:proofErr w:type="gramEnd"/>
      <w:r w:rsidRPr="0001640E">
        <w:rPr>
          <w:lang w:val="hu-HU"/>
        </w:rPr>
        <w:t xml:space="preserve"> import </w:t>
      </w:r>
      <w:proofErr w:type="spellStart"/>
      <w:r w:rsidRPr="0001640E">
        <w:rPr>
          <w:lang w:val="hu-HU"/>
        </w:rPr>
        <w:t>admin</w:t>
      </w:r>
      <w:proofErr w:type="spellEnd"/>
    </w:p>
    <w:p w14:paraId="3004A82E" w14:textId="77777777" w:rsidR="0001640E" w:rsidRPr="0001640E" w:rsidRDefault="0001640E" w:rsidP="0001640E">
      <w:pPr>
        <w:rPr>
          <w:lang w:val="hu-HU"/>
        </w:rPr>
      </w:pPr>
      <w:proofErr w:type="spellStart"/>
      <w:r w:rsidRPr="0001640E">
        <w:rPr>
          <w:lang w:val="hu-HU"/>
        </w:rPr>
        <w:t>from</w:t>
      </w:r>
      <w:proofErr w:type="spellEnd"/>
      <w:r w:rsidRPr="0001640E">
        <w:rPr>
          <w:lang w:val="hu-HU"/>
        </w:rPr>
        <w:t xml:space="preserve"> </w:t>
      </w:r>
      <w:proofErr w:type="spellStart"/>
      <w:proofErr w:type="gramStart"/>
      <w:r w:rsidRPr="0001640E">
        <w:rPr>
          <w:lang w:val="hu-HU"/>
        </w:rPr>
        <w:t>django.urls</w:t>
      </w:r>
      <w:proofErr w:type="spellEnd"/>
      <w:proofErr w:type="gramEnd"/>
      <w:r w:rsidRPr="0001640E">
        <w:rPr>
          <w:lang w:val="hu-HU"/>
        </w:rPr>
        <w:t xml:space="preserve"> import </w:t>
      </w:r>
      <w:proofErr w:type="spellStart"/>
      <w:r w:rsidRPr="0001640E">
        <w:rPr>
          <w:lang w:val="hu-HU"/>
        </w:rPr>
        <w:t>path</w:t>
      </w:r>
      <w:proofErr w:type="spellEnd"/>
      <w:r w:rsidRPr="0001640E">
        <w:rPr>
          <w:lang w:val="hu-HU"/>
        </w:rPr>
        <w:t xml:space="preserve">, </w:t>
      </w:r>
      <w:proofErr w:type="spellStart"/>
      <w:r w:rsidRPr="0001640E">
        <w:rPr>
          <w:lang w:val="hu-HU"/>
        </w:rPr>
        <w:t>include</w:t>
      </w:r>
      <w:proofErr w:type="spellEnd"/>
    </w:p>
    <w:p w14:paraId="3DB4BDB5" w14:textId="77777777" w:rsidR="0001640E" w:rsidRPr="0001640E" w:rsidRDefault="0001640E" w:rsidP="0001640E">
      <w:pPr>
        <w:rPr>
          <w:lang w:val="hu-HU"/>
        </w:rPr>
      </w:pPr>
    </w:p>
    <w:p w14:paraId="59DEB027" w14:textId="77777777" w:rsidR="0001640E" w:rsidRPr="0001640E" w:rsidRDefault="0001640E" w:rsidP="0001640E">
      <w:pPr>
        <w:rPr>
          <w:lang w:val="hu-HU"/>
        </w:rPr>
      </w:pPr>
      <w:proofErr w:type="spellStart"/>
      <w:r w:rsidRPr="0001640E">
        <w:rPr>
          <w:lang w:val="hu-HU"/>
        </w:rPr>
        <w:t>urlpatterns</w:t>
      </w:r>
      <w:proofErr w:type="spellEnd"/>
      <w:r w:rsidRPr="0001640E">
        <w:rPr>
          <w:lang w:val="hu-HU"/>
        </w:rPr>
        <w:t xml:space="preserve"> = [</w:t>
      </w:r>
    </w:p>
    <w:p w14:paraId="4F18BB7B" w14:textId="77777777" w:rsidR="0001640E" w:rsidRPr="0001640E" w:rsidRDefault="0001640E" w:rsidP="0001640E">
      <w:pPr>
        <w:rPr>
          <w:lang w:val="hu-HU"/>
        </w:rPr>
      </w:pPr>
      <w:r w:rsidRPr="0001640E">
        <w:rPr>
          <w:lang w:val="hu-HU"/>
        </w:rPr>
        <w:t xml:space="preserve">    </w:t>
      </w:r>
      <w:proofErr w:type="spellStart"/>
      <w:proofErr w:type="gramStart"/>
      <w:r w:rsidRPr="0001640E">
        <w:rPr>
          <w:lang w:val="hu-HU"/>
        </w:rPr>
        <w:t>path</w:t>
      </w:r>
      <w:proofErr w:type="spellEnd"/>
      <w:r w:rsidRPr="0001640E">
        <w:rPr>
          <w:lang w:val="hu-HU"/>
        </w:rPr>
        <w:t>(</w:t>
      </w:r>
      <w:proofErr w:type="gramEnd"/>
      <w:r w:rsidRPr="0001640E">
        <w:rPr>
          <w:lang w:val="hu-HU"/>
        </w:rPr>
        <w:t>'</w:t>
      </w:r>
      <w:proofErr w:type="spellStart"/>
      <w:r w:rsidRPr="0001640E">
        <w:rPr>
          <w:lang w:val="hu-HU"/>
        </w:rPr>
        <w:t>admin</w:t>
      </w:r>
      <w:proofErr w:type="spellEnd"/>
      <w:r w:rsidRPr="0001640E">
        <w:rPr>
          <w:lang w:val="hu-HU"/>
        </w:rPr>
        <w:t xml:space="preserve">/', </w:t>
      </w:r>
      <w:proofErr w:type="spellStart"/>
      <w:proofErr w:type="gramStart"/>
      <w:r w:rsidRPr="0001640E">
        <w:rPr>
          <w:lang w:val="hu-HU"/>
        </w:rPr>
        <w:t>admin.site</w:t>
      </w:r>
      <w:proofErr w:type="gramEnd"/>
      <w:r w:rsidRPr="0001640E">
        <w:rPr>
          <w:lang w:val="hu-HU"/>
        </w:rPr>
        <w:t>.urls</w:t>
      </w:r>
      <w:proofErr w:type="spellEnd"/>
      <w:r w:rsidRPr="0001640E">
        <w:rPr>
          <w:lang w:val="hu-HU"/>
        </w:rPr>
        <w:t>),</w:t>
      </w:r>
    </w:p>
    <w:p w14:paraId="02DD4C6F" w14:textId="77777777" w:rsidR="0001640E" w:rsidRPr="0001640E" w:rsidRDefault="0001640E" w:rsidP="0001640E">
      <w:pPr>
        <w:rPr>
          <w:lang w:val="hu-HU"/>
        </w:rPr>
      </w:pPr>
      <w:r w:rsidRPr="0001640E">
        <w:rPr>
          <w:lang w:val="hu-HU"/>
        </w:rPr>
        <w:t xml:space="preserve">    </w:t>
      </w:r>
      <w:proofErr w:type="spellStart"/>
      <w:r w:rsidRPr="0001640E">
        <w:rPr>
          <w:lang w:val="hu-HU"/>
        </w:rPr>
        <w:t>path</w:t>
      </w:r>
      <w:proofErr w:type="spellEnd"/>
      <w:r w:rsidRPr="0001640E">
        <w:rPr>
          <w:lang w:val="hu-HU"/>
        </w:rPr>
        <w:t>('</w:t>
      </w:r>
      <w:proofErr w:type="gramStart"/>
      <w:r w:rsidRPr="0001640E">
        <w:rPr>
          <w:lang w:val="hu-HU"/>
        </w:rPr>
        <w:t>',</w:t>
      </w:r>
      <w:proofErr w:type="spellStart"/>
      <w:r w:rsidRPr="0001640E">
        <w:rPr>
          <w:lang w:val="hu-HU"/>
        </w:rPr>
        <w:t>include</w:t>
      </w:r>
      <w:proofErr w:type="spellEnd"/>
      <w:proofErr w:type="gramEnd"/>
      <w:r w:rsidRPr="0001640E">
        <w:rPr>
          <w:lang w:val="hu-HU"/>
        </w:rPr>
        <w:t>('</w:t>
      </w:r>
      <w:proofErr w:type="spellStart"/>
      <w:proofErr w:type="gramStart"/>
      <w:r w:rsidRPr="0001640E">
        <w:rPr>
          <w:lang w:val="hu-HU"/>
        </w:rPr>
        <w:t>penzvalto.urls</w:t>
      </w:r>
      <w:proofErr w:type="spellEnd"/>
      <w:proofErr w:type="gramEnd"/>
      <w:r w:rsidRPr="0001640E">
        <w:rPr>
          <w:lang w:val="hu-HU"/>
        </w:rPr>
        <w:t>'))</w:t>
      </w:r>
    </w:p>
    <w:p w14:paraId="7EC9DD44" w14:textId="77777777" w:rsidR="0001640E" w:rsidRPr="0001640E" w:rsidRDefault="0001640E" w:rsidP="0001640E">
      <w:pPr>
        <w:rPr>
          <w:lang w:val="hu-HU"/>
        </w:rPr>
      </w:pPr>
      <w:r w:rsidRPr="0001640E">
        <w:rPr>
          <w:lang w:val="hu-HU"/>
        </w:rPr>
        <w:t>]</w:t>
      </w:r>
    </w:p>
    <w:p w14:paraId="3A1BCECB" w14:textId="58C27E82" w:rsidR="0001640E" w:rsidRDefault="0001640E" w:rsidP="000E0925">
      <w:pPr>
        <w:pStyle w:val="Cmsor4"/>
        <w:rPr>
          <w:lang w:val="hu-HU"/>
        </w:rPr>
      </w:pPr>
      <w:bookmarkStart w:id="11" w:name="_Toc194150355"/>
      <w:r>
        <w:rPr>
          <w:lang w:val="hu-HU"/>
        </w:rPr>
        <w:t>Pénzváltó projekt</w:t>
      </w:r>
      <w:bookmarkEnd w:id="11"/>
    </w:p>
    <w:p w14:paraId="0BE50FD3" w14:textId="74F2E943" w:rsidR="0001640E" w:rsidRDefault="0001640E" w:rsidP="000E0925">
      <w:pPr>
        <w:pStyle w:val="Cmsor5"/>
        <w:rPr>
          <w:lang w:val="hu-HU"/>
        </w:rPr>
      </w:pPr>
      <w:bookmarkStart w:id="12" w:name="_Toc194150356"/>
      <w:proofErr w:type="spellStart"/>
      <w:r>
        <w:rPr>
          <w:lang w:val="hu-HU"/>
        </w:rPr>
        <w:t>Static</w:t>
      </w:r>
      <w:proofErr w:type="spellEnd"/>
      <w:r>
        <w:rPr>
          <w:lang w:val="hu-HU"/>
        </w:rPr>
        <w:t xml:space="preserve"> fájlok</w:t>
      </w:r>
      <w:bookmarkEnd w:id="12"/>
    </w:p>
    <w:p w14:paraId="5DB47980" w14:textId="4899EAC8" w:rsidR="0001640E" w:rsidRDefault="0001640E" w:rsidP="0001640E">
      <w:pPr>
        <w:rPr>
          <w:lang w:val="hu-HU"/>
        </w:rPr>
      </w:pPr>
      <w:r>
        <w:rPr>
          <w:lang w:val="hu-HU"/>
        </w:rPr>
        <w:t xml:space="preserve">Képek: </w:t>
      </w:r>
      <w:proofErr w:type="spellStart"/>
      <w:r>
        <w:rPr>
          <w:lang w:val="hu-HU"/>
        </w:rPr>
        <w:t>img</w:t>
      </w:r>
      <w:proofErr w:type="spellEnd"/>
      <w:r>
        <w:rPr>
          <w:lang w:val="hu-HU"/>
        </w:rPr>
        <w:t xml:space="preserve"> könyvtárban 2 db kép – </w:t>
      </w:r>
      <w:proofErr w:type="spellStart"/>
      <w:r>
        <w:rPr>
          <w:lang w:val="hu-HU"/>
        </w:rPr>
        <w:t>download</w:t>
      </w:r>
      <w:proofErr w:type="spellEnd"/>
    </w:p>
    <w:p w14:paraId="5278B20C" w14:textId="398AFFFD" w:rsidR="0001640E" w:rsidRDefault="0001640E" w:rsidP="000E0925">
      <w:pPr>
        <w:pStyle w:val="Cmsor6"/>
        <w:rPr>
          <w:lang w:val="hu-HU"/>
        </w:rPr>
      </w:pPr>
      <w:bookmarkStart w:id="13" w:name="_Toc194150357"/>
      <w:r>
        <w:rPr>
          <w:lang w:val="hu-HU"/>
        </w:rPr>
        <w:t>Styles.css</w:t>
      </w:r>
      <w:bookmarkEnd w:id="13"/>
    </w:p>
    <w:p w14:paraId="1BCC300F" w14:textId="77777777" w:rsidR="0001640E" w:rsidRPr="0001640E" w:rsidRDefault="0001640E" w:rsidP="0001640E">
      <w:pPr>
        <w:rPr>
          <w:lang w:val="hu-HU"/>
        </w:rPr>
      </w:pPr>
      <w:proofErr w:type="gramStart"/>
      <w:r w:rsidRPr="0001640E">
        <w:rPr>
          <w:lang w:val="hu-HU"/>
        </w:rPr>
        <w:t>body{</w:t>
      </w:r>
      <w:proofErr w:type="gramEnd"/>
    </w:p>
    <w:p w14:paraId="035C7E94" w14:textId="77777777" w:rsidR="0001640E" w:rsidRPr="0001640E" w:rsidRDefault="0001640E" w:rsidP="0001640E">
      <w:pPr>
        <w:rPr>
          <w:lang w:val="hu-HU"/>
        </w:rPr>
      </w:pPr>
      <w:r w:rsidRPr="0001640E">
        <w:rPr>
          <w:lang w:val="hu-HU"/>
        </w:rPr>
        <w:t>    margin: 0;</w:t>
      </w:r>
    </w:p>
    <w:p w14:paraId="0E70A00D" w14:textId="77777777" w:rsidR="0001640E" w:rsidRPr="0001640E" w:rsidRDefault="0001640E" w:rsidP="0001640E">
      <w:pPr>
        <w:rPr>
          <w:lang w:val="hu-HU"/>
        </w:rPr>
      </w:pPr>
      <w:r w:rsidRPr="0001640E">
        <w:rPr>
          <w:lang w:val="hu-HU"/>
        </w:rPr>
        <w:t xml:space="preserve">    </w:t>
      </w:r>
      <w:proofErr w:type="spellStart"/>
      <w:r w:rsidRPr="0001640E">
        <w:rPr>
          <w:lang w:val="hu-HU"/>
        </w:rPr>
        <w:t>padding</w:t>
      </w:r>
      <w:proofErr w:type="spellEnd"/>
      <w:r w:rsidRPr="0001640E">
        <w:rPr>
          <w:lang w:val="hu-HU"/>
        </w:rPr>
        <w:t>: 0;</w:t>
      </w:r>
    </w:p>
    <w:p w14:paraId="11B8D39D" w14:textId="77777777" w:rsidR="0001640E" w:rsidRPr="0001640E" w:rsidRDefault="0001640E" w:rsidP="0001640E">
      <w:pPr>
        <w:rPr>
          <w:lang w:val="hu-HU"/>
        </w:rPr>
      </w:pPr>
      <w:r w:rsidRPr="0001640E">
        <w:rPr>
          <w:lang w:val="hu-HU"/>
        </w:rPr>
        <w:t xml:space="preserve">    </w:t>
      </w:r>
      <w:proofErr w:type="spellStart"/>
      <w:r w:rsidRPr="0001640E">
        <w:rPr>
          <w:lang w:val="hu-HU"/>
        </w:rPr>
        <w:t>background-color</w:t>
      </w:r>
      <w:proofErr w:type="spellEnd"/>
      <w:r w:rsidRPr="0001640E">
        <w:rPr>
          <w:lang w:val="hu-HU"/>
        </w:rPr>
        <w:t>: #85c1e9;</w:t>
      </w:r>
    </w:p>
    <w:p w14:paraId="7A9AED0C" w14:textId="77777777" w:rsidR="0001640E" w:rsidRPr="0001640E" w:rsidRDefault="0001640E" w:rsidP="0001640E">
      <w:pPr>
        <w:rPr>
          <w:lang w:val="hu-HU"/>
        </w:rPr>
      </w:pPr>
      <w:r w:rsidRPr="0001640E">
        <w:rPr>
          <w:lang w:val="hu-HU"/>
        </w:rPr>
        <w:t>}</w:t>
      </w:r>
    </w:p>
    <w:p w14:paraId="2484DC59" w14:textId="77777777" w:rsidR="0001640E" w:rsidRPr="0001640E" w:rsidRDefault="0001640E" w:rsidP="0001640E">
      <w:pPr>
        <w:rPr>
          <w:lang w:val="hu-HU"/>
        </w:rPr>
      </w:pPr>
    </w:p>
    <w:p w14:paraId="180606E5" w14:textId="77777777" w:rsidR="0001640E" w:rsidRPr="0001640E" w:rsidRDefault="0001640E" w:rsidP="0001640E">
      <w:pPr>
        <w:rPr>
          <w:lang w:val="hu-HU"/>
        </w:rPr>
      </w:pPr>
      <w:r w:rsidRPr="0001640E">
        <w:rPr>
          <w:lang w:val="hu-HU"/>
        </w:rPr>
        <w:t>a {</w:t>
      </w:r>
    </w:p>
    <w:p w14:paraId="3A433A63" w14:textId="77777777" w:rsidR="0001640E" w:rsidRPr="0001640E" w:rsidRDefault="0001640E" w:rsidP="0001640E">
      <w:pPr>
        <w:rPr>
          <w:lang w:val="hu-HU"/>
        </w:rPr>
      </w:pPr>
      <w:r w:rsidRPr="0001640E">
        <w:rPr>
          <w:lang w:val="hu-HU"/>
        </w:rPr>
        <w:t>    text-</w:t>
      </w:r>
      <w:proofErr w:type="spellStart"/>
      <w:r w:rsidRPr="0001640E">
        <w:rPr>
          <w:lang w:val="hu-HU"/>
        </w:rPr>
        <w:t>decoration</w:t>
      </w:r>
      <w:proofErr w:type="spellEnd"/>
      <w:r w:rsidRPr="0001640E">
        <w:rPr>
          <w:lang w:val="hu-HU"/>
        </w:rPr>
        <w:t xml:space="preserve">: </w:t>
      </w:r>
      <w:proofErr w:type="spellStart"/>
      <w:r w:rsidRPr="0001640E">
        <w:rPr>
          <w:lang w:val="hu-HU"/>
        </w:rPr>
        <w:t>none</w:t>
      </w:r>
      <w:proofErr w:type="spellEnd"/>
      <w:r w:rsidRPr="0001640E">
        <w:rPr>
          <w:lang w:val="hu-HU"/>
        </w:rPr>
        <w:t>;</w:t>
      </w:r>
    </w:p>
    <w:p w14:paraId="4023AE79" w14:textId="77777777" w:rsidR="0001640E" w:rsidRPr="0001640E" w:rsidRDefault="0001640E" w:rsidP="0001640E">
      <w:pPr>
        <w:rPr>
          <w:lang w:val="hu-HU"/>
        </w:rPr>
      </w:pPr>
      <w:r w:rsidRPr="0001640E">
        <w:rPr>
          <w:lang w:val="hu-HU"/>
        </w:rPr>
        <w:t>}</w:t>
      </w:r>
    </w:p>
    <w:p w14:paraId="33E92EE0" w14:textId="77777777" w:rsidR="0001640E" w:rsidRPr="0001640E" w:rsidRDefault="0001640E" w:rsidP="0001640E">
      <w:pPr>
        <w:rPr>
          <w:lang w:val="hu-HU"/>
        </w:rPr>
      </w:pPr>
    </w:p>
    <w:p w14:paraId="13B815D4" w14:textId="77777777" w:rsidR="0001640E" w:rsidRPr="0001640E" w:rsidRDefault="0001640E" w:rsidP="0001640E">
      <w:pPr>
        <w:rPr>
          <w:lang w:val="hu-HU"/>
        </w:rPr>
      </w:pPr>
      <w:proofErr w:type="gramStart"/>
      <w:r w:rsidRPr="0001640E">
        <w:rPr>
          <w:lang w:val="hu-HU"/>
        </w:rPr>
        <w:t>.mycontainer</w:t>
      </w:r>
      <w:proofErr w:type="gramEnd"/>
      <w:r w:rsidRPr="0001640E">
        <w:rPr>
          <w:lang w:val="hu-HU"/>
        </w:rPr>
        <w:t>1{</w:t>
      </w:r>
    </w:p>
    <w:p w14:paraId="182A2050" w14:textId="77777777" w:rsidR="0001640E" w:rsidRPr="0001640E" w:rsidRDefault="0001640E" w:rsidP="0001640E">
      <w:pPr>
        <w:rPr>
          <w:lang w:val="hu-HU"/>
        </w:rPr>
      </w:pPr>
      <w:r w:rsidRPr="0001640E">
        <w:rPr>
          <w:lang w:val="hu-HU"/>
        </w:rPr>
        <w:t xml:space="preserve">    </w:t>
      </w:r>
      <w:proofErr w:type="spellStart"/>
      <w:r w:rsidRPr="0001640E">
        <w:rPr>
          <w:lang w:val="hu-HU"/>
        </w:rPr>
        <w:t>background</w:t>
      </w:r>
      <w:proofErr w:type="spellEnd"/>
      <w:r w:rsidRPr="0001640E">
        <w:rPr>
          <w:lang w:val="hu-HU"/>
        </w:rPr>
        <w:t>: #154360;</w:t>
      </w:r>
    </w:p>
    <w:p w14:paraId="23265CAE" w14:textId="77777777" w:rsidR="0001640E" w:rsidRPr="0001640E" w:rsidRDefault="0001640E" w:rsidP="0001640E">
      <w:pPr>
        <w:rPr>
          <w:lang w:val="hu-HU"/>
        </w:rPr>
      </w:pPr>
      <w:r w:rsidRPr="0001640E">
        <w:rPr>
          <w:lang w:val="hu-HU"/>
        </w:rPr>
        <w:t xml:space="preserve">    </w:t>
      </w:r>
      <w:proofErr w:type="spellStart"/>
      <w:r w:rsidRPr="0001640E">
        <w:rPr>
          <w:lang w:val="hu-HU"/>
        </w:rPr>
        <w:t>border</w:t>
      </w:r>
      <w:proofErr w:type="spellEnd"/>
      <w:r w:rsidRPr="0001640E">
        <w:rPr>
          <w:lang w:val="hu-HU"/>
        </w:rPr>
        <w:t xml:space="preserve">: 0.2em </w:t>
      </w:r>
      <w:proofErr w:type="spellStart"/>
      <w:r w:rsidRPr="0001640E">
        <w:rPr>
          <w:lang w:val="hu-HU"/>
        </w:rPr>
        <w:t>solid</w:t>
      </w:r>
      <w:proofErr w:type="spellEnd"/>
      <w:r w:rsidRPr="0001640E">
        <w:rPr>
          <w:lang w:val="hu-HU"/>
        </w:rPr>
        <w:t xml:space="preserve"> #85c1e9;</w:t>
      </w:r>
    </w:p>
    <w:p w14:paraId="11BE3ADB" w14:textId="77777777" w:rsidR="0001640E" w:rsidRPr="0001640E" w:rsidRDefault="0001640E" w:rsidP="0001640E">
      <w:pPr>
        <w:rPr>
          <w:lang w:val="hu-HU"/>
        </w:rPr>
      </w:pPr>
      <w:r w:rsidRPr="0001640E">
        <w:rPr>
          <w:lang w:val="hu-HU"/>
        </w:rPr>
        <w:t xml:space="preserve">    </w:t>
      </w:r>
      <w:proofErr w:type="spellStart"/>
      <w:r w:rsidRPr="0001640E">
        <w:rPr>
          <w:lang w:val="hu-HU"/>
        </w:rPr>
        <w:t>border-radius</w:t>
      </w:r>
      <w:proofErr w:type="spellEnd"/>
      <w:r w:rsidRPr="0001640E">
        <w:rPr>
          <w:lang w:val="hu-HU"/>
        </w:rPr>
        <w:t>: 10px;</w:t>
      </w:r>
    </w:p>
    <w:p w14:paraId="49E4AD83" w14:textId="77777777" w:rsidR="0001640E" w:rsidRPr="0001640E" w:rsidRDefault="0001640E" w:rsidP="0001640E">
      <w:pPr>
        <w:rPr>
          <w:lang w:val="hu-HU"/>
        </w:rPr>
      </w:pPr>
      <w:r w:rsidRPr="0001640E">
        <w:rPr>
          <w:lang w:val="hu-HU"/>
        </w:rPr>
        <w:t xml:space="preserve">    </w:t>
      </w:r>
      <w:proofErr w:type="spellStart"/>
      <w:r w:rsidRPr="0001640E">
        <w:rPr>
          <w:lang w:val="hu-HU"/>
        </w:rPr>
        <w:t>height</w:t>
      </w:r>
      <w:proofErr w:type="spellEnd"/>
      <w:r w:rsidRPr="0001640E">
        <w:rPr>
          <w:lang w:val="hu-HU"/>
        </w:rPr>
        <w:t xml:space="preserve">: </w:t>
      </w:r>
      <w:proofErr w:type="spellStart"/>
      <w:r w:rsidRPr="0001640E">
        <w:rPr>
          <w:lang w:val="hu-HU"/>
        </w:rPr>
        <w:t>auto</w:t>
      </w:r>
      <w:proofErr w:type="spellEnd"/>
      <w:r w:rsidRPr="0001640E">
        <w:rPr>
          <w:lang w:val="hu-HU"/>
        </w:rPr>
        <w:t>;</w:t>
      </w:r>
    </w:p>
    <w:p w14:paraId="64E15F24" w14:textId="77777777" w:rsidR="0001640E" w:rsidRPr="0001640E" w:rsidRDefault="0001640E" w:rsidP="0001640E">
      <w:pPr>
        <w:rPr>
          <w:lang w:val="hu-HU"/>
        </w:rPr>
      </w:pPr>
      <w:r w:rsidRPr="0001640E">
        <w:rPr>
          <w:lang w:val="hu-HU"/>
        </w:rPr>
        <w:t>}</w:t>
      </w:r>
    </w:p>
    <w:p w14:paraId="350BDF24" w14:textId="77777777" w:rsidR="0001640E" w:rsidRPr="0001640E" w:rsidRDefault="0001640E" w:rsidP="0001640E">
      <w:pPr>
        <w:rPr>
          <w:lang w:val="hu-HU"/>
        </w:rPr>
      </w:pPr>
    </w:p>
    <w:p w14:paraId="237C339C" w14:textId="77777777" w:rsidR="0001640E" w:rsidRPr="0001640E" w:rsidRDefault="0001640E" w:rsidP="0001640E">
      <w:pPr>
        <w:rPr>
          <w:lang w:val="hu-HU"/>
        </w:rPr>
      </w:pPr>
      <w:proofErr w:type="gramStart"/>
      <w:r w:rsidRPr="0001640E">
        <w:rPr>
          <w:lang w:val="hu-HU"/>
        </w:rPr>
        <w:t>.mycontainer</w:t>
      </w:r>
      <w:proofErr w:type="gramEnd"/>
      <w:r w:rsidRPr="0001640E">
        <w:rPr>
          <w:lang w:val="hu-HU"/>
        </w:rPr>
        <w:t>2{</w:t>
      </w:r>
    </w:p>
    <w:p w14:paraId="6ED49EBE" w14:textId="77777777" w:rsidR="0001640E" w:rsidRPr="0001640E" w:rsidRDefault="0001640E" w:rsidP="0001640E">
      <w:pPr>
        <w:rPr>
          <w:lang w:val="hu-HU"/>
        </w:rPr>
      </w:pPr>
      <w:r w:rsidRPr="0001640E">
        <w:rPr>
          <w:lang w:val="hu-HU"/>
        </w:rPr>
        <w:t xml:space="preserve">    </w:t>
      </w:r>
      <w:proofErr w:type="spellStart"/>
      <w:r w:rsidRPr="0001640E">
        <w:rPr>
          <w:lang w:val="hu-HU"/>
        </w:rPr>
        <w:t>background</w:t>
      </w:r>
      <w:proofErr w:type="spellEnd"/>
      <w:r w:rsidRPr="0001640E">
        <w:rPr>
          <w:lang w:val="hu-HU"/>
        </w:rPr>
        <w:t>: #d6eaf8;</w:t>
      </w:r>
    </w:p>
    <w:p w14:paraId="6DDACC44" w14:textId="77777777" w:rsidR="0001640E" w:rsidRPr="0001640E" w:rsidRDefault="0001640E" w:rsidP="0001640E">
      <w:pPr>
        <w:rPr>
          <w:lang w:val="hu-HU"/>
        </w:rPr>
      </w:pPr>
      <w:r w:rsidRPr="0001640E">
        <w:rPr>
          <w:lang w:val="hu-HU"/>
        </w:rPr>
        <w:t xml:space="preserve">    </w:t>
      </w:r>
      <w:proofErr w:type="spellStart"/>
      <w:r w:rsidRPr="0001640E">
        <w:rPr>
          <w:lang w:val="hu-HU"/>
        </w:rPr>
        <w:t>border</w:t>
      </w:r>
      <w:proofErr w:type="spellEnd"/>
      <w:r w:rsidRPr="0001640E">
        <w:rPr>
          <w:lang w:val="hu-HU"/>
        </w:rPr>
        <w:t xml:space="preserve">: 0.2em </w:t>
      </w:r>
      <w:proofErr w:type="spellStart"/>
      <w:r w:rsidRPr="0001640E">
        <w:rPr>
          <w:lang w:val="hu-HU"/>
        </w:rPr>
        <w:t>solid</w:t>
      </w:r>
      <w:proofErr w:type="spellEnd"/>
      <w:r w:rsidRPr="0001640E">
        <w:rPr>
          <w:lang w:val="hu-HU"/>
        </w:rPr>
        <w:t xml:space="preserve"> #85c1e9;</w:t>
      </w:r>
    </w:p>
    <w:p w14:paraId="7DDB469C" w14:textId="77777777" w:rsidR="0001640E" w:rsidRPr="0001640E" w:rsidRDefault="0001640E" w:rsidP="0001640E">
      <w:pPr>
        <w:rPr>
          <w:lang w:val="hu-HU"/>
        </w:rPr>
      </w:pPr>
      <w:r w:rsidRPr="0001640E">
        <w:rPr>
          <w:lang w:val="hu-HU"/>
        </w:rPr>
        <w:t xml:space="preserve">    </w:t>
      </w:r>
      <w:proofErr w:type="spellStart"/>
      <w:r w:rsidRPr="0001640E">
        <w:rPr>
          <w:lang w:val="hu-HU"/>
        </w:rPr>
        <w:t>border-radius</w:t>
      </w:r>
      <w:proofErr w:type="spellEnd"/>
      <w:r w:rsidRPr="0001640E">
        <w:rPr>
          <w:lang w:val="hu-HU"/>
        </w:rPr>
        <w:t>: 20px;</w:t>
      </w:r>
    </w:p>
    <w:p w14:paraId="6030BCE4" w14:textId="77777777" w:rsidR="0001640E" w:rsidRPr="0001640E" w:rsidRDefault="0001640E" w:rsidP="0001640E">
      <w:pPr>
        <w:rPr>
          <w:lang w:val="hu-HU"/>
        </w:rPr>
      </w:pPr>
      <w:r w:rsidRPr="0001640E">
        <w:rPr>
          <w:lang w:val="hu-HU"/>
        </w:rPr>
        <w:t xml:space="preserve">    </w:t>
      </w:r>
      <w:proofErr w:type="spellStart"/>
      <w:r w:rsidRPr="0001640E">
        <w:rPr>
          <w:lang w:val="hu-HU"/>
        </w:rPr>
        <w:t>color</w:t>
      </w:r>
      <w:proofErr w:type="spellEnd"/>
      <w:r w:rsidRPr="0001640E">
        <w:rPr>
          <w:lang w:val="hu-HU"/>
        </w:rPr>
        <w:t>: #154360;</w:t>
      </w:r>
    </w:p>
    <w:p w14:paraId="48CB5829" w14:textId="77777777" w:rsidR="0001640E" w:rsidRPr="0001640E" w:rsidRDefault="0001640E" w:rsidP="0001640E">
      <w:pPr>
        <w:rPr>
          <w:lang w:val="hu-HU"/>
        </w:rPr>
      </w:pPr>
      <w:r w:rsidRPr="0001640E">
        <w:rPr>
          <w:lang w:val="hu-HU"/>
        </w:rPr>
        <w:t>}</w:t>
      </w:r>
    </w:p>
    <w:p w14:paraId="3C01F4DC" w14:textId="77777777" w:rsidR="0001640E" w:rsidRPr="0001640E" w:rsidRDefault="0001640E" w:rsidP="0001640E">
      <w:pPr>
        <w:rPr>
          <w:lang w:val="hu-HU"/>
        </w:rPr>
      </w:pPr>
    </w:p>
    <w:p w14:paraId="321B7F34" w14:textId="77777777" w:rsidR="0001640E" w:rsidRPr="0001640E" w:rsidRDefault="0001640E" w:rsidP="0001640E">
      <w:pPr>
        <w:rPr>
          <w:lang w:val="hu-HU"/>
        </w:rPr>
      </w:pPr>
      <w:proofErr w:type="gramStart"/>
      <w:r w:rsidRPr="0001640E">
        <w:rPr>
          <w:lang w:val="hu-HU"/>
        </w:rPr>
        <w:t>.</w:t>
      </w:r>
      <w:proofErr w:type="spellStart"/>
      <w:r w:rsidRPr="0001640E">
        <w:rPr>
          <w:lang w:val="hu-HU"/>
        </w:rPr>
        <w:t>mybtnactive</w:t>
      </w:r>
      <w:proofErr w:type="spellEnd"/>
      <w:proofErr w:type="gramEnd"/>
      <w:r w:rsidRPr="0001640E">
        <w:rPr>
          <w:lang w:val="hu-HU"/>
        </w:rPr>
        <w:t>{</w:t>
      </w:r>
    </w:p>
    <w:p w14:paraId="63EBBB37" w14:textId="77777777" w:rsidR="0001640E" w:rsidRPr="0001640E" w:rsidRDefault="0001640E" w:rsidP="0001640E">
      <w:pPr>
        <w:rPr>
          <w:lang w:val="hu-HU"/>
        </w:rPr>
      </w:pPr>
      <w:r w:rsidRPr="0001640E">
        <w:rPr>
          <w:lang w:val="hu-HU"/>
        </w:rPr>
        <w:t xml:space="preserve">    </w:t>
      </w:r>
      <w:proofErr w:type="spellStart"/>
      <w:r w:rsidRPr="0001640E">
        <w:rPr>
          <w:lang w:val="hu-HU"/>
        </w:rPr>
        <w:t>background</w:t>
      </w:r>
      <w:proofErr w:type="spellEnd"/>
      <w:r w:rsidRPr="0001640E">
        <w:rPr>
          <w:lang w:val="hu-HU"/>
        </w:rPr>
        <w:t>: #154360;</w:t>
      </w:r>
    </w:p>
    <w:p w14:paraId="657A1833" w14:textId="77777777" w:rsidR="0001640E" w:rsidRPr="0001640E" w:rsidRDefault="0001640E" w:rsidP="0001640E">
      <w:pPr>
        <w:rPr>
          <w:lang w:val="hu-HU"/>
        </w:rPr>
      </w:pPr>
      <w:r w:rsidRPr="0001640E">
        <w:rPr>
          <w:lang w:val="hu-HU"/>
        </w:rPr>
        <w:lastRenderedPageBreak/>
        <w:t xml:space="preserve">    </w:t>
      </w:r>
      <w:proofErr w:type="spellStart"/>
      <w:r w:rsidRPr="0001640E">
        <w:rPr>
          <w:lang w:val="hu-HU"/>
        </w:rPr>
        <w:t>color</w:t>
      </w:r>
      <w:proofErr w:type="spellEnd"/>
      <w:r w:rsidRPr="0001640E">
        <w:rPr>
          <w:lang w:val="hu-HU"/>
        </w:rPr>
        <w:t>: #d6eaf8;</w:t>
      </w:r>
    </w:p>
    <w:p w14:paraId="17FF59F6" w14:textId="77777777" w:rsidR="0001640E" w:rsidRPr="0001640E" w:rsidRDefault="0001640E" w:rsidP="0001640E">
      <w:pPr>
        <w:rPr>
          <w:lang w:val="hu-HU"/>
        </w:rPr>
      </w:pPr>
      <w:r w:rsidRPr="0001640E">
        <w:rPr>
          <w:lang w:val="hu-HU"/>
        </w:rPr>
        <w:t xml:space="preserve">    </w:t>
      </w:r>
      <w:proofErr w:type="spellStart"/>
      <w:r w:rsidRPr="0001640E">
        <w:rPr>
          <w:lang w:val="hu-HU"/>
        </w:rPr>
        <w:t>border</w:t>
      </w:r>
      <w:proofErr w:type="spellEnd"/>
      <w:r w:rsidRPr="0001640E">
        <w:rPr>
          <w:lang w:val="hu-HU"/>
        </w:rPr>
        <w:t xml:space="preserve">: 0.2em </w:t>
      </w:r>
      <w:proofErr w:type="spellStart"/>
      <w:r w:rsidRPr="0001640E">
        <w:rPr>
          <w:lang w:val="hu-HU"/>
        </w:rPr>
        <w:t>solid</w:t>
      </w:r>
      <w:proofErr w:type="spellEnd"/>
      <w:r w:rsidRPr="0001640E">
        <w:rPr>
          <w:lang w:val="hu-HU"/>
        </w:rPr>
        <w:t xml:space="preserve"> #</w:t>
      </w:r>
      <w:proofErr w:type="gramStart"/>
      <w:r w:rsidRPr="0001640E">
        <w:rPr>
          <w:lang w:val="hu-HU"/>
        </w:rPr>
        <w:t>154360;;</w:t>
      </w:r>
      <w:proofErr w:type="gramEnd"/>
    </w:p>
    <w:p w14:paraId="3A2AE864" w14:textId="77777777" w:rsidR="0001640E" w:rsidRPr="0001640E" w:rsidRDefault="0001640E" w:rsidP="0001640E">
      <w:pPr>
        <w:rPr>
          <w:lang w:val="hu-HU"/>
        </w:rPr>
      </w:pPr>
      <w:r w:rsidRPr="0001640E">
        <w:rPr>
          <w:lang w:val="hu-HU"/>
        </w:rPr>
        <w:t>}</w:t>
      </w:r>
    </w:p>
    <w:p w14:paraId="1B221CBF" w14:textId="77777777" w:rsidR="0001640E" w:rsidRPr="0001640E" w:rsidRDefault="0001640E" w:rsidP="0001640E">
      <w:pPr>
        <w:rPr>
          <w:lang w:val="hu-HU"/>
        </w:rPr>
      </w:pPr>
    </w:p>
    <w:p w14:paraId="06B58BC1" w14:textId="77777777" w:rsidR="0001640E" w:rsidRPr="0001640E" w:rsidRDefault="0001640E" w:rsidP="0001640E">
      <w:pPr>
        <w:rPr>
          <w:lang w:val="hu-HU"/>
        </w:rPr>
      </w:pPr>
      <w:proofErr w:type="gramStart"/>
      <w:r w:rsidRPr="0001640E">
        <w:rPr>
          <w:lang w:val="hu-HU"/>
        </w:rPr>
        <w:t>.</w:t>
      </w:r>
      <w:proofErr w:type="spellStart"/>
      <w:r w:rsidRPr="0001640E">
        <w:rPr>
          <w:lang w:val="hu-HU"/>
        </w:rPr>
        <w:t>mybtnactive</w:t>
      </w:r>
      <w:proofErr w:type="gramEnd"/>
      <w:r w:rsidRPr="0001640E">
        <w:rPr>
          <w:lang w:val="hu-HU"/>
        </w:rPr>
        <w:t>:</w:t>
      </w:r>
      <w:proofErr w:type="gramStart"/>
      <w:r w:rsidRPr="0001640E">
        <w:rPr>
          <w:lang w:val="hu-HU"/>
        </w:rPr>
        <w:t>hover</w:t>
      </w:r>
      <w:proofErr w:type="spellEnd"/>
      <w:r w:rsidRPr="0001640E">
        <w:rPr>
          <w:lang w:val="hu-HU"/>
        </w:rPr>
        <w:t>{</w:t>
      </w:r>
      <w:proofErr w:type="gramEnd"/>
    </w:p>
    <w:p w14:paraId="7DBF1FB6" w14:textId="77777777" w:rsidR="0001640E" w:rsidRPr="0001640E" w:rsidRDefault="0001640E" w:rsidP="0001640E">
      <w:pPr>
        <w:rPr>
          <w:lang w:val="hu-HU"/>
        </w:rPr>
      </w:pPr>
      <w:r w:rsidRPr="0001640E">
        <w:rPr>
          <w:lang w:val="hu-HU"/>
        </w:rPr>
        <w:t xml:space="preserve">    </w:t>
      </w:r>
      <w:proofErr w:type="spellStart"/>
      <w:r w:rsidRPr="0001640E">
        <w:rPr>
          <w:lang w:val="hu-HU"/>
        </w:rPr>
        <w:t>background</w:t>
      </w:r>
      <w:proofErr w:type="spellEnd"/>
      <w:r w:rsidRPr="0001640E">
        <w:rPr>
          <w:lang w:val="hu-HU"/>
        </w:rPr>
        <w:t>: #d6eaf8;</w:t>
      </w:r>
    </w:p>
    <w:p w14:paraId="28307697" w14:textId="77777777" w:rsidR="0001640E" w:rsidRPr="0001640E" w:rsidRDefault="0001640E" w:rsidP="0001640E">
      <w:pPr>
        <w:rPr>
          <w:lang w:val="hu-HU"/>
        </w:rPr>
      </w:pPr>
      <w:r w:rsidRPr="0001640E">
        <w:rPr>
          <w:lang w:val="hu-HU"/>
        </w:rPr>
        <w:t xml:space="preserve">    </w:t>
      </w:r>
      <w:proofErr w:type="spellStart"/>
      <w:r w:rsidRPr="0001640E">
        <w:rPr>
          <w:lang w:val="hu-HU"/>
        </w:rPr>
        <w:t>color</w:t>
      </w:r>
      <w:proofErr w:type="spellEnd"/>
      <w:r w:rsidRPr="0001640E">
        <w:rPr>
          <w:lang w:val="hu-HU"/>
        </w:rPr>
        <w:t>: #154360;</w:t>
      </w:r>
    </w:p>
    <w:p w14:paraId="664240DE" w14:textId="77777777" w:rsidR="0001640E" w:rsidRPr="0001640E" w:rsidRDefault="0001640E" w:rsidP="0001640E">
      <w:pPr>
        <w:rPr>
          <w:lang w:val="hu-HU"/>
        </w:rPr>
      </w:pPr>
      <w:r w:rsidRPr="0001640E">
        <w:rPr>
          <w:lang w:val="hu-HU"/>
        </w:rPr>
        <w:t xml:space="preserve">    </w:t>
      </w:r>
      <w:proofErr w:type="spellStart"/>
      <w:r w:rsidRPr="0001640E">
        <w:rPr>
          <w:lang w:val="hu-HU"/>
        </w:rPr>
        <w:t>border</w:t>
      </w:r>
      <w:proofErr w:type="spellEnd"/>
      <w:r w:rsidRPr="0001640E">
        <w:rPr>
          <w:lang w:val="hu-HU"/>
        </w:rPr>
        <w:t xml:space="preserve">: 0.2em </w:t>
      </w:r>
      <w:proofErr w:type="spellStart"/>
      <w:r w:rsidRPr="0001640E">
        <w:rPr>
          <w:lang w:val="hu-HU"/>
        </w:rPr>
        <w:t>solid</w:t>
      </w:r>
      <w:proofErr w:type="spellEnd"/>
      <w:r w:rsidRPr="0001640E">
        <w:rPr>
          <w:lang w:val="hu-HU"/>
        </w:rPr>
        <w:t xml:space="preserve"> #</w:t>
      </w:r>
      <w:proofErr w:type="gramStart"/>
      <w:r w:rsidRPr="0001640E">
        <w:rPr>
          <w:lang w:val="hu-HU"/>
        </w:rPr>
        <w:t>154360;;</w:t>
      </w:r>
      <w:proofErr w:type="gramEnd"/>
    </w:p>
    <w:p w14:paraId="16BF5F77" w14:textId="77777777" w:rsidR="0001640E" w:rsidRPr="0001640E" w:rsidRDefault="0001640E" w:rsidP="0001640E">
      <w:pPr>
        <w:rPr>
          <w:lang w:val="hu-HU"/>
        </w:rPr>
      </w:pPr>
      <w:r w:rsidRPr="0001640E">
        <w:rPr>
          <w:lang w:val="hu-HU"/>
        </w:rPr>
        <w:t>}</w:t>
      </w:r>
    </w:p>
    <w:p w14:paraId="46BE1167" w14:textId="77777777" w:rsidR="0001640E" w:rsidRPr="0001640E" w:rsidRDefault="0001640E" w:rsidP="0001640E">
      <w:pPr>
        <w:rPr>
          <w:lang w:val="hu-HU"/>
        </w:rPr>
      </w:pPr>
    </w:p>
    <w:p w14:paraId="04AE669A" w14:textId="77777777" w:rsidR="0001640E" w:rsidRPr="0001640E" w:rsidRDefault="0001640E" w:rsidP="0001640E">
      <w:pPr>
        <w:rPr>
          <w:lang w:val="hu-HU"/>
        </w:rPr>
      </w:pPr>
      <w:proofErr w:type="gramStart"/>
      <w:r w:rsidRPr="0001640E">
        <w:rPr>
          <w:lang w:val="hu-HU"/>
        </w:rPr>
        <w:t>.</w:t>
      </w:r>
      <w:proofErr w:type="spellStart"/>
      <w:r w:rsidRPr="0001640E">
        <w:rPr>
          <w:lang w:val="hu-HU"/>
        </w:rPr>
        <w:t>mybtn</w:t>
      </w:r>
      <w:proofErr w:type="spellEnd"/>
      <w:proofErr w:type="gramEnd"/>
      <w:r w:rsidRPr="0001640E">
        <w:rPr>
          <w:lang w:val="hu-HU"/>
        </w:rPr>
        <w:t>{</w:t>
      </w:r>
    </w:p>
    <w:p w14:paraId="31A2CEAE" w14:textId="77777777" w:rsidR="0001640E" w:rsidRPr="0001640E" w:rsidRDefault="0001640E" w:rsidP="0001640E">
      <w:pPr>
        <w:rPr>
          <w:lang w:val="hu-HU"/>
        </w:rPr>
      </w:pPr>
      <w:r w:rsidRPr="0001640E">
        <w:rPr>
          <w:lang w:val="hu-HU"/>
        </w:rPr>
        <w:t xml:space="preserve">    </w:t>
      </w:r>
      <w:proofErr w:type="spellStart"/>
      <w:r w:rsidRPr="0001640E">
        <w:rPr>
          <w:lang w:val="hu-HU"/>
        </w:rPr>
        <w:t>background</w:t>
      </w:r>
      <w:proofErr w:type="spellEnd"/>
      <w:r w:rsidRPr="0001640E">
        <w:rPr>
          <w:lang w:val="hu-HU"/>
        </w:rPr>
        <w:t>: #d6eaf8;</w:t>
      </w:r>
    </w:p>
    <w:p w14:paraId="4DDFAD8C" w14:textId="77777777" w:rsidR="0001640E" w:rsidRPr="0001640E" w:rsidRDefault="0001640E" w:rsidP="0001640E">
      <w:pPr>
        <w:rPr>
          <w:lang w:val="hu-HU"/>
        </w:rPr>
      </w:pPr>
      <w:r w:rsidRPr="0001640E">
        <w:rPr>
          <w:lang w:val="hu-HU"/>
        </w:rPr>
        <w:t xml:space="preserve">    </w:t>
      </w:r>
      <w:proofErr w:type="spellStart"/>
      <w:r w:rsidRPr="0001640E">
        <w:rPr>
          <w:lang w:val="hu-HU"/>
        </w:rPr>
        <w:t>color</w:t>
      </w:r>
      <w:proofErr w:type="spellEnd"/>
      <w:r w:rsidRPr="0001640E">
        <w:rPr>
          <w:lang w:val="hu-HU"/>
        </w:rPr>
        <w:t>: #154360;</w:t>
      </w:r>
    </w:p>
    <w:p w14:paraId="1911A084" w14:textId="77777777" w:rsidR="0001640E" w:rsidRPr="0001640E" w:rsidRDefault="0001640E" w:rsidP="0001640E">
      <w:pPr>
        <w:rPr>
          <w:lang w:val="hu-HU"/>
        </w:rPr>
      </w:pPr>
      <w:r w:rsidRPr="0001640E">
        <w:rPr>
          <w:lang w:val="hu-HU"/>
        </w:rPr>
        <w:t xml:space="preserve">    </w:t>
      </w:r>
      <w:proofErr w:type="spellStart"/>
      <w:r w:rsidRPr="0001640E">
        <w:rPr>
          <w:lang w:val="hu-HU"/>
        </w:rPr>
        <w:t>border</w:t>
      </w:r>
      <w:proofErr w:type="spellEnd"/>
      <w:r w:rsidRPr="0001640E">
        <w:rPr>
          <w:lang w:val="hu-HU"/>
        </w:rPr>
        <w:t xml:space="preserve">: 0.2em </w:t>
      </w:r>
      <w:proofErr w:type="spellStart"/>
      <w:r w:rsidRPr="0001640E">
        <w:rPr>
          <w:lang w:val="hu-HU"/>
        </w:rPr>
        <w:t>solid</w:t>
      </w:r>
      <w:proofErr w:type="spellEnd"/>
      <w:r w:rsidRPr="0001640E">
        <w:rPr>
          <w:lang w:val="hu-HU"/>
        </w:rPr>
        <w:t xml:space="preserve"> #d6eaf8;</w:t>
      </w:r>
    </w:p>
    <w:p w14:paraId="54479476" w14:textId="77777777" w:rsidR="0001640E" w:rsidRPr="0001640E" w:rsidRDefault="0001640E" w:rsidP="0001640E">
      <w:pPr>
        <w:rPr>
          <w:lang w:val="hu-HU"/>
        </w:rPr>
      </w:pPr>
      <w:r w:rsidRPr="0001640E">
        <w:rPr>
          <w:lang w:val="hu-HU"/>
        </w:rPr>
        <w:t>}</w:t>
      </w:r>
    </w:p>
    <w:p w14:paraId="591748A9" w14:textId="77777777" w:rsidR="0001640E" w:rsidRPr="0001640E" w:rsidRDefault="0001640E" w:rsidP="0001640E">
      <w:pPr>
        <w:rPr>
          <w:lang w:val="hu-HU"/>
        </w:rPr>
      </w:pPr>
    </w:p>
    <w:p w14:paraId="6D4B5468" w14:textId="77777777" w:rsidR="0001640E" w:rsidRPr="0001640E" w:rsidRDefault="0001640E" w:rsidP="0001640E">
      <w:pPr>
        <w:rPr>
          <w:lang w:val="hu-HU"/>
        </w:rPr>
      </w:pPr>
      <w:proofErr w:type="gramStart"/>
      <w:r w:rsidRPr="0001640E">
        <w:rPr>
          <w:lang w:val="hu-HU"/>
        </w:rPr>
        <w:t>.</w:t>
      </w:r>
      <w:proofErr w:type="spellStart"/>
      <w:r w:rsidRPr="0001640E">
        <w:rPr>
          <w:lang w:val="hu-HU"/>
        </w:rPr>
        <w:t>mybtn</w:t>
      </w:r>
      <w:proofErr w:type="gramEnd"/>
      <w:r w:rsidRPr="0001640E">
        <w:rPr>
          <w:lang w:val="hu-HU"/>
        </w:rPr>
        <w:t>:</w:t>
      </w:r>
      <w:proofErr w:type="gramStart"/>
      <w:r w:rsidRPr="0001640E">
        <w:rPr>
          <w:lang w:val="hu-HU"/>
        </w:rPr>
        <w:t>hover</w:t>
      </w:r>
      <w:proofErr w:type="spellEnd"/>
      <w:r w:rsidRPr="0001640E">
        <w:rPr>
          <w:lang w:val="hu-HU"/>
        </w:rPr>
        <w:t>{</w:t>
      </w:r>
      <w:proofErr w:type="gramEnd"/>
    </w:p>
    <w:p w14:paraId="7DF211E3" w14:textId="77777777" w:rsidR="0001640E" w:rsidRPr="0001640E" w:rsidRDefault="0001640E" w:rsidP="0001640E">
      <w:pPr>
        <w:rPr>
          <w:lang w:val="hu-HU"/>
        </w:rPr>
      </w:pPr>
      <w:r w:rsidRPr="0001640E">
        <w:rPr>
          <w:lang w:val="hu-HU"/>
        </w:rPr>
        <w:t xml:space="preserve">    </w:t>
      </w:r>
      <w:proofErr w:type="spellStart"/>
      <w:r w:rsidRPr="0001640E">
        <w:rPr>
          <w:lang w:val="hu-HU"/>
        </w:rPr>
        <w:t>background</w:t>
      </w:r>
      <w:proofErr w:type="spellEnd"/>
      <w:r w:rsidRPr="0001640E">
        <w:rPr>
          <w:lang w:val="hu-HU"/>
        </w:rPr>
        <w:t>: #d6eaf8;</w:t>
      </w:r>
    </w:p>
    <w:p w14:paraId="4AA53843" w14:textId="77777777" w:rsidR="0001640E" w:rsidRPr="0001640E" w:rsidRDefault="0001640E" w:rsidP="0001640E">
      <w:pPr>
        <w:rPr>
          <w:lang w:val="hu-HU"/>
        </w:rPr>
      </w:pPr>
      <w:r w:rsidRPr="0001640E">
        <w:rPr>
          <w:lang w:val="hu-HU"/>
        </w:rPr>
        <w:t xml:space="preserve">    </w:t>
      </w:r>
      <w:proofErr w:type="spellStart"/>
      <w:r w:rsidRPr="0001640E">
        <w:rPr>
          <w:lang w:val="hu-HU"/>
        </w:rPr>
        <w:t>color</w:t>
      </w:r>
      <w:proofErr w:type="spellEnd"/>
      <w:r w:rsidRPr="0001640E">
        <w:rPr>
          <w:lang w:val="hu-HU"/>
        </w:rPr>
        <w:t>: #154360;</w:t>
      </w:r>
    </w:p>
    <w:p w14:paraId="3F6C337D" w14:textId="77777777" w:rsidR="0001640E" w:rsidRPr="0001640E" w:rsidRDefault="0001640E" w:rsidP="0001640E">
      <w:pPr>
        <w:rPr>
          <w:lang w:val="hu-HU"/>
        </w:rPr>
      </w:pPr>
      <w:r w:rsidRPr="0001640E">
        <w:rPr>
          <w:lang w:val="hu-HU"/>
        </w:rPr>
        <w:t xml:space="preserve">    </w:t>
      </w:r>
      <w:proofErr w:type="spellStart"/>
      <w:r w:rsidRPr="0001640E">
        <w:rPr>
          <w:lang w:val="hu-HU"/>
        </w:rPr>
        <w:t>border</w:t>
      </w:r>
      <w:proofErr w:type="spellEnd"/>
      <w:r w:rsidRPr="0001640E">
        <w:rPr>
          <w:lang w:val="hu-HU"/>
        </w:rPr>
        <w:t xml:space="preserve">: 0.2em </w:t>
      </w:r>
      <w:proofErr w:type="spellStart"/>
      <w:r w:rsidRPr="0001640E">
        <w:rPr>
          <w:lang w:val="hu-HU"/>
        </w:rPr>
        <w:t>solid</w:t>
      </w:r>
      <w:proofErr w:type="spellEnd"/>
      <w:r w:rsidRPr="0001640E">
        <w:rPr>
          <w:lang w:val="hu-HU"/>
        </w:rPr>
        <w:t xml:space="preserve"> #154360;</w:t>
      </w:r>
    </w:p>
    <w:p w14:paraId="35001163" w14:textId="77777777" w:rsidR="0001640E" w:rsidRPr="0001640E" w:rsidRDefault="0001640E" w:rsidP="0001640E">
      <w:pPr>
        <w:rPr>
          <w:lang w:val="hu-HU"/>
        </w:rPr>
      </w:pPr>
      <w:r w:rsidRPr="0001640E">
        <w:rPr>
          <w:lang w:val="hu-HU"/>
        </w:rPr>
        <w:t>}</w:t>
      </w:r>
    </w:p>
    <w:p w14:paraId="5EA7C7AC" w14:textId="77777777" w:rsidR="0001640E" w:rsidRPr="0001640E" w:rsidRDefault="0001640E" w:rsidP="0001640E">
      <w:pPr>
        <w:rPr>
          <w:lang w:val="hu-HU"/>
        </w:rPr>
      </w:pPr>
    </w:p>
    <w:p w14:paraId="65A400FA" w14:textId="77777777" w:rsidR="0001640E" w:rsidRPr="0001640E" w:rsidRDefault="0001640E" w:rsidP="0001640E">
      <w:pPr>
        <w:rPr>
          <w:lang w:val="hu-HU"/>
        </w:rPr>
      </w:pPr>
      <w:proofErr w:type="gramStart"/>
      <w:r w:rsidRPr="0001640E">
        <w:rPr>
          <w:lang w:val="hu-HU"/>
        </w:rPr>
        <w:t>.szoveg</w:t>
      </w:r>
      <w:proofErr w:type="gramEnd"/>
      <w:r w:rsidRPr="0001640E">
        <w:rPr>
          <w:lang w:val="hu-HU"/>
        </w:rPr>
        <w:t>01{</w:t>
      </w:r>
    </w:p>
    <w:p w14:paraId="5FC65B73" w14:textId="77777777" w:rsidR="0001640E" w:rsidRPr="0001640E" w:rsidRDefault="0001640E" w:rsidP="0001640E">
      <w:pPr>
        <w:rPr>
          <w:lang w:val="hu-HU"/>
        </w:rPr>
      </w:pPr>
      <w:r w:rsidRPr="0001640E">
        <w:rPr>
          <w:lang w:val="hu-HU"/>
        </w:rPr>
        <w:t xml:space="preserve">    </w:t>
      </w:r>
      <w:proofErr w:type="spellStart"/>
      <w:r w:rsidRPr="0001640E">
        <w:rPr>
          <w:lang w:val="hu-HU"/>
        </w:rPr>
        <w:t>color</w:t>
      </w:r>
      <w:proofErr w:type="spellEnd"/>
      <w:r w:rsidRPr="0001640E">
        <w:rPr>
          <w:lang w:val="hu-HU"/>
        </w:rPr>
        <w:t>: #85c1e9;</w:t>
      </w:r>
    </w:p>
    <w:p w14:paraId="57AF2271" w14:textId="77777777" w:rsidR="0001640E" w:rsidRPr="0001640E" w:rsidRDefault="0001640E" w:rsidP="0001640E">
      <w:pPr>
        <w:rPr>
          <w:lang w:val="hu-HU"/>
        </w:rPr>
      </w:pPr>
      <w:r w:rsidRPr="0001640E">
        <w:rPr>
          <w:lang w:val="hu-HU"/>
        </w:rPr>
        <w:t>    font-</w:t>
      </w:r>
      <w:proofErr w:type="spellStart"/>
      <w:r w:rsidRPr="0001640E">
        <w:rPr>
          <w:lang w:val="hu-HU"/>
        </w:rPr>
        <w:t>size</w:t>
      </w:r>
      <w:proofErr w:type="spellEnd"/>
      <w:r w:rsidRPr="0001640E">
        <w:rPr>
          <w:lang w:val="hu-HU"/>
        </w:rPr>
        <w:t>: 4rem;</w:t>
      </w:r>
    </w:p>
    <w:p w14:paraId="74C936D1" w14:textId="77777777" w:rsidR="0001640E" w:rsidRPr="0001640E" w:rsidRDefault="0001640E" w:rsidP="0001640E">
      <w:pPr>
        <w:rPr>
          <w:lang w:val="hu-HU"/>
        </w:rPr>
      </w:pPr>
      <w:r w:rsidRPr="0001640E">
        <w:rPr>
          <w:lang w:val="hu-HU"/>
        </w:rPr>
        <w:t>    font-</w:t>
      </w:r>
      <w:proofErr w:type="spellStart"/>
      <w:r w:rsidRPr="0001640E">
        <w:rPr>
          <w:lang w:val="hu-HU"/>
        </w:rPr>
        <w:t>weight</w:t>
      </w:r>
      <w:proofErr w:type="spellEnd"/>
      <w:r w:rsidRPr="0001640E">
        <w:rPr>
          <w:lang w:val="hu-HU"/>
        </w:rPr>
        <w:t xml:space="preserve">: </w:t>
      </w:r>
      <w:proofErr w:type="spellStart"/>
      <w:r w:rsidRPr="0001640E">
        <w:rPr>
          <w:lang w:val="hu-HU"/>
        </w:rPr>
        <w:t>bold</w:t>
      </w:r>
      <w:proofErr w:type="spellEnd"/>
      <w:r w:rsidRPr="0001640E">
        <w:rPr>
          <w:lang w:val="hu-HU"/>
        </w:rPr>
        <w:t>;</w:t>
      </w:r>
    </w:p>
    <w:p w14:paraId="6648F419" w14:textId="77777777" w:rsidR="0001640E" w:rsidRPr="0001640E" w:rsidRDefault="0001640E" w:rsidP="0001640E">
      <w:pPr>
        <w:rPr>
          <w:lang w:val="hu-HU"/>
        </w:rPr>
      </w:pPr>
      <w:r w:rsidRPr="0001640E">
        <w:rPr>
          <w:lang w:val="hu-HU"/>
        </w:rPr>
        <w:t>}</w:t>
      </w:r>
    </w:p>
    <w:p w14:paraId="17C94CCF" w14:textId="77777777" w:rsidR="0001640E" w:rsidRPr="0001640E" w:rsidRDefault="0001640E" w:rsidP="0001640E">
      <w:pPr>
        <w:rPr>
          <w:lang w:val="hu-HU"/>
        </w:rPr>
      </w:pPr>
    </w:p>
    <w:p w14:paraId="20945FFE" w14:textId="77777777" w:rsidR="0001640E" w:rsidRPr="0001640E" w:rsidRDefault="0001640E" w:rsidP="0001640E">
      <w:pPr>
        <w:rPr>
          <w:lang w:val="hu-HU"/>
        </w:rPr>
      </w:pPr>
      <w:proofErr w:type="gramStart"/>
      <w:r w:rsidRPr="0001640E">
        <w:rPr>
          <w:lang w:val="hu-HU"/>
        </w:rPr>
        <w:t>.szoveg</w:t>
      </w:r>
      <w:proofErr w:type="gramEnd"/>
      <w:r w:rsidRPr="0001640E">
        <w:rPr>
          <w:lang w:val="hu-HU"/>
        </w:rPr>
        <w:t>02{</w:t>
      </w:r>
    </w:p>
    <w:p w14:paraId="77334EFD" w14:textId="77777777" w:rsidR="0001640E" w:rsidRPr="0001640E" w:rsidRDefault="0001640E" w:rsidP="0001640E">
      <w:pPr>
        <w:rPr>
          <w:lang w:val="hu-HU"/>
        </w:rPr>
      </w:pPr>
      <w:r w:rsidRPr="0001640E">
        <w:rPr>
          <w:lang w:val="hu-HU"/>
        </w:rPr>
        <w:t xml:space="preserve">    </w:t>
      </w:r>
      <w:proofErr w:type="spellStart"/>
      <w:r w:rsidRPr="0001640E">
        <w:rPr>
          <w:lang w:val="hu-HU"/>
        </w:rPr>
        <w:t>color</w:t>
      </w:r>
      <w:proofErr w:type="spellEnd"/>
      <w:r w:rsidRPr="0001640E">
        <w:rPr>
          <w:lang w:val="hu-HU"/>
        </w:rPr>
        <w:t>: #85c1e9;</w:t>
      </w:r>
    </w:p>
    <w:p w14:paraId="066A3733" w14:textId="77777777" w:rsidR="0001640E" w:rsidRPr="0001640E" w:rsidRDefault="0001640E" w:rsidP="0001640E">
      <w:pPr>
        <w:rPr>
          <w:lang w:val="hu-HU"/>
        </w:rPr>
      </w:pPr>
      <w:r w:rsidRPr="0001640E">
        <w:rPr>
          <w:lang w:val="hu-HU"/>
        </w:rPr>
        <w:t>    font-</w:t>
      </w:r>
      <w:proofErr w:type="spellStart"/>
      <w:r w:rsidRPr="0001640E">
        <w:rPr>
          <w:lang w:val="hu-HU"/>
        </w:rPr>
        <w:t>size</w:t>
      </w:r>
      <w:proofErr w:type="spellEnd"/>
      <w:r w:rsidRPr="0001640E">
        <w:rPr>
          <w:lang w:val="hu-HU"/>
        </w:rPr>
        <w:t>: 1rem;</w:t>
      </w:r>
    </w:p>
    <w:p w14:paraId="33D45999" w14:textId="77777777" w:rsidR="0001640E" w:rsidRPr="0001640E" w:rsidRDefault="0001640E" w:rsidP="0001640E">
      <w:pPr>
        <w:rPr>
          <w:lang w:val="hu-HU"/>
        </w:rPr>
      </w:pPr>
      <w:r w:rsidRPr="0001640E">
        <w:rPr>
          <w:lang w:val="hu-HU"/>
        </w:rPr>
        <w:t>    font-</w:t>
      </w:r>
      <w:proofErr w:type="spellStart"/>
      <w:r w:rsidRPr="0001640E">
        <w:rPr>
          <w:lang w:val="hu-HU"/>
        </w:rPr>
        <w:t>weight</w:t>
      </w:r>
      <w:proofErr w:type="spellEnd"/>
      <w:r w:rsidRPr="0001640E">
        <w:rPr>
          <w:lang w:val="hu-HU"/>
        </w:rPr>
        <w:t xml:space="preserve">: </w:t>
      </w:r>
      <w:proofErr w:type="spellStart"/>
      <w:r w:rsidRPr="0001640E">
        <w:rPr>
          <w:lang w:val="hu-HU"/>
        </w:rPr>
        <w:t>normal</w:t>
      </w:r>
      <w:proofErr w:type="spellEnd"/>
      <w:r w:rsidRPr="0001640E">
        <w:rPr>
          <w:lang w:val="hu-HU"/>
        </w:rPr>
        <w:t>;</w:t>
      </w:r>
    </w:p>
    <w:p w14:paraId="747E13A7" w14:textId="77777777" w:rsidR="0001640E" w:rsidRPr="0001640E" w:rsidRDefault="0001640E" w:rsidP="0001640E">
      <w:pPr>
        <w:rPr>
          <w:lang w:val="hu-HU"/>
        </w:rPr>
      </w:pPr>
      <w:r w:rsidRPr="0001640E">
        <w:rPr>
          <w:lang w:val="hu-HU"/>
        </w:rPr>
        <w:t>}</w:t>
      </w:r>
    </w:p>
    <w:p w14:paraId="23C4DC0A" w14:textId="77777777" w:rsidR="0001640E" w:rsidRPr="0001640E" w:rsidRDefault="0001640E" w:rsidP="0001640E">
      <w:pPr>
        <w:rPr>
          <w:lang w:val="hu-HU"/>
        </w:rPr>
      </w:pPr>
    </w:p>
    <w:p w14:paraId="523A348A" w14:textId="77777777" w:rsidR="0001640E" w:rsidRPr="0001640E" w:rsidRDefault="0001640E" w:rsidP="0001640E">
      <w:pPr>
        <w:rPr>
          <w:lang w:val="hu-HU"/>
        </w:rPr>
      </w:pPr>
      <w:proofErr w:type="gramStart"/>
      <w:r w:rsidRPr="0001640E">
        <w:rPr>
          <w:lang w:val="hu-HU"/>
        </w:rPr>
        <w:t>.</w:t>
      </w:r>
      <w:proofErr w:type="spellStart"/>
      <w:r w:rsidRPr="0001640E">
        <w:rPr>
          <w:lang w:val="hu-HU"/>
        </w:rPr>
        <w:t>kuldesbig</w:t>
      </w:r>
      <w:proofErr w:type="spellEnd"/>
      <w:proofErr w:type="gramEnd"/>
      <w:r w:rsidRPr="0001640E">
        <w:rPr>
          <w:lang w:val="hu-HU"/>
        </w:rPr>
        <w:t>{</w:t>
      </w:r>
    </w:p>
    <w:p w14:paraId="1DFE61DC" w14:textId="77777777" w:rsidR="0001640E" w:rsidRPr="0001640E" w:rsidRDefault="0001640E" w:rsidP="0001640E">
      <w:pPr>
        <w:rPr>
          <w:lang w:val="hu-HU"/>
        </w:rPr>
      </w:pPr>
      <w:r w:rsidRPr="0001640E">
        <w:rPr>
          <w:lang w:val="hu-HU"/>
        </w:rPr>
        <w:t xml:space="preserve">    </w:t>
      </w:r>
      <w:proofErr w:type="spellStart"/>
      <w:r w:rsidRPr="0001640E">
        <w:rPr>
          <w:lang w:val="hu-HU"/>
        </w:rPr>
        <w:t>background</w:t>
      </w:r>
      <w:proofErr w:type="spellEnd"/>
      <w:r w:rsidRPr="0001640E">
        <w:rPr>
          <w:lang w:val="hu-HU"/>
        </w:rPr>
        <w:t xml:space="preserve">-image: </w:t>
      </w:r>
      <w:proofErr w:type="spellStart"/>
      <w:r w:rsidRPr="0001640E">
        <w:rPr>
          <w:lang w:val="hu-HU"/>
        </w:rPr>
        <w:t>url</w:t>
      </w:r>
      <w:proofErr w:type="spellEnd"/>
      <w:r w:rsidRPr="0001640E">
        <w:rPr>
          <w:lang w:val="hu-HU"/>
        </w:rPr>
        <w:t>(/</w:t>
      </w:r>
      <w:proofErr w:type="spellStart"/>
      <w:r w:rsidRPr="0001640E">
        <w:rPr>
          <w:lang w:val="hu-HU"/>
        </w:rPr>
        <w:t>static</w:t>
      </w:r>
      <w:proofErr w:type="spellEnd"/>
      <w:r w:rsidRPr="0001640E">
        <w:rPr>
          <w:lang w:val="hu-HU"/>
        </w:rPr>
        <w:t>/</w:t>
      </w:r>
      <w:proofErr w:type="spellStart"/>
      <w:r w:rsidRPr="0001640E">
        <w:rPr>
          <w:lang w:val="hu-HU"/>
        </w:rPr>
        <w:t>img</w:t>
      </w:r>
      <w:proofErr w:type="spellEnd"/>
      <w:r w:rsidRPr="0001640E">
        <w:rPr>
          <w:lang w:val="hu-HU"/>
        </w:rPr>
        <w:t>/</w:t>
      </w:r>
      <w:proofErr w:type="spellStart"/>
      <w:r w:rsidRPr="0001640E">
        <w:rPr>
          <w:lang w:val="hu-HU"/>
        </w:rPr>
        <w:t>curved</w:t>
      </w:r>
      <w:proofErr w:type="spellEnd"/>
      <w:r w:rsidRPr="0001640E">
        <w:rPr>
          <w:lang w:val="hu-HU"/>
        </w:rPr>
        <w:t>-line-</w:t>
      </w:r>
      <w:proofErr w:type="spellStart"/>
      <w:r w:rsidRPr="0001640E">
        <w:rPr>
          <w:lang w:val="hu-HU"/>
        </w:rPr>
        <w:t>reflection.svg</w:t>
      </w:r>
      <w:proofErr w:type="spellEnd"/>
      <w:r w:rsidRPr="0001640E">
        <w:rPr>
          <w:lang w:val="hu-HU"/>
        </w:rPr>
        <w:t>);</w:t>
      </w:r>
    </w:p>
    <w:p w14:paraId="42FCF297" w14:textId="77777777" w:rsidR="0001640E" w:rsidRPr="0001640E" w:rsidRDefault="0001640E" w:rsidP="0001640E">
      <w:pPr>
        <w:rPr>
          <w:lang w:val="hu-HU"/>
        </w:rPr>
      </w:pPr>
      <w:r w:rsidRPr="0001640E">
        <w:rPr>
          <w:lang w:val="hu-HU"/>
        </w:rPr>
        <w:t xml:space="preserve">    </w:t>
      </w:r>
      <w:proofErr w:type="spellStart"/>
      <w:r w:rsidRPr="0001640E">
        <w:rPr>
          <w:lang w:val="hu-HU"/>
        </w:rPr>
        <w:t>background-size</w:t>
      </w:r>
      <w:proofErr w:type="spellEnd"/>
      <w:r w:rsidRPr="0001640E">
        <w:rPr>
          <w:lang w:val="hu-HU"/>
        </w:rPr>
        <w:t xml:space="preserve">: </w:t>
      </w:r>
      <w:proofErr w:type="spellStart"/>
      <w:r w:rsidRPr="0001640E">
        <w:rPr>
          <w:lang w:val="hu-HU"/>
        </w:rPr>
        <w:t>cover</w:t>
      </w:r>
      <w:proofErr w:type="spellEnd"/>
      <w:r w:rsidRPr="0001640E">
        <w:rPr>
          <w:lang w:val="hu-HU"/>
        </w:rPr>
        <w:t>;</w:t>
      </w:r>
    </w:p>
    <w:p w14:paraId="7CF35123" w14:textId="77777777" w:rsidR="0001640E" w:rsidRPr="0001640E" w:rsidRDefault="0001640E" w:rsidP="0001640E">
      <w:pPr>
        <w:rPr>
          <w:lang w:val="hu-HU"/>
        </w:rPr>
      </w:pPr>
      <w:r w:rsidRPr="0001640E">
        <w:rPr>
          <w:lang w:val="hu-HU"/>
        </w:rPr>
        <w:t xml:space="preserve">    </w:t>
      </w:r>
      <w:proofErr w:type="spellStart"/>
      <w:r w:rsidRPr="0001640E">
        <w:rPr>
          <w:lang w:val="hu-HU"/>
        </w:rPr>
        <w:t>background-repeat</w:t>
      </w:r>
      <w:proofErr w:type="spellEnd"/>
      <w:r w:rsidRPr="0001640E">
        <w:rPr>
          <w:lang w:val="hu-HU"/>
        </w:rPr>
        <w:t>: no-</w:t>
      </w:r>
      <w:proofErr w:type="spellStart"/>
      <w:r w:rsidRPr="0001640E">
        <w:rPr>
          <w:lang w:val="hu-HU"/>
        </w:rPr>
        <w:t>repeat</w:t>
      </w:r>
      <w:proofErr w:type="spellEnd"/>
      <w:r w:rsidRPr="0001640E">
        <w:rPr>
          <w:lang w:val="hu-HU"/>
        </w:rPr>
        <w:t>;</w:t>
      </w:r>
    </w:p>
    <w:p w14:paraId="1D7C9418" w14:textId="77777777" w:rsidR="0001640E" w:rsidRPr="0001640E" w:rsidRDefault="0001640E" w:rsidP="0001640E">
      <w:pPr>
        <w:rPr>
          <w:lang w:val="hu-HU"/>
        </w:rPr>
      </w:pPr>
      <w:r w:rsidRPr="0001640E">
        <w:rPr>
          <w:lang w:val="hu-HU"/>
        </w:rPr>
        <w:t xml:space="preserve">    </w:t>
      </w:r>
      <w:proofErr w:type="spellStart"/>
      <w:r w:rsidRPr="0001640E">
        <w:rPr>
          <w:lang w:val="hu-HU"/>
        </w:rPr>
        <w:t>background-position</w:t>
      </w:r>
      <w:proofErr w:type="spellEnd"/>
      <w:r w:rsidRPr="0001640E">
        <w:rPr>
          <w:lang w:val="hu-HU"/>
        </w:rPr>
        <w:t xml:space="preserve">: top </w:t>
      </w:r>
      <w:proofErr w:type="gramStart"/>
      <w:r w:rsidRPr="0001640E">
        <w:rPr>
          <w:lang w:val="hu-HU"/>
        </w:rPr>
        <w:t>center !</w:t>
      </w:r>
      <w:proofErr w:type="spellStart"/>
      <w:r w:rsidRPr="0001640E">
        <w:rPr>
          <w:lang w:val="hu-HU"/>
        </w:rPr>
        <w:t>important</w:t>
      </w:r>
      <w:proofErr w:type="spellEnd"/>
      <w:proofErr w:type="gramEnd"/>
      <w:r w:rsidRPr="0001640E">
        <w:rPr>
          <w:lang w:val="hu-HU"/>
        </w:rPr>
        <w:t>;</w:t>
      </w:r>
    </w:p>
    <w:p w14:paraId="4F4A113E" w14:textId="77777777" w:rsidR="0001640E" w:rsidRPr="0001640E" w:rsidRDefault="0001640E" w:rsidP="0001640E">
      <w:pPr>
        <w:rPr>
          <w:lang w:val="hu-HU"/>
        </w:rPr>
      </w:pPr>
      <w:r w:rsidRPr="0001640E">
        <w:rPr>
          <w:lang w:val="hu-HU"/>
        </w:rPr>
        <w:t xml:space="preserve">    </w:t>
      </w:r>
      <w:proofErr w:type="spellStart"/>
      <w:r w:rsidRPr="0001640E">
        <w:rPr>
          <w:lang w:val="hu-HU"/>
        </w:rPr>
        <w:t>height</w:t>
      </w:r>
      <w:proofErr w:type="spellEnd"/>
      <w:r w:rsidRPr="0001640E">
        <w:rPr>
          <w:lang w:val="hu-HU"/>
        </w:rPr>
        <w:t xml:space="preserve">: </w:t>
      </w:r>
      <w:proofErr w:type="spellStart"/>
      <w:r w:rsidRPr="0001640E">
        <w:rPr>
          <w:lang w:val="hu-HU"/>
        </w:rPr>
        <w:t>auto</w:t>
      </w:r>
      <w:proofErr w:type="spellEnd"/>
      <w:r w:rsidRPr="0001640E">
        <w:rPr>
          <w:lang w:val="hu-HU"/>
        </w:rPr>
        <w:t>;</w:t>
      </w:r>
    </w:p>
    <w:p w14:paraId="67845E06" w14:textId="77777777" w:rsidR="0001640E" w:rsidRPr="0001640E" w:rsidRDefault="0001640E" w:rsidP="0001640E">
      <w:pPr>
        <w:rPr>
          <w:lang w:val="hu-HU"/>
        </w:rPr>
      </w:pPr>
      <w:r w:rsidRPr="0001640E">
        <w:rPr>
          <w:lang w:val="hu-HU"/>
        </w:rPr>
        <w:t xml:space="preserve">    </w:t>
      </w:r>
      <w:proofErr w:type="spellStart"/>
      <w:r w:rsidRPr="0001640E">
        <w:rPr>
          <w:lang w:val="hu-HU"/>
        </w:rPr>
        <w:t>position</w:t>
      </w:r>
      <w:proofErr w:type="spellEnd"/>
      <w:r w:rsidRPr="0001640E">
        <w:rPr>
          <w:lang w:val="hu-HU"/>
        </w:rPr>
        <w:t xml:space="preserve">: </w:t>
      </w:r>
      <w:proofErr w:type="spellStart"/>
      <w:r w:rsidRPr="0001640E">
        <w:rPr>
          <w:lang w:val="hu-HU"/>
        </w:rPr>
        <w:t>relative</w:t>
      </w:r>
      <w:proofErr w:type="spellEnd"/>
      <w:r w:rsidRPr="0001640E">
        <w:rPr>
          <w:lang w:val="hu-HU"/>
        </w:rPr>
        <w:t>;</w:t>
      </w:r>
    </w:p>
    <w:p w14:paraId="5C17F899" w14:textId="77777777" w:rsidR="0001640E" w:rsidRPr="0001640E" w:rsidRDefault="0001640E" w:rsidP="0001640E">
      <w:pPr>
        <w:rPr>
          <w:lang w:val="hu-HU"/>
        </w:rPr>
      </w:pPr>
      <w:r w:rsidRPr="0001640E">
        <w:rPr>
          <w:lang w:val="hu-HU"/>
        </w:rPr>
        <w:t xml:space="preserve">    </w:t>
      </w:r>
      <w:proofErr w:type="spellStart"/>
      <w:r w:rsidRPr="0001640E">
        <w:rPr>
          <w:lang w:val="hu-HU"/>
        </w:rPr>
        <w:t>color</w:t>
      </w:r>
      <w:proofErr w:type="spellEnd"/>
      <w:r w:rsidRPr="0001640E">
        <w:rPr>
          <w:lang w:val="hu-HU"/>
        </w:rPr>
        <w:t>: #154360;</w:t>
      </w:r>
    </w:p>
    <w:p w14:paraId="1EA8FF6B" w14:textId="77777777" w:rsidR="0001640E" w:rsidRPr="0001640E" w:rsidRDefault="0001640E" w:rsidP="0001640E">
      <w:pPr>
        <w:rPr>
          <w:lang w:val="hu-HU"/>
        </w:rPr>
      </w:pPr>
      <w:r w:rsidRPr="0001640E">
        <w:rPr>
          <w:lang w:val="hu-HU"/>
        </w:rPr>
        <w:t>}</w:t>
      </w:r>
    </w:p>
    <w:p w14:paraId="0F626E6C" w14:textId="21551265" w:rsidR="0001640E" w:rsidRDefault="00C73E01" w:rsidP="000E0925">
      <w:pPr>
        <w:pStyle w:val="Cmsor5"/>
        <w:rPr>
          <w:lang w:val="hu-HU"/>
        </w:rPr>
      </w:pPr>
      <w:bookmarkStart w:id="14" w:name="_Toc194150358"/>
      <w:proofErr w:type="spellStart"/>
      <w:r>
        <w:rPr>
          <w:lang w:val="hu-HU"/>
        </w:rPr>
        <w:t>Templates</w:t>
      </w:r>
      <w:bookmarkEnd w:id="14"/>
      <w:proofErr w:type="spellEnd"/>
    </w:p>
    <w:p w14:paraId="02C06CFB" w14:textId="7695763F" w:rsidR="00C73E01" w:rsidRDefault="00C73E01" w:rsidP="000E0925">
      <w:pPr>
        <w:pStyle w:val="Cmsor6"/>
        <w:rPr>
          <w:lang w:val="hu-HU"/>
        </w:rPr>
      </w:pPr>
      <w:bookmarkStart w:id="15" w:name="_Toc194150359"/>
      <w:r>
        <w:rPr>
          <w:lang w:val="hu-HU"/>
        </w:rPr>
        <w:t>base.html</w:t>
      </w:r>
      <w:bookmarkEnd w:id="15"/>
    </w:p>
    <w:p w14:paraId="6A4D469E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>&lt;!DOCTYPE html&gt;</w:t>
      </w:r>
    </w:p>
    <w:p w14:paraId="319AFC22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 xml:space="preserve">&lt;html </w:t>
      </w:r>
      <w:proofErr w:type="spellStart"/>
      <w:r w:rsidRPr="00C73E01">
        <w:rPr>
          <w:lang w:val="hu-HU"/>
        </w:rPr>
        <w:t>lang</w:t>
      </w:r>
      <w:proofErr w:type="spellEnd"/>
      <w:r w:rsidRPr="00C73E01">
        <w:rPr>
          <w:lang w:val="hu-HU"/>
        </w:rPr>
        <w:t>="hu"&gt;</w:t>
      </w:r>
    </w:p>
    <w:p w14:paraId="21C76AF0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>    &lt;</w:t>
      </w:r>
      <w:proofErr w:type="spellStart"/>
      <w:r w:rsidRPr="00C73E01">
        <w:rPr>
          <w:lang w:val="hu-HU"/>
        </w:rPr>
        <w:t>head</w:t>
      </w:r>
      <w:proofErr w:type="spellEnd"/>
      <w:r w:rsidRPr="00C73E01">
        <w:rPr>
          <w:lang w:val="hu-HU"/>
        </w:rPr>
        <w:t>&gt;</w:t>
      </w:r>
    </w:p>
    <w:p w14:paraId="7A5E30B5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>        &lt;</w:t>
      </w:r>
      <w:proofErr w:type="spellStart"/>
      <w:r w:rsidRPr="00C73E01">
        <w:rPr>
          <w:lang w:val="hu-HU"/>
        </w:rPr>
        <w:t>meta</w:t>
      </w:r>
      <w:proofErr w:type="spellEnd"/>
      <w:r w:rsidRPr="00C73E01">
        <w:rPr>
          <w:lang w:val="hu-HU"/>
        </w:rPr>
        <w:t xml:space="preserve"> </w:t>
      </w:r>
      <w:proofErr w:type="spellStart"/>
      <w:r w:rsidRPr="00C73E01">
        <w:rPr>
          <w:lang w:val="hu-HU"/>
        </w:rPr>
        <w:t>charset</w:t>
      </w:r>
      <w:proofErr w:type="spellEnd"/>
      <w:r w:rsidRPr="00C73E01">
        <w:rPr>
          <w:lang w:val="hu-HU"/>
        </w:rPr>
        <w:t>="UTF-8" /&gt;</w:t>
      </w:r>
    </w:p>
    <w:p w14:paraId="0A7F8073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>        &lt;</w:t>
      </w:r>
      <w:proofErr w:type="spellStart"/>
      <w:r w:rsidRPr="00C73E01">
        <w:rPr>
          <w:lang w:val="hu-HU"/>
        </w:rPr>
        <w:t>meta</w:t>
      </w:r>
      <w:proofErr w:type="spellEnd"/>
      <w:r w:rsidRPr="00C73E01">
        <w:rPr>
          <w:lang w:val="hu-HU"/>
        </w:rPr>
        <w:t xml:space="preserve"> </w:t>
      </w:r>
      <w:proofErr w:type="spellStart"/>
      <w:r w:rsidRPr="00C73E01">
        <w:rPr>
          <w:lang w:val="hu-HU"/>
        </w:rPr>
        <w:t>name</w:t>
      </w:r>
      <w:proofErr w:type="spellEnd"/>
      <w:r w:rsidRPr="00C73E01">
        <w:rPr>
          <w:lang w:val="hu-HU"/>
        </w:rPr>
        <w:t>="</w:t>
      </w:r>
      <w:proofErr w:type="spellStart"/>
      <w:r w:rsidRPr="00C73E01">
        <w:rPr>
          <w:lang w:val="hu-HU"/>
        </w:rPr>
        <w:t>viewport</w:t>
      </w:r>
      <w:proofErr w:type="spellEnd"/>
      <w:r w:rsidRPr="00C73E01">
        <w:rPr>
          <w:lang w:val="hu-HU"/>
        </w:rPr>
        <w:t xml:space="preserve">" </w:t>
      </w:r>
      <w:proofErr w:type="spellStart"/>
      <w:r w:rsidRPr="00C73E01">
        <w:rPr>
          <w:lang w:val="hu-HU"/>
        </w:rPr>
        <w:t>content</w:t>
      </w:r>
      <w:proofErr w:type="spellEnd"/>
      <w:r w:rsidRPr="00C73E01">
        <w:rPr>
          <w:lang w:val="hu-HU"/>
        </w:rPr>
        <w:t>="</w:t>
      </w:r>
      <w:proofErr w:type="spellStart"/>
      <w:r w:rsidRPr="00C73E01">
        <w:rPr>
          <w:lang w:val="hu-HU"/>
        </w:rPr>
        <w:t>width</w:t>
      </w:r>
      <w:proofErr w:type="spellEnd"/>
      <w:r w:rsidRPr="00C73E01">
        <w:rPr>
          <w:lang w:val="hu-HU"/>
        </w:rPr>
        <w:t>=</w:t>
      </w:r>
      <w:proofErr w:type="spellStart"/>
      <w:r w:rsidRPr="00C73E01">
        <w:rPr>
          <w:lang w:val="hu-HU"/>
        </w:rPr>
        <w:t>device-width</w:t>
      </w:r>
      <w:proofErr w:type="spellEnd"/>
      <w:r w:rsidRPr="00C73E01">
        <w:rPr>
          <w:lang w:val="hu-HU"/>
        </w:rPr>
        <w:t xml:space="preserve">, </w:t>
      </w:r>
      <w:proofErr w:type="spellStart"/>
      <w:r w:rsidRPr="00C73E01">
        <w:rPr>
          <w:lang w:val="hu-HU"/>
        </w:rPr>
        <w:t>initial-scale</w:t>
      </w:r>
      <w:proofErr w:type="spellEnd"/>
      <w:r w:rsidRPr="00C73E01">
        <w:rPr>
          <w:lang w:val="hu-HU"/>
        </w:rPr>
        <w:t>=1.0" /&gt;</w:t>
      </w:r>
    </w:p>
    <w:p w14:paraId="586F7672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>        &lt;</w:t>
      </w:r>
      <w:proofErr w:type="spellStart"/>
      <w:r w:rsidRPr="00C73E01">
        <w:rPr>
          <w:lang w:val="hu-HU"/>
        </w:rPr>
        <w:t>title</w:t>
      </w:r>
      <w:proofErr w:type="spellEnd"/>
      <w:proofErr w:type="gramStart"/>
      <w:r w:rsidRPr="00C73E01">
        <w:rPr>
          <w:lang w:val="hu-HU"/>
        </w:rPr>
        <w:t xml:space="preserve">&gt;{{ </w:t>
      </w:r>
      <w:proofErr w:type="spellStart"/>
      <w:r w:rsidRPr="00C73E01">
        <w:rPr>
          <w:lang w:val="hu-HU"/>
        </w:rPr>
        <w:t>mytitle</w:t>
      </w:r>
      <w:proofErr w:type="spellEnd"/>
      <w:proofErr w:type="gramEnd"/>
      <w:r w:rsidRPr="00C73E01">
        <w:rPr>
          <w:lang w:val="hu-HU"/>
        </w:rPr>
        <w:t xml:space="preserve"> </w:t>
      </w:r>
      <w:proofErr w:type="gramStart"/>
      <w:r w:rsidRPr="00C73E01">
        <w:rPr>
          <w:lang w:val="hu-HU"/>
        </w:rPr>
        <w:t>}}&lt;</w:t>
      </w:r>
      <w:proofErr w:type="gramEnd"/>
      <w:r w:rsidRPr="00C73E01">
        <w:rPr>
          <w:lang w:val="hu-HU"/>
        </w:rPr>
        <w:t>/</w:t>
      </w:r>
      <w:proofErr w:type="spellStart"/>
      <w:r w:rsidRPr="00C73E01">
        <w:rPr>
          <w:lang w:val="hu-HU"/>
        </w:rPr>
        <w:t>title</w:t>
      </w:r>
      <w:proofErr w:type="spellEnd"/>
      <w:r w:rsidRPr="00C73E01">
        <w:rPr>
          <w:lang w:val="hu-HU"/>
        </w:rPr>
        <w:t>&gt;</w:t>
      </w:r>
    </w:p>
    <w:p w14:paraId="471FD5DF" w14:textId="77777777" w:rsidR="00C73E01" w:rsidRPr="00C73E01" w:rsidRDefault="00C73E01" w:rsidP="00C73E01">
      <w:pPr>
        <w:rPr>
          <w:lang w:val="hu-HU"/>
        </w:rPr>
      </w:pPr>
    </w:p>
    <w:p w14:paraId="2B5C996A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 xml:space="preserve">        </w:t>
      </w:r>
      <w:proofErr w:type="gramStart"/>
      <w:r w:rsidRPr="00C73E01">
        <w:rPr>
          <w:lang w:val="hu-HU"/>
        </w:rPr>
        <w:t>&lt;!--</w:t>
      </w:r>
      <w:proofErr w:type="gramEnd"/>
      <w:r w:rsidRPr="00C73E01">
        <w:rPr>
          <w:lang w:val="hu-HU"/>
        </w:rPr>
        <w:t xml:space="preserve"> </w:t>
      </w:r>
      <w:proofErr w:type="spellStart"/>
      <w:r w:rsidRPr="00C73E01">
        <w:rPr>
          <w:lang w:val="hu-HU"/>
        </w:rPr>
        <w:t>bootstrap</w:t>
      </w:r>
      <w:proofErr w:type="spellEnd"/>
      <w:r w:rsidRPr="00C73E01">
        <w:rPr>
          <w:lang w:val="hu-HU"/>
        </w:rPr>
        <w:t xml:space="preserve"> import --&gt;</w:t>
      </w:r>
    </w:p>
    <w:p w14:paraId="1A764356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 xml:space="preserve">        </w:t>
      </w:r>
      <w:proofErr w:type="gramStart"/>
      <w:r w:rsidRPr="00C73E01">
        <w:rPr>
          <w:lang w:val="hu-HU"/>
        </w:rPr>
        <w:t>&lt;!--</w:t>
      </w:r>
      <w:proofErr w:type="gramEnd"/>
      <w:r w:rsidRPr="00C73E01">
        <w:rPr>
          <w:lang w:val="hu-HU"/>
        </w:rPr>
        <w:t xml:space="preserve"> Latest </w:t>
      </w:r>
      <w:proofErr w:type="spellStart"/>
      <w:r w:rsidRPr="00C73E01">
        <w:rPr>
          <w:lang w:val="hu-HU"/>
        </w:rPr>
        <w:t>compiled</w:t>
      </w:r>
      <w:proofErr w:type="spellEnd"/>
      <w:r w:rsidRPr="00C73E01">
        <w:rPr>
          <w:lang w:val="hu-HU"/>
        </w:rPr>
        <w:t xml:space="preserve"> and </w:t>
      </w:r>
      <w:proofErr w:type="spellStart"/>
      <w:r w:rsidRPr="00C73E01">
        <w:rPr>
          <w:lang w:val="hu-HU"/>
        </w:rPr>
        <w:t>minified</w:t>
      </w:r>
      <w:proofErr w:type="spellEnd"/>
      <w:r w:rsidRPr="00C73E01">
        <w:rPr>
          <w:lang w:val="hu-HU"/>
        </w:rPr>
        <w:t xml:space="preserve"> CSS --&gt;</w:t>
      </w:r>
    </w:p>
    <w:p w14:paraId="46020D30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 xml:space="preserve">        &lt;link href="https://cdn.jsdelivr.net/npm/bootstrap@5.3.3/dist/css/bootstrap.min.css" </w:t>
      </w:r>
      <w:proofErr w:type="spellStart"/>
      <w:r w:rsidRPr="00C73E01">
        <w:rPr>
          <w:lang w:val="hu-HU"/>
        </w:rPr>
        <w:t>rel</w:t>
      </w:r>
      <w:proofErr w:type="spellEnd"/>
      <w:r w:rsidRPr="00C73E01">
        <w:rPr>
          <w:lang w:val="hu-HU"/>
        </w:rPr>
        <w:t>="</w:t>
      </w:r>
      <w:proofErr w:type="spellStart"/>
      <w:r w:rsidRPr="00C73E01">
        <w:rPr>
          <w:lang w:val="hu-HU"/>
        </w:rPr>
        <w:t>stylesheet</w:t>
      </w:r>
      <w:proofErr w:type="spellEnd"/>
      <w:r w:rsidRPr="00C73E01">
        <w:rPr>
          <w:lang w:val="hu-HU"/>
        </w:rPr>
        <w:t xml:space="preserve">" integrity="sha384-QWTKZyjpPEjISv5WaRU9OFeRpok6YctnYmDr5pNlyT2bRjXh0JMhjY6hW+ALEwIH" </w:t>
      </w:r>
      <w:proofErr w:type="spellStart"/>
      <w:r w:rsidRPr="00C73E01">
        <w:rPr>
          <w:lang w:val="hu-HU"/>
        </w:rPr>
        <w:t>crossorigin</w:t>
      </w:r>
      <w:proofErr w:type="spellEnd"/>
      <w:r w:rsidRPr="00C73E01">
        <w:rPr>
          <w:lang w:val="hu-HU"/>
        </w:rPr>
        <w:t>="</w:t>
      </w:r>
      <w:proofErr w:type="spellStart"/>
      <w:r w:rsidRPr="00C73E01">
        <w:rPr>
          <w:lang w:val="hu-HU"/>
        </w:rPr>
        <w:t>anonymous</w:t>
      </w:r>
      <w:proofErr w:type="spellEnd"/>
      <w:r w:rsidRPr="00C73E01">
        <w:rPr>
          <w:lang w:val="hu-HU"/>
        </w:rPr>
        <w:t>"&gt;</w:t>
      </w:r>
    </w:p>
    <w:p w14:paraId="57C0C733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 xml:space="preserve">        </w:t>
      </w:r>
      <w:proofErr w:type="gramStart"/>
      <w:r w:rsidRPr="00C73E01">
        <w:rPr>
          <w:lang w:val="hu-HU"/>
        </w:rPr>
        <w:t>&lt;!--</w:t>
      </w:r>
      <w:proofErr w:type="gramEnd"/>
      <w:r w:rsidRPr="00C73E01">
        <w:rPr>
          <w:lang w:val="hu-HU"/>
        </w:rPr>
        <w:t xml:space="preserve"> Latest </w:t>
      </w:r>
      <w:proofErr w:type="spellStart"/>
      <w:r w:rsidRPr="00C73E01">
        <w:rPr>
          <w:lang w:val="hu-HU"/>
        </w:rPr>
        <w:t>compiled</w:t>
      </w:r>
      <w:proofErr w:type="spellEnd"/>
      <w:r w:rsidRPr="00C73E01">
        <w:rPr>
          <w:lang w:val="hu-HU"/>
        </w:rPr>
        <w:t xml:space="preserve"> JavaScript --&gt;</w:t>
      </w:r>
    </w:p>
    <w:p w14:paraId="19A6C46C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 xml:space="preserve">        &lt;script src="https://cdn.jsdelivr.net/npm/bootstrap@5.3.3/dist/js/bootstrap.bundle.min.js" integrity="sha384-YvpcrYf0tY3lHB60NNkmXc5s9fDVZLESaAA55NDzOxhy9GkcIdslK1eN7N6jIeHz" </w:t>
      </w:r>
      <w:proofErr w:type="spellStart"/>
      <w:r w:rsidRPr="00C73E01">
        <w:rPr>
          <w:lang w:val="hu-HU"/>
        </w:rPr>
        <w:t>crossorigin</w:t>
      </w:r>
      <w:proofErr w:type="spellEnd"/>
      <w:r w:rsidRPr="00C73E01">
        <w:rPr>
          <w:lang w:val="hu-HU"/>
        </w:rPr>
        <w:t>="</w:t>
      </w:r>
      <w:proofErr w:type="spellStart"/>
      <w:r w:rsidRPr="00C73E01">
        <w:rPr>
          <w:lang w:val="hu-HU"/>
        </w:rPr>
        <w:t>anonymous</w:t>
      </w:r>
      <w:proofErr w:type="spellEnd"/>
      <w:r w:rsidRPr="00C73E01">
        <w:rPr>
          <w:lang w:val="hu-HU"/>
        </w:rPr>
        <w:t>"&gt;&lt;/script&gt;</w:t>
      </w:r>
    </w:p>
    <w:p w14:paraId="2DCA355B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 xml:space="preserve">        &lt;script src="https://cdn.jsdelivr.net/npm/@popperjs/core@2.11.8/dist/umd/popper.min.js" integrity="sha384-I7E8VVD/ismYTF4hNIPjVp/Zjvgyol6VFvRkX/vR+Vc4jQkC+hVqc2pM8ODewa9r" </w:t>
      </w:r>
      <w:proofErr w:type="spellStart"/>
      <w:r w:rsidRPr="00C73E01">
        <w:rPr>
          <w:lang w:val="hu-HU"/>
        </w:rPr>
        <w:t>crossorigin</w:t>
      </w:r>
      <w:proofErr w:type="spellEnd"/>
      <w:r w:rsidRPr="00C73E01">
        <w:rPr>
          <w:lang w:val="hu-HU"/>
        </w:rPr>
        <w:t>="</w:t>
      </w:r>
      <w:proofErr w:type="spellStart"/>
      <w:r w:rsidRPr="00C73E01">
        <w:rPr>
          <w:lang w:val="hu-HU"/>
        </w:rPr>
        <w:t>anonymous</w:t>
      </w:r>
      <w:proofErr w:type="spellEnd"/>
      <w:r w:rsidRPr="00C73E01">
        <w:rPr>
          <w:lang w:val="hu-HU"/>
        </w:rPr>
        <w:t>"&gt;&lt;/script&gt;</w:t>
      </w:r>
    </w:p>
    <w:p w14:paraId="416DC0E5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 xml:space="preserve">        &lt;script src="https://cdn.jsdelivr.net/npm/bootstrap@5.3.3/dist/js/bootstrap.min.js" integrity="sha384-0pUGZvbkm6XF6gxjEnlmuGrJXVbNuzT9qBBavbLwCsOGabYfZo0T0to5eqruptLy" </w:t>
      </w:r>
      <w:proofErr w:type="spellStart"/>
      <w:r w:rsidRPr="00C73E01">
        <w:rPr>
          <w:lang w:val="hu-HU"/>
        </w:rPr>
        <w:t>crossorigin</w:t>
      </w:r>
      <w:proofErr w:type="spellEnd"/>
      <w:r w:rsidRPr="00C73E01">
        <w:rPr>
          <w:lang w:val="hu-HU"/>
        </w:rPr>
        <w:t>="</w:t>
      </w:r>
      <w:proofErr w:type="spellStart"/>
      <w:r w:rsidRPr="00C73E01">
        <w:rPr>
          <w:lang w:val="hu-HU"/>
        </w:rPr>
        <w:t>anonymous</w:t>
      </w:r>
      <w:proofErr w:type="spellEnd"/>
      <w:r w:rsidRPr="00C73E01">
        <w:rPr>
          <w:lang w:val="hu-HU"/>
        </w:rPr>
        <w:t>"&gt;&lt;/script&gt;</w:t>
      </w:r>
    </w:p>
    <w:p w14:paraId="2A8DED0E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 xml:space="preserve">        </w:t>
      </w:r>
      <w:proofErr w:type="gramStart"/>
      <w:r w:rsidRPr="00C73E01">
        <w:rPr>
          <w:lang w:val="hu-HU"/>
        </w:rPr>
        <w:t>&lt;!--</w:t>
      </w:r>
      <w:proofErr w:type="gramEnd"/>
      <w:r w:rsidRPr="00C73E01">
        <w:rPr>
          <w:lang w:val="hu-HU"/>
        </w:rPr>
        <w:t xml:space="preserve"> ikonok betöltése --&gt;</w:t>
      </w:r>
    </w:p>
    <w:p w14:paraId="21CC0017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 xml:space="preserve">        &lt;link </w:t>
      </w:r>
      <w:proofErr w:type="spellStart"/>
      <w:r w:rsidRPr="00C73E01">
        <w:rPr>
          <w:lang w:val="hu-HU"/>
        </w:rPr>
        <w:t>rel</w:t>
      </w:r>
      <w:proofErr w:type="spellEnd"/>
      <w:r w:rsidRPr="00C73E01">
        <w:rPr>
          <w:lang w:val="hu-HU"/>
        </w:rPr>
        <w:t>="</w:t>
      </w:r>
      <w:proofErr w:type="spellStart"/>
      <w:r w:rsidRPr="00C73E01">
        <w:rPr>
          <w:lang w:val="hu-HU"/>
        </w:rPr>
        <w:t>stylesheet</w:t>
      </w:r>
      <w:proofErr w:type="spellEnd"/>
      <w:r w:rsidRPr="00C73E01">
        <w:rPr>
          <w:lang w:val="hu-HU"/>
        </w:rPr>
        <w:t>" href="https://cdn.jsdelivr.net/npm/bootstrap-icons@1.11.3/font/bootstrap-icons.min.css" /&gt;</w:t>
      </w:r>
    </w:p>
    <w:p w14:paraId="2A2C2934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 xml:space="preserve">        </w:t>
      </w:r>
      <w:proofErr w:type="gramStart"/>
      <w:r w:rsidRPr="00C73E01">
        <w:rPr>
          <w:lang w:val="hu-HU"/>
        </w:rPr>
        <w:t>&lt;!--</w:t>
      </w:r>
      <w:proofErr w:type="gramEnd"/>
      <w:r w:rsidRPr="00C73E01">
        <w:rPr>
          <w:lang w:val="hu-HU"/>
        </w:rPr>
        <w:t xml:space="preserve"> https://icons.getbootstrap.com/ --&gt;</w:t>
      </w:r>
    </w:p>
    <w:p w14:paraId="7B35883A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 xml:space="preserve">        </w:t>
      </w:r>
      <w:proofErr w:type="gramStart"/>
      <w:r w:rsidRPr="00C73E01">
        <w:rPr>
          <w:lang w:val="hu-HU"/>
        </w:rPr>
        <w:t>&lt;!--</w:t>
      </w:r>
      <w:proofErr w:type="gramEnd"/>
      <w:r w:rsidRPr="00C73E01">
        <w:rPr>
          <w:lang w:val="hu-HU"/>
        </w:rPr>
        <w:t xml:space="preserve"> </w:t>
      </w:r>
      <w:proofErr w:type="spellStart"/>
      <w:r w:rsidRPr="00C73E01">
        <w:rPr>
          <w:lang w:val="hu-HU"/>
        </w:rPr>
        <w:t>bootstrap</w:t>
      </w:r>
      <w:proofErr w:type="spellEnd"/>
      <w:r w:rsidRPr="00C73E01">
        <w:rPr>
          <w:lang w:val="hu-HU"/>
        </w:rPr>
        <w:t xml:space="preserve"> import --&gt;</w:t>
      </w:r>
    </w:p>
    <w:p w14:paraId="4FB81F31" w14:textId="77777777" w:rsidR="00C73E01" w:rsidRPr="00C73E01" w:rsidRDefault="00C73E01" w:rsidP="00C73E01">
      <w:pPr>
        <w:rPr>
          <w:lang w:val="hu-HU"/>
        </w:rPr>
      </w:pPr>
    </w:p>
    <w:p w14:paraId="65917A08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 xml:space="preserve">        {% </w:t>
      </w:r>
      <w:proofErr w:type="spellStart"/>
      <w:r w:rsidRPr="00C73E01">
        <w:rPr>
          <w:lang w:val="hu-HU"/>
        </w:rPr>
        <w:t>load</w:t>
      </w:r>
      <w:proofErr w:type="spellEnd"/>
      <w:r w:rsidRPr="00C73E01">
        <w:rPr>
          <w:lang w:val="hu-HU"/>
        </w:rPr>
        <w:t xml:space="preserve"> </w:t>
      </w:r>
      <w:proofErr w:type="spellStart"/>
      <w:r w:rsidRPr="00C73E01">
        <w:rPr>
          <w:lang w:val="hu-HU"/>
        </w:rPr>
        <w:t>static</w:t>
      </w:r>
      <w:proofErr w:type="spellEnd"/>
      <w:r w:rsidRPr="00C73E01">
        <w:rPr>
          <w:lang w:val="hu-HU"/>
        </w:rPr>
        <w:t xml:space="preserve"> %}</w:t>
      </w:r>
    </w:p>
    <w:p w14:paraId="19037FF1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 xml:space="preserve">        &lt;link </w:t>
      </w:r>
      <w:proofErr w:type="spellStart"/>
      <w:r w:rsidRPr="00C73E01">
        <w:rPr>
          <w:lang w:val="hu-HU"/>
        </w:rPr>
        <w:t>rel</w:t>
      </w:r>
      <w:proofErr w:type="spellEnd"/>
      <w:r w:rsidRPr="00C73E01">
        <w:rPr>
          <w:lang w:val="hu-HU"/>
        </w:rPr>
        <w:t>="</w:t>
      </w:r>
      <w:proofErr w:type="spellStart"/>
      <w:r w:rsidRPr="00C73E01">
        <w:rPr>
          <w:lang w:val="hu-HU"/>
        </w:rPr>
        <w:t>stylesheet</w:t>
      </w:r>
      <w:proofErr w:type="spellEnd"/>
      <w:r w:rsidRPr="00C73E01">
        <w:rPr>
          <w:lang w:val="hu-HU"/>
        </w:rPr>
        <w:t xml:space="preserve">" </w:t>
      </w:r>
      <w:proofErr w:type="spellStart"/>
      <w:r w:rsidRPr="00C73E01">
        <w:rPr>
          <w:lang w:val="hu-HU"/>
        </w:rPr>
        <w:t>href</w:t>
      </w:r>
      <w:proofErr w:type="spellEnd"/>
      <w:r w:rsidRPr="00C73E01">
        <w:rPr>
          <w:lang w:val="hu-HU"/>
        </w:rPr>
        <w:t xml:space="preserve">="{% </w:t>
      </w:r>
      <w:proofErr w:type="spellStart"/>
      <w:r w:rsidRPr="00C73E01">
        <w:rPr>
          <w:lang w:val="hu-HU"/>
        </w:rPr>
        <w:t>static</w:t>
      </w:r>
      <w:proofErr w:type="spellEnd"/>
      <w:r w:rsidRPr="00C73E01">
        <w:rPr>
          <w:lang w:val="hu-HU"/>
        </w:rPr>
        <w:t xml:space="preserve"> 'styles.css' %}" /&gt;</w:t>
      </w:r>
    </w:p>
    <w:p w14:paraId="364FFDC5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 xml:space="preserve">        &lt;link </w:t>
      </w:r>
      <w:proofErr w:type="spellStart"/>
      <w:r w:rsidRPr="00C73E01">
        <w:rPr>
          <w:lang w:val="hu-HU"/>
        </w:rPr>
        <w:t>rel</w:t>
      </w:r>
      <w:proofErr w:type="spellEnd"/>
      <w:r w:rsidRPr="00C73E01">
        <w:rPr>
          <w:lang w:val="hu-HU"/>
        </w:rPr>
        <w:t>="</w:t>
      </w:r>
      <w:proofErr w:type="spellStart"/>
      <w:r w:rsidRPr="00C73E01">
        <w:rPr>
          <w:lang w:val="hu-HU"/>
        </w:rPr>
        <w:t>shortcut</w:t>
      </w:r>
      <w:proofErr w:type="spellEnd"/>
      <w:r w:rsidRPr="00C73E01">
        <w:rPr>
          <w:lang w:val="hu-HU"/>
        </w:rPr>
        <w:t xml:space="preserve"> </w:t>
      </w:r>
      <w:proofErr w:type="spellStart"/>
      <w:r w:rsidRPr="00C73E01">
        <w:rPr>
          <w:lang w:val="hu-HU"/>
        </w:rPr>
        <w:t>icon</w:t>
      </w:r>
      <w:proofErr w:type="spellEnd"/>
      <w:r w:rsidRPr="00C73E01">
        <w:rPr>
          <w:lang w:val="hu-HU"/>
        </w:rPr>
        <w:t xml:space="preserve">" </w:t>
      </w:r>
      <w:proofErr w:type="spellStart"/>
      <w:r w:rsidRPr="00C73E01">
        <w:rPr>
          <w:lang w:val="hu-HU"/>
        </w:rPr>
        <w:t>type</w:t>
      </w:r>
      <w:proofErr w:type="spellEnd"/>
      <w:r w:rsidRPr="00C73E01">
        <w:rPr>
          <w:lang w:val="hu-HU"/>
        </w:rPr>
        <w:t>="image/</w:t>
      </w:r>
      <w:proofErr w:type="spellStart"/>
      <w:r w:rsidRPr="00C73E01">
        <w:rPr>
          <w:lang w:val="hu-HU"/>
        </w:rPr>
        <w:t>png</w:t>
      </w:r>
      <w:proofErr w:type="spellEnd"/>
      <w:r w:rsidRPr="00C73E01">
        <w:rPr>
          <w:lang w:val="hu-HU"/>
        </w:rPr>
        <w:t xml:space="preserve">" </w:t>
      </w:r>
      <w:proofErr w:type="spellStart"/>
      <w:r w:rsidRPr="00C73E01">
        <w:rPr>
          <w:lang w:val="hu-HU"/>
        </w:rPr>
        <w:t>href</w:t>
      </w:r>
      <w:proofErr w:type="spellEnd"/>
      <w:r w:rsidRPr="00C73E01">
        <w:rPr>
          <w:lang w:val="hu-HU"/>
        </w:rPr>
        <w:t xml:space="preserve">="{% </w:t>
      </w:r>
      <w:proofErr w:type="spellStart"/>
      <w:r w:rsidRPr="00C73E01">
        <w:rPr>
          <w:lang w:val="hu-HU"/>
        </w:rPr>
        <w:t>static</w:t>
      </w:r>
      <w:proofErr w:type="spellEnd"/>
      <w:r w:rsidRPr="00C73E01">
        <w:rPr>
          <w:lang w:val="hu-HU"/>
        </w:rPr>
        <w:t xml:space="preserve"> '</w:t>
      </w:r>
      <w:proofErr w:type="spellStart"/>
      <w:r w:rsidRPr="00C73E01">
        <w:rPr>
          <w:lang w:val="hu-HU"/>
        </w:rPr>
        <w:t>img</w:t>
      </w:r>
      <w:proofErr w:type="spellEnd"/>
      <w:r w:rsidRPr="00C73E01">
        <w:rPr>
          <w:lang w:val="hu-HU"/>
        </w:rPr>
        <w:t>/favicon_mechwart.png' %}" /&gt;</w:t>
      </w:r>
    </w:p>
    <w:p w14:paraId="35C73167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>    &lt;/</w:t>
      </w:r>
      <w:proofErr w:type="spellStart"/>
      <w:r w:rsidRPr="00C73E01">
        <w:rPr>
          <w:lang w:val="hu-HU"/>
        </w:rPr>
        <w:t>head</w:t>
      </w:r>
      <w:proofErr w:type="spellEnd"/>
      <w:r w:rsidRPr="00C73E01">
        <w:rPr>
          <w:lang w:val="hu-HU"/>
        </w:rPr>
        <w:t>&gt;</w:t>
      </w:r>
    </w:p>
    <w:p w14:paraId="35BF1728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>    &lt;body&gt;</w:t>
      </w:r>
    </w:p>
    <w:p w14:paraId="7EE83218" w14:textId="77777777" w:rsidR="00C73E01" w:rsidRPr="00C73E01" w:rsidRDefault="00C73E01" w:rsidP="00C73E01">
      <w:pPr>
        <w:rPr>
          <w:lang w:val="hu-HU"/>
        </w:rPr>
      </w:pPr>
    </w:p>
    <w:p w14:paraId="2CD6B762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>    &lt;</w:t>
      </w:r>
      <w:proofErr w:type="spellStart"/>
      <w:r w:rsidRPr="00C73E01">
        <w:rPr>
          <w:lang w:val="hu-HU"/>
        </w:rPr>
        <w:t>header</w:t>
      </w:r>
      <w:proofErr w:type="spellEnd"/>
      <w:r w:rsidRPr="00C73E01">
        <w:rPr>
          <w:lang w:val="hu-HU"/>
        </w:rPr>
        <w:t>&gt;</w:t>
      </w:r>
    </w:p>
    <w:p w14:paraId="4445FD66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 xml:space="preserve">        {% </w:t>
      </w:r>
      <w:proofErr w:type="spellStart"/>
      <w:r w:rsidRPr="00C73E01">
        <w:rPr>
          <w:lang w:val="hu-HU"/>
        </w:rPr>
        <w:t>block</w:t>
      </w:r>
      <w:proofErr w:type="spellEnd"/>
      <w:r w:rsidRPr="00C73E01">
        <w:rPr>
          <w:lang w:val="hu-HU"/>
        </w:rPr>
        <w:t xml:space="preserve"> </w:t>
      </w:r>
      <w:proofErr w:type="spellStart"/>
      <w:r w:rsidRPr="00C73E01">
        <w:rPr>
          <w:lang w:val="hu-HU"/>
        </w:rPr>
        <w:t>header</w:t>
      </w:r>
      <w:proofErr w:type="spellEnd"/>
      <w:r w:rsidRPr="00C73E01">
        <w:rPr>
          <w:lang w:val="hu-HU"/>
        </w:rPr>
        <w:t xml:space="preserve"> %}</w:t>
      </w:r>
    </w:p>
    <w:p w14:paraId="4C1700E1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 xml:space="preserve">        {% </w:t>
      </w:r>
      <w:proofErr w:type="spellStart"/>
      <w:r w:rsidRPr="00C73E01">
        <w:rPr>
          <w:lang w:val="hu-HU"/>
        </w:rPr>
        <w:t>endblock</w:t>
      </w:r>
      <w:proofErr w:type="spellEnd"/>
      <w:r w:rsidRPr="00C73E01">
        <w:rPr>
          <w:lang w:val="hu-HU"/>
        </w:rPr>
        <w:t xml:space="preserve"> </w:t>
      </w:r>
      <w:proofErr w:type="spellStart"/>
      <w:r w:rsidRPr="00C73E01">
        <w:rPr>
          <w:lang w:val="hu-HU"/>
        </w:rPr>
        <w:t>header</w:t>
      </w:r>
      <w:proofErr w:type="spellEnd"/>
      <w:r w:rsidRPr="00C73E01">
        <w:rPr>
          <w:lang w:val="hu-HU"/>
        </w:rPr>
        <w:t xml:space="preserve"> %}</w:t>
      </w:r>
    </w:p>
    <w:p w14:paraId="298994E0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>    &lt;/</w:t>
      </w:r>
      <w:proofErr w:type="spellStart"/>
      <w:r w:rsidRPr="00C73E01">
        <w:rPr>
          <w:lang w:val="hu-HU"/>
        </w:rPr>
        <w:t>header</w:t>
      </w:r>
      <w:proofErr w:type="spellEnd"/>
      <w:r w:rsidRPr="00C73E01">
        <w:rPr>
          <w:lang w:val="hu-HU"/>
        </w:rPr>
        <w:t>&gt;</w:t>
      </w:r>
    </w:p>
    <w:p w14:paraId="1E2126C0" w14:textId="77777777" w:rsidR="00C73E01" w:rsidRPr="00C73E01" w:rsidRDefault="00C73E01" w:rsidP="00C73E01">
      <w:pPr>
        <w:rPr>
          <w:lang w:val="hu-HU"/>
        </w:rPr>
      </w:pPr>
    </w:p>
    <w:p w14:paraId="78D85143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 xml:space="preserve">    {% </w:t>
      </w:r>
      <w:proofErr w:type="spellStart"/>
      <w:r w:rsidRPr="00C73E01">
        <w:rPr>
          <w:lang w:val="hu-HU"/>
        </w:rPr>
        <w:t>block</w:t>
      </w:r>
      <w:proofErr w:type="spellEnd"/>
      <w:r w:rsidRPr="00C73E01">
        <w:rPr>
          <w:lang w:val="hu-HU"/>
        </w:rPr>
        <w:t xml:space="preserve"> </w:t>
      </w:r>
      <w:proofErr w:type="spellStart"/>
      <w:r w:rsidRPr="00C73E01">
        <w:rPr>
          <w:lang w:val="hu-HU"/>
        </w:rPr>
        <w:t>navstar</w:t>
      </w:r>
      <w:proofErr w:type="spellEnd"/>
      <w:r w:rsidRPr="00C73E01">
        <w:rPr>
          <w:lang w:val="hu-HU"/>
        </w:rPr>
        <w:t xml:space="preserve"> %}</w:t>
      </w:r>
    </w:p>
    <w:p w14:paraId="1DB27C6A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 xml:space="preserve">    {% </w:t>
      </w:r>
      <w:proofErr w:type="spellStart"/>
      <w:r w:rsidRPr="00C73E01">
        <w:rPr>
          <w:lang w:val="hu-HU"/>
        </w:rPr>
        <w:t>endblock</w:t>
      </w:r>
      <w:proofErr w:type="spellEnd"/>
      <w:r w:rsidRPr="00C73E01">
        <w:rPr>
          <w:lang w:val="hu-HU"/>
        </w:rPr>
        <w:t xml:space="preserve"> </w:t>
      </w:r>
      <w:proofErr w:type="spellStart"/>
      <w:r w:rsidRPr="00C73E01">
        <w:rPr>
          <w:lang w:val="hu-HU"/>
        </w:rPr>
        <w:t>navstar</w:t>
      </w:r>
      <w:proofErr w:type="spellEnd"/>
      <w:r w:rsidRPr="00C73E01">
        <w:rPr>
          <w:lang w:val="hu-HU"/>
        </w:rPr>
        <w:t xml:space="preserve"> %}</w:t>
      </w:r>
    </w:p>
    <w:p w14:paraId="635BB8C3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>    &lt;</w:t>
      </w:r>
      <w:proofErr w:type="spellStart"/>
      <w:r w:rsidRPr="00C73E01">
        <w:rPr>
          <w:lang w:val="hu-HU"/>
        </w:rPr>
        <w:t>nav</w:t>
      </w:r>
      <w:proofErr w:type="spellEnd"/>
      <w:r w:rsidRPr="00C73E01">
        <w:rPr>
          <w:lang w:val="hu-HU"/>
        </w:rPr>
        <w:t xml:space="preserve"> </w:t>
      </w:r>
      <w:proofErr w:type="spellStart"/>
      <w:r w:rsidRPr="00C73E01">
        <w:rPr>
          <w:lang w:val="hu-HU"/>
        </w:rPr>
        <w:t>class</w:t>
      </w:r>
      <w:proofErr w:type="spellEnd"/>
      <w:r w:rsidRPr="00C73E01">
        <w:rPr>
          <w:lang w:val="hu-HU"/>
        </w:rPr>
        <w:t>="</w:t>
      </w:r>
      <w:proofErr w:type="spellStart"/>
      <w:r w:rsidRPr="00C73E01">
        <w:rPr>
          <w:lang w:val="hu-HU"/>
        </w:rPr>
        <w:t>navbar</w:t>
      </w:r>
      <w:proofErr w:type="spellEnd"/>
      <w:r w:rsidRPr="00C73E01">
        <w:rPr>
          <w:lang w:val="hu-HU"/>
        </w:rPr>
        <w:t xml:space="preserve"> </w:t>
      </w:r>
      <w:proofErr w:type="spellStart"/>
      <w:r w:rsidRPr="00C73E01">
        <w:rPr>
          <w:lang w:val="hu-HU"/>
        </w:rPr>
        <w:t>navbar</w:t>
      </w:r>
      <w:proofErr w:type="spellEnd"/>
      <w:r w:rsidRPr="00C73E01">
        <w:rPr>
          <w:lang w:val="hu-HU"/>
        </w:rPr>
        <w:t>-</w:t>
      </w:r>
      <w:proofErr w:type="spellStart"/>
      <w:r w:rsidRPr="00C73E01">
        <w:rPr>
          <w:lang w:val="hu-HU"/>
        </w:rPr>
        <w:t>expand</w:t>
      </w:r>
      <w:proofErr w:type="spellEnd"/>
      <w:r w:rsidRPr="00C73E01">
        <w:rPr>
          <w:lang w:val="hu-HU"/>
        </w:rPr>
        <w:t xml:space="preserve">-lg </w:t>
      </w:r>
      <w:proofErr w:type="spellStart"/>
      <w:r w:rsidRPr="00C73E01">
        <w:rPr>
          <w:lang w:val="hu-HU"/>
        </w:rPr>
        <w:t>bg-primary</w:t>
      </w:r>
      <w:proofErr w:type="spellEnd"/>
      <w:r w:rsidRPr="00C73E01">
        <w:rPr>
          <w:lang w:val="hu-HU"/>
        </w:rPr>
        <w:t xml:space="preserve">" </w:t>
      </w:r>
      <w:proofErr w:type="spellStart"/>
      <w:r w:rsidRPr="00C73E01">
        <w:rPr>
          <w:lang w:val="hu-HU"/>
        </w:rPr>
        <w:t>data-bs-theme</w:t>
      </w:r>
      <w:proofErr w:type="spellEnd"/>
      <w:r w:rsidRPr="00C73E01">
        <w:rPr>
          <w:lang w:val="hu-HU"/>
        </w:rPr>
        <w:t>="</w:t>
      </w:r>
      <w:proofErr w:type="spellStart"/>
      <w:r w:rsidRPr="00C73E01">
        <w:rPr>
          <w:lang w:val="hu-HU"/>
        </w:rPr>
        <w:t>dark</w:t>
      </w:r>
      <w:proofErr w:type="spellEnd"/>
      <w:r w:rsidRPr="00C73E01">
        <w:rPr>
          <w:lang w:val="hu-HU"/>
        </w:rPr>
        <w:t>"&gt;</w:t>
      </w:r>
    </w:p>
    <w:p w14:paraId="50CBEAE7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 xml:space="preserve">        &lt;div </w:t>
      </w:r>
      <w:proofErr w:type="spellStart"/>
      <w:r w:rsidRPr="00C73E01">
        <w:rPr>
          <w:lang w:val="hu-HU"/>
        </w:rPr>
        <w:t>class</w:t>
      </w:r>
      <w:proofErr w:type="spellEnd"/>
      <w:r w:rsidRPr="00C73E01">
        <w:rPr>
          <w:lang w:val="hu-HU"/>
        </w:rPr>
        <w:t>="</w:t>
      </w:r>
      <w:proofErr w:type="spellStart"/>
      <w:r w:rsidRPr="00C73E01">
        <w:rPr>
          <w:lang w:val="hu-HU"/>
        </w:rPr>
        <w:t>container</w:t>
      </w:r>
      <w:proofErr w:type="spellEnd"/>
      <w:r w:rsidRPr="00C73E01">
        <w:rPr>
          <w:lang w:val="hu-HU"/>
        </w:rPr>
        <w:t>-fluid"&gt;</w:t>
      </w:r>
    </w:p>
    <w:p w14:paraId="39FF867F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 xml:space="preserve">            &lt;a </w:t>
      </w:r>
      <w:proofErr w:type="spellStart"/>
      <w:r w:rsidRPr="00C73E01">
        <w:rPr>
          <w:lang w:val="hu-HU"/>
        </w:rPr>
        <w:t>class</w:t>
      </w:r>
      <w:proofErr w:type="spellEnd"/>
      <w:r w:rsidRPr="00C73E01">
        <w:rPr>
          <w:lang w:val="hu-HU"/>
        </w:rPr>
        <w:t>="</w:t>
      </w:r>
      <w:proofErr w:type="spellStart"/>
      <w:r w:rsidRPr="00C73E01">
        <w:rPr>
          <w:lang w:val="hu-HU"/>
        </w:rPr>
        <w:t>navbar-brand</w:t>
      </w:r>
      <w:proofErr w:type="spellEnd"/>
      <w:r w:rsidRPr="00C73E01">
        <w:rPr>
          <w:lang w:val="hu-HU"/>
        </w:rPr>
        <w:t xml:space="preserve">" </w:t>
      </w:r>
      <w:proofErr w:type="spellStart"/>
      <w:r w:rsidRPr="00C73E01">
        <w:rPr>
          <w:lang w:val="hu-HU"/>
        </w:rPr>
        <w:t>href</w:t>
      </w:r>
      <w:proofErr w:type="spellEnd"/>
      <w:r w:rsidRPr="00C73E01">
        <w:rPr>
          <w:lang w:val="hu-HU"/>
        </w:rPr>
        <w:t>="http://fomix.hu/</w:t>
      </w:r>
      <w:proofErr w:type="spellStart"/>
      <w:r w:rsidRPr="00C73E01">
        <w:rPr>
          <w:lang w:val="hu-HU"/>
        </w:rPr>
        <w:t>aladar</w:t>
      </w:r>
      <w:proofErr w:type="spellEnd"/>
      <w:r w:rsidRPr="00C73E01">
        <w:rPr>
          <w:lang w:val="hu-HU"/>
        </w:rPr>
        <w:t>/valto.html"&gt;Valutaváltó&lt;/a&gt;</w:t>
      </w:r>
    </w:p>
    <w:p w14:paraId="1AD7832A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>            &lt;</w:t>
      </w:r>
      <w:proofErr w:type="spellStart"/>
      <w:r w:rsidRPr="00C73E01">
        <w:rPr>
          <w:lang w:val="hu-HU"/>
        </w:rPr>
        <w:t>button</w:t>
      </w:r>
      <w:proofErr w:type="spellEnd"/>
      <w:r w:rsidRPr="00C73E01">
        <w:rPr>
          <w:lang w:val="hu-HU"/>
        </w:rPr>
        <w:t xml:space="preserve"> </w:t>
      </w:r>
      <w:proofErr w:type="spellStart"/>
      <w:r w:rsidRPr="00C73E01">
        <w:rPr>
          <w:lang w:val="hu-HU"/>
        </w:rPr>
        <w:t>class</w:t>
      </w:r>
      <w:proofErr w:type="spellEnd"/>
      <w:r w:rsidRPr="00C73E01">
        <w:rPr>
          <w:lang w:val="hu-HU"/>
        </w:rPr>
        <w:t>="</w:t>
      </w:r>
      <w:proofErr w:type="spellStart"/>
      <w:r w:rsidRPr="00C73E01">
        <w:rPr>
          <w:lang w:val="hu-HU"/>
        </w:rPr>
        <w:t>navbar-toggler</w:t>
      </w:r>
      <w:proofErr w:type="spellEnd"/>
      <w:r w:rsidRPr="00C73E01">
        <w:rPr>
          <w:lang w:val="hu-HU"/>
        </w:rPr>
        <w:t xml:space="preserve">" </w:t>
      </w:r>
      <w:proofErr w:type="spellStart"/>
      <w:r w:rsidRPr="00C73E01">
        <w:rPr>
          <w:lang w:val="hu-HU"/>
        </w:rPr>
        <w:t>type</w:t>
      </w:r>
      <w:proofErr w:type="spellEnd"/>
      <w:r w:rsidRPr="00C73E01">
        <w:rPr>
          <w:lang w:val="hu-HU"/>
        </w:rPr>
        <w:t>="</w:t>
      </w:r>
      <w:proofErr w:type="spellStart"/>
      <w:r w:rsidRPr="00C73E01">
        <w:rPr>
          <w:lang w:val="hu-HU"/>
        </w:rPr>
        <w:t>button</w:t>
      </w:r>
      <w:proofErr w:type="spellEnd"/>
      <w:r w:rsidRPr="00C73E01">
        <w:rPr>
          <w:lang w:val="hu-HU"/>
        </w:rPr>
        <w:t xml:space="preserve">" </w:t>
      </w:r>
      <w:proofErr w:type="spellStart"/>
      <w:r w:rsidRPr="00C73E01">
        <w:rPr>
          <w:lang w:val="hu-HU"/>
        </w:rPr>
        <w:t>data-bs-toggle</w:t>
      </w:r>
      <w:proofErr w:type="spellEnd"/>
      <w:r w:rsidRPr="00C73E01">
        <w:rPr>
          <w:lang w:val="hu-HU"/>
        </w:rPr>
        <w:t>="</w:t>
      </w:r>
      <w:proofErr w:type="spellStart"/>
      <w:r w:rsidRPr="00C73E01">
        <w:rPr>
          <w:lang w:val="hu-HU"/>
        </w:rPr>
        <w:t>collapse</w:t>
      </w:r>
      <w:proofErr w:type="spellEnd"/>
      <w:r w:rsidRPr="00C73E01">
        <w:rPr>
          <w:lang w:val="hu-HU"/>
        </w:rPr>
        <w:t xml:space="preserve">" </w:t>
      </w:r>
      <w:proofErr w:type="spellStart"/>
      <w:r w:rsidRPr="00C73E01">
        <w:rPr>
          <w:lang w:val="hu-HU"/>
        </w:rPr>
        <w:t>data-bs-target</w:t>
      </w:r>
      <w:proofErr w:type="spellEnd"/>
      <w:r w:rsidRPr="00C73E01">
        <w:rPr>
          <w:lang w:val="hu-HU"/>
        </w:rPr>
        <w:t>="#</w:t>
      </w:r>
      <w:proofErr w:type="spellStart"/>
      <w:r w:rsidRPr="00C73E01">
        <w:rPr>
          <w:lang w:val="hu-HU"/>
        </w:rPr>
        <w:t>navbarSupportedContent</w:t>
      </w:r>
      <w:proofErr w:type="spellEnd"/>
      <w:r w:rsidRPr="00C73E01">
        <w:rPr>
          <w:lang w:val="hu-HU"/>
        </w:rPr>
        <w:t xml:space="preserve">" </w:t>
      </w:r>
      <w:proofErr w:type="spellStart"/>
      <w:r w:rsidRPr="00C73E01">
        <w:rPr>
          <w:lang w:val="hu-HU"/>
        </w:rPr>
        <w:t>aria-controls</w:t>
      </w:r>
      <w:proofErr w:type="spellEnd"/>
      <w:r w:rsidRPr="00C73E01">
        <w:rPr>
          <w:lang w:val="hu-HU"/>
        </w:rPr>
        <w:t>="</w:t>
      </w:r>
      <w:proofErr w:type="spellStart"/>
      <w:r w:rsidRPr="00C73E01">
        <w:rPr>
          <w:lang w:val="hu-HU"/>
        </w:rPr>
        <w:t>navbarSupportedContent</w:t>
      </w:r>
      <w:proofErr w:type="spellEnd"/>
      <w:r w:rsidRPr="00C73E01">
        <w:rPr>
          <w:lang w:val="hu-HU"/>
        </w:rPr>
        <w:t xml:space="preserve">" </w:t>
      </w:r>
      <w:proofErr w:type="spellStart"/>
      <w:r w:rsidRPr="00C73E01">
        <w:rPr>
          <w:lang w:val="hu-HU"/>
        </w:rPr>
        <w:t>aria-expanded</w:t>
      </w:r>
      <w:proofErr w:type="spellEnd"/>
      <w:r w:rsidRPr="00C73E01">
        <w:rPr>
          <w:lang w:val="hu-HU"/>
        </w:rPr>
        <w:t>="</w:t>
      </w:r>
      <w:proofErr w:type="spellStart"/>
      <w:r w:rsidRPr="00C73E01">
        <w:rPr>
          <w:lang w:val="hu-HU"/>
        </w:rPr>
        <w:t>false</w:t>
      </w:r>
      <w:proofErr w:type="spellEnd"/>
      <w:r w:rsidRPr="00C73E01">
        <w:rPr>
          <w:lang w:val="hu-HU"/>
        </w:rPr>
        <w:t xml:space="preserve">" </w:t>
      </w:r>
      <w:proofErr w:type="spellStart"/>
      <w:r w:rsidRPr="00C73E01">
        <w:rPr>
          <w:lang w:val="hu-HU"/>
        </w:rPr>
        <w:t>aria-label</w:t>
      </w:r>
      <w:proofErr w:type="spellEnd"/>
      <w:r w:rsidRPr="00C73E01">
        <w:rPr>
          <w:lang w:val="hu-HU"/>
        </w:rPr>
        <w:t>="</w:t>
      </w:r>
      <w:proofErr w:type="spellStart"/>
      <w:r w:rsidRPr="00C73E01">
        <w:rPr>
          <w:lang w:val="hu-HU"/>
        </w:rPr>
        <w:t>Toggle</w:t>
      </w:r>
      <w:proofErr w:type="spellEnd"/>
      <w:r w:rsidRPr="00C73E01">
        <w:rPr>
          <w:lang w:val="hu-HU"/>
        </w:rPr>
        <w:t xml:space="preserve"> </w:t>
      </w:r>
      <w:proofErr w:type="spellStart"/>
      <w:r w:rsidRPr="00C73E01">
        <w:rPr>
          <w:lang w:val="hu-HU"/>
        </w:rPr>
        <w:t>navigation</w:t>
      </w:r>
      <w:proofErr w:type="spellEnd"/>
      <w:r w:rsidRPr="00C73E01">
        <w:rPr>
          <w:lang w:val="hu-HU"/>
        </w:rPr>
        <w:t>"&gt;</w:t>
      </w:r>
    </w:p>
    <w:p w14:paraId="58CFB19B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>                &lt;</w:t>
      </w:r>
      <w:proofErr w:type="spellStart"/>
      <w:r w:rsidRPr="00C73E01">
        <w:rPr>
          <w:lang w:val="hu-HU"/>
        </w:rPr>
        <w:t>span</w:t>
      </w:r>
      <w:proofErr w:type="spellEnd"/>
      <w:r w:rsidRPr="00C73E01">
        <w:rPr>
          <w:lang w:val="hu-HU"/>
        </w:rPr>
        <w:t xml:space="preserve"> </w:t>
      </w:r>
      <w:proofErr w:type="spellStart"/>
      <w:r w:rsidRPr="00C73E01">
        <w:rPr>
          <w:lang w:val="hu-HU"/>
        </w:rPr>
        <w:t>class</w:t>
      </w:r>
      <w:proofErr w:type="spellEnd"/>
      <w:r w:rsidRPr="00C73E01">
        <w:rPr>
          <w:lang w:val="hu-HU"/>
        </w:rPr>
        <w:t>="</w:t>
      </w:r>
      <w:proofErr w:type="spellStart"/>
      <w:r w:rsidRPr="00C73E01">
        <w:rPr>
          <w:lang w:val="hu-HU"/>
        </w:rPr>
        <w:t>navbar-toggler-icon</w:t>
      </w:r>
      <w:proofErr w:type="spellEnd"/>
      <w:r w:rsidRPr="00C73E01">
        <w:rPr>
          <w:lang w:val="hu-HU"/>
        </w:rPr>
        <w:t>"&gt;&lt;/</w:t>
      </w:r>
      <w:proofErr w:type="spellStart"/>
      <w:r w:rsidRPr="00C73E01">
        <w:rPr>
          <w:lang w:val="hu-HU"/>
        </w:rPr>
        <w:t>span</w:t>
      </w:r>
      <w:proofErr w:type="spellEnd"/>
      <w:r w:rsidRPr="00C73E01">
        <w:rPr>
          <w:lang w:val="hu-HU"/>
        </w:rPr>
        <w:t>&gt;</w:t>
      </w:r>
    </w:p>
    <w:p w14:paraId="32DD6EDC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>            &lt;/</w:t>
      </w:r>
      <w:proofErr w:type="spellStart"/>
      <w:r w:rsidRPr="00C73E01">
        <w:rPr>
          <w:lang w:val="hu-HU"/>
        </w:rPr>
        <w:t>button</w:t>
      </w:r>
      <w:proofErr w:type="spellEnd"/>
      <w:r w:rsidRPr="00C73E01">
        <w:rPr>
          <w:lang w:val="hu-HU"/>
        </w:rPr>
        <w:t>&gt;</w:t>
      </w:r>
    </w:p>
    <w:p w14:paraId="73F2C8CF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 xml:space="preserve">            &lt;div </w:t>
      </w:r>
      <w:proofErr w:type="spellStart"/>
      <w:r w:rsidRPr="00C73E01">
        <w:rPr>
          <w:lang w:val="hu-HU"/>
        </w:rPr>
        <w:t>class</w:t>
      </w:r>
      <w:proofErr w:type="spellEnd"/>
      <w:r w:rsidRPr="00C73E01">
        <w:rPr>
          <w:lang w:val="hu-HU"/>
        </w:rPr>
        <w:t>="</w:t>
      </w:r>
      <w:proofErr w:type="spellStart"/>
      <w:r w:rsidRPr="00C73E01">
        <w:rPr>
          <w:lang w:val="hu-HU"/>
        </w:rPr>
        <w:t>collapse</w:t>
      </w:r>
      <w:proofErr w:type="spellEnd"/>
      <w:r w:rsidRPr="00C73E01">
        <w:rPr>
          <w:lang w:val="hu-HU"/>
        </w:rPr>
        <w:t xml:space="preserve"> </w:t>
      </w:r>
      <w:proofErr w:type="spellStart"/>
      <w:r w:rsidRPr="00C73E01">
        <w:rPr>
          <w:lang w:val="hu-HU"/>
        </w:rPr>
        <w:t>navbar-collapse</w:t>
      </w:r>
      <w:proofErr w:type="spellEnd"/>
      <w:r w:rsidRPr="00C73E01">
        <w:rPr>
          <w:lang w:val="hu-HU"/>
        </w:rPr>
        <w:t xml:space="preserve">" </w:t>
      </w:r>
      <w:proofErr w:type="spellStart"/>
      <w:r w:rsidRPr="00C73E01">
        <w:rPr>
          <w:lang w:val="hu-HU"/>
        </w:rPr>
        <w:t>id</w:t>
      </w:r>
      <w:proofErr w:type="spellEnd"/>
      <w:r w:rsidRPr="00C73E01">
        <w:rPr>
          <w:lang w:val="hu-HU"/>
        </w:rPr>
        <w:t>="</w:t>
      </w:r>
      <w:proofErr w:type="spellStart"/>
      <w:r w:rsidRPr="00C73E01">
        <w:rPr>
          <w:lang w:val="hu-HU"/>
        </w:rPr>
        <w:t>navbarSupportedContent</w:t>
      </w:r>
      <w:proofErr w:type="spellEnd"/>
      <w:r w:rsidRPr="00C73E01">
        <w:rPr>
          <w:lang w:val="hu-HU"/>
        </w:rPr>
        <w:t>"&gt;</w:t>
      </w:r>
    </w:p>
    <w:p w14:paraId="440E93B4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>                &lt;</w:t>
      </w:r>
      <w:proofErr w:type="spellStart"/>
      <w:r w:rsidRPr="00C73E01">
        <w:rPr>
          <w:lang w:val="hu-HU"/>
        </w:rPr>
        <w:t>ul</w:t>
      </w:r>
      <w:proofErr w:type="spellEnd"/>
      <w:r w:rsidRPr="00C73E01">
        <w:rPr>
          <w:lang w:val="hu-HU"/>
        </w:rPr>
        <w:t xml:space="preserve"> </w:t>
      </w:r>
      <w:proofErr w:type="spellStart"/>
      <w:r w:rsidRPr="00C73E01">
        <w:rPr>
          <w:lang w:val="hu-HU"/>
        </w:rPr>
        <w:t>class</w:t>
      </w:r>
      <w:proofErr w:type="spellEnd"/>
      <w:r w:rsidRPr="00C73E01">
        <w:rPr>
          <w:lang w:val="hu-HU"/>
        </w:rPr>
        <w:t>="</w:t>
      </w:r>
      <w:proofErr w:type="spellStart"/>
      <w:r w:rsidRPr="00C73E01">
        <w:rPr>
          <w:lang w:val="hu-HU"/>
        </w:rPr>
        <w:t>navbar-nav</w:t>
      </w:r>
      <w:proofErr w:type="spellEnd"/>
      <w:r w:rsidRPr="00C73E01">
        <w:rPr>
          <w:lang w:val="hu-HU"/>
        </w:rPr>
        <w:t xml:space="preserve"> me-</w:t>
      </w:r>
      <w:proofErr w:type="spellStart"/>
      <w:r w:rsidRPr="00C73E01">
        <w:rPr>
          <w:lang w:val="hu-HU"/>
        </w:rPr>
        <w:t>auto</w:t>
      </w:r>
      <w:proofErr w:type="spellEnd"/>
      <w:r w:rsidRPr="00C73E01">
        <w:rPr>
          <w:lang w:val="hu-HU"/>
        </w:rPr>
        <w:t xml:space="preserve"> mb-2 mb-lg-0"&gt;</w:t>
      </w:r>
    </w:p>
    <w:p w14:paraId="7E452672" w14:textId="77777777" w:rsidR="00C73E01" w:rsidRPr="00C73E01" w:rsidRDefault="00C73E01" w:rsidP="00C73E01">
      <w:pPr>
        <w:rPr>
          <w:lang w:val="hu-HU"/>
        </w:rPr>
      </w:pPr>
    </w:p>
    <w:p w14:paraId="3DE0DD3F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 xml:space="preserve">                        </w:t>
      </w:r>
      <w:proofErr w:type="gramStart"/>
      <w:r w:rsidRPr="00C73E01">
        <w:rPr>
          <w:lang w:val="hu-HU"/>
        </w:rPr>
        <w:t>&lt;!--</w:t>
      </w:r>
      <w:proofErr w:type="gramEnd"/>
      <w:r w:rsidRPr="00C73E01">
        <w:rPr>
          <w:lang w:val="hu-HU"/>
        </w:rPr>
        <w:t xml:space="preserve">Árfolyamok legördülő </w:t>
      </w:r>
      <w:proofErr w:type="spellStart"/>
      <w:r w:rsidRPr="00C73E01">
        <w:rPr>
          <w:lang w:val="hu-HU"/>
        </w:rPr>
        <w:t>menűpont</w:t>
      </w:r>
      <w:proofErr w:type="spellEnd"/>
      <w:r w:rsidRPr="00C73E01">
        <w:rPr>
          <w:lang w:val="hu-HU"/>
        </w:rPr>
        <w:t xml:space="preserve"> --&gt;</w:t>
      </w:r>
    </w:p>
    <w:p w14:paraId="7694A136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 xml:space="preserve">                        &lt;li </w:t>
      </w:r>
      <w:proofErr w:type="spellStart"/>
      <w:r w:rsidRPr="00C73E01">
        <w:rPr>
          <w:lang w:val="hu-HU"/>
        </w:rPr>
        <w:t>class</w:t>
      </w:r>
      <w:proofErr w:type="spellEnd"/>
      <w:r w:rsidRPr="00C73E01">
        <w:rPr>
          <w:lang w:val="hu-HU"/>
        </w:rPr>
        <w:t>="</w:t>
      </w:r>
      <w:proofErr w:type="spellStart"/>
      <w:r w:rsidRPr="00C73E01">
        <w:rPr>
          <w:lang w:val="hu-HU"/>
        </w:rPr>
        <w:t>nav-item</w:t>
      </w:r>
      <w:proofErr w:type="spellEnd"/>
      <w:r w:rsidRPr="00C73E01">
        <w:rPr>
          <w:lang w:val="hu-HU"/>
        </w:rPr>
        <w:t xml:space="preserve"> </w:t>
      </w:r>
      <w:proofErr w:type="spellStart"/>
      <w:r w:rsidRPr="00C73E01">
        <w:rPr>
          <w:lang w:val="hu-HU"/>
        </w:rPr>
        <w:t>dropdown</w:t>
      </w:r>
      <w:proofErr w:type="spellEnd"/>
      <w:r w:rsidRPr="00C73E01">
        <w:rPr>
          <w:lang w:val="hu-HU"/>
        </w:rPr>
        <w:t>"&gt;</w:t>
      </w:r>
    </w:p>
    <w:p w14:paraId="3EF980F7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 xml:space="preserve">                            &lt;a </w:t>
      </w:r>
      <w:proofErr w:type="spellStart"/>
      <w:r w:rsidRPr="00C73E01">
        <w:rPr>
          <w:lang w:val="hu-HU"/>
        </w:rPr>
        <w:t>class</w:t>
      </w:r>
      <w:proofErr w:type="spellEnd"/>
      <w:r w:rsidRPr="00C73E01">
        <w:rPr>
          <w:lang w:val="hu-HU"/>
        </w:rPr>
        <w:t>="</w:t>
      </w:r>
      <w:proofErr w:type="spellStart"/>
      <w:r w:rsidRPr="00C73E01">
        <w:rPr>
          <w:lang w:val="hu-HU"/>
        </w:rPr>
        <w:t>nav</w:t>
      </w:r>
      <w:proofErr w:type="spellEnd"/>
      <w:r w:rsidRPr="00C73E01">
        <w:rPr>
          <w:lang w:val="hu-HU"/>
        </w:rPr>
        <w:t xml:space="preserve">-link </w:t>
      </w:r>
      <w:proofErr w:type="spellStart"/>
      <w:r w:rsidRPr="00C73E01">
        <w:rPr>
          <w:lang w:val="hu-HU"/>
        </w:rPr>
        <w:t>dropdown-toggle</w:t>
      </w:r>
      <w:proofErr w:type="spellEnd"/>
      <w:r w:rsidRPr="00C73E01">
        <w:rPr>
          <w:lang w:val="hu-HU"/>
        </w:rPr>
        <w:t xml:space="preserve">" </w:t>
      </w:r>
      <w:proofErr w:type="spellStart"/>
      <w:r w:rsidRPr="00C73E01">
        <w:rPr>
          <w:lang w:val="hu-HU"/>
        </w:rPr>
        <w:t>href</w:t>
      </w:r>
      <w:proofErr w:type="spellEnd"/>
      <w:r w:rsidRPr="00C73E01">
        <w:rPr>
          <w:lang w:val="hu-HU"/>
        </w:rPr>
        <w:t xml:space="preserve">="#" </w:t>
      </w:r>
      <w:proofErr w:type="spellStart"/>
      <w:r w:rsidRPr="00C73E01">
        <w:rPr>
          <w:lang w:val="hu-HU"/>
        </w:rPr>
        <w:t>id</w:t>
      </w:r>
      <w:proofErr w:type="spellEnd"/>
      <w:r w:rsidRPr="00C73E01">
        <w:rPr>
          <w:lang w:val="hu-HU"/>
        </w:rPr>
        <w:t>="</w:t>
      </w:r>
      <w:proofErr w:type="spellStart"/>
      <w:r w:rsidRPr="00C73E01">
        <w:rPr>
          <w:lang w:val="hu-HU"/>
        </w:rPr>
        <w:t>navbarDropdown</w:t>
      </w:r>
      <w:proofErr w:type="spellEnd"/>
      <w:r w:rsidRPr="00C73E01">
        <w:rPr>
          <w:lang w:val="hu-HU"/>
        </w:rPr>
        <w:t xml:space="preserve">" </w:t>
      </w:r>
      <w:proofErr w:type="spellStart"/>
      <w:r w:rsidRPr="00C73E01">
        <w:rPr>
          <w:lang w:val="hu-HU"/>
        </w:rPr>
        <w:t>role</w:t>
      </w:r>
      <w:proofErr w:type="spellEnd"/>
      <w:r w:rsidRPr="00C73E01">
        <w:rPr>
          <w:lang w:val="hu-HU"/>
        </w:rPr>
        <w:t>="</w:t>
      </w:r>
      <w:proofErr w:type="spellStart"/>
      <w:r w:rsidRPr="00C73E01">
        <w:rPr>
          <w:lang w:val="hu-HU"/>
        </w:rPr>
        <w:t>button</w:t>
      </w:r>
      <w:proofErr w:type="spellEnd"/>
      <w:r w:rsidRPr="00C73E01">
        <w:rPr>
          <w:lang w:val="hu-HU"/>
        </w:rPr>
        <w:t xml:space="preserve">" </w:t>
      </w:r>
      <w:proofErr w:type="spellStart"/>
      <w:r w:rsidRPr="00C73E01">
        <w:rPr>
          <w:lang w:val="hu-HU"/>
        </w:rPr>
        <w:t>data-bs-toggle</w:t>
      </w:r>
      <w:proofErr w:type="spellEnd"/>
      <w:r w:rsidRPr="00C73E01">
        <w:rPr>
          <w:lang w:val="hu-HU"/>
        </w:rPr>
        <w:t>="</w:t>
      </w:r>
      <w:proofErr w:type="spellStart"/>
      <w:r w:rsidRPr="00C73E01">
        <w:rPr>
          <w:lang w:val="hu-HU"/>
        </w:rPr>
        <w:t>dropdown</w:t>
      </w:r>
      <w:proofErr w:type="spellEnd"/>
      <w:r w:rsidRPr="00C73E01">
        <w:rPr>
          <w:lang w:val="hu-HU"/>
        </w:rPr>
        <w:t xml:space="preserve">" </w:t>
      </w:r>
      <w:proofErr w:type="spellStart"/>
      <w:r w:rsidRPr="00C73E01">
        <w:rPr>
          <w:lang w:val="hu-HU"/>
        </w:rPr>
        <w:t>aria-expanded</w:t>
      </w:r>
      <w:proofErr w:type="spellEnd"/>
      <w:r w:rsidRPr="00C73E01">
        <w:rPr>
          <w:lang w:val="hu-HU"/>
        </w:rPr>
        <w:t>="</w:t>
      </w:r>
      <w:proofErr w:type="spellStart"/>
      <w:r w:rsidRPr="00C73E01">
        <w:rPr>
          <w:lang w:val="hu-HU"/>
        </w:rPr>
        <w:t>false</w:t>
      </w:r>
      <w:proofErr w:type="spellEnd"/>
      <w:r w:rsidRPr="00C73E01">
        <w:rPr>
          <w:lang w:val="hu-HU"/>
        </w:rPr>
        <w:t>"&gt;</w:t>
      </w:r>
    </w:p>
    <w:p w14:paraId="04D55063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lastRenderedPageBreak/>
        <w:t>                                Árfolyamok</w:t>
      </w:r>
    </w:p>
    <w:p w14:paraId="0679927A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>                            &lt;/a&gt;</w:t>
      </w:r>
    </w:p>
    <w:p w14:paraId="00F501C1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>                            &lt;</w:t>
      </w:r>
      <w:proofErr w:type="spellStart"/>
      <w:r w:rsidRPr="00C73E01">
        <w:rPr>
          <w:lang w:val="hu-HU"/>
        </w:rPr>
        <w:t>ul</w:t>
      </w:r>
      <w:proofErr w:type="spellEnd"/>
      <w:r w:rsidRPr="00C73E01">
        <w:rPr>
          <w:lang w:val="hu-HU"/>
        </w:rPr>
        <w:t xml:space="preserve"> </w:t>
      </w:r>
      <w:proofErr w:type="spellStart"/>
      <w:r w:rsidRPr="00C73E01">
        <w:rPr>
          <w:lang w:val="hu-HU"/>
        </w:rPr>
        <w:t>class</w:t>
      </w:r>
      <w:proofErr w:type="spellEnd"/>
      <w:r w:rsidRPr="00C73E01">
        <w:rPr>
          <w:lang w:val="hu-HU"/>
        </w:rPr>
        <w:t>="</w:t>
      </w:r>
      <w:proofErr w:type="spellStart"/>
      <w:r w:rsidRPr="00C73E01">
        <w:rPr>
          <w:lang w:val="hu-HU"/>
        </w:rPr>
        <w:t>dropdown-menu</w:t>
      </w:r>
      <w:proofErr w:type="spellEnd"/>
      <w:r w:rsidRPr="00C73E01">
        <w:rPr>
          <w:lang w:val="hu-HU"/>
        </w:rPr>
        <w:t xml:space="preserve"> </w:t>
      </w:r>
      <w:proofErr w:type="spellStart"/>
      <w:r w:rsidRPr="00C73E01">
        <w:rPr>
          <w:lang w:val="hu-HU"/>
        </w:rPr>
        <w:t>bg-primary</w:t>
      </w:r>
      <w:proofErr w:type="spellEnd"/>
      <w:r w:rsidRPr="00C73E01">
        <w:rPr>
          <w:lang w:val="hu-HU"/>
        </w:rPr>
        <w:t xml:space="preserve">" </w:t>
      </w:r>
      <w:proofErr w:type="spellStart"/>
      <w:r w:rsidRPr="00C73E01">
        <w:rPr>
          <w:lang w:val="hu-HU"/>
        </w:rPr>
        <w:t>aria-labelledby</w:t>
      </w:r>
      <w:proofErr w:type="spellEnd"/>
      <w:r w:rsidRPr="00C73E01">
        <w:rPr>
          <w:lang w:val="hu-HU"/>
        </w:rPr>
        <w:t>="</w:t>
      </w:r>
      <w:proofErr w:type="spellStart"/>
      <w:r w:rsidRPr="00C73E01">
        <w:rPr>
          <w:lang w:val="hu-HU"/>
        </w:rPr>
        <w:t>navbarDropdown</w:t>
      </w:r>
      <w:proofErr w:type="spellEnd"/>
      <w:r w:rsidRPr="00C73E01">
        <w:rPr>
          <w:lang w:val="hu-HU"/>
        </w:rPr>
        <w:t>"&gt;</w:t>
      </w:r>
    </w:p>
    <w:p w14:paraId="5250FBC4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>                                &lt;li&gt;</w:t>
      </w:r>
    </w:p>
    <w:p w14:paraId="07D75FF4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 xml:space="preserve">                                    &lt;a </w:t>
      </w:r>
      <w:proofErr w:type="spellStart"/>
      <w:r w:rsidRPr="00C73E01">
        <w:rPr>
          <w:lang w:val="hu-HU"/>
        </w:rPr>
        <w:t>class</w:t>
      </w:r>
      <w:proofErr w:type="spellEnd"/>
      <w:r w:rsidRPr="00C73E01">
        <w:rPr>
          <w:lang w:val="hu-HU"/>
        </w:rPr>
        <w:t>="</w:t>
      </w:r>
      <w:proofErr w:type="spellStart"/>
      <w:r w:rsidRPr="00C73E01">
        <w:rPr>
          <w:lang w:val="hu-HU"/>
        </w:rPr>
        <w:t>dropdown-item</w:t>
      </w:r>
      <w:proofErr w:type="spellEnd"/>
      <w:r w:rsidRPr="00C73E01">
        <w:rPr>
          <w:lang w:val="hu-HU"/>
        </w:rPr>
        <w:t xml:space="preserve">" </w:t>
      </w:r>
      <w:proofErr w:type="spellStart"/>
      <w:r w:rsidRPr="00C73E01">
        <w:rPr>
          <w:lang w:val="hu-HU"/>
        </w:rPr>
        <w:t>href</w:t>
      </w:r>
      <w:proofErr w:type="spellEnd"/>
      <w:r w:rsidRPr="00C73E01">
        <w:rPr>
          <w:lang w:val="hu-HU"/>
        </w:rPr>
        <w:t>="http://fomix.hu/</w:t>
      </w:r>
      <w:proofErr w:type="spellStart"/>
      <w:r w:rsidRPr="00C73E01">
        <w:rPr>
          <w:lang w:val="hu-HU"/>
        </w:rPr>
        <w:t>aladar</w:t>
      </w:r>
      <w:proofErr w:type="spellEnd"/>
      <w:r w:rsidRPr="00C73E01">
        <w:rPr>
          <w:lang w:val="hu-HU"/>
        </w:rPr>
        <w:t>/valto.html"&gt;</w:t>
      </w:r>
    </w:p>
    <w:p w14:paraId="6C88D919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 xml:space="preserve">                                        &lt;i </w:t>
      </w:r>
      <w:proofErr w:type="spellStart"/>
      <w:r w:rsidRPr="00C73E01">
        <w:rPr>
          <w:lang w:val="hu-HU"/>
        </w:rPr>
        <w:t>class</w:t>
      </w:r>
      <w:proofErr w:type="spellEnd"/>
      <w:r w:rsidRPr="00C73E01">
        <w:rPr>
          <w:lang w:val="hu-HU"/>
        </w:rPr>
        <w:t>="</w:t>
      </w:r>
      <w:proofErr w:type="spellStart"/>
      <w:r w:rsidRPr="00C73E01">
        <w:rPr>
          <w:lang w:val="hu-HU"/>
        </w:rPr>
        <w:t>bi</w:t>
      </w:r>
      <w:proofErr w:type="spellEnd"/>
      <w:r w:rsidRPr="00C73E01">
        <w:rPr>
          <w:lang w:val="hu-HU"/>
        </w:rPr>
        <w:t xml:space="preserve"> </w:t>
      </w:r>
      <w:proofErr w:type="spellStart"/>
      <w:r w:rsidRPr="00C73E01">
        <w:rPr>
          <w:lang w:val="hu-HU"/>
        </w:rPr>
        <w:t>bi-newspaper</w:t>
      </w:r>
      <w:proofErr w:type="spellEnd"/>
      <w:r w:rsidRPr="00C73E01">
        <w:rPr>
          <w:lang w:val="hu-HU"/>
        </w:rPr>
        <w:t>"&gt; - Valuta kalkulátor&lt;/i&gt;</w:t>
      </w:r>
    </w:p>
    <w:p w14:paraId="58FD7C88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>                                    &lt;/a&gt;</w:t>
      </w:r>
    </w:p>
    <w:p w14:paraId="0F9F4F57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>                                &lt;/li&gt;</w:t>
      </w:r>
    </w:p>
    <w:p w14:paraId="6DB37F97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>                                &lt;li&gt;&lt;</w:t>
      </w:r>
      <w:proofErr w:type="spellStart"/>
      <w:r w:rsidRPr="00C73E01">
        <w:rPr>
          <w:lang w:val="hu-HU"/>
        </w:rPr>
        <w:t>hr</w:t>
      </w:r>
      <w:proofErr w:type="spellEnd"/>
      <w:r w:rsidRPr="00C73E01">
        <w:rPr>
          <w:lang w:val="hu-HU"/>
        </w:rPr>
        <w:t xml:space="preserve"> </w:t>
      </w:r>
      <w:proofErr w:type="spellStart"/>
      <w:r w:rsidRPr="00C73E01">
        <w:rPr>
          <w:lang w:val="hu-HU"/>
        </w:rPr>
        <w:t>class</w:t>
      </w:r>
      <w:proofErr w:type="spellEnd"/>
      <w:r w:rsidRPr="00C73E01">
        <w:rPr>
          <w:lang w:val="hu-HU"/>
        </w:rPr>
        <w:t>="</w:t>
      </w:r>
      <w:proofErr w:type="spellStart"/>
      <w:r w:rsidRPr="00C73E01">
        <w:rPr>
          <w:lang w:val="hu-HU"/>
        </w:rPr>
        <w:t>dropdown-divider</w:t>
      </w:r>
      <w:proofErr w:type="spellEnd"/>
      <w:r w:rsidRPr="00C73E01">
        <w:rPr>
          <w:lang w:val="hu-HU"/>
        </w:rPr>
        <w:t>"&gt;&lt;/li&gt;</w:t>
      </w:r>
    </w:p>
    <w:p w14:paraId="1A32AC88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>                                &lt;li&gt;</w:t>
      </w:r>
    </w:p>
    <w:p w14:paraId="2511ADCE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 xml:space="preserve">                                    &lt;a </w:t>
      </w:r>
      <w:proofErr w:type="spellStart"/>
      <w:r w:rsidRPr="00C73E01">
        <w:rPr>
          <w:lang w:val="hu-HU"/>
        </w:rPr>
        <w:t>class</w:t>
      </w:r>
      <w:proofErr w:type="spellEnd"/>
      <w:r w:rsidRPr="00C73E01">
        <w:rPr>
          <w:lang w:val="hu-HU"/>
        </w:rPr>
        <w:t>="</w:t>
      </w:r>
      <w:proofErr w:type="spellStart"/>
      <w:r w:rsidRPr="00C73E01">
        <w:rPr>
          <w:lang w:val="hu-HU"/>
        </w:rPr>
        <w:t>dropdown-item</w:t>
      </w:r>
      <w:proofErr w:type="spellEnd"/>
      <w:r w:rsidRPr="00C73E01">
        <w:rPr>
          <w:lang w:val="hu-HU"/>
        </w:rPr>
        <w:t xml:space="preserve">" </w:t>
      </w:r>
      <w:proofErr w:type="spellStart"/>
      <w:r w:rsidRPr="00C73E01">
        <w:rPr>
          <w:lang w:val="hu-HU"/>
        </w:rPr>
        <w:t>href</w:t>
      </w:r>
      <w:proofErr w:type="spellEnd"/>
      <w:r w:rsidRPr="00C73E01">
        <w:rPr>
          <w:lang w:val="hu-HU"/>
        </w:rPr>
        <w:t>="http://fomix.hu/</w:t>
      </w:r>
      <w:proofErr w:type="spellStart"/>
      <w:r w:rsidRPr="00C73E01">
        <w:rPr>
          <w:lang w:val="hu-HU"/>
        </w:rPr>
        <w:t>aladar</w:t>
      </w:r>
      <w:proofErr w:type="spellEnd"/>
      <w:r w:rsidRPr="00C73E01">
        <w:rPr>
          <w:lang w:val="hu-HU"/>
        </w:rPr>
        <w:t>/diagram.html"&gt;</w:t>
      </w:r>
    </w:p>
    <w:p w14:paraId="32458DDB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 xml:space="preserve">                                        &lt;i </w:t>
      </w:r>
      <w:proofErr w:type="spellStart"/>
      <w:r w:rsidRPr="00C73E01">
        <w:rPr>
          <w:lang w:val="hu-HU"/>
        </w:rPr>
        <w:t>class</w:t>
      </w:r>
      <w:proofErr w:type="spellEnd"/>
      <w:r w:rsidRPr="00C73E01">
        <w:rPr>
          <w:lang w:val="hu-HU"/>
        </w:rPr>
        <w:t>="</w:t>
      </w:r>
      <w:proofErr w:type="spellStart"/>
      <w:r w:rsidRPr="00C73E01">
        <w:rPr>
          <w:lang w:val="hu-HU"/>
        </w:rPr>
        <w:t>bi</w:t>
      </w:r>
      <w:proofErr w:type="spellEnd"/>
      <w:r w:rsidRPr="00C73E01">
        <w:rPr>
          <w:lang w:val="hu-HU"/>
        </w:rPr>
        <w:t xml:space="preserve"> </w:t>
      </w:r>
      <w:proofErr w:type="spellStart"/>
      <w:r w:rsidRPr="00C73E01">
        <w:rPr>
          <w:lang w:val="hu-HU"/>
        </w:rPr>
        <w:t>bi-graph-up</w:t>
      </w:r>
      <w:proofErr w:type="spellEnd"/>
      <w:r w:rsidRPr="00C73E01">
        <w:rPr>
          <w:lang w:val="hu-HU"/>
        </w:rPr>
        <w:t>"&gt; - MNB árfolyam diagrammok&lt;/i&gt;</w:t>
      </w:r>
    </w:p>
    <w:p w14:paraId="315FD21E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>                                    &lt;/a&gt;</w:t>
      </w:r>
    </w:p>
    <w:p w14:paraId="440C8E48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>                                &lt;/li&gt;</w:t>
      </w:r>
    </w:p>
    <w:p w14:paraId="30BB41A4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>                            &lt;/</w:t>
      </w:r>
      <w:proofErr w:type="spellStart"/>
      <w:r w:rsidRPr="00C73E01">
        <w:rPr>
          <w:lang w:val="hu-HU"/>
        </w:rPr>
        <w:t>ul</w:t>
      </w:r>
      <w:proofErr w:type="spellEnd"/>
      <w:r w:rsidRPr="00C73E01">
        <w:rPr>
          <w:lang w:val="hu-HU"/>
        </w:rPr>
        <w:t>&gt;</w:t>
      </w:r>
    </w:p>
    <w:p w14:paraId="1AD1F01F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>                        &lt;/li&gt;</w:t>
      </w:r>
    </w:p>
    <w:p w14:paraId="02F589F1" w14:textId="77777777" w:rsidR="00C73E01" w:rsidRPr="00C73E01" w:rsidRDefault="00C73E01" w:rsidP="00C73E01">
      <w:pPr>
        <w:rPr>
          <w:lang w:val="hu-HU"/>
        </w:rPr>
      </w:pPr>
    </w:p>
    <w:p w14:paraId="20B98A44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 xml:space="preserve">                    </w:t>
      </w:r>
      <w:proofErr w:type="gramStart"/>
      <w:r w:rsidRPr="00C73E01">
        <w:rPr>
          <w:lang w:val="hu-HU"/>
        </w:rPr>
        <w:t>&lt;!--</w:t>
      </w:r>
      <w:proofErr w:type="gramEnd"/>
      <w:r w:rsidRPr="00C73E01">
        <w:rPr>
          <w:lang w:val="hu-HU"/>
        </w:rPr>
        <w:t xml:space="preserve">Adatkezelés legördülő </w:t>
      </w:r>
      <w:proofErr w:type="spellStart"/>
      <w:r w:rsidRPr="00C73E01">
        <w:rPr>
          <w:lang w:val="hu-HU"/>
        </w:rPr>
        <w:t>menűpont</w:t>
      </w:r>
      <w:proofErr w:type="spellEnd"/>
      <w:r w:rsidRPr="00C73E01">
        <w:rPr>
          <w:lang w:val="hu-HU"/>
        </w:rPr>
        <w:t xml:space="preserve"> --&gt;</w:t>
      </w:r>
    </w:p>
    <w:p w14:paraId="08FA1086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 xml:space="preserve">                    &lt;li </w:t>
      </w:r>
      <w:proofErr w:type="spellStart"/>
      <w:r w:rsidRPr="00C73E01">
        <w:rPr>
          <w:lang w:val="hu-HU"/>
        </w:rPr>
        <w:t>class</w:t>
      </w:r>
      <w:proofErr w:type="spellEnd"/>
      <w:r w:rsidRPr="00C73E01">
        <w:rPr>
          <w:lang w:val="hu-HU"/>
        </w:rPr>
        <w:t>="</w:t>
      </w:r>
      <w:proofErr w:type="spellStart"/>
      <w:r w:rsidRPr="00C73E01">
        <w:rPr>
          <w:lang w:val="hu-HU"/>
        </w:rPr>
        <w:t>nav-item</w:t>
      </w:r>
      <w:proofErr w:type="spellEnd"/>
      <w:r w:rsidRPr="00C73E01">
        <w:rPr>
          <w:lang w:val="hu-HU"/>
        </w:rPr>
        <w:t xml:space="preserve"> </w:t>
      </w:r>
      <w:proofErr w:type="spellStart"/>
      <w:r w:rsidRPr="00C73E01">
        <w:rPr>
          <w:lang w:val="hu-HU"/>
        </w:rPr>
        <w:t>dropdown</w:t>
      </w:r>
      <w:proofErr w:type="spellEnd"/>
      <w:r w:rsidRPr="00C73E01">
        <w:rPr>
          <w:lang w:val="hu-HU"/>
        </w:rPr>
        <w:t>"&gt;</w:t>
      </w:r>
    </w:p>
    <w:p w14:paraId="7C58A989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 xml:space="preserve">                        &lt;a </w:t>
      </w:r>
      <w:proofErr w:type="spellStart"/>
      <w:r w:rsidRPr="00C73E01">
        <w:rPr>
          <w:lang w:val="hu-HU"/>
        </w:rPr>
        <w:t>class</w:t>
      </w:r>
      <w:proofErr w:type="spellEnd"/>
      <w:r w:rsidRPr="00C73E01">
        <w:rPr>
          <w:lang w:val="hu-HU"/>
        </w:rPr>
        <w:t>="</w:t>
      </w:r>
      <w:proofErr w:type="spellStart"/>
      <w:r w:rsidRPr="00C73E01">
        <w:rPr>
          <w:lang w:val="hu-HU"/>
        </w:rPr>
        <w:t>nav</w:t>
      </w:r>
      <w:proofErr w:type="spellEnd"/>
      <w:r w:rsidRPr="00C73E01">
        <w:rPr>
          <w:lang w:val="hu-HU"/>
        </w:rPr>
        <w:t xml:space="preserve">-link </w:t>
      </w:r>
      <w:proofErr w:type="spellStart"/>
      <w:r w:rsidRPr="00C73E01">
        <w:rPr>
          <w:lang w:val="hu-HU"/>
        </w:rPr>
        <w:t>dropdown-toggle</w:t>
      </w:r>
      <w:proofErr w:type="spellEnd"/>
      <w:r w:rsidRPr="00C73E01">
        <w:rPr>
          <w:lang w:val="hu-HU"/>
        </w:rPr>
        <w:t xml:space="preserve">" </w:t>
      </w:r>
      <w:proofErr w:type="spellStart"/>
      <w:r w:rsidRPr="00C73E01">
        <w:rPr>
          <w:lang w:val="hu-HU"/>
        </w:rPr>
        <w:t>href</w:t>
      </w:r>
      <w:proofErr w:type="spellEnd"/>
      <w:r w:rsidRPr="00C73E01">
        <w:rPr>
          <w:lang w:val="hu-HU"/>
        </w:rPr>
        <w:t xml:space="preserve">="#" </w:t>
      </w:r>
      <w:proofErr w:type="spellStart"/>
      <w:r w:rsidRPr="00C73E01">
        <w:rPr>
          <w:lang w:val="hu-HU"/>
        </w:rPr>
        <w:t>id</w:t>
      </w:r>
      <w:proofErr w:type="spellEnd"/>
      <w:r w:rsidRPr="00C73E01">
        <w:rPr>
          <w:lang w:val="hu-HU"/>
        </w:rPr>
        <w:t>="</w:t>
      </w:r>
      <w:proofErr w:type="spellStart"/>
      <w:r w:rsidRPr="00C73E01">
        <w:rPr>
          <w:lang w:val="hu-HU"/>
        </w:rPr>
        <w:t>navbarDropdown</w:t>
      </w:r>
      <w:proofErr w:type="spellEnd"/>
      <w:r w:rsidRPr="00C73E01">
        <w:rPr>
          <w:lang w:val="hu-HU"/>
        </w:rPr>
        <w:t xml:space="preserve">" </w:t>
      </w:r>
      <w:proofErr w:type="spellStart"/>
      <w:r w:rsidRPr="00C73E01">
        <w:rPr>
          <w:lang w:val="hu-HU"/>
        </w:rPr>
        <w:t>role</w:t>
      </w:r>
      <w:proofErr w:type="spellEnd"/>
      <w:r w:rsidRPr="00C73E01">
        <w:rPr>
          <w:lang w:val="hu-HU"/>
        </w:rPr>
        <w:t>="</w:t>
      </w:r>
      <w:proofErr w:type="spellStart"/>
      <w:r w:rsidRPr="00C73E01">
        <w:rPr>
          <w:lang w:val="hu-HU"/>
        </w:rPr>
        <w:t>button</w:t>
      </w:r>
      <w:proofErr w:type="spellEnd"/>
      <w:r w:rsidRPr="00C73E01">
        <w:rPr>
          <w:lang w:val="hu-HU"/>
        </w:rPr>
        <w:t xml:space="preserve">" </w:t>
      </w:r>
      <w:proofErr w:type="spellStart"/>
      <w:r w:rsidRPr="00C73E01">
        <w:rPr>
          <w:lang w:val="hu-HU"/>
        </w:rPr>
        <w:t>data-bs-toggle</w:t>
      </w:r>
      <w:proofErr w:type="spellEnd"/>
      <w:r w:rsidRPr="00C73E01">
        <w:rPr>
          <w:lang w:val="hu-HU"/>
        </w:rPr>
        <w:t>="</w:t>
      </w:r>
      <w:proofErr w:type="spellStart"/>
      <w:r w:rsidRPr="00C73E01">
        <w:rPr>
          <w:lang w:val="hu-HU"/>
        </w:rPr>
        <w:t>dropdown</w:t>
      </w:r>
      <w:proofErr w:type="spellEnd"/>
      <w:r w:rsidRPr="00C73E01">
        <w:rPr>
          <w:lang w:val="hu-HU"/>
        </w:rPr>
        <w:t xml:space="preserve">" </w:t>
      </w:r>
      <w:proofErr w:type="spellStart"/>
      <w:r w:rsidRPr="00C73E01">
        <w:rPr>
          <w:lang w:val="hu-HU"/>
        </w:rPr>
        <w:t>aria-expanded</w:t>
      </w:r>
      <w:proofErr w:type="spellEnd"/>
      <w:r w:rsidRPr="00C73E01">
        <w:rPr>
          <w:lang w:val="hu-HU"/>
        </w:rPr>
        <w:t>="</w:t>
      </w:r>
      <w:proofErr w:type="spellStart"/>
      <w:r w:rsidRPr="00C73E01">
        <w:rPr>
          <w:lang w:val="hu-HU"/>
        </w:rPr>
        <w:t>false</w:t>
      </w:r>
      <w:proofErr w:type="spellEnd"/>
      <w:r w:rsidRPr="00C73E01">
        <w:rPr>
          <w:lang w:val="hu-HU"/>
        </w:rPr>
        <w:t>"&gt;</w:t>
      </w:r>
    </w:p>
    <w:p w14:paraId="706CEA32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>                            Adatkezelés</w:t>
      </w:r>
    </w:p>
    <w:p w14:paraId="1D618311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>                        &lt;/a&gt;</w:t>
      </w:r>
    </w:p>
    <w:p w14:paraId="40EDE33D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>                        &lt;</w:t>
      </w:r>
      <w:proofErr w:type="spellStart"/>
      <w:r w:rsidRPr="00C73E01">
        <w:rPr>
          <w:lang w:val="hu-HU"/>
        </w:rPr>
        <w:t>ul</w:t>
      </w:r>
      <w:proofErr w:type="spellEnd"/>
      <w:r w:rsidRPr="00C73E01">
        <w:rPr>
          <w:lang w:val="hu-HU"/>
        </w:rPr>
        <w:t xml:space="preserve"> </w:t>
      </w:r>
      <w:proofErr w:type="spellStart"/>
      <w:r w:rsidRPr="00C73E01">
        <w:rPr>
          <w:lang w:val="hu-HU"/>
        </w:rPr>
        <w:t>class</w:t>
      </w:r>
      <w:proofErr w:type="spellEnd"/>
      <w:r w:rsidRPr="00C73E01">
        <w:rPr>
          <w:lang w:val="hu-HU"/>
        </w:rPr>
        <w:t>="</w:t>
      </w:r>
      <w:proofErr w:type="spellStart"/>
      <w:r w:rsidRPr="00C73E01">
        <w:rPr>
          <w:lang w:val="hu-HU"/>
        </w:rPr>
        <w:t>dropdown-menu</w:t>
      </w:r>
      <w:proofErr w:type="spellEnd"/>
      <w:r w:rsidRPr="00C73E01">
        <w:rPr>
          <w:lang w:val="hu-HU"/>
        </w:rPr>
        <w:t xml:space="preserve"> </w:t>
      </w:r>
      <w:proofErr w:type="spellStart"/>
      <w:r w:rsidRPr="00C73E01">
        <w:rPr>
          <w:lang w:val="hu-HU"/>
        </w:rPr>
        <w:t>bg-primary</w:t>
      </w:r>
      <w:proofErr w:type="spellEnd"/>
      <w:r w:rsidRPr="00C73E01">
        <w:rPr>
          <w:lang w:val="hu-HU"/>
        </w:rPr>
        <w:t xml:space="preserve">" </w:t>
      </w:r>
      <w:proofErr w:type="spellStart"/>
      <w:r w:rsidRPr="00C73E01">
        <w:rPr>
          <w:lang w:val="hu-HU"/>
        </w:rPr>
        <w:t>aria-labelledby</w:t>
      </w:r>
      <w:proofErr w:type="spellEnd"/>
      <w:r w:rsidRPr="00C73E01">
        <w:rPr>
          <w:lang w:val="hu-HU"/>
        </w:rPr>
        <w:t>="</w:t>
      </w:r>
      <w:proofErr w:type="spellStart"/>
      <w:r w:rsidRPr="00C73E01">
        <w:rPr>
          <w:lang w:val="hu-HU"/>
        </w:rPr>
        <w:t>navbarDropdown</w:t>
      </w:r>
      <w:proofErr w:type="spellEnd"/>
      <w:r w:rsidRPr="00C73E01">
        <w:rPr>
          <w:lang w:val="hu-HU"/>
        </w:rPr>
        <w:t>"&gt;</w:t>
      </w:r>
    </w:p>
    <w:p w14:paraId="0133809E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>                            &lt;li&gt;</w:t>
      </w:r>
    </w:p>
    <w:p w14:paraId="2FD9DEA1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 xml:space="preserve">                                {% </w:t>
      </w:r>
      <w:proofErr w:type="spellStart"/>
      <w:r w:rsidRPr="00C73E01">
        <w:rPr>
          <w:lang w:val="hu-HU"/>
        </w:rPr>
        <w:t>if</w:t>
      </w:r>
      <w:proofErr w:type="spellEnd"/>
      <w:r w:rsidRPr="00C73E01">
        <w:rPr>
          <w:lang w:val="hu-HU"/>
        </w:rPr>
        <w:t xml:space="preserve"> </w:t>
      </w:r>
      <w:proofErr w:type="spellStart"/>
      <w:proofErr w:type="gramStart"/>
      <w:r w:rsidRPr="00C73E01">
        <w:rPr>
          <w:lang w:val="hu-HU"/>
        </w:rPr>
        <w:t>user.username</w:t>
      </w:r>
      <w:proofErr w:type="spellEnd"/>
      <w:proofErr w:type="gramEnd"/>
      <w:r w:rsidRPr="00C73E01">
        <w:rPr>
          <w:lang w:val="hu-HU"/>
        </w:rPr>
        <w:t xml:space="preserve"> %}</w:t>
      </w:r>
    </w:p>
    <w:p w14:paraId="543E86ED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 xml:space="preserve">                                    &lt;a </w:t>
      </w:r>
      <w:proofErr w:type="spellStart"/>
      <w:r w:rsidRPr="00C73E01">
        <w:rPr>
          <w:lang w:val="hu-HU"/>
        </w:rPr>
        <w:t>class</w:t>
      </w:r>
      <w:proofErr w:type="spellEnd"/>
      <w:r w:rsidRPr="00C73E01">
        <w:rPr>
          <w:lang w:val="hu-HU"/>
        </w:rPr>
        <w:t>="</w:t>
      </w:r>
      <w:proofErr w:type="spellStart"/>
      <w:r w:rsidRPr="00C73E01">
        <w:rPr>
          <w:lang w:val="hu-HU"/>
        </w:rPr>
        <w:t>dropdown-item</w:t>
      </w:r>
      <w:proofErr w:type="spellEnd"/>
      <w:r w:rsidRPr="00C73E01">
        <w:rPr>
          <w:lang w:val="hu-HU"/>
        </w:rPr>
        <w:t xml:space="preserve">" </w:t>
      </w:r>
      <w:proofErr w:type="spellStart"/>
      <w:r w:rsidRPr="00C73E01">
        <w:rPr>
          <w:lang w:val="hu-HU"/>
        </w:rPr>
        <w:t>href</w:t>
      </w:r>
      <w:proofErr w:type="spellEnd"/>
      <w:r w:rsidRPr="00C73E01">
        <w:rPr>
          <w:lang w:val="hu-HU"/>
        </w:rPr>
        <w:t xml:space="preserve">="{% </w:t>
      </w:r>
      <w:proofErr w:type="spellStart"/>
      <w:r w:rsidRPr="00C73E01">
        <w:rPr>
          <w:lang w:val="hu-HU"/>
        </w:rPr>
        <w:t>url</w:t>
      </w:r>
      <w:proofErr w:type="spellEnd"/>
      <w:r w:rsidRPr="00C73E01">
        <w:rPr>
          <w:lang w:val="hu-HU"/>
        </w:rPr>
        <w:t xml:space="preserve"> '</w:t>
      </w:r>
      <w:proofErr w:type="spellStart"/>
      <w:r w:rsidRPr="00C73E01">
        <w:rPr>
          <w:lang w:val="hu-HU"/>
        </w:rPr>
        <w:t>home</w:t>
      </w:r>
      <w:proofErr w:type="spellEnd"/>
      <w:r w:rsidRPr="00C73E01">
        <w:rPr>
          <w:lang w:val="hu-HU"/>
        </w:rPr>
        <w:t>' %}"&gt;</w:t>
      </w:r>
    </w:p>
    <w:p w14:paraId="7DCB1F87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 xml:space="preserve">                                        &lt;i </w:t>
      </w:r>
      <w:proofErr w:type="spellStart"/>
      <w:r w:rsidRPr="00C73E01">
        <w:rPr>
          <w:lang w:val="hu-HU"/>
        </w:rPr>
        <w:t>class</w:t>
      </w:r>
      <w:proofErr w:type="spellEnd"/>
      <w:r w:rsidRPr="00C73E01">
        <w:rPr>
          <w:lang w:val="hu-HU"/>
        </w:rPr>
        <w:t>="</w:t>
      </w:r>
      <w:proofErr w:type="spellStart"/>
      <w:r w:rsidRPr="00C73E01">
        <w:rPr>
          <w:lang w:val="hu-HU"/>
        </w:rPr>
        <w:t>bi</w:t>
      </w:r>
      <w:proofErr w:type="spellEnd"/>
      <w:r w:rsidRPr="00C73E01">
        <w:rPr>
          <w:lang w:val="hu-HU"/>
        </w:rPr>
        <w:t xml:space="preserve"> </w:t>
      </w:r>
      <w:proofErr w:type="spellStart"/>
      <w:r w:rsidRPr="00C73E01">
        <w:rPr>
          <w:lang w:val="hu-HU"/>
        </w:rPr>
        <w:t>bi</w:t>
      </w:r>
      <w:proofErr w:type="spellEnd"/>
      <w:r w:rsidRPr="00C73E01">
        <w:rPr>
          <w:lang w:val="hu-HU"/>
        </w:rPr>
        <w:t>-bank"&gt; - {{</w:t>
      </w:r>
      <w:proofErr w:type="spellStart"/>
      <w:proofErr w:type="gramStart"/>
      <w:r w:rsidRPr="00C73E01">
        <w:rPr>
          <w:lang w:val="hu-HU"/>
        </w:rPr>
        <w:t>user.username</w:t>
      </w:r>
      <w:proofErr w:type="spellEnd"/>
      <w:proofErr w:type="gramEnd"/>
      <w:r w:rsidRPr="00C73E01">
        <w:rPr>
          <w:lang w:val="hu-HU"/>
        </w:rPr>
        <w:t>}} - deviza küldése&lt;/i&gt;</w:t>
      </w:r>
    </w:p>
    <w:p w14:paraId="74857613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>                                    &lt;/a&gt;</w:t>
      </w:r>
    </w:p>
    <w:p w14:paraId="3F0FB6CE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 xml:space="preserve">                                {% </w:t>
      </w:r>
      <w:proofErr w:type="spellStart"/>
      <w:r w:rsidRPr="00C73E01">
        <w:rPr>
          <w:lang w:val="hu-HU"/>
        </w:rPr>
        <w:t>else</w:t>
      </w:r>
      <w:proofErr w:type="spellEnd"/>
      <w:r w:rsidRPr="00C73E01">
        <w:rPr>
          <w:lang w:val="hu-HU"/>
        </w:rPr>
        <w:t xml:space="preserve"> %}</w:t>
      </w:r>
    </w:p>
    <w:p w14:paraId="58E4D912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 xml:space="preserve">                                    &lt;a </w:t>
      </w:r>
      <w:proofErr w:type="spellStart"/>
      <w:r w:rsidRPr="00C73E01">
        <w:rPr>
          <w:lang w:val="hu-HU"/>
        </w:rPr>
        <w:t>class</w:t>
      </w:r>
      <w:proofErr w:type="spellEnd"/>
      <w:r w:rsidRPr="00C73E01">
        <w:rPr>
          <w:lang w:val="hu-HU"/>
        </w:rPr>
        <w:t>="</w:t>
      </w:r>
      <w:proofErr w:type="spellStart"/>
      <w:r w:rsidRPr="00C73E01">
        <w:rPr>
          <w:lang w:val="hu-HU"/>
        </w:rPr>
        <w:t>dropdown-item</w:t>
      </w:r>
      <w:proofErr w:type="spellEnd"/>
      <w:r w:rsidRPr="00C73E01">
        <w:rPr>
          <w:lang w:val="hu-HU"/>
        </w:rPr>
        <w:t xml:space="preserve"> </w:t>
      </w:r>
      <w:proofErr w:type="spellStart"/>
      <w:r w:rsidRPr="00C73E01">
        <w:rPr>
          <w:lang w:val="hu-HU"/>
        </w:rPr>
        <w:t>disabled</w:t>
      </w:r>
      <w:proofErr w:type="spellEnd"/>
      <w:r w:rsidRPr="00C73E01">
        <w:rPr>
          <w:lang w:val="hu-HU"/>
        </w:rPr>
        <w:t xml:space="preserve">" </w:t>
      </w:r>
      <w:proofErr w:type="spellStart"/>
      <w:r w:rsidRPr="00C73E01">
        <w:rPr>
          <w:lang w:val="hu-HU"/>
        </w:rPr>
        <w:t>href</w:t>
      </w:r>
      <w:proofErr w:type="spellEnd"/>
      <w:r w:rsidRPr="00C73E01">
        <w:rPr>
          <w:lang w:val="hu-HU"/>
        </w:rPr>
        <w:t xml:space="preserve">="{% </w:t>
      </w:r>
      <w:proofErr w:type="spellStart"/>
      <w:r w:rsidRPr="00C73E01">
        <w:rPr>
          <w:lang w:val="hu-HU"/>
        </w:rPr>
        <w:t>url</w:t>
      </w:r>
      <w:proofErr w:type="spellEnd"/>
      <w:r w:rsidRPr="00C73E01">
        <w:rPr>
          <w:lang w:val="hu-HU"/>
        </w:rPr>
        <w:t xml:space="preserve"> '</w:t>
      </w:r>
      <w:proofErr w:type="spellStart"/>
      <w:r w:rsidRPr="00C73E01">
        <w:rPr>
          <w:lang w:val="hu-HU"/>
        </w:rPr>
        <w:t>home</w:t>
      </w:r>
      <w:proofErr w:type="spellEnd"/>
      <w:r w:rsidRPr="00C73E01">
        <w:rPr>
          <w:lang w:val="hu-HU"/>
        </w:rPr>
        <w:t>' %}"&gt;</w:t>
      </w:r>
    </w:p>
    <w:p w14:paraId="5E687861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 xml:space="preserve">                                        &lt;i </w:t>
      </w:r>
      <w:proofErr w:type="spellStart"/>
      <w:r w:rsidRPr="00C73E01">
        <w:rPr>
          <w:lang w:val="hu-HU"/>
        </w:rPr>
        <w:t>class</w:t>
      </w:r>
      <w:proofErr w:type="spellEnd"/>
      <w:r w:rsidRPr="00C73E01">
        <w:rPr>
          <w:lang w:val="hu-HU"/>
        </w:rPr>
        <w:t>="</w:t>
      </w:r>
      <w:proofErr w:type="spellStart"/>
      <w:r w:rsidRPr="00C73E01">
        <w:rPr>
          <w:lang w:val="hu-HU"/>
        </w:rPr>
        <w:t>bi</w:t>
      </w:r>
      <w:proofErr w:type="spellEnd"/>
      <w:r w:rsidRPr="00C73E01">
        <w:rPr>
          <w:lang w:val="hu-HU"/>
        </w:rPr>
        <w:t xml:space="preserve"> </w:t>
      </w:r>
      <w:proofErr w:type="spellStart"/>
      <w:r w:rsidRPr="00C73E01">
        <w:rPr>
          <w:lang w:val="hu-HU"/>
        </w:rPr>
        <w:t>bi</w:t>
      </w:r>
      <w:proofErr w:type="spellEnd"/>
      <w:r w:rsidRPr="00C73E01">
        <w:rPr>
          <w:lang w:val="hu-HU"/>
        </w:rPr>
        <w:t>-bank"&gt; - Deviza küldése&lt;/i&gt;</w:t>
      </w:r>
    </w:p>
    <w:p w14:paraId="68DF1034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>                                    &lt;/a&gt;</w:t>
      </w:r>
    </w:p>
    <w:p w14:paraId="507D9B78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 xml:space="preserve">                                {% </w:t>
      </w:r>
      <w:proofErr w:type="spellStart"/>
      <w:r w:rsidRPr="00C73E01">
        <w:rPr>
          <w:lang w:val="hu-HU"/>
        </w:rPr>
        <w:t>endif</w:t>
      </w:r>
      <w:proofErr w:type="spellEnd"/>
      <w:r w:rsidRPr="00C73E01">
        <w:rPr>
          <w:lang w:val="hu-HU"/>
        </w:rPr>
        <w:t xml:space="preserve"> %}</w:t>
      </w:r>
    </w:p>
    <w:p w14:paraId="7DC218BE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>                            &lt;/li&gt;</w:t>
      </w:r>
    </w:p>
    <w:p w14:paraId="1A3C1C2C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>                            &lt;li&gt;&lt;</w:t>
      </w:r>
      <w:proofErr w:type="spellStart"/>
      <w:r w:rsidRPr="00C73E01">
        <w:rPr>
          <w:lang w:val="hu-HU"/>
        </w:rPr>
        <w:t>hr</w:t>
      </w:r>
      <w:proofErr w:type="spellEnd"/>
      <w:r w:rsidRPr="00C73E01">
        <w:rPr>
          <w:lang w:val="hu-HU"/>
        </w:rPr>
        <w:t xml:space="preserve"> </w:t>
      </w:r>
      <w:proofErr w:type="spellStart"/>
      <w:r w:rsidRPr="00C73E01">
        <w:rPr>
          <w:lang w:val="hu-HU"/>
        </w:rPr>
        <w:t>class</w:t>
      </w:r>
      <w:proofErr w:type="spellEnd"/>
      <w:r w:rsidRPr="00C73E01">
        <w:rPr>
          <w:lang w:val="hu-HU"/>
        </w:rPr>
        <w:t>="</w:t>
      </w:r>
      <w:proofErr w:type="spellStart"/>
      <w:r w:rsidRPr="00C73E01">
        <w:rPr>
          <w:lang w:val="hu-HU"/>
        </w:rPr>
        <w:t>dropdown-divider</w:t>
      </w:r>
      <w:proofErr w:type="spellEnd"/>
      <w:r w:rsidRPr="00C73E01">
        <w:rPr>
          <w:lang w:val="hu-HU"/>
        </w:rPr>
        <w:t>"&gt;&lt;/li&gt;</w:t>
      </w:r>
    </w:p>
    <w:p w14:paraId="0F11943C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>                            &lt;li&gt;</w:t>
      </w:r>
    </w:p>
    <w:p w14:paraId="307089E1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 xml:space="preserve">                                {% </w:t>
      </w:r>
      <w:proofErr w:type="spellStart"/>
      <w:r w:rsidRPr="00C73E01">
        <w:rPr>
          <w:lang w:val="hu-HU"/>
        </w:rPr>
        <w:t>if</w:t>
      </w:r>
      <w:proofErr w:type="spellEnd"/>
      <w:r w:rsidRPr="00C73E01">
        <w:rPr>
          <w:lang w:val="hu-HU"/>
        </w:rPr>
        <w:t xml:space="preserve"> </w:t>
      </w:r>
      <w:proofErr w:type="spellStart"/>
      <w:proofErr w:type="gramStart"/>
      <w:r w:rsidRPr="00C73E01">
        <w:rPr>
          <w:lang w:val="hu-HU"/>
        </w:rPr>
        <w:t>user.username</w:t>
      </w:r>
      <w:proofErr w:type="spellEnd"/>
      <w:proofErr w:type="gramEnd"/>
      <w:r w:rsidRPr="00C73E01">
        <w:rPr>
          <w:lang w:val="hu-HU"/>
        </w:rPr>
        <w:t xml:space="preserve"> %}</w:t>
      </w:r>
    </w:p>
    <w:p w14:paraId="68664C89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 xml:space="preserve">                                &lt;a </w:t>
      </w:r>
      <w:proofErr w:type="spellStart"/>
      <w:r w:rsidRPr="00C73E01">
        <w:rPr>
          <w:lang w:val="hu-HU"/>
        </w:rPr>
        <w:t>class</w:t>
      </w:r>
      <w:proofErr w:type="spellEnd"/>
      <w:r w:rsidRPr="00C73E01">
        <w:rPr>
          <w:lang w:val="hu-HU"/>
        </w:rPr>
        <w:t>="</w:t>
      </w:r>
      <w:proofErr w:type="spellStart"/>
      <w:r w:rsidRPr="00C73E01">
        <w:rPr>
          <w:lang w:val="hu-HU"/>
        </w:rPr>
        <w:t>dropdown-item</w:t>
      </w:r>
      <w:proofErr w:type="spellEnd"/>
      <w:r w:rsidRPr="00C73E01">
        <w:rPr>
          <w:lang w:val="hu-HU"/>
        </w:rPr>
        <w:t xml:space="preserve">" </w:t>
      </w:r>
      <w:proofErr w:type="spellStart"/>
      <w:r w:rsidRPr="00C73E01">
        <w:rPr>
          <w:lang w:val="hu-HU"/>
        </w:rPr>
        <w:t>href</w:t>
      </w:r>
      <w:proofErr w:type="spellEnd"/>
      <w:r w:rsidRPr="00C73E01">
        <w:rPr>
          <w:lang w:val="hu-HU"/>
        </w:rPr>
        <w:t xml:space="preserve">="{% </w:t>
      </w:r>
      <w:proofErr w:type="spellStart"/>
      <w:r w:rsidRPr="00C73E01">
        <w:rPr>
          <w:lang w:val="hu-HU"/>
        </w:rPr>
        <w:t>url</w:t>
      </w:r>
      <w:proofErr w:type="spellEnd"/>
      <w:r w:rsidRPr="00C73E01">
        <w:rPr>
          <w:lang w:val="hu-HU"/>
        </w:rPr>
        <w:t xml:space="preserve"> '</w:t>
      </w:r>
      <w:proofErr w:type="spellStart"/>
      <w:r w:rsidRPr="00C73E01">
        <w:rPr>
          <w:lang w:val="hu-HU"/>
        </w:rPr>
        <w:t>tranzakciok</w:t>
      </w:r>
      <w:proofErr w:type="spellEnd"/>
      <w:r w:rsidRPr="00C73E01">
        <w:rPr>
          <w:lang w:val="hu-HU"/>
        </w:rPr>
        <w:t>' %}"&gt;</w:t>
      </w:r>
    </w:p>
    <w:p w14:paraId="37930EC5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 xml:space="preserve">                                    &lt;i </w:t>
      </w:r>
      <w:proofErr w:type="spellStart"/>
      <w:r w:rsidRPr="00C73E01">
        <w:rPr>
          <w:lang w:val="hu-HU"/>
        </w:rPr>
        <w:t>class</w:t>
      </w:r>
      <w:proofErr w:type="spellEnd"/>
      <w:r w:rsidRPr="00C73E01">
        <w:rPr>
          <w:lang w:val="hu-HU"/>
        </w:rPr>
        <w:t>="</w:t>
      </w:r>
      <w:proofErr w:type="spellStart"/>
      <w:r w:rsidRPr="00C73E01">
        <w:rPr>
          <w:lang w:val="hu-HU"/>
        </w:rPr>
        <w:t>bi</w:t>
      </w:r>
      <w:proofErr w:type="spellEnd"/>
      <w:r w:rsidRPr="00C73E01">
        <w:rPr>
          <w:lang w:val="hu-HU"/>
        </w:rPr>
        <w:t xml:space="preserve"> </w:t>
      </w:r>
      <w:proofErr w:type="spellStart"/>
      <w:r w:rsidRPr="00C73E01">
        <w:rPr>
          <w:lang w:val="hu-HU"/>
        </w:rPr>
        <w:t>bi-person-lines-fill</w:t>
      </w:r>
      <w:proofErr w:type="spellEnd"/>
      <w:r w:rsidRPr="00C73E01">
        <w:rPr>
          <w:lang w:val="hu-HU"/>
        </w:rPr>
        <w:t>"&gt; - {{</w:t>
      </w:r>
      <w:proofErr w:type="spellStart"/>
      <w:proofErr w:type="gramStart"/>
      <w:r w:rsidRPr="00C73E01">
        <w:rPr>
          <w:lang w:val="hu-HU"/>
        </w:rPr>
        <w:t>user.username</w:t>
      </w:r>
      <w:proofErr w:type="spellEnd"/>
      <w:proofErr w:type="gramEnd"/>
      <w:r w:rsidRPr="00C73E01">
        <w:rPr>
          <w:lang w:val="hu-HU"/>
        </w:rPr>
        <w:t>}} - tranzakciós listája&lt;/i&gt;</w:t>
      </w:r>
    </w:p>
    <w:p w14:paraId="1FAA5DBB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>                                &lt;/a&gt;</w:t>
      </w:r>
    </w:p>
    <w:p w14:paraId="65DA9151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 xml:space="preserve">                                {% </w:t>
      </w:r>
      <w:proofErr w:type="spellStart"/>
      <w:r w:rsidRPr="00C73E01">
        <w:rPr>
          <w:lang w:val="hu-HU"/>
        </w:rPr>
        <w:t>else</w:t>
      </w:r>
      <w:proofErr w:type="spellEnd"/>
      <w:r w:rsidRPr="00C73E01">
        <w:rPr>
          <w:lang w:val="hu-HU"/>
        </w:rPr>
        <w:t xml:space="preserve"> %}</w:t>
      </w:r>
    </w:p>
    <w:p w14:paraId="0D05CE15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 xml:space="preserve">                                    &lt;a </w:t>
      </w:r>
      <w:proofErr w:type="spellStart"/>
      <w:r w:rsidRPr="00C73E01">
        <w:rPr>
          <w:lang w:val="hu-HU"/>
        </w:rPr>
        <w:t>class</w:t>
      </w:r>
      <w:proofErr w:type="spellEnd"/>
      <w:r w:rsidRPr="00C73E01">
        <w:rPr>
          <w:lang w:val="hu-HU"/>
        </w:rPr>
        <w:t>="</w:t>
      </w:r>
      <w:proofErr w:type="spellStart"/>
      <w:r w:rsidRPr="00C73E01">
        <w:rPr>
          <w:lang w:val="hu-HU"/>
        </w:rPr>
        <w:t>dropdown-item</w:t>
      </w:r>
      <w:proofErr w:type="spellEnd"/>
      <w:r w:rsidRPr="00C73E01">
        <w:rPr>
          <w:lang w:val="hu-HU"/>
        </w:rPr>
        <w:t xml:space="preserve"> </w:t>
      </w:r>
      <w:proofErr w:type="spellStart"/>
      <w:r w:rsidRPr="00C73E01">
        <w:rPr>
          <w:lang w:val="hu-HU"/>
        </w:rPr>
        <w:t>disabled</w:t>
      </w:r>
      <w:proofErr w:type="spellEnd"/>
      <w:r w:rsidRPr="00C73E01">
        <w:rPr>
          <w:lang w:val="hu-HU"/>
        </w:rPr>
        <w:t xml:space="preserve">" </w:t>
      </w:r>
      <w:proofErr w:type="spellStart"/>
      <w:r w:rsidRPr="00C73E01">
        <w:rPr>
          <w:lang w:val="hu-HU"/>
        </w:rPr>
        <w:t>href</w:t>
      </w:r>
      <w:proofErr w:type="spellEnd"/>
      <w:r w:rsidRPr="00C73E01">
        <w:rPr>
          <w:lang w:val="hu-HU"/>
        </w:rPr>
        <w:t xml:space="preserve">="{% </w:t>
      </w:r>
      <w:proofErr w:type="spellStart"/>
      <w:r w:rsidRPr="00C73E01">
        <w:rPr>
          <w:lang w:val="hu-HU"/>
        </w:rPr>
        <w:t>url</w:t>
      </w:r>
      <w:proofErr w:type="spellEnd"/>
      <w:r w:rsidRPr="00C73E01">
        <w:rPr>
          <w:lang w:val="hu-HU"/>
        </w:rPr>
        <w:t xml:space="preserve"> '</w:t>
      </w:r>
      <w:proofErr w:type="spellStart"/>
      <w:r w:rsidRPr="00C73E01">
        <w:rPr>
          <w:lang w:val="hu-HU"/>
        </w:rPr>
        <w:t>tranzakciok</w:t>
      </w:r>
      <w:proofErr w:type="spellEnd"/>
      <w:r w:rsidRPr="00C73E01">
        <w:rPr>
          <w:lang w:val="hu-HU"/>
        </w:rPr>
        <w:t>' %}"&gt;</w:t>
      </w:r>
    </w:p>
    <w:p w14:paraId="32BFC68F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 xml:space="preserve">                                        &lt;i </w:t>
      </w:r>
      <w:proofErr w:type="spellStart"/>
      <w:r w:rsidRPr="00C73E01">
        <w:rPr>
          <w:lang w:val="hu-HU"/>
        </w:rPr>
        <w:t>class</w:t>
      </w:r>
      <w:proofErr w:type="spellEnd"/>
      <w:r w:rsidRPr="00C73E01">
        <w:rPr>
          <w:lang w:val="hu-HU"/>
        </w:rPr>
        <w:t>="</w:t>
      </w:r>
      <w:proofErr w:type="spellStart"/>
      <w:r w:rsidRPr="00C73E01">
        <w:rPr>
          <w:lang w:val="hu-HU"/>
        </w:rPr>
        <w:t>bi</w:t>
      </w:r>
      <w:proofErr w:type="spellEnd"/>
      <w:r w:rsidRPr="00C73E01">
        <w:rPr>
          <w:lang w:val="hu-HU"/>
        </w:rPr>
        <w:t xml:space="preserve"> </w:t>
      </w:r>
      <w:proofErr w:type="spellStart"/>
      <w:r w:rsidRPr="00C73E01">
        <w:rPr>
          <w:lang w:val="hu-HU"/>
        </w:rPr>
        <w:t>bi-person-lines-fill</w:t>
      </w:r>
      <w:proofErr w:type="spellEnd"/>
      <w:r w:rsidRPr="00C73E01">
        <w:rPr>
          <w:lang w:val="hu-HU"/>
        </w:rPr>
        <w:t>"&gt; - Tranzakciós lista&lt;/i&gt;</w:t>
      </w:r>
    </w:p>
    <w:p w14:paraId="02312801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>                                    &lt;/a&gt;</w:t>
      </w:r>
    </w:p>
    <w:p w14:paraId="32D86FDA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 xml:space="preserve">                                {% </w:t>
      </w:r>
      <w:proofErr w:type="spellStart"/>
      <w:r w:rsidRPr="00C73E01">
        <w:rPr>
          <w:lang w:val="hu-HU"/>
        </w:rPr>
        <w:t>endif</w:t>
      </w:r>
      <w:proofErr w:type="spellEnd"/>
      <w:r w:rsidRPr="00C73E01">
        <w:rPr>
          <w:lang w:val="hu-HU"/>
        </w:rPr>
        <w:t xml:space="preserve"> %}</w:t>
      </w:r>
    </w:p>
    <w:p w14:paraId="3447CE99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>                            &lt;/li&gt;</w:t>
      </w:r>
    </w:p>
    <w:p w14:paraId="41CD8A3D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>                            &lt;li&gt;&lt;</w:t>
      </w:r>
      <w:proofErr w:type="spellStart"/>
      <w:r w:rsidRPr="00C73E01">
        <w:rPr>
          <w:lang w:val="hu-HU"/>
        </w:rPr>
        <w:t>hr</w:t>
      </w:r>
      <w:proofErr w:type="spellEnd"/>
      <w:r w:rsidRPr="00C73E01">
        <w:rPr>
          <w:lang w:val="hu-HU"/>
        </w:rPr>
        <w:t xml:space="preserve"> </w:t>
      </w:r>
      <w:proofErr w:type="spellStart"/>
      <w:r w:rsidRPr="00C73E01">
        <w:rPr>
          <w:lang w:val="hu-HU"/>
        </w:rPr>
        <w:t>class</w:t>
      </w:r>
      <w:proofErr w:type="spellEnd"/>
      <w:r w:rsidRPr="00C73E01">
        <w:rPr>
          <w:lang w:val="hu-HU"/>
        </w:rPr>
        <w:t>="</w:t>
      </w:r>
      <w:proofErr w:type="spellStart"/>
      <w:r w:rsidRPr="00C73E01">
        <w:rPr>
          <w:lang w:val="hu-HU"/>
        </w:rPr>
        <w:t>dropdown-divider</w:t>
      </w:r>
      <w:proofErr w:type="spellEnd"/>
      <w:r w:rsidRPr="00C73E01">
        <w:rPr>
          <w:lang w:val="hu-HU"/>
        </w:rPr>
        <w:t>"&gt;&lt;/li&gt;</w:t>
      </w:r>
    </w:p>
    <w:p w14:paraId="053D2B04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>                            &lt;li&gt;</w:t>
      </w:r>
    </w:p>
    <w:p w14:paraId="16A7FEAA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 xml:space="preserve">                                &lt;a </w:t>
      </w:r>
      <w:proofErr w:type="spellStart"/>
      <w:r w:rsidRPr="00C73E01">
        <w:rPr>
          <w:lang w:val="hu-HU"/>
        </w:rPr>
        <w:t>class</w:t>
      </w:r>
      <w:proofErr w:type="spellEnd"/>
      <w:r w:rsidRPr="00C73E01">
        <w:rPr>
          <w:lang w:val="hu-HU"/>
        </w:rPr>
        <w:t>="</w:t>
      </w:r>
      <w:proofErr w:type="spellStart"/>
      <w:r w:rsidRPr="00C73E01">
        <w:rPr>
          <w:lang w:val="hu-HU"/>
        </w:rPr>
        <w:t>dropdown-item</w:t>
      </w:r>
      <w:proofErr w:type="spellEnd"/>
      <w:r w:rsidRPr="00C73E01">
        <w:rPr>
          <w:lang w:val="hu-HU"/>
        </w:rPr>
        <w:t xml:space="preserve">" </w:t>
      </w:r>
      <w:proofErr w:type="spellStart"/>
      <w:r w:rsidRPr="00C73E01">
        <w:rPr>
          <w:lang w:val="hu-HU"/>
        </w:rPr>
        <w:t>href</w:t>
      </w:r>
      <w:proofErr w:type="spellEnd"/>
      <w:r w:rsidRPr="00C73E01">
        <w:rPr>
          <w:lang w:val="hu-HU"/>
        </w:rPr>
        <w:t>="http://azenhazam.mywire.org:8800/</w:t>
      </w:r>
      <w:proofErr w:type="spellStart"/>
      <w:r w:rsidRPr="00C73E01">
        <w:rPr>
          <w:lang w:val="hu-HU"/>
        </w:rPr>
        <w:t>mnbrefresh</w:t>
      </w:r>
      <w:proofErr w:type="spellEnd"/>
      <w:r w:rsidRPr="00C73E01">
        <w:rPr>
          <w:lang w:val="hu-HU"/>
        </w:rPr>
        <w:t>/"&gt;</w:t>
      </w:r>
    </w:p>
    <w:p w14:paraId="45E17ACD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lastRenderedPageBreak/>
        <w:t xml:space="preserve">                                    &lt;i </w:t>
      </w:r>
      <w:proofErr w:type="spellStart"/>
      <w:r w:rsidRPr="00C73E01">
        <w:rPr>
          <w:lang w:val="hu-HU"/>
        </w:rPr>
        <w:t>class</w:t>
      </w:r>
      <w:proofErr w:type="spellEnd"/>
      <w:r w:rsidRPr="00C73E01">
        <w:rPr>
          <w:lang w:val="hu-HU"/>
        </w:rPr>
        <w:t>="</w:t>
      </w:r>
      <w:proofErr w:type="spellStart"/>
      <w:r w:rsidRPr="00C73E01">
        <w:rPr>
          <w:lang w:val="hu-HU"/>
        </w:rPr>
        <w:t>bi</w:t>
      </w:r>
      <w:proofErr w:type="spellEnd"/>
      <w:r w:rsidRPr="00C73E01">
        <w:rPr>
          <w:lang w:val="hu-HU"/>
        </w:rPr>
        <w:t xml:space="preserve"> </w:t>
      </w:r>
      <w:proofErr w:type="spellStart"/>
      <w:r w:rsidRPr="00C73E01">
        <w:rPr>
          <w:lang w:val="hu-HU"/>
        </w:rPr>
        <w:t>bi-globe-europe-africa</w:t>
      </w:r>
      <w:proofErr w:type="spellEnd"/>
      <w:r w:rsidRPr="00C73E01">
        <w:rPr>
          <w:lang w:val="hu-HU"/>
        </w:rPr>
        <w:t xml:space="preserve">"&gt; - MNB árfolyam </w:t>
      </w:r>
      <w:proofErr w:type="spellStart"/>
      <w:r w:rsidRPr="00C73E01">
        <w:rPr>
          <w:lang w:val="hu-HU"/>
        </w:rPr>
        <w:t>firssítés</w:t>
      </w:r>
      <w:proofErr w:type="spellEnd"/>
      <w:r w:rsidRPr="00C73E01">
        <w:rPr>
          <w:lang w:val="hu-HU"/>
        </w:rPr>
        <w:t>&lt;/i&gt;</w:t>
      </w:r>
    </w:p>
    <w:p w14:paraId="7630E967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>                                &lt;/a&gt;</w:t>
      </w:r>
    </w:p>
    <w:p w14:paraId="4D7719F1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>                            &lt;/li&gt;</w:t>
      </w:r>
    </w:p>
    <w:p w14:paraId="6D2B0066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>                        &lt;/</w:t>
      </w:r>
      <w:proofErr w:type="spellStart"/>
      <w:r w:rsidRPr="00C73E01">
        <w:rPr>
          <w:lang w:val="hu-HU"/>
        </w:rPr>
        <w:t>ul</w:t>
      </w:r>
      <w:proofErr w:type="spellEnd"/>
      <w:r w:rsidRPr="00C73E01">
        <w:rPr>
          <w:lang w:val="hu-HU"/>
        </w:rPr>
        <w:t>&gt;</w:t>
      </w:r>
    </w:p>
    <w:p w14:paraId="25BB3EB2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>                    &lt;/li&gt;</w:t>
      </w:r>
    </w:p>
    <w:p w14:paraId="1B60ED09" w14:textId="77777777" w:rsidR="00C73E01" w:rsidRPr="00C73E01" w:rsidRDefault="00C73E01" w:rsidP="00C73E01">
      <w:pPr>
        <w:rPr>
          <w:lang w:val="hu-HU"/>
        </w:rPr>
      </w:pPr>
    </w:p>
    <w:p w14:paraId="707238D9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 xml:space="preserve">                    </w:t>
      </w:r>
      <w:proofErr w:type="gramStart"/>
      <w:r w:rsidRPr="00C73E01">
        <w:rPr>
          <w:lang w:val="hu-HU"/>
        </w:rPr>
        <w:t>&lt;!--</w:t>
      </w:r>
      <w:proofErr w:type="gramEnd"/>
      <w:r w:rsidRPr="00C73E01">
        <w:rPr>
          <w:lang w:val="hu-HU"/>
        </w:rPr>
        <w:t xml:space="preserve">Felhasználókezelés legördülő </w:t>
      </w:r>
      <w:proofErr w:type="spellStart"/>
      <w:r w:rsidRPr="00C73E01">
        <w:rPr>
          <w:lang w:val="hu-HU"/>
        </w:rPr>
        <w:t>menűpont</w:t>
      </w:r>
      <w:proofErr w:type="spellEnd"/>
      <w:r w:rsidRPr="00C73E01">
        <w:rPr>
          <w:lang w:val="hu-HU"/>
        </w:rPr>
        <w:t xml:space="preserve"> --&gt;</w:t>
      </w:r>
    </w:p>
    <w:p w14:paraId="68FBE114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 xml:space="preserve">                    &lt;li </w:t>
      </w:r>
      <w:proofErr w:type="spellStart"/>
      <w:r w:rsidRPr="00C73E01">
        <w:rPr>
          <w:lang w:val="hu-HU"/>
        </w:rPr>
        <w:t>class</w:t>
      </w:r>
      <w:proofErr w:type="spellEnd"/>
      <w:r w:rsidRPr="00C73E01">
        <w:rPr>
          <w:lang w:val="hu-HU"/>
        </w:rPr>
        <w:t>="</w:t>
      </w:r>
      <w:proofErr w:type="spellStart"/>
      <w:r w:rsidRPr="00C73E01">
        <w:rPr>
          <w:lang w:val="hu-HU"/>
        </w:rPr>
        <w:t>nav-item</w:t>
      </w:r>
      <w:proofErr w:type="spellEnd"/>
      <w:r w:rsidRPr="00C73E01">
        <w:rPr>
          <w:lang w:val="hu-HU"/>
        </w:rPr>
        <w:t xml:space="preserve"> </w:t>
      </w:r>
      <w:proofErr w:type="spellStart"/>
      <w:r w:rsidRPr="00C73E01">
        <w:rPr>
          <w:lang w:val="hu-HU"/>
        </w:rPr>
        <w:t>dropdown</w:t>
      </w:r>
      <w:proofErr w:type="spellEnd"/>
      <w:r w:rsidRPr="00C73E01">
        <w:rPr>
          <w:lang w:val="hu-HU"/>
        </w:rPr>
        <w:t>"&gt;</w:t>
      </w:r>
    </w:p>
    <w:p w14:paraId="21F6AD09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 xml:space="preserve">                        &lt;a </w:t>
      </w:r>
      <w:proofErr w:type="spellStart"/>
      <w:r w:rsidRPr="00C73E01">
        <w:rPr>
          <w:lang w:val="hu-HU"/>
        </w:rPr>
        <w:t>class</w:t>
      </w:r>
      <w:proofErr w:type="spellEnd"/>
      <w:r w:rsidRPr="00C73E01">
        <w:rPr>
          <w:lang w:val="hu-HU"/>
        </w:rPr>
        <w:t>="</w:t>
      </w:r>
      <w:proofErr w:type="spellStart"/>
      <w:r w:rsidRPr="00C73E01">
        <w:rPr>
          <w:lang w:val="hu-HU"/>
        </w:rPr>
        <w:t>nav</w:t>
      </w:r>
      <w:proofErr w:type="spellEnd"/>
      <w:r w:rsidRPr="00C73E01">
        <w:rPr>
          <w:lang w:val="hu-HU"/>
        </w:rPr>
        <w:t xml:space="preserve">-link </w:t>
      </w:r>
      <w:proofErr w:type="spellStart"/>
      <w:r w:rsidRPr="00C73E01">
        <w:rPr>
          <w:lang w:val="hu-HU"/>
        </w:rPr>
        <w:t>dropdown-toggle</w:t>
      </w:r>
      <w:proofErr w:type="spellEnd"/>
      <w:r w:rsidRPr="00C73E01">
        <w:rPr>
          <w:lang w:val="hu-HU"/>
        </w:rPr>
        <w:t xml:space="preserve">" </w:t>
      </w:r>
      <w:proofErr w:type="spellStart"/>
      <w:r w:rsidRPr="00C73E01">
        <w:rPr>
          <w:lang w:val="hu-HU"/>
        </w:rPr>
        <w:t>href</w:t>
      </w:r>
      <w:proofErr w:type="spellEnd"/>
      <w:r w:rsidRPr="00C73E01">
        <w:rPr>
          <w:lang w:val="hu-HU"/>
        </w:rPr>
        <w:t xml:space="preserve">="#" </w:t>
      </w:r>
      <w:proofErr w:type="spellStart"/>
      <w:r w:rsidRPr="00C73E01">
        <w:rPr>
          <w:lang w:val="hu-HU"/>
        </w:rPr>
        <w:t>id</w:t>
      </w:r>
      <w:proofErr w:type="spellEnd"/>
      <w:r w:rsidRPr="00C73E01">
        <w:rPr>
          <w:lang w:val="hu-HU"/>
        </w:rPr>
        <w:t>="</w:t>
      </w:r>
      <w:proofErr w:type="spellStart"/>
      <w:r w:rsidRPr="00C73E01">
        <w:rPr>
          <w:lang w:val="hu-HU"/>
        </w:rPr>
        <w:t>navbarDropdown</w:t>
      </w:r>
      <w:proofErr w:type="spellEnd"/>
      <w:r w:rsidRPr="00C73E01">
        <w:rPr>
          <w:lang w:val="hu-HU"/>
        </w:rPr>
        <w:t xml:space="preserve">" </w:t>
      </w:r>
      <w:proofErr w:type="spellStart"/>
      <w:r w:rsidRPr="00C73E01">
        <w:rPr>
          <w:lang w:val="hu-HU"/>
        </w:rPr>
        <w:t>role</w:t>
      </w:r>
      <w:proofErr w:type="spellEnd"/>
      <w:r w:rsidRPr="00C73E01">
        <w:rPr>
          <w:lang w:val="hu-HU"/>
        </w:rPr>
        <w:t>="</w:t>
      </w:r>
      <w:proofErr w:type="spellStart"/>
      <w:r w:rsidRPr="00C73E01">
        <w:rPr>
          <w:lang w:val="hu-HU"/>
        </w:rPr>
        <w:t>button</w:t>
      </w:r>
      <w:proofErr w:type="spellEnd"/>
      <w:r w:rsidRPr="00C73E01">
        <w:rPr>
          <w:lang w:val="hu-HU"/>
        </w:rPr>
        <w:t xml:space="preserve">" </w:t>
      </w:r>
      <w:proofErr w:type="spellStart"/>
      <w:r w:rsidRPr="00C73E01">
        <w:rPr>
          <w:lang w:val="hu-HU"/>
        </w:rPr>
        <w:t>data-bs-toggle</w:t>
      </w:r>
      <w:proofErr w:type="spellEnd"/>
      <w:r w:rsidRPr="00C73E01">
        <w:rPr>
          <w:lang w:val="hu-HU"/>
        </w:rPr>
        <w:t>="</w:t>
      </w:r>
      <w:proofErr w:type="spellStart"/>
      <w:r w:rsidRPr="00C73E01">
        <w:rPr>
          <w:lang w:val="hu-HU"/>
        </w:rPr>
        <w:t>dropdown</w:t>
      </w:r>
      <w:proofErr w:type="spellEnd"/>
      <w:r w:rsidRPr="00C73E01">
        <w:rPr>
          <w:lang w:val="hu-HU"/>
        </w:rPr>
        <w:t xml:space="preserve">" </w:t>
      </w:r>
      <w:proofErr w:type="spellStart"/>
      <w:r w:rsidRPr="00C73E01">
        <w:rPr>
          <w:lang w:val="hu-HU"/>
        </w:rPr>
        <w:t>aria-expanded</w:t>
      </w:r>
      <w:proofErr w:type="spellEnd"/>
      <w:r w:rsidRPr="00C73E01">
        <w:rPr>
          <w:lang w:val="hu-HU"/>
        </w:rPr>
        <w:t>="</w:t>
      </w:r>
      <w:proofErr w:type="spellStart"/>
      <w:r w:rsidRPr="00C73E01">
        <w:rPr>
          <w:lang w:val="hu-HU"/>
        </w:rPr>
        <w:t>false</w:t>
      </w:r>
      <w:proofErr w:type="spellEnd"/>
      <w:r w:rsidRPr="00C73E01">
        <w:rPr>
          <w:lang w:val="hu-HU"/>
        </w:rPr>
        <w:t>"&gt;</w:t>
      </w:r>
    </w:p>
    <w:p w14:paraId="0F58F3E9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>                            Felhasználókezelés</w:t>
      </w:r>
    </w:p>
    <w:p w14:paraId="6291E99D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>                        &lt;/a&gt;</w:t>
      </w:r>
    </w:p>
    <w:p w14:paraId="12BC202D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>                        &lt;</w:t>
      </w:r>
      <w:proofErr w:type="spellStart"/>
      <w:r w:rsidRPr="00C73E01">
        <w:rPr>
          <w:lang w:val="hu-HU"/>
        </w:rPr>
        <w:t>ul</w:t>
      </w:r>
      <w:proofErr w:type="spellEnd"/>
      <w:r w:rsidRPr="00C73E01">
        <w:rPr>
          <w:lang w:val="hu-HU"/>
        </w:rPr>
        <w:t xml:space="preserve"> </w:t>
      </w:r>
      <w:proofErr w:type="spellStart"/>
      <w:r w:rsidRPr="00C73E01">
        <w:rPr>
          <w:lang w:val="hu-HU"/>
        </w:rPr>
        <w:t>class</w:t>
      </w:r>
      <w:proofErr w:type="spellEnd"/>
      <w:r w:rsidRPr="00C73E01">
        <w:rPr>
          <w:lang w:val="hu-HU"/>
        </w:rPr>
        <w:t>="</w:t>
      </w:r>
      <w:proofErr w:type="spellStart"/>
      <w:r w:rsidRPr="00C73E01">
        <w:rPr>
          <w:lang w:val="hu-HU"/>
        </w:rPr>
        <w:t>dropdown-menu</w:t>
      </w:r>
      <w:proofErr w:type="spellEnd"/>
      <w:r w:rsidRPr="00C73E01">
        <w:rPr>
          <w:lang w:val="hu-HU"/>
        </w:rPr>
        <w:t xml:space="preserve"> </w:t>
      </w:r>
      <w:proofErr w:type="spellStart"/>
      <w:r w:rsidRPr="00C73E01">
        <w:rPr>
          <w:lang w:val="hu-HU"/>
        </w:rPr>
        <w:t>bg-primary</w:t>
      </w:r>
      <w:proofErr w:type="spellEnd"/>
      <w:r w:rsidRPr="00C73E01">
        <w:rPr>
          <w:lang w:val="hu-HU"/>
        </w:rPr>
        <w:t xml:space="preserve">" </w:t>
      </w:r>
      <w:proofErr w:type="spellStart"/>
      <w:r w:rsidRPr="00C73E01">
        <w:rPr>
          <w:lang w:val="hu-HU"/>
        </w:rPr>
        <w:t>aria-labelledby</w:t>
      </w:r>
      <w:proofErr w:type="spellEnd"/>
      <w:r w:rsidRPr="00C73E01">
        <w:rPr>
          <w:lang w:val="hu-HU"/>
        </w:rPr>
        <w:t>="</w:t>
      </w:r>
      <w:proofErr w:type="spellStart"/>
      <w:r w:rsidRPr="00C73E01">
        <w:rPr>
          <w:lang w:val="hu-HU"/>
        </w:rPr>
        <w:t>navbarDropdown</w:t>
      </w:r>
      <w:proofErr w:type="spellEnd"/>
      <w:r w:rsidRPr="00C73E01">
        <w:rPr>
          <w:lang w:val="hu-HU"/>
        </w:rPr>
        <w:t>"&gt;</w:t>
      </w:r>
    </w:p>
    <w:p w14:paraId="562B26A7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>                            &lt;li&gt;</w:t>
      </w:r>
    </w:p>
    <w:p w14:paraId="5076B95F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 xml:space="preserve">                                {% </w:t>
      </w:r>
      <w:proofErr w:type="spellStart"/>
      <w:r w:rsidRPr="00C73E01">
        <w:rPr>
          <w:lang w:val="hu-HU"/>
        </w:rPr>
        <w:t>if</w:t>
      </w:r>
      <w:proofErr w:type="spellEnd"/>
      <w:r w:rsidRPr="00C73E01">
        <w:rPr>
          <w:lang w:val="hu-HU"/>
        </w:rPr>
        <w:t xml:space="preserve"> </w:t>
      </w:r>
      <w:proofErr w:type="spellStart"/>
      <w:proofErr w:type="gramStart"/>
      <w:r w:rsidRPr="00C73E01">
        <w:rPr>
          <w:lang w:val="hu-HU"/>
        </w:rPr>
        <w:t>user.username</w:t>
      </w:r>
      <w:proofErr w:type="spellEnd"/>
      <w:proofErr w:type="gramEnd"/>
      <w:r w:rsidRPr="00C73E01">
        <w:rPr>
          <w:lang w:val="hu-HU"/>
        </w:rPr>
        <w:t xml:space="preserve"> %}</w:t>
      </w:r>
    </w:p>
    <w:p w14:paraId="75B25025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 xml:space="preserve">                                    &lt;a </w:t>
      </w:r>
      <w:proofErr w:type="spellStart"/>
      <w:r w:rsidRPr="00C73E01">
        <w:rPr>
          <w:lang w:val="hu-HU"/>
        </w:rPr>
        <w:t>class</w:t>
      </w:r>
      <w:proofErr w:type="spellEnd"/>
      <w:r w:rsidRPr="00C73E01">
        <w:rPr>
          <w:lang w:val="hu-HU"/>
        </w:rPr>
        <w:t>="</w:t>
      </w:r>
      <w:proofErr w:type="spellStart"/>
      <w:r w:rsidRPr="00C73E01">
        <w:rPr>
          <w:lang w:val="hu-HU"/>
        </w:rPr>
        <w:t>dropdown-item</w:t>
      </w:r>
      <w:proofErr w:type="spellEnd"/>
      <w:r w:rsidRPr="00C73E01">
        <w:rPr>
          <w:lang w:val="hu-HU"/>
        </w:rPr>
        <w:t xml:space="preserve"> </w:t>
      </w:r>
      <w:proofErr w:type="spellStart"/>
      <w:r w:rsidRPr="00C73E01">
        <w:rPr>
          <w:lang w:val="hu-HU"/>
        </w:rPr>
        <w:t>disabled</w:t>
      </w:r>
      <w:proofErr w:type="spellEnd"/>
      <w:r w:rsidRPr="00C73E01">
        <w:rPr>
          <w:lang w:val="hu-HU"/>
        </w:rPr>
        <w:t xml:space="preserve">" </w:t>
      </w:r>
      <w:proofErr w:type="spellStart"/>
      <w:r w:rsidRPr="00C73E01">
        <w:rPr>
          <w:lang w:val="hu-HU"/>
        </w:rPr>
        <w:t>href</w:t>
      </w:r>
      <w:proofErr w:type="spellEnd"/>
      <w:r w:rsidRPr="00C73E01">
        <w:rPr>
          <w:lang w:val="hu-HU"/>
        </w:rPr>
        <w:t xml:space="preserve">="{% </w:t>
      </w:r>
      <w:proofErr w:type="spellStart"/>
      <w:r w:rsidRPr="00C73E01">
        <w:rPr>
          <w:lang w:val="hu-HU"/>
        </w:rPr>
        <w:t>url</w:t>
      </w:r>
      <w:proofErr w:type="spellEnd"/>
      <w:r w:rsidRPr="00C73E01">
        <w:rPr>
          <w:lang w:val="hu-HU"/>
        </w:rPr>
        <w:t xml:space="preserve"> 'login' %}"&gt;</w:t>
      </w:r>
    </w:p>
    <w:p w14:paraId="54B98517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 xml:space="preserve">                                        &lt;i </w:t>
      </w:r>
      <w:proofErr w:type="spellStart"/>
      <w:r w:rsidRPr="00C73E01">
        <w:rPr>
          <w:lang w:val="hu-HU"/>
        </w:rPr>
        <w:t>class</w:t>
      </w:r>
      <w:proofErr w:type="spellEnd"/>
      <w:r w:rsidRPr="00C73E01">
        <w:rPr>
          <w:lang w:val="hu-HU"/>
        </w:rPr>
        <w:t>="</w:t>
      </w:r>
      <w:proofErr w:type="spellStart"/>
      <w:r w:rsidRPr="00C73E01">
        <w:rPr>
          <w:lang w:val="hu-HU"/>
        </w:rPr>
        <w:t>bi</w:t>
      </w:r>
      <w:proofErr w:type="spellEnd"/>
      <w:r w:rsidRPr="00C73E01">
        <w:rPr>
          <w:lang w:val="hu-HU"/>
        </w:rPr>
        <w:t xml:space="preserve"> </w:t>
      </w:r>
      <w:proofErr w:type="spellStart"/>
      <w:r w:rsidRPr="00C73E01">
        <w:rPr>
          <w:lang w:val="hu-HU"/>
        </w:rPr>
        <w:t>bi-door-open</w:t>
      </w:r>
      <w:proofErr w:type="spellEnd"/>
      <w:r w:rsidRPr="00C73E01">
        <w:rPr>
          <w:lang w:val="hu-HU"/>
        </w:rPr>
        <w:t>"&gt; - Bejelentkezés&lt;/i&gt;</w:t>
      </w:r>
    </w:p>
    <w:p w14:paraId="6C33A1B0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>                                    &lt;/a&gt;</w:t>
      </w:r>
    </w:p>
    <w:p w14:paraId="13CED114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 xml:space="preserve">                                {% </w:t>
      </w:r>
      <w:proofErr w:type="spellStart"/>
      <w:r w:rsidRPr="00C73E01">
        <w:rPr>
          <w:lang w:val="hu-HU"/>
        </w:rPr>
        <w:t>else</w:t>
      </w:r>
      <w:proofErr w:type="spellEnd"/>
      <w:r w:rsidRPr="00C73E01">
        <w:rPr>
          <w:lang w:val="hu-HU"/>
        </w:rPr>
        <w:t xml:space="preserve"> %}</w:t>
      </w:r>
    </w:p>
    <w:p w14:paraId="0037B4BA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 xml:space="preserve">                                    &lt;a </w:t>
      </w:r>
      <w:proofErr w:type="spellStart"/>
      <w:r w:rsidRPr="00C73E01">
        <w:rPr>
          <w:lang w:val="hu-HU"/>
        </w:rPr>
        <w:t>class</w:t>
      </w:r>
      <w:proofErr w:type="spellEnd"/>
      <w:r w:rsidRPr="00C73E01">
        <w:rPr>
          <w:lang w:val="hu-HU"/>
        </w:rPr>
        <w:t>="</w:t>
      </w:r>
      <w:proofErr w:type="spellStart"/>
      <w:r w:rsidRPr="00C73E01">
        <w:rPr>
          <w:lang w:val="hu-HU"/>
        </w:rPr>
        <w:t>dropdown-item</w:t>
      </w:r>
      <w:proofErr w:type="spellEnd"/>
      <w:r w:rsidRPr="00C73E01">
        <w:rPr>
          <w:lang w:val="hu-HU"/>
        </w:rPr>
        <w:t xml:space="preserve">" </w:t>
      </w:r>
      <w:proofErr w:type="spellStart"/>
      <w:r w:rsidRPr="00C73E01">
        <w:rPr>
          <w:lang w:val="hu-HU"/>
        </w:rPr>
        <w:t>href</w:t>
      </w:r>
      <w:proofErr w:type="spellEnd"/>
      <w:r w:rsidRPr="00C73E01">
        <w:rPr>
          <w:lang w:val="hu-HU"/>
        </w:rPr>
        <w:t xml:space="preserve">="{% </w:t>
      </w:r>
      <w:proofErr w:type="spellStart"/>
      <w:r w:rsidRPr="00C73E01">
        <w:rPr>
          <w:lang w:val="hu-HU"/>
        </w:rPr>
        <w:t>url</w:t>
      </w:r>
      <w:proofErr w:type="spellEnd"/>
      <w:r w:rsidRPr="00C73E01">
        <w:rPr>
          <w:lang w:val="hu-HU"/>
        </w:rPr>
        <w:t xml:space="preserve"> 'login' %}"&gt;</w:t>
      </w:r>
    </w:p>
    <w:p w14:paraId="741CE97B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 xml:space="preserve">                                        &lt;i </w:t>
      </w:r>
      <w:proofErr w:type="spellStart"/>
      <w:r w:rsidRPr="00C73E01">
        <w:rPr>
          <w:lang w:val="hu-HU"/>
        </w:rPr>
        <w:t>class</w:t>
      </w:r>
      <w:proofErr w:type="spellEnd"/>
      <w:r w:rsidRPr="00C73E01">
        <w:rPr>
          <w:lang w:val="hu-HU"/>
        </w:rPr>
        <w:t>="</w:t>
      </w:r>
      <w:proofErr w:type="spellStart"/>
      <w:r w:rsidRPr="00C73E01">
        <w:rPr>
          <w:lang w:val="hu-HU"/>
        </w:rPr>
        <w:t>bi</w:t>
      </w:r>
      <w:proofErr w:type="spellEnd"/>
      <w:r w:rsidRPr="00C73E01">
        <w:rPr>
          <w:lang w:val="hu-HU"/>
        </w:rPr>
        <w:t xml:space="preserve"> </w:t>
      </w:r>
      <w:proofErr w:type="spellStart"/>
      <w:r w:rsidRPr="00C73E01">
        <w:rPr>
          <w:lang w:val="hu-HU"/>
        </w:rPr>
        <w:t>bi-door-open</w:t>
      </w:r>
      <w:proofErr w:type="spellEnd"/>
      <w:r w:rsidRPr="00C73E01">
        <w:rPr>
          <w:lang w:val="hu-HU"/>
        </w:rPr>
        <w:t>"&gt; - Bejelentkezés&lt;/i&gt;</w:t>
      </w:r>
    </w:p>
    <w:p w14:paraId="14361072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>                                    &lt;/a&gt;</w:t>
      </w:r>
    </w:p>
    <w:p w14:paraId="7921918B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 xml:space="preserve">                                {% </w:t>
      </w:r>
      <w:proofErr w:type="spellStart"/>
      <w:r w:rsidRPr="00C73E01">
        <w:rPr>
          <w:lang w:val="hu-HU"/>
        </w:rPr>
        <w:t>endif</w:t>
      </w:r>
      <w:proofErr w:type="spellEnd"/>
      <w:r w:rsidRPr="00C73E01">
        <w:rPr>
          <w:lang w:val="hu-HU"/>
        </w:rPr>
        <w:t xml:space="preserve"> %}</w:t>
      </w:r>
    </w:p>
    <w:p w14:paraId="17D9812D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>                            &lt;/li&gt;</w:t>
      </w:r>
    </w:p>
    <w:p w14:paraId="0E3D629C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>                            &lt;li&gt;</w:t>
      </w:r>
    </w:p>
    <w:p w14:paraId="63FCA42E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 xml:space="preserve">                                {% </w:t>
      </w:r>
      <w:proofErr w:type="spellStart"/>
      <w:r w:rsidRPr="00C73E01">
        <w:rPr>
          <w:lang w:val="hu-HU"/>
        </w:rPr>
        <w:t>if</w:t>
      </w:r>
      <w:proofErr w:type="spellEnd"/>
      <w:r w:rsidRPr="00C73E01">
        <w:rPr>
          <w:lang w:val="hu-HU"/>
        </w:rPr>
        <w:t xml:space="preserve"> </w:t>
      </w:r>
      <w:proofErr w:type="spellStart"/>
      <w:proofErr w:type="gramStart"/>
      <w:r w:rsidRPr="00C73E01">
        <w:rPr>
          <w:lang w:val="hu-HU"/>
        </w:rPr>
        <w:t>user.username</w:t>
      </w:r>
      <w:proofErr w:type="spellEnd"/>
      <w:proofErr w:type="gramEnd"/>
      <w:r w:rsidRPr="00C73E01">
        <w:rPr>
          <w:lang w:val="hu-HU"/>
        </w:rPr>
        <w:t xml:space="preserve"> %}</w:t>
      </w:r>
    </w:p>
    <w:p w14:paraId="6E336AAD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 xml:space="preserve">                                    &lt;a </w:t>
      </w:r>
      <w:proofErr w:type="spellStart"/>
      <w:r w:rsidRPr="00C73E01">
        <w:rPr>
          <w:lang w:val="hu-HU"/>
        </w:rPr>
        <w:t>class</w:t>
      </w:r>
      <w:proofErr w:type="spellEnd"/>
      <w:r w:rsidRPr="00C73E01">
        <w:rPr>
          <w:lang w:val="hu-HU"/>
        </w:rPr>
        <w:t>="</w:t>
      </w:r>
      <w:proofErr w:type="spellStart"/>
      <w:r w:rsidRPr="00C73E01">
        <w:rPr>
          <w:lang w:val="hu-HU"/>
        </w:rPr>
        <w:t>dropdown-item</w:t>
      </w:r>
      <w:proofErr w:type="spellEnd"/>
      <w:r w:rsidRPr="00C73E01">
        <w:rPr>
          <w:lang w:val="hu-HU"/>
        </w:rPr>
        <w:t xml:space="preserve"> </w:t>
      </w:r>
      <w:proofErr w:type="spellStart"/>
      <w:r w:rsidRPr="00C73E01">
        <w:rPr>
          <w:lang w:val="hu-HU"/>
        </w:rPr>
        <w:t>disabled</w:t>
      </w:r>
      <w:proofErr w:type="spellEnd"/>
      <w:r w:rsidRPr="00C73E01">
        <w:rPr>
          <w:lang w:val="hu-HU"/>
        </w:rPr>
        <w:t xml:space="preserve">" </w:t>
      </w:r>
      <w:proofErr w:type="spellStart"/>
      <w:r w:rsidRPr="00C73E01">
        <w:rPr>
          <w:lang w:val="hu-HU"/>
        </w:rPr>
        <w:t>href</w:t>
      </w:r>
      <w:proofErr w:type="spellEnd"/>
      <w:r w:rsidRPr="00C73E01">
        <w:rPr>
          <w:lang w:val="hu-HU"/>
        </w:rPr>
        <w:t xml:space="preserve">="{% </w:t>
      </w:r>
      <w:proofErr w:type="spellStart"/>
      <w:r w:rsidRPr="00C73E01">
        <w:rPr>
          <w:lang w:val="hu-HU"/>
        </w:rPr>
        <w:t>url</w:t>
      </w:r>
      <w:proofErr w:type="spellEnd"/>
      <w:r w:rsidRPr="00C73E01">
        <w:rPr>
          <w:lang w:val="hu-HU"/>
        </w:rPr>
        <w:t xml:space="preserve"> '</w:t>
      </w:r>
      <w:proofErr w:type="spellStart"/>
      <w:r w:rsidRPr="00C73E01">
        <w:rPr>
          <w:lang w:val="hu-HU"/>
        </w:rPr>
        <w:t>signup</w:t>
      </w:r>
      <w:proofErr w:type="spellEnd"/>
      <w:r w:rsidRPr="00C73E01">
        <w:rPr>
          <w:lang w:val="hu-HU"/>
        </w:rPr>
        <w:t>' %}"&gt;</w:t>
      </w:r>
    </w:p>
    <w:p w14:paraId="45905340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 xml:space="preserve">                                        &lt;i </w:t>
      </w:r>
      <w:proofErr w:type="spellStart"/>
      <w:r w:rsidRPr="00C73E01">
        <w:rPr>
          <w:lang w:val="hu-HU"/>
        </w:rPr>
        <w:t>class</w:t>
      </w:r>
      <w:proofErr w:type="spellEnd"/>
      <w:r w:rsidRPr="00C73E01">
        <w:rPr>
          <w:lang w:val="hu-HU"/>
        </w:rPr>
        <w:t>="</w:t>
      </w:r>
      <w:proofErr w:type="spellStart"/>
      <w:r w:rsidRPr="00C73E01">
        <w:rPr>
          <w:lang w:val="hu-HU"/>
        </w:rPr>
        <w:t>bi</w:t>
      </w:r>
      <w:proofErr w:type="spellEnd"/>
      <w:r w:rsidRPr="00C73E01">
        <w:rPr>
          <w:lang w:val="hu-HU"/>
        </w:rPr>
        <w:t xml:space="preserve"> </w:t>
      </w:r>
      <w:proofErr w:type="spellStart"/>
      <w:r w:rsidRPr="00C73E01">
        <w:rPr>
          <w:lang w:val="hu-HU"/>
        </w:rPr>
        <w:t>bi-pencil-square</w:t>
      </w:r>
      <w:proofErr w:type="spellEnd"/>
      <w:r w:rsidRPr="00C73E01">
        <w:rPr>
          <w:lang w:val="hu-HU"/>
        </w:rPr>
        <w:t>"&gt; - Regisztráció&lt;/i&gt;</w:t>
      </w:r>
    </w:p>
    <w:p w14:paraId="4CD6A760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>                                    &lt;/a&gt;</w:t>
      </w:r>
    </w:p>
    <w:p w14:paraId="61DFE1A5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 xml:space="preserve">                                {% </w:t>
      </w:r>
      <w:proofErr w:type="spellStart"/>
      <w:r w:rsidRPr="00C73E01">
        <w:rPr>
          <w:lang w:val="hu-HU"/>
        </w:rPr>
        <w:t>else</w:t>
      </w:r>
      <w:proofErr w:type="spellEnd"/>
      <w:r w:rsidRPr="00C73E01">
        <w:rPr>
          <w:lang w:val="hu-HU"/>
        </w:rPr>
        <w:t xml:space="preserve"> %}</w:t>
      </w:r>
    </w:p>
    <w:p w14:paraId="64E053A0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 xml:space="preserve">                                    &lt;a </w:t>
      </w:r>
      <w:proofErr w:type="spellStart"/>
      <w:r w:rsidRPr="00C73E01">
        <w:rPr>
          <w:lang w:val="hu-HU"/>
        </w:rPr>
        <w:t>class</w:t>
      </w:r>
      <w:proofErr w:type="spellEnd"/>
      <w:r w:rsidRPr="00C73E01">
        <w:rPr>
          <w:lang w:val="hu-HU"/>
        </w:rPr>
        <w:t>="</w:t>
      </w:r>
      <w:proofErr w:type="spellStart"/>
      <w:r w:rsidRPr="00C73E01">
        <w:rPr>
          <w:lang w:val="hu-HU"/>
        </w:rPr>
        <w:t>dropdown-item</w:t>
      </w:r>
      <w:proofErr w:type="spellEnd"/>
      <w:r w:rsidRPr="00C73E01">
        <w:rPr>
          <w:lang w:val="hu-HU"/>
        </w:rPr>
        <w:t xml:space="preserve">" </w:t>
      </w:r>
      <w:proofErr w:type="spellStart"/>
      <w:r w:rsidRPr="00C73E01">
        <w:rPr>
          <w:lang w:val="hu-HU"/>
        </w:rPr>
        <w:t>href</w:t>
      </w:r>
      <w:proofErr w:type="spellEnd"/>
      <w:r w:rsidRPr="00C73E01">
        <w:rPr>
          <w:lang w:val="hu-HU"/>
        </w:rPr>
        <w:t xml:space="preserve">="{% </w:t>
      </w:r>
      <w:proofErr w:type="spellStart"/>
      <w:r w:rsidRPr="00C73E01">
        <w:rPr>
          <w:lang w:val="hu-HU"/>
        </w:rPr>
        <w:t>url</w:t>
      </w:r>
      <w:proofErr w:type="spellEnd"/>
      <w:r w:rsidRPr="00C73E01">
        <w:rPr>
          <w:lang w:val="hu-HU"/>
        </w:rPr>
        <w:t xml:space="preserve"> '</w:t>
      </w:r>
      <w:proofErr w:type="spellStart"/>
      <w:r w:rsidRPr="00C73E01">
        <w:rPr>
          <w:lang w:val="hu-HU"/>
        </w:rPr>
        <w:t>signup</w:t>
      </w:r>
      <w:proofErr w:type="spellEnd"/>
      <w:r w:rsidRPr="00C73E01">
        <w:rPr>
          <w:lang w:val="hu-HU"/>
        </w:rPr>
        <w:t>' %}"&gt;</w:t>
      </w:r>
    </w:p>
    <w:p w14:paraId="0CF5156B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 xml:space="preserve">                                        &lt;i </w:t>
      </w:r>
      <w:proofErr w:type="spellStart"/>
      <w:r w:rsidRPr="00C73E01">
        <w:rPr>
          <w:lang w:val="hu-HU"/>
        </w:rPr>
        <w:t>class</w:t>
      </w:r>
      <w:proofErr w:type="spellEnd"/>
      <w:r w:rsidRPr="00C73E01">
        <w:rPr>
          <w:lang w:val="hu-HU"/>
        </w:rPr>
        <w:t>="</w:t>
      </w:r>
      <w:proofErr w:type="spellStart"/>
      <w:r w:rsidRPr="00C73E01">
        <w:rPr>
          <w:lang w:val="hu-HU"/>
        </w:rPr>
        <w:t>bi</w:t>
      </w:r>
      <w:proofErr w:type="spellEnd"/>
      <w:r w:rsidRPr="00C73E01">
        <w:rPr>
          <w:lang w:val="hu-HU"/>
        </w:rPr>
        <w:t xml:space="preserve"> </w:t>
      </w:r>
      <w:proofErr w:type="spellStart"/>
      <w:r w:rsidRPr="00C73E01">
        <w:rPr>
          <w:lang w:val="hu-HU"/>
        </w:rPr>
        <w:t>bi-pencil-square</w:t>
      </w:r>
      <w:proofErr w:type="spellEnd"/>
      <w:r w:rsidRPr="00C73E01">
        <w:rPr>
          <w:lang w:val="hu-HU"/>
        </w:rPr>
        <w:t>"&gt; - Regisztráció&lt;/i&gt;</w:t>
      </w:r>
    </w:p>
    <w:p w14:paraId="314359C0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>                                    &lt;/a&gt;</w:t>
      </w:r>
    </w:p>
    <w:p w14:paraId="7FD6F735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 xml:space="preserve">                                {% </w:t>
      </w:r>
      <w:proofErr w:type="spellStart"/>
      <w:r w:rsidRPr="00C73E01">
        <w:rPr>
          <w:lang w:val="hu-HU"/>
        </w:rPr>
        <w:t>endif</w:t>
      </w:r>
      <w:proofErr w:type="spellEnd"/>
      <w:r w:rsidRPr="00C73E01">
        <w:rPr>
          <w:lang w:val="hu-HU"/>
        </w:rPr>
        <w:t xml:space="preserve"> %}</w:t>
      </w:r>
    </w:p>
    <w:p w14:paraId="74D6B1FF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>                            &lt;/li&gt;</w:t>
      </w:r>
    </w:p>
    <w:p w14:paraId="6B778CAE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>                            &lt;li&gt;&lt;</w:t>
      </w:r>
      <w:proofErr w:type="spellStart"/>
      <w:r w:rsidRPr="00C73E01">
        <w:rPr>
          <w:lang w:val="hu-HU"/>
        </w:rPr>
        <w:t>hr</w:t>
      </w:r>
      <w:proofErr w:type="spellEnd"/>
      <w:r w:rsidRPr="00C73E01">
        <w:rPr>
          <w:lang w:val="hu-HU"/>
        </w:rPr>
        <w:t xml:space="preserve"> </w:t>
      </w:r>
      <w:proofErr w:type="spellStart"/>
      <w:r w:rsidRPr="00C73E01">
        <w:rPr>
          <w:lang w:val="hu-HU"/>
        </w:rPr>
        <w:t>class</w:t>
      </w:r>
      <w:proofErr w:type="spellEnd"/>
      <w:r w:rsidRPr="00C73E01">
        <w:rPr>
          <w:lang w:val="hu-HU"/>
        </w:rPr>
        <w:t>="</w:t>
      </w:r>
      <w:proofErr w:type="spellStart"/>
      <w:r w:rsidRPr="00C73E01">
        <w:rPr>
          <w:lang w:val="hu-HU"/>
        </w:rPr>
        <w:t>dropdown-divider</w:t>
      </w:r>
      <w:proofErr w:type="spellEnd"/>
      <w:r w:rsidRPr="00C73E01">
        <w:rPr>
          <w:lang w:val="hu-HU"/>
        </w:rPr>
        <w:t>"&gt;&lt;/li&gt;</w:t>
      </w:r>
    </w:p>
    <w:p w14:paraId="645CD197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>                            &lt;li&gt;</w:t>
      </w:r>
    </w:p>
    <w:p w14:paraId="57E17ABA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 xml:space="preserve">                                {% </w:t>
      </w:r>
      <w:proofErr w:type="spellStart"/>
      <w:r w:rsidRPr="00C73E01">
        <w:rPr>
          <w:lang w:val="hu-HU"/>
        </w:rPr>
        <w:t>if</w:t>
      </w:r>
      <w:proofErr w:type="spellEnd"/>
      <w:r w:rsidRPr="00C73E01">
        <w:rPr>
          <w:lang w:val="hu-HU"/>
        </w:rPr>
        <w:t xml:space="preserve"> </w:t>
      </w:r>
      <w:proofErr w:type="spellStart"/>
      <w:proofErr w:type="gramStart"/>
      <w:r w:rsidRPr="00C73E01">
        <w:rPr>
          <w:lang w:val="hu-HU"/>
        </w:rPr>
        <w:t>user.username</w:t>
      </w:r>
      <w:proofErr w:type="spellEnd"/>
      <w:proofErr w:type="gramEnd"/>
      <w:r w:rsidRPr="00C73E01">
        <w:rPr>
          <w:lang w:val="hu-HU"/>
        </w:rPr>
        <w:t xml:space="preserve"> %}</w:t>
      </w:r>
    </w:p>
    <w:p w14:paraId="002E087E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 xml:space="preserve">                                &lt;a </w:t>
      </w:r>
      <w:proofErr w:type="spellStart"/>
      <w:r w:rsidRPr="00C73E01">
        <w:rPr>
          <w:lang w:val="hu-HU"/>
        </w:rPr>
        <w:t>class</w:t>
      </w:r>
      <w:proofErr w:type="spellEnd"/>
      <w:r w:rsidRPr="00C73E01">
        <w:rPr>
          <w:lang w:val="hu-HU"/>
        </w:rPr>
        <w:t>="</w:t>
      </w:r>
      <w:proofErr w:type="spellStart"/>
      <w:r w:rsidRPr="00C73E01">
        <w:rPr>
          <w:lang w:val="hu-HU"/>
        </w:rPr>
        <w:t>dropdown-item</w:t>
      </w:r>
      <w:proofErr w:type="spellEnd"/>
      <w:r w:rsidRPr="00C73E01">
        <w:rPr>
          <w:lang w:val="hu-HU"/>
        </w:rPr>
        <w:t xml:space="preserve">" </w:t>
      </w:r>
      <w:proofErr w:type="spellStart"/>
      <w:r w:rsidRPr="00C73E01">
        <w:rPr>
          <w:lang w:val="hu-HU"/>
        </w:rPr>
        <w:t>href</w:t>
      </w:r>
      <w:proofErr w:type="spellEnd"/>
      <w:r w:rsidRPr="00C73E01">
        <w:rPr>
          <w:lang w:val="hu-HU"/>
        </w:rPr>
        <w:t xml:space="preserve">="{% </w:t>
      </w:r>
      <w:proofErr w:type="spellStart"/>
      <w:r w:rsidRPr="00C73E01">
        <w:rPr>
          <w:lang w:val="hu-HU"/>
        </w:rPr>
        <w:t>url</w:t>
      </w:r>
      <w:proofErr w:type="spellEnd"/>
      <w:r w:rsidRPr="00C73E01">
        <w:rPr>
          <w:lang w:val="hu-HU"/>
        </w:rPr>
        <w:t xml:space="preserve"> 'logout' %}"&gt;</w:t>
      </w:r>
    </w:p>
    <w:p w14:paraId="010871DD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 xml:space="preserve">                                    &lt;i </w:t>
      </w:r>
      <w:proofErr w:type="spellStart"/>
      <w:r w:rsidRPr="00C73E01">
        <w:rPr>
          <w:lang w:val="hu-HU"/>
        </w:rPr>
        <w:t>class</w:t>
      </w:r>
      <w:proofErr w:type="spellEnd"/>
      <w:r w:rsidRPr="00C73E01">
        <w:rPr>
          <w:lang w:val="hu-HU"/>
        </w:rPr>
        <w:t>="</w:t>
      </w:r>
      <w:proofErr w:type="spellStart"/>
      <w:r w:rsidRPr="00C73E01">
        <w:rPr>
          <w:lang w:val="hu-HU"/>
        </w:rPr>
        <w:t>bi</w:t>
      </w:r>
      <w:proofErr w:type="spellEnd"/>
      <w:r w:rsidRPr="00C73E01">
        <w:rPr>
          <w:lang w:val="hu-HU"/>
        </w:rPr>
        <w:t xml:space="preserve"> </w:t>
      </w:r>
      <w:proofErr w:type="spellStart"/>
      <w:r w:rsidRPr="00C73E01">
        <w:rPr>
          <w:lang w:val="hu-HU"/>
        </w:rPr>
        <w:t>bi</w:t>
      </w:r>
      <w:proofErr w:type="spellEnd"/>
      <w:r w:rsidRPr="00C73E01">
        <w:rPr>
          <w:lang w:val="hu-HU"/>
        </w:rPr>
        <w:t>-</w:t>
      </w:r>
      <w:proofErr w:type="spellStart"/>
      <w:r w:rsidRPr="00C73E01">
        <w:rPr>
          <w:lang w:val="hu-HU"/>
        </w:rPr>
        <w:t>arrow</w:t>
      </w:r>
      <w:proofErr w:type="spellEnd"/>
      <w:r w:rsidRPr="00C73E01">
        <w:rPr>
          <w:lang w:val="hu-HU"/>
        </w:rPr>
        <w:t>-bar-</w:t>
      </w:r>
      <w:proofErr w:type="spellStart"/>
      <w:r w:rsidRPr="00C73E01">
        <w:rPr>
          <w:lang w:val="hu-HU"/>
        </w:rPr>
        <w:t>right</w:t>
      </w:r>
      <w:proofErr w:type="spellEnd"/>
      <w:r w:rsidRPr="00C73E01">
        <w:rPr>
          <w:lang w:val="hu-HU"/>
        </w:rPr>
        <w:t>"&gt; - Kilépés&lt;/i&gt;</w:t>
      </w:r>
    </w:p>
    <w:p w14:paraId="3C04E595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>                                &lt;/a&gt;</w:t>
      </w:r>
    </w:p>
    <w:p w14:paraId="22E8531E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 xml:space="preserve">                                {% </w:t>
      </w:r>
      <w:proofErr w:type="spellStart"/>
      <w:r w:rsidRPr="00C73E01">
        <w:rPr>
          <w:lang w:val="hu-HU"/>
        </w:rPr>
        <w:t>else</w:t>
      </w:r>
      <w:proofErr w:type="spellEnd"/>
      <w:r w:rsidRPr="00C73E01">
        <w:rPr>
          <w:lang w:val="hu-HU"/>
        </w:rPr>
        <w:t xml:space="preserve"> %}</w:t>
      </w:r>
    </w:p>
    <w:p w14:paraId="45C977B8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 xml:space="preserve">                                    &lt;a </w:t>
      </w:r>
      <w:proofErr w:type="spellStart"/>
      <w:r w:rsidRPr="00C73E01">
        <w:rPr>
          <w:lang w:val="hu-HU"/>
        </w:rPr>
        <w:t>class</w:t>
      </w:r>
      <w:proofErr w:type="spellEnd"/>
      <w:r w:rsidRPr="00C73E01">
        <w:rPr>
          <w:lang w:val="hu-HU"/>
        </w:rPr>
        <w:t>="</w:t>
      </w:r>
      <w:proofErr w:type="spellStart"/>
      <w:r w:rsidRPr="00C73E01">
        <w:rPr>
          <w:lang w:val="hu-HU"/>
        </w:rPr>
        <w:t>dropdown-item</w:t>
      </w:r>
      <w:proofErr w:type="spellEnd"/>
      <w:r w:rsidRPr="00C73E01">
        <w:rPr>
          <w:lang w:val="hu-HU"/>
        </w:rPr>
        <w:t xml:space="preserve"> </w:t>
      </w:r>
      <w:proofErr w:type="spellStart"/>
      <w:r w:rsidRPr="00C73E01">
        <w:rPr>
          <w:lang w:val="hu-HU"/>
        </w:rPr>
        <w:t>disabled</w:t>
      </w:r>
      <w:proofErr w:type="spellEnd"/>
      <w:r w:rsidRPr="00C73E01">
        <w:rPr>
          <w:lang w:val="hu-HU"/>
        </w:rPr>
        <w:t xml:space="preserve">" </w:t>
      </w:r>
      <w:proofErr w:type="spellStart"/>
      <w:r w:rsidRPr="00C73E01">
        <w:rPr>
          <w:lang w:val="hu-HU"/>
        </w:rPr>
        <w:t>href</w:t>
      </w:r>
      <w:proofErr w:type="spellEnd"/>
      <w:r w:rsidRPr="00C73E01">
        <w:rPr>
          <w:lang w:val="hu-HU"/>
        </w:rPr>
        <w:t xml:space="preserve">="{% </w:t>
      </w:r>
      <w:proofErr w:type="spellStart"/>
      <w:r w:rsidRPr="00C73E01">
        <w:rPr>
          <w:lang w:val="hu-HU"/>
        </w:rPr>
        <w:t>url</w:t>
      </w:r>
      <w:proofErr w:type="spellEnd"/>
      <w:r w:rsidRPr="00C73E01">
        <w:rPr>
          <w:lang w:val="hu-HU"/>
        </w:rPr>
        <w:t xml:space="preserve"> 'logout' %}"&gt;</w:t>
      </w:r>
    </w:p>
    <w:p w14:paraId="5D02B52B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 xml:space="preserve">                                        &lt;i </w:t>
      </w:r>
      <w:proofErr w:type="spellStart"/>
      <w:r w:rsidRPr="00C73E01">
        <w:rPr>
          <w:lang w:val="hu-HU"/>
        </w:rPr>
        <w:t>class</w:t>
      </w:r>
      <w:proofErr w:type="spellEnd"/>
      <w:r w:rsidRPr="00C73E01">
        <w:rPr>
          <w:lang w:val="hu-HU"/>
        </w:rPr>
        <w:t>="</w:t>
      </w:r>
      <w:proofErr w:type="spellStart"/>
      <w:r w:rsidRPr="00C73E01">
        <w:rPr>
          <w:lang w:val="hu-HU"/>
        </w:rPr>
        <w:t>bi</w:t>
      </w:r>
      <w:proofErr w:type="spellEnd"/>
      <w:r w:rsidRPr="00C73E01">
        <w:rPr>
          <w:lang w:val="hu-HU"/>
        </w:rPr>
        <w:t xml:space="preserve"> </w:t>
      </w:r>
      <w:proofErr w:type="spellStart"/>
      <w:r w:rsidRPr="00C73E01">
        <w:rPr>
          <w:lang w:val="hu-HU"/>
        </w:rPr>
        <w:t>bi</w:t>
      </w:r>
      <w:proofErr w:type="spellEnd"/>
      <w:r w:rsidRPr="00C73E01">
        <w:rPr>
          <w:lang w:val="hu-HU"/>
        </w:rPr>
        <w:t>-</w:t>
      </w:r>
      <w:proofErr w:type="spellStart"/>
      <w:r w:rsidRPr="00C73E01">
        <w:rPr>
          <w:lang w:val="hu-HU"/>
        </w:rPr>
        <w:t>arrow</w:t>
      </w:r>
      <w:proofErr w:type="spellEnd"/>
      <w:r w:rsidRPr="00C73E01">
        <w:rPr>
          <w:lang w:val="hu-HU"/>
        </w:rPr>
        <w:t>-bar-</w:t>
      </w:r>
      <w:proofErr w:type="spellStart"/>
      <w:r w:rsidRPr="00C73E01">
        <w:rPr>
          <w:lang w:val="hu-HU"/>
        </w:rPr>
        <w:t>right</w:t>
      </w:r>
      <w:proofErr w:type="spellEnd"/>
      <w:r w:rsidRPr="00C73E01">
        <w:rPr>
          <w:lang w:val="hu-HU"/>
        </w:rPr>
        <w:t>"&gt; - Kilépés&lt;/i&gt;</w:t>
      </w:r>
    </w:p>
    <w:p w14:paraId="4BED1EF8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>                                    &lt;/a&gt;</w:t>
      </w:r>
    </w:p>
    <w:p w14:paraId="62C9DC98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 xml:space="preserve">                                {% </w:t>
      </w:r>
      <w:proofErr w:type="spellStart"/>
      <w:r w:rsidRPr="00C73E01">
        <w:rPr>
          <w:lang w:val="hu-HU"/>
        </w:rPr>
        <w:t>endif</w:t>
      </w:r>
      <w:proofErr w:type="spellEnd"/>
      <w:r w:rsidRPr="00C73E01">
        <w:rPr>
          <w:lang w:val="hu-HU"/>
        </w:rPr>
        <w:t xml:space="preserve"> %}</w:t>
      </w:r>
    </w:p>
    <w:p w14:paraId="75209E83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>                            &lt;/li&gt;</w:t>
      </w:r>
    </w:p>
    <w:p w14:paraId="7F6E0BFC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>                            &lt;li&gt;&lt;</w:t>
      </w:r>
      <w:proofErr w:type="spellStart"/>
      <w:r w:rsidRPr="00C73E01">
        <w:rPr>
          <w:lang w:val="hu-HU"/>
        </w:rPr>
        <w:t>hr</w:t>
      </w:r>
      <w:proofErr w:type="spellEnd"/>
      <w:r w:rsidRPr="00C73E01">
        <w:rPr>
          <w:lang w:val="hu-HU"/>
        </w:rPr>
        <w:t xml:space="preserve"> </w:t>
      </w:r>
      <w:proofErr w:type="spellStart"/>
      <w:r w:rsidRPr="00C73E01">
        <w:rPr>
          <w:lang w:val="hu-HU"/>
        </w:rPr>
        <w:t>class</w:t>
      </w:r>
      <w:proofErr w:type="spellEnd"/>
      <w:r w:rsidRPr="00C73E01">
        <w:rPr>
          <w:lang w:val="hu-HU"/>
        </w:rPr>
        <w:t>="</w:t>
      </w:r>
      <w:proofErr w:type="spellStart"/>
      <w:r w:rsidRPr="00C73E01">
        <w:rPr>
          <w:lang w:val="hu-HU"/>
        </w:rPr>
        <w:t>dropdown-divider</w:t>
      </w:r>
      <w:proofErr w:type="spellEnd"/>
      <w:r w:rsidRPr="00C73E01">
        <w:rPr>
          <w:lang w:val="hu-HU"/>
        </w:rPr>
        <w:t>"&gt;&lt;/li&gt;</w:t>
      </w:r>
    </w:p>
    <w:p w14:paraId="3BCEC140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>                            &lt;li&gt;</w:t>
      </w:r>
    </w:p>
    <w:p w14:paraId="05D89416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 xml:space="preserve">                                {% </w:t>
      </w:r>
      <w:proofErr w:type="spellStart"/>
      <w:r w:rsidRPr="00C73E01">
        <w:rPr>
          <w:lang w:val="hu-HU"/>
        </w:rPr>
        <w:t>if</w:t>
      </w:r>
      <w:proofErr w:type="spellEnd"/>
      <w:r w:rsidRPr="00C73E01">
        <w:rPr>
          <w:lang w:val="hu-HU"/>
        </w:rPr>
        <w:t xml:space="preserve"> </w:t>
      </w:r>
      <w:proofErr w:type="spellStart"/>
      <w:proofErr w:type="gramStart"/>
      <w:r w:rsidRPr="00C73E01">
        <w:rPr>
          <w:lang w:val="hu-HU"/>
        </w:rPr>
        <w:t>user.username</w:t>
      </w:r>
      <w:proofErr w:type="spellEnd"/>
      <w:proofErr w:type="gramEnd"/>
      <w:r w:rsidRPr="00C73E01">
        <w:rPr>
          <w:lang w:val="hu-HU"/>
        </w:rPr>
        <w:t xml:space="preserve"> %}</w:t>
      </w:r>
    </w:p>
    <w:p w14:paraId="60B5CFAE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 xml:space="preserve">                                &lt;a </w:t>
      </w:r>
      <w:proofErr w:type="spellStart"/>
      <w:r w:rsidRPr="00C73E01">
        <w:rPr>
          <w:lang w:val="hu-HU"/>
        </w:rPr>
        <w:t>class</w:t>
      </w:r>
      <w:proofErr w:type="spellEnd"/>
      <w:r w:rsidRPr="00C73E01">
        <w:rPr>
          <w:lang w:val="hu-HU"/>
        </w:rPr>
        <w:t>="</w:t>
      </w:r>
      <w:proofErr w:type="spellStart"/>
      <w:r w:rsidRPr="00C73E01">
        <w:rPr>
          <w:lang w:val="hu-HU"/>
        </w:rPr>
        <w:t>dropdown-item</w:t>
      </w:r>
      <w:proofErr w:type="spellEnd"/>
      <w:r w:rsidRPr="00C73E01">
        <w:rPr>
          <w:lang w:val="hu-HU"/>
        </w:rPr>
        <w:t xml:space="preserve">" </w:t>
      </w:r>
      <w:proofErr w:type="spellStart"/>
      <w:r w:rsidRPr="00C73E01">
        <w:rPr>
          <w:lang w:val="hu-HU"/>
        </w:rPr>
        <w:t>href</w:t>
      </w:r>
      <w:proofErr w:type="spellEnd"/>
      <w:r w:rsidRPr="00C73E01">
        <w:rPr>
          <w:lang w:val="hu-HU"/>
        </w:rPr>
        <w:t xml:space="preserve">="{% </w:t>
      </w:r>
      <w:proofErr w:type="spellStart"/>
      <w:r w:rsidRPr="00C73E01">
        <w:rPr>
          <w:lang w:val="hu-HU"/>
        </w:rPr>
        <w:t>url</w:t>
      </w:r>
      <w:proofErr w:type="spellEnd"/>
      <w:r w:rsidRPr="00C73E01">
        <w:rPr>
          <w:lang w:val="hu-HU"/>
        </w:rPr>
        <w:t xml:space="preserve"> '</w:t>
      </w:r>
      <w:proofErr w:type="spellStart"/>
      <w:r w:rsidRPr="00C73E01">
        <w:rPr>
          <w:lang w:val="hu-HU"/>
        </w:rPr>
        <w:t>deleteuser</w:t>
      </w:r>
      <w:proofErr w:type="spellEnd"/>
      <w:r w:rsidRPr="00C73E01">
        <w:rPr>
          <w:lang w:val="hu-HU"/>
        </w:rPr>
        <w:t>' %}"&gt;</w:t>
      </w:r>
    </w:p>
    <w:p w14:paraId="39ED2F30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lastRenderedPageBreak/>
        <w:t xml:space="preserve">                                    &lt;i </w:t>
      </w:r>
      <w:proofErr w:type="spellStart"/>
      <w:r w:rsidRPr="00C73E01">
        <w:rPr>
          <w:lang w:val="hu-HU"/>
        </w:rPr>
        <w:t>class</w:t>
      </w:r>
      <w:proofErr w:type="spellEnd"/>
      <w:r w:rsidRPr="00C73E01">
        <w:rPr>
          <w:lang w:val="hu-HU"/>
        </w:rPr>
        <w:t>="</w:t>
      </w:r>
      <w:proofErr w:type="spellStart"/>
      <w:r w:rsidRPr="00C73E01">
        <w:rPr>
          <w:lang w:val="hu-HU"/>
        </w:rPr>
        <w:t>bi</w:t>
      </w:r>
      <w:proofErr w:type="spellEnd"/>
      <w:r w:rsidRPr="00C73E01">
        <w:rPr>
          <w:lang w:val="hu-HU"/>
        </w:rPr>
        <w:t xml:space="preserve"> </w:t>
      </w:r>
      <w:proofErr w:type="spellStart"/>
      <w:r w:rsidRPr="00C73E01">
        <w:rPr>
          <w:lang w:val="hu-HU"/>
        </w:rPr>
        <w:t>bi-person-dash</w:t>
      </w:r>
      <w:proofErr w:type="spellEnd"/>
      <w:r w:rsidRPr="00C73E01">
        <w:rPr>
          <w:lang w:val="hu-HU"/>
        </w:rPr>
        <w:t>"&gt; - {{</w:t>
      </w:r>
      <w:proofErr w:type="spellStart"/>
      <w:proofErr w:type="gramStart"/>
      <w:r w:rsidRPr="00C73E01">
        <w:rPr>
          <w:lang w:val="hu-HU"/>
        </w:rPr>
        <w:t>user.username</w:t>
      </w:r>
      <w:proofErr w:type="spellEnd"/>
      <w:proofErr w:type="gramEnd"/>
      <w:r w:rsidRPr="00C73E01">
        <w:rPr>
          <w:lang w:val="hu-HU"/>
        </w:rPr>
        <w:t>}} - felhasználó törlése&lt;/i&gt;</w:t>
      </w:r>
    </w:p>
    <w:p w14:paraId="5B380A45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>                                &lt;/a&gt;</w:t>
      </w:r>
    </w:p>
    <w:p w14:paraId="0FEEDE00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 xml:space="preserve">                                {% </w:t>
      </w:r>
      <w:proofErr w:type="spellStart"/>
      <w:r w:rsidRPr="00C73E01">
        <w:rPr>
          <w:lang w:val="hu-HU"/>
        </w:rPr>
        <w:t>else</w:t>
      </w:r>
      <w:proofErr w:type="spellEnd"/>
      <w:r w:rsidRPr="00C73E01">
        <w:rPr>
          <w:lang w:val="hu-HU"/>
        </w:rPr>
        <w:t xml:space="preserve"> %}</w:t>
      </w:r>
    </w:p>
    <w:p w14:paraId="59C74CD0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 xml:space="preserve">                                    &lt;a </w:t>
      </w:r>
      <w:proofErr w:type="spellStart"/>
      <w:r w:rsidRPr="00C73E01">
        <w:rPr>
          <w:lang w:val="hu-HU"/>
        </w:rPr>
        <w:t>class</w:t>
      </w:r>
      <w:proofErr w:type="spellEnd"/>
      <w:r w:rsidRPr="00C73E01">
        <w:rPr>
          <w:lang w:val="hu-HU"/>
        </w:rPr>
        <w:t>="</w:t>
      </w:r>
      <w:proofErr w:type="spellStart"/>
      <w:r w:rsidRPr="00C73E01">
        <w:rPr>
          <w:lang w:val="hu-HU"/>
        </w:rPr>
        <w:t>dropdown-item</w:t>
      </w:r>
      <w:proofErr w:type="spellEnd"/>
      <w:r w:rsidRPr="00C73E01">
        <w:rPr>
          <w:lang w:val="hu-HU"/>
        </w:rPr>
        <w:t xml:space="preserve"> </w:t>
      </w:r>
      <w:proofErr w:type="spellStart"/>
      <w:r w:rsidRPr="00C73E01">
        <w:rPr>
          <w:lang w:val="hu-HU"/>
        </w:rPr>
        <w:t>disabled</w:t>
      </w:r>
      <w:proofErr w:type="spellEnd"/>
      <w:r w:rsidRPr="00C73E01">
        <w:rPr>
          <w:lang w:val="hu-HU"/>
        </w:rPr>
        <w:t xml:space="preserve">" </w:t>
      </w:r>
      <w:proofErr w:type="spellStart"/>
      <w:r w:rsidRPr="00C73E01">
        <w:rPr>
          <w:lang w:val="hu-HU"/>
        </w:rPr>
        <w:t>href</w:t>
      </w:r>
      <w:proofErr w:type="spellEnd"/>
      <w:r w:rsidRPr="00C73E01">
        <w:rPr>
          <w:lang w:val="hu-HU"/>
        </w:rPr>
        <w:t xml:space="preserve">="{% </w:t>
      </w:r>
      <w:proofErr w:type="spellStart"/>
      <w:r w:rsidRPr="00C73E01">
        <w:rPr>
          <w:lang w:val="hu-HU"/>
        </w:rPr>
        <w:t>url</w:t>
      </w:r>
      <w:proofErr w:type="spellEnd"/>
      <w:r w:rsidRPr="00C73E01">
        <w:rPr>
          <w:lang w:val="hu-HU"/>
        </w:rPr>
        <w:t xml:space="preserve"> '</w:t>
      </w:r>
      <w:proofErr w:type="spellStart"/>
      <w:r w:rsidRPr="00C73E01">
        <w:rPr>
          <w:lang w:val="hu-HU"/>
        </w:rPr>
        <w:t>deleteuser</w:t>
      </w:r>
      <w:proofErr w:type="spellEnd"/>
      <w:r w:rsidRPr="00C73E01">
        <w:rPr>
          <w:lang w:val="hu-HU"/>
        </w:rPr>
        <w:t>' %}"&gt;</w:t>
      </w:r>
    </w:p>
    <w:p w14:paraId="4DDAA4D9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 xml:space="preserve">                                        &lt;i </w:t>
      </w:r>
      <w:proofErr w:type="spellStart"/>
      <w:r w:rsidRPr="00C73E01">
        <w:rPr>
          <w:lang w:val="hu-HU"/>
        </w:rPr>
        <w:t>class</w:t>
      </w:r>
      <w:proofErr w:type="spellEnd"/>
      <w:r w:rsidRPr="00C73E01">
        <w:rPr>
          <w:lang w:val="hu-HU"/>
        </w:rPr>
        <w:t>="</w:t>
      </w:r>
      <w:proofErr w:type="spellStart"/>
      <w:r w:rsidRPr="00C73E01">
        <w:rPr>
          <w:lang w:val="hu-HU"/>
        </w:rPr>
        <w:t>bi</w:t>
      </w:r>
      <w:proofErr w:type="spellEnd"/>
      <w:r w:rsidRPr="00C73E01">
        <w:rPr>
          <w:lang w:val="hu-HU"/>
        </w:rPr>
        <w:t xml:space="preserve"> </w:t>
      </w:r>
      <w:proofErr w:type="spellStart"/>
      <w:r w:rsidRPr="00C73E01">
        <w:rPr>
          <w:lang w:val="hu-HU"/>
        </w:rPr>
        <w:t>bi-person-dash</w:t>
      </w:r>
      <w:proofErr w:type="spellEnd"/>
      <w:r w:rsidRPr="00C73E01">
        <w:rPr>
          <w:lang w:val="hu-HU"/>
        </w:rPr>
        <w:t>"&gt; - Felhasználó törlése&lt;/i&gt;</w:t>
      </w:r>
    </w:p>
    <w:p w14:paraId="57F2F824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>                                    &lt;/a&gt;</w:t>
      </w:r>
    </w:p>
    <w:p w14:paraId="1F2658B8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 xml:space="preserve">                                {% </w:t>
      </w:r>
      <w:proofErr w:type="spellStart"/>
      <w:r w:rsidRPr="00C73E01">
        <w:rPr>
          <w:lang w:val="hu-HU"/>
        </w:rPr>
        <w:t>endif</w:t>
      </w:r>
      <w:proofErr w:type="spellEnd"/>
      <w:r w:rsidRPr="00C73E01">
        <w:rPr>
          <w:lang w:val="hu-HU"/>
        </w:rPr>
        <w:t xml:space="preserve"> %}</w:t>
      </w:r>
    </w:p>
    <w:p w14:paraId="1D2643F1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>                            &lt;/li&gt;</w:t>
      </w:r>
    </w:p>
    <w:p w14:paraId="600937C3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>                        &lt;/</w:t>
      </w:r>
      <w:proofErr w:type="spellStart"/>
      <w:r w:rsidRPr="00C73E01">
        <w:rPr>
          <w:lang w:val="hu-HU"/>
        </w:rPr>
        <w:t>ul</w:t>
      </w:r>
      <w:proofErr w:type="spellEnd"/>
      <w:r w:rsidRPr="00C73E01">
        <w:rPr>
          <w:lang w:val="hu-HU"/>
        </w:rPr>
        <w:t>&gt;</w:t>
      </w:r>
    </w:p>
    <w:p w14:paraId="5CAD0B0E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>                    &lt;/li&gt;</w:t>
      </w:r>
    </w:p>
    <w:p w14:paraId="758E0268" w14:textId="77777777" w:rsidR="00C73E01" w:rsidRPr="00C73E01" w:rsidRDefault="00C73E01" w:rsidP="00C73E01">
      <w:pPr>
        <w:rPr>
          <w:lang w:val="hu-HU"/>
        </w:rPr>
      </w:pPr>
    </w:p>
    <w:p w14:paraId="63FF4651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 xml:space="preserve">                    </w:t>
      </w:r>
      <w:proofErr w:type="gramStart"/>
      <w:r w:rsidRPr="00C73E01">
        <w:rPr>
          <w:lang w:val="hu-HU"/>
        </w:rPr>
        <w:t>&lt;!--</w:t>
      </w:r>
      <w:proofErr w:type="gramEnd"/>
      <w:r w:rsidRPr="00C73E01">
        <w:rPr>
          <w:lang w:val="hu-HU"/>
        </w:rPr>
        <w:t xml:space="preserve">Gépház legördülő </w:t>
      </w:r>
      <w:proofErr w:type="spellStart"/>
      <w:r w:rsidRPr="00C73E01">
        <w:rPr>
          <w:lang w:val="hu-HU"/>
        </w:rPr>
        <w:t>menűpont</w:t>
      </w:r>
      <w:proofErr w:type="spellEnd"/>
      <w:r w:rsidRPr="00C73E01">
        <w:rPr>
          <w:lang w:val="hu-HU"/>
        </w:rPr>
        <w:t xml:space="preserve"> --&gt;</w:t>
      </w:r>
    </w:p>
    <w:p w14:paraId="5339790D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 xml:space="preserve">                    &lt;li </w:t>
      </w:r>
      <w:proofErr w:type="spellStart"/>
      <w:r w:rsidRPr="00C73E01">
        <w:rPr>
          <w:lang w:val="hu-HU"/>
        </w:rPr>
        <w:t>class</w:t>
      </w:r>
      <w:proofErr w:type="spellEnd"/>
      <w:r w:rsidRPr="00C73E01">
        <w:rPr>
          <w:lang w:val="hu-HU"/>
        </w:rPr>
        <w:t>="</w:t>
      </w:r>
      <w:proofErr w:type="spellStart"/>
      <w:r w:rsidRPr="00C73E01">
        <w:rPr>
          <w:lang w:val="hu-HU"/>
        </w:rPr>
        <w:t>nav-item</w:t>
      </w:r>
      <w:proofErr w:type="spellEnd"/>
      <w:r w:rsidRPr="00C73E01">
        <w:rPr>
          <w:lang w:val="hu-HU"/>
        </w:rPr>
        <w:t xml:space="preserve"> </w:t>
      </w:r>
      <w:proofErr w:type="spellStart"/>
      <w:r w:rsidRPr="00C73E01">
        <w:rPr>
          <w:lang w:val="hu-HU"/>
        </w:rPr>
        <w:t>dropdown</w:t>
      </w:r>
      <w:proofErr w:type="spellEnd"/>
      <w:r w:rsidRPr="00C73E01">
        <w:rPr>
          <w:lang w:val="hu-HU"/>
        </w:rPr>
        <w:t>"&gt;</w:t>
      </w:r>
    </w:p>
    <w:p w14:paraId="5EE5C994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 xml:space="preserve">                        &lt;a </w:t>
      </w:r>
      <w:proofErr w:type="spellStart"/>
      <w:r w:rsidRPr="00C73E01">
        <w:rPr>
          <w:lang w:val="hu-HU"/>
        </w:rPr>
        <w:t>class</w:t>
      </w:r>
      <w:proofErr w:type="spellEnd"/>
      <w:r w:rsidRPr="00C73E01">
        <w:rPr>
          <w:lang w:val="hu-HU"/>
        </w:rPr>
        <w:t>="</w:t>
      </w:r>
      <w:proofErr w:type="spellStart"/>
      <w:r w:rsidRPr="00C73E01">
        <w:rPr>
          <w:lang w:val="hu-HU"/>
        </w:rPr>
        <w:t>nav</w:t>
      </w:r>
      <w:proofErr w:type="spellEnd"/>
      <w:r w:rsidRPr="00C73E01">
        <w:rPr>
          <w:lang w:val="hu-HU"/>
        </w:rPr>
        <w:t xml:space="preserve">-link </w:t>
      </w:r>
      <w:proofErr w:type="spellStart"/>
      <w:r w:rsidRPr="00C73E01">
        <w:rPr>
          <w:lang w:val="hu-HU"/>
        </w:rPr>
        <w:t>dropdown-toggle</w:t>
      </w:r>
      <w:proofErr w:type="spellEnd"/>
      <w:r w:rsidRPr="00C73E01">
        <w:rPr>
          <w:lang w:val="hu-HU"/>
        </w:rPr>
        <w:t xml:space="preserve">" </w:t>
      </w:r>
      <w:proofErr w:type="spellStart"/>
      <w:r w:rsidRPr="00C73E01">
        <w:rPr>
          <w:lang w:val="hu-HU"/>
        </w:rPr>
        <w:t>href</w:t>
      </w:r>
      <w:proofErr w:type="spellEnd"/>
      <w:r w:rsidRPr="00C73E01">
        <w:rPr>
          <w:lang w:val="hu-HU"/>
        </w:rPr>
        <w:t xml:space="preserve">="#" </w:t>
      </w:r>
      <w:proofErr w:type="spellStart"/>
      <w:r w:rsidRPr="00C73E01">
        <w:rPr>
          <w:lang w:val="hu-HU"/>
        </w:rPr>
        <w:t>id</w:t>
      </w:r>
      <w:proofErr w:type="spellEnd"/>
      <w:r w:rsidRPr="00C73E01">
        <w:rPr>
          <w:lang w:val="hu-HU"/>
        </w:rPr>
        <w:t>="</w:t>
      </w:r>
      <w:proofErr w:type="spellStart"/>
      <w:r w:rsidRPr="00C73E01">
        <w:rPr>
          <w:lang w:val="hu-HU"/>
        </w:rPr>
        <w:t>navbarDropdown</w:t>
      </w:r>
      <w:proofErr w:type="spellEnd"/>
      <w:r w:rsidRPr="00C73E01">
        <w:rPr>
          <w:lang w:val="hu-HU"/>
        </w:rPr>
        <w:t xml:space="preserve">" </w:t>
      </w:r>
      <w:proofErr w:type="spellStart"/>
      <w:r w:rsidRPr="00C73E01">
        <w:rPr>
          <w:lang w:val="hu-HU"/>
        </w:rPr>
        <w:t>role</w:t>
      </w:r>
      <w:proofErr w:type="spellEnd"/>
      <w:r w:rsidRPr="00C73E01">
        <w:rPr>
          <w:lang w:val="hu-HU"/>
        </w:rPr>
        <w:t>="</w:t>
      </w:r>
      <w:proofErr w:type="spellStart"/>
      <w:r w:rsidRPr="00C73E01">
        <w:rPr>
          <w:lang w:val="hu-HU"/>
        </w:rPr>
        <w:t>button</w:t>
      </w:r>
      <w:proofErr w:type="spellEnd"/>
      <w:r w:rsidRPr="00C73E01">
        <w:rPr>
          <w:lang w:val="hu-HU"/>
        </w:rPr>
        <w:t xml:space="preserve">" </w:t>
      </w:r>
      <w:proofErr w:type="spellStart"/>
      <w:r w:rsidRPr="00C73E01">
        <w:rPr>
          <w:lang w:val="hu-HU"/>
        </w:rPr>
        <w:t>data-bs-toggle</w:t>
      </w:r>
      <w:proofErr w:type="spellEnd"/>
      <w:r w:rsidRPr="00C73E01">
        <w:rPr>
          <w:lang w:val="hu-HU"/>
        </w:rPr>
        <w:t>="</w:t>
      </w:r>
      <w:proofErr w:type="spellStart"/>
      <w:r w:rsidRPr="00C73E01">
        <w:rPr>
          <w:lang w:val="hu-HU"/>
        </w:rPr>
        <w:t>dropdown</w:t>
      </w:r>
      <w:proofErr w:type="spellEnd"/>
      <w:r w:rsidRPr="00C73E01">
        <w:rPr>
          <w:lang w:val="hu-HU"/>
        </w:rPr>
        <w:t xml:space="preserve">" </w:t>
      </w:r>
      <w:proofErr w:type="spellStart"/>
      <w:r w:rsidRPr="00C73E01">
        <w:rPr>
          <w:lang w:val="hu-HU"/>
        </w:rPr>
        <w:t>aria-expanded</w:t>
      </w:r>
      <w:proofErr w:type="spellEnd"/>
      <w:r w:rsidRPr="00C73E01">
        <w:rPr>
          <w:lang w:val="hu-HU"/>
        </w:rPr>
        <w:t>="</w:t>
      </w:r>
      <w:proofErr w:type="spellStart"/>
      <w:r w:rsidRPr="00C73E01">
        <w:rPr>
          <w:lang w:val="hu-HU"/>
        </w:rPr>
        <w:t>false</w:t>
      </w:r>
      <w:proofErr w:type="spellEnd"/>
      <w:r w:rsidRPr="00C73E01">
        <w:rPr>
          <w:lang w:val="hu-HU"/>
        </w:rPr>
        <w:t>"&gt;</w:t>
      </w:r>
    </w:p>
    <w:p w14:paraId="30731526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>                            Gépház</w:t>
      </w:r>
    </w:p>
    <w:p w14:paraId="49FF193D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>                        &lt;/a&gt;</w:t>
      </w:r>
    </w:p>
    <w:p w14:paraId="5A78091B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>                        &lt;</w:t>
      </w:r>
      <w:proofErr w:type="spellStart"/>
      <w:r w:rsidRPr="00C73E01">
        <w:rPr>
          <w:lang w:val="hu-HU"/>
        </w:rPr>
        <w:t>ul</w:t>
      </w:r>
      <w:proofErr w:type="spellEnd"/>
      <w:r w:rsidRPr="00C73E01">
        <w:rPr>
          <w:lang w:val="hu-HU"/>
        </w:rPr>
        <w:t xml:space="preserve"> </w:t>
      </w:r>
      <w:proofErr w:type="spellStart"/>
      <w:r w:rsidRPr="00C73E01">
        <w:rPr>
          <w:lang w:val="hu-HU"/>
        </w:rPr>
        <w:t>class</w:t>
      </w:r>
      <w:proofErr w:type="spellEnd"/>
      <w:r w:rsidRPr="00C73E01">
        <w:rPr>
          <w:lang w:val="hu-HU"/>
        </w:rPr>
        <w:t>="</w:t>
      </w:r>
      <w:proofErr w:type="spellStart"/>
      <w:r w:rsidRPr="00C73E01">
        <w:rPr>
          <w:lang w:val="hu-HU"/>
        </w:rPr>
        <w:t>dropdown-menu</w:t>
      </w:r>
      <w:proofErr w:type="spellEnd"/>
      <w:r w:rsidRPr="00C73E01">
        <w:rPr>
          <w:lang w:val="hu-HU"/>
        </w:rPr>
        <w:t xml:space="preserve"> </w:t>
      </w:r>
      <w:proofErr w:type="spellStart"/>
      <w:r w:rsidRPr="00C73E01">
        <w:rPr>
          <w:lang w:val="hu-HU"/>
        </w:rPr>
        <w:t>bg-primary</w:t>
      </w:r>
      <w:proofErr w:type="spellEnd"/>
      <w:r w:rsidRPr="00C73E01">
        <w:rPr>
          <w:lang w:val="hu-HU"/>
        </w:rPr>
        <w:t xml:space="preserve">" </w:t>
      </w:r>
      <w:proofErr w:type="spellStart"/>
      <w:r w:rsidRPr="00C73E01">
        <w:rPr>
          <w:lang w:val="hu-HU"/>
        </w:rPr>
        <w:t>aria-labelledby</w:t>
      </w:r>
      <w:proofErr w:type="spellEnd"/>
      <w:r w:rsidRPr="00C73E01">
        <w:rPr>
          <w:lang w:val="hu-HU"/>
        </w:rPr>
        <w:t>="</w:t>
      </w:r>
      <w:proofErr w:type="spellStart"/>
      <w:r w:rsidRPr="00C73E01">
        <w:rPr>
          <w:lang w:val="hu-HU"/>
        </w:rPr>
        <w:t>navbarDropdown</w:t>
      </w:r>
      <w:proofErr w:type="spellEnd"/>
      <w:r w:rsidRPr="00C73E01">
        <w:rPr>
          <w:lang w:val="hu-HU"/>
        </w:rPr>
        <w:t>"&gt;</w:t>
      </w:r>
    </w:p>
    <w:p w14:paraId="4A0249BE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>                            &lt;li&gt;</w:t>
      </w:r>
    </w:p>
    <w:p w14:paraId="54D3DE4E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 xml:space="preserve">                                &lt;a </w:t>
      </w:r>
      <w:proofErr w:type="spellStart"/>
      <w:r w:rsidRPr="00C73E01">
        <w:rPr>
          <w:lang w:val="hu-HU"/>
        </w:rPr>
        <w:t>class</w:t>
      </w:r>
      <w:proofErr w:type="spellEnd"/>
      <w:r w:rsidRPr="00C73E01">
        <w:rPr>
          <w:lang w:val="hu-HU"/>
        </w:rPr>
        <w:t>="</w:t>
      </w:r>
      <w:proofErr w:type="spellStart"/>
      <w:r w:rsidRPr="00C73E01">
        <w:rPr>
          <w:lang w:val="hu-HU"/>
        </w:rPr>
        <w:t>dropdown-item</w:t>
      </w:r>
      <w:proofErr w:type="spellEnd"/>
      <w:r w:rsidRPr="00C73E01">
        <w:rPr>
          <w:lang w:val="hu-HU"/>
        </w:rPr>
        <w:t xml:space="preserve">" </w:t>
      </w:r>
      <w:proofErr w:type="spellStart"/>
      <w:r w:rsidRPr="00C73E01">
        <w:rPr>
          <w:lang w:val="hu-HU"/>
        </w:rPr>
        <w:t>href</w:t>
      </w:r>
      <w:proofErr w:type="spellEnd"/>
      <w:r w:rsidRPr="00C73E01">
        <w:rPr>
          <w:lang w:val="hu-HU"/>
        </w:rPr>
        <w:t xml:space="preserve">="https://github.com/lukrecia602/project" </w:t>
      </w:r>
      <w:proofErr w:type="spellStart"/>
      <w:r w:rsidRPr="00C73E01">
        <w:rPr>
          <w:lang w:val="hu-HU"/>
        </w:rPr>
        <w:t>target</w:t>
      </w:r>
      <w:proofErr w:type="spellEnd"/>
      <w:r w:rsidRPr="00C73E01">
        <w:rPr>
          <w:lang w:val="hu-HU"/>
        </w:rPr>
        <w:t>="_</w:t>
      </w:r>
      <w:proofErr w:type="spellStart"/>
      <w:r w:rsidRPr="00C73E01">
        <w:rPr>
          <w:lang w:val="hu-HU"/>
        </w:rPr>
        <w:t>blank</w:t>
      </w:r>
      <w:proofErr w:type="spellEnd"/>
      <w:r w:rsidRPr="00C73E01">
        <w:rPr>
          <w:lang w:val="hu-HU"/>
        </w:rPr>
        <w:t>"&gt;</w:t>
      </w:r>
    </w:p>
    <w:p w14:paraId="5F043FD5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 xml:space="preserve">                                    &lt;i </w:t>
      </w:r>
      <w:proofErr w:type="spellStart"/>
      <w:r w:rsidRPr="00C73E01">
        <w:rPr>
          <w:lang w:val="hu-HU"/>
        </w:rPr>
        <w:t>class</w:t>
      </w:r>
      <w:proofErr w:type="spellEnd"/>
      <w:r w:rsidRPr="00C73E01">
        <w:rPr>
          <w:lang w:val="hu-HU"/>
        </w:rPr>
        <w:t>="</w:t>
      </w:r>
      <w:proofErr w:type="spellStart"/>
      <w:r w:rsidRPr="00C73E01">
        <w:rPr>
          <w:lang w:val="hu-HU"/>
        </w:rPr>
        <w:t>bi</w:t>
      </w:r>
      <w:proofErr w:type="spellEnd"/>
      <w:r w:rsidRPr="00C73E01">
        <w:rPr>
          <w:lang w:val="hu-HU"/>
        </w:rPr>
        <w:t xml:space="preserve"> </w:t>
      </w:r>
      <w:proofErr w:type="spellStart"/>
      <w:r w:rsidRPr="00C73E01">
        <w:rPr>
          <w:lang w:val="hu-HU"/>
        </w:rPr>
        <w:t>bi-github</w:t>
      </w:r>
      <w:proofErr w:type="spellEnd"/>
      <w:r w:rsidRPr="00C73E01">
        <w:rPr>
          <w:lang w:val="hu-HU"/>
        </w:rPr>
        <w:t xml:space="preserve">"&gt; - </w:t>
      </w:r>
      <w:proofErr w:type="spellStart"/>
      <w:r w:rsidRPr="00C73E01">
        <w:rPr>
          <w:lang w:val="hu-HU"/>
        </w:rPr>
        <w:t>Github</w:t>
      </w:r>
      <w:proofErr w:type="spellEnd"/>
      <w:r w:rsidRPr="00C73E01">
        <w:rPr>
          <w:lang w:val="hu-HU"/>
        </w:rPr>
        <w:t xml:space="preserve"> </w:t>
      </w:r>
      <w:proofErr w:type="spellStart"/>
      <w:r w:rsidRPr="00C73E01">
        <w:rPr>
          <w:lang w:val="hu-HU"/>
        </w:rPr>
        <w:t>repo</w:t>
      </w:r>
      <w:proofErr w:type="spellEnd"/>
      <w:r w:rsidRPr="00C73E01">
        <w:rPr>
          <w:lang w:val="hu-HU"/>
        </w:rPr>
        <w:t xml:space="preserve"> oldala&lt;/i&gt;</w:t>
      </w:r>
    </w:p>
    <w:p w14:paraId="4111C4FE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>                                &lt;/a&gt;</w:t>
      </w:r>
    </w:p>
    <w:p w14:paraId="61BF0C5A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>                            &lt;/li&gt;</w:t>
      </w:r>
    </w:p>
    <w:p w14:paraId="7949CEDB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>                            &lt;li&gt;&lt;</w:t>
      </w:r>
      <w:proofErr w:type="spellStart"/>
      <w:r w:rsidRPr="00C73E01">
        <w:rPr>
          <w:lang w:val="hu-HU"/>
        </w:rPr>
        <w:t>hr</w:t>
      </w:r>
      <w:proofErr w:type="spellEnd"/>
      <w:r w:rsidRPr="00C73E01">
        <w:rPr>
          <w:lang w:val="hu-HU"/>
        </w:rPr>
        <w:t xml:space="preserve"> </w:t>
      </w:r>
      <w:proofErr w:type="spellStart"/>
      <w:r w:rsidRPr="00C73E01">
        <w:rPr>
          <w:lang w:val="hu-HU"/>
        </w:rPr>
        <w:t>class</w:t>
      </w:r>
      <w:proofErr w:type="spellEnd"/>
      <w:r w:rsidRPr="00C73E01">
        <w:rPr>
          <w:lang w:val="hu-HU"/>
        </w:rPr>
        <w:t>="</w:t>
      </w:r>
      <w:proofErr w:type="spellStart"/>
      <w:r w:rsidRPr="00C73E01">
        <w:rPr>
          <w:lang w:val="hu-HU"/>
        </w:rPr>
        <w:t>dropdown-divider</w:t>
      </w:r>
      <w:proofErr w:type="spellEnd"/>
      <w:r w:rsidRPr="00C73E01">
        <w:rPr>
          <w:lang w:val="hu-HU"/>
        </w:rPr>
        <w:t>"&gt;&lt;/li&gt;</w:t>
      </w:r>
    </w:p>
    <w:p w14:paraId="1F91928F" w14:textId="77777777" w:rsidR="00C73E01" w:rsidRPr="00C73E01" w:rsidRDefault="00C73E01" w:rsidP="00C73E01">
      <w:pPr>
        <w:rPr>
          <w:lang w:val="hu-HU"/>
        </w:rPr>
      </w:pPr>
    </w:p>
    <w:p w14:paraId="2EB03A1D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>                        &lt;/</w:t>
      </w:r>
      <w:proofErr w:type="spellStart"/>
      <w:r w:rsidRPr="00C73E01">
        <w:rPr>
          <w:lang w:val="hu-HU"/>
        </w:rPr>
        <w:t>ul</w:t>
      </w:r>
      <w:proofErr w:type="spellEnd"/>
      <w:r w:rsidRPr="00C73E01">
        <w:rPr>
          <w:lang w:val="hu-HU"/>
        </w:rPr>
        <w:t>&gt;</w:t>
      </w:r>
    </w:p>
    <w:p w14:paraId="39B22CEC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>                    &lt;/li&gt;</w:t>
      </w:r>
    </w:p>
    <w:p w14:paraId="03723108" w14:textId="77777777" w:rsidR="00C73E01" w:rsidRPr="00C73E01" w:rsidRDefault="00C73E01" w:rsidP="00C73E01">
      <w:pPr>
        <w:rPr>
          <w:lang w:val="hu-HU"/>
        </w:rPr>
      </w:pPr>
    </w:p>
    <w:p w14:paraId="4ECFA478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>                &lt;/</w:t>
      </w:r>
      <w:proofErr w:type="spellStart"/>
      <w:r w:rsidRPr="00C73E01">
        <w:rPr>
          <w:lang w:val="hu-HU"/>
        </w:rPr>
        <w:t>ul</w:t>
      </w:r>
      <w:proofErr w:type="spellEnd"/>
      <w:r w:rsidRPr="00C73E01">
        <w:rPr>
          <w:lang w:val="hu-HU"/>
        </w:rPr>
        <w:t>&gt;</w:t>
      </w:r>
    </w:p>
    <w:p w14:paraId="0EE58203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>            &lt;/div&gt;</w:t>
      </w:r>
    </w:p>
    <w:p w14:paraId="15B96E95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>        &lt;/div&gt;</w:t>
      </w:r>
    </w:p>
    <w:p w14:paraId="05D3F42B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>    &lt;/</w:t>
      </w:r>
      <w:proofErr w:type="spellStart"/>
      <w:r w:rsidRPr="00C73E01">
        <w:rPr>
          <w:lang w:val="hu-HU"/>
        </w:rPr>
        <w:t>nav</w:t>
      </w:r>
      <w:proofErr w:type="spellEnd"/>
      <w:r w:rsidRPr="00C73E01">
        <w:rPr>
          <w:lang w:val="hu-HU"/>
        </w:rPr>
        <w:t>&gt;</w:t>
      </w:r>
    </w:p>
    <w:p w14:paraId="2F4AC547" w14:textId="77777777" w:rsidR="00C73E01" w:rsidRPr="00C73E01" w:rsidRDefault="00C73E01" w:rsidP="00C73E01">
      <w:pPr>
        <w:rPr>
          <w:lang w:val="hu-HU"/>
        </w:rPr>
      </w:pPr>
    </w:p>
    <w:p w14:paraId="627EFC59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 xml:space="preserve">    &lt;div </w:t>
      </w:r>
      <w:proofErr w:type="spellStart"/>
      <w:r w:rsidRPr="00C73E01">
        <w:rPr>
          <w:lang w:val="hu-HU"/>
        </w:rPr>
        <w:t>class</w:t>
      </w:r>
      <w:proofErr w:type="spellEnd"/>
      <w:r w:rsidRPr="00C73E01">
        <w:rPr>
          <w:lang w:val="hu-HU"/>
        </w:rPr>
        <w:t xml:space="preserve">="mycontainer1 </w:t>
      </w:r>
      <w:proofErr w:type="spellStart"/>
      <w:r w:rsidRPr="00C73E01">
        <w:rPr>
          <w:lang w:val="hu-HU"/>
        </w:rPr>
        <w:t>container</w:t>
      </w:r>
      <w:proofErr w:type="spellEnd"/>
      <w:r w:rsidRPr="00C73E01">
        <w:rPr>
          <w:lang w:val="hu-HU"/>
        </w:rPr>
        <w:t>-fluid"&gt;</w:t>
      </w:r>
    </w:p>
    <w:p w14:paraId="3CA3CE14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 xml:space="preserve">        {% </w:t>
      </w:r>
      <w:proofErr w:type="spellStart"/>
      <w:r w:rsidRPr="00C73E01">
        <w:rPr>
          <w:lang w:val="hu-HU"/>
        </w:rPr>
        <w:t>block</w:t>
      </w:r>
      <w:proofErr w:type="spellEnd"/>
      <w:r w:rsidRPr="00C73E01">
        <w:rPr>
          <w:lang w:val="hu-HU"/>
        </w:rPr>
        <w:t xml:space="preserve"> </w:t>
      </w:r>
      <w:proofErr w:type="spellStart"/>
      <w:r w:rsidRPr="00C73E01">
        <w:rPr>
          <w:lang w:val="hu-HU"/>
        </w:rPr>
        <w:t>section</w:t>
      </w:r>
      <w:proofErr w:type="spellEnd"/>
      <w:r w:rsidRPr="00C73E01">
        <w:rPr>
          <w:lang w:val="hu-HU"/>
        </w:rPr>
        <w:t xml:space="preserve"> %}</w:t>
      </w:r>
    </w:p>
    <w:p w14:paraId="7325B6BF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 xml:space="preserve">        {% </w:t>
      </w:r>
      <w:proofErr w:type="spellStart"/>
      <w:r w:rsidRPr="00C73E01">
        <w:rPr>
          <w:lang w:val="hu-HU"/>
        </w:rPr>
        <w:t>endblock</w:t>
      </w:r>
      <w:proofErr w:type="spellEnd"/>
      <w:r w:rsidRPr="00C73E01">
        <w:rPr>
          <w:lang w:val="hu-HU"/>
        </w:rPr>
        <w:t xml:space="preserve"> </w:t>
      </w:r>
      <w:proofErr w:type="spellStart"/>
      <w:r w:rsidRPr="00C73E01">
        <w:rPr>
          <w:lang w:val="hu-HU"/>
        </w:rPr>
        <w:t>section</w:t>
      </w:r>
      <w:proofErr w:type="spellEnd"/>
      <w:r w:rsidRPr="00C73E01">
        <w:rPr>
          <w:lang w:val="hu-HU"/>
        </w:rPr>
        <w:t xml:space="preserve"> %}</w:t>
      </w:r>
    </w:p>
    <w:p w14:paraId="08E0A34B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>    &lt;/div&gt;</w:t>
      </w:r>
    </w:p>
    <w:p w14:paraId="2CE528EC" w14:textId="77777777" w:rsidR="00C73E01" w:rsidRPr="00C73E01" w:rsidRDefault="00C73E01" w:rsidP="00C73E01">
      <w:pPr>
        <w:rPr>
          <w:lang w:val="hu-HU"/>
        </w:rPr>
      </w:pPr>
    </w:p>
    <w:p w14:paraId="6E5FB3CF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>    &lt;</w:t>
      </w:r>
      <w:proofErr w:type="spellStart"/>
      <w:r w:rsidRPr="00C73E01">
        <w:rPr>
          <w:lang w:val="hu-HU"/>
        </w:rPr>
        <w:t>br</w:t>
      </w:r>
      <w:proofErr w:type="spellEnd"/>
      <w:r w:rsidRPr="00C73E01">
        <w:rPr>
          <w:lang w:val="hu-HU"/>
        </w:rPr>
        <w:t>&gt;</w:t>
      </w:r>
    </w:p>
    <w:p w14:paraId="6881F060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>    &lt;</w:t>
      </w:r>
      <w:proofErr w:type="spellStart"/>
      <w:r w:rsidRPr="00C73E01">
        <w:rPr>
          <w:lang w:val="hu-HU"/>
        </w:rPr>
        <w:t>footer</w:t>
      </w:r>
      <w:proofErr w:type="spellEnd"/>
      <w:r w:rsidRPr="00C73E01">
        <w:rPr>
          <w:lang w:val="hu-HU"/>
        </w:rPr>
        <w:t xml:space="preserve"> </w:t>
      </w:r>
      <w:proofErr w:type="spellStart"/>
      <w:r w:rsidRPr="00C73E01">
        <w:rPr>
          <w:lang w:val="hu-HU"/>
        </w:rPr>
        <w:t>class</w:t>
      </w:r>
      <w:proofErr w:type="spellEnd"/>
      <w:r w:rsidRPr="00C73E01">
        <w:rPr>
          <w:lang w:val="hu-HU"/>
        </w:rPr>
        <w:t>="</w:t>
      </w:r>
      <w:proofErr w:type="spellStart"/>
      <w:r w:rsidRPr="00C73E01">
        <w:rPr>
          <w:lang w:val="hu-HU"/>
        </w:rPr>
        <w:t>footer</w:t>
      </w:r>
      <w:proofErr w:type="spellEnd"/>
      <w:r w:rsidRPr="00C73E01">
        <w:rPr>
          <w:lang w:val="hu-HU"/>
        </w:rPr>
        <w:t xml:space="preserve"> fixed-</w:t>
      </w:r>
      <w:proofErr w:type="spellStart"/>
      <w:r w:rsidRPr="00C73E01">
        <w:rPr>
          <w:lang w:val="hu-HU"/>
        </w:rPr>
        <w:t>bottom</w:t>
      </w:r>
      <w:proofErr w:type="spellEnd"/>
      <w:r w:rsidRPr="00C73E01">
        <w:rPr>
          <w:lang w:val="hu-HU"/>
        </w:rPr>
        <w:t xml:space="preserve"> </w:t>
      </w:r>
      <w:proofErr w:type="spellStart"/>
      <w:r w:rsidRPr="00C73E01">
        <w:rPr>
          <w:lang w:val="hu-HU"/>
        </w:rPr>
        <w:t>bg-primary</w:t>
      </w:r>
      <w:proofErr w:type="spellEnd"/>
      <w:r w:rsidRPr="00C73E01">
        <w:rPr>
          <w:lang w:val="hu-HU"/>
        </w:rPr>
        <w:t xml:space="preserve"> ps-4"&gt;</w:t>
      </w:r>
    </w:p>
    <w:p w14:paraId="5BEF8D88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>        &lt;</w:t>
      </w:r>
      <w:proofErr w:type="spellStart"/>
      <w:r w:rsidRPr="00C73E01">
        <w:rPr>
          <w:lang w:val="hu-HU"/>
        </w:rPr>
        <w:t>span</w:t>
      </w:r>
      <w:proofErr w:type="spellEnd"/>
      <w:r w:rsidRPr="00C73E01">
        <w:rPr>
          <w:lang w:val="hu-HU"/>
        </w:rPr>
        <w:t xml:space="preserve"> </w:t>
      </w:r>
      <w:proofErr w:type="spellStart"/>
      <w:r w:rsidRPr="00C73E01">
        <w:rPr>
          <w:lang w:val="hu-HU"/>
        </w:rPr>
        <w:t>class</w:t>
      </w:r>
      <w:proofErr w:type="spellEnd"/>
      <w:r w:rsidRPr="00C73E01">
        <w:rPr>
          <w:lang w:val="hu-HU"/>
        </w:rPr>
        <w:t>="text-</w:t>
      </w:r>
      <w:proofErr w:type="spellStart"/>
      <w:r w:rsidRPr="00C73E01">
        <w:rPr>
          <w:lang w:val="hu-HU"/>
        </w:rPr>
        <w:t>white</w:t>
      </w:r>
      <w:proofErr w:type="spellEnd"/>
      <w:r w:rsidRPr="00C73E01">
        <w:rPr>
          <w:lang w:val="hu-HU"/>
        </w:rPr>
        <w:t>"&gt; © Ágoston Attila - Kardos Zoltán - Tóth Sándorné Márta 14.EC - v.:1.0.250108&lt;/</w:t>
      </w:r>
      <w:proofErr w:type="spellStart"/>
      <w:r w:rsidRPr="00C73E01">
        <w:rPr>
          <w:lang w:val="hu-HU"/>
        </w:rPr>
        <w:t>span</w:t>
      </w:r>
      <w:proofErr w:type="spellEnd"/>
      <w:r w:rsidRPr="00C73E01">
        <w:rPr>
          <w:lang w:val="hu-HU"/>
        </w:rPr>
        <w:t>&gt;</w:t>
      </w:r>
    </w:p>
    <w:p w14:paraId="10158183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>    &lt;/</w:t>
      </w:r>
      <w:proofErr w:type="spellStart"/>
      <w:r w:rsidRPr="00C73E01">
        <w:rPr>
          <w:lang w:val="hu-HU"/>
        </w:rPr>
        <w:t>footer</w:t>
      </w:r>
      <w:proofErr w:type="spellEnd"/>
      <w:r w:rsidRPr="00C73E01">
        <w:rPr>
          <w:lang w:val="hu-HU"/>
        </w:rPr>
        <w:t>&gt;</w:t>
      </w:r>
    </w:p>
    <w:p w14:paraId="24162FAB" w14:textId="77777777" w:rsidR="00C73E01" w:rsidRPr="00C73E01" w:rsidRDefault="00C73E01" w:rsidP="00C73E01">
      <w:pPr>
        <w:rPr>
          <w:lang w:val="hu-HU"/>
        </w:rPr>
      </w:pPr>
    </w:p>
    <w:p w14:paraId="022F8BFD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>    &lt;script src="https://cdn.jsdelivr.net/npm/bootstrap@5.3.3/dist/js/bootstrap.bundle.min.js"&gt;&lt;/script&gt;</w:t>
      </w:r>
    </w:p>
    <w:p w14:paraId="751A2CB8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>    &lt;/body&gt;</w:t>
      </w:r>
    </w:p>
    <w:p w14:paraId="08327773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>&lt;/html&gt;</w:t>
      </w:r>
    </w:p>
    <w:p w14:paraId="4418FB3E" w14:textId="22800987" w:rsidR="00C73E01" w:rsidRDefault="00C73E01" w:rsidP="000E0925">
      <w:pPr>
        <w:pStyle w:val="Cmsor6"/>
        <w:rPr>
          <w:lang w:val="hu-HU"/>
        </w:rPr>
      </w:pPr>
      <w:bookmarkStart w:id="16" w:name="_Toc194150360"/>
      <w:r>
        <w:rPr>
          <w:lang w:val="hu-HU"/>
        </w:rPr>
        <w:t>home.html</w:t>
      </w:r>
      <w:bookmarkEnd w:id="16"/>
    </w:p>
    <w:p w14:paraId="516279A0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 xml:space="preserve">{% </w:t>
      </w:r>
      <w:proofErr w:type="spellStart"/>
      <w:r w:rsidRPr="00C73E01">
        <w:rPr>
          <w:lang w:val="hu-HU"/>
        </w:rPr>
        <w:t>extends</w:t>
      </w:r>
      <w:proofErr w:type="spellEnd"/>
      <w:r w:rsidRPr="00C73E01">
        <w:rPr>
          <w:lang w:val="hu-HU"/>
        </w:rPr>
        <w:t xml:space="preserve"> "base.html" %}</w:t>
      </w:r>
    </w:p>
    <w:p w14:paraId="49E0C1FF" w14:textId="77777777" w:rsidR="00C73E01" w:rsidRPr="00C73E01" w:rsidRDefault="00C73E01" w:rsidP="00C73E01">
      <w:pPr>
        <w:rPr>
          <w:lang w:val="hu-HU"/>
        </w:rPr>
      </w:pPr>
    </w:p>
    <w:p w14:paraId="4E7F296E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 xml:space="preserve">{% </w:t>
      </w:r>
      <w:proofErr w:type="spellStart"/>
      <w:r w:rsidRPr="00C73E01">
        <w:rPr>
          <w:lang w:val="hu-HU"/>
        </w:rPr>
        <w:t>block</w:t>
      </w:r>
      <w:proofErr w:type="spellEnd"/>
      <w:r w:rsidRPr="00C73E01">
        <w:rPr>
          <w:lang w:val="hu-HU"/>
        </w:rPr>
        <w:t xml:space="preserve"> </w:t>
      </w:r>
      <w:proofErr w:type="spellStart"/>
      <w:r w:rsidRPr="00C73E01">
        <w:rPr>
          <w:lang w:val="hu-HU"/>
        </w:rPr>
        <w:t>section</w:t>
      </w:r>
      <w:proofErr w:type="spellEnd"/>
      <w:r w:rsidRPr="00C73E01">
        <w:rPr>
          <w:lang w:val="hu-HU"/>
        </w:rPr>
        <w:t xml:space="preserve"> %}</w:t>
      </w:r>
    </w:p>
    <w:p w14:paraId="7F6539F9" w14:textId="77777777" w:rsidR="00C73E01" w:rsidRPr="00C73E01" w:rsidRDefault="00C73E01" w:rsidP="00C73E01">
      <w:pPr>
        <w:rPr>
          <w:lang w:val="hu-HU"/>
        </w:rPr>
      </w:pPr>
    </w:p>
    <w:p w14:paraId="696DFD91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 xml:space="preserve">&lt;div </w:t>
      </w:r>
      <w:proofErr w:type="spellStart"/>
      <w:r w:rsidRPr="00C73E01">
        <w:rPr>
          <w:lang w:val="hu-HU"/>
        </w:rPr>
        <w:t>class</w:t>
      </w:r>
      <w:proofErr w:type="spellEnd"/>
      <w:r w:rsidRPr="00C73E01">
        <w:rPr>
          <w:lang w:val="hu-HU"/>
        </w:rPr>
        <w:t xml:space="preserve"> = "mycontainer1 </w:t>
      </w:r>
      <w:proofErr w:type="spellStart"/>
      <w:r w:rsidRPr="00C73E01">
        <w:rPr>
          <w:lang w:val="hu-HU"/>
        </w:rPr>
        <w:t>container</w:t>
      </w:r>
      <w:proofErr w:type="spellEnd"/>
      <w:r w:rsidRPr="00C73E01">
        <w:rPr>
          <w:lang w:val="hu-HU"/>
        </w:rPr>
        <w:t>-fluid"&gt;</w:t>
      </w:r>
    </w:p>
    <w:p w14:paraId="3BA5841C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 xml:space="preserve">    &lt;h1 </w:t>
      </w:r>
      <w:proofErr w:type="spellStart"/>
      <w:r w:rsidRPr="00C73E01">
        <w:rPr>
          <w:lang w:val="hu-HU"/>
        </w:rPr>
        <w:t>class</w:t>
      </w:r>
      <w:proofErr w:type="spellEnd"/>
      <w:r w:rsidRPr="00C73E01">
        <w:rPr>
          <w:lang w:val="hu-HU"/>
        </w:rPr>
        <w:t>="text-center text-</w:t>
      </w:r>
      <w:proofErr w:type="spellStart"/>
      <w:r w:rsidRPr="00C73E01">
        <w:rPr>
          <w:lang w:val="hu-HU"/>
        </w:rPr>
        <w:t>light</w:t>
      </w:r>
      <w:proofErr w:type="spellEnd"/>
      <w:r w:rsidRPr="00C73E01">
        <w:rPr>
          <w:lang w:val="hu-HU"/>
        </w:rPr>
        <w:t xml:space="preserve"> display-1"&gt;Globális deviza </w:t>
      </w:r>
      <w:proofErr w:type="spellStart"/>
      <w:r w:rsidRPr="00C73E01">
        <w:rPr>
          <w:lang w:val="hu-HU"/>
        </w:rPr>
        <w:t>küldések</w:t>
      </w:r>
      <w:proofErr w:type="spellEnd"/>
      <w:r w:rsidRPr="00C73E01">
        <w:rPr>
          <w:lang w:val="hu-HU"/>
        </w:rPr>
        <w:t>&lt;/h1&gt;</w:t>
      </w:r>
    </w:p>
    <w:p w14:paraId="57C9F73E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 xml:space="preserve">    &lt;h4 </w:t>
      </w:r>
      <w:proofErr w:type="spellStart"/>
      <w:r w:rsidRPr="00C73E01">
        <w:rPr>
          <w:lang w:val="hu-HU"/>
        </w:rPr>
        <w:t>class</w:t>
      </w:r>
      <w:proofErr w:type="spellEnd"/>
      <w:r w:rsidRPr="00C73E01">
        <w:rPr>
          <w:lang w:val="hu-HU"/>
        </w:rPr>
        <w:t>="text-center text-</w:t>
      </w:r>
      <w:proofErr w:type="spellStart"/>
      <w:r w:rsidRPr="00C73E01">
        <w:rPr>
          <w:lang w:val="hu-HU"/>
        </w:rPr>
        <w:t>light</w:t>
      </w:r>
      <w:proofErr w:type="spellEnd"/>
      <w:r w:rsidRPr="00C73E01">
        <w:rPr>
          <w:lang w:val="hu-HU"/>
        </w:rPr>
        <w:t xml:space="preserve">"&gt;A világon a vezető devizákat globálisan </w:t>
      </w:r>
      <w:proofErr w:type="gramStart"/>
      <w:r w:rsidRPr="00C73E01">
        <w:rPr>
          <w:lang w:val="hu-HU"/>
        </w:rPr>
        <w:t>továbbítjuk.&lt;</w:t>
      </w:r>
      <w:proofErr w:type="gramEnd"/>
      <w:r w:rsidRPr="00C73E01">
        <w:rPr>
          <w:lang w:val="hu-HU"/>
        </w:rPr>
        <w:t>/h4&gt;</w:t>
      </w:r>
    </w:p>
    <w:p w14:paraId="7A1EF3E4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 xml:space="preserve">    </w:t>
      </w:r>
    </w:p>
    <w:p w14:paraId="107F6106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 xml:space="preserve">    &lt;div </w:t>
      </w:r>
      <w:proofErr w:type="spellStart"/>
      <w:r w:rsidRPr="00C73E01">
        <w:rPr>
          <w:lang w:val="hu-HU"/>
        </w:rPr>
        <w:t>class</w:t>
      </w:r>
      <w:proofErr w:type="spellEnd"/>
      <w:r w:rsidRPr="00C73E01">
        <w:rPr>
          <w:lang w:val="hu-HU"/>
        </w:rPr>
        <w:t>="mycontainer2 p-4 m-1"&gt;</w:t>
      </w:r>
    </w:p>
    <w:p w14:paraId="01B9EBF0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 xml:space="preserve">        &lt;div </w:t>
      </w:r>
      <w:proofErr w:type="spellStart"/>
      <w:r w:rsidRPr="00C73E01">
        <w:rPr>
          <w:lang w:val="hu-HU"/>
        </w:rPr>
        <w:t>class</w:t>
      </w:r>
      <w:proofErr w:type="spellEnd"/>
      <w:r w:rsidRPr="00C73E01">
        <w:rPr>
          <w:lang w:val="hu-HU"/>
        </w:rPr>
        <w:t xml:space="preserve"> = "</w:t>
      </w:r>
      <w:proofErr w:type="spellStart"/>
      <w:r w:rsidRPr="00C73E01">
        <w:rPr>
          <w:lang w:val="hu-HU"/>
        </w:rPr>
        <w:t>row</w:t>
      </w:r>
      <w:proofErr w:type="spellEnd"/>
      <w:r w:rsidRPr="00C73E01">
        <w:rPr>
          <w:lang w:val="hu-HU"/>
        </w:rPr>
        <w:t xml:space="preserve"> row-cols-1 row-cols-lg-3 g-2 text-center"&gt;</w:t>
      </w:r>
    </w:p>
    <w:p w14:paraId="549D17F9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 xml:space="preserve">            &lt;p </w:t>
      </w:r>
      <w:proofErr w:type="spellStart"/>
      <w:r w:rsidRPr="00C73E01">
        <w:rPr>
          <w:lang w:val="hu-HU"/>
        </w:rPr>
        <w:t>class</w:t>
      </w:r>
      <w:proofErr w:type="spellEnd"/>
      <w:r w:rsidRPr="00C73E01">
        <w:rPr>
          <w:lang w:val="hu-HU"/>
        </w:rPr>
        <w:t xml:space="preserve"> = "h4" &gt; Üdvözöllek kedves &lt;/p&gt;</w:t>
      </w:r>
    </w:p>
    <w:p w14:paraId="29AD97BC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 xml:space="preserve">            &lt;p </w:t>
      </w:r>
      <w:proofErr w:type="spellStart"/>
      <w:r w:rsidRPr="00C73E01">
        <w:rPr>
          <w:lang w:val="hu-HU"/>
        </w:rPr>
        <w:t>class</w:t>
      </w:r>
      <w:proofErr w:type="spellEnd"/>
      <w:r w:rsidRPr="00C73E01">
        <w:rPr>
          <w:lang w:val="hu-HU"/>
        </w:rPr>
        <w:t xml:space="preserve"> = "h3" &gt; {{</w:t>
      </w:r>
      <w:proofErr w:type="spellStart"/>
      <w:proofErr w:type="gramStart"/>
      <w:r w:rsidRPr="00C73E01">
        <w:rPr>
          <w:lang w:val="hu-HU"/>
        </w:rPr>
        <w:t>user.username</w:t>
      </w:r>
      <w:proofErr w:type="spellEnd"/>
      <w:proofErr w:type="gramEnd"/>
      <w:r w:rsidRPr="00C73E01">
        <w:rPr>
          <w:lang w:val="hu-HU"/>
        </w:rPr>
        <w:t>}} &lt;/p&gt;</w:t>
      </w:r>
    </w:p>
    <w:p w14:paraId="03A2BD79" w14:textId="77777777" w:rsidR="00C73E01" w:rsidRPr="00C73E01" w:rsidRDefault="00C73E01" w:rsidP="00C73E01">
      <w:pPr>
        <w:rPr>
          <w:lang w:val="hu-HU"/>
        </w:rPr>
      </w:pPr>
    </w:p>
    <w:p w14:paraId="154B8AF3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 xml:space="preserve">            &lt;a </w:t>
      </w:r>
      <w:proofErr w:type="spellStart"/>
      <w:r w:rsidRPr="00C73E01">
        <w:rPr>
          <w:lang w:val="hu-HU"/>
        </w:rPr>
        <w:t>href</w:t>
      </w:r>
      <w:proofErr w:type="spellEnd"/>
      <w:r w:rsidRPr="00C73E01">
        <w:rPr>
          <w:lang w:val="hu-HU"/>
        </w:rPr>
        <w:t xml:space="preserve">="{% </w:t>
      </w:r>
      <w:proofErr w:type="spellStart"/>
      <w:r w:rsidRPr="00C73E01">
        <w:rPr>
          <w:lang w:val="hu-HU"/>
        </w:rPr>
        <w:t>url</w:t>
      </w:r>
      <w:proofErr w:type="spellEnd"/>
      <w:r w:rsidRPr="00C73E01">
        <w:rPr>
          <w:lang w:val="hu-HU"/>
        </w:rPr>
        <w:t xml:space="preserve"> '</w:t>
      </w:r>
      <w:proofErr w:type="spellStart"/>
      <w:r w:rsidRPr="00C73E01">
        <w:rPr>
          <w:lang w:val="hu-HU"/>
        </w:rPr>
        <w:t>tranzakciok</w:t>
      </w:r>
      <w:proofErr w:type="spellEnd"/>
      <w:r w:rsidRPr="00C73E01">
        <w:rPr>
          <w:lang w:val="hu-HU"/>
        </w:rPr>
        <w:t>' %}"&gt;</w:t>
      </w:r>
    </w:p>
    <w:p w14:paraId="0E1E4467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>                &lt;</w:t>
      </w:r>
      <w:proofErr w:type="spellStart"/>
      <w:r w:rsidRPr="00C73E01">
        <w:rPr>
          <w:lang w:val="hu-HU"/>
        </w:rPr>
        <w:t>button</w:t>
      </w:r>
      <w:proofErr w:type="spellEnd"/>
      <w:r w:rsidRPr="00C73E01">
        <w:rPr>
          <w:lang w:val="hu-HU"/>
        </w:rPr>
        <w:t xml:space="preserve"> </w:t>
      </w:r>
      <w:proofErr w:type="spellStart"/>
      <w:r w:rsidRPr="00C73E01">
        <w:rPr>
          <w:lang w:val="hu-HU"/>
        </w:rPr>
        <w:t>class</w:t>
      </w:r>
      <w:proofErr w:type="spellEnd"/>
      <w:r w:rsidRPr="00C73E01">
        <w:rPr>
          <w:lang w:val="hu-HU"/>
        </w:rPr>
        <w:t xml:space="preserve"> = "</w:t>
      </w:r>
      <w:proofErr w:type="spellStart"/>
      <w:r w:rsidRPr="00C73E01">
        <w:rPr>
          <w:lang w:val="hu-HU"/>
        </w:rPr>
        <w:t>btn</w:t>
      </w:r>
      <w:proofErr w:type="spellEnd"/>
      <w:r w:rsidRPr="00C73E01">
        <w:rPr>
          <w:lang w:val="hu-HU"/>
        </w:rPr>
        <w:t xml:space="preserve"> </w:t>
      </w:r>
      <w:proofErr w:type="spellStart"/>
      <w:r w:rsidRPr="00C73E01">
        <w:rPr>
          <w:lang w:val="hu-HU"/>
        </w:rPr>
        <w:t>mybtnactive</w:t>
      </w:r>
      <w:proofErr w:type="spellEnd"/>
      <w:r w:rsidRPr="00C73E01">
        <w:rPr>
          <w:lang w:val="hu-HU"/>
        </w:rPr>
        <w:t xml:space="preserve"> mycontainer2" &gt;</w:t>
      </w:r>
    </w:p>
    <w:p w14:paraId="3A32D8C5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 xml:space="preserve">                    &lt;i </w:t>
      </w:r>
      <w:proofErr w:type="spellStart"/>
      <w:r w:rsidRPr="00C73E01">
        <w:rPr>
          <w:lang w:val="hu-HU"/>
        </w:rPr>
        <w:t>class</w:t>
      </w:r>
      <w:proofErr w:type="spellEnd"/>
      <w:r w:rsidRPr="00C73E01">
        <w:rPr>
          <w:lang w:val="hu-HU"/>
        </w:rPr>
        <w:t>="</w:t>
      </w:r>
      <w:proofErr w:type="spellStart"/>
      <w:r w:rsidRPr="00C73E01">
        <w:rPr>
          <w:lang w:val="hu-HU"/>
        </w:rPr>
        <w:t>bi</w:t>
      </w:r>
      <w:proofErr w:type="spellEnd"/>
      <w:r w:rsidRPr="00C73E01">
        <w:rPr>
          <w:lang w:val="hu-HU"/>
        </w:rPr>
        <w:t xml:space="preserve"> </w:t>
      </w:r>
      <w:proofErr w:type="spellStart"/>
      <w:r w:rsidRPr="00C73E01">
        <w:rPr>
          <w:lang w:val="hu-HU"/>
        </w:rPr>
        <w:t>bi-send-check</w:t>
      </w:r>
      <w:proofErr w:type="spellEnd"/>
      <w:r w:rsidRPr="00C73E01">
        <w:rPr>
          <w:lang w:val="hu-HU"/>
        </w:rPr>
        <w:t>"&gt;&lt;/i&gt; - Korábbi tranzakcióid &lt;/i&gt;</w:t>
      </w:r>
    </w:p>
    <w:p w14:paraId="4BB2BDA1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>                &lt;/</w:t>
      </w:r>
      <w:proofErr w:type="spellStart"/>
      <w:r w:rsidRPr="00C73E01">
        <w:rPr>
          <w:lang w:val="hu-HU"/>
        </w:rPr>
        <w:t>button</w:t>
      </w:r>
      <w:proofErr w:type="spellEnd"/>
      <w:r w:rsidRPr="00C73E01">
        <w:rPr>
          <w:lang w:val="hu-HU"/>
        </w:rPr>
        <w:t>&gt;</w:t>
      </w:r>
    </w:p>
    <w:p w14:paraId="2321AEF1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>            &lt;/a&gt;</w:t>
      </w:r>
      <w:proofErr w:type="gramStart"/>
      <w:r w:rsidRPr="00C73E01">
        <w:rPr>
          <w:lang w:val="hu-HU"/>
        </w:rPr>
        <w:t>&lt;!--</w:t>
      </w:r>
      <w:proofErr w:type="gramEnd"/>
      <w:r w:rsidRPr="00C73E01">
        <w:rPr>
          <w:lang w:val="hu-HU"/>
        </w:rPr>
        <w:t>Gomb: Átirányít a tranzakciok.html-re --&gt;</w:t>
      </w:r>
    </w:p>
    <w:p w14:paraId="5E412B24" w14:textId="77777777" w:rsidR="00C73E01" w:rsidRPr="00C73E01" w:rsidRDefault="00C73E01" w:rsidP="00C73E01">
      <w:pPr>
        <w:rPr>
          <w:lang w:val="hu-HU"/>
        </w:rPr>
      </w:pPr>
    </w:p>
    <w:p w14:paraId="0520EAE2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>        &lt;/div&gt;</w:t>
      </w:r>
    </w:p>
    <w:p w14:paraId="5ADF9BAB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>    &lt;/div&gt;</w:t>
      </w:r>
    </w:p>
    <w:p w14:paraId="4F63D878" w14:textId="77777777" w:rsidR="00C73E01" w:rsidRPr="00C73E01" w:rsidRDefault="00C73E01" w:rsidP="00C73E01">
      <w:pPr>
        <w:rPr>
          <w:lang w:val="hu-HU"/>
        </w:rPr>
      </w:pPr>
    </w:p>
    <w:p w14:paraId="44745C45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 xml:space="preserve">    &lt;div </w:t>
      </w:r>
      <w:proofErr w:type="spellStart"/>
      <w:r w:rsidRPr="00C73E01">
        <w:rPr>
          <w:lang w:val="hu-HU"/>
        </w:rPr>
        <w:t>class</w:t>
      </w:r>
      <w:proofErr w:type="spellEnd"/>
      <w:r w:rsidRPr="00C73E01">
        <w:rPr>
          <w:lang w:val="hu-HU"/>
        </w:rPr>
        <w:t>="</w:t>
      </w:r>
      <w:proofErr w:type="spellStart"/>
      <w:r w:rsidRPr="00C73E01">
        <w:rPr>
          <w:lang w:val="hu-HU"/>
        </w:rPr>
        <w:t>container</w:t>
      </w:r>
      <w:proofErr w:type="spellEnd"/>
      <w:r w:rsidRPr="00C73E01">
        <w:rPr>
          <w:lang w:val="hu-HU"/>
        </w:rPr>
        <w:t xml:space="preserve"> px-4 text-center </w:t>
      </w:r>
      <w:proofErr w:type="spellStart"/>
      <w:r w:rsidRPr="00C73E01">
        <w:rPr>
          <w:lang w:val="hu-HU"/>
        </w:rPr>
        <w:t>kuldesbig</w:t>
      </w:r>
      <w:proofErr w:type="spellEnd"/>
      <w:r w:rsidRPr="00C73E01">
        <w:rPr>
          <w:lang w:val="hu-HU"/>
        </w:rPr>
        <w:t>"&gt;</w:t>
      </w:r>
    </w:p>
    <w:p w14:paraId="3F049364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 xml:space="preserve">        &lt;div </w:t>
      </w:r>
      <w:proofErr w:type="spellStart"/>
      <w:r w:rsidRPr="00C73E01">
        <w:rPr>
          <w:lang w:val="hu-HU"/>
        </w:rPr>
        <w:t>class</w:t>
      </w:r>
      <w:proofErr w:type="spellEnd"/>
      <w:r w:rsidRPr="00C73E01">
        <w:rPr>
          <w:lang w:val="hu-HU"/>
        </w:rPr>
        <w:t>="</w:t>
      </w:r>
      <w:proofErr w:type="spellStart"/>
      <w:r w:rsidRPr="00C73E01">
        <w:rPr>
          <w:lang w:val="hu-HU"/>
        </w:rPr>
        <w:t>row</w:t>
      </w:r>
      <w:proofErr w:type="spellEnd"/>
      <w:r w:rsidRPr="00C73E01">
        <w:rPr>
          <w:lang w:val="hu-HU"/>
        </w:rPr>
        <w:t xml:space="preserve"> row-cols-1 row-cols-lg-2"&gt;</w:t>
      </w:r>
    </w:p>
    <w:p w14:paraId="2D973261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 xml:space="preserve">            &lt;div </w:t>
      </w:r>
      <w:proofErr w:type="spellStart"/>
      <w:r w:rsidRPr="00C73E01">
        <w:rPr>
          <w:lang w:val="hu-HU"/>
        </w:rPr>
        <w:t>class</w:t>
      </w:r>
      <w:proofErr w:type="spellEnd"/>
      <w:r w:rsidRPr="00C73E01">
        <w:rPr>
          <w:lang w:val="hu-HU"/>
        </w:rPr>
        <w:t>="col"&gt;</w:t>
      </w:r>
    </w:p>
    <w:p w14:paraId="1C747EEB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 xml:space="preserve">                &lt;div </w:t>
      </w:r>
      <w:proofErr w:type="spellStart"/>
      <w:r w:rsidRPr="00C73E01">
        <w:rPr>
          <w:lang w:val="hu-HU"/>
        </w:rPr>
        <w:t>class</w:t>
      </w:r>
      <w:proofErr w:type="spellEnd"/>
      <w:r w:rsidRPr="00C73E01">
        <w:rPr>
          <w:lang w:val="hu-HU"/>
        </w:rPr>
        <w:t>="p-3"&gt;</w:t>
      </w:r>
    </w:p>
    <w:p w14:paraId="3C35C261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 xml:space="preserve">                    &lt;div </w:t>
      </w:r>
      <w:proofErr w:type="spellStart"/>
      <w:r w:rsidRPr="00C73E01">
        <w:rPr>
          <w:lang w:val="hu-HU"/>
        </w:rPr>
        <w:t>class</w:t>
      </w:r>
      <w:proofErr w:type="spellEnd"/>
      <w:r w:rsidRPr="00C73E01">
        <w:rPr>
          <w:lang w:val="hu-HU"/>
        </w:rPr>
        <w:t>="szoveg01"&gt;</w:t>
      </w:r>
    </w:p>
    <w:p w14:paraId="756EE83D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>                        &lt;</w:t>
      </w:r>
      <w:proofErr w:type="spellStart"/>
      <w:r w:rsidRPr="00C73E01">
        <w:rPr>
          <w:lang w:val="hu-HU"/>
        </w:rPr>
        <w:t>br</w:t>
      </w:r>
      <w:proofErr w:type="spellEnd"/>
      <w:r w:rsidRPr="00C73E01">
        <w:rPr>
          <w:lang w:val="hu-HU"/>
        </w:rPr>
        <w:t>&gt;</w:t>
      </w:r>
    </w:p>
    <w:p w14:paraId="3AD066AB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>                        A pénzküldés gyors és megbízható módja</w:t>
      </w:r>
    </w:p>
    <w:p w14:paraId="67FF875C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>                    &lt;/div&gt;</w:t>
      </w:r>
    </w:p>
    <w:p w14:paraId="50F8BB13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 xml:space="preserve">                    &lt;div </w:t>
      </w:r>
      <w:proofErr w:type="spellStart"/>
      <w:r w:rsidRPr="00C73E01">
        <w:rPr>
          <w:lang w:val="hu-HU"/>
        </w:rPr>
        <w:t>class</w:t>
      </w:r>
      <w:proofErr w:type="spellEnd"/>
      <w:r w:rsidRPr="00C73E01">
        <w:rPr>
          <w:lang w:val="hu-HU"/>
        </w:rPr>
        <w:t>="szoveg02"&gt;</w:t>
      </w:r>
    </w:p>
    <w:p w14:paraId="712D9BE5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>                        &lt;</w:t>
      </w:r>
      <w:proofErr w:type="spellStart"/>
      <w:r w:rsidRPr="00C73E01">
        <w:rPr>
          <w:lang w:val="hu-HU"/>
        </w:rPr>
        <w:t>br</w:t>
      </w:r>
      <w:proofErr w:type="spellEnd"/>
      <w:r w:rsidRPr="00C73E01">
        <w:rPr>
          <w:lang w:val="hu-HU"/>
        </w:rPr>
        <w:t>&gt;</w:t>
      </w:r>
    </w:p>
    <w:p w14:paraId="7DC291C7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 xml:space="preserve">                        Emberek milliói ellenőrzik a nemzetközi tarifákat, és online pénzt </w:t>
      </w:r>
      <w:proofErr w:type="spellStart"/>
      <w:r w:rsidRPr="00C73E01">
        <w:rPr>
          <w:lang w:val="hu-HU"/>
        </w:rPr>
        <w:t>küldnek</w:t>
      </w:r>
      <w:proofErr w:type="spellEnd"/>
      <w:r w:rsidRPr="00C73E01">
        <w:rPr>
          <w:lang w:val="hu-HU"/>
        </w:rPr>
        <w:t xml:space="preserve"> a 200 ország 100 devizában.</w:t>
      </w:r>
    </w:p>
    <w:p w14:paraId="2C5F8D95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>                    &lt;/div&gt;</w:t>
      </w:r>
    </w:p>
    <w:p w14:paraId="68C76491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>                &lt;/div&gt;</w:t>
      </w:r>
    </w:p>
    <w:p w14:paraId="446A0DE7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>            &lt;/div&gt;</w:t>
      </w:r>
    </w:p>
    <w:p w14:paraId="33A44118" w14:textId="77777777" w:rsidR="00C73E01" w:rsidRPr="00C73E01" w:rsidRDefault="00C73E01" w:rsidP="00C73E01">
      <w:pPr>
        <w:rPr>
          <w:lang w:val="hu-HU"/>
        </w:rPr>
      </w:pPr>
    </w:p>
    <w:p w14:paraId="3F61F7F5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 xml:space="preserve">          &lt;div </w:t>
      </w:r>
      <w:proofErr w:type="spellStart"/>
      <w:r w:rsidRPr="00C73E01">
        <w:rPr>
          <w:lang w:val="hu-HU"/>
        </w:rPr>
        <w:t>class</w:t>
      </w:r>
      <w:proofErr w:type="spellEnd"/>
      <w:r w:rsidRPr="00C73E01">
        <w:rPr>
          <w:lang w:val="hu-HU"/>
        </w:rPr>
        <w:t>="col"&gt;</w:t>
      </w:r>
    </w:p>
    <w:p w14:paraId="2C723B5C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 xml:space="preserve">            &lt;div </w:t>
      </w:r>
      <w:proofErr w:type="spellStart"/>
      <w:r w:rsidRPr="00C73E01">
        <w:rPr>
          <w:lang w:val="hu-HU"/>
        </w:rPr>
        <w:t>class</w:t>
      </w:r>
      <w:proofErr w:type="spellEnd"/>
      <w:r w:rsidRPr="00C73E01">
        <w:rPr>
          <w:lang w:val="hu-HU"/>
        </w:rPr>
        <w:t>="mycontainer2 p-3 text-start"&gt;</w:t>
      </w:r>
    </w:p>
    <w:p w14:paraId="355C0B98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 xml:space="preserve">                &lt;p </w:t>
      </w:r>
      <w:proofErr w:type="spellStart"/>
      <w:r w:rsidRPr="00C73E01">
        <w:rPr>
          <w:lang w:val="hu-HU"/>
        </w:rPr>
        <w:t>class</w:t>
      </w:r>
      <w:proofErr w:type="spellEnd"/>
      <w:r w:rsidRPr="00C73E01">
        <w:rPr>
          <w:lang w:val="hu-HU"/>
        </w:rPr>
        <w:t xml:space="preserve">= "h4"&gt;Ismerd meg a határok nélküli pénz </w:t>
      </w:r>
      <w:proofErr w:type="gramStart"/>
      <w:r w:rsidRPr="00C73E01">
        <w:rPr>
          <w:lang w:val="hu-HU"/>
        </w:rPr>
        <w:t>világát !</w:t>
      </w:r>
      <w:proofErr w:type="gramEnd"/>
      <w:r w:rsidRPr="00C73E01">
        <w:rPr>
          <w:lang w:val="hu-HU"/>
        </w:rPr>
        <w:t>&lt;/p&gt;</w:t>
      </w:r>
    </w:p>
    <w:p w14:paraId="27359186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 xml:space="preserve">                &lt;p&gt;Hozz ki többet a </w:t>
      </w:r>
      <w:proofErr w:type="gramStart"/>
      <w:r w:rsidRPr="00C73E01">
        <w:rPr>
          <w:lang w:val="hu-HU"/>
        </w:rPr>
        <w:t>pénzedből !</w:t>
      </w:r>
      <w:proofErr w:type="gramEnd"/>
      <w:r w:rsidRPr="00C73E01">
        <w:rPr>
          <w:lang w:val="hu-HU"/>
        </w:rPr>
        <w:t>&lt;/p&gt;</w:t>
      </w:r>
    </w:p>
    <w:p w14:paraId="4D1C8A36" w14:textId="77777777" w:rsidR="00C73E01" w:rsidRPr="00C73E01" w:rsidRDefault="00C73E01" w:rsidP="00C73E01">
      <w:pPr>
        <w:rPr>
          <w:lang w:val="hu-HU"/>
        </w:rPr>
      </w:pPr>
    </w:p>
    <w:p w14:paraId="5AEF0CDC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>            &lt;</w:t>
      </w:r>
      <w:proofErr w:type="spellStart"/>
      <w:r w:rsidRPr="00C73E01">
        <w:rPr>
          <w:lang w:val="hu-HU"/>
        </w:rPr>
        <w:t>form</w:t>
      </w:r>
      <w:proofErr w:type="spellEnd"/>
      <w:r w:rsidRPr="00C73E01">
        <w:rPr>
          <w:lang w:val="hu-HU"/>
        </w:rPr>
        <w:t xml:space="preserve"> </w:t>
      </w:r>
      <w:proofErr w:type="spellStart"/>
      <w:r w:rsidRPr="00C73E01">
        <w:rPr>
          <w:lang w:val="hu-HU"/>
        </w:rPr>
        <w:t>method</w:t>
      </w:r>
      <w:proofErr w:type="spellEnd"/>
      <w:r w:rsidRPr="00C73E01">
        <w:rPr>
          <w:lang w:val="hu-HU"/>
        </w:rPr>
        <w:t xml:space="preserve">="post" </w:t>
      </w:r>
      <w:proofErr w:type="spellStart"/>
      <w:r w:rsidRPr="00C73E01">
        <w:rPr>
          <w:lang w:val="hu-HU"/>
        </w:rPr>
        <w:t>action</w:t>
      </w:r>
      <w:proofErr w:type="spellEnd"/>
      <w:r w:rsidRPr="00C73E01">
        <w:rPr>
          <w:lang w:val="hu-HU"/>
        </w:rPr>
        <w:t xml:space="preserve">="{% </w:t>
      </w:r>
      <w:proofErr w:type="spellStart"/>
      <w:r w:rsidRPr="00C73E01">
        <w:rPr>
          <w:lang w:val="hu-HU"/>
        </w:rPr>
        <w:t>url</w:t>
      </w:r>
      <w:proofErr w:type="spellEnd"/>
      <w:r w:rsidRPr="00C73E01">
        <w:rPr>
          <w:lang w:val="hu-HU"/>
        </w:rPr>
        <w:t xml:space="preserve"> '</w:t>
      </w:r>
      <w:proofErr w:type="spellStart"/>
      <w:r w:rsidRPr="00C73E01">
        <w:rPr>
          <w:lang w:val="hu-HU"/>
        </w:rPr>
        <w:t>home</w:t>
      </w:r>
      <w:proofErr w:type="spellEnd"/>
      <w:r w:rsidRPr="00C73E01">
        <w:rPr>
          <w:lang w:val="hu-HU"/>
        </w:rPr>
        <w:t>' %}"&gt;</w:t>
      </w:r>
    </w:p>
    <w:p w14:paraId="1FCD4C8F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 xml:space="preserve">                {% </w:t>
      </w:r>
      <w:proofErr w:type="spellStart"/>
      <w:r w:rsidRPr="00C73E01">
        <w:rPr>
          <w:lang w:val="hu-HU"/>
        </w:rPr>
        <w:t>csrf_token</w:t>
      </w:r>
      <w:proofErr w:type="spellEnd"/>
      <w:r w:rsidRPr="00C73E01">
        <w:rPr>
          <w:lang w:val="hu-HU"/>
        </w:rPr>
        <w:t xml:space="preserve"> %}</w:t>
      </w:r>
    </w:p>
    <w:p w14:paraId="21FECE5C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 xml:space="preserve">        </w:t>
      </w:r>
    </w:p>
    <w:p w14:paraId="473F730B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 xml:space="preserve">                &lt;i </w:t>
      </w:r>
      <w:proofErr w:type="spellStart"/>
      <w:r w:rsidRPr="00C73E01">
        <w:rPr>
          <w:lang w:val="hu-HU"/>
        </w:rPr>
        <w:t>class</w:t>
      </w:r>
      <w:proofErr w:type="spellEnd"/>
      <w:r w:rsidRPr="00C73E01">
        <w:rPr>
          <w:lang w:val="hu-HU"/>
        </w:rPr>
        <w:t xml:space="preserve">="h1 </w:t>
      </w:r>
      <w:proofErr w:type="spellStart"/>
      <w:r w:rsidRPr="00C73E01">
        <w:rPr>
          <w:lang w:val="hu-HU"/>
        </w:rPr>
        <w:t>bi</w:t>
      </w:r>
      <w:proofErr w:type="spellEnd"/>
      <w:r w:rsidRPr="00C73E01">
        <w:rPr>
          <w:lang w:val="hu-HU"/>
        </w:rPr>
        <w:t xml:space="preserve"> </w:t>
      </w:r>
      <w:proofErr w:type="spellStart"/>
      <w:r w:rsidRPr="00C73E01">
        <w:rPr>
          <w:lang w:val="hu-HU"/>
        </w:rPr>
        <w:t>bi</w:t>
      </w:r>
      <w:proofErr w:type="spellEnd"/>
      <w:r w:rsidRPr="00C73E01">
        <w:rPr>
          <w:lang w:val="hu-HU"/>
        </w:rPr>
        <w:t>-cash-</w:t>
      </w:r>
      <w:proofErr w:type="spellStart"/>
      <w:r w:rsidRPr="00C73E01">
        <w:rPr>
          <w:lang w:val="hu-HU"/>
        </w:rPr>
        <w:t>coin</w:t>
      </w:r>
      <w:proofErr w:type="spellEnd"/>
      <w:r w:rsidRPr="00C73E01">
        <w:rPr>
          <w:lang w:val="hu-HU"/>
        </w:rPr>
        <w:t>"&gt;&lt;/i&gt; - Küldeni kívánt összeg</w:t>
      </w:r>
    </w:p>
    <w:p w14:paraId="682D3BBE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 xml:space="preserve">                &lt;div </w:t>
      </w:r>
      <w:proofErr w:type="spellStart"/>
      <w:r w:rsidRPr="00C73E01">
        <w:rPr>
          <w:lang w:val="hu-HU"/>
        </w:rPr>
        <w:t>class</w:t>
      </w:r>
      <w:proofErr w:type="spellEnd"/>
      <w:r w:rsidRPr="00C73E01">
        <w:rPr>
          <w:lang w:val="hu-HU"/>
        </w:rPr>
        <w:t>="input-</w:t>
      </w:r>
      <w:proofErr w:type="spellStart"/>
      <w:r w:rsidRPr="00C73E01">
        <w:rPr>
          <w:lang w:val="hu-HU"/>
        </w:rPr>
        <w:t>group</w:t>
      </w:r>
      <w:proofErr w:type="spellEnd"/>
      <w:r w:rsidRPr="00C73E01">
        <w:rPr>
          <w:lang w:val="hu-HU"/>
        </w:rPr>
        <w:t xml:space="preserve"> mb-3"&gt;</w:t>
      </w:r>
    </w:p>
    <w:p w14:paraId="2A59E48E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>                    &lt;</w:t>
      </w:r>
      <w:proofErr w:type="spellStart"/>
      <w:r w:rsidRPr="00C73E01">
        <w:rPr>
          <w:lang w:val="hu-HU"/>
        </w:rPr>
        <w:t>span</w:t>
      </w:r>
      <w:proofErr w:type="spellEnd"/>
      <w:r w:rsidRPr="00C73E01">
        <w:rPr>
          <w:lang w:val="hu-HU"/>
        </w:rPr>
        <w:t xml:space="preserve"> </w:t>
      </w:r>
      <w:proofErr w:type="spellStart"/>
      <w:r w:rsidRPr="00C73E01">
        <w:rPr>
          <w:lang w:val="hu-HU"/>
        </w:rPr>
        <w:t>class</w:t>
      </w:r>
      <w:proofErr w:type="spellEnd"/>
      <w:r w:rsidRPr="00C73E01">
        <w:rPr>
          <w:lang w:val="hu-HU"/>
        </w:rPr>
        <w:t>="input-</w:t>
      </w:r>
      <w:proofErr w:type="spellStart"/>
      <w:r w:rsidRPr="00C73E01">
        <w:rPr>
          <w:lang w:val="hu-HU"/>
        </w:rPr>
        <w:t>group</w:t>
      </w:r>
      <w:proofErr w:type="spellEnd"/>
      <w:r w:rsidRPr="00C73E01">
        <w:rPr>
          <w:lang w:val="hu-HU"/>
        </w:rPr>
        <w:t>-text"&gt;Küldendő összeg:&lt;/</w:t>
      </w:r>
      <w:proofErr w:type="spellStart"/>
      <w:r w:rsidRPr="00C73E01">
        <w:rPr>
          <w:lang w:val="hu-HU"/>
        </w:rPr>
        <w:t>span</w:t>
      </w:r>
      <w:proofErr w:type="spellEnd"/>
      <w:r w:rsidRPr="00C73E01">
        <w:rPr>
          <w:lang w:val="hu-HU"/>
        </w:rPr>
        <w:t>&gt;</w:t>
      </w:r>
    </w:p>
    <w:p w14:paraId="55A1F114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 xml:space="preserve">                    </w:t>
      </w:r>
      <w:proofErr w:type="gramStart"/>
      <w:r w:rsidRPr="00C73E01">
        <w:rPr>
          <w:lang w:val="hu-HU"/>
        </w:rPr>
        <w:t>&lt;!--</w:t>
      </w:r>
      <w:proofErr w:type="gramEnd"/>
      <w:r w:rsidRPr="00C73E01">
        <w:rPr>
          <w:lang w:val="hu-HU"/>
        </w:rPr>
        <w:t>&lt;</w:t>
      </w:r>
      <w:proofErr w:type="spellStart"/>
      <w:r w:rsidRPr="00C73E01">
        <w:rPr>
          <w:lang w:val="hu-HU"/>
        </w:rPr>
        <w:t>span</w:t>
      </w:r>
      <w:proofErr w:type="spellEnd"/>
      <w:r w:rsidRPr="00C73E01">
        <w:rPr>
          <w:lang w:val="hu-HU"/>
        </w:rPr>
        <w:t xml:space="preserve"> </w:t>
      </w:r>
      <w:proofErr w:type="spellStart"/>
      <w:r w:rsidRPr="00C73E01">
        <w:rPr>
          <w:lang w:val="hu-HU"/>
        </w:rPr>
        <w:t>class</w:t>
      </w:r>
      <w:proofErr w:type="spellEnd"/>
      <w:r w:rsidRPr="00C73E01">
        <w:rPr>
          <w:lang w:val="hu-HU"/>
        </w:rPr>
        <w:t>="input-</w:t>
      </w:r>
      <w:proofErr w:type="spellStart"/>
      <w:r w:rsidRPr="00C73E01">
        <w:rPr>
          <w:lang w:val="hu-HU"/>
        </w:rPr>
        <w:t>group</w:t>
      </w:r>
      <w:proofErr w:type="spellEnd"/>
      <w:r w:rsidRPr="00C73E01">
        <w:rPr>
          <w:lang w:val="hu-HU"/>
        </w:rPr>
        <w:t>-text"&gt;0.&lt;/</w:t>
      </w:r>
      <w:proofErr w:type="spellStart"/>
      <w:r w:rsidRPr="00C73E01">
        <w:rPr>
          <w:lang w:val="hu-HU"/>
        </w:rPr>
        <w:t>span</w:t>
      </w:r>
      <w:proofErr w:type="spellEnd"/>
      <w:r w:rsidRPr="00C73E01">
        <w:rPr>
          <w:lang w:val="hu-HU"/>
        </w:rPr>
        <w:t>&gt;--&gt;</w:t>
      </w:r>
    </w:p>
    <w:p w14:paraId="40AA6FC5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 xml:space="preserve">                    &lt;input </w:t>
      </w:r>
      <w:proofErr w:type="spellStart"/>
      <w:r w:rsidRPr="00C73E01">
        <w:rPr>
          <w:lang w:val="hu-HU"/>
        </w:rPr>
        <w:t>class</w:t>
      </w:r>
      <w:proofErr w:type="spellEnd"/>
      <w:r w:rsidRPr="00C73E01">
        <w:rPr>
          <w:lang w:val="hu-HU"/>
        </w:rPr>
        <w:t>="</w:t>
      </w:r>
      <w:proofErr w:type="spellStart"/>
      <w:r w:rsidRPr="00C73E01">
        <w:rPr>
          <w:lang w:val="hu-HU"/>
        </w:rPr>
        <w:t>form-control</w:t>
      </w:r>
      <w:proofErr w:type="spellEnd"/>
      <w:r w:rsidRPr="00C73E01">
        <w:rPr>
          <w:lang w:val="hu-HU"/>
        </w:rPr>
        <w:t xml:space="preserve">" </w:t>
      </w:r>
      <w:proofErr w:type="spellStart"/>
      <w:r w:rsidRPr="00C73E01">
        <w:rPr>
          <w:lang w:val="hu-HU"/>
        </w:rPr>
        <w:t>type</w:t>
      </w:r>
      <w:proofErr w:type="spellEnd"/>
      <w:r w:rsidRPr="00C73E01">
        <w:rPr>
          <w:lang w:val="hu-HU"/>
        </w:rPr>
        <w:t>="</w:t>
      </w:r>
      <w:proofErr w:type="spellStart"/>
      <w:r w:rsidRPr="00C73E01">
        <w:rPr>
          <w:lang w:val="hu-HU"/>
        </w:rPr>
        <w:t>number</w:t>
      </w:r>
      <w:proofErr w:type="spellEnd"/>
      <w:r w:rsidRPr="00C73E01">
        <w:rPr>
          <w:lang w:val="hu-HU"/>
        </w:rPr>
        <w:t xml:space="preserve">" </w:t>
      </w:r>
      <w:proofErr w:type="spellStart"/>
      <w:r w:rsidRPr="00C73E01">
        <w:rPr>
          <w:lang w:val="hu-HU"/>
        </w:rPr>
        <w:t>id</w:t>
      </w:r>
      <w:proofErr w:type="spellEnd"/>
      <w:r w:rsidRPr="00C73E01">
        <w:rPr>
          <w:lang w:val="hu-HU"/>
        </w:rPr>
        <w:t>="</w:t>
      </w:r>
      <w:proofErr w:type="spellStart"/>
      <w:r w:rsidRPr="00C73E01">
        <w:rPr>
          <w:lang w:val="hu-HU"/>
        </w:rPr>
        <w:t>amount</w:t>
      </w:r>
      <w:proofErr w:type="spellEnd"/>
      <w:r w:rsidRPr="00C73E01">
        <w:rPr>
          <w:lang w:val="hu-HU"/>
        </w:rPr>
        <w:t xml:space="preserve">" </w:t>
      </w:r>
      <w:proofErr w:type="spellStart"/>
      <w:r w:rsidRPr="00C73E01">
        <w:rPr>
          <w:lang w:val="hu-HU"/>
        </w:rPr>
        <w:t>name</w:t>
      </w:r>
      <w:proofErr w:type="spellEnd"/>
      <w:r w:rsidRPr="00C73E01">
        <w:rPr>
          <w:lang w:val="hu-HU"/>
        </w:rPr>
        <w:t>="</w:t>
      </w:r>
      <w:proofErr w:type="spellStart"/>
      <w:r w:rsidRPr="00C73E01">
        <w:rPr>
          <w:lang w:val="hu-HU"/>
        </w:rPr>
        <w:t>amount</w:t>
      </w:r>
      <w:proofErr w:type="spellEnd"/>
      <w:r w:rsidRPr="00C73E01">
        <w:rPr>
          <w:lang w:val="hu-HU"/>
        </w:rPr>
        <w:t xml:space="preserve">" </w:t>
      </w:r>
      <w:proofErr w:type="spellStart"/>
      <w:r w:rsidRPr="00C73E01">
        <w:rPr>
          <w:lang w:val="hu-HU"/>
        </w:rPr>
        <w:t>required</w:t>
      </w:r>
      <w:proofErr w:type="spellEnd"/>
      <w:r w:rsidRPr="00C73E01">
        <w:rPr>
          <w:lang w:val="hu-HU"/>
        </w:rPr>
        <w:t>&gt;</w:t>
      </w:r>
    </w:p>
    <w:p w14:paraId="658EBACC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>                &lt;/div&gt;</w:t>
      </w:r>
    </w:p>
    <w:p w14:paraId="2FA102F8" w14:textId="77777777" w:rsidR="00C73E01" w:rsidRPr="00C73E01" w:rsidRDefault="00C73E01" w:rsidP="00C73E01">
      <w:pPr>
        <w:rPr>
          <w:lang w:val="hu-HU"/>
        </w:rPr>
      </w:pPr>
    </w:p>
    <w:p w14:paraId="4EFBBC49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 xml:space="preserve">                &lt;i </w:t>
      </w:r>
      <w:proofErr w:type="spellStart"/>
      <w:r w:rsidRPr="00C73E01">
        <w:rPr>
          <w:lang w:val="hu-HU"/>
        </w:rPr>
        <w:t>class</w:t>
      </w:r>
      <w:proofErr w:type="spellEnd"/>
      <w:r w:rsidRPr="00C73E01">
        <w:rPr>
          <w:lang w:val="hu-HU"/>
        </w:rPr>
        <w:t xml:space="preserve">="h1 </w:t>
      </w:r>
      <w:proofErr w:type="spellStart"/>
      <w:r w:rsidRPr="00C73E01">
        <w:rPr>
          <w:lang w:val="hu-HU"/>
        </w:rPr>
        <w:t>bi</w:t>
      </w:r>
      <w:proofErr w:type="spellEnd"/>
      <w:r w:rsidRPr="00C73E01">
        <w:rPr>
          <w:lang w:val="hu-HU"/>
        </w:rPr>
        <w:t xml:space="preserve"> </w:t>
      </w:r>
      <w:proofErr w:type="spellStart"/>
      <w:r w:rsidRPr="00C73E01">
        <w:rPr>
          <w:lang w:val="hu-HU"/>
        </w:rPr>
        <w:t>bi</w:t>
      </w:r>
      <w:proofErr w:type="spellEnd"/>
      <w:r w:rsidRPr="00C73E01">
        <w:rPr>
          <w:lang w:val="hu-HU"/>
        </w:rPr>
        <w:t>-</w:t>
      </w:r>
      <w:proofErr w:type="spellStart"/>
      <w:r w:rsidRPr="00C73E01">
        <w:rPr>
          <w:lang w:val="hu-HU"/>
        </w:rPr>
        <w:t>box</w:t>
      </w:r>
      <w:proofErr w:type="spellEnd"/>
      <w:r w:rsidRPr="00C73E01">
        <w:rPr>
          <w:lang w:val="hu-HU"/>
        </w:rPr>
        <w:t>-</w:t>
      </w:r>
      <w:proofErr w:type="spellStart"/>
      <w:r w:rsidRPr="00C73E01">
        <w:rPr>
          <w:lang w:val="hu-HU"/>
        </w:rPr>
        <w:t>arrow</w:t>
      </w:r>
      <w:proofErr w:type="spellEnd"/>
      <w:r w:rsidRPr="00C73E01">
        <w:rPr>
          <w:lang w:val="hu-HU"/>
        </w:rPr>
        <w:t>-in-</w:t>
      </w:r>
      <w:proofErr w:type="spellStart"/>
      <w:r w:rsidRPr="00C73E01">
        <w:rPr>
          <w:lang w:val="hu-HU"/>
        </w:rPr>
        <w:t>right</w:t>
      </w:r>
      <w:proofErr w:type="spellEnd"/>
      <w:r w:rsidRPr="00C73E01">
        <w:rPr>
          <w:lang w:val="hu-HU"/>
        </w:rPr>
        <w:t xml:space="preserve">"&gt;&lt;/i&gt; - </w:t>
      </w:r>
      <w:proofErr w:type="spellStart"/>
      <w:r w:rsidRPr="00C73E01">
        <w:rPr>
          <w:lang w:val="hu-HU"/>
        </w:rPr>
        <w:t>Őn</w:t>
      </w:r>
      <w:proofErr w:type="spellEnd"/>
      <w:r w:rsidRPr="00C73E01">
        <w:rPr>
          <w:lang w:val="hu-HU"/>
        </w:rPr>
        <w:t xml:space="preserve"> által küldött deviza</w:t>
      </w:r>
    </w:p>
    <w:p w14:paraId="2A730E58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 xml:space="preserve">                &lt;div </w:t>
      </w:r>
      <w:proofErr w:type="spellStart"/>
      <w:r w:rsidRPr="00C73E01">
        <w:rPr>
          <w:lang w:val="hu-HU"/>
        </w:rPr>
        <w:t>class</w:t>
      </w:r>
      <w:proofErr w:type="spellEnd"/>
      <w:r w:rsidRPr="00C73E01">
        <w:rPr>
          <w:lang w:val="hu-HU"/>
        </w:rPr>
        <w:t>="input-</w:t>
      </w:r>
      <w:proofErr w:type="spellStart"/>
      <w:r w:rsidRPr="00C73E01">
        <w:rPr>
          <w:lang w:val="hu-HU"/>
        </w:rPr>
        <w:t>group</w:t>
      </w:r>
      <w:proofErr w:type="spellEnd"/>
      <w:r w:rsidRPr="00C73E01">
        <w:rPr>
          <w:lang w:val="hu-HU"/>
        </w:rPr>
        <w:t xml:space="preserve"> mb-3"&gt;</w:t>
      </w:r>
    </w:p>
    <w:p w14:paraId="1AFA06EF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>                    &lt;</w:t>
      </w:r>
      <w:proofErr w:type="spellStart"/>
      <w:r w:rsidRPr="00C73E01">
        <w:rPr>
          <w:lang w:val="hu-HU"/>
        </w:rPr>
        <w:t>label</w:t>
      </w:r>
      <w:proofErr w:type="spellEnd"/>
      <w:r w:rsidRPr="00C73E01">
        <w:rPr>
          <w:lang w:val="hu-HU"/>
        </w:rPr>
        <w:t xml:space="preserve"> </w:t>
      </w:r>
      <w:proofErr w:type="spellStart"/>
      <w:r w:rsidRPr="00C73E01">
        <w:rPr>
          <w:lang w:val="hu-HU"/>
        </w:rPr>
        <w:t>class</w:t>
      </w:r>
      <w:proofErr w:type="spellEnd"/>
      <w:r w:rsidRPr="00C73E01">
        <w:rPr>
          <w:lang w:val="hu-HU"/>
        </w:rPr>
        <w:t>="input-</w:t>
      </w:r>
      <w:proofErr w:type="spellStart"/>
      <w:r w:rsidRPr="00C73E01">
        <w:rPr>
          <w:lang w:val="hu-HU"/>
        </w:rPr>
        <w:t>group</w:t>
      </w:r>
      <w:proofErr w:type="spellEnd"/>
      <w:r w:rsidRPr="00C73E01">
        <w:rPr>
          <w:lang w:val="hu-HU"/>
        </w:rPr>
        <w:t xml:space="preserve">-text" </w:t>
      </w:r>
      <w:proofErr w:type="spellStart"/>
      <w:r w:rsidRPr="00C73E01">
        <w:rPr>
          <w:lang w:val="hu-HU"/>
        </w:rPr>
        <w:t>for</w:t>
      </w:r>
      <w:proofErr w:type="spellEnd"/>
      <w:r w:rsidRPr="00C73E01">
        <w:rPr>
          <w:lang w:val="hu-HU"/>
        </w:rPr>
        <w:t>="</w:t>
      </w:r>
      <w:proofErr w:type="spellStart"/>
      <w:r w:rsidRPr="00C73E01">
        <w:rPr>
          <w:lang w:val="hu-HU"/>
        </w:rPr>
        <w:t>inputSelect</w:t>
      </w:r>
      <w:proofErr w:type="spellEnd"/>
      <w:r w:rsidRPr="00C73E01">
        <w:rPr>
          <w:lang w:val="hu-HU"/>
        </w:rPr>
        <w:t>"&gt;Be küldés&lt;/</w:t>
      </w:r>
      <w:proofErr w:type="spellStart"/>
      <w:r w:rsidRPr="00C73E01">
        <w:rPr>
          <w:lang w:val="hu-HU"/>
        </w:rPr>
        <w:t>label</w:t>
      </w:r>
      <w:proofErr w:type="spellEnd"/>
      <w:r w:rsidRPr="00C73E01">
        <w:rPr>
          <w:lang w:val="hu-HU"/>
        </w:rPr>
        <w:t>&gt;</w:t>
      </w:r>
    </w:p>
    <w:p w14:paraId="04E8C4D0" w14:textId="77777777" w:rsidR="00C73E01" w:rsidRPr="00C73E01" w:rsidRDefault="00C73E01" w:rsidP="00C73E01">
      <w:pPr>
        <w:rPr>
          <w:lang w:val="hu-HU"/>
        </w:rPr>
      </w:pPr>
    </w:p>
    <w:p w14:paraId="70D305B3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>                    &lt;</w:t>
      </w:r>
      <w:proofErr w:type="spellStart"/>
      <w:r w:rsidRPr="00C73E01">
        <w:rPr>
          <w:lang w:val="hu-HU"/>
        </w:rPr>
        <w:t>select</w:t>
      </w:r>
      <w:proofErr w:type="spellEnd"/>
      <w:r w:rsidRPr="00C73E01">
        <w:rPr>
          <w:lang w:val="hu-HU"/>
        </w:rPr>
        <w:t xml:space="preserve"> </w:t>
      </w:r>
      <w:proofErr w:type="spellStart"/>
      <w:r w:rsidRPr="00C73E01">
        <w:rPr>
          <w:lang w:val="hu-HU"/>
        </w:rPr>
        <w:t>class</w:t>
      </w:r>
      <w:proofErr w:type="spellEnd"/>
      <w:r w:rsidRPr="00C73E01">
        <w:rPr>
          <w:lang w:val="hu-HU"/>
        </w:rPr>
        <w:t>="</w:t>
      </w:r>
      <w:proofErr w:type="spellStart"/>
      <w:r w:rsidRPr="00C73E01">
        <w:rPr>
          <w:lang w:val="hu-HU"/>
        </w:rPr>
        <w:t>form-select</w:t>
      </w:r>
      <w:proofErr w:type="spellEnd"/>
      <w:r w:rsidRPr="00C73E01">
        <w:rPr>
          <w:lang w:val="hu-HU"/>
        </w:rPr>
        <w:t xml:space="preserve">" </w:t>
      </w:r>
      <w:proofErr w:type="spellStart"/>
      <w:r w:rsidRPr="00C73E01">
        <w:rPr>
          <w:lang w:val="hu-HU"/>
        </w:rPr>
        <w:t>id</w:t>
      </w:r>
      <w:proofErr w:type="spellEnd"/>
      <w:r w:rsidRPr="00C73E01">
        <w:rPr>
          <w:lang w:val="hu-HU"/>
        </w:rPr>
        <w:t>="</w:t>
      </w:r>
      <w:proofErr w:type="spellStart"/>
      <w:r w:rsidRPr="00C73E01">
        <w:rPr>
          <w:lang w:val="hu-HU"/>
        </w:rPr>
        <w:t>from_currency</w:t>
      </w:r>
      <w:proofErr w:type="spellEnd"/>
      <w:r w:rsidRPr="00C73E01">
        <w:rPr>
          <w:lang w:val="hu-HU"/>
        </w:rPr>
        <w:t xml:space="preserve">" </w:t>
      </w:r>
      <w:proofErr w:type="spellStart"/>
      <w:r w:rsidRPr="00C73E01">
        <w:rPr>
          <w:lang w:val="hu-HU"/>
        </w:rPr>
        <w:t>name</w:t>
      </w:r>
      <w:proofErr w:type="spellEnd"/>
      <w:r w:rsidRPr="00C73E01">
        <w:rPr>
          <w:lang w:val="hu-HU"/>
        </w:rPr>
        <w:t>="</w:t>
      </w:r>
      <w:proofErr w:type="spellStart"/>
      <w:r w:rsidRPr="00C73E01">
        <w:rPr>
          <w:lang w:val="hu-HU"/>
        </w:rPr>
        <w:t>from_currency</w:t>
      </w:r>
      <w:proofErr w:type="spellEnd"/>
      <w:r w:rsidRPr="00C73E01">
        <w:rPr>
          <w:lang w:val="hu-HU"/>
        </w:rPr>
        <w:t>"&gt;</w:t>
      </w:r>
    </w:p>
    <w:p w14:paraId="6A8E8F53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 xml:space="preserve">                        {% </w:t>
      </w:r>
      <w:proofErr w:type="spellStart"/>
      <w:r w:rsidRPr="00C73E01">
        <w:rPr>
          <w:lang w:val="hu-HU"/>
        </w:rPr>
        <w:t>for</w:t>
      </w:r>
      <w:proofErr w:type="spellEnd"/>
      <w:r w:rsidRPr="00C73E01">
        <w:rPr>
          <w:lang w:val="hu-HU"/>
        </w:rPr>
        <w:t xml:space="preserve"> </w:t>
      </w:r>
      <w:proofErr w:type="spellStart"/>
      <w:r w:rsidRPr="00C73E01">
        <w:rPr>
          <w:lang w:val="hu-HU"/>
        </w:rPr>
        <w:t>curr</w:t>
      </w:r>
      <w:proofErr w:type="spellEnd"/>
      <w:r w:rsidRPr="00C73E01">
        <w:rPr>
          <w:lang w:val="hu-HU"/>
        </w:rPr>
        <w:t xml:space="preserve"> in </w:t>
      </w:r>
      <w:proofErr w:type="spellStart"/>
      <w:r w:rsidRPr="00C73E01">
        <w:rPr>
          <w:lang w:val="hu-HU"/>
        </w:rPr>
        <w:t>currencies</w:t>
      </w:r>
      <w:proofErr w:type="spellEnd"/>
      <w:r w:rsidRPr="00C73E01">
        <w:rPr>
          <w:lang w:val="hu-HU"/>
        </w:rPr>
        <w:t xml:space="preserve"> %}</w:t>
      </w:r>
    </w:p>
    <w:p w14:paraId="7A1D412F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 xml:space="preserve">                            {% </w:t>
      </w:r>
      <w:proofErr w:type="spellStart"/>
      <w:r w:rsidRPr="00C73E01">
        <w:rPr>
          <w:lang w:val="hu-HU"/>
        </w:rPr>
        <w:t>if</w:t>
      </w:r>
      <w:proofErr w:type="spellEnd"/>
      <w:r w:rsidRPr="00C73E01">
        <w:rPr>
          <w:lang w:val="hu-HU"/>
        </w:rPr>
        <w:t xml:space="preserve"> </w:t>
      </w:r>
      <w:proofErr w:type="spellStart"/>
      <w:proofErr w:type="gramStart"/>
      <w:r w:rsidRPr="00C73E01">
        <w:rPr>
          <w:lang w:val="hu-HU"/>
        </w:rPr>
        <w:t>curr.smallname</w:t>
      </w:r>
      <w:proofErr w:type="spellEnd"/>
      <w:proofErr w:type="gramEnd"/>
      <w:r w:rsidRPr="00C73E01">
        <w:rPr>
          <w:lang w:val="hu-HU"/>
        </w:rPr>
        <w:t xml:space="preserve"> == "HUF" %}</w:t>
      </w:r>
    </w:p>
    <w:p w14:paraId="4F5AA6B4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>                                &lt;</w:t>
      </w:r>
      <w:proofErr w:type="spellStart"/>
      <w:r w:rsidRPr="00C73E01">
        <w:rPr>
          <w:lang w:val="hu-HU"/>
        </w:rPr>
        <w:t>option</w:t>
      </w:r>
      <w:proofErr w:type="spellEnd"/>
      <w:r w:rsidRPr="00C73E01">
        <w:rPr>
          <w:lang w:val="hu-HU"/>
        </w:rPr>
        <w:t xml:space="preserve"> </w:t>
      </w:r>
      <w:proofErr w:type="spellStart"/>
      <w:r w:rsidRPr="00C73E01">
        <w:rPr>
          <w:lang w:val="hu-HU"/>
        </w:rPr>
        <w:t>value</w:t>
      </w:r>
      <w:proofErr w:type="spellEnd"/>
      <w:r w:rsidRPr="00C73E01">
        <w:rPr>
          <w:lang w:val="hu-HU"/>
        </w:rPr>
        <w:t>="</w:t>
      </w:r>
      <w:proofErr w:type="gramStart"/>
      <w:r w:rsidRPr="00C73E01">
        <w:rPr>
          <w:lang w:val="hu-HU"/>
        </w:rPr>
        <w:t xml:space="preserve">{{ </w:t>
      </w:r>
      <w:proofErr w:type="spellStart"/>
      <w:r w:rsidRPr="00C73E01">
        <w:rPr>
          <w:lang w:val="hu-HU"/>
        </w:rPr>
        <w:t>curr</w:t>
      </w:r>
      <w:proofErr w:type="gramEnd"/>
      <w:r w:rsidRPr="00C73E01">
        <w:rPr>
          <w:lang w:val="hu-HU"/>
        </w:rPr>
        <w:t>.</w:t>
      </w:r>
      <w:proofErr w:type="gramStart"/>
      <w:r w:rsidRPr="00C73E01">
        <w:rPr>
          <w:lang w:val="hu-HU"/>
        </w:rPr>
        <w:t>smallname</w:t>
      </w:r>
      <w:proofErr w:type="spellEnd"/>
      <w:r w:rsidRPr="00C73E01">
        <w:rPr>
          <w:lang w:val="hu-HU"/>
        </w:rPr>
        <w:t xml:space="preserve"> }}"</w:t>
      </w:r>
      <w:proofErr w:type="gramEnd"/>
      <w:r w:rsidRPr="00C73E01">
        <w:rPr>
          <w:lang w:val="hu-HU"/>
        </w:rPr>
        <w:t xml:space="preserve"> </w:t>
      </w:r>
      <w:proofErr w:type="spellStart"/>
      <w:r w:rsidRPr="00C73E01">
        <w:rPr>
          <w:lang w:val="hu-HU"/>
        </w:rPr>
        <w:t>selected</w:t>
      </w:r>
      <w:proofErr w:type="spellEnd"/>
      <w:proofErr w:type="gramStart"/>
      <w:r w:rsidRPr="00C73E01">
        <w:rPr>
          <w:lang w:val="hu-HU"/>
        </w:rPr>
        <w:t xml:space="preserve">&gt;{{ </w:t>
      </w:r>
      <w:proofErr w:type="spellStart"/>
      <w:r w:rsidRPr="00C73E01">
        <w:rPr>
          <w:lang w:val="hu-HU"/>
        </w:rPr>
        <w:t>curr</w:t>
      </w:r>
      <w:proofErr w:type="gramEnd"/>
      <w:r w:rsidRPr="00C73E01">
        <w:rPr>
          <w:lang w:val="hu-HU"/>
        </w:rPr>
        <w:t>.</w:t>
      </w:r>
      <w:proofErr w:type="gramStart"/>
      <w:r w:rsidRPr="00C73E01">
        <w:rPr>
          <w:lang w:val="hu-HU"/>
        </w:rPr>
        <w:t>longname</w:t>
      </w:r>
      <w:proofErr w:type="spellEnd"/>
      <w:r w:rsidRPr="00C73E01">
        <w:rPr>
          <w:lang w:val="hu-HU"/>
        </w:rPr>
        <w:t xml:space="preserve"> }</w:t>
      </w:r>
      <w:proofErr w:type="gramEnd"/>
      <w:r w:rsidRPr="00C73E01">
        <w:rPr>
          <w:lang w:val="hu-HU"/>
        </w:rPr>
        <w:t xml:space="preserve">} - </w:t>
      </w:r>
      <w:proofErr w:type="gramStart"/>
      <w:r w:rsidRPr="00C73E01">
        <w:rPr>
          <w:lang w:val="hu-HU"/>
        </w:rPr>
        <w:t xml:space="preserve">{{ </w:t>
      </w:r>
      <w:proofErr w:type="spellStart"/>
      <w:r w:rsidRPr="00C73E01">
        <w:rPr>
          <w:lang w:val="hu-HU"/>
        </w:rPr>
        <w:t>curr</w:t>
      </w:r>
      <w:proofErr w:type="gramEnd"/>
      <w:r w:rsidRPr="00C73E01">
        <w:rPr>
          <w:lang w:val="hu-HU"/>
        </w:rPr>
        <w:t>.</w:t>
      </w:r>
      <w:proofErr w:type="gramStart"/>
      <w:r w:rsidRPr="00C73E01">
        <w:rPr>
          <w:lang w:val="hu-HU"/>
        </w:rPr>
        <w:t>smallname</w:t>
      </w:r>
      <w:proofErr w:type="spellEnd"/>
      <w:r w:rsidRPr="00C73E01">
        <w:rPr>
          <w:lang w:val="hu-HU"/>
        </w:rPr>
        <w:t xml:space="preserve"> }}&lt;</w:t>
      </w:r>
      <w:proofErr w:type="gramEnd"/>
      <w:r w:rsidRPr="00C73E01">
        <w:rPr>
          <w:lang w:val="hu-HU"/>
        </w:rPr>
        <w:t>/</w:t>
      </w:r>
      <w:proofErr w:type="spellStart"/>
      <w:r w:rsidRPr="00C73E01">
        <w:rPr>
          <w:lang w:val="hu-HU"/>
        </w:rPr>
        <w:t>option</w:t>
      </w:r>
      <w:proofErr w:type="spellEnd"/>
      <w:r w:rsidRPr="00C73E01">
        <w:rPr>
          <w:lang w:val="hu-HU"/>
        </w:rPr>
        <w:t>&gt;</w:t>
      </w:r>
    </w:p>
    <w:p w14:paraId="63BA2054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 xml:space="preserve">                            {% </w:t>
      </w:r>
      <w:proofErr w:type="spellStart"/>
      <w:r w:rsidRPr="00C73E01">
        <w:rPr>
          <w:lang w:val="hu-HU"/>
        </w:rPr>
        <w:t>else</w:t>
      </w:r>
      <w:proofErr w:type="spellEnd"/>
      <w:r w:rsidRPr="00C73E01">
        <w:rPr>
          <w:lang w:val="hu-HU"/>
        </w:rPr>
        <w:t xml:space="preserve"> %}</w:t>
      </w:r>
    </w:p>
    <w:p w14:paraId="767727A8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>                                &lt;</w:t>
      </w:r>
      <w:proofErr w:type="spellStart"/>
      <w:r w:rsidRPr="00C73E01">
        <w:rPr>
          <w:lang w:val="hu-HU"/>
        </w:rPr>
        <w:t>option</w:t>
      </w:r>
      <w:proofErr w:type="spellEnd"/>
      <w:r w:rsidRPr="00C73E01">
        <w:rPr>
          <w:lang w:val="hu-HU"/>
        </w:rPr>
        <w:t xml:space="preserve"> </w:t>
      </w:r>
      <w:proofErr w:type="spellStart"/>
      <w:r w:rsidRPr="00C73E01">
        <w:rPr>
          <w:lang w:val="hu-HU"/>
        </w:rPr>
        <w:t>value</w:t>
      </w:r>
      <w:proofErr w:type="spellEnd"/>
      <w:r w:rsidRPr="00C73E01">
        <w:rPr>
          <w:lang w:val="hu-HU"/>
        </w:rPr>
        <w:t>="</w:t>
      </w:r>
      <w:proofErr w:type="gramStart"/>
      <w:r w:rsidRPr="00C73E01">
        <w:rPr>
          <w:lang w:val="hu-HU"/>
        </w:rPr>
        <w:t xml:space="preserve">{{ </w:t>
      </w:r>
      <w:proofErr w:type="spellStart"/>
      <w:r w:rsidRPr="00C73E01">
        <w:rPr>
          <w:lang w:val="hu-HU"/>
        </w:rPr>
        <w:t>curr</w:t>
      </w:r>
      <w:proofErr w:type="gramEnd"/>
      <w:r w:rsidRPr="00C73E01">
        <w:rPr>
          <w:lang w:val="hu-HU"/>
        </w:rPr>
        <w:t>.</w:t>
      </w:r>
      <w:proofErr w:type="gramStart"/>
      <w:r w:rsidRPr="00C73E01">
        <w:rPr>
          <w:lang w:val="hu-HU"/>
        </w:rPr>
        <w:t>smallname</w:t>
      </w:r>
      <w:proofErr w:type="spellEnd"/>
      <w:r w:rsidRPr="00C73E01">
        <w:rPr>
          <w:lang w:val="hu-HU"/>
        </w:rPr>
        <w:t xml:space="preserve"> }}"&gt;{{ </w:t>
      </w:r>
      <w:proofErr w:type="spellStart"/>
      <w:r w:rsidRPr="00C73E01">
        <w:rPr>
          <w:lang w:val="hu-HU"/>
        </w:rPr>
        <w:t>curr</w:t>
      </w:r>
      <w:proofErr w:type="gramEnd"/>
      <w:r w:rsidRPr="00C73E01">
        <w:rPr>
          <w:lang w:val="hu-HU"/>
        </w:rPr>
        <w:t>.</w:t>
      </w:r>
      <w:proofErr w:type="gramStart"/>
      <w:r w:rsidRPr="00C73E01">
        <w:rPr>
          <w:lang w:val="hu-HU"/>
        </w:rPr>
        <w:t>longname</w:t>
      </w:r>
      <w:proofErr w:type="spellEnd"/>
      <w:r w:rsidRPr="00C73E01">
        <w:rPr>
          <w:lang w:val="hu-HU"/>
        </w:rPr>
        <w:t xml:space="preserve"> }</w:t>
      </w:r>
      <w:proofErr w:type="gramEnd"/>
      <w:r w:rsidRPr="00C73E01">
        <w:rPr>
          <w:lang w:val="hu-HU"/>
        </w:rPr>
        <w:t xml:space="preserve">} - </w:t>
      </w:r>
      <w:proofErr w:type="gramStart"/>
      <w:r w:rsidRPr="00C73E01">
        <w:rPr>
          <w:lang w:val="hu-HU"/>
        </w:rPr>
        <w:t xml:space="preserve">{{ </w:t>
      </w:r>
      <w:proofErr w:type="spellStart"/>
      <w:r w:rsidRPr="00C73E01">
        <w:rPr>
          <w:lang w:val="hu-HU"/>
        </w:rPr>
        <w:t>curr</w:t>
      </w:r>
      <w:proofErr w:type="gramEnd"/>
      <w:r w:rsidRPr="00C73E01">
        <w:rPr>
          <w:lang w:val="hu-HU"/>
        </w:rPr>
        <w:t>.</w:t>
      </w:r>
      <w:proofErr w:type="gramStart"/>
      <w:r w:rsidRPr="00C73E01">
        <w:rPr>
          <w:lang w:val="hu-HU"/>
        </w:rPr>
        <w:t>smallname</w:t>
      </w:r>
      <w:proofErr w:type="spellEnd"/>
      <w:r w:rsidRPr="00C73E01">
        <w:rPr>
          <w:lang w:val="hu-HU"/>
        </w:rPr>
        <w:t xml:space="preserve"> }}&lt;</w:t>
      </w:r>
      <w:proofErr w:type="gramEnd"/>
      <w:r w:rsidRPr="00C73E01">
        <w:rPr>
          <w:lang w:val="hu-HU"/>
        </w:rPr>
        <w:t>/</w:t>
      </w:r>
      <w:proofErr w:type="spellStart"/>
      <w:r w:rsidRPr="00C73E01">
        <w:rPr>
          <w:lang w:val="hu-HU"/>
        </w:rPr>
        <w:t>option</w:t>
      </w:r>
      <w:proofErr w:type="spellEnd"/>
      <w:r w:rsidRPr="00C73E01">
        <w:rPr>
          <w:lang w:val="hu-HU"/>
        </w:rPr>
        <w:t>&gt;</w:t>
      </w:r>
    </w:p>
    <w:p w14:paraId="54393C82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 xml:space="preserve">                            {% </w:t>
      </w:r>
      <w:proofErr w:type="spellStart"/>
      <w:r w:rsidRPr="00C73E01">
        <w:rPr>
          <w:lang w:val="hu-HU"/>
        </w:rPr>
        <w:t>endif</w:t>
      </w:r>
      <w:proofErr w:type="spellEnd"/>
      <w:r w:rsidRPr="00C73E01">
        <w:rPr>
          <w:lang w:val="hu-HU"/>
        </w:rPr>
        <w:t xml:space="preserve"> %}</w:t>
      </w:r>
    </w:p>
    <w:p w14:paraId="32D33765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 xml:space="preserve">                        {% </w:t>
      </w:r>
      <w:proofErr w:type="spellStart"/>
      <w:r w:rsidRPr="00C73E01">
        <w:rPr>
          <w:lang w:val="hu-HU"/>
        </w:rPr>
        <w:t>endfor</w:t>
      </w:r>
      <w:proofErr w:type="spellEnd"/>
      <w:r w:rsidRPr="00C73E01">
        <w:rPr>
          <w:lang w:val="hu-HU"/>
        </w:rPr>
        <w:t xml:space="preserve"> %}</w:t>
      </w:r>
    </w:p>
    <w:p w14:paraId="6C00F44E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>                    &lt;/</w:t>
      </w:r>
      <w:proofErr w:type="spellStart"/>
      <w:r w:rsidRPr="00C73E01">
        <w:rPr>
          <w:lang w:val="hu-HU"/>
        </w:rPr>
        <w:t>select</w:t>
      </w:r>
      <w:proofErr w:type="spellEnd"/>
      <w:r w:rsidRPr="00C73E01">
        <w:rPr>
          <w:lang w:val="hu-HU"/>
        </w:rPr>
        <w:t>&gt;</w:t>
      </w:r>
    </w:p>
    <w:p w14:paraId="7BA953A3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>                &lt;/div&gt;</w:t>
      </w:r>
    </w:p>
    <w:p w14:paraId="29FA856F" w14:textId="77777777" w:rsidR="00C73E01" w:rsidRPr="00C73E01" w:rsidRDefault="00C73E01" w:rsidP="00C73E01">
      <w:pPr>
        <w:rPr>
          <w:lang w:val="hu-HU"/>
        </w:rPr>
      </w:pPr>
    </w:p>
    <w:p w14:paraId="0ADDB87D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 xml:space="preserve">                &lt;i </w:t>
      </w:r>
      <w:proofErr w:type="spellStart"/>
      <w:r w:rsidRPr="00C73E01">
        <w:rPr>
          <w:lang w:val="hu-HU"/>
        </w:rPr>
        <w:t>class</w:t>
      </w:r>
      <w:proofErr w:type="spellEnd"/>
      <w:r w:rsidRPr="00C73E01">
        <w:rPr>
          <w:lang w:val="hu-HU"/>
        </w:rPr>
        <w:t xml:space="preserve">="h1 </w:t>
      </w:r>
      <w:proofErr w:type="spellStart"/>
      <w:r w:rsidRPr="00C73E01">
        <w:rPr>
          <w:lang w:val="hu-HU"/>
        </w:rPr>
        <w:t>bi</w:t>
      </w:r>
      <w:proofErr w:type="spellEnd"/>
      <w:r w:rsidRPr="00C73E01">
        <w:rPr>
          <w:lang w:val="hu-HU"/>
        </w:rPr>
        <w:t xml:space="preserve"> </w:t>
      </w:r>
      <w:proofErr w:type="spellStart"/>
      <w:r w:rsidRPr="00C73E01">
        <w:rPr>
          <w:lang w:val="hu-HU"/>
        </w:rPr>
        <w:t>bi-box-arrow-right</w:t>
      </w:r>
      <w:proofErr w:type="spellEnd"/>
      <w:r w:rsidRPr="00C73E01">
        <w:rPr>
          <w:lang w:val="hu-HU"/>
        </w:rPr>
        <w:t>"&gt;&lt;/i&gt; - Kedvezményezett megkapja deviza</w:t>
      </w:r>
    </w:p>
    <w:p w14:paraId="76FB399F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 xml:space="preserve">                &lt;div </w:t>
      </w:r>
      <w:proofErr w:type="spellStart"/>
      <w:r w:rsidRPr="00C73E01">
        <w:rPr>
          <w:lang w:val="hu-HU"/>
        </w:rPr>
        <w:t>class</w:t>
      </w:r>
      <w:proofErr w:type="spellEnd"/>
      <w:r w:rsidRPr="00C73E01">
        <w:rPr>
          <w:lang w:val="hu-HU"/>
        </w:rPr>
        <w:t>="input-</w:t>
      </w:r>
      <w:proofErr w:type="spellStart"/>
      <w:r w:rsidRPr="00C73E01">
        <w:rPr>
          <w:lang w:val="hu-HU"/>
        </w:rPr>
        <w:t>group</w:t>
      </w:r>
      <w:proofErr w:type="spellEnd"/>
      <w:r w:rsidRPr="00C73E01">
        <w:rPr>
          <w:lang w:val="hu-HU"/>
        </w:rPr>
        <w:t xml:space="preserve"> mb-3"&gt;</w:t>
      </w:r>
    </w:p>
    <w:p w14:paraId="1EDE7B08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>                    &lt;</w:t>
      </w:r>
      <w:proofErr w:type="spellStart"/>
      <w:r w:rsidRPr="00C73E01">
        <w:rPr>
          <w:lang w:val="hu-HU"/>
        </w:rPr>
        <w:t>label</w:t>
      </w:r>
      <w:proofErr w:type="spellEnd"/>
      <w:r w:rsidRPr="00C73E01">
        <w:rPr>
          <w:lang w:val="hu-HU"/>
        </w:rPr>
        <w:t xml:space="preserve"> </w:t>
      </w:r>
      <w:proofErr w:type="spellStart"/>
      <w:r w:rsidRPr="00C73E01">
        <w:rPr>
          <w:lang w:val="hu-HU"/>
        </w:rPr>
        <w:t>class</w:t>
      </w:r>
      <w:proofErr w:type="spellEnd"/>
      <w:r w:rsidRPr="00C73E01">
        <w:rPr>
          <w:lang w:val="hu-HU"/>
        </w:rPr>
        <w:t>="input-</w:t>
      </w:r>
      <w:proofErr w:type="spellStart"/>
      <w:r w:rsidRPr="00C73E01">
        <w:rPr>
          <w:lang w:val="hu-HU"/>
        </w:rPr>
        <w:t>group</w:t>
      </w:r>
      <w:proofErr w:type="spellEnd"/>
      <w:r w:rsidRPr="00C73E01">
        <w:rPr>
          <w:lang w:val="hu-HU"/>
        </w:rPr>
        <w:t xml:space="preserve">-text" </w:t>
      </w:r>
      <w:proofErr w:type="spellStart"/>
      <w:r w:rsidRPr="00C73E01">
        <w:rPr>
          <w:lang w:val="hu-HU"/>
        </w:rPr>
        <w:t>for</w:t>
      </w:r>
      <w:proofErr w:type="spellEnd"/>
      <w:r w:rsidRPr="00C73E01">
        <w:rPr>
          <w:lang w:val="hu-HU"/>
        </w:rPr>
        <w:t>="</w:t>
      </w:r>
      <w:proofErr w:type="spellStart"/>
      <w:r w:rsidRPr="00C73E01">
        <w:rPr>
          <w:lang w:val="hu-HU"/>
        </w:rPr>
        <w:t>outputSelect</w:t>
      </w:r>
      <w:proofErr w:type="spellEnd"/>
      <w:r w:rsidRPr="00C73E01">
        <w:rPr>
          <w:lang w:val="hu-HU"/>
        </w:rPr>
        <w:t>"&gt;Ki váltás&lt;/</w:t>
      </w:r>
      <w:proofErr w:type="spellStart"/>
      <w:r w:rsidRPr="00C73E01">
        <w:rPr>
          <w:lang w:val="hu-HU"/>
        </w:rPr>
        <w:t>label</w:t>
      </w:r>
      <w:proofErr w:type="spellEnd"/>
      <w:r w:rsidRPr="00C73E01">
        <w:rPr>
          <w:lang w:val="hu-HU"/>
        </w:rPr>
        <w:t>&gt;</w:t>
      </w:r>
    </w:p>
    <w:p w14:paraId="58229588" w14:textId="77777777" w:rsidR="00C73E01" w:rsidRPr="00C73E01" w:rsidRDefault="00C73E01" w:rsidP="00C73E01">
      <w:pPr>
        <w:rPr>
          <w:lang w:val="hu-HU"/>
        </w:rPr>
      </w:pPr>
    </w:p>
    <w:p w14:paraId="41CF6204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>                    &lt;</w:t>
      </w:r>
      <w:proofErr w:type="spellStart"/>
      <w:r w:rsidRPr="00C73E01">
        <w:rPr>
          <w:lang w:val="hu-HU"/>
        </w:rPr>
        <w:t>select</w:t>
      </w:r>
      <w:proofErr w:type="spellEnd"/>
      <w:r w:rsidRPr="00C73E01">
        <w:rPr>
          <w:lang w:val="hu-HU"/>
        </w:rPr>
        <w:t xml:space="preserve"> </w:t>
      </w:r>
      <w:proofErr w:type="spellStart"/>
      <w:r w:rsidRPr="00C73E01">
        <w:rPr>
          <w:lang w:val="hu-HU"/>
        </w:rPr>
        <w:t>class</w:t>
      </w:r>
      <w:proofErr w:type="spellEnd"/>
      <w:r w:rsidRPr="00C73E01">
        <w:rPr>
          <w:lang w:val="hu-HU"/>
        </w:rPr>
        <w:t>="</w:t>
      </w:r>
      <w:proofErr w:type="spellStart"/>
      <w:r w:rsidRPr="00C73E01">
        <w:rPr>
          <w:lang w:val="hu-HU"/>
        </w:rPr>
        <w:t>form-select</w:t>
      </w:r>
      <w:proofErr w:type="spellEnd"/>
      <w:r w:rsidRPr="00C73E01">
        <w:rPr>
          <w:lang w:val="hu-HU"/>
        </w:rPr>
        <w:t xml:space="preserve">" </w:t>
      </w:r>
      <w:proofErr w:type="spellStart"/>
      <w:r w:rsidRPr="00C73E01">
        <w:rPr>
          <w:lang w:val="hu-HU"/>
        </w:rPr>
        <w:t>id</w:t>
      </w:r>
      <w:proofErr w:type="spellEnd"/>
      <w:r w:rsidRPr="00C73E01">
        <w:rPr>
          <w:lang w:val="hu-HU"/>
        </w:rPr>
        <w:t>="</w:t>
      </w:r>
      <w:proofErr w:type="spellStart"/>
      <w:r w:rsidRPr="00C73E01">
        <w:rPr>
          <w:lang w:val="hu-HU"/>
        </w:rPr>
        <w:t>to_currency</w:t>
      </w:r>
      <w:proofErr w:type="spellEnd"/>
      <w:r w:rsidRPr="00C73E01">
        <w:rPr>
          <w:lang w:val="hu-HU"/>
        </w:rPr>
        <w:t xml:space="preserve">" </w:t>
      </w:r>
      <w:proofErr w:type="spellStart"/>
      <w:r w:rsidRPr="00C73E01">
        <w:rPr>
          <w:lang w:val="hu-HU"/>
        </w:rPr>
        <w:t>name</w:t>
      </w:r>
      <w:proofErr w:type="spellEnd"/>
      <w:r w:rsidRPr="00C73E01">
        <w:rPr>
          <w:lang w:val="hu-HU"/>
        </w:rPr>
        <w:t>="</w:t>
      </w:r>
      <w:proofErr w:type="spellStart"/>
      <w:r w:rsidRPr="00C73E01">
        <w:rPr>
          <w:lang w:val="hu-HU"/>
        </w:rPr>
        <w:t>to_currency</w:t>
      </w:r>
      <w:proofErr w:type="spellEnd"/>
      <w:r w:rsidRPr="00C73E01">
        <w:rPr>
          <w:lang w:val="hu-HU"/>
        </w:rPr>
        <w:t>"&gt;</w:t>
      </w:r>
    </w:p>
    <w:p w14:paraId="4BF0049A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 xml:space="preserve">                        {% </w:t>
      </w:r>
      <w:proofErr w:type="spellStart"/>
      <w:r w:rsidRPr="00C73E01">
        <w:rPr>
          <w:lang w:val="hu-HU"/>
        </w:rPr>
        <w:t>for</w:t>
      </w:r>
      <w:proofErr w:type="spellEnd"/>
      <w:r w:rsidRPr="00C73E01">
        <w:rPr>
          <w:lang w:val="hu-HU"/>
        </w:rPr>
        <w:t xml:space="preserve"> </w:t>
      </w:r>
      <w:proofErr w:type="spellStart"/>
      <w:r w:rsidRPr="00C73E01">
        <w:rPr>
          <w:lang w:val="hu-HU"/>
        </w:rPr>
        <w:t>curr</w:t>
      </w:r>
      <w:proofErr w:type="spellEnd"/>
      <w:r w:rsidRPr="00C73E01">
        <w:rPr>
          <w:lang w:val="hu-HU"/>
        </w:rPr>
        <w:t xml:space="preserve"> in </w:t>
      </w:r>
      <w:proofErr w:type="spellStart"/>
      <w:r w:rsidRPr="00C73E01">
        <w:rPr>
          <w:lang w:val="hu-HU"/>
        </w:rPr>
        <w:t>currencies</w:t>
      </w:r>
      <w:proofErr w:type="spellEnd"/>
      <w:r w:rsidRPr="00C73E01">
        <w:rPr>
          <w:lang w:val="hu-HU"/>
        </w:rPr>
        <w:t xml:space="preserve"> %}</w:t>
      </w:r>
    </w:p>
    <w:p w14:paraId="51ED56EB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 xml:space="preserve">                            {% </w:t>
      </w:r>
      <w:proofErr w:type="spellStart"/>
      <w:r w:rsidRPr="00C73E01">
        <w:rPr>
          <w:lang w:val="hu-HU"/>
        </w:rPr>
        <w:t>if</w:t>
      </w:r>
      <w:proofErr w:type="spellEnd"/>
      <w:r w:rsidRPr="00C73E01">
        <w:rPr>
          <w:lang w:val="hu-HU"/>
        </w:rPr>
        <w:t xml:space="preserve"> </w:t>
      </w:r>
      <w:proofErr w:type="spellStart"/>
      <w:proofErr w:type="gramStart"/>
      <w:r w:rsidRPr="00C73E01">
        <w:rPr>
          <w:lang w:val="hu-HU"/>
        </w:rPr>
        <w:t>curr.smallname</w:t>
      </w:r>
      <w:proofErr w:type="spellEnd"/>
      <w:proofErr w:type="gramEnd"/>
      <w:r w:rsidRPr="00C73E01">
        <w:rPr>
          <w:lang w:val="hu-HU"/>
        </w:rPr>
        <w:t xml:space="preserve"> == "EUR" %}</w:t>
      </w:r>
    </w:p>
    <w:p w14:paraId="192C6072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>                                &lt;</w:t>
      </w:r>
      <w:proofErr w:type="spellStart"/>
      <w:r w:rsidRPr="00C73E01">
        <w:rPr>
          <w:lang w:val="hu-HU"/>
        </w:rPr>
        <w:t>option</w:t>
      </w:r>
      <w:proofErr w:type="spellEnd"/>
      <w:r w:rsidRPr="00C73E01">
        <w:rPr>
          <w:lang w:val="hu-HU"/>
        </w:rPr>
        <w:t xml:space="preserve"> </w:t>
      </w:r>
      <w:proofErr w:type="spellStart"/>
      <w:r w:rsidRPr="00C73E01">
        <w:rPr>
          <w:lang w:val="hu-HU"/>
        </w:rPr>
        <w:t>value</w:t>
      </w:r>
      <w:proofErr w:type="spellEnd"/>
      <w:r w:rsidRPr="00C73E01">
        <w:rPr>
          <w:lang w:val="hu-HU"/>
        </w:rPr>
        <w:t>="</w:t>
      </w:r>
      <w:proofErr w:type="gramStart"/>
      <w:r w:rsidRPr="00C73E01">
        <w:rPr>
          <w:lang w:val="hu-HU"/>
        </w:rPr>
        <w:t xml:space="preserve">{{ </w:t>
      </w:r>
      <w:proofErr w:type="spellStart"/>
      <w:r w:rsidRPr="00C73E01">
        <w:rPr>
          <w:lang w:val="hu-HU"/>
        </w:rPr>
        <w:t>curr</w:t>
      </w:r>
      <w:proofErr w:type="gramEnd"/>
      <w:r w:rsidRPr="00C73E01">
        <w:rPr>
          <w:lang w:val="hu-HU"/>
        </w:rPr>
        <w:t>.</w:t>
      </w:r>
      <w:proofErr w:type="gramStart"/>
      <w:r w:rsidRPr="00C73E01">
        <w:rPr>
          <w:lang w:val="hu-HU"/>
        </w:rPr>
        <w:t>smallname</w:t>
      </w:r>
      <w:proofErr w:type="spellEnd"/>
      <w:r w:rsidRPr="00C73E01">
        <w:rPr>
          <w:lang w:val="hu-HU"/>
        </w:rPr>
        <w:t xml:space="preserve"> }}"</w:t>
      </w:r>
      <w:proofErr w:type="gramEnd"/>
      <w:r w:rsidRPr="00C73E01">
        <w:rPr>
          <w:lang w:val="hu-HU"/>
        </w:rPr>
        <w:t xml:space="preserve"> </w:t>
      </w:r>
      <w:proofErr w:type="spellStart"/>
      <w:r w:rsidRPr="00C73E01">
        <w:rPr>
          <w:lang w:val="hu-HU"/>
        </w:rPr>
        <w:t>selected</w:t>
      </w:r>
      <w:proofErr w:type="spellEnd"/>
      <w:proofErr w:type="gramStart"/>
      <w:r w:rsidRPr="00C73E01">
        <w:rPr>
          <w:lang w:val="hu-HU"/>
        </w:rPr>
        <w:t xml:space="preserve">&gt;{{ </w:t>
      </w:r>
      <w:proofErr w:type="spellStart"/>
      <w:r w:rsidRPr="00C73E01">
        <w:rPr>
          <w:lang w:val="hu-HU"/>
        </w:rPr>
        <w:t>curr</w:t>
      </w:r>
      <w:proofErr w:type="gramEnd"/>
      <w:r w:rsidRPr="00C73E01">
        <w:rPr>
          <w:lang w:val="hu-HU"/>
        </w:rPr>
        <w:t>.</w:t>
      </w:r>
      <w:proofErr w:type="gramStart"/>
      <w:r w:rsidRPr="00C73E01">
        <w:rPr>
          <w:lang w:val="hu-HU"/>
        </w:rPr>
        <w:t>longname</w:t>
      </w:r>
      <w:proofErr w:type="spellEnd"/>
      <w:r w:rsidRPr="00C73E01">
        <w:rPr>
          <w:lang w:val="hu-HU"/>
        </w:rPr>
        <w:t xml:space="preserve"> }</w:t>
      </w:r>
      <w:proofErr w:type="gramEnd"/>
      <w:r w:rsidRPr="00C73E01">
        <w:rPr>
          <w:lang w:val="hu-HU"/>
        </w:rPr>
        <w:t xml:space="preserve">} - </w:t>
      </w:r>
      <w:proofErr w:type="gramStart"/>
      <w:r w:rsidRPr="00C73E01">
        <w:rPr>
          <w:lang w:val="hu-HU"/>
        </w:rPr>
        <w:t xml:space="preserve">{{ </w:t>
      </w:r>
      <w:proofErr w:type="spellStart"/>
      <w:r w:rsidRPr="00C73E01">
        <w:rPr>
          <w:lang w:val="hu-HU"/>
        </w:rPr>
        <w:t>curr</w:t>
      </w:r>
      <w:proofErr w:type="gramEnd"/>
      <w:r w:rsidRPr="00C73E01">
        <w:rPr>
          <w:lang w:val="hu-HU"/>
        </w:rPr>
        <w:t>.</w:t>
      </w:r>
      <w:proofErr w:type="gramStart"/>
      <w:r w:rsidRPr="00C73E01">
        <w:rPr>
          <w:lang w:val="hu-HU"/>
        </w:rPr>
        <w:t>smallname</w:t>
      </w:r>
      <w:proofErr w:type="spellEnd"/>
      <w:r w:rsidRPr="00C73E01">
        <w:rPr>
          <w:lang w:val="hu-HU"/>
        </w:rPr>
        <w:t xml:space="preserve"> }}&lt;</w:t>
      </w:r>
      <w:proofErr w:type="gramEnd"/>
      <w:r w:rsidRPr="00C73E01">
        <w:rPr>
          <w:lang w:val="hu-HU"/>
        </w:rPr>
        <w:t>/</w:t>
      </w:r>
      <w:proofErr w:type="spellStart"/>
      <w:r w:rsidRPr="00C73E01">
        <w:rPr>
          <w:lang w:val="hu-HU"/>
        </w:rPr>
        <w:t>option</w:t>
      </w:r>
      <w:proofErr w:type="spellEnd"/>
      <w:r w:rsidRPr="00C73E01">
        <w:rPr>
          <w:lang w:val="hu-HU"/>
        </w:rPr>
        <w:t>&gt;</w:t>
      </w:r>
    </w:p>
    <w:p w14:paraId="567CBE8B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 xml:space="preserve">                            {% </w:t>
      </w:r>
      <w:proofErr w:type="spellStart"/>
      <w:r w:rsidRPr="00C73E01">
        <w:rPr>
          <w:lang w:val="hu-HU"/>
        </w:rPr>
        <w:t>else</w:t>
      </w:r>
      <w:proofErr w:type="spellEnd"/>
      <w:r w:rsidRPr="00C73E01">
        <w:rPr>
          <w:lang w:val="hu-HU"/>
        </w:rPr>
        <w:t xml:space="preserve"> %}</w:t>
      </w:r>
    </w:p>
    <w:p w14:paraId="0AA6BF21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>                                &lt;</w:t>
      </w:r>
      <w:proofErr w:type="spellStart"/>
      <w:r w:rsidRPr="00C73E01">
        <w:rPr>
          <w:lang w:val="hu-HU"/>
        </w:rPr>
        <w:t>option</w:t>
      </w:r>
      <w:proofErr w:type="spellEnd"/>
      <w:r w:rsidRPr="00C73E01">
        <w:rPr>
          <w:lang w:val="hu-HU"/>
        </w:rPr>
        <w:t xml:space="preserve"> </w:t>
      </w:r>
      <w:proofErr w:type="spellStart"/>
      <w:r w:rsidRPr="00C73E01">
        <w:rPr>
          <w:lang w:val="hu-HU"/>
        </w:rPr>
        <w:t>value</w:t>
      </w:r>
      <w:proofErr w:type="spellEnd"/>
      <w:r w:rsidRPr="00C73E01">
        <w:rPr>
          <w:lang w:val="hu-HU"/>
        </w:rPr>
        <w:t>="</w:t>
      </w:r>
      <w:proofErr w:type="gramStart"/>
      <w:r w:rsidRPr="00C73E01">
        <w:rPr>
          <w:lang w:val="hu-HU"/>
        </w:rPr>
        <w:t xml:space="preserve">{{ </w:t>
      </w:r>
      <w:proofErr w:type="spellStart"/>
      <w:r w:rsidRPr="00C73E01">
        <w:rPr>
          <w:lang w:val="hu-HU"/>
        </w:rPr>
        <w:t>curr</w:t>
      </w:r>
      <w:proofErr w:type="gramEnd"/>
      <w:r w:rsidRPr="00C73E01">
        <w:rPr>
          <w:lang w:val="hu-HU"/>
        </w:rPr>
        <w:t>.</w:t>
      </w:r>
      <w:proofErr w:type="gramStart"/>
      <w:r w:rsidRPr="00C73E01">
        <w:rPr>
          <w:lang w:val="hu-HU"/>
        </w:rPr>
        <w:t>smallname</w:t>
      </w:r>
      <w:proofErr w:type="spellEnd"/>
      <w:r w:rsidRPr="00C73E01">
        <w:rPr>
          <w:lang w:val="hu-HU"/>
        </w:rPr>
        <w:t xml:space="preserve"> }}"&gt;{{ </w:t>
      </w:r>
      <w:proofErr w:type="spellStart"/>
      <w:r w:rsidRPr="00C73E01">
        <w:rPr>
          <w:lang w:val="hu-HU"/>
        </w:rPr>
        <w:t>curr</w:t>
      </w:r>
      <w:proofErr w:type="gramEnd"/>
      <w:r w:rsidRPr="00C73E01">
        <w:rPr>
          <w:lang w:val="hu-HU"/>
        </w:rPr>
        <w:t>.</w:t>
      </w:r>
      <w:proofErr w:type="gramStart"/>
      <w:r w:rsidRPr="00C73E01">
        <w:rPr>
          <w:lang w:val="hu-HU"/>
        </w:rPr>
        <w:t>longname</w:t>
      </w:r>
      <w:proofErr w:type="spellEnd"/>
      <w:r w:rsidRPr="00C73E01">
        <w:rPr>
          <w:lang w:val="hu-HU"/>
        </w:rPr>
        <w:t xml:space="preserve"> }</w:t>
      </w:r>
      <w:proofErr w:type="gramEnd"/>
      <w:r w:rsidRPr="00C73E01">
        <w:rPr>
          <w:lang w:val="hu-HU"/>
        </w:rPr>
        <w:t xml:space="preserve">} - </w:t>
      </w:r>
      <w:proofErr w:type="gramStart"/>
      <w:r w:rsidRPr="00C73E01">
        <w:rPr>
          <w:lang w:val="hu-HU"/>
        </w:rPr>
        <w:t xml:space="preserve">{{ </w:t>
      </w:r>
      <w:proofErr w:type="spellStart"/>
      <w:r w:rsidRPr="00C73E01">
        <w:rPr>
          <w:lang w:val="hu-HU"/>
        </w:rPr>
        <w:t>curr</w:t>
      </w:r>
      <w:proofErr w:type="gramEnd"/>
      <w:r w:rsidRPr="00C73E01">
        <w:rPr>
          <w:lang w:val="hu-HU"/>
        </w:rPr>
        <w:t>.</w:t>
      </w:r>
      <w:proofErr w:type="gramStart"/>
      <w:r w:rsidRPr="00C73E01">
        <w:rPr>
          <w:lang w:val="hu-HU"/>
        </w:rPr>
        <w:t>smallname</w:t>
      </w:r>
      <w:proofErr w:type="spellEnd"/>
      <w:r w:rsidRPr="00C73E01">
        <w:rPr>
          <w:lang w:val="hu-HU"/>
        </w:rPr>
        <w:t xml:space="preserve"> }}&lt;</w:t>
      </w:r>
      <w:proofErr w:type="gramEnd"/>
      <w:r w:rsidRPr="00C73E01">
        <w:rPr>
          <w:lang w:val="hu-HU"/>
        </w:rPr>
        <w:t>/</w:t>
      </w:r>
      <w:proofErr w:type="spellStart"/>
      <w:r w:rsidRPr="00C73E01">
        <w:rPr>
          <w:lang w:val="hu-HU"/>
        </w:rPr>
        <w:t>option</w:t>
      </w:r>
      <w:proofErr w:type="spellEnd"/>
      <w:r w:rsidRPr="00C73E01">
        <w:rPr>
          <w:lang w:val="hu-HU"/>
        </w:rPr>
        <w:t>&gt;</w:t>
      </w:r>
    </w:p>
    <w:p w14:paraId="39FF064B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 xml:space="preserve">                            {% </w:t>
      </w:r>
      <w:proofErr w:type="spellStart"/>
      <w:r w:rsidRPr="00C73E01">
        <w:rPr>
          <w:lang w:val="hu-HU"/>
        </w:rPr>
        <w:t>endif</w:t>
      </w:r>
      <w:proofErr w:type="spellEnd"/>
      <w:r w:rsidRPr="00C73E01">
        <w:rPr>
          <w:lang w:val="hu-HU"/>
        </w:rPr>
        <w:t xml:space="preserve"> %}</w:t>
      </w:r>
    </w:p>
    <w:p w14:paraId="07A132A8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 xml:space="preserve">                        {% </w:t>
      </w:r>
      <w:proofErr w:type="spellStart"/>
      <w:r w:rsidRPr="00C73E01">
        <w:rPr>
          <w:lang w:val="hu-HU"/>
        </w:rPr>
        <w:t>endfor</w:t>
      </w:r>
      <w:proofErr w:type="spellEnd"/>
      <w:r w:rsidRPr="00C73E01">
        <w:rPr>
          <w:lang w:val="hu-HU"/>
        </w:rPr>
        <w:t xml:space="preserve"> %}</w:t>
      </w:r>
    </w:p>
    <w:p w14:paraId="4E210E7A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>                    &lt;/</w:t>
      </w:r>
      <w:proofErr w:type="spellStart"/>
      <w:r w:rsidRPr="00C73E01">
        <w:rPr>
          <w:lang w:val="hu-HU"/>
        </w:rPr>
        <w:t>select</w:t>
      </w:r>
      <w:proofErr w:type="spellEnd"/>
      <w:r w:rsidRPr="00C73E01">
        <w:rPr>
          <w:lang w:val="hu-HU"/>
        </w:rPr>
        <w:t>&gt;</w:t>
      </w:r>
    </w:p>
    <w:p w14:paraId="6535480B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>                &lt;/div&gt;</w:t>
      </w:r>
    </w:p>
    <w:p w14:paraId="4819B326" w14:textId="77777777" w:rsidR="00C73E01" w:rsidRPr="00C73E01" w:rsidRDefault="00C73E01" w:rsidP="00C73E01">
      <w:pPr>
        <w:rPr>
          <w:lang w:val="hu-HU"/>
        </w:rPr>
      </w:pPr>
    </w:p>
    <w:p w14:paraId="1CFA9AE3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 xml:space="preserve">                &lt;div </w:t>
      </w:r>
      <w:proofErr w:type="spellStart"/>
      <w:r w:rsidRPr="00C73E01">
        <w:rPr>
          <w:lang w:val="hu-HU"/>
        </w:rPr>
        <w:t>class</w:t>
      </w:r>
      <w:proofErr w:type="spellEnd"/>
      <w:r w:rsidRPr="00C73E01">
        <w:rPr>
          <w:lang w:val="hu-HU"/>
        </w:rPr>
        <w:t>="d-</w:t>
      </w:r>
      <w:proofErr w:type="spellStart"/>
      <w:r w:rsidRPr="00C73E01">
        <w:rPr>
          <w:lang w:val="hu-HU"/>
        </w:rPr>
        <w:t>flex</w:t>
      </w:r>
      <w:proofErr w:type="spellEnd"/>
      <w:r w:rsidRPr="00C73E01">
        <w:rPr>
          <w:lang w:val="hu-HU"/>
        </w:rPr>
        <w:t xml:space="preserve"> </w:t>
      </w:r>
      <w:proofErr w:type="spellStart"/>
      <w:r w:rsidRPr="00C73E01">
        <w:rPr>
          <w:lang w:val="hu-HU"/>
        </w:rPr>
        <w:t>justify</w:t>
      </w:r>
      <w:proofErr w:type="spellEnd"/>
      <w:r w:rsidRPr="00C73E01">
        <w:rPr>
          <w:lang w:val="hu-HU"/>
        </w:rPr>
        <w:t>-</w:t>
      </w:r>
      <w:proofErr w:type="spellStart"/>
      <w:r w:rsidRPr="00C73E01">
        <w:rPr>
          <w:lang w:val="hu-HU"/>
        </w:rPr>
        <w:t>content</w:t>
      </w:r>
      <w:proofErr w:type="spellEnd"/>
      <w:r w:rsidRPr="00C73E01">
        <w:rPr>
          <w:lang w:val="hu-HU"/>
        </w:rPr>
        <w:t>-center"&gt;</w:t>
      </w:r>
    </w:p>
    <w:p w14:paraId="5514C763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>                    &lt;</w:t>
      </w:r>
      <w:proofErr w:type="spellStart"/>
      <w:r w:rsidRPr="00C73E01">
        <w:rPr>
          <w:lang w:val="hu-HU"/>
        </w:rPr>
        <w:t>button</w:t>
      </w:r>
      <w:proofErr w:type="spellEnd"/>
      <w:r w:rsidRPr="00C73E01">
        <w:rPr>
          <w:lang w:val="hu-HU"/>
        </w:rPr>
        <w:t xml:space="preserve"> </w:t>
      </w:r>
      <w:proofErr w:type="spellStart"/>
      <w:r w:rsidRPr="00C73E01">
        <w:rPr>
          <w:lang w:val="hu-HU"/>
        </w:rPr>
        <w:t>class</w:t>
      </w:r>
      <w:proofErr w:type="spellEnd"/>
      <w:r w:rsidRPr="00C73E01">
        <w:rPr>
          <w:lang w:val="hu-HU"/>
        </w:rPr>
        <w:t xml:space="preserve"> = "</w:t>
      </w:r>
      <w:proofErr w:type="spellStart"/>
      <w:r w:rsidRPr="00C73E01">
        <w:rPr>
          <w:lang w:val="hu-HU"/>
        </w:rPr>
        <w:t>btn</w:t>
      </w:r>
      <w:proofErr w:type="spellEnd"/>
      <w:r w:rsidRPr="00C73E01">
        <w:rPr>
          <w:lang w:val="hu-HU"/>
        </w:rPr>
        <w:t xml:space="preserve"> </w:t>
      </w:r>
      <w:proofErr w:type="spellStart"/>
      <w:r w:rsidRPr="00C73E01">
        <w:rPr>
          <w:lang w:val="hu-HU"/>
        </w:rPr>
        <w:t>mybtnactive</w:t>
      </w:r>
      <w:proofErr w:type="spellEnd"/>
      <w:r w:rsidRPr="00C73E01">
        <w:rPr>
          <w:lang w:val="hu-HU"/>
        </w:rPr>
        <w:t xml:space="preserve"> mycontainer2 m-3 p-3" </w:t>
      </w:r>
      <w:proofErr w:type="spellStart"/>
      <w:r w:rsidRPr="00C73E01">
        <w:rPr>
          <w:lang w:val="hu-HU"/>
        </w:rPr>
        <w:t>type</w:t>
      </w:r>
      <w:proofErr w:type="spellEnd"/>
      <w:r w:rsidRPr="00C73E01">
        <w:rPr>
          <w:lang w:val="hu-HU"/>
        </w:rPr>
        <w:t>="</w:t>
      </w:r>
      <w:proofErr w:type="spellStart"/>
      <w:r w:rsidRPr="00C73E01">
        <w:rPr>
          <w:lang w:val="hu-HU"/>
        </w:rPr>
        <w:t>submit</w:t>
      </w:r>
      <w:proofErr w:type="spellEnd"/>
      <w:r w:rsidRPr="00C73E01">
        <w:rPr>
          <w:lang w:val="hu-HU"/>
        </w:rPr>
        <w:t xml:space="preserve">" </w:t>
      </w:r>
      <w:proofErr w:type="spellStart"/>
      <w:r w:rsidRPr="00C73E01">
        <w:rPr>
          <w:lang w:val="hu-HU"/>
        </w:rPr>
        <w:t>value</w:t>
      </w:r>
      <w:proofErr w:type="spellEnd"/>
      <w:r w:rsidRPr="00C73E01">
        <w:rPr>
          <w:lang w:val="hu-HU"/>
        </w:rPr>
        <w:t>="Váltás"&gt;</w:t>
      </w:r>
    </w:p>
    <w:p w14:paraId="19320166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 xml:space="preserve">                        &lt;i </w:t>
      </w:r>
      <w:proofErr w:type="spellStart"/>
      <w:r w:rsidRPr="00C73E01">
        <w:rPr>
          <w:lang w:val="hu-HU"/>
        </w:rPr>
        <w:t>class</w:t>
      </w:r>
      <w:proofErr w:type="spellEnd"/>
      <w:r w:rsidRPr="00C73E01">
        <w:rPr>
          <w:lang w:val="hu-HU"/>
        </w:rPr>
        <w:t xml:space="preserve">="h3 </w:t>
      </w:r>
      <w:proofErr w:type="spellStart"/>
      <w:r w:rsidRPr="00C73E01">
        <w:rPr>
          <w:lang w:val="hu-HU"/>
        </w:rPr>
        <w:t>bi</w:t>
      </w:r>
      <w:proofErr w:type="spellEnd"/>
      <w:r w:rsidRPr="00C73E01">
        <w:rPr>
          <w:lang w:val="hu-HU"/>
        </w:rPr>
        <w:t xml:space="preserve"> </w:t>
      </w:r>
      <w:proofErr w:type="spellStart"/>
      <w:r w:rsidRPr="00C73E01">
        <w:rPr>
          <w:lang w:val="hu-HU"/>
        </w:rPr>
        <w:t>bi-arrow-repeat</w:t>
      </w:r>
      <w:proofErr w:type="spellEnd"/>
      <w:r w:rsidRPr="00C73E01">
        <w:rPr>
          <w:lang w:val="hu-HU"/>
        </w:rPr>
        <w:t>"&gt;&lt;/i&gt; - Átváltás számolása  </w:t>
      </w:r>
    </w:p>
    <w:p w14:paraId="2E6C7721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>                    &lt;/</w:t>
      </w:r>
      <w:proofErr w:type="spellStart"/>
      <w:r w:rsidRPr="00C73E01">
        <w:rPr>
          <w:lang w:val="hu-HU"/>
        </w:rPr>
        <w:t>button</w:t>
      </w:r>
      <w:proofErr w:type="spellEnd"/>
      <w:r w:rsidRPr="00C73E01">
        <w:rPr>
          <w:lang w:val="hu-HU"/>
        </w:rPr>
        <w:t>&gt;</w:t>
      </w:r>
    </w:p>
    <w:p w14:paraId="1222F4FF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 xml:space="preserve">                    </w:t>
      </w:r>
      <w:proofErr w:type="gramStart"/>
      <w:r w:rsidRPr="00C73E01">
        <w:rPr>
          <w:lang w:val="hu-HU"/>
        </w:rPr>
        <w:t>&lt;!--</w:t>
      </w:r>
      <w:proofErr w:type="gramEnd"/>
      <w:r w:rsidRPr="00C73E01">
        <w:rPr>
          <w:lang w:val="hu-HU"/>
        </w:rPr>
        <w:t>Váltás végrehajtása gomb.</w:t>
      </w:r>
    </w:p>
    <w:p w14:paraId="621DA377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 xml:space="preserve">                    Az itt váltott értékek NEM kerülnek bele a tranzakciók listába, csak </w:t>
      </w:r>
      <w:proofErr w:type="spellStart"/>
      <w:r w:rsidRPr="00C73E01">
        <w:rPr>
          <w:lang w:val="hu-HU"/>
        </w:rPr>
        <w:t>válani</w:t>
      </w:r>
      <w:proofErr w:type="spellEnd"/>
      <w:r w:rsidRPr="00C73E01">
        <w:rPr>
          <w:lang w:val="hu-HU"/>
        </w:rPr>
        <w:t xml:space="preserve"> lehet a pénznemek között.</w:t>
      </w:r>
    </w:p>
    <w:p w14:paraId="2614FB5A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>                    --&gt;</w:t>
      </w:r>
    </w:p>
    <w:p w14:paraId="0DFB6D7C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>                    &lt;/div&gt;</w:t>
      </w:r>
    </w:p>
    <w:p w14:paraId="01A3F3F6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 xml:space="preserve">    </w:t>
      </w:r>
    </w:p>
    <w:p w14:paraId="09D2C38A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>            &lt;/</w:t>
      </w:r>
      <w:proofErr w:type="spellStart"/>
      <w:r w:rsidRPr="00C73E01">
        <w:rPr>
          <w:lang w:val="hu-HU"/>
        </w:rPr>
        <w:t>form</w:t>
      </w:r>
      <w:proofErr w:type="spellEnd"/>
      <w:r w:rsidRPr="00C73E01">
        <w:rPr>
          <w:lang w:val="hu-HU"/>
        </w:rPr>
        <w:t>&gt;</w:t>
      </w:r>
    </w:p>
    <w:p w14:paraId="75A44E30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 xml:space="preserve">    </w:t>
      </w:r>
    </w:p>
    <w:p w14:paraId="3B58709A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 xml:space="preserve">            &lt;div </w:t>
      </w:r>
      <w:proofErr w:type="spellStart"/>
      <w:r w:rsidRPr="00C73E01">
        <w:rPr>
          <w:lang w:val="hu-HU"/>
        </w:rPr>
        <w:t>class</w:t>
      </w:r>
      <w:proofErr w:type="spellEnd"/>
      <w:r w:rsidRPr="00C73E01">
        <w:rPr>
          <w:lang w:val="hu-HU"/>
        </w:rPr>
        <w:t xml:space="preserve"> = "h6 text-start" </w:t>
      </w:r>
      <w:proofErr w:type="spellStart"/>
      <w:r w:rsidRPr="00C73E01">
        <w:rPr>
          <w:lang w:val="hu-HU"/>
        </w:rPr>
        <w:t>id</w:t>
      </w:r>
      <w:proofErr w:type="spellEnd"/>
      <w:r w:rsidRPr="00C73E01">
        <w:rPr>
          <w:lang w:val="hu-HU"/>
        </w:rPr>
        <w:t>="</w:t>
      </w:r>
      <w:proofErr w:type="spellStart"/>
      <w:r w:rsidRPr="00C73E01">
        <w:rPr>
          <w:lang w:val="hu-HU"/>
        </w:rPr>
        <w:t>kuldendoosszeg</w:t>
      </w:r>
      <w:proofErr w:type="spellEnd"/>
      <w:r w:rsidRPr="00C73E01">
        <w:rPr>
          <w:lang w:val="hu-HU"/>
        </w:rPr>
        <w:t xml:space="preserve">" </w:t>
      </w:r>
      <w:proofErr w:type="spellStart"/>
      <w:r w:rsidRPr="00C73E01">
        <w:rPr>
          <w:lang w:val="hu-HU"/>
        </w:rPr>
        <w:t>name</w:t>
      </w:r>
      <w:proofErr w:type="spellEnd"/>
      <w:r w:rsidRPr="00C73E01">
        <w:rPr>
          <w:lang w:val="hu-HU"/>
        </w:rPr>
        <w:t>="</w:t>
      </w:r>
      <w:proofErr w:type="spellStart"/>
      <w:r w:rsidRPr="00C73E01">
        <w:rPr>
          <w:lang w:val="hu-HU"/>
        </w:rPr>
        <w:t>kuldendoosszeg</w:t>
      </w:r>
      <w:proofErr w:type="spellEnd"/>
      <w:r w:rsidRPr="00C73E01">
        <w:rPr>
          <w:lang w:val="hu-HU"/>
        </w:rPr>
        <w:t>"&gt;</w:t>
      </w:r>
    </w:p>
    <w:p w14:paraId="4AE4880E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>                &lt;h6&gt;Küldendő összeg:&lt;/h6&gt;</w:t>
      </w:r>
    </w:p>
    <w:p w14:paraId="3C445F32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>                &lt;h6&gt;{{</w:t>
      </w:r>
      <w:proofErr w:type="spellStart"/>
      <w:r w:rsidRPr="00C73E01">
        <w:rPr>
          <w:lang w:val="hu-HU"/>
        </w:rPr>
        <w:t>amount</w:t>
      </w:r>
      <w:proofErr w:type="spellEnd"/>
      <w:r w:rsidRPr="00C73E01">
        <w:rPr>
          <w:lang w:val="hu-HU"/>
        </w:rPr>
        <w:t>}} {{</w:t>
      </w:r>
      <w:proofErr w:type="spellStart"/>
      <w:r w:rsidRPr="00C73E01">
        <w:rPr>
          <w:lang w:val="hu-HU"/>
        </w:rPr>
        <w:t>from_currency</w:t>
      </w:r>
      <w:proofErr w:type="spellEnd"/>
      <w:r w:rsidRPr="00C73E01">
        <w:rPr>
          <w:lang w:val="hu-HU"/>
        </w:rPr>
        <w:t>}} = &lt;/h6&gt;</w:t>
      </w:r>
    </w:p>
    <w:p w14:paraId="2604E066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>                &lt;h6&gt;1 {{</w:t>
      </w:r>
      <w:proofErr w:type="spellStart"/>
      <w:r w:rsidRPr="00C73E01">
        <w:rPr>
          <w:lang w:val="hu-HU"/>
        </w:rPr>
        <w:t>from_currency</w:t>
      </w:r>
      <w:proofErr w:type="spellEnd"/>
      <w:r w:rsidRPr="00C73E01">
        <w:rPr>
          <w:lang w:val="hu-HU"/>
        </w:rPr>
        <w:t xml:space="preserve">}} = </w:t>
      </w:r>
      <w:proofErr w:type="gramStart"/>
      <w:r w:rsidRPr="00C73E01">
        <w:rPr>
          <w:lang w:val="hu-HU"/>
        </w:rPr>
        <w:t xml:space="preserve">{{ </w:t>
      </w:r>
      <w:proofErr w:type="spellStart"/>
      <w:r w:rsidRPr="00C73E01">
        <w:rPr>
          <w:lang w:val="hu-HU"/>
        </w:rPr>
        <w:t>from</w:t>
      </w:r>
      <w:proofErr w:type="gramEnd"/>
      <w:r w:rsidRPr="00C73E01">
        <w:rPr>
          <w:lang w:val="hu-HU"/>
        </w:rPr>
        <w:t>_rate</w:t>
      </w:r>
      <w:proofErr w:type="spellEnd"/>
      <w:r w:rsidRPr="00C73E01">
        <w:rPr>
          <w:lang w:val="hu-HU"/>
        </w:rPr>
        <w:t>}} {{</w:t>
      </w:r>
      <w:proofErr w:type="spellStart"/>
      <w:r w:rsidRPr="00C73E01">
        <w:rPr>
          <w:lang w:val="hu-HU"/>
        </w:rPr>
        <w:t>to_currency</w:t>
      </w:r>
      <w:proofErr w:type="spellEnd"/>
      <w:proofErr w:type="gramStart"/>
      <w:r w:rsidRPr="00C73E01">
        <w:rPr>
          <w:lang w:val="hu-HU"/>
        </w:rPr>
        <w:t>}}&lt;</w:t>
      </w:r>
      <w:proofErr w:type="gramEnd"/>
      <w:r w:rsidRPr="00C73E01">
        <w:rPr>
          <w:lang w:val="hu-HU"/>
        </w:rPr>
        <w:t>/h6&gt;</w:t>
      </w:r>
    </w:p>
    <w:p w14:paraId="24217DBA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lastRenderedPageBreak/>
        <w:t>                &lt;h6&gt;1 {{</w:t>
      </w:r>
      <w:proofErr w:type="spellStart"/>
      <w:r w:rsidRPr="00C73E01">
        <w:rPr>
          <w:lang w:val="hu-HU"/>
        </w:rPr>
        <w:t>to_currency</w:t>
      </w:r>
      <w:proofErr w:type="spellEnd"/>
      <w:r w:rsidRPr="00C73E01">
        <w:rPr>
          <w:lang w:val="hu-HU"/>
        </w:rPr>
        <w:t xml:space="preserve">}} </w:t>
      </w:r>
      <w:proofErr w:type="gramStart"/>
      <w:r w:rsidRPr="00C73E01">
        <w:rPr>
          <w:lang w:val="hu-HU"/>
        </w:rPr>
        <w:t xml:space="preserve">=  {{ </w:t>
      </w:r>
      <w:proofErr w:type="spellStart"/>
      <w:r w:rsidRPr="00C73E01">
        <w:rPr>
          <w:lang w:val="hu-HU"/>
        </w:rPr>
        <w:t>reverse</w:t>
      </w:r>
      <w:proofErr w:type="gramEnd"/>
      <w:r w:rsidRPr="00C73E01">
        <w:rPr>
          <w:lang w:val="hu-HU"/>
        </w:rPr>
        <w:t>_rate</w:t>
      </w:r>
      <w:proofErr w:type="spellEnd"/>
      <w:r w:rsidRPr="00C73E01">
        <w:rPr>
          <w:lang w:val="hu-HU"/>
        </w:rPr>
        <w:t>}} {{</w:t>
      </w:r>
      <w:proofErr w:type="spellStart"/>
      <w:r w:rsidRPr="00C73E01">
        <w:rPr>
          <w:lang w:val="hu-HU"/>
        </w:rPr>
        <w:t>from_currency</w:t>
      </w:r>
      <w:proofErr w:type="spellEnd"/>
      <w:proofErr w:type="gramStart"/>
      <w:r w:rsidRPr="00C73E01">
        <w:rPr>
          <w:lang w:val="hu-HU"/>
        </w:rPr>
        <w:t>}}&lt;</w:t>
      </w:r>
      <w:proofErr w:type="gramEnd"/>
      <w:r w:rsidRPr="00C73E01">
        <w:rPr>
          <w:lang w:val="hu-HU"/>
        </w:rPr>
        <w:t>/h6&gt;</w:t>
      </w:r>
    </w:p>
    <w:p w14:paraId="33E105CA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>            &lt;/div&gt;</w:t>
      </w:r>
    </w:p>
    <w:p w14:paraId="5AA7D938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 xml:space="preserve">            </w:t>
      </w:r>
    </w:p>
    <w:p w14:paraId="74451414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 xml:space="preserve">            &lt;div </w:t>
      </w:r>
      <w:proofErr w:type="spellStart"/>
      <w:r w:rsidRPr="00C73E01">
        <w:rPr>
          <w:lang w:val="hu-HU"/>
        </w:rPr>
        <w:t>class</w:t>
      </w:r>
      <w:proofErr w:type="spellEnd"/>
      <w:r w:rsidRPr="00C73E01">
        <w:rPr>
          <w:lang w:val="hu-HU"/>
        </w:rPr>
        <w:t xml:space="preserve"> = "h6 text-start" &gt;</w:t>
      </w:r>
    </w:p>
    <w:p w14:paraId="19204232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>                &lt;</w:t>
      </w:r>
      <w:proofErr w:type="spellStart"/>
      <w:r w:rsidRPr="00C73E01">
        <w:rPr>
          <w:lang w:val="hu-HU"/>
        </w:rPr>
        <w:t>span</w:t>
      </w:r>
      <w:proofErr w:type="spellEnd"/>
      <w:r w:rsidRPr="00C73E01">
        <w:rPr>
          <w:lang w:val="hu-HU"/>
        </w:rPr>
        <w:t xml:space="preserve"> </w:t>
      </w:r>
      <w:proofErr w:type="spellStart"/>
      <w:r w:rsidRPr="00C73E01">
        <w:rPr>
          <w:lang w:val="hu-HU"/>
        </w:rPr>
        <w:t>style</w:t>
      </w:r>
      <w:proofErr w:type="spellEnd"/>
      <w:r w:rsidRPr="00C73E01">
        <w:rPr>
          <w:lang w:val="hu-HU"/>
        </w:rPr>
        <w:t>="</w:t>
      </w:r>
      <w:proofErr w:type="spellStart"/>
      <w:proofErr w:type="gramStart"/>
      <w:r w:rsidRPr="00C73E01">
        <w:rPr>
          <w:lang w:val="hu-HU"/>
        </w:rPr>
        <w:t>color:red</w:t>
      </w:r>
      <w:proofErr w:type="spellEnd"/>
      <w:proofErr w:type="gramEnd"/>
      <w:r w:rsidRPr="00C73E01">
        <w:rPr>
          <w:lang w:val="hu-HU"/>
        </w:rPr>
        <w:t>"</w:t>
      </w:r>
      <w:proofErr w:type="gramStart"/>
      <w:r w:rsidRPr="00C73E01">
        <w:rPr>
          <w:lang w:val="hu-HU"/>
        </w:rPr>
        <w:t xml:space="preserve">&gt;{{ </w:t>
      </w:r>
      <w:proofErr w:type="spellStart"/>
      <w:r w:rsidRPr="00C73E01">
        <w:rPr>
          <w:lang w:val="hu-HU"/>
        </w:rPr>
        <w:t>kuldeskoltsege</w:t>
      </w:r>
      <w:proofErr w:type="spellEnd"/>
      <w:proofErr w:type="gramEnd"/>
      <w:r w:rsidRPr="00C73E01">
        <w:rPr>
          <w:lang w:val="hu-HU"/>
        </w:rPr>
        <w:t xml:space="preserve"> }} HUF&lt;/</w:t>
      </w:r>
      <w:proofErr w:type="spellStart"/>
      <w:r w:rsidRPr="00C73E01">
        <w:rPr>
          <w:lang w:val="hu-HU"/>
        </w:rPr>
        <w:t>span</w:t>
      </w:r>
      <w:proofErr w:type="spellEnd"/>
      <w:proofErr w:type="gramStart"/>
      <w:r w:rsidRPr="00C73E01">
        <w:rPr>
          <w:lang w:val="hu-HU"/>
        </w:rPr>
        <w:t>&gt;  a</w:t>
      </w:r>
      <w:proofErr w:type="gramEnd"/>
      <w:r w:rsidRPr="00C73E01">
        <w:rPr>
          <w:lang w:val="hu-HU"/>
        </w:rPr>
        <w:t xml:space="preserve"> kezelési költség!</w:t>
      </w:r>
    </w:p>
    <w:p w14:paraId="0598469E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>            &lt;/div&gt;</w:t>
      </w:r>
    </w:p>
    <w:p w14:paraId="3DD9D5B1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 xml:space="preserve">            </w:t>
      </w:r>
    </w:p>
    <w:p w14:paraId="68E7CD47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 xml:space="preserve">            &lt;div </w:t>
      </w:r>
      <w:proofErr w:type="spellStart"/>
      <w:r w:rsidRPr="00C73E01">
        <w:rPr>
          <w:lang w:val="hu-HU"/>
        </w:rPr>
        <w:t>class</w:t>
      </w:r>
      <w:proofErr w:type="spellEnd"/>
      <w:r w:rsidRPr="00C73E01">
        <w:rPr>
          <w:lang w:val="hu-HU"/>
        </w:rPr>
        <w:t xml:space="preserve"> = "h4 text-start" &gt;</w:t>
      </w:r>
    </w:p>
    <w:p w14:paraId="1FBAFECD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>                Küldendő összeg és pénznem: {{</w:t>
      </w:r>
      <w:proofErr w:type="spellStart"/>
      <w:r w:rsidRPr="00C73E01">
        <w:rPr>
          <w:lang w:val="hu-HU"/>
        </w:rPr>
        <w:t>converted_amount</w:t>
      </w:r>
      <w:proofErr w:type="spellEnd"/>
      <w:r w:rsidRPr="00C73E01">
        <w:rPr>
          <w:lang w:val="hu-HU"/>
        </w:rPr>
        <w:t>}} {{</w:t>
      </w:r>
      <w:proofErr w:type="spellStart"/>
      <w:r w:rsidRPr="00C73E01">
        <w:rPr>
          <w:lang w:val="hu-HU"/>
        </w:rPr>
        <w:t>to_currency</w:t>
      </w:r>
      <w:proofErr w:type="spellEnd"/>
      <w:r w:rsidRPr="00C73E01">
        <w:rPr>
          <w:lang w:val="hu-HU"/>
        </w:rPr>
        <w:t>}}</w:t>
      </w:r>
    </w:p>
    <w:p w14:paraId="63CDC86D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>            &lt;/div&gt;</w:t>
      </w:r>
    </w:p>
    <w:p w14:paraId="688EE226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 xml:space="preserve">            </w:t>
      </w:r>
    </w:p>
    <w:p w14:paraId="4C86C2DE" w14:textId="77777777" w:rsidR="00C73E01" w:rsidRPr="00C73E01" w:rsidRDefault="00C73E01" w:rsidP="00C73E01">
      <w:pPr>
        <w:rPr>
          <w:lang w:val="hu-HU"/>
        </w:rPr>
      </w:pPr>
    </w:p>
    <w:p w14:paraId="68EE8A2D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>        &lt;</w:t>
      </w:r>
      <w:proofErr w:type="spellStart"/>
      <w:r w:rsidRPr="00C73E01">
        <w:rPr>
          <w:lang w:val="hu-HU"/>
        </w:rPr>
        <w:t>form</w:t>
      </w:r>
      <w:proofErr w:type="spellEnd"/>
      <w:r w:rsidRPr="00C73E01">
        <w:rPr>
          <w:lang w:val="hu-HU"/>
        </w:rPr>
        <w:t xml:space="preserve"> </w:t>
      </w:r>
      <w:proofErr w:type="spellStart"/>
      <w:r w:rsidRPr="00C73E01">
        <w:rPr>
          <w:lang w:val="hu-HU"/>
        </w:rPr>
        <w:t>method</w:t>
      </w:r>
      <w:proofErr w:type="spellEnd"/>
      <w:r w:rsidRPr="00C73E01">
        <w:rPr>
          <w:lang w:val="hu-HU"/>
        </w:rPr>
        <w:t xml:space="preserve">="post" </w:t>
      </w:r>
      <w:proofErr w:type="spellStart"/>
      <w:r w:rsidRPr="00C73E01">
        <w:rPr>
          <w:lang w:val="hu-HU"/>
        </w:rPr>
        <w:t>action</w:t>
      </w:r>
      <w:proofErr w:type="spellEnd"/>
      <w:r w:rsidRPr="00C73E01">
        <w:rPr>
          <w:lang w:val="hu-HU"/>
        </w:rPr>
        <w:t xml:space="preserve">="{% </w:t>
      </w:r>
      <w:proofErr w:type="spellStart"/>
      <w:r w:rsidRPr="00C73E01">
        <w:rPr>
          <w:lang w:val="hu-HU"/>
        </w:rPr>
        <w:t>url</w:t>
      </w:r>
      <w:proofErr w:type="spellEnd"/>
      <w:r w:rsidRPr="00C73E01">
        <w:rPr>
          <w:lang w:val="hu-HU"/>
        </w:rPr>
        <w:t xml:space="preserve"> '</w:t>
      </w:r>
      <w:proofErr w:type="spellStart"/>
      <w:r w:rsidRPr="00C73E01">
        <w:rPr>
          <w:lang w:val="hu-HU"/>
        </w:rPr>
        <w:t>save_data</w:t>
      </w:r>
      <w:proofErr w:type="spellEnd"/>
      <w:r w:rsidRPr="00C73E01">
        <w:rPr>
          <w:lang w:val="hu-HU"/>
        </w:rPr>
        <w:t>' %}"&gt;</w:t>
      </w:r>
    </w:p>
    <w:p w14:paraId="2237BDC9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 xml:space="preserve">            {% </w:t>
      </w:r>
      <w:proofErr w:type="spellStart"/>
      <w:r w:rsidRPr="00C73E01">
        <w:rPr>
          <w:lang w:val="hu-HU"/>
        </w:rPr>
        <w:t>csrf_token</w:t>
      </w:r>
      <w:proofErr w:type="spellEnd"/>
      <w:r w:rsidRPr="00C73E01">
        <w:rPr>
          <w:lang w:val="hu-HU"/>
        </w:rPr>
        <w:t xml:space="preserve"> %}</w:t>
      </w:r>
    </w:p>
    <w:p w14:paraId="4F788EE7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 xml:space="preserve">            &lt;input </w:t>
      </w:r>
      <w:proofErr w:type="spellStart"/>
      <w:r w:rsidRPr="00C73E01">
        <w:rPr>
          <w:lang w:val="hu-HU"/>
        </w:rPr>
        <w:t>type</w:t>
      </w:r>
      <w:proofErr w:type="spellEnd"/>
      <w:r w:rsidRPr="00C73E01">
        <w:rPr>
          <w:lang w:val="hu-HU"/>
        </w:rPr>
        <w:t>="</w:t>
      </w:r>
      <w:proofErr w:type="spellStart"/>
      <w:r w:rsidRPr="00C73E01">
        <w:rPr>
          <w:lang w:val="hu-HU"/>
        </w:rPr>
        <w:t>hidden</w:t>
      </w:r>
      <w:proofErr w:type="spellEnd"/>
      <w:r w:rsidRPr="00C73E01">
        <w:rPr>
          <w:lang w:val="hu-HU"/>
        </w:rPr>
        <w:t xml:space="preserve">" </w:t>
      </w:r>
      <w:proofErr w:type="spellStart"/>
      <w:r w:rsidRPr="00C73E01">
        <w:rPr>
          <w:lang w:val="hu-HU"/>
        </w:rPr>
        <w:t>name</w:t>
      </w:r>
      <w:proofErr w:type="spellEnd"/>
      <w:r w:rsidRPr="00C73E01">
        <w:rPr>
          <w:lang w:val="hu-HU"/>
        </w:rPr>
        <w:t>="</w:t>
      </w:r>
      <w:proofErr w:type="spellStart"/>
      <w:r w:rsidRPr="00C73E01">
        <w:rPr>
          <w:lang w:val="hu-HU"/>
        </w:rPr>
        <w:t>converted_amount</w:t>
      </w:r>
      <w:proofErr w:type="spellEnd"/>
      <w:r w:rsidRPr="00C73E01">
        <w:rPr>
          <w:lang w:val="hu-HU"/>
        </w:rPr>
        <w:t xml:space="preserve">" </w:t>
      </w:r>
      <w:proofErr w:type="spellStart"/>
      <w:r w:rsidRPr="00C73E01">
        <w:rPr>
          <w:lang w:val="hu-HU"/>
        </w:rPr>
        <w:t>value</w:t>
      </w:r>
      <w:proofErr w:type="spellEnd"/>
      <w:r w:rsidRPr="00C73E01">
        <w:rPr>
          <w:lang w:val="hu-HU"/>
        </w:rPr>
        <w:t>="</w:t>
      </w:r>
      <w:proofErr w:type="gramStart"/>
      <w:r w:rsidRPr="00C73E01">
        <w:rPr>
          <w:lang w:val="hu-HU"/>
        </w:rPr>
        <w:t xml:space="preserve">{{ </w:t>
      </w:r>
      <w:proofErr w:type="spellStart"/>
      <w:r w:rsidRPr="00C73E01">
        <w:rPr>
          <w:lang w:val="hu-HU"/>
        </w:rPr>
        <w:t>converted</w:t>
      </w:r>
      <w:proofErr w:type="gramEnd"/>
      <w:r w:rsidRPr="00C73E01">
        <w:rPr>
          <w:lang w:val="hu-HU"/>
        </w:rPr>
        <w:t>_</w:t>
      </w:r>
      <w:proofErr w:type="gramStart"/>
      <w:r w:rsidRPr="00C73E01">
        <w:rPr>
          <w:lang w:val="hu-HU"/>
        </w:rPr>
        <w:t>amount</w:t>
      </w:r>
      <w:proofErr w:type="spellEnd"/>
      <w:r w:rsidRPr="00C73E01">
        <w:rPr>
          <w:lang w:val="hu-HU"/>
        </w:rPr>
        <w:t xml:space="preserve"> }}"</w:t>
      </w:r>
      <w:proofErr w:type="gramEnd"/>
      <w:r w:rsidRPr="00C73E01">
        <w:rPr>
          <w:lang w:val="hu-HU"/>
        </w:rPr>
        <w:t>&gt;</w:t>
      </w:r>
    </w:p>
    <w:p w14:paraId="5F0F0750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 xml:space="preserve">            &lt;input </w:t>
      </w:r>
      <w:proofErr w:type="spellStart"/>
      <w:r w:rsidRPr="00C73E01">
        <w:rPr>
          <w:lang w:val="hu-HU"/>
        </w:rPr>
        <w:t>type</w:t>
      </w:r>
      <w:proofErr w:type="spellEnd"/>
      <w:r w:rsidRPr="00C73E01">
        <w:rPr>
          <w:lang w:val="hu-HU"/>
        </w:rPr>
        <w:t>="</w:t>
      </w:r>
      <w:proofErr w:type="spellStart"/>
      <w:r w:rsidRPr="00C73E01">
        <w:rPr>
          <w:lang w:val="hu-HU"/>
        </w:rPr>
        <w:t>hidden</w:t>
      </w:r>
      <w:proofErr w:type="spellEnd"/>
      <w:r w:rsidRPr="00C73E01">
        <w:rPr>
          <w:lang w:val="hu-HU"/>
        </w:rPr>
        <w:t xml:space="preserve">" </w:t>
      </w:r>
      <w:proofErr w:type="spellStart"/>
      <w:r w:rsidRPr="00C73E01">
        <w:rPr>
          <w:lang w:val="hu-HU"/>
        </w:rPr>
        <w:t>name</w:t>
      </w:r>
      <w:proofErr w:type="spellEnd"/>
      <w:r w:rsidRPr="00C73E01">
        <w:rPr>
          <w:lang w:val="hu-HU"/>
        </w:rPr>
        <w:t>="</w:t>
      </w:r>
      <w:proofErr w:type="spellStart"/>
      <w:r w:rsidRPr="00C73E01">
        <w:rPr>
          <w:lang w:val="hu-HU"/>
        </w:rPr>
        <w:t>to_currency</w:t>
      </w:r>
      <w:proofErr w:type="spellEnd"/>
      <w:r w:rsidRPr="00C73E01">
        <w:rPr>
          <w:lang w:val="hu-HU"/>
        </w:rPr>
        <w:t xml:space="preserve">" </w:t>
      </w:r>
      <w:proofErr w:type="spellStart"/>
      <w:r w:rsidRPr="00C73E01">
        <w:rPr>
          <w:lang w:val="hu-HU"/>
        </w:rPr>
        <w:t>value</w:t>
      </w:r>
      <w:proofErr w:type="spellEnd"/>
      <w:r w:rsidRPr="00C73E01">
        <w:rPr>
          <w:lang w:val="hu-HU"/>
        </w:rPr>
        <w:t>="</w:t>
      </w:r>
      <w:proofErr w:type="gramStart"/>
      <w:r w:rsidRPr="00C73E01">
        <w:rPr>
          <w:lang w:val="hu-HU"/>
        </w:rPr>
        <w:t xml:space="preserve">{{ </w:t>
      </w:r>
      <w:proofErr w:type="spellStart"/>
      <w:r w:rsidRPr="00C73E01">
        <w:rPr>
          <w:lang w:val="hu-HU"/>
        </w:rPr>
        <w:t>to</w:t>
      </w:r>
      <w:proofErr w:type="gramEnd"/>
      <w:r w:rsidRPr="00C73E01">
        <w:rPr>
          <w:lang w:val="hu-HU"/>
        </w:rPr>
        <w:t>_</w:t>
      </w:r>
      <w:proofErr w:type="gramStart"/>
      <w:r w:rsidRPr="00C73E01">
        <w:rPr>
          <w:lang w:val="hu-HU"/>
        </w:rPr>
        <w:t>currency</w:t>
      </w:r>
      <w:proofErr w:type="spellEnd"/>
      <w:r w:rsidRPr="00C73E01">
        <w:rPr>
          <w:lang w:val="hu-HU"/>
        </w:rPr>
        <w:t xml:space="preserve"> }}"</w:t>
      </w:r>
      <w:proofErr w:type="gramEnd"/>
      <w:r w:rsidRPr="00C73E01">
        <w:rPr>
          <w:lang w:val="hu-HU"/>
        </w:rPr>
        <w:t>&gt;</w:t>
      </w:r>
    </w:p>
    <w:p w14:paraId="5E986845" w14:textId="77777777" w:rsidR="00C73E01" w:rsidRPr="00C73E01" w:rsidRDefault="00C73E01" w:rsidP="00C73E01">
      <w:pPr>
        <w:rPr>
          <w:lang w:val="hu-HU"/>
        </w:rPr>
      </w:pPr>
    </w:p>
    <w:p w14:paraId="17E5019A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 xml:space="preserve">                &lt;i </w:t>
      </w:r>
      <w:proofErr w:type="spellStart"/>
      <w:r w:rsidRPr="00C73E01">
        <w:rPr>
          <w:lang w:val="hu-HU"/>
        </w:rPr>
        <w:t>class</w:t>
      </w:r>
      <w:proofErr w:type="spellEnd"/>
      <w:r w:rsidRPr="00C73E01">
        <w:rPr>
          <w:lang w:val="hu-HU"/>
        </w:rPr>
        <w:t xml:space="preserve">="h1 </w:t>
      </w:r>
      <w:proofErr w:type="spellStart"/>
      <w:r w:rsidRPr="00C73E01">
        <w:rPr>
          <w:lang w:val="hu-HU"/>
        </w:rPr>
        <w:t>bi</w:t>
      </w:r>
      <w:proofErr w:type="spellEnd"/>
      <w:r w:rsidRPr="00C73E01">
        <w:rPr>
          <w:lang w:val="hu-HU"/>
        </w:rPr>
        <w:t xml:space="preserve"> </w:t>
      </w:r>
      <w:proofErr w:type="spellStart"/>
      <w:r w:rsidRPr="00C73E01">
        <w:rPr>
          <w:lang w:val="hu-HU"/>
        </w:rPr>
        <w:t>bi-person-vcard</w:t>
      </w:r>
      <w:proofErr w:type="spellEnd"/>
      <w:r w:rsidRPr="00C73E01">
        <w:rPr>
          <w:lang w:val="hu-HU"/>
        </w:rPr>
        <w:t>"&gt;&lt;/i&gt; - Kedvezményezett adatai</w:t>
      </w:r>
    </w:p>
    <w:p w14:paraId="477B1EF3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 xml:space="preserve">                &lt;div </w:t>
      </w:r>
      <w:proofErr w:type="spellStart"/>
      <w:r w:rsidRPr="00C73E01">
        <w:rPr>
          <w:lang w:val="hu-HU"/>
        </w:rPr>
        <w:t>class</w:t>
      </w:r>
      <w:proofErr w:type="spellEnd"/>
      <w:r w:rsidRPr="00C73E01">
        <w:rPr>
          <w:lang w:val="hu-HU"/>
        </w:rPr>
        <w:t>="input-</w:t>
      </w:r>
      <w:proofErr w:type="spellStart"/>
      <w:r w:rsidRPr="00C73E01">
        <w:rPr>
          <w:lang w:val="hu-HU"/>
        </w:rPr>
        <w:t>group</w:t>
      </w:r>
      <w:proofErr w:type="spellEnd"/>
      <w:r w:rsidRPr="00C73E01">
        <w:rPr>
          <w:lang w:val="hu-HU"/>
        </w:rPr>
        <w:t xml:space="preserve"> mb-3"&gt;</w:t>
      </w:r>
    </w:p>
    <w:p w14:paraId="595F3E59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>                    &lt;</w:t>
      </w:r>
      <w:proofErr w:type="spellStart"/>
      <w:r w:rsidRPr="00C73E01">
        <w:rPr>
          <w:lang w:val="hu-HU"/>
        </w:rPr>
        <w:t>label</w:t>
      </w:r>
      <w:proofErr w:type="spellEnd"/>
      <w:r w:rsidRPr="00C73E01">
        <w:rPr>
          <w:lang w:val="hu-HU"/>
        </w:rPr>
        <w:t xml:space="preserve"> </w:t>
      </w:r>
      <w:proofErr w:type="spellStart"/>
      <w:r w:rsidRPr="00C73E01">
        <w:rPr>
          <w:lang w:val="hu-HU"/>
        </w:rPr>
        <w:t>class</w:t>
      </w:r>
      <w:proofErr w:type="spellEnd"/>
      <w:r w:rsidRPr="00C73E01">
        <w:rPr>
          <w:lang w:val="hu-HU"/>
        </w:rPr>
        <w:t>="input-</w:t>
      </w:r>
      <w:proofErr w:type="spellStart"/>
      <w:r w:rsidRPr="00C73E01">
        <w:rPr>
          <w:lang w:val="hu-HU"/>
        </w:rPr>
        <w:t>group</w:t>
      </w:r>
      <w:proofErr w:type="spellEnd"/>
      <w:r w:rsidRPr="00C73E01">
        <w:rPr>
          <w:lang w:val="hu-HU"/>
        </w:rPr>
        <w:t xml:space="preserve">-text" </w:t>
      </w:r>
      <w:proofErr w:type="spellStart"/>
      <w:r w:rsidRPr="00C73E01">
        <w:rPr>
          <w:lang w:val="hu-HU"/>
        </w:rPr>
        <w:t>for</w:t>
      </w:r>
      <w:proofErr w:type="spellEnd"/>
      <w:r w:rsidRPr="00C73E01">
        <w:rPr>
          <w:lang w:val="hu-HU"/>
        </w:rPr>
        <w:t>="</w:t>
      </w:r>
      <w:proofErr w:type="spellStart"/>
      <w:r w:rsidRPr="00C73E01">
        <w:rPr>
          <w:lang w:val="hu-HU"/>
        </w:rPr>
        <w:t>kedvezmenyezett</w:t>
      </w:r>
      <w:proofErr w:type="spellEnd"/>
      <w:r w:rsidRPr="00C73E01">
        <w:rPr>
          <w:lang w:val="hu-HU"/>
        </w:rPr>
        <w:t>"&gt;Név&lt;/</w:t>
      </w:r>
      <w:proofErr w:type="spellStart"/>
      <w:r w:rsidRPr="00C73E01">
        <w:rPr>
          <w:lang w:val="hu-HU"/>
        </w:rPr>
        <w:t>label</w:t>
      </w:r>
      <w:proofErr w:type="spellEnd"/>
      <w:r w:rsidRPr="00C73E01">
        <w:rPr>
          <w:lang w:val="hu-HU"/>
        </w:rPr>
        <w:t>&gt;</w:t>
      </w:r>
    </w:p>
    <w:p w14:paraId="35E7AFA7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 xml:space="preserve">                    &lt;input </w:t>
      </w:r>
      <w:proofErr w:type="spellStart"/>
      <w:r w:rsidRPr="00C73E01">
        <w:rPr>
          <w:lang w:val="hu-HU"/>
        </w:rPr>
        <w:t>class</w:t>
      </w:r>
      <w:proofErr w:type="spellEnd"/>
      <w:r w:rsidRPr="00C73E01">
        <w:rPr>
          <w:lang w:val="hu-HU"/>
        </w:rPr>
        <w:t>="</w:t>
      </w:r>
      <w:proofErr w:type="spellStart"/>
      <w:r w:rsidRPr="00C73E01">
        <w:rPr>
          <w:lang w:val="hu-HU"/>
        </w:rPr>
        <w:t>form-control</w:t>
      </w:r>
      <w:proofErr w:type="spellEnd"/>
      <w:r w:rsidRPr="00C73E01">
        <w:rPr>
          <w:lang w:val="hu-HU"/>
        </w:rPr>
        <w:t xml:space="preserve">" </w:t>
      </w:r>
      <w:proofErr w:type="spellStart"/>
      <w:r w:rsidRPr="00C73E01">
        <w:rPr>
          <w:lang w:val="hu-HU"/>
        </w:rPr>
        <w:t>type</w:t>
      </w:r>
      <w:proofErr w:type="spellEnd"/>
      <w:r w:rsidRPr="00C73E01">
        <w:rPr>
          <w:lang w:val="hu-HU"/>
        </w:rPr>
        <w:t xml:space="preserve">="text" </w:t>
      </w:r>
      <w:proofErr w:type="spellStart"/>
      <w:r w:rsidRPr="00C73E01">
        <w:rPr>
          <w:lang w:val="hu-HU"/>
        </w:rPr>
        <w:t>id</w:t>
      </w:r>
      <w:proofErr w:type="spellEnd"/>
      <w:r w:rsidRPr="00C73E01">
        <w:rPr>
          <w:lang w:val="hu-HU"/>
        </w:rPr>
        <w:t>="</w:t>
      </w:r>
      <w:proofErr w:type="spellStart"/>
      <w:r w:rsidRPr="00C73E01">
        <w:rPr>
          <w:lang w:val="hu-HU"/>
        </w:rPr>
        <w:t>kedvezmenyezett</w:t>
      </w:r>
      <w:proofErr w:type="spellEnd"/>
      <w:r w:rsidRPr="00C73E01">
        <w:rPr>
          <w:lang w:val="hu-HU"/>
        </w:rPr>
        <w:t xml:space="preserve">" </w:t>
      </w:r>
      <w:proofErr w:type="spellStart"/>
      <w:r w:rsidRPr="00C73E01">
        <w:rPr>
          <w:lang w:val="hu-HU"/>
        </w:rPr>
        <w:t>name</w:t>
      </w:r>
      <w:proofErr w:type="spellEnd"/>
      <w:r w:rsidRPr="00C73E01">
        <w:rPr>
          <w:lang w:val="hu-HU"/>
        </w:rPr>
        <w:t>="</w:t>
      </w:r>
      <w:proofErr w:type="spellStart"/>
      <w:r w:rsidRPr="00C73E01">
        <w:rPr>
          <w:lang w:val="hu-HU"/>
        </w:rPr>
        <w:t>kedvezmenyezett</w:t>
      </w:r>
      <w:proofErr w:type="spellEnd"/>
      <w:r w:rsidRPr="00C73E01">
        <w:rPr>
          <w:lang w:val="hu-HU"/>
        </w:rPr>
        <w:t xml:space="preserve">" </w:t>
      </w:r>
      <w:proofErr w:type="spellStart"/>
      <w:r w:rsidRPr="00C73E01">
        <w:rPr>
          <w:lang w:val="hu-HU"/>
        </w:rPr>
        <w:t>required</w:t>
      </w:r>
      <w:proofErr w:type="spellEnd"/>
      <w:r w:rsidRPr="00C73E01">
        <w:rPr>
          <w:lang w:val="hu-HU"/>
        </w:rPr>
        <w:t>&gt;</w:t>
      </w:r>
    </w:p>
    <w:p w14:paraId="144A72E9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>                &lt;/div&gt;</w:t>
      </w:r>
    </w:p>
    <w:p w14:paraId="072714F0" w14:textId="77777777" w:rsidR="00C73E01" w:rsidRPr="00C73E01" w:rsidRDefault="00C73E01" w:rsidP="00C73E01">
      <w:pPr>
        <w:rPr>
          <w:lang w:val="hu-HU"/>
        </w:rPr>
      </w:pPr>
    </w:p>
    <w:p w14:paraId="015AE8D3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 xml:space="preserve">                &lt;div </w:t>
      </w:r>
      <w:proofErr w:type="spellStart"/>
      <w:r w:rsidRPr="00C73E01">
        <w:rPr>
          <w:lang w:val="hu-HU"/>
        </w:rPr>
        <w:t>class</w:t>
      </w:r>
      <w:proofErr w:type="spellEnd"/>
      <w:r w:rsidRPr="00C73E01">
        <w:rPr>
          <w:lang w:val="hu-HU"/>
        </w:rPr>
        <w:t>="input-</w:t>
      </w:r>
      <w:proofErr w:type="spellStart"/>
      <w:r w:rsidRPr="00C73E01">
        <w:rPr>
          <w:lang w:val="hu-HU"/>
        </w:rPr>
        <w:t>group</w:t>
      </w:r>
      <w:proofErr w:type="spellEnd"/>
      <w:r w:rsidRPr="00C73E01">
        <w:rPr>
          <w:lang w:val="hu-HU"/>
        </w:rPr>
        <w:t xml:space="preserve"> mb-3"&gt;</w:t>
      </w:r>
    </w:p>
    <w:p w14:paraId="17A28B85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>                    &lt;</w:t>
      </w:r>
      <w:proofErr w:type="spellStart"/>
      <w:r w:rsidRPr="00C73E01">
        <w:rPr>
          <w:lang w:val="hu-HU"/>
        </w:rPr>
        <w:t>label</w:t>
      </w:r>
      <w:proofErr w:type="spellEnd"/>
      <w:r w:rsidRPr="00C73E01">
        <w:rPr>
          <w:lang w:val="hu-HU"/>
        </w:rPr>
        <w:t xml:space="preserve"> </w:t>
      </w:r>
      <w:proofErr w:type="spellStart"/>
      <w:r w:rsidRPr="00C73E01">
        <w:rPr>
          <w:lang w:val="hu-HU"/>
        </w:rPr>
        <w:t>class</w:t>
      </w:r>
      <w:proofErr w:type="spellEnd"/>
      <w:r w:rsidRPr="00C73E01">
        <w:rPr>
          <w:lang w:val="hu-HU"/>
        </w:rPr>
        <w:t>="input-</w:t>
      </w:r>
      <w:proofErr w:type="spellStart"/>
      <w:r w:rsidRPr="00C73E01">
        <w:rPr>
          <w:lang w:val="hu-HU"/>
        </w:rPr>
        <w:t>group</w:t>
      </w:r>
      <w:proofErr w:type="spellEnd"/>
      <w:r w:rsidRPr="00C73E01">
        <w:rPr>
          <w:lang w:val="hu-HU"/>
        </w:rPr>
        <w:t xml:space="preserve">-text" </w:t>
      </w:r>
      <w:proofErr w:type="spellStart"/>
      <w:r w:rsidRPr="00C73E01">
        <w:rPr>
          <w:lang w:val="hu-HU"/>
        </w:rPr>
        <w:t>for</w:t>
      </w:r>
      <w:proofErr w:type="spellEnd"/>
      <w:r w:rsidRPr="00C73E01">
        <w:rPr>
          <w:lang w:val="hu-HU"/>
        </w:rPr>
        <w:t>="</w:t>
      </w:r>
      <w:proofErr w:type="spellStart"/>
      <w:r w:rsidRPr="00C73E01">
        <w:rPr>
          <w:lang w:val="hu-HU"/>
        </w:rPr>
        <w:t>szamlaszamkedv</w:t>
      </w:r>
      <w:proofErr w:type="spellEnd"/>
      <w:r w:rsidRPr="00C73E01">
        <w:rPr>
          <w:lang w:val="hu-HU"/>
        </w:rPr>
        <w:t>"&gt;Számlaszám&lt;/</w:t>
      </w:r>
      <w:proofErr w:type="spellStart"/>
      <w:r w:rsidRPr="00C73E01">
        <w:rPr>
          <w:lang w:val="hu-HU"/>
        </w:rPr>
        <w:t>label</w:t>
      </w:r>
      <w:proofErr w:type="spellEnd"/>
      <w:r w:rsidRPr="00C73E01">
        <w:rPr>
          <w:lang w:val="hu-HU"/>
        </w:rPr>
        <w:t>&gt;</w:t>
      </w:r>
    </w:p>
    <w:p w14:paraId="51CF2EE1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 xml:space="preserve">                    &lt;input </w:t>
      </w:r>
      <w:proofErr w:type="spellStart"/>
      <w:r w:rsidRPr="00C73E01">
        <w:rPr>
          <w:lang w:val="hu-HU"/>
        </w:rPr>
        <w:t>class</w:t>
      </w:r>
      <w:proofErr w:type="spellEnd"/>
      <w:r w:rsidRPr="00C73E01">
        <w:rPr>
          <w:lang w:val="hu-HU"/>
        </w:rPr>
        <w:t>="</w:t>
      </w:r>
      <w:proofErr w:type="spellStart"/>
      <w:r w:rsidRPr="00C73E01">
        <w:rPr>
          <w:lang w:val="hu-HU"/>
        </w:rPr>
        <w:t>form-control</w:t>
      </w:r>
      <w:proofErr w:type="spellEnd"/>
      <w:r w:rsidRPr="00C73E01">
        <w:rPr>
          <w:lang w:val="hu-HU"/>
        </w:rPr>
        <w:t xml:space="preserve">" </w:t>
      </w:r>
      <w:proofErr w:type="spellStart"/>
      <w:r w:rsidRPr="00C73E01">
        <w:rPr>
          <w:lang w:val="hu-HU"/>
        </w:rPr>
        <w:t>type</w:t>
      </w:r>
      <w:proofErr w:type="spellEnd"/>
      <w:r w:rsidRPr="00C73E01">
        <w:rPr>
          <w:lang w:val="hu-HU"/>
        </w:rPr>
        <w:t xml:space="preserve">="text" </w:t>
      </w:r>
      <w:proofErr w:type="spellStart"/>
      <w:r w:rsidRPr="00C73E01">
        <w:rPr>
          <w:lang w:val="hu-HU"/>
        </w:rPr>
        <w:t>id</w:t>
      </w:r>
      <w:proofErr w:type="spellEnd"/>
      <w:r w:rsidRPr="00C73E01">
        <w:rPr>
          <w:lang w:val="hu-HU"/>
        </w:rPr>
        <w:t>="</w:t>
      </w:r>
      <w:proofErr w:type="spellStart"/>
      <w:r w:rsidRPr="00C73E01">
        <w:rPr>
          <w:lang w:val="hu-HU"/>
        </w:rPr>
        <w:t>szamlaszamkedv</w:t>
      </w:r>
      <w:proofErr w:type="spellEnd"/>
      <w:r w:rsidRPr="00C73E01">
        <w:rPr>
          <w:lang w:val="hu-HU"/>
        </w:rPr>
        <w:t xml:space="preserve">" </w:t>
      </w:r>
      <w:proofErr w:type="spellStart"/>
      <w:r w:rsidRPr="00C73E01">
        <w:rPr>
          <w:lang w:val="hu-HU"/>
        </w:rPr>
        <w:t>name</w:t>
      </w:r>
      <w:proofErr w:type="spellEnd"/>
      <w:r w:rsidRPr="00C73E01">
        <w:rPr>
          <w:lang w:val="hu-HU"/>
        </w:rPr>
        <w:t>="</w:t>
      </w:r>
      <w:proofErr w:type="spellStart"/>
      <w:r w:rsidRPr="00C73E01">
        <w:rPr>
          <w:lang w:val="hu-HU"/>
        </w:rPr>
        <w:t>szamlaszamkedv</w:t>
      </w:r>
      <w:proofErr w:type="spellEnd"/>
      <w:r w:rsidRPr="00C73E01">
        <w:rPr>
          <w:lang w:val="hu-HU"/>
        </w:rPr>
        <w:t xml:space="preserve">" </w:t>
      </w:r>
      <w:proofErr w:type="spellStart"/>
      <w:r w:rsidRPr="00C73E01">
        <w:rPr>
          <w:lang w:val="hu-HU"/>
        </w:rPr>
        <w:t>maxlength</w:t>
      </w:r>
      <w:proofErr w:type="spellEnd"/>
      <w:r w:rsidRPr="00C73E01">
        <w:rPr>
          <w:lang w:val="hu-HU"/>
        </w:rPr>
        <w:t xml:space="preserve">="16" </w:t>
      </w:r>
      <w:proofErr w:type="spellStart"/>
      <w:r w:rsidRPr="00C73E01">
        <w:rPr>
          <w:lang w:val="hu-HU"/>
        </w:rPr>
        <w:t>pattern</w:t>
      </w:r>
      <w:proofErr w:type="spellEnd"/>
      <w:r w:rsidRPr="00C73E01">
        <w:rPr>
          <w:lang w:val="hu-HU"/>
        </w:rPr>
        <w:t xml:space="preserve">="\d*" </w:t>
      </w:r>
      <w:proofErr w:type="spellStart"/>
      <w:r w:rsidRPr="00C73E01">
        <w:rPr>
          <w:lang w:val="hu-HU"/>
        </w:rPr>
        <w:t>required</w:t>
      </w:r>
      <w:proofErr w:type="spellEnd"/>
      <w:r w:rsidRPr="00C73E01">
        <w:rPr>
          <w:lang w:val="hu-HU"/>
        </w:rPr>
        <w:t xml:space="preserve"> </w:t>
      </w:r>
      <w:proofErr w:type="spellStart"/>
      <w:r w:rsidRPr="00C73E01">
        <w:rPr>
          <w:lang w:val="hu-HU"/>
        </w:rPr>
        <w:t>oninput</w:t>
      </w:r>
      <w:proofErr w:type="spellEnd"/>
      <w:r w:rsidRPr="00C73E01">
        <w:rPr>
          <w:lang w:val="hu-HU"/>
        </w:rPr>
        <w:t>="</w:t>
      </w:r>
      <w:proofErr w:type="spellStart"/>
      <w:r w:rsidRPr="00C73E01">
        <w:rPr>
          <w:lang w:val="hu-HU"/>
        </w:rPr>
        <w:t>this.value</w:t>
      </w:r>
      <w:proofErr w:type="spellEnd"/>
      <w:r w:rsidRPr="00C73E01">
        <w:rPr>
          <w:lang w:val="hu-HU"/>
        </w:rPr>
        <w:t xml:space="preserve"> = </w:t>
      </w:r>
      <w:proofErr w:type="spellStart"/>
      <w:r w:rsidRPr="00C73E01">
        <w:rPr>
          <w:lang w:val="hu-HU"/>
        </w:rPr>
        <w:t>this.</w:t>
      </w:r>
      <w:proofErr w:type="gramStart"/>
      <w:r w:rsidRPr="00C73E01">
        <w:rPr>
          <w:lang w:val="hu-HU"/>
        </w:rPr>
        <w:t>value.replace</w:t>
      </w:r>
      <w:proofErr w:type="spellEnd"/>
      <w:proofErr w:type="gramEnd"/>
      <w:r w:rsidRPr="00C73E01">
        <w:rPr>
          <w:lang w:val="hu-HU"/>
        </w:rPr>
        <w:t>(</w:t>
      </w:r>
      <w:proofErr w:type="gramStart"/>
      <w:r w:rsidRPr="00C73E01">
        <w:rPr>
          <w:lang w:val="hu-HU"/>
        </w:rPr>
        <w:t>/[</w:t>
      </w:r>
      <w:proofErr w:type="gramEnd"/>
      <w:r w:rsidRPr="00C73E01">
        <w:rPr>
          <w:lang w:val="hu-HU"/>
        </w:rPr>
        <w:t>^0-</w:t>
      </w:r>
      <w:proofErr w:type="gramStart"/>
      <w:r w:rsidRPr="00C73E01">
        <w:rPr>
          <w:lang w:val="hu-HU"/>
        </w:rPr>
        <w:t>9]/</w:t>
      </w:r>
      <w:proofErr w:type="gramEnd"/>
      <w:r w:rsidRPr="00C73E01">
        <w:rPr>
          <w:lang w:val="hu-HU"/>
        </w:rPr>
        <w:t>g, '');"&gt;</w:t>
      </w:r>
    </w:p>
    <w:p w14:paraId="1446509C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>                &lt;/div&gt;</w:t>
      </w:r>
    </w:p>
    <w:p w14:paraId="688F2AD0" w14:textId="77777777" w:rsidR="00C73E01" w:rsidRPr="00C73E01" w:rsidRDefault="00C73E01" w:rsidP="00C73E01">
      <w:pPr>
        <w:rPr>
          <w:lang w:val="hu-HU"/>
        </w:rPr>
      </w:pPr>
    </w:p>
    <w:p w14:paraId="576A6BF7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 xml:space="preserve">                &lt;i </w:t>
      </w:r>
      <w:proofErr w:type="spellStart"/>
      <w:r w:rsidRPr="00C73E01">
        <w:rPr>
          <w:lang w:val="hu-HU"/>
        </w:rPr>
        <w:t>class</w:t>
      </w:r>
      <w:proofErr w:type="spellEnd"/>
      <w:r w:rsidRPr="00C73E01">
        <w:rPr>
          <w:lang w:val="hu-HU"/>
        </w:rPr>
        <w:t xml:space="preserve">="h1 </w:t>
      </w:r>
      <w:proofErr w:type="spellStart"/>
      <w:r w:rsidRPr="00C73E01">
        <w:rPr>
          <w:lang w:val="hu-HU"/>
        </w:rPr>
        <w:t>bi</w:t>
      </w:r>
      <w:proofErr w:type="spellEnd"/>
      <w:r w:rsidRPr="00C73E01">
        <w:rPr>
          <w:lang w:val="hu-HU"/>
        </w:rPr>
        <w:t xml:space="preserve"> </w:t>
      </w:r>
      <w:proofErr w:type="spellStart"/>
      <w:r w:rsidRPr="00C73E01">
        <w:rPr>
          <w:lang w:val="hu-HU"/>
        </w:rPr>
        <w:t>bi-card-list</w:t>
      </w:r>
      <w:proofErr w:type="spellEnd"/>
      <w:r w:rsidRPr="00C73E01">
        <w:rPr>
          <w:lang w:val="hu-HU"/>
        </w:rPr>
        <w:t>"&gt;&lt;/i&gt; - Közlemény &lt;</w:t>
      </w:r>
      <w:proofErr w:type="spellStart"/>
      <w:r w:rsidRPr="00C73E01">
        <w:rPr>
          <w:lang w:val="hu-HU"/>
        </w:rPr>
        <w:t>span</w:t>
      </w:r>
      <w:proofErr w:type="spellEnd"/>
      <w:r w:rsidRPr="00C73E01">
        <w:rPr>
          <w:lang w:val="hu-HU"/>
        </w:rPr>
        <w:t xml:space="preserve"> </w:t>
      </w:r>
      <w:proofErr w:type="spellStart"/>
      <w:r w:rsidRPr="00C73E01">
        <w:rPr>
          <w:lang w:val="hu-HU"/>
        </w:rPr>
        <w:t>class</w:t>
      </w:r>
      <w:proofErr w:type="spellEnd"/>
      <w:r w:rsidRPr="00C73E01">
        <w:rPr>
          <w:lang w:val="hu-HU"/>
        </w:rPr>
        <w:t xml:space="preserve"> = "szoveg02"</w:t>
      </w:r>
      <w:proofErr w:type="gramStart"/>
      <w:r w:rsidRPr="00C73E01">
        <w:rPr>
          <w:lang w:val="hu-HU"/>
        </w:rPr>
        <w:t>&gt;(</w:t>
      </w:r>
      <w:proofErr w:type="gramEnd"/>
      <w:r w:rsidRPr="00C73E01">
        <w:rPr>
          <w:lang w:val="hu-HU"/>
        </w:rPr>
        <w:t xml:space="preserve">nem </w:t>
      </w:r>
      <w:proofErr w:type="gramStart"/>
      <w:r w:rsidRPr="00C73E01">
        <w:rPr>
          <w:lang w:val="hu-HU"/>
        </w:rPr>
        <w:t>kötelező)&lt;</w:t>
      </w:r>
      <w:proofErr w:type="gramEnd"/>
      <w:r w:rsidRPr="00C73E01">
        <w:rPr>
          <w:lang w:val="hu-HU"/>
        </w:rPr>
        <w:t>/</w:t>
      </w:r>
      <w:proofErr w:type="spellStart"/>
      <w:r w:rsidRPr="00C73E01">
        <w:rPr>
          <w:lang w:val="hu-HU"/>
        </w:rPr>
        <w:t>spna</w:t>
      </w:r>
      <w:proofErr w:type="spellEnd"/>
      <w:r w:rsidRPr="00C73E01">
        <w:rPr>
          <w:lang w:val="hu-HU"/>
        </w:rPr>
        <w:t>&gt;</w:t>
      </w:r>
    </w:p>
    <w:p w14:paraId="28BCCCFB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 xml:space="preserve">                &lt;div </w:t>
      </w:r>
      <w:proofErr w:type="spellStart"/>
      <w:r w:rsidRPr="00C73E01">
        <w:rPr>
          <w:lang w:val="hu-HU"/>
        </w:rPr>
        <w:t>class</w:t>
      </w:r>
      <w:proofErr w:type="spellEnd"/>
      <w:r w:rsidRPr="00C73E01">
        <w:rPr>
          <w:lang w:val="hu-HU"/>
        </w:rPr>
        <w:t>="input-</w:t>
      </w:r>
      <w:proofErr w:type="spellStart"/>
      <w:r w:rsidRPr="00C73E01">
        <w:rPr>
          <w:lang w:val="hu-HU"/>
        </w:rPr>
        <w:t>group</w:t>
      </w:r>
      <w:proofErr w:type="spellEnd"/>
      <w:r w:rsidRPr="00C73E01">
        <w:rPr>
          <w:lang w:val="hu-HU"/>
        </w:rPr>
        <w:t xml:space="preserve"> mb-3"&gt;</w:t>
      </w:r>
    </w:p>
    <w:p w14:paraId="6E108263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>                    &lt;</w:t>
      </w:r>
      <w:proofErr w:type="spellStart"/>
      <w:r w:rsidRPr="00C73E01">
        <w:rPr>
          <w:lang w:val="hu-HU"/>
        </w:rPr>
        <w:t>label</w:t>
      </w:r>
      <w:proofErr w:type="spellEnd"/>
      <w:r w:rsidRPr="00C73E01">
        <w:rPr>
          <w:lang w:val="hu-HU"/>
        </w:rPr>
        <w:t xml:space="preserve"> </w:t>
      </w:r>
      <w:proofErr w:type="spellStart"/>
      <w:r w:rsidRPr="00C73E01">
        <w:rPr>
          <w:lang w:val="hu-HU"/>
        </w:rPr>
        <w:t>class</w:t>
      </w:r>
      <w:proofErr w:type="spellEnd"/>
      <w:r w:rsidRPr="00C73E01">
        <w:rPr>
          <w:lang w:val="hu-HU"/>
        </w:rPr>
        <w:t>="input-</w:t>
      </w:r>
      <w:proofErr w:type="spellStart"/>
      <w:r w:rsidRPr="00C73E01">
        <w:rPr>
          <w:lang w:val="hu-HU"/>
        </w:rPr>
        <w:t>group</w:t>
      </w:r>
      <w:proofErr w:type="spellEnd"/>
      <w:r w:rsidRPr="00C73E01">
        <w:rPr>
          <w:lang w:val="hu-HU"/>
        </w:rPr>
        <w:t xml:space="preserve">-text" </w:t>
      </w:r>
      <w:proofErr w:type="spellStart"/>
      <w:r w:rsidRPr="00C73E01">
        <w:rPr>
          <w:lang w:val="hu-HU"/>
        </w:rPr>
        <w:t>for</w:t>
      </w:r>
      <w:proofErr w:type="spellEnd"/>
      <w:r w:rsidRPr="00C73E01">
        <w:rPr>
          <w:lang w:val="hu-HU"/>
        </w:rPr>
        <w:t>="</w:t>
      </w:r>
      <w:proofErr w:type="spellStart"/>
      <w:r w:rsidRPr="00C73E01">
        <w:rPr>
          <w:lang w:val="hu-HU"/>
        </w:rPr>
        <w:t>megjegyzes</w:t>
      </w:r>
      <w:proofErr w:type="spellEnd"/>
      <w:r w:rsidRPr="00C73E01">
        <w:rPr>
          <w:lang w:val="hu-HU"/>
        </w:rPr>
        <w:t>"&gt;Közlemény&lt;/</w:t>
      </w:r>
      <w:proofErr w:type="spellStart"/>
      <w:r w:rsidRPr="00C73E01">
        <w:rPr>
          <w:lang w:val="hu-HU"/>
        </w:rPr>
        <w:t>label</w:t>
      </w:r>
      <w:proofErr w:type="spellEnd"/>
      <w:r w:rsidRPr="00C73E01">
        <w:rPr>
          <w:lang w:val="hu-HU"/>
        </w:rPr>
        <w:t>&gt;</w:t>
      </w:r>
    </w:p>
    <w:p w14:paraId="0A66FB91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>                    &lt;</w:t>
      </w:r>
      <w:proofErr w:type="spellStart"/>
      <w:r w:rsidRPr="00C73E01">
        <w:rPr>
          <w:lang w:val="hu-HU"/>
        </w:rPr>
        <w:t>textarea</w:t>
      </w:r>
      <w:proofErr w:type="spellEnd"/>
      <w:r w:rsidRPr="00C73E01">
        <w:rPr>
          <w:lang w:val="hu-HU"/>
        </w:rPr>
        <w:t xml:space="preserve"> </w:t>
      </w:r>
      <w:proofErr w:type="spellStart"/>
      <w:r w:rsidRPr="00C73E01">
        <w:rPr>
          <w:lang w:val="hu-HU"/>
        </w:rPr>
        <w:t>class</w:t>
      </w:r>
      <w:proofErr w:type="spellEnd"/>
      <w:r w:rsidRPr="00C73E01">
        <w:rPr>
          <w:lang w:val="hu-HU"/>
        </w:rPr>
        <w:t>="</w:t>
      </w:r>
      <w:proofErr w:type="spellStart"/>
      <w:r w:rsidRPr="00C73E01">
        <w:rPr>
          <w:lang w:val="hu-HU"/>
        </w:rPr>
        <w:t>form-control</w:t>
      </w:r>
      <w:proofErr w:type="spellEnd"/>
      <w:r w:rsidRPr="00C73E01">
        <w:rPr>
          <w:lang w:val="hu-HU"/>
        </w:rPr>
        <w:t xml:space="preserve">" </w:t>
      </w:r>
      <w:proofErr w:type="spellStart"/>
      <w:r w:rsidRPr="00C73E01">
        <w:rPr>
          <w:lang w:val="hu-HU"/>
        </w:rPr>
        <w:t>id</w:t>
      </w:r>
      <w:proofErr w:type="spellEnd"/>
      <w:r w:rsidRPr="00C73E01">
        <w:rPr>
          <w:lang w:val="hu-HU"/>
        </w:rPr>
        <w:t>="</w:t>
      </w:r>
      <w:proofErr w:type="spellStart"/>
      <w:r w:rsidRPr="00C73E01">
        <w:rPr>
          <w:lang w:val="hu-HU"/>
        </w:rPr>
        <w:t>megjegyzes</w:t>
      </w:r>
      <w:proofErr w:type="spellEnd"/>
      <w:r w:rsidRPr="00C73E01">
        <w:rPr>
          <w:lang w:val="hu-HU"/>
        </w:rPr>
        <w:t xml:space="preserve">" </w:t>
      </w:r>
      <w:proofErr w:type="spellStart"/>
      <w:r w:rsidRPr="00C73E01">
        <w:rPr>
          <w:lang w:val="hu-HU"/>
        </w:rPr>
        <w:t>name</w:t>
      </w:r>
      <w:proofErr w:type="spellEnd"/>
      <w:r w:rsidRPr="00C73E01">
        <w:rPr>
          <w:lang w:val="hu-HU"/>
        </w:rPr>
        <w:t>="</w:t>
      </w:r>
      <w:proofErr w:type="spellStart"/>
      <w:r w:rsidRPr="00C73E01">
        <w:rPr>
          <w:lang w:val="hu-HU"/>
        </w:rPr>
        <w:t>megjegyzes</w:t>
      </w:r>
      <w:proofErr w:type="spellEnd"/>
      <w:r w:rsidRPr="00C73E01">
        <w:rPr>
          <w:lang w:val="hu-HU"/>
        </w:rPr>
        <w:t>"&gt;&lt;/</w:t>
      </w:r>
      <w:proofErr w:type="spellStart"/>
      <w:r w:rsidRPr="00C73E01">
        <w:rPr>
          <w:lang w:val="hu-HU"/>
        </w:rPr>
        <w:t>textarea</w:t>
      </w:r>
      <w:proofErr w:type="spellEnd"/>
      <w:r w:rsidRPr="00C73E01">
        <w:rPr>
          <w:lang w:val="hu-HU"/>
        </w:rPr>
        <w:t>&gt;</w:t>
      </w:r>
    </w:p>
    <w:p w14:paraId="2BCD96DC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>                &lt;/div&gt;</w:t>
      </w:r>
    </w:p>
    <w:p w14:paraId="09213DB5" w14:textId="77777777" w:rsidR="00C73E01" w:rsidRPr="00C73E01" w:rsidRDefault="00C73E01" w:rsidP="00C73E01">
      <w:pPr>
        <w:rPr>
          <w:lang w:val="hu-HU"/>
        </w:rPr>
      </w:pPr>
    </w:p>
    <w:p w14:paraId="5B48FCAE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 xml:space="preserve">                &lt;div </w:t>
      </w:r>
      <w:proofErr w:type="spellStart"/>
      <w:r w:rsidRPr="00C73E01">
        <w:rPr>
          <w:lang w:val="hu-HU"/>
        </w:rPr>
        <w:t>class</w:t>
      </w:r>
      <w:proofErr w:type="spellEnd"/>
      <w:r w:rsidRPr="00C73E01">
        <w:rPr>
          <w:lang w:val="hu-HU"/>
        </w:rPr>
        <w:t>="p-3"&gt;</w:t>
      </w:r>
    </w:p>
    <w:p w14:paraId="1A127455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 xml:space="preserve">                    &lt;div </w:t>
      </w:r>
      <w:proofErr w:type="spellStart"/>
      <w:r w:rsidRPr="00C73E01">
        <w:rPr>
          <w:lang w:val="hu-HU"/>
        </w:rPr>
        <w:t>class</w:t>
      </w:r>
      <w:proofErr w:type="spellEnd"/>
      <w:r w:rsidRPr="00C73E01">
        <w:rPr>
          <w:lang w:val="hu-HU"/>
        </w:rPr>
        <w:t xml:space="preserve"> = "h3 valtas2sor"&gt;&lt;/div&gt;</w:t>
      </w:r>
    </w:p>
    <w:p w14:paraId="5105A18B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>                &lt;/div&gt;</w:t>
      </w:r>
    </w:p>
    <w:p w14:paraId="601321F8" w14:textId="77777777" w:rsidR="00C73E01" w:rsidRPr="00C73E01" w:rsidRDefault="00C73E01" w:rsidP="00C73E01">
      <w:pPr>
        <w:rPr>
          <w:lang w:val="hu-HU"/>
        </w:rPr>
      </w:pPr>
    </w:p>
    <w:p w14:paraId="590B0414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 xml:space="preserve">                &lt;div </w:t>
      </w:r>
      <w:proofErr w:type="spellStart"/>
      <w:r w:rsidRPr="00C73E01">
        <w:rPr>
          <w:lang w:val="hu-HU"/>
        </w:rPr>
        <w:t>class</w:t>
      </w:r>
      <w:proofErr w:type="spellEnd"/>
      <w:r w:rsidRPr="00C73E01">
        <w:rPr>
          <w:lang w:val="hu-HU"/>
        </w:rPr>
        <w:t>="d-</w:t>
      </w:r>
      <w:proofErr w:type="spellStart"/>
      <w:r w:rsidRPr="00C73E01">
        <w:rPr>
          <w:lang w:val="hu-HU"/>
        </w:rPr>
        <w:t>flex</w:t>
      </w:r>
      <w:proofErr w:type="spellEnd"/>
      <w:r w:rsidRPr="00C73E01">
        <w:rPr>
          <w:lang w:val="hu-HU"/>
        </w:rPr>
        <w:t xml:space="preserve"> </w:t>
      </w:r>
      <w:proofErr w:type="spellStart"/>
      <w:r w:rsidRPr="00C73E01">
        <w:rPr>
          <w:lang w:val="hu-HU"/>
        </w:rPr>
        <w:t>justify</w:t>
      </w:r>
      <w:proofErr w:type="spellEnd"/>
      <w:r w:rsidRPr="00C73E01">
        <w:rPr>
          <w:lang w:val="hu-HU"/>
        </w:rPr>
        <w:t>-</w:t>
      </w:r>
      <w:proofErr w:type="spellStart"/>
      <w:r w:rsidRPr="00C73E01">
        <w:rPr>
          <w:lang w:val="hu-HU"/>
        </w:rPr>
        <w:t>content</w:t>
      </w:r>
      <w:proofErr w:type="spellEnd"/>
      <w:r w:rsidRPr="00C73E01">
        <w:rPr>
          <w:lang w:val="hu-HU"/>
        </w:rPr>
        <w:t>-center"&gt;</w:t>
      </w:r>
    </w:p>
    <w:p w14:paraId="16A85D11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 xml:space="preserve">                    &lt;input </w:t>
      </w:r>
      <w:proofErr w:type="spellStart"/>
      <w:r w:rsidRPr="00C73E01">
        <w:rPr>
          <w:lang w:val="hu-HU"/>
        </w:rPr>
        <w:t>class</w:t>
      </w:r>
      <w:proofErr w:type="spellEnd"/>
      <w:r w:rsidRPr="00C73E01">
        <w:rPr>
          <w:lang w:val="hu-HU"/>
        </w:rPr>
        <w:t xml:space="preserve"> = "</w:t>
      </w:r>
      <w:proofErr w:type="spellStart"/>
      <w:r w:rsidRPr="00C73E01">
        <w:rPr>
          <w:lang w:val="hu-HU"/>
        </w:rPr>
        <w:t>btn</w:t>
      </w:r>
      <w:proofErr w:type="spellEnd"/>
      <w:r w:rsidRPr="00C73E01">
        <w:rPr>
          <w:lang w:val="hu-HU"/>
        </w:rPr>
        <w:t xml:space="preserve"> </w:t>
      </w:r>
      <w:proofErr w:type="spellStart"/>
      <w:r w:rsidRPr="00C73E01">
        <w:rPr>
          <w:lang w:val="hu-HU"/>
        </w:rPr>
        <w:t>mybtnactive</w:t>
      </w:r>
      <w:proofErr w:type="spellEnd"/>
      <w:r w:rsidRPr="00C73E01">
        <w:rPr>
          <w:lang w:val="hu-HU"/>
        </w:rPr>
        <w:t xml:space="preserve"> mycontainer2 m-3 p-3" </w:t>
      </w:r>
      <w:proofErr w:type="spellStart"/>
      <w:r w:rsidRPr="00C73E01">
        <w:rPr>
          <w:lang w:val="hu-HU"/>
        </w:rPr>
        <w:t>type</w:t>
      </w:r>
      <w:proofErr w:type="spellEnd"/>
      <w:r w:rsidRPr="00C73E01">
        <w:rPr>
          <w:lang w:val="hu-HU"/>
        </w:rPr>
        <w:t>="</w:t>
      </w:r>
      <w:proofErr w:type="spellStart"/>
      <w:r w:rsidRPr="00C73E01">
        <w:rPr>
          <w:lang w:val="hu-HU"/>
        </w:rPr>
        <w:t>submit</w:t>
      </w:r>
      <w:proofErr w:type="spellEnd"/>
      <w:r w:rsidRPr="00C73E01">
        <w:rPr>
          <w:lang w:val="hu-HU"/>
        </w:rPr>
        <w:t xml:space="preserve">" </w:t>
      </w:r>
      <w:proofErr w:type="spellStart"/>
      <w:r w:rsidRPr="00C73E01">
        <w:rPr>
          <w:lang w:val="hu-HU"/>
        </w:rPr>
        <w:t>id</w:t>
      </w:r>
      <w:proofErr w:type="spellEnd"/>
      <w:r w:rsidRPr="00C73E01">
        <w:rPr>
          <w:lang w:val="hu-HU"/>
        </w:rPr>
        <w:t xml:space="preserve">="mentes" </w:t>
      </w:r>
      <w:proofErr w:type="spellStart"/>
      <w:r w:rsidRPr="00C73E01">
        <w:rPr>
          <w:lang w:val="hu-HU"/>
        </w:rPr>
        <w:t>value</w:t>
      </w:r>
      <w:proofErr w:type="spellEnd"/>
      <w:r w:rsidRPr="00C73E01">
        <w:rPr>
          <w:lang w:val="hu-HU"/>
        </w:rPr>
        <w:t>="Küldés"&gt;</w:t>
      </w:r>
    </w:p>
    <w:p w14:paraId="54071AEF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>                &lt;/div&gt;</w:t>
      </w:r>
    </w:p>
    <w:p w14:paraId="2FA120C9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>            &lt;/</w:t>
      </w:r>
      <w:proofErr w:type="spellStart"/>
      <w:r w:rsidRPr="00C73E01">
        <w:rPr>
          <w:lang w:val="hu-HU"/>
        </w:rPr>
        <w:t>form</w:t>
      </w:r>
      <w:proofErr w:type="spellEnd"/>
      <w:r w:rsidRPr="00C73E01">
        <w:rPr>
          <w:lang w:val="hu-HU"/>
        </w:rPr>
        <w:t>&gt;</w:t>
      </w:r>
    </w:p>
    <w:p w14:paraId="53739051" w14:textId="77777777" w:rsidR="00C73E01" w:rsidRPr="00C73E01" w:rsidRDefault="00C73E01" w:rsidP="00C73E01">
      <w:pPr>
        <w:rPr>
          <w:lang w:val="hu-HU"/>
        </w:rPr>
      </w:pPr>
    </w:p>
    <w:p w14:paraId="13745057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>            &lt;/div&gt;</w:t>
      </w:r>
    </w:p>
    <w:p w14:paraId="703AD612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>          &lt;/div&gt;</w:t>
      </w:r>
    </w:p>
    <w:p w14:paraId="1C3360C9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>        &lt;/div&gt;</w:t>
      </w:r>
    </w:p>
    <w:p w14:paraId="7A14B663" w14:textId="77777777" w:rsidR="00C73E01" w:rsidRPr="00C73E01" w:rsidRDefault="00C73E01" w:rsidP="00C73E01">
      <w:pPr>
        <w:rPr>
          <w:lang w:val="hu-HU"/>
        </w:rPr>
      </w:pPr>
    </w:p>
    <w:p w14:paraId="07A5FD16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lastRenderedPageBreak/>
        <w:t xml:space="preserve">        </w:t>
      </w:r>
    </w:p>
    <w:p w14:paraId="05EAF80F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 xml:space="preserve">        &lt;div </w:t>
      </w:r>
      <w:proofErr w:type="spellStart"/>
      <w:r w:rsidRPr="00C73E01">
        <w:rPr>
          <w:lang w:val="hu-HU"/>
        </w:rPr>
        <w:t>class</w:t>
      </w:r>
      <w:proofErr w:type="spellEnd"/>
      <w:r w:rsidRPr="00C73E01">
        <w:rPr>
          <w:lang w:val="hu-HU"/>
        </w:rPr>
        <w:t>="col my-1"&gt;</w:t>
      </w:r>
    </w:p>
    <w:p w14:paraId="223AFA5E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 xml:space="preserve">            &lt;div </w:t>
      </w:r>
      <w:proofErr w:type="spellStart"/>
      <w:r w:rsidRPr="00C73E01">
        <w:rPr>
          <w:lang w:val="hu-HU"/>
        </w:rPr>
        <w:t>class</w:t>
      </w:r>
      <w:proofErr w:type="spellEnd"/>
      <w:r w:rsidRPr="00C73E01">
        <w:rPr>
          <w:lang w:val="hu-HU"/>
        </w:rPr>
        <w:t>="my-5 text-center"&gt;</w:t>
      </w:r>
    </w:p>
    <w:p w14:paraId="4BA3B45A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 xml:space="preserve">                &lt;div </w:t>
      </w:r>
      <w:proofErr w:type="spellStart"/>
      <w:r w:rsidRPr="00C73E01">
        <w:rPr>
          <w:lang w:val="hu-HU"/>
        </w:rPr>
        <w:t>class</w:t>
      </w:r>
      <w:proofErr w:type="spellEnd"/>
      <w:r w:rsidRPr="00C73E01">
        <w:rPr>
          <w:lang w:val="hu-HU"/>
        </w:rPr>
        <w:t>="szoveg01"&gt;A pénz küldés előnyei&lt;/div&gt;</w:t>
      </w:r>
    </w:p>
    <w:p w14:paraId="624AB01E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 xml:space="preserve">                &lt;div </w:t>
      </w:r>
      <w:proofErr w:type="spellStart"/>
      <w:r w:rsidRPr="00C73E01">
        <w:rPr>
          <w:lang w:val="hu-HU"/>
        </w:rPr>
        <w:t>class</w:t>
      </w:r>
      <w:proofErr w:type="spellEnd"/>
      <w:r w:rsidRPr="00C73E01">
        <w:rPr>
          <w:lang w:val="hu-HU"/>
        </w:rPr>
        <w:t xml:space="preserve">="szoveg02"&gt;Mennyit lehet megtakarítani, ha nemzetközi pénzátutalásokat küld </w:t>
      </w:r>
      <w:proofErr w:type="gramStart"/>
      <w:r w:rsidRPr="00C73E01">
        <w:rPr>
          <w:lang w:val="hu-HU"/>
        </w:rPr>
        <w:t>velünk?&lt;</w:t>
      </w:r>
      <w:proofErr w:type="gramEnd"/>
      <w:r w:rsidRPr="00C73E01">
        <w:rPr>
          <w:lang w:val="hu-HU"/>
        </w:rPr>
        <w:t>/div&gt;</w:t>
      </w:r>
    </w:p>
    <w:p w14:paraId="66535D6A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>            &lt;/div&gt;</w:t>
      </w:r>
    </w:p>
    <w:p w14:paraId="2733A8A4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>        &lt;/div&gt;</w:t>
      </w:r>
    </w:p>
    <w:p w14:paraId="03D95C18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>    &lt;/div&gt;</w:t>
      </w:r>
    </w:p>
    <w:p w14:paraId="44AEC741" w14:textId="77777777" w:rsidR="00C73E01" w:rsidRPr="00C73E01" w:rsidRDefault="00C73E01" w:rsidP="00C73E01">
      <w:pPr>
        <w:rPr>
          <w:lang w:val="hu-HU"/>
        </w:rPr>
      </w:pPr>
    </w:p>
    <w:p w14:paraId="001EEDD8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>&lt;/div&gt;</w:t>
      </w:r>
    </w:p>
    <w:p w14:paraId="3D973A28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>    &lt;/div&gt;</w:t>
      </w:r>
    </w:p>
    <w:p w14:paraId="6D9EDD55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 xml:space="preserve">{% </w:t>
      </w:r>
      <w:proofErr w:type="spellStart"/>
      <w:r w:rsidRPr="00C73E01">
        <w:rPr>
          <w:lang w:val="hu-HU"/>
        </w:rPr>
        <w:t>endblock</w:t>
      </w:r>
      <w:proofErr w:type="spellEnd"/>
      <w:r w:rsidRPr="00C73E01">
        <w:rPr>
          <w:lang w:val="hu-HU"/>
        </w:rPr>
        <w:t xml:space="preserve"> </w:t>
      </w:r>
      <w:proofErr w:type="spellStart"/>
      <w:r w:rsidRPr="00C73E01">
        <w:rPr>
          <w:lang w:val="hu-HU"/>
        </w:rPr>
        <w:t>section</w:t>
      </w:r>
      <w:proofErr w:type="spellEnd"/>
      <w:r w:rsidRPr="00C73E01">
        <w:rPr>
          <w:lang w:val="hu-HU"/>
        </w:rPr>
        <w:t xml:space="preserve"> %}</w:t>
      </w:r>
    </w:p>
    <w:p w14:paraId="2E92CBAC" w14:textId="4AAAAB9C" w:rsidR="00C73E01" w:rsidRDefault="00C73E01" w:rsidP="000E0925">
      <w:pPr>
        <w:pStyle w:val="Cmsor6"/>
        <w:spacing w:before="240"/>
        <w:rPr>
          <w:lang w:val="hu-HU"/>
        </w:rPr>
      </w:pPr>
      <w:bookmarkStart w:id="17" w:name="_Toc194150361"/>
      <w:r>
        <w:rPr>
          <w:lang w:val="hu-HU"/>
        </w:rPr>
        <w:t>login.html</w:t>
      </w:r>
      <w:bookmarkEnd w:id="17"/>
    </w:p>
    <w:p w14:paraId="3BE8E587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 xml:space="preserve">{% </w:t>
      </w:r>
      <w:proofErr w:type="spellStart"/>
      <w:r w:rsidRPr="00C73E01">
        <w:rPr>
          <w:lang w:val="hu-HU"/>
        </w:rPr>
        <w:t>extends</w:t>
      </w:r>
      <w:proofErr w:type="spellEnd"/>
      <w:r w:rsidRPr="00C73E01">
        <w:rPr>
          <w:lang w:val="hu-HU"/>
        </w:rPr>
        <w:t xml:space="preserve"> "base.html" %}</w:t>
      </w:r>
    </w:p>
    <w:p w14:paraId="70BA2F7A" w14:textId="77777777" w:rsidR="00C73E01" w:rsidRPr="00C73E01" w:rsidRDefault="00C73E01" w:rsidP="00C73E01">
      <w:pPr>
        <w:rPr>
          <w:lang w:val="hu-HU"/>
        </w:rPr>
      </w:pPr>
    </w:p>
    <w:p w14:paraId="31BC4771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 xml:space="preserve">{% </w:t>
      </w:r>
      <w:proofErr w:type="spellStart"/>
      <w:r w:rsidRPr="00C73E01">
        <w:rPr>
          <w:lang w:val="hu-HU"/>
        </w:rPr>
        <w:t>block</w:t>
      </w:r>
      <w:proofErr w:type="spellEnd"/>
      <w:r w:rsidRPr="00C73E01">
        <w:rPr>
          <w:lang w:val="hu-HU"/>
        </w:rPr>
        <w:t xml:space="preserve"> </w:t>
      </w:r>
      <w:proofErr w:type="spellStart"/>
      <w:r w:rsidRPr="00C73E01">
        <w:rPr>
          <w:lang w:val="hu-HU"/>
        </w:rPr>
        <w:t>section</w:t>
      </w:r>
      <w:proofErr w:type="spellEnd"/>
      <w:r w:rsidRPr="00C73E01">
        <w:rPr>
          <w:lang w:val="hu-HU"/>
        </w:rPr>
        <w:t xml:space="preserve"> %}</w:t>
      </w:r>
    </w:p>
    <w:p w14:paraId="1F0D9817" w14:textId="77777777" w:rsidR="00C73E01" w:rsidRPr="00C73E01" w:rsidRDefault="00C73E01" w:rsidP="00C73E01">
      <w:pPr>
        <w:rPr>
          <w:lang w:val="hu-HU"/>
        </w:rPr>
      </w:pPr>
    </w:p>
    <w:p w14:paraId="67905C41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 xml:space="preserve">    &lt;div </w:t>
      </w:r>
      <w:proofErr w:type="spellStart"/>
      <w:r w:rsidRPr="00C73E01">
        <w:rPr>
          <w:lang w:val="hu-HU"/>
        </w:rPr>
        <w:t>class</w:t>
      </w:r>
      <w:proofErr w:type="spellEnd"/>
      <w:r w:rsidRPr="00C73E01">
        <w:rPr>
          <w:lang w:val="hu-HU"/>
        </w:rPr>
        <w:t>="mycontainer2 p-4 m-1 text-center"&gt;</w:t>
      </w:r>
    </w:p>
    <w:p w14:paraId="283028C5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 xml:space="preserve">        {% </w:t>
      </w:r>
      <w:proofErr w:type="spellStart"/>
      <w:r w:rsidRPr="00C73E01">
        <w:rPr>
          <w:lang w:val="hu-HU"/>
        </w:rPr>
        <w:t>csrf_token</w:t>
      </w:r>
      <w:proofErr w:type="spellEnd"/>
      <w:r w:rsidRPr="00C73E01">
        <w:rPr>
          <w:lang w:val="hu-HU"/>
        </w:rPr>
        <w:t xml:space="preserve"> %}</w:t>
      </w:r>
    </w:p>
    <w:p w14:paraId="5A98CA68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 xml:space="preserve">    </w:t>
      </w:r>
    </w:p>
    <w:p w14:paraId="3299E481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 xml:space="preserve">        &lt;h1 </w:t>
      </w:r>
      <w:proofErr w:type="spellStart"/>
      <w:r w:rsidRPr="00C73E01">
        <w:rPr>
          <w:lang w:val="hu-HU"/>
        </w:rPr>
        <w:t>class</w:t>
      </w:r>
      <w:proofErr w:type="spellEnd"/>
      <w:r w:rsidRPr="00C73E01">
        <w:rPr>
          <w:lang w:val="hu-HU"/>
        </w:rPr>
        <w:t>="display-1"&gt;Bejelentkezés&lt;/h1&gt;</w:t>
      </w:r>
    </w:p>
    <w:p w14:paraId="54DFF1D8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 xml:space="preserve">        </w:t>
      </w:r>
    </w:p>
    <w:p w14:paraId="2E4DC22A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 xml:space="preserve">        &lt;p </w:t>
      </w:r>
      <w:proofErr w:type="spellStart"/>
      <w:r w:rsidRPr="00C73E01">
        <w:rPr>
          <w:lang w:val="hu-HU"/>
        </w:rPr>
        <w:t>class</w:t>
      </w:r>
      <w:proofErr w:type="spellEnd"/>
      <w:r w:rsidRPr="00C73E01">
        <w:rPr>
          <w:lang w:val="hu-HU"/>
        </w:rPr>
        <w:t xml:space="preserve">="h6" </w:t>
      </w:r>
      <w:proofErr w:type="spellStart"/>
      <w:r w:rsidRPr="00C73E01">
        <w:rPr>
          <w:lang w:val="hu-HU"/>
        </w:rPr>
        <w:t>style</w:t>
      </w:r>
      <w:proofErr w:type="spellEnd"/>
      <w:r w:rsidRPr="00C73E01">
        <w:rPr>
          <w:lang w:val="hu-HU"/>
        </w:rPr>
        <w:t>="</w:t>
      </w:r>
      <w:proofErr w:type="spellStart"/>
      <w:proofErr w:type="gramStart"/>
      <w:r w:rsidRPr="00C73E01">
        <w:rPr>
          <w:lang w:val="hu-HU"/>
        </w:rPr>
        <w:t>color:red</w:t>
      </w:r>
      <w:proofErr w:type="spellEnd"/>
      <w:proofErr w:type="gramEnd"/>
      <w:r w:rsidRPr="00C73E01">
        <w:rPr>
          <w:lang w:val="hu-HU"/>
        </w:rPr>
        <w:t>"&gt;</w:t>
      </w:r>
    </w:p>
    <w:p w14:paraId="781E7ECD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 xml:space="preserve">            </w:t>
      </w:r>
      <w:proofErr w:type="gramStart"/>
      <w:r w:rsidRPr="00C73E01">
        <w:rPr>
          <w:lang w:val="hu-HU"/>
        </w:rPr>
        <w:t xml:space="preserve">{{ </w:t>
      </w:r>
      <w:proofErr w:type="spellStart"/>
      <w:r w:rsidRPr="00C73E01">
        <w:rPr>
          <w:lang w:val="hu-HU"/>
        </w:rPr>
        <w:t>message</w:t>
      </w:r>
      <w:proofErr w:type="spellEnd"/>
      <w:proofErr w:type="gramEnd"/>
      <w:r w:rsidRPr="00C73E01">
        <w:rPr>
          <w:lang w:val="hu-HU"/>
        </w:rPr>
        <w:t xml:space="preserve"> }}</w:t>
      </w:r>
    </w:p>
    <w:p w14:paraId="44F36B7E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>        &lt;/p&gt;</w:t>
      </w:r>
    </w:p>
    <w:p w14:paraId="496FA5B4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 xml:space="preserve">        </w:t>
      </w:r>
    </w:p>
    <w:p w14:paraId="5B34B791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>        &lt;</w:t>
      </w:r>
      <w:proofErr w:type="spellStart"/>
      <w:r w:rsidRPr="00C73E01">
        <w:rPr>
          <w:lang w:val="hu-HU"/>
        </w:rPr>
        <w:t>form</w:t>
      </w:r>
      <w:proofErr w:type="spellEnd"/>
      <w:r w:rsidRPr="00C73E01">
        <w:rPr>
          <w:lang w:val="hu-HU"/>
        </w:rPr>
        <w:t xml:space="preserve"> </w:t>
      </w:r>
      <w:proofErr w:type="spellStart"/>
      <w:r w:rsidRPr="00C73E01">
        <w:rPr>
          <w:lang w:val="hu-HU"/>
        </w:rPr>
        <w:t>method</w:t>
      </w:r>
      <w:proofErr w:type="spellEnd"/>
      <w:r w:rsidRPr="00C73E01">
        <w:rPr>
          <w:lang w:val="hu-HU"/>
        </w:rPr>
        <w:t>="post"&gt;</w:t>
      </w:r>
    </w:p>
    <w:p w14:paraId="107312F7" w14:textId="77777777" w:rsidR="00C73E01" w:rsidRPr="00C73E01" w:rsidRDefault="00C73E01" w:rsidP="00C73E01">
      <w:pPr>
        <w:rPr>
          <w:lang w:val="hu-HU"/>
        </w:rPr>
      </w:pPr>
    </w:p>
    <w:p w14:paraId="29AB46AD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 xml:space="preserve">            &lt;div </w:t>
      </w:r>
      <w:proofErr w:type="spellStart"/>
      <w:r w:rsidRPr="00C73E01">
        <w:rPr>
          <w:lang w:val="hu-HU"/>
        </w:rPr>
        <w:t>class</w:t>
      </w:r>
      <w:proofErr w:type="spellEnd"/>
      <w:r w:rsidRPr="00C73E01">
        <w:rPr>
          <w:lang w:val="hu-HU"/>
        </w:rPr>
        <w:t>="input-</w:t>
      </w:r>
      <w:proofErr w:type="spellStart"/>
      <w:r w:rsidRPr="00C73E01">
        <w:rPr>
          <w:lang w:val="hu-HU"/>
        </w:rPr>
        <w:t>group</w:t>
      </w:r>
      <w:proofErr w:type="spellEnd"/>
      <w:r w:rsidRPr="00C73E01">
        <w:rPr>
          <w:lang w:val="hu-HU"/>
        </w:rPr>
        <w:t xml:space="preserve"> mb-3"&gt;</w:t>
      </w:r>
    </w:p>
    <w:p w14:paraId="2AC3367D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>                &lt;</w:t>
      </w:r>
      <w:proofErr w:type="spellStart"/>
      <w:r w:rsidRPr="00C73E01">
        <w:rPr>
          <w:lang w:val="hu-HU"/>
        </w:rPr>
        <w:t>span</w:t>
      </w:r>
      <w:proofErr w:type="spellEnd"/>
      <w:r w:rsidRPr="00C73E01">
        <w:rPr>
          <w:lang w:val="hu-HU"/>
        </w:rPr>
        <w:t xml:space="preserve"> </w:t>
      </w:r>
      <w:proofErr w:type="spellStart"/>
      <w:r w:rsidRPr="00C73E01">
        <w:rPr>
          <w:lang w:val="hu-HU"/>
        </w:rPr>
        <w:t>class</w:t>
      </w:r>
      <w:proofErr w:type="spellEnd"/>
      <w:r w:rsidRPr="00C73E01">
        <w:rPr>
          <w:lang w:val="hu-HU"/>
        </w:rPr>
        <w:t>="input-</w:t>
      </w:r>
      <w:proofErr w:type="spellStart"/>
      <w:r w:rsidRPr="00C73E01">
        <w:rPr>
          <w:lang w:val="hu-HU"/>
        </w:rPr>
        <w:t>group</w:t>
      </w:r>
      <w:proofErr w:type="spellEnd"/>
      <w:r w:rsidRPr="00C73E01">
        <w:rPr>
          <w:lang w:val="hu-HU"/>
        </w:rPr>
        <w:t>-text"&gt;Felhasználónév:&lt;/</w:t>
      </w:r>
      <w:proofErr w:type="spellStart"/>
      <w:r w:rsidRPr="00C73E01">
        <w:rPr>
          <w:lang w:val="hu-HU"/>
        </w:rPr>
        <w:t>span</w:t>
      </w:r>
      <w:proofErr w:type="spellEnd"/>
      <w:r w:rsidRPr="00C73E01">
        <w:rPr>
          <w:lang w:val="hu-HU"/>
        </w:rPr>
        <w:t>&gt;</w:t>
      </w:r>
    </w:p>
    <w:p w14:paraId="1E0E1282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 xml:space="preserve">                &lt;input </w:t>
      </w:r>
      <w:proofErr w:type="spellStart"/>
      <w:r w:rsidRPr="00C73E01">
        <w:rPr>
          <w:lang w:val="hu-HU"/>
        </w:rPr>
        <w:t>class</w:t>
      </w:r>
      <w:proofErr w:type="spellEnd"/>
      <w:r w:rsidRPr="00C73E01">
        <w:rPr>
          <w:lang w:val="hu-HU"/>
        </w:rPr>
        <w:t>="</w:t>
      </w:r>
      <w:proofErr w:type="spellStart"/>
      <w:r w:rsidRPr="00C73E01">
        <w:rPr>
          <w:lang w:val="hu-HU"/>
        </w:rPr>
        <w:t>form-control</w:t>
      </w:r>
      <w:proofErr w:type="spellEnd"/>
      <w:r w:rsidRPr="00C73E01">
        <w:rPr>
          <w:lang w:val="hu-HU"/>
        </w:rPr>
        <w:t xml:space="preserve">" </w:t>
      </w:r>
      <w:proofErr w:type="spellStart"/>
      <w:r w:rsidRPr="00C73E01">
        <w:rPr>
          <w:lang w:val="hu-HU"/>
        </w:rPr>
        <w:t>type</w:t>
      </w:r>
      <w:proofErr w:type="spellEnd"/>
      <w:r w:rsidRPr="00C73E01">
        <w:rPr>
          <w:lang w:val="hu-HU"/>
        </w:rPr>
        <w:t xml:space="preserve">="text" </w:t>
      </w:r>
      <w:proofErr w:type="spellStart"/>
      <w:r w:rsidRPr="00C73E01">
        <w:rPr>
          <w:lang w:val="hu-HU"/>
        </w:rPr>
        <w:t>name</w:t>
      </w:r>
      <w:proofErr w:type="spellEnd"/>
      <w:r w:rsidRPr="00C73E01">
        <w:rPr>
          <w:lang w:val="hu-HU"/>
        </w:rPr>
        <w:t>="</w:t>
      </w:r>
      <w:proofErr w:type="spellStart"/>
      <w:r w:rsidRPr="00C73E01">
        <w:rPr>
          <w:lang w:val="hu-HU"/>
        </w:rPr>
        <w:t>username</w:t>
      </w:r>
      <w:proofErr w:type="spellEnd"/>
      <w:r w:rsidRPr="00C73E01">
        <w:rPr>
          <w:lang w:val="hu-HU"/>
        </w:rPr>
        <w:t xml:space="preserve">" </w:t>
      </w:r>
      <w:proofErr w:type="spellStart"/>
      <w:r w:rsidRPr="00C73E01">
        <w:rPr>
          <w:lang w:val="hu-HU"/>
        </w:rPr>
        <w:t>maxlength</w:t>
      </w:r>
      <w:proofErr w:type="spellEnd"/>
      <w:r w:rsidRPr="00C73E01">
        <w:rPr>
          <w:lang w:val="hu-HU"/>
        </w:rPr>
        <w:t xml:space="preserve">="63" </w:t>
      </w:r>
      <w:proofErr w:type="spellStart"/>
      <w:r w:rsidRPr="00C73E01">
        <w:rPr>
          <w:lang w:val="hu-HU"/>
        </w:rPr>
        <w:t>required</w:t>
      </w:r>
      <w:proofErr w:type="spellEnd"/>
      <w:r w:rsidRPr="00C73E01">
        <w:rPr>
          <w:lang w:val="hu-HU"/>
        </w:rPr>
        <w:t xml:space="preserve"> </w:t>
      </w:r>
      <w:proofErr w:type="spellStart"/>
      <w:r w:rsidRPr="00C73E01">
        <w:rPr>
          <w:lang w:val="hu-HU"/>
        </w:rPr>
        <w:t>id</w:t>
      </w:r>
      <w:proofErr w:type="spellEnd"/>
      <w:r w:rsidRPr="00C73E01">
        <w:rPr>
          <w:lang w:val="hu-HU"/>
        </w:rPr>
        <w:t>="</w:t>
      </w:r>
      <w:proofErr w:type="spellStart"/>
      <w:r w:rsidRPr="00C73E01">
        <w:rPr>
          <w:lang w:val="hu-HU"/>
        </w:rPr>
        <w:t>id_username</w:t>
      </w:r>
      <w:proofErr w:type="spellEnd"/>
      <w:r w:rsidRPr="00C73E01">
        <w:rPr>
          <w:lang w:val="hu-HU"/>
        </w:rPr>
        <w:t xml:space="preserve">" </w:t>
      </w:r>
      <w:proofErr w:type="spellStart"/>
      <w:r w:rsidRPr="00C73E01">
        <w:rPr>
          <w:lang w:val="hu-HU"/>
        </w:rPr>
        <w:t>required</w:t>
      </w:r>
      <w:proofErr w:type="spellEnd"/>
      <w:r w:rsidRPr="00C73E01">
        <w:rPr>
          <w:lang w:val="hu-HU"/>
        </w:rPr>
        <w:t>&gt;</w:t>
      </w:r>
    </w:p>
    <w:p w14:paraId="1CE8C871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>            &lt;/div&gt;</w:t>
      </w:r>
    </w:p>
    <w:p w14:paraId="295E47E8" w14:textId="77777777" w:rsidR="00C73E01" w:rsidRPr="00C73E01" w:rsidRDefault="00C73E01" w:rsidP="00C73E01">
      <w:pPr>
        <w:rPr>
          <w:lang w:val="hu-HU"/>
        </w:rPr>
      </w:pPr>
    </w:p>
    <w:p w14:paraId="20F9533E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 xml:space="preserve">            &lt;div </w:t>
      </w:r>
      <w:proofErr w:type="spellStart"/>
      <w:r w:rsidRPr="00C73E01">
        <w:rPr>
          <w:lang w:val="hu-HU"/>
        </w:rPr>
        <w:t>class</w:t>
      </w:r>
      <w:proofErr w:type="spellEnd"/>
      <w:r w:rsidRPr="00C73E01">
        <w:rPr>
          <w:lang w:val="hu-HU"/>
        </w:rPr>
        <w:t>="input-</w:t>
      </w:r>
      <w:proofErr w:type="spellStart"/>
      <w:r w:rsidRPr="00C73E01">
        <w:rPr>
          <w:lang w:val="hu-HU"/>
        </w:rPr>
        <w:t>group</w:t>
      </w:r>
      <w:proofErr w:type="spellEnd"/>
      <w:r w:rsidRPr="00C73E01">
        <w:rPr>
          <w:lang w:val="hu-HU"/>
        </w:rPr>
        <w:t xml:space="preserve"> mb-3"&gt;</w:t>
      </w:r>
    </w:p>
    <w:p w14:paraId="17FB41B3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>                &lt;</w:t>
      </w:r>
      <w:proofErr w:type="spellStart"/>
      <w:r w:rsidRPr="00C73E01">
        <w:rPr>
          <w:lang w:val="hu-HU"/>
        </w:rPr>
        <w:t>span</w:t>
      </w:r>
      <w:proofErr w:type="spellEnd"/>
      <w:r w:rsidRPr="00C73E01">
        <w:rPr>
          <w:lang w:val="hu-HU"/>
        </w:rPr>
        <w:t xml:space="preserve"> </w:t>
      </w:r>
      <w:proofErr w:type="spellStart"/>
      <w:r w:rsidRPr="00C73E01">
        <w:rPr>
          <w:lang w:val="hu-HU"/>
        </w:rPr>
        <w:t>class</w:t>
      </w:r>
      <w:proofErr w:type="spellEnd"/>
      <w:r w:rsidRPr="00C73E01">
        <w:rPr>
          <w:lang w:val="hu-HU"/>
        </w:rPr>
        <w:t>="input-</w:t>
      </w:r>
      <w:proofErr w:type="spellStart"/>
      <w:r w:rsidRPr="00C73E01">
        <w:rPr>
          <w:lang w:val="hu-HU"/>
        </w:rPr>
        <w:t>group</w:t>
      </w:r>
      <w:proofErr w:type="spellEnd"/>
      <w:r w:rsidRPr="00C73E01">
        <w:rPr>
          <w:lang w:val="hu-HU"/>
        </w:rPr>
        <w:t>-text"&gt;Jelszó:&lt;/</w:t>
      </w:r>
      <w:proofErr w:type="spellStart"/>
      <w:r w:rsidRPr="00C73E01">
        <w:rPr>
          <w:lang w:val="hu-HU"/>
        </w:rPr>
        <w:t>span</w:t>
      </w:r>
      <w:proofErr w:type="spellEnd"/>
      <w:r w:rsidRPr="00C73E01">
        <w:rPr>
          <w:lang w:val="hu-HU"/>
        </w:rPr>
        <w:t>&gt;</w:t>
      </w:r>
    </w:p>
    <w:p w14:paraId="1D143124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 xml:space="preserve">                &lt;input </w:t>
      </w:r>
      <w:proofErr w:type="spellStart"/>
      <w:r w:rsidRPr="00C73E01">
        <w:rPr>
          <w:lang w:val="hu-HU"/>
        </w:rPr>
        <w:t>class</w:t>
      </w:r>
      <w:proofErr w:type="spellEnd"/>
      <w:r w:rsidRPr="00C73E01">
        <w:rPr>
          <w:lang w:val="hu-HU"/>
        </w:rPr>
        <w:t>="</w:t>
      </w:r>
      <w:proofErr w:type="spellStart"/>
      <w:r w:rsidRPr="00C73E01">
        <w:rPr>
          <w:lang w:val="hu-HU"/>
        </w:rPr>
        <w:t>form-control</w:t>
      </w:r>
      <w:proofErr w:type="spellEnd"/>
      <w:r w:rsidRPr="00C73E01">
        <w:rPr>
          <w:lang w:val="hu-HU"/>
        </w:rPr>
        <w:t xml:space="preserve">" </w:t>
      </w:r>
      <w:proofErr w:type="spellStart"/>
      <w:r w:rsidRPr="00C73E01">
        <w:rPr>
          <w:lang w:val="hu-HU"/>
        </w:rPr>
        <w:t>type</w:t>
      </w:r>
      <w:proofErr w:type="spellEnd"/>
      <w:r w:rsidRPr="00C73E01">
        <w:rPr>
          <w:lang w:val="hu-HU"/>
        </w:rPr>
        <w:t>="</w:t>
      </w:r>
      <w:proofErr w:type="spellStart"/>
      <w:r w:rsidRPr="00C73E01">
        <w:rPr>
          <w:lang w:val="hu-HU"/>
        </w:rPr>
        <w:t>password</w:t>
      </w:r>
      <w:proofErr w:type="spellEnd"/>
      <w:r w:rsidRPr="00C73E01">
        <w:rPr>
          <w:lang w:val="hu-HU"/>
        </w:rPr>
        <w:t xml:space="preserve">" </w:t>
      </w:r>
      <w:proofErr w:type="spellStart"/>
      <w:r w:rsidRPr="00C73E01">
        <w:rPr>
          <w:lang w:val="hu-HU"/>
        </w:rPr>
        <w:t>name</w:t>
      </w:r>
      <w:proofErr w:type="spellEnd"/>
      <w:r w:rsidRPr="00C73E01">
        <w:rPr>
          <w:lang w:val="hu-HU"/>
        </w:rPr>
        <w:t>="</w:t>
      </w:r>
      <w:proofErr w:type="spellStart"/>
      <w:r w:rsidRPr="00C73E01">
        <w:rPr>
          <w:lang w:val="hu-HU"/>
        </w:rPr>
        <w:t>password</w:t>
      </w:r>
      <w:proofErr w:type="spellEnd"/>
      <w:r w:rsidRPr="00C73E01">
        <w:rPr>
          <w:lang w:val="hu-HU"/>
        </w:rPr>
        <w:t xml:space="preserve">" </w:t>
      </w:r>
      <w:proofErr w:type="spellStart"/>
      <w:r w:rsidRPr="00C73E01">
        <w:rPr>
          <w:lang w:val="hu-HU"/>
        </w:rPr>
        <w:t>maxlength</w:t>
      </w:r>
      <w:proofErr w:type="spellEnd"/>
      <w:r w:rsidRPr="00C73E01">
        <w:rPr>
          <w:lang w:val="hu-HU"/>
        </w:rPr>
        <w:t xml:space="preserve">="63" </w:t>
      </w:r>
      <w:proofErr w:type="spellStart"/>
      <w:r w:rsidRPr="00C73E01">
        <w:rPr>
          <w:lang w:val="hu-HU"/>
        </w:rPr>
        <w:t>required</w:t>
      </w:r>
      <w:proofErr w:type="spellEnd"/>
      <w:r w:rsidRPr="00C73E01">
        <w:rPr>
          <w:lang w:val="hu-HU"/>
        </w:rPr>
        <w:t xml:space="preserve"> </w:t>
      </w:r>
      <w:proofErr w:type="spellStart"/>
      <w:r w:rsidRPr="00C73E01">
        <w:rPr>
          <w:lang w:val="hu-HU"/>
        </w:rPr>
        <w:t>id</w:t>
      </w:r>
      <w:proofErr w:type="spellEnd"/>
      <w:r w:rsidRPr="00C73E01">
        <w:rPr>
          <w:lang w:val="hu-HU"/>
        </w:rPr>
        <w:t>="</w:t>
      </w:r>
      <w:proofErr w:type="spellStart"/>
      <w:r w:rsidRPr="00C73E01">
        <w:rPr>
          <w:lang w:val="hu-HU"/>
        </w:rPr>
        <w:t>id_password"required</w:t>
      </w:r>
      <w:proofErr w:type="spellEnd"/>
      <w:r w:rsidRPr="00C73E01">
        <w:rPr>
          <w:lang w:val="hu-HU"/>
        </w:rPr>
        <w:t>&gt;</w:t>
      </w:r>
    </w:p>
    <w:p w14:paraId="2AAE0600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>            &lt;/div&gt;</w:t>
      </w:r>
    </w:p>
    <w:p w14:paraId="7128F242" w14:textId="77777777" w:rsidR="00C73E01" w:rsidRPr="00C73E01" w:rsidRDefault="00C73E01" w:rsidP="00C73E01">
      <w:pPr>
        <w:rPr>
          <w:lang w:val="hu-HU"/>
        </w:rPr>
      </w:pPr>
    </w:p>
    <w:p w14:paraId="4AE2BA06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 xml:space="preserve">            {% </w:t>
      </w:r>
      <w:proofErr w:type="spellStart"/>
      <w:r w:rsidRPr="00C73E01">
        <w:rPr>
          <w:lang w:val="hu-HU"/>
        </w:rPr>
        <w:t>csrf_token</w:t>
      </w:r>
      <w:proofErr w:type="spellEnd"/>
      <w:r w:rsidRPr="00C73E01">
        <w:rPr>
          <w:lang w:val="hu-HU"/>
        </w:rPr>
        <w:t xml:space="preserve"> %}</w:t>
      </w:r>
    </w:p>
    <w:p w14:paraId="77074F51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 xml:space="preserve">            &lt;input </w:t>
      </w:r>
      <w:proofErr w:type="spellStart"/>
      <w:r w:rsidRPr="00C73E01">
        <w:rPr>
          <w:lang w:val="hu-HU"/>
        </w:rPr>
        <w:t>class</w:t>
      </w:r>
      <w:proofErr w:type="spellEnd"/>
      <w:r w:rsidRPr="00C73E01">
        <w:rPr>
          <w:lang w:val="hu-HU"/>
        </w:rPr>
        <w:t xml:space="preserve"> = "</w:t>
      </w:r>
      <w:proofErr w:type="spellStart"/>
      <w:r w:rsidRPr="00C73E01">
        <w:rPr>
          <w:lang w:val="hu-HU"/>
        </w:rPr>
        <w:t>btn</w:t>
      </w:r>
      <w:proofErr w:type="spellEnd"/>
      <w:r w:rsidRPr="00C73E01">
        <w:rPr>
          <w:lang w:val="hu-HU"/>
        </w:rPr>
        <w:t xml:space="preserve"> </w:t>
      </w:r>
      <w:proofErr w:type="spellStart"/>
      <w:r w:rsidRPr="00C73E01">
        <w:rPr>
          <w:lang w:val="hu-HU"/>
        </w:rPr>
        <w:t>mybtnactive</w:t>
      </w:r>
      <w:proofErr w:type="spellEnd"/>
      <w:r w:rsidRPr="00C73E01">
        <w:rPr>
          <w:lang w:val="hu-HU"/>
        </w:rPr>
        <w:t xml:space="preserve"> mycontainer2 " </w:t>
      </w:r>
      <w:proofErr w:type="spellStart"/>
      <w:r w:rsidRPr="00C73E01">
        <w:rPr>
          <w:lang w:val="hu-HU"/>
        </w:rPr>
        <w:t>type</w:t>
      </w:r>
      <w:proofErr w:type="spellEnd"/>
      <w:r w:rsidRPr="00C73E01">
        <w:rPr>
          <w:lang w:val="hu-HU"/>
        </w:rPr>
        <w:t>="</w:t>
      </w:r>
      <w:proofErr w:type="spellStart"/>
      <w:r w:rsidRPr="00C73E01">
        <w:rPr>
          <w:lang w:val="hu-HU"/>
        </w:rPr>
        <w:t>submit</w:t>
      </w:r>
      <w:proofErr w:type="spellEnd"/>
      <w:r w:rsidRPr="00C73E01">
        <w:rPr>
          <w:lang w:val="hu-HU"/>
        </w:rPr>
        <w:t xml:space="preserve">" </w:t>
      </w:r>
      <w:proofErr w:type="spellStart"/>
      <w:r w:rsidRPr="00C73E01">
        <w:rPr>
          <w:lang w:val="hu-HU"/>
        </w:rPr>
        <w:t>value</w:t>
      </w:r>
      <w:proofErr w:type="spellEnd"/>
      <w:r w:rsidRPr="00C73E01">
        <w:rPr>
          <w:lang w:val="hu-HU"/>
        </w:rPr>
        <w:t>="Bejelentkezés"&gt;</w:t>
      </w:r>
    </w:p>
    <w:p w14:paraId="6E7AE024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>        &lt;/</w:t>
      </w:r>
      <w:proofErr w:type="spellStart"/>
      <w:r w:rsidRPr="00C73E01">
        <w:rPr>
          <w:lang w:val="hu-HU"/>
        </w:rPr>
        <w:t>form</w:t>
      </w:r>
      <w:proofErr w:type="spellEnd"/>
      <w:r w:rsidRPr="00C73E01">
        <w:rPr>
          <w:lang w:val="hu-HU"/>
        </w:rPr>
        <w:t>&gt;</w:t>
      </w:r>
    </w:p>
    <w:p w14:paraId="7AF5BFE2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>        &lt;</w:t>
      </w:r>
      <w:proofErr w:type="spellStart"/>
      <w:r w:rsidRPr="00C73E01">
        <w:rPr>
          <w:lang w:val="hu-HU"/>
        </w:rPr>
        <w:t>br</w:t>
      </w:r>
      <w:proofErr w:type="spellEnd"/>
      <w:r w:rsidRPr="00C73E01">
        <w:rPr>
          <w:lang w:val="hu-HU"/>
        </w:rPr>
        <w:t>&gt;</w:t>
      </w:r>
    </w:p>
    <w:p w14:paraId="40CF3637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 xml:space="preserve">        &lt;a </w:t>
      </w:r>
      <w:proofErr w:type="spellStart"/>
      <w:r w:rsidRPr="00C73E01">
        <w:rPr>
          <w:lang w:val="hu-HU"/>
        </w:rPr>
        <w:t>href</w:t>
      </w:r>
      <w:proofErr w:type="spellEnd"/>
      <w:r w:rsidRPr="00C73E01">
        <w:rPr>
          <w:lang w:val="hu-HU"/>
        </w:rPr>
        <w:t xml:space="preserve">="{% </w:t>
      </w:r>
      <w:proofErr w:type="spellStart"/>
      <w:r w:rsidRPr="00C73E01">
        <w:rPr>
          <w:lang w:val="hu-HU"/>
        </w:rPr>
        <w:t>url</w:t>
      </w:r>
      <w:proofErr w:type="spellEnd"/>
      <w:r w:rsidRPr="00C73E01">
        <w:rPr>
          <w:lang w:val="hu-HU"/>
        </w:rPr>
        <w:t xml:space="preserve"> '</w:t>
      </w:r>
      <w:proofErr w:type="spellStart"/>
      <w:r w:rsidRPr="00C73E01">
        <w:rPr>
          <w:lang w:val="hu-HU"/>
        </w:rPr>
        <w:t>signup</w:t>
      </w:r>
      <w:proofErr w:type="spellEnd"/>
      <w:r w:rsidRPr="00C73E01">
        <w:rPr>
          <w:lang w:val="hu-HU"/>
        </w:rPr>
        <w:t>' %}"&gt;&lt;</w:t>
      </w:r>
      <w:proofErr w:type="spellStart"/>
      <w:r w:rsidRPr="00C73E01">
        <w:rPr>
          <w:lang w:val="hu-HU"/>
        </w:rPr>
        <w:t>button</w:t>
      </w:r>
      <w:proofErr w:type="spellEnd"/>
      <w:r w:rsidRPr="00C73E01">
        <w:rPr>
          <w:lang w:val="hu-HU"/>
        </w:rPr>
        <w:t xml:space="preserve"> </w:t>
      </w:r>
      <w:proofErr w:type="spellStart"/>
      <w:r w:rsidRPr="00C73E01">
        <w:rPr>
          <w:lang w:val="hu-HU"/>
        </w:rPr>
        <w:t>class</w:t>
      </w:r>
      <w:proofErr w:type="spellEnd"/>
      <w:r w:rsidRPr="00C73E01">
        <w:rPr>
          <w:lang w:val="hu-HU"/>
        </w:rPr>
        <w:t xml:space="preserve"> = "</w:t>
      </w:r>
      <w:proofErr w:type="spellStart"/>
      <w:r w:rsidRPr="00C73E01">
        <w:rPr>
          <w:lang w:val="hu-HU"/>
        </w:rPr>
        <w:t>btn</w:t>
      </w:r>
      <w:proofErr w:type="spellEnd"/>
      <w:r w:rsidRPr="00C73E01">
        <w:rPr>
          <w:lang w:val="hu-HU"/>
        </w:rPr>
        <w:t xml:space="preserve"> </w:t>
      </w:r>
      <w:proofErr w:type="spellStart"/>
      <w:r w:rsidRPr="00C73E01">
        <w:rPr>
          <w:lang w:val="hu-HU"/>
        </w:rPr>
        <w:t>mybtn</w:t>
      </w:r>
      <w:proofErr w:type="spellEnd"/>
      <w:r w:rsidRPr="00C73E01">
        <w:rPr>
          <w:lang w:val="hu-HU"/>
        </w:rPr>
        <w:t xml:space="preserve"> mycontainer2"&gt;Regisztráció&lt;/</w:t>
      </w:r>
      <w:proofErr w:type="spellStart"/>
      <w:r w:rsidRPr="00C73E01">
        <w:rPr>
          <w:lang w:val="hu-HU"/>
        </w:rPr>
        <w:t>button</w:t>
      </w:r>
      <w:proofErr w:type="spellEnd"/>
      <w:r w:rsidRPr="00C73E01">
        <w:rPr>
          <w:lang w:val="hu-HU"/>
        </w:rPr>
        <w:t>&gt;&lt;/a&gt;</w:t>
      </w:r>
    </w:p>
    <w:p w14:paraId="685FB239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 xml:space="preserve">    </w:t>
      </w:r>
    </w:p>
    <w:p w14:paraId="3A45112B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>    &lt;/div&gt;</w:t>
      </w:r>
    </w:p>
    <w:p w14:paraId="06B07E02" w14:textId="77777777" w:rsidR="00C73E01" w:rsidRPr="00C73E01" w:rsidRDefault="00C73E01" w:rsidP="00C73E01">
      <w:pPr>
        <w:rPr>
          <w:lang w:val="hu-HU"/>
        </w:rPr>
      </w:pPr>
    </w:p>
    <w:p w14:paraId="3BDECEF8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 xml:space="preserve">{% </w:t>
      </w:r>
      <w:proofErr w:type="spellStart"/>
      <w:r w:rsidRPr="00C73E01">
        <w:rPr>
          <w:lang w:val="hu-HU"/>
        </w:rPr>
        <w:t>endblock</w:t>
      </w:r>
      <w:proofErr w:type="spellEnd"/>
      <w:r w:rsidRPr="00C73E01">
        <w:rPr>
          <w:lang w:val="hu-HU"/>
        </w:rPr>
        <w:t xml:space="preserve"> </w:t>
      </w:r>
      <w:proofErr w:type="spellStart"/>
      <w:r w:rsidRPr="00C73E01">
        <w:rPr>
          <w:lang w:val="hu-HU"/>
        </w:rPr>
        <w:t>section</w:t>
      </w:r>
      <w:proofErr w:type="spellEnd"/>
      <w:r w:rsidRPr="00C73E01">
        <w:rPr>
          <w:lang w:val="hu-HU"/>
        </w:rPr>
        <w:t xml:space="preserve"> %}</w:t>
      </w:r>
    </w:p>
    <w:p w14:paraId="0B393E61" w14:textId="31F91B62" w:rsidR="00C73E01" w:rsidRDefault="00C73E01" w:rsidP="000E0925">
      <w:pPr>
        <w:pStyle w:val="Cmsor6"/>
        <w:rPr>
          <w:lang w:val="hu-HU"/>
        </w:rPr>
      </w:pPr>
      <w:bookmarkStart w:id="18" w:name="_Toc194150362"/>
      <w:r>
        <w:rPr>
          <w:lang w:val="hu-HU"/>
        </w:rPr>
        <w:lastRenderedPageBreak/>
        <w:t>signup.html</w:t>
      </w:r>
      <w:bookmarkEnd w:id="18"/>
    </w:p>
    <w:p w14:paraId="08311056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 xml:space="preserve">{% </w:t>
      </w:r>
      <w:proofErr w:type="spellStart"/>
      <w:r w:rsidRPr="00C73E01">
        <w:rPr>
          <w:lang w:val="hu-HU"/>
        </w:rPr>
        <w:t>extends</w:t>
      </w:r>
      <w:proofErr w:type="spellEnd"/>
      <w:r w:rsidRPr="00C73E01">
        <w:rPr>
          <w:lang w:val="hu-HU"/>
        </w:rPr>
        <w:t xml:space="preserve"> "base.html" %}</w:t>
      </w:r>
    </w:p>
    <w:p w14:paraId="5D4C56C2" w14:textId="77777777" w:rsidR="00C73E01" w:rsidRPr="00C73E01" w:rsidRDefault="00C73E01" w:rsidP="00C73E01">
      <w:pPr>
        <w:rPr>
          <w:lang w:val="hu-HU"/>
        </w:rPr>
      </w:pPr>
    </w:p>
    <w:p w14:paraId="54A92E10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 xml:space="preserve">{% </w:t>
      </w:r>
      <w:proofErr w:type="spellStart"/>
      <w:r w:rsidRPr="00C73E01">
        <w:rPr>
          <w:lang w:val="hu-HU"/>
        </w:rPr>
        <w:t>block</w:t>
      </w:r>
      <w:proofErr w:type="spellEnd"/>
      <w:r w:rsidRPr="00C73E01">
        <w:rPr>
          <w:lang w:val="hu-HU"/>
        </w:rPr>
        <w:t xml:space="preserve"> </w:t>
      </w:r>
      <w:proofErr w:type="spellStart"/>
      <w:r w:rsidRPr="00C73E01">
        <w:rPr>
          <w:lang w:val="hu-HU"/>
        </w:rPr>
        <w:t>section</w:t>
      </w:r>
      <w:proofErr w:type="spellEnd"/>
      <w:r w:rsidRPr="00C73E01">
        <w:rPr>
          <w:lang w:val="hu-HU"/>
        </w:rPr>
        <w:t xml:space="preserve"> %}</w:t>
      </w:r>
    </w:p>
    <w:p w14:paraId="7958F0A1" w14:textId="77777777" w:rsidR="00C73E01" w:rsidRPr="00C73E01" w:rsidRDefault="00C73E01" w:rsidP="00C73E01">
      <w:pPr>
        <w:rPr>
          <w:lang w:val="hu-HU"/>
        </w:rPr>
      </w:pPr>
    </w:p>
    <w:p w14:paraId="64144201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 xml:space="preserve">    &lt;div </w:t>
      </w:r>
      <w:proofErr w:type="spellStart"/>
      <w:r w:rsidRPr="00C73E01">
        <w:rPr>
          <w:lang w:val="hu-HU"/>
        </w:rPr>
        <w:t>class</w:t>
      </w:r>
      <w:proofErr w:type="spellEnd"/>
      <w:r w:rsidRPr="00C73E01">
        <w:rPr>
          <w:lang w:val="hu-HU"/>
        </w:rPr>
        <w:t>="mycontainer2 p-4 m-1 text-center"&gt;</w:t>
      </w:r>
    </w:p>
    <w:p w14:paraId="78350164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 xml:space="preserve">        {% </w:t>
      </w:r>
      <w:proofErr w:type="spellStart"/>
      <w:r w:rsidRPr="00C73E01">
        <w:rPr>
          <w:lang w:val="hu-HU"/>
        </w:rPr>
        <w:t>csrf_token</w:t>
      </w:r>
      <w:proofErr w:type="spellEnd"/>
      <w:r w:rsidRPr="00C73E01">
        <w:rPr>
          <w:lang w:val="hu-HU"/>
        </w:rPr>
        <w:t xml:space="preserve"> %}</w:t>
      </w:r>
    </w:p>
    <w:p w14:paraId="24836226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 xml:space="preserve">        </w:t>
      </w:r>
    </w:p>
    <w:p w14:paraId="5F59195B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 xml:space="preserve">        &lt;h1 </w:t>
      </w:r>
      <w:proofErr w:type="spellStart"/>
      <w:r w:rsidRPr="00C73E01">
        <w:rPr>
          <w:lang w:val="hu-HU"/>
        </w:rPr>
        <w:t>class</w:t>
      </w:r>
      <w:proofErr w:type="spellEnd"/>
      <w:r w:rsidRPr="00C73E01">
        <w:rPr>
          <w:lang w:val="hu-HU"/>
        </w:rPr>
        <w:t>="display-1"&gt;Regisztráció&lt;/h1&gt;</w:t>
      </w:r>
    </w:p>
    <w:p w14:paraId="782E91D2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 xml:space="preserve">        </w:t>
      </w:r>
    </w:p>
    <w:p w14:paraId="2D9D165B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 xml:space="preserve">        &lt;p </w:t>
      </w:r>
      <w:proofErr w:type="spellStart"/>
      <w:r w:rsidRPr="00C73E01">
        <w:rPr>
          <w:lang w:val="hu-HU"/>
        </w:rPr>
        <w:t>class</w:t>
      </w:r>
      <w:proofErr w:type="spellEnd"/>
      <w:r w:rsidRPr="00C73E01">
        <w:rPr>
          <w:lang w:val="hu-HU"/>
        </w:rPr>
        <w:t xml:space="preserve">="h6" </w:t>
      </w:r>
      <w:proofErr w:type="spellStart"/>
      <w:r w:rsidRPr="00C73E01">
        <w:rPr>
          <w:lang w:val="hu-HU"/>
        </w:rPr>
        <w:t>style</w:t>
      </w:r>
      <w:proofErr w:type="spellEnd"/>
      <w:r w:rsidRPr="00C73E01">
        <w:rPr>
          <w:lang w:val="hu-HU"/>
        </w:rPr>
        <w:t>="</w:t>
      </w:r>
      <w:proofErr w:type="spellStart"/>
      <w:proofErr w:type="gramStart"/>
      <w:r w:rsidRPr="00C73E01">
        <w:rPr>
          <w:lang w:val="hu-HU"/>
        </w:rPr>
        <w:t>color:red</w:t>
      </w:r>
      <w:proofErr w:type="spellEnd"/>
      <w:proofErr w:type="gramEnd"/>
      <w:r w:rsidRPr="00C73E01">
        <w:rPr>
          <w:lang w:val="hu-HU"/>
        </w:rPr>
        <w:t>"&gt;</w:t>
      </w:r>
    </w:p>
    <w:p w14:paraId="7E6F7EA4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 xml:space="preserve">            {% </w:t>
      </w:r>
      <w:proofErr w:type="spellStart"/>
      <w:r w:rsidRPr="00C73E01">
        <w:rPr>
          <w:lang w:val="hu-HU"/>
        </w:rPr>
        <w:t>if</w:t>
      </w:r>
      <w:proofErr w:type="spellEnd"/>
      <w:r w:rsidRPr="00C73E01">
        <w:rPr>
          <w:lang w:val="hu-HU"/>
        </w:rPr>
        <w:t xml:space="preserve"> </w:t>
      </w:r>
      <w:proofErr w:type="spellStart"/>
      <w:proofErr w:type="gramStart"/>
      <w:r w:rsidRPr="00C73E01">
        <w:rPr>
          <w:lang w:val="hu-HU"/>
        </w:rPr>
        <w:t>form.errors</w:t>
      </w:r>
      <w:proofErr w:type="spellEnd"/>
      <w:proofErr w:type="gramEnd"/>
      <w:r w:rsidRPr="00C73E01">
        <w:rPr>
          <w:lang w:val="hu-HU"/>
        </w:rPr>
        <w:t xml:space="preserve"> %}</w:t>
      </w:r>
    </w:p>
    <w:p w14:paraId="165A54C3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 xml:space="preserve">                </w:t>
      </w:r>
      <w:proofErr w:type="gramStart"/>
      <w:r w:rsidRPr="00C73E01">
        <w:rPr>
          <w:lang w:val="hu-HU"/>
        </w:rPr>
        <w:t xml:space="preserve">{{ </w:t>
      </w:r>
      <w:proofErr w:type="spellStart"/>
      <w:r w:rsidRPr="00C73E01">
        <w:rPr>
          <w:lang w:val="hu-HU"/>
        </w:rPr>
        <w:t>hibauzenet</w:t>
      </w:r>
      <w:proofErr w:type="spellEnd"/>
      <w:proofErr w:type="gramEnd"/>
      <w:r w:rsidRPr="00C73E01">
        <w:rPr>
          <w:lang w:val="hu-HU"/>
        </w:rPr>
        <w:t xml:space="preserve"> }}</w:t>
      </w:r>
    </w:p>
    <w:p w14:paraId="227287FF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 xml:space="preserve">            {% </w:t>
      </w:r>
      <w:proofErr w:type="spellStart"/>
      <w:r w:rsidRPr="00C73E01">
        <w:rPr>
          <w:lang w:val="hu-HU"/>
        </w:rPr>
        <w:t>endif</w:t>
      </w:r>
      <w:proofErr w:type="spellEnd"/>
      <w:r w:rsidRPr="00C73E01">
        <w:rPr>
          <w:lang w:val="hu-HU"/>
        </w:rPr>
        <w:t xml:space="preserve"> %}</w:t>
      </w:r>
    </w:p>
    <w:p w14:paraId="1ED7FC3C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>        &lt;/p&gt;</w:t>
      </w:r>
    </w:p>
    <w:p w14:paraId="5EF43EEB" w14:textId="77777777" w:rsidR="00C73E01" w:rsidRPr="00C73E01" w:rsidRDefault="00C73E01" w:rsidP="00C73E01">
      <w:pPr>
        <w:rPr>
          <w:lang w:val="hu-HU"/>
        </w:rPr>
      </w:pPr>
    </w:p>
    <w:p w14:paraId="5B1EB541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>        &lt;</w:t>
      </w:r>
      <w:proofErr w:type="spellStart"/>
      <w:r w:rsidRPr="00C73E01">
        <w:rPr>
          <w:lang w:val="hu-HU"/>
        </w:rPr>
        <w:t>form</w:t>
      </w:r>
      <w:proofErr w:type="spellEnd"/>
      <w:r w:rsidRPr="00C73E01">
        <w:rPr>
          <w:lang w:val="hu-HU"/>
        </w:rPr>
        <w:t xml:space="preserve"> </w:t>
      </w:r>
      <w:proofErr w:type="spellStart"/>
      <w:r w:rsidRPr="00C73E01">
        <w:rPr>
          <w:lang w:val="hu-HU"/>
        </w:rPr>
        <w:t>method</w:t>
      </w:r>
      <w:proofErr w:type="spellEnd"/>
      <w:r w:rsidRPr="00C73E01">
        <w:rPr>
          <w:lang w:val="hu-HU"/>
        </w:rPr>
        <w:t>="post"&gt;</w:t>
      </w:r>
    </w:p>
    <w:p w14:paraId="441C706E" w14:textId="77777777" w:rsidR="00C73E01" w:rsidRPr="00C73E01" w:rsidRDefault="00C73E01" w:rsidP="00C73E01">
      <w:pPr>
        <w:rPr>
          <w:lang w:val="hu-HU"/>
        </w:rPr>
      </w:pPr>
    </w:p>
    <w:p w14:paraId="1212026E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 xml:space="preserve">            &lt;div </w:t>
      </w:r>
      <w:proofErr w:type="spellStart"/>
      <w:r w:rsidRPr="00C73E01">
        <w:rPr>
          <w:lang w:val="hu-HU"/>
        </w:rPr>
        <w:t>class</w:t>
      </w:r>
      <w:proofErr w:type="spellEnd"/>
      <w:r w:rsidRPr="00C73E01">
        <w:rPr>
          <w:lang w:val="hu-HU"/>
        </w:rPr>
        <w:t>="input-</w:t>
      </w:r>
      <w:proofErr w:type="spellStart"/>
      <w:r w:rsidRPr="00C73E01">
        <w:rPr>
          <w:lang w:val="hu-HU"/>
        </w:rPr>
        <w:t>group</w:t>
      </w:r>
      <w:proofErr w:type="spellEnd"/>
      <w:r w:rsidRPr="00C73E01">
        <w:rPr>
          <w:lang w:val="hu-HU"/>
        </w:rPr>
        <w:t xml:space="preserve"> mb-3"&gt;</w:t>
      </w:r>
    </w:p>
    <w:p w14:paraId="57F400F7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>                &lt;</w:t>
      </w:r>
      <w:proofErr w:type="spellStart"/>
      <w:r w:rsidRPr="00C73E01">
        <w:rPr>
          <w:lang w:val="hu-HU"/>
        </w:rPr>
        <w:t>span</w:t>
      </w:r>
      <w:proofErr w:type="spellEnd"/>
      <w:r w:rsidRPr="00C73E01">
        <w:rPr>
          <w:lang w:val="hu-HU"/>
        </w:rPr>
        <w:t xml:space="preserve"> </w:t>
      </w:r>
      <w:proofErr w:type="spellStart"/>
      <w:r w:rsidRPr="00C73E01">
        <w:rPr>
          <w:lang w:val="hu-HU"/>
        </w:rPr>
        <w:t>class</w:t>
      </w:r>
      <w:proofErr w:type="spellEnd"/>
      <w:r w:rsidRPr="00C73E01">
        <w:rPr>
          <w:lang w:val="hu-HU"/>
        </w:rPr>
        <w:t>="input-</w:t>
      </w:r>
      <w:proofErr w:type="spellStart"/>
      <w:r w:rsidRPr="00C73E01">
        <w:rPr>
          <w:lang w:val="hu-HU"/>
        </w:rPr>
        <w:t>group</w:t>
      </w:r>
      <w:proofErr w:type="spellEnd"/>
      <w:r w:rsidRPr="00C73E01">
        <w:rPr>
          <w:lang w:val="hu-HU"/>
        </w:rPr>
        <w:t>-text"&gt;Felhasználónév:&lt;/</w:t>
      </w:r>
      <w:proofErr w:type="spellStart"/>
      <w:r w:rsidRPr="00C73E01">
        <w:rPr>
          <w:lang w:val="hu-HU"/>
        </w:rPr>
        <w:t>span</w:t>
      </w:r>
      <w:proofErr w:type="spellEnd"/>
      <w:r w:rsidRPr="00C73E01">
        <w:rPr>
          <w:lang w:val="hu-HU"/>
        </w:rPr>
        <w:t>&gt;</w:t>
      </w:r>
    </w:p>
    <w:p w14:paraId="46D5D6C0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 xml:space="preserve">                &lt;input </w:t>
      </w:r>
      <w:proofErr w:type="spellStart"/>
      <w:r w:rsidRPr="00C73E01">
        <w:rPr>
          <w:lang w:val="hu-HU"/>
        </w:rPr>
        <w:t>class</w:t>
      </w:r>
      <w:proofErr w:type="spellEnd"/>
      <w:r w:rsidRPr="00C73E01">
        <w:rPr>
          <w:lang w:val="hu-HU"/>
        </w:rPr>
        <w:t>="</w:t>
      </w:r>
      <w:proofErr w:type="spellStart"/>
      <w:r w:rsidRPr="00C73E01">
        <w:rPr>
          <w:lang w:val="hu-HU"/>
        </w:rPr>
        <w:t>form-control</w:t>
      </w:r>
      <w:proofErr w:type="spellEnd"/>
      <w:r w:rsidRPr="00C73E01">
        <w:rPr>
          <w:lang w:val="hu-HU"/>
        </w:rPr>
        <w:t xml:space="preserve">" </w:t>
      </w:r>
      <w:proofErr w:type="spellStart"/>
      <w:r w:rsidRPr="00C73E01">
        <w:rPr>
          <w:lang w:val="hu-HU"/>
        </w:rPr>
        <w:t>type</w:t>
      </w:r>
      <w:proofErr w:type="spellEnd"/>
      <w:r w:rsidRPr="00C73E01">
        <w:rPr>
          <w:lang w:val="hu-HU"/>
        </w:rPr>
        <w:t xml:space="preserve">="text" </w:t>
      </w:r>
      <w:proofErr w:type="spellStart"/>
      <w:r w:rsidRPr="00C73E01">
        <w:rPr>
          <w:lang w:val="hu-HU"/>
        </w:rPr>
        <w:t>name</w:t>
      </w:r>
      <w:proofErr w:type="spellEnd"/>
      <w:r w:rsidRPr="00C73E01">
        <w:rPr>
          <w:lang w:val="hu-HU"/>
        </w:rPr>
        <w:t>="</w:t>
      </w:r>
      <w:proofErr w:type="spellStart"/>
      <w:r w:rsidRPr="00C73E01">
        <w:rPr>
          <w:lang w:val="hu-HU"/>
        </w:rPr>
        <w:t>username</w:t>
      </w:r>
      <w:proofErr w:type="spellEnd"/>
      <w:r w:rsidRPr="00C73E01">
        <w:rPr>
          <w:lang w:val="hu-HU"/>
        </w:rPr>
        <w:t xml:space="preserve">" </w:t>
      </w:r>
      <w:proofErr w:type="spellStart"/>
      <w:r w:rsidRPr="00C73E01">
        <w:rPr>
          <w:lang w:val="hu-HU"/>
        </w:rPr>
        <w:t>maxlength</w:t>
      </w:r>
      <w:proofErr w:type="spellEnd"/>
      <w:r w:rsidRPr="00C73E01">
        <w:rPr>
          <w:lang w:val="hu-HU"/>
        </w:rPr>
        <w:t xml:space="preserve">="150" </w:t>
      </w:r>
      <w:proofErr w:type="spellStart"/>
      <w:r w:rsidRPr="00C73E01">
        <w:rPr>
          <w:lang w:val="hu-HU"/>
        </w:rPr>
        <w:t>autocapitalize</w:t>
      </w:r>
      <w:proofErr w:type="spellEnd"/>
      <w:r w:rsidRPr="00C73E01">
        <w:rPr>
          <w:lang w:val="hu-HU"/>
        </w:rPr>
        <w:t>="</w:t>
      </w:r>
      <w:proofErr w:type="spellStart"/>
      <w:r w:rsidRPr="00C73E01">
        <w:rPr>
          <w:lang w:val="hu-HU"/>
        </w:rPr>
        <w:t>none</w:t>
      </w:r>
      <w:proofErr w:type="spellEnd"/>
      <w:r w:rsidRPr="00C73E01">
        <w:rPr>
          <w:lang w:val="hu-HU"/>
        </w:rPr>
        <w:t xml:space="preserve">" </w:t>
      </w:r>
      <w:proofErr w:type="spellStart"/>
      <w:r w:rsidRPr="00C73E01">
        <w:rPr>
          <w:lang w:val="hu-HU"/>
        </w:rPr>
        <w:t>autocomplete</w:t>
      </w:r>
      <w:proofErr w:type="spellEnd"/>
      <w:r w:rsidRPr="00C73E01">
        <w:rPr>
          <w:lang w:val="hu-HU"/>
        </w:rPr>
        <w:t>="</w:t>
      </w:r>
      <w:proofErr w:type="spellStart"/>
      <w:r w:rsidRPr="00C73E01">
        <w:rPr>
          <w:lang w:val="hu-HU"/>
        </w:rPr>
        <w:t>username</w:t>
      </w:r>
      <w:proofErr w:type="spellEnd"/>
      <w:r w:rsidRPr="00C73E01">
        <w:rPr>
          <w:lang w:val="hu-HU"/>
        </w:rPr>
        <w:t xml:space="preserve">" </w:t>
      </w:r>
      <w:proofErr w:type="spellStart"/>
      <w:r w:rsidRPr="00C73E01">
        <w:rPr>
          <w:lang w:val="hu-HU"/>
        </w:rPr>
        <w:t>autofocus</w:t>
      </w:r>
      <w:proofErr w:type="spellEnd"/>
      <w:r w:rsidRPr="00C73E01">
        <w:rPr>
          <w:lang w:val="hu-HU"/>
        </w:rPr>
        <w:t xml:space="preserve"> </w:t>
      </w:r>
      <w:proofErr w:type="spellStart"/>
      <w:r w:rsidRPr="00C73E01">
        <w:rPr>
          <w:lang w:val="hu-HU"/>
        </w:rPr>
        <w:t>required</w:t>
      </w:r>
      <w:proofErr w:type="spellEnd"/>
      <w:r w:rsidRPr="00C73E01">
        <w:rPr>
          <w:lang w:val="hu-HU"/>
        </w:rPr>
        <w:t xml:space="preserve"> </w:t>
      </w:r>
      <w:proofErr w:type="spellStart"/>
      <w:r w:rsidRPr="00C73E01">
        <w:rPr>
          <w:lang w:val="hu-HU"/>
        </w:rPr>
        <w:t>aria-describedby</w:t>
      </w:r>
      <w:proofErr w:type="spellEnd"/>
      <w:r w:rsidRPr="00C73E01">
        <w:rPr>
          <w:lang w:val="hu-HU"/>
        </w:rPr>
        <w:t>="</w:t>
      </w:r>
      <w:proofErr w:type="spellStart"/>
      <w:r w:rsidRPr="00C73E01">
        <w:rPr>
          <w:lang w:val="hu-HU"/>
        </w:rPr>
        <w:t>id_username_helptext</w:t>
      </w:r>
      <w:proofErr w:type="spellEnd"/>
      <w:r w:rsidRPr="00C73E01">
        <w:rPr>
          <w:lang w:val="hu-HU"/>
        </w:rPr>
        <w:t xml:space="preserve">" </w:t>
      </w:r>
      <w:proofErr w:type="spellStart"/>
      <w:r w:rsidRPr="00C73E01">
        <w:rPr>
          <w:lang w:val="hu-HU"/>
        </w:rPr>
        <w:t>id</w:t>
      </w:r>
      <w:proofErr w:type="spellEnd"/>
      <w:r w:rsidRPr="00C73E01">
        <w:rPr>
          <w:lang w:val="hu-HU"/>
        </w:rPr>
        <w:t>="</w:t>
      </w:r>
      <w:proofErr w:type="spellStart"/>
      <w:r w:rsidRPr="00C73E01">
        <w:rPr>
          <w:lang w:val="hu-HU"/>
        </w:rPr>
        <w:t>id_username</w:t>
      </w:r>
      <w:proofErr w:type="spellEnd"/>
      <w:r w:rsidRPr="00C73E01">
        <w:rPr>
          <w:lang w:val="hu-HU"/>
        </w:rPr>
        <w:t xml:space="preserve">" </w:t>
      </w:r>
      <w:proofErr w:type="spellStart"/>
      <w:r w:rsidRPr="00C73E01">
        <w:rPr>
          <w:lang w:val="hu-HU"/>
        </w:rPr>
        <w:t>required</w:t>
      </w:r>
      <w:proofErr w:type="spellEnd"/>
      <w:r w:rsidRPr="00C73E01">
        <w:rPr>
          <w:lang w:val="hu-HU"/>
        </w:rPr>
        <w:t>&gt;</w:t>
      </w:r>
    </w:p>
    <w:p w14:paraId="149C677C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>            &lt;/div&gt;</w:t>
      </w:r>
    </w:p>
    <w:p w14:paraId="4F3AAA75" w14:textId="77777777" w:rsidR="00C73E01" w:rsidRPr="00C73E01" w:rsidRDefault="00C73E01" w:rsidP="00C73E01">
      <w:pPr>
        <w:rPr>
          <w:lang w:val="hu-HU"/>
        </w:rPr>
      </w:pPr>
    </w:p>
    <w:p w14:paraId="18AA1D01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 xml:space="preserve">            &lt;div </w:t>
      </w:r>
      <w:proofErr w:type="spellStart"/>
      <w:r w:rsidRPr="00C73E01">
        <w:rPr>
          <w:lang w:val="hu-HU"/>
        </w:rPr>
        <w:t>class</w:t>
      </w:r>
      <w:proofErr w:type="spellEnd"/>
      <w:r w:rsidRPr="00C73E01">
        <w:rPr>
          <w:lang w:val="hu-HU"/>
        </w:rPr>
        <w:t>="input-</w:t>
      </w:r>
      <w:proofErr w:type="spellStart"/>
      <w:r w:rsidRPr="00C73E01">
        <w:rPr>
          <w:lang w:val="hu-HU"/>
        </w:rPr>
        <w:t>group</w:t>
      </w:r>
      <w:proofErr w:type="spellEnd"/>
      <w:r w:rsidRPr="00C73E01">
        <w:rPr>
          <w:lang w:val="hu-HU"/>
        </w:rPr>
        <w:t xml:space="preserve"> mb-3"&gt;</w:t>
      </w:r>
    </w:p>
    <w:p w14:paraId="51276250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>                &lt;</w:t>
      </w:r>
      <w:proofErr w:type="spellStart"/>
      <w:r w:rsidRPr="00C73E01">
        <w:rPr>
          <w:lang w:val="hu-HU"/>
        </w:rPr>
        <w:t>span</w:t>
      </w:r>
      <w:proofErr w:type="spellEnd"/>
      <w:r w:rsidRPr="00C73E01">
        <w:rPr>
          <w:lang w:val="hu-HU"/>
        </w:rPr>
        <w:t xml:space="preserve"> </w:t>
      </w:r>
      <w:proofErr w:type="spellStart"/>
      <w:r w:rsidRPr="00C73E01">
        <w:rPr>
          <w:lang w:val="hu-HU"/>
        </w:rPr>
        <w:t>class</w:t>
      </w:r>
      <w:proofErr w:type="spellEnd"/>
      <w:r w:rsidRPr="00C73E01">
        <w:rPr>
          <w:lang w:val="hu-HU"/>
        </w:rPr>
        <w:t>="input-</w:t>
      </w:r>
      <w:proofErr w:type="spellStart"/>
      <w:r w:rsidRPr="00C73E01">
        <w:rPr>
          <w:lang w:val="hu-HU"/>
        </w:rPr>
        <w:t>group</w:t>
      </w:r>
      <w:proofErr w:type="spellEnd"/>
      <w:r w:rsidRPr="00C73E01">
        <w:rPr>
          <w:lang w:val="hu-HU"/>
        </w:rPr>
        <w:t>-text"&gt;Jelszó:&lt;/</w:t>
      </w:r>
      <w:proofErr w:type="spellStart"/>
      <w:r w:rsidRPr="00C73E01">
        <w:rPr>
          <w:lang w:val="hu-HU"/>
        </w:rPr>
        <w:t>span</w:t>
      </w:r>
      <w:proofErr w:type="spellEnd"/>
      <w:r w:rsidRPr="00C73E01">
        <w:rPr>
          <w:lang w:val="hu-HU"/>
        </w:rPr>
        <w:t>&gt;</w:t>
      </w:r>
    </w:p>
    <w:p w14:paraId="6EF384AE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 xml:space="preserve">                &lt;input </w:t>
      </w:r>
      <w:proofErr w:type="spellStart"/>
      <w:r w:rsidRPr="00C73E01">
        <w:rPr>
          <w:lang w:val="hu-HU"/>
        </w:rPr>
        <w:t>class</w:t>
      </w:r>
      <w:proofErr w:type="spellEnd"/>
      <w:r w:rsidRPr="00C73E01">
        <w:rPr>
          <w:lang w:val="hu-HU"/>
        </w:rPr>
        <w:t>="</w:t>
      </w:r>
      <w:proofErr w:type="spellStart"/>
      <w:r w:rsidRPr="00C73E01">
        <w:rPr>
          <w:lang w:val="hu-HU"/>
        </w:rPr>
        <w:t>form-control</w:t>
      </w:r>
      <w:proofErr w:type="spellEnd"/>
      <w:r w:rsidRPr="00C73E01">
        <w:rPr>
          <w:lang w:val="hu-HU"/>
        </w:rPr>
        <w:t xml:space="preserve">" </w:t>
      </w:r>
      <w:proofErr w:type="spellStart"/>
      <w:r w:rsidRPr="00C73E01">
        <w:rPr>
          <w:lang w:val="hu-HU"/>
        </w:rPr>
        <w:t>type</w:t>
      </w:r>
      <w:proofErr w:type="spellEnd"/>
      <w:r w:rsidRPr="00C73E01">
        <w:rPr>
          <w:lang w:val="hu-HU"/>
        </w:rPr>
        <w:t>="</w:t>
      </w:r>
      <w:proofErr w:type="spellStart"/>
      <w:r w:rsidRPr="00C73E01">
        <w:rPr>
          <w:lang w:val="hu-HU"/>
        </w:rPr>
        <w:t>password</w:t>
      </w:r>
      <w:proofErr w:type="spellEnd"/>
      <w:r w:rsidRPr="00C73E01">
        <w:rPr>
          <w:lang w:val="hu-HU"/>
        </w:rPr>
        <w:t xml:space="preserve">" </w:t>
      </w:r>
      <w:proofErr w:type="spellStart"/>
      <w:r w:rsidRPr="00C73E01">
        <w:rPr>
          <w:lang w:val="hu-HU"/>
        </w:rPr>
        <w:t>name</w:t>
      </w:r>
      <w:proofErr w:type="spellEnd"/>
      <w:r w:rsidRPr="00C73E01">
        <w:rPr>
          <w:lang w:val="hu-HU"/>
        </w:rPr>
        <w:t xml:space="preserve">="password1" </w:t>
      </w:r>
      <w:proofErr w:type="spellStart"/>
      <w:r w:rsidRPr="00C73E01">
        <w:rPr>
          <w:lang w:val="hu-HU"/>
        </w:rPr>
        <w:t>autocomplete</w:t>
      </w:r>
      <w:proofErr w:type="spellEnd"/>
      <w:r w:rsidRPr="00C73E01">
        <w:rPr>
          <w:lang w:val="hu-HU"/>
        </w:rPr>
        <w:t>="</w:t>
      </w:r>
      <w:proofErr w:type="spellStart"/>
      <w:r w:rsidRPr="00C73E01">
        <w:rPr>
          <w:lang w:val="hu-HU"/>
        </w:rPr>
        <w:t>new-password</w:t>
      </w:r>
      <w:proofErr w:type="spellEnd"/>
      <w:r w:rsidRPr="00C73E01">
        <w:rPr>
          <w:lang w:val="hu-HU"/>
        </w:rPr>
        <w:t xml:space="preserve">" </w:t>
      </w:r>
      <w:proofErr w:type="spellStart"/>
      <w:r w:rsidRPr="00C73E01">
        <w:rPr>
          <w:lang w:val="hu-HU"/>
        </w:rPr>
        <w:t>aria-describedby</w:t>
      </w:r>
      <w:proofErr w:type="spellEnd"/>
      <w:r w:rsidRPr="00C73E01">
        <w:rPr>
          <w:lang w:val="hu-HU"/>
        </w:rPr>
        <w:t xml:space="preserve">="id_password1_helptext" </w:t>
      </w:r>
      <w:proofErr w:type="spellStart"/>
      <w:r w:rsidRPr="00C73E01">
        <w:rPr>
          <w:lang w:val="hu-HU"/>
        </w:rPr>
        <w:t>id</w:t>
      </w:r>
      <w:proofErr w:type="spellEnd"/>
      <w:r w:rsidRPr="00C73E01">
        <w:rPr>
          <w:lang w:val="hu-HU"/>
        </w:rPr>
        <w:t xml:space="preserve">="id_password1" </w:t>
      </w:r>
      <w:proofErr w:type="spellStart"/>
      <w:r w:rsidRPr="00C73E01">
        <w:rPr>
          <w:lang w:val="hu-HU"/>
        </w:rPr>
        <w:t>required</w:t>
      </w:r>
      <w:proofErr w:type="spellEnd"/>
      <w:r w:rsidRPr="00C73E01">
        <w:rPr>
          <w:lang w:val="hu-HU"/>
        </w:rPr>
        <w:t>&gt;</w:t>
      </w:r>
    </w:p>
    <w:p w14:paraId="0F35FD73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>            &lt;/div&gt;</w:t>
      </w:r>
    </w:p>
    <w:p w14:paraId="2548F088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 xml:space="preserve">            </w:t>
      </w:r>
    </w:p>
    <w:p w14:paraId="7A405D61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 xml:space="preserve">            &lt;div </w:t>
      </w:r>
      <w:proofErr w:type="spellStart"/>
      <w:r w:rsidRPr="00C73E01">
        <w:rPr>
          <w:lang w:val="hu-HU"/>
        </w:rPr>
        <w:t>class</w:t>
      </w:r>
      <w:proofErr w:type="spellEnd"/>
      <w:r w:rsidRPr="00C73E01">
        <w:rPr>
          <w:lang w:val="hu-HU"/>
        </w:rPr>
        <w:t>="input-</w:t>
      </w:r>
      <w:proofErr w:type="spellStart"/>
      <w:r w:rsidRPr="00C73E01">
        <w:rPr>
          <w:lang w:val="hu-HU"/>
        </w:rPr>
        <w:t>group</w:t>
      </w:r>
      <w:proofErr w:type="spellEnd"/>
      <w:r w:rsidRPr="00C73E01">
        <w:rPr>
          <w:lang w:val="hu-HU"/>
        </w:rPr>
        <w:t xml:space="preserve"> mb-3"&gt;</w:t>
      </w:r>
    </w:p>
    <w:p w14:paraId="124B597D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>                &lt;</w:t>
      </w:r>
      <w:proofErr w:type="spellStart"/>
      <w:r w:rsidRPr="00C73E01">
        <w:rPr>
          <w:lang w:val="hu-HU"/>
        </w:rPr>
        <w:t>span</w:t>
      </w:r>
      <w:proofErr w:type="spellEnd"/>
      <w:r w:rsidRPr="00C73E01">
        <w:rPr>
          <w:lang w:val="hu-HU"/>
        </w:rPr>
        <w:t xml:space="preserve"> </w:t>
      </w:r>
      <w:proofErr w:type="spellStart"/>
      <w:r w:rsidRPr="00C73E01">
        <w:rPr>
          <w:lang w:val="hu-HU"/>
        </w:rPr>
        <w:t>class</w:t>
      </w:r>
      <w:proofErr w:type="spellEnd"/>
      <w:r w:rsidRPr="00C73E01">
        <w:rPr>
          <w:lang w:val="hu-HU"/>
        </w:rPr>
        <w:t>="input-</w:t>
      </w:r>
      <w:proofErr w:type="spellStart"/>
      <w:r w:rsidRPr="00C73E01">
        <w:rPr>
          <w:lang w:val="hu-HU"/>
        </w:rPr>
        <w:t>group</w:t>
      </w:r>
      <w:proofErr w:type="spellEnd"/>
      <w:r w:rsidRPr="00C73E01">
        <w:rPr>
          <w:lang w:val="hu-HU"/>
        </w:rPr>
        <w:t>-text"&gt;Jelszó újra:&lt;/</w:t>
      </w:r>
      <w:proofErr w:type="spellStart"/>
      <w:r w:rsidRPr="00C73E01">
        <w:rPr>
          <w:lang w:val="hu-HU"/>
        </w:rPr>
        <w:t>span</w:t>
      </w:r>
      <w:proofErr w:type="spellEnd"/>
      <w:r w:rsidRPr="00C73E01">
        <w:rPr>
          <w:lang w:val="hu-HU"/>
        </w:rPr>
        <w:t>&gt;</w:t>
      </w:r>
    </w:p>
    <w:p w14:paraId="6FB4BEA3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 xml:space="preserve">                &lt;input </w:t>
      </w:r>
      <w:proofErr w:type="spellStart"/>
      <w:r w:rsidRPr="00C73E01">
        <w:rPr>
          <w:lang w:val="hu-HU"/>
        </w:rPr>
        <w:t>class</w:t>
      </w:r>
      <w:proofErr w:type="spellEnd"/>
      <w:r w:rsidRPr="00C73E01">
        <w:rPr>
          <w:lang w:val="hu-HU"/>
        </w:rPr>
        <w:t>="</w:t>
      </w:r>
      <w:proofErr w:type="spellStart"/>
      <w:r w:rsidRPr="00C73E01">
        <w:rPr>
          <w:lang w:val="hu-HU"/>
        </w:rPr>
        <w:t>form-control</w:t>
      </w:r>
      <w:proofErr w:type="spellEnd"/>
      <w:r w:rsidRPr="00C73E01">
        <w:rPr>
          <w:lang w:val="hu-HU"/>
        </w:rPr>
        <w:t xml:space="preserve">" </w:t>
      </w:r>
      <w:proofErr w:type="spellStart"/>
      <w:r w:rsidRPr="00C73E01">
        <w:rPr>
          <w:lang w:val="hu-HU"/>
        </w:rPr>
        <w:t>type</w:t>
      </w:r>
      <w:proofErr w:type="spellEnd"/>
      <w:r w:rsidRPr="00C73E01">
        <w:rPr>
          <w:lang w:val="hu-HU"/>
        </w:rPr>
        <w:t>="</w:t>
      </w:r>
      <w:proofErr w:type="spellStart"/>
      <w:r w:rsidRPr="00C73E01">
        <w:rPr>
          <w:lang w:val="hu-HU"/>
        </w:rPr>
        <w:t>password</w:t>
      </w:r>
      <w:proofErr w:type="spellEnd"/>
      <w:r w:rsidRPr="00C73E01">
        <w:rPr>
          <w:lang w:val="hu-HU"/>
        </w:rPr>
        <w:t xml:space="preserve">" </w:t>
      </w:r>
      <w:proofErr w:type="spellStart"/>
      <w:r w:rsidRPr="00C73E01">
        <w:rPr>
          <w:lang w:val="hu-HU"/>
        </w:rPr>
        <w:t>name</w:t>
      </w:r>
      <w:proofErr w:type="spellEnd"/>
      <w:r w:rsidRPr="00C73E01">
        <w:rPr>
          <w:lang w:val="hu-HU"/>
        </w:rPr>
        <w:t xml:space="preserve">="password2" </w:t>
      </w:r>
      <w:proofErr w:type="spellStart"/>
      <w:r w:rsidRPr="00C73E01">
        <w:rPr>
          <w:lang w:val="hu-HU"/>
        </w:rPr>
        <w:t>autocomplete</w:t>
      </w:r>
      <w:proofErr w:type="spellEnd"/>
      <w:r w:rsidRPr="00C73E01">
        <w:rPr>
          <w:lang w:val="hu-HU"/>
        </w:rPr>
        <w:t>="</w:t>
      </w:r>
      <w:proofErr w:type="spellStart"/>
      <w:r w:rsidRPr="00C73E01">
        <w:rPr>
          <w:lang w:val="hu-HU"/>
        </w:rPr>
        <w:t>new-password</w:t>
      </w:r>
      <w:proofErr w:type="spellEnd"/>
      <w:r w:rsidRPr="00C73E01">
        <w:rPr>
          <w:lang w:val="hu-HU"/>
        </w:rPr>
        <w:t xml:space="preserve">" </w:t>
      </w:r>
      <w:proofErr w:type="spellStart"/>
      <w:r w:rsidRPr="00C73E01">
        <w:rPr>
          <w:lang w:val="hu-HU"/>
        </w:rPr>
        <w:t>aria-describedby</w:t>
      </w:r>
      <w:proofErr w:type="spellEnd"/>
      <w:r w:rsidRPr="00C73E01">
        <w:rPr>
          <w:lang w:val="hu-HU"/>
        </w:rPr>
        <w:t xml:space="preserve">="id_password2_helptext" </w:t>
      </w:r>
      <w:proofErr w:type="spellStart"/>
      <w:r w:rsidRPr="00C73E01">
        <w:rPr>
          <w:lang w:val="hu-HU"/>
        </w:rPr>
        <w:t>id</w:t>
      </w:r>
      <w:proofErr w:type="spellEnd"/>
      <w:r w:rsidRPr="00C73E01">
        <w:rPr>
          <w:lang w:val="hu-HU"/>
        </w:rPr>
        <w:t xml:space="preserve">="id_password2" </w:t>
      </w:r>
      <w:proofErr w:type="spellStart"/>
      <w:r w:rsidRPr="00C73E01">
        <w:rPr>
          <w:lang w:val="hu-HU"/>
        </w:rPr>
        <w:t>required</w:t>
      </w:r>
      <w:proofErr w:type="spellEnd"/>
      <w:r w:rsidRPr="00C73E01">
        <w:rPr>
          <w:lang w:val="hu-HU"/>
        </w:rPr>
        <w:t>&gt;    </w:t>
      </w:r>
    </w:p>
    <w:p w14:paraId="04027632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>            &lt;/div&gt;</w:t>
      </w:r>
    </w:p>
    <w:p w14:paraId="6D7CFCC1" w14:textId="77777777" w:rsidR="00C73E01" w:rsidRPr="00C73E01" w:rsidRDefault="00C73E01" w:rsidP="00C73E01">
      <w:pPr>
        <w:rPr>
          <w:lang w:val="hu-HU"/>
        </w:rPr>
      </w:pPr>
    </w:p>
    <w:p w14:paraId="6EF978D6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 xml:space="preserve">            {% </w:t>
      </w:r>
      <w:proofErr w:type="spellStart"/>
      <w:r w:rsidRPr="00C73E01">
        <w:rPr>
          <w:lang w:val="hu-HU"/>
        </w:rPr>
        <w:t>csrf_token</w:t>
      </w:r>
      <w:proofErr w:type="spellEnd"/>
      <w:r w:rsidRPr="00C73E01">
        <w:rPr>
          <w:lang w:val="hu-HU"/>
        </w:rPr>
        <w:t xml:space="preserve"> %}</w:t>
      </w:r>
    </w:p>
    <w:p w14:paraId="739DAC57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 xml:space="preserve">            &lt;input </w:t>
      </w:r>
      <w:proofErr w:type="spellStart"/>
      <w:r w:rsidRPr="00C73E01">
        <w:rPr>
          <w:lang w:val="hu-HU"/>
        </w:rPr>
        <w:t>class</w:t>
      </w:r>
      <w:proofErr w:type="spellEnd"/>
      <w:r w:rsidRPr="00C73E01">
        <w:rPr>
          <w:lang w:val="hu-HU"/>
        </w:rPr>
        <w:t xml:space="preserve"> = "</w:t>
      </w:r>
      <w:proofErr w:type="spellStart"/>
      <w:r w:rsidRPr="00C73E01">
        <w:rPr>
          <w:lang w:val="hu-HU"/>
        </w:rPr>
        <w:t>btn</w:t>
      </w:r>
      <w:proofErr w:type="spellEnd"/>
      <w:r w:rsidRPr="00C73E01">
        <w:rPr>
          <w:lang w:val="hu-HU"/>
        </w:rPr>
        <w:t xml:space="preserve"> </w:t>
      </w:r>
      <w:proofErr w:type="spellStart"/>
      <w:r w:rsidRPr="00C73E01">
        <w:rPr>
          <w:lang w:val="hu-HU"/>
        </w:rPr>
        <w:t>mybtnactive</w:t>
      </w:r>
      <w:proofErr w:type="spellEnd"/>
      <w:r w:rsidRPr="00C73E01">
        <w:rPr>
          <w:lang w:val="hu-HU"/>
        </w:rPr>
        <w:t xml:space="preserve"> mycontainer2" </w:t>
      </w:r>
      <w:proofErr w:type="spellStart"/>
      <w:r w:rsidRPr="00C73E01">
        <w:rPr>
          <w:lang w:val="hu-HU"/>
        </w:rPr>
        <w:t>type</w:t>
      </w:r>
      <w:proofErr w:type="spellEnd"/>
      <w:r w:rsidRPr="00C73E01">
        <w:rPr>
          <w:lang w:val="hu-HU"/>
        </w:rPr>
        <w:t>="</w:t>
      </w:r>
      <w:proofErr w:type="spellStart"/>
      <w:r w:rsidRPr="00C73E01">
        <w:rPr>
          <w:lang w:val="hu-HU"/>
        </w:rPr>
        <w:t>submit</w:t>
      </w:r>
      <w:proofErr w:type="spellEnd"/>
      <w:r w:rsidRPr="00C73E01">
        <w:rPr>
          <w:lang w:val="hu-HU"/>
        </w:rPr>
        <w:t xml:space="preserve">" </w:t>
      </w:r>
      <w:proofErr w:type="spellStart"/>
      <w:r w:rsidRPr="00C73E01">
        <w:rPr>
          <w:lang w:val="hu-HU"/>
        </w:rPr>
        <w:t>value</w:t>
      </w:r>
      <w:proofErr w:type="spellEnd"/>
      <w:r w:rsidRPr="00C73E01">
        <w:rPr>
          <w:lang w:val="hu-HU"/>
        </w:rPr>
        <w:t>="Regisztrálok"&gt;</w:t>
      </w:r>
    </w:p>
    <w:p w14:paraId="02E97687" w14:textId="77777777" w:rsidR="00C73E01" w:rsidRPr="00C73E01" w:rsidRDefault="00C73E01" w:rsidP="00C73E01">
      <w:pPr>
        <w:rPr>
          <w:lang w:val="hu-HU"/>
        </w:rPr>
      </w:pPr>
    </w:p>
    <w:p w14:paraId="5174C254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>        &lt;/</w:t>
      </w:r>
      <w:proofErr w:type="spellStart"/>
      <w:r w:rsidRPr="00C73E01">
        <w:rPr>
          <w:lang w:val="hu-HU"/>
        </w:rPr>
        <w:t>form</w:t>
      </w:r>
      <w:proofErr w:type="spellEnd"/>
      <w:r w:rsidRPr="00C73E01">
        <w:rPr>
          <w:lang w:val="hu-HU"/>
        </w:rPr>
        <w:t>&gt;</w:t>
      </w:r>
    </w:p>
    <w:p w14:paraId="074FED95" w14:textId="77777777" w:rsidR="00C73E01" w:rsidRPr="00C73E01" w:rsidRDefault="00C73E01" w:rsidP="00C73E01">
      <w:pPr>
        <w:rPr>
          <w:lang w:val="hu-HU"/>
        </w:rPr>
      </w:pPr>
    </w:p>
    <w:p w14:paraId="205A282D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>    &lt;/div&gt;</w:t>
      </w:r>
    </w:p>
    <w:p w14:paraId="3DC3FEEB" w14:textId="77777777" w:rsidR="00C73E01" w:rsidRPr="00C73E01" w:rsidRDefault="00C73E01" w:rsidP="00C73E01">
      <w:pPr>
        <w:rPr>
          <w:lang w:val="hu-HU"/>
        </w:rPr>
      </w:pPr>
    </w:p>
    <w:p w14:paraId="23175C88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 xml:space="preserve">{% </w:t>
      </w:r>
      <w:proofErr w:type="spellStart"/>
      <w:r w:rsidRPr="00C73E01">
        <w:rPr>
          <w:lang w:val="hu-HU"/>
        </w:rPr>
        <w:t>endblock</w:t>
      </w:r>
      <w:proofErr w:type="spellEnd"/>
      <w:r w:rsidRPr="00C73E01">
        <w:rPr>
          <w:lang w:val="hu-HU"/>
        </w:rPr>
        <w:t xml:space="preserve"> </w:t>
      </w:r>
      <w:proofErr w:type="spellStart"/>
      <w:r w:rsidRPr="00C73E01">
        <w:rPr>
          <w:lang w:val="hu-HU"/>
        </w:rPr>
        <w:t>section</w:t>
      </w:r>
      <w:proofErr w:type="spellEnd"/>
      <w:r w:rsidRPr="00C73E01">
        <w:rPr>
          <w:lang w:val="hu-HU"/>
        </w:rPr>
        <w:t xml:space="preserve"> %}</w:t>
      </w:r>
    </w:p>
    <w:p w14:paraId="5566F3CF" w14:textId="3DEDE840" w:rsidR="00C73E01" w:rsidRDefault="00C73E01" w:rsidP="006159C5">
      <w:pPr>
        <w:pStyle w:val="Cmsor6"/>
        <w:spacing w:before="240"/>
        <w:rPr>
          <w:lang w:val="hu-HU"/>
        </w:rPr>
      </w:pPr>
      <w:bookmarkStart w:id="19" w:name="_Toc194150363"/>
      <w:r>
        <w:rPr>
          <w:lang w:val="hu-HU"/>
        </w:rPr>
        <w:t>tranzakciok.html</w:t>
      </w:r>
      <w:bookmarkEnd w:id="19"/>
    </w:p>
    <w:p w14:paraId="44FBFABE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 xml:space="preserve">{% </w:t>
      </w:r>
      <w:proofErr w:type="spellStart"/>
      <w:r w:rsidRPr="00C73E01">
        <w:rPr>
          <w:lang w:val="hu-HU"/>
        </w:rPr>
        <w:t>extends</w:t>
      </w:r>
      <w:proofErr w:type="spellEnd"/>
      <w:r w:rsidRPr="00C73E01">
        <w:rPr>
          <w:lang w:val="hu-HU"/>
        </w:rPr>
        <w:t xml:space="preserve"> "base.html" %}</w:t>
      </w:r>
    </w:p>
    <w:p w14:paraId="11CF2457" w14:textId="77777777" w:rsidR="00C73E01" w:rsidRPr="00C73E01" w:rsidRDefault="00C73E01" w:rsidP="00C73E01">
      <w:pPr>
        <w:rPr>
          <w:lang w:val="hu-HU"/>
        </w:rPr>
      </w:pPr>
    </w:p>
    <w:p w14:paraId="52B1E4DD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 xml:space="preserve">{% </w:t>
      </w:r>
      <w:proofErr w:type="spellStart"/>
      <w:r w:rsidRPr="00C73E01">
        <w:rPr>
          <w:lang w:val="hu-HU"/>
        </w:rPr>
        <w:t>block</w:t>
      </w:r>
      <w:proofErr w:type="spellEnd"/>
      <w:r w:rsidRPr="00C73E01">
        <w:rPr>
          <w:lang w:val="hu-HU"/>
        </w:rPr>
        <w:t xml:space="preserve"> </w:t>
      </w:r>
      <w:proofErr w:type="spellStart"/>
      <w:r w:rsidRPr="00C73E01">
        <w:rPr>
          <w:lang w:val="hu-HU"/>
        </w:rPr>
        <w:t>section</w:t>
      </w:r>
      <w:proofErr w:type="spellEnd"/>
      <w:r w:rsidRPr="00C73E01">
        <w:rPr>
          <w:lang w:val="hu-HU"/>
        </w:rPr>
        <w:t xml:space="preserve"> %}</w:t>
      </w:r>
    </w:p>
    <w:p w14:paraId="0DA5C22A" w14:textId="77777777" w:rsidR="00C73E01" w:rsidRPr="00C73E01" w:rsidRDefault="00C73E01" w:rsidP="00C73E01">
      <w:pPr>
        <w:rPr>
          <w:lang w:val="hu-HU"/>
        </w:rPr>
      </w:pPr>
      <w:proofErr w:type="gramStart"/>
      <w:r w:rsidRPr="00C73E01">
        <w:rPr>
          <w:lang w:val="hu-HU"/>
        </w:rPr>
        <w:t>&lt;!--</w:t>
      </w:r>
      <w:proofErr w:type="gramEnd"/>
      <w:r w:rsidRPr="00C73E01">
        <w:rPr>
          <w:lang w:val="hu-HU"/>
        </w:rPr>
        <w:t>Itt tekintheti meg a bejelentkezett felhasználó a tranzakciós adatait--&gt;</w:t>
      </w:r>
    </w:p>
    <w:p w14:paraId="2B166A80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 xml:space="preserve">&lt;div </w:t>
      </w:r>
      <w:proofErr w:type="spellStart"/>
      <w:r w:rsidRPr="00C73E01">
        <w:rPr>
          <w:lang w:val="hu-HU"/>
        </w:rPr>
        <w:t>class</w:t>
      </w:r>
      <w:proofErr w:type="spellEnd"/>
      <w:r w:rsidRPr="00C73E01">
        <w:rPr>
          <w:lang w:val="hu-HU"/>
        </w:rPr>
        <w:t>="mycontainer1 p-4 m-1 text-center"&gt;</w:t>
      </w:r>
    </w:p>
    <w:p w14:paraId="16006E8B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lastRenderedPageBreak/>
        <w:t xml:space="preserve">    &lt;h1 </w:t>
      </w:r>
      <w:proofErr w:type="spellStart"/>
      <w:r w:rsidRPr="00C73E01">
        <w:rPr>
          <w:lang w:val="hu-HU"/>
        </w:rPr>
        <w:t>class</w:t>
      </w:r>
      <w:proofErr w:type="spellEnd"/>
      <w:r w:rsidRPr="00C73E01">
        <w:rPr>
          <w:lang w:val="hu-HU"/>
        </w:rPr>
        <w:t>="text-center text-</w:t>
      </w:r>
      <w:proofErr w:type="spellStart"/>
      <w:r w:rsidRPr="00C73E01">
        <w:rPr>
          <w:lang w:val="hu-HU"/>
        </w:rPr>
        <w:t>light</w:t>
      </w:r>
      <w:proofErr w:type="spellEnd"/>
      <w:r w:rsidRPr="00C73E01">
        <w:rPr>
          <w:lang w:val="hu-HU"/>
        </w:rPr>
        <w:t xml:space="preserve"> display-1"&gt;Utaljon pénzt könnyen, gyorsan és </w:t>
      </w:r>
      <w:proofErr w:type="gramStart"/>
      <w:r w:rsidRPr="00C73E01">
        <w:rPr>
          <w:lang w:val="hu-HU"/>
        </w:rPr>
        <w:t>biztonságosan!&lt;</w:t>
      </w:r>
      <w:proofErr w:type="gramEnd"/>
      <w:r w:rsidRPr="00C73E01">
        <w:rPr>
          <w:lang w:val="hu-HU"/>
        </w:rPr>
        <w:t>/h1&gt;</w:t>
      </w:r>
    </w:p>
    <w:p w14:paraId="299D8D42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 xml:space="preserve">    &lt;h4 </w:t>
      </w:r>
      <w:proofErr w:type="spellStart"/>
      <w:r w:rsidRPr="00C73E01">
        <w:rPr>
          <w:lang w:val="hu-HU"/>
        </w:rPr>
        <w:t>class</w:t>
      </w:r>
      <w:proofErr w:type="spellEnd"/>
      <w:r w:rsidRPr="00C73E01">
        <w:rPr>
          <w:lang w:val="hu-HU"/>
        </w:rPr>
        <w:t>="text-center text-</w:t>
      </w:r>
      <w:proofErr w:type="spellStart"/>
      <w:r w:rsidRPr="00C73E01">
        <w:rPr>
          <w:lang w:val="hu-HU"/>
        </w:rPr>
        <w:t>light</w:t>
      </w:r>
      <w:proofErr w:type="spellEnd"/>
      <w:r w:rsidRPr="00C73E01">
        <w:rPr>
          <w:lang w:val="hu-HU"/>
        </w:rPr>
        <w:t>"&gt;Akár a vacsoraköltségeket osztják meg, akár egy közös</w:t>
      </w:r>
    </w:p>
    <w:p w14:paraId="1C40F0C0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 xml:space="preserve">        ajándékhoz járulna hozzá, velünk kényelmesen küldhet </w:t>
      </w:r>
      <w:proofErr w:type="gramStart"/>
      <w:r w:rsidRPr="00C73E01">
        <w:rPr>
          <w:lang w:val="hu-HU"/>
        </w:rPr>
        <w:t>pénzt.&lt;</w:t>
      </w:r>
      <w:proofErr w:type="gramEnd"/>
      <w:r w:rsidRPr="00C73E01">
        <w:rPr>
          <w:lang w:val="hu-HU"/>
        </w:rPr>
        <w:t>/h4&gt;</w:t>
      </w:r>
    </w:p>
    <w:p w14:paraId="0260AC14" w14:textId="77777777" w:rsidR="00C73E01" w:rsidRPr="00C73E01" w:rsidRDefault="00C73E01" w:rsidP="00C73E01">
      <w:pPr>
        <w:rPr>
          <w:lang w:val="hu-HU"/>
        </w:rPr>
      </w:pPr>
    </w:p>
    <w:p w14:paraId="51B622D4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 xml:space="preserve">    &lt;div </w:t>
      </w:r>
      <w:proofErr w:type="spellStart"/>
      <w:r w:rsidRPr="00C73E01">
        <w:rPr>
          <w:lang w:val="hu-HU"/>
        </w:rPr>
        <w:t>class</w:t>
      </w:r>
      <w:proofErr w:type="spellEnd"/>
      <w:r w:rsidRPr="00C73E01">
        <w:rPr>
          <w:lang w:val="hu-HU"/>
        </w:rPr>
        <w:t>="mycontainer2 p-4 m-1"&gt;</w:t>
      </w:r>
    </w:p>
    <w:p w14:paraId="5362F542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 xml:space="preserve">        &lt;div </w:t>
      </w:r>
      <w:proofErr w:type="spellStart"/>
      <w:r w:rsidRPr="00C73E01">
        <w:rPr>
          <w:lang w:val="hu-HU"/>
        </w:rPr>
        <w:t>class</w:t>
      </w:r>
      <w:proofErr w:type="spellEnd"/>
      <w:r w:rsidRPr="00C73E01">
        <w:rPr>
          <w:lang w:val="hu-HU"/>
        </w:rPr>
        <w:t xml:space="preserve"> = "</w:t>
      </w:r>
      <w:proofErr w:type="spellStart"/>
      <w:r w:rsidRPr="00C73E01">
        <w:rPr>
          <w:lang w:val="hu-HU"/>
        </w:rPr>
        <w:t>row</w:t>
      </w:r>
      <w:proofErr w:type="spellEnd"/>
      <w:r w:rsidRPr="00C73E01">
        <w:rPr>
          <w:lang w:val="hu-HU"/>
        </w:rPr>
        <w:t xml:space="preserve"> row-cols-1 row-cols-lg-3 g-2 text-center"&gt;</w:t>
      </w:r>
    </w:p>
    <w:p w14:paraId="1667D872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 xml:space="preserve">            &lt;p </w:t>
      </w:r>
      <w:proofErr w:type="spellStart"/>
      <w:r w:rsidRPr="00C73E01">
        <w:rPr>
          <w:lang w:val="hu-HU"/>
        </w:rPr>
        <w:t>class</w:t>
      </w:r>
      <w:proofErr w:type="spellEnd"/>
      <w:r w:rsidRPr="00C73E01">
        <w:rPr>
          <w:lang w:val="hu-HU"/>
        </w:rPr>
        <w:t xml:space="preserve"> = "h4" &gt; Üdvözöllek kedves &lt;/p&gt;</w:t>
      </w:r>
    </w:p>
    <w:p w14:paraId="28E73D5F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 xml:space="preserve">            &lt;p </w:t>
      </w:r>
      <w:proofErr w:type="spellStart"/>
      <w:r w:rsidRPr="00C73E01">
        <w:rPr>
          <w:lang w:val="hu-HU"/>
        </w:rPr>
        <w:t>class</w:t>
      </w:r>
      <w:proofErr w:type="spellEnd"/>
      <w:r w:rsidRPr="00C73E01">
        <w:rPr>
          <w:lang w:val="hu-HU"/>
        </w:rPr>
        <w:t xml:space="preserve"> = "h3" &gt; {{</w:t>
      </w:r>
      <w:proofErr w:type="spellStart"/>
      <w:proofErr w:type="gramStart"/>
      <w:r w:rsidRPr="00C73E01">
        <w:rPr>
          <w:lang w:val="hu-HU"/>
        </w:rPr>
        <w:t>user.username</w:t>
      </w:r>
      <w:proofErr w:type="spellEnd"/>
      <w:proofErr w:type="gramEnd"/>
      <w:r w:rsidRPr="00C73E01">
        <w:rPr>
          <w:lang w:val="hu-HU"/>
        </w:rPr>
        <w:t>}} &lt;/p&gt;</w:t>
      </w:r>
    </w:p>
    <w:p w14:paraId="4A2A2294" w14:textId="77777777" w:rsidR="00C73E01" w:rsidRPr="00C73E01" w:rsidRDefault="00C73E01" w:rsidP="00C73E01">
      <w:pPr>
        <w:rPr>
          <w:lang w:val="hu-HU"/>
        </w:rPr>
      </w:pPr>
    </w:p>
    <w:p w14:paraId="4D7D6307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 xml:space="preserve">            &lt;a </w:t>
      </w:r>
      <w:proofErr w:type="spellStart"/>
      <w:r w:rsidRPr="00C73E01">
        <w:rPr>
          <w:lang w:val="hu-HU"/>
        </w:rPr>
        <w:t>href</w:t>
      </w:r>
      <w:proofErr w:type="spellEnd"/>
      <w:r w:rsidRPr="00C73E01">
        <w:rPr>
          <w:lang w:val="hu-HU"/>
        </w:rPr>
        <w:t xml:space="preserve">="{% </w:t>
      </w:r>
      <w:proofErr w:type="spellStart"/>
      <w:r w:rsidRPr="00C73E01">
        <w:rPr>
          <w:lang w:val="hu-HU"/>
        </w:rPr>
        <w:t>url</w:t>
      </w:r>
      <w:proofErr w:type="spellEnd"/>
      <w:r w:rsidRPr="00C73E01">
        <w:rPr>
          <w:lang w:val="hu-HU"/>
        </w:rPr>
        <w:t xml:space="preserve"> '</w:t>
      </w:r>
      <w:proofErr w:type="spellStart"/>
      <w:r w:rsidRPr="00C73E01">
        <w:rPr>
          <w:lang w:val="hu-HU"/>
        </w:rPr>
        <w:t>home</w:t>
      </w:r>
      <w:proofErr w:type="spellEnd"/>
      <w:r w:rsidRPr="00C73E01">
        <w:rPr>
          <w:lang w:val="hu-HU"/>
        </w:rPr>
        <w:t>' %}"&gt;</w:t>
      </w:r>
    </w:p>
    <w:p w14:paraId="5E4CE686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>                &lt;</w:t>
      </w:r>
      <w:proofErr w:type="spellStart"/>
      <w:r w:rsidRPr="00C73E01">
        <w:rPr>
          <w:lang w:val="hu-HU"/>
        </w:rPr>
        <w:t>button</w:t>
      </w:r>
      <w:proofErr w:type="spellEnd"/>
      <w:r w:rsidRPr="00C73E01">
        <w:rPr>
          <w:lang w:val="hu-HU"/>
        </w:rPr>
        <w:t xml:space="preserve"> </w:t>
      </w:r>
      <w:proofErr w:type="spellStart"/>
      <w:r w:rsidRPr="00C73E01">
        <w:rPr>
          <w:lang w:val="hu-HU"/>
        </w:rPr>
        <w:t>class</w:t>
      </w:r>
      <w:proofErr w:type="spellEnd"/>
      <w:r w:rsidRPr="00C73E01">
        <w:rPr>
          <w:lang w:val="hu-HU"/>
        </w:rPr>
        <w:t xml:space="preserve"> = "</w:t>
      </w:r>
      <w:proofErr w:type="spellStart"/>
      <w:r w:rsidRPr="00C73E01">
        <w:rPr>
          <w:lang w:val="hu-HU"/>
        </w:rPr>
        <w:t>btn</w:t>
      </w:r>
      <w:proofErr w:type="spellEnd"/>
      <w:r w:rsidRPr="00C73E01">
        <w:rPr>
          <w:lang w:val="hu-HU"/>
        </w:rPr>
        <w:t xml:space="preserve"> </w:t>
      </w:r>
      <w:proofErr w:type="spellStart"/>
      <w:r w:rsidRPr="00C73E01">
        <w:rPr>
          <w:lang w:val="hu-HU"/>
        </w:rPr>
        <w:t>mybtnactive</w:t>
      </w:r>
      <w:proofErr w:type="spellEnd"/>
      <w:r w:rsidRPr="00C73E01">
        <w:rPr>
          <w:lang w:val="hu-HU"/>
        </w:rPr>
        <w:t xml:space="preserve"> mycontainer2" &gt;</w:t>
      </w:r>
    </w:p>
    <w:p w14:paraId="47347A7F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 xml:space="preserve">                    &lt;i </w:t>
      </w:r>
      <w:proofErr w:type="spellStart"/>
      <w:r w:rsidRPr="00C73E01">
        <w:rPr>
          <w:lang w:val="hu-HU"/>
        </w:rPr>
        <w:t>class</w:t>
      </w:r>
      <w:proofErr w:type="spellEnd"/>
      <w:r w:rsidRPr="00C73E01">
        <w:rPr>
          <w:lang w:val="hu-HU"/>
        </w:rPr>
        <w:t>="</w:t>
      </w:r>
      <w:proofErr w:type="spellStart"/>
      <w:r w:rsidRPr="00C73E01">
        <w:rPr>
          <w:lang w:val="hu-HU"/>
        </w:rPr>
        <w:t>bi</w:t>
      </w:r>
      <w:proofErr w:type="spellEnd"/>
      <w:r w:rsidRPr="00C73E01">
        <w:rPr>
          <w:lang w:val="hu-HU"/>
        </w:rPr>
        <w:t xml:space="preserve"> </w:t>
      </w:r>
      <w:proofErr w:type="spellStart"/>
      <w:r w:rsidRPr="00C73E01">
        <w:rPr>
          <w:lang w:val="hu-HU"/>
        </w:rPr>
        <w:t>bi-send-check</w:t>
      </w:r>
      <w:proofErr w:type="spellEnd"/>
      <w:r w:rsidRPr="00C73E01">
        <w:rPr>
          <w:lang w:val="hu-HU"/>
        </w:rPr>
        <w:t>"&gt;&lt;/i&gt; - Globális deviza küldése &lt;/i&gt;</w:t>
      </w:r>
    </w:p>
    <w:p w14:paraId="434C2F7B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>                &lt;/</w:t>
      </w:r>
      <w:proofErr w:type="spellStart"/>
      <w:r w:rsidRPr="00C73E01">
        <w:rPr>
          <w:lang w:val="hu-HU"/>
        </w:rPr>
        <w:t>button</w:t>
      </w:r>
      <w:proofErr w:type="spellEnd"/>
      <w:r w:rsidRPr="00C73E01">
        <w:rPr>
          <w:lang w:val="hu-HU"/>
        </w:rPr>
        <w:t>&gt;</w:t>
      </w:r>
    </w:p>
    <w:p w14:paraId="5CC65740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>            &lt;/a&gt;</w:t>
      </w:r>
      <w:proofErr w:type="gramStart"/>
      <w:r w:rsidRPr="00C73E01">
        <w:rPr>
          <w:lang w:val="hu-HU"/>
        </w:rPr>
        <w:t>&lt;!--</w:t>
      </w:r>
      <w:proofErr w:type="gramEnd"/>
      <w:r w:rsidRPr="00C73E01">
        <w:rPr>
          <w:lang w:val="hu-HU"/>
        </w:rPr>
        <w:t>Gomb: Átirányít a tranzakciok.html-re --&gt;</w:t>
      </w:r>
    </w:p>
    <w:p w14:paraId="400E1CB9" w14:textId="77777777" w:rsidR="00C73E01" w:rsidRPr="00C73E01" w:rsidRDefault="00C73E01" w:rsidP="00C73E01">
      <w:pPr>
        <w:rPr>
          <w:lang w:val="hu-HU"/>
        </w:rPr>
      </w:pPr>
    </w:p>
    <w:p w14:paraId="7870C350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>        &lt;/div&gt;</w:t>
      </w:r>
    </w:p>
    <w:p w14:paraId="1901D9AA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>    &lt;/div&gt;</w:t>
      </w:r>
    </w:p>
    <w:p w14:paraId="7707FD23" w14:textId="77777777" w:rsidR="00C73E01" w:rsidRPr="00C73E01" w:rsidRDefault="00C73E01" w:rsidP="00C73E01">
      <w:pPr>
        <w:rPr>
          <w:lang w:val="hu-HU"/>
        </w:rPr>
      </w:pPr>
    </w:p>
    <w:p w14:paraId="08871244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 xml:space="preserve">    &lt;div </w:t>
      </w:r>
      <w:proofErr w:type="spellStart"/>
      <w:r w:rsidRPr="00C73E01">
        <w:rPr>
          <w:lang w:val="hu-HU"/>
        </w:rPr>
        <w:t>class</w:t>
      </w:r>
      <w:proofErr w:type="spellEnd"/>
      <w:r w:rsidRPr="00C73E01">
        <w:rPr>
          <w:lang w:val="hu-HU"/>
        </w:rPr>
        <w:t>="mycontainer2"&gt;</w:t>
      </w:r>
    </w:p>
    <w:p w14:paraId="40D47991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 xml:space="preserve">        &lt;p </w:t>
      </w:r>
      <w:proofErr w:type="spellStart"/>
      <w:r w:rsidRPr="00C73E01">
        <w:rPr>
          <w:lang w:val="hu-HU"/>
        </w:rPr>
        <w:t>class</w:t>
      </w:r>
      <w:proofErr w:type="spellEnd"/>
      <w:r w:rsidRPr="00C73E01">
        <w:rPr>
          <w:lang w:val="hu-HU"/>
        </w:rPr>
        <w:t xml:space="preserve"> = "h4" &gt; Tranzakciós lista &lt;/p&gt;</w:t>
      </w:r>
    </w:p>
    <w:p w14:paraId="324898BA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>        &lt;</w:t>
      </w:r>
      <w:proofErr w:type="spellStart"/>
      <w:r w:rsidRPr="00C73E01">
        <w:rPr>
          <w:lang w:val="hu-HU"/>
        </w:rPr>
        <w:t>table</w:t>
      </w:r>
      <w:proofErr w:type="spellEnd"/>
      <w:r w:rsidRPr="00C73E01">
        <w:rPr>
          <w:lang w:val="hu-HU"/>
        </w:rPr>
        <w:t xml:space="preserve"> </w:t>
      </w:r>
      <w:proofErr w:type="spellStart"/>
      <w:r w:rsidRPr="00C73E01">
        <w:rPr>
          <w:lang w:val="hu-HU"/>
        </w:rPr>
        <w:t>class</w:t>
      </w:r>
      <w:proofErr w:type="spellEnd"/>
      <w:r w:rsidRPr="00C73E01">
        <w:rPr>
          <w:lang w:val="hu-HU"/>
        </w:rPr>
        <w:t>="</w:t>
      </w:r>
      <w:proofErr w:type="spellStart"/>
      <w:r w:rsidRPr="00C73E01">
        <w:rPr>
          <w:lang w:val="hu-HU"/>
        </w:rPr>
        <w:t>table</w:t>
      </w:r>
      <w:proofErr w:type="spellEnd"/>
      <w:r w:rsidRPr="00C73E01">
        <w:rPr>
          <w:lang w:val="hu-HU"/>
        </w:rPr>
        <w:t xml:space="preserve"> </w:t>
      </w:r>
      <w:proofErr w:type="spellStart"/>
      <w:r w:rsidRPr="00C73E01">
        <w:rPr>
          <w:lang w:val="hu-HU"/>
        </w:rPr>
        <w:t>table-hover</w:t>
      </w:r>
      <w:proofErr w:type="spellEnd"/>
      <w:r w:rsidRPr="00C73E01">
        <w:rPr>
          <w:lang w:val="hu-HU"/>
        </w:rPr>
        <w:t xml:space="preserve"> my-4"&gt;</w:t>
      </w:r>
    </w:p>
    <w:p w14:paraId="2617E460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>            &lt;</w:t>
      </w:r>
      <w:proofErr w:type="spellStart"/>
      <w:r w:rsidRPr="00C73E01">
        <w:rPr>
          <w:lang w:val="hu-HU"/>
        </w:rPr>
        <w:t>thead</w:t>
      </w:r>
      <w:proofErr w:type="spellEnd"/>
      <w:r w:rsidRPr="00C73E01">
        <w:rPr>
          <w:lang w:val="hu-HU"/>
        </w:rPr>
        <w:t xml:space="preserve"> </w:t>
      </w:r>
      <w:proofErr w:type="spellStart"/>
      <w:r w:rsidRPr="00C73E01">
        <w:rPr>
          <w:lang w:val="hu-HU"/>
        </w:rPr>
        <w:t>class</w:t>
      </w:r>
      <w:proofErr w:type="spellEnd"/>
      <w:r w:rsidRPr="00C73E01">
        <w:rPr>
          <w:lang w:val="hu-HU"/>
        </w:rPr>
        <w:t>="</w:t>
      </w:r>
      <w:proofErr w:type="spellStart"/>
      <w:r w:rsidRPr="00C73E01">
        <w:rPr>
          <w:lang w:val="hu-HU"/>
        </w:rPr>
        <w:t>table-light</w:t>
      </w:r>
      <w:proofErr w:type="spellEnd"/>
      <w:r w:rsidRPr="00C73E01">
        <w:rPr>
          <w:lang w:val="hu-HU"/>
        </w:rPr>
        <w:t>"&gt;</w:t>
      </w:r>
    </w:p>
    <w:p w14:paraId="7DA0F151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>                &lt;</w:t>
      </w:r>
      <w:proofErr w:type="spellStart"/>
      <w:r w:rsidRPr="00C73E01">
        <w:rPr>
          <w:lang w:val="hu-HU"/>
        </w:rPr>
        <w:t>tr</w:t>
      </w:r>
      <w:proofErr w:type="spellEnd"/>
      <w:r w:rsidRPr="00C73E01">
        <w:rPr>
          <w:lang w:val="hu-HU"/>
        </w:rPr>
        <w:t>&gt;</w:t>
      </w:r>
    </w:p>
    <w:p w14:paraId="2256A458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>                    &lt;</w:t>
      </w:r>
      <w:proofErr w:type="spellStart"/>
      <w:r w:rsidRPr="00C73E01">
        <w:rPr>
          <w:lang w:val="hu-HU"/>
        </w:rPr>
        <w:t>td</w:t>
      </w:r>
      <w:proofErr w:type="spellEnd"/>
      <w:r w:rsidRPr="00C73E01">
        <w:rPr>
          <w:lang w:val="hu-HU"/>
        </w:rPr>
        <w:t xml:space="preserve"> </w:t>
      </w:r>
      <w:proofErr w:type="spellStart"/>
      <w:r w:rsidRPr="00C73E01">
        <w:rPr>
          <w:lang w:val="hu-HU"/>
        </w:rPr>
        <w:t>class</w:t>
      </w:r>
      <w:proofErr w:type="spellEnd"/>
      <w:r w:rsidRPr="00C73E01">
        <w:rPr>
          <w:lang w:val="hu-HU"/>
        </w:rPr>
        <w:t>="text-center"&gt;&lt;b&gt;Mikor&lt;/b&gt;&lt;/</w:t>
      </w:r>
      <w:proofErr w:type="spellStart"/>
      <w:r w:rsidRPr="00C73E01">
        <w:rPr>
          <w:lang w:val="hu-HU"/>
        </w:rPr>
        <w:t>td</w:t>
      </w:r>
      <w:proofErr w:type="spellEnd"/>
      <w:r w:rsidRPr="00C73E01">
        <w:rPr>
          <w:lang w:val="hu-HU"/>
        </w:rPr>
        <w:t>&gt;</w:t>
      </w:r>
    </w:p>
    <w:p w14:paraId="70EB7771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>                    &lt;</w:t>
      </w:r>
      <w:proofErr w:type="spellStart"/>
      <w:r w:rsidRPr="00C73E01">
        <w:rPr>
          <w:lang w:val="hu-HU"/>
        </w:rPr>
        <w:t>td</w:t>
      </w:r>
      <w:proofErr w:type="spellEnd"/>
      <w:r w:rsidRPr="00C73E01">
        <w:rPr>
          <w:lang w:val="hu-HU"/>
        </w:rPr>
        <w:t xml:space="preserve"> </w:t>
      </w:r>
      <w:proofErr w:type="spellStart"/>
      <w:r w:rsidRPr="00C73E01">
        <w:rPr>
          <w:lang w:val="hu-HU"/>
        </w:rPr>
        <w:t>class</w:t>
      </w:r>
      <w:proofErr w:type="spellEnd"/>
      <w:r w:rsidRPr="00C73E01">
        <w:rPr>
          <w:lang w:val="hu-HU"/>
        </w:rPr>
        <w:t>="text-center"&gt;&lt;b&gt;Kinek &lt;/b&gt;&lt;/</w:t>
      </w:r>
      <w:proofErr w:type="spellStart"/>
      <w:r w:rsidRPr="00C73E01">
        <w:rPr>
          <w:lang w:val="hu-HU"/>
        </w:rPr>
        <w:t>td</w:t>
      </w:r>
      <w:proofErr w:type="spellEnd"/>
      <w:r w:rsidRPr="00C73E01">
        <w:rPr>
          <w:lang w:val="hu-HU"/>
        </w:rPr>
        <w:t>&gt;</w:t>
      </w:r>
    </w:p>
    <w:p w14:paraId="14522217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>                    &lt;</w:t>
      </w:r>
      <w:proofErr w:type="spellStart"/>
      <w:r w:rsidRPr="00C73E01">
        <w:rPr>
          <w:lang w:val="hu-HU"/>
        </w:rPr>
        <w:t>td</w:t>
      </w:r>
      <w:proofErr w:type="spellEnd"/>
      <w:r w:rsidRPr="00C73E01">
        <w:rPr>
          <w:lang w:val="hu-HU"/>
        </w:rPr>
        <w:t xml:space="preserve"> </w:t>
      </w:r>
      <w:proofErr w:type="spellStart"/>
      <w:r w:rsidRPr="00C73E01">
        <w:rPr>
          <w:lang w:val="hu-HU"/>
        </w:rPr>
        <w:t>class</w:t>
      </w:r>
      <w:proofErr w:type="spellEnd"/>
      <w:r w:rsidRPr="00C73E01">
        <w:rPr>
          <w:lang w:val="hu-HU"/>
        </w:rPr>
        <w:t>="text-center"&gt;&lt;b&gt;Számlára&lt;/b&gt;&lt;/</w:t>
      </w:r>
      <w:proofErr w:type="spellStart"/>
      <w:r w:rsidRPr="00C73E01">
        <w:rPr>
          <w:lang w:val="hu-HU"/>
        </w:rPr>
        <w:t>td</w:t>
      </w:r>
      <w:proofErr w:type="spellEnd"/>
      <w:r w:rsidRPr="00C73E01">
        <w:rPr>
          <w:lang w:val="hu-HU"/>
        </w:rPr>
        <w:t>&gt;</w:t>
      </w:r>
    </w:p>
    <w:p w14:paraId="2DF27F88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>                &lt;/</w:t>
      </w:r>
      <w:proofErr w:type="spellStart"/>
      <w:r w:rsidRPr="00C73E01">
        <w:rPr>
          <w:lang w:val="hu-HU"/>
        </w:rPr>
        <w:t>tr</w:t>
      </w:r>
      <w:proofErr w:type="spellEnd"/>
      <w:r w:rsidRPr="00C73E01">
        <w:rPr>
          <w:lang w:val="hu-HU"/>
        </w:rPr>
        <w:t>&gt;</w:t>
      </w:r>
    </w:p>
    <w:p w14:paraId="4B136091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>                &lt;</w:t>
      </w:r>
      <w:proofErr w:type="spellStart"/>
      <w:r w:rsidRPr="00C73E01">
        <w:rPr>
          <w:lang w:val="hu-HU"/>
        </w:rPr>
        <w:t>tr</w:t>
      </w:r>
      <w:proofErr w:type="spellEnd"/>
      <w:r w:rsidRPr="00C73E01">
        <w:rPr>
          <w:lang w:val="hu-HU"/>
        </w:rPr>
        <w:t>&gt;</w:t>
      </w:r>
    </w:p>
    <w:p w14:paraId="416C848D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>                    &lt;</w:t>
      </w:r>
      <w:proofErr w:type="spellStart"/>
      <w:r w:rsidRPr="00C73E01">
        <w:rPr>
          <w:lang w:val="hu-HU"/>
        </w:rPr>
        <w:t>td</w:t>
      </w:r>
      <w:proofErr w:type="spellEnd"/>
      <w:r w:rsidRPr="00C73E01">
        <w:rPr>
          <w:lang w:val="hu-HU"/>
        </w:rPr>
        <w:t xml:space="preserve"> </w:t>
      </w:r>
      <w:proofErr w:type="spellStart"/>
      <w:r w:rsidRPr="00C73E01">
        <w:rPr>
          <w:lang w:val="hu-HU"/>
        </w:rPr>
        <w:t>class</w:t>
      </w:r>
      <w:proofErr w:type="spellEnd"/>
      <w:r w:rsidRPr="00C73E01">
        <w:rPr>
          <w:lang w:val="hu-HU"/>
        </w:rPr>
        <w:t>="text-center"&gt;&lt;b&gt;Elküldött összeg devizanem&lt;/b&gt;&lt;/</w:t>
      </w:r>
      <w:proofErr w:type="spellStart"/>
      <w:r w:rsidRPr="00C73E01">
        <w:rPr>
          <w:lang w:val="hu-HU"/>
        </w:rPr>
        <w:t>td</w:t>
      </w:r>
      <w:proofErr w:type="spellEnd"/>
      <w:r w:rsidRPr="00C73E01">
        <w:rPr>
          <w:lang w:val="hu-HU"/>
        </w:rPr>
        <w:t>&gt;</w:t>
      </w:r>
    </w:p>
    <w:p w14:paraId="7B25E1F2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>                    &lt;</w:t>
      </w:r>
      <w:proofErr w:type="spellStart"/>
      <w:r w:rsidRPr="00C73E01">
        <w:rPr>
          <w:lang w:val="hu-HU"/>
        </w:rPr>
        <w:t>td</w:t>
      </w:r>
      <w:proofErr w:type="spellEnd"/>
      <w:r w:rsidRPr="00C73E01">
        <w:rPr>
          <w:lang w:val="hu-HU"/>
        </w:rPr>
        <w:t xml:space="preserve"> </w:t>
      </w:r>
      <w:proofErr w:type="spellStart"/>
      <w:r w:rsidRPr="00C73E01">
        <w:rPr>
          <w:lang w:val="hu-HU"/>
        </w:rPr>
        <w:t>colspan</w:t>
      </w:r>
      <w:proofErr w:type="spellEnd"/>
      <w:r w:rsidRPr="00C73E01">
        <w:rPr>
          <w:lang w:val="hu-HU"/>
        </w:rPr>
        <w:t xml:space="preserve">="2" </w:t>
      </w:r>
      <w:proofErr w:type="spellStart"/>
      <w:r w:rsidRPr="00C73E01">
        <w:rPr>
          <w:lang w:val="hu-HU"/>
        </w:rPr>
        <w:t>class</w:t>
      </w:r>
      <w:proofErr w:type="spellEnd"/>
      <w:r w:rsidRPr="00C73E01">
        <w:rPr>
          <w:lang w:val="hu-HU"/>
        </w:rPr>
        <w:t>="text-start"&gt;&lt;b&gt;Megjegyzés&lt;/b&gt;&lt;/</w:t>
      </w:r>
      <w:proofErr w:type="spellStart"/>
      <w:r w:rsidRPr="00C73E01">
        <w:rPr>
          <w:lang w:val="hu-HU"/>
        </w:rPr>
        <w:t>td</w:t>
      </w:r>
      <w:proofErr w:type="spellEnd"/>
      <w:r w:rsidRPr="00C73E01">
        <w:rPr>
          <w:lang w:val="hu-HU"/>
        </w:rPr>
        <w:t>&gt;</w:t>
      </w:r>
    </w:p>
    <w:p w14:paraId="775A011D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>                &lt;/</w:t>
      </w:r>
      <w:proofErr w:type="spellStart"/>
      <w:r w:rsidRPr="00C73E01">
        <w:rPr>
          <w:lang w:val="hu-HU"/>
        </w:rPr>
        <w:t>tr</w:t>
      </w:r>
      <w:proofErr w:type="spellEnd"/>
      <w:r w:rsidRPr="00C73E01">
        <w:rPr>
          <w:lang w:val="hu-HU"/>
        </w:rPr>
        <w:t>&gt;</w:t>
      </w:r>
    </w:p>
    <w:p w14:paraId="52E9ADA5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>            &lt;/</w:t>
      </w:r>
      <w:proofErr w:type="spellStart"/>
      <w:r w:rsidRPr="00C73E01">
        <w:rPr>
          <w:lang w:val="hu-HU"/>
        </w:rPr>
        <w:t>thead</w:t>
      </w:r>
      <w:proofErr w:type="spellEnd"/>
      <w:r w:rsidRPr="00C73E01">
        <w:rPr>
          <w:lang w:val="hu-HU"/>
        </w:rPr>
        <w:t>&gt;</w:t>
      </w:r>
    </w:p>
    <w:p w14:paraId="69B7735F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>            &lt;</w:t>
      </w:r>
      <w:proofErr w:type="spellStart"/>
      <w:r w:rsidRPr="00C73E01">
        <w:rPr>
          <w:lang w:val="hu-HU"/>
        </w:rPr>
        <w:t>tbody</w:t>
      </w:r>
      <w:proofErr w:type="spellEnd"/>
      <w:r w:rsidRPr="00C73E01">
        <w:rPr>
          <w:lang w:val="hu-HU"/>
        </w:rPr>
        <w:t xml:space="preserve"> </w:t>
      </w:r>
      <w:proofErr w:type="spellStart"/>
      <w:r w:rsidRPr="00C73E01">
        <w:rPr>
          <w:lang w:val="hu-HU"/>
        </w:rPr>
        <w:t>class</w:t>
      </w:r>
      <w:proofErr w:type="spellEnd"/>
      <w:r w:rsidRPr="00C73E01">
        <w:rPr>
          <w:lang w:val="hu-HU"/>
        </w:rPr>
        <w:t>="</w:t>
      </w:r>
      <w:proofErr w:type="spellStart"/>
      <w:r w:rsidRPr="00C73E01">
        <w:rPr>
          <w:lang w:val="hu-HU"/>
        </w:rPr>
        <w:t>table-primary</w:t>
      </w:r>
      <w:proofErr w:type="spellEnd"/>
      <w:r w:rsidRPr="00C73E01">
        <w:rPr>
          <w:lang w:val="hu-HU"/>
        </w:rPr>
        <w:t xml:space="preserve">" </w:t>
      </w:r>
      <w:proofErr w:type="spellStart"/>
      <w:r w:rsidRPr="00C73E01">
        <w:rPr>
          <w:lang w:val="hu-HU"/>
        </w:rPr>
        <w:t>id</w:t>
      </w:r>
      <w:proofErr w:type="spellEnd"/>
      <w:r w:rsidRPr="00C73E01">
        <w:rPr>
          <w:lang w:val="hu-HU"/>
        </w:rPr>
        <w:t>="</w:t>
      </w:r>
      <w:proofErr w:type="spellStart"/>
      <w:r w:rsidRPr="00C73E01">
        <w:rPr>
          <w:lang w:val="hu-HU"/>
        </w:rPr>
        <w:t>myChartDataTables</w:t>
      </w:r>
      <w:proofErr w:type="spellEnd"/>
      <w:r w:rsidRPr="00C73E01">
        <w:rPr>
          <w:lang w:val="hu-HU"/>
        </w:rPr>
        <w:t>"&gt;</w:t>
      </w:r>
    </w:p>
    <w:p w14:paraId="3DD1FAF3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 xml:space="preserve">                {% </w:t>
      </w:r>
      <w:proofErr w:type="spellStart"/>
      <w:r w:rsidRPr="00C73E01">
        <w:rPr>
          <w:lang w:val="hu-HU"/>
        </w:rPr>
        <w:t>for</w:t>
      </w:r>
      <w:proofErr w:type="spellEnd"/>
      <w:r w:rsidRPr="00C73E01">
        <w:rPr>
          <w:lang w:val="hu-HU"/>
        </w:rPr>
        <w:t xml:space="preserve"> i in adatok %}</w:t>
      </w:r>
    </w:p>
    <w:p w14:paraId="3B950449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>                    &lt;</w:t>
      </w:r>
      <w:proofErr w:type="spellStart"/>
      <w:r w:rsidRPr="00C73E01">
        <w:rPr>
          <w:lang w:val="hu-HU"/>
        </w:rPr>
        <w:t>tr</w:t>
      </w:r>
      <w:proofErr w:type="spellEnd"/>
      <w:r w:rsidRPr="00C73E01">
        <w:rPr>
          <w:lang w:val="hu-HU"/>
        </w:rPr>
        <w:t>&gt;</w:t>
      </w:r>
    </w:p>
    <w:p w14:paraId="5ED22D59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>                        &lt;</w:t>
      </w:r>
      <w:proofErr w:type="spellStart"/>
      <w:r w:rsidRPr="00C73E01">
        <w:rPr>
          <w:lang w:val="hu-HU"/>
        </w:rPr>
        <w:t>td</w:t>
      </w:r>
      <w:proofErr w:type="spellEnd"/>
      <w:r w:rsidRPr="00C73E01">
        <w:rPr>
          <w:lang w:val="hu-HU"/>
        </w:rPr>
        <w:t xml:space="preserve"> </w:t>
      </w:r>
      <w:proofErr w:type="spellStart"/>
      <w:r w:rsidRPr="00C73E01">
        <w:rPr>
          <w:lang w:val="hu-HU"/>
        </w:rPr>
        <w:t>class</w:t>
      </w:r>
      <w:proofErr w:type="spellEnd"/>
      <w:r w:rsidRPr="00C73E01">
        <w:rPr>
          <w:lang w:val="hu-HU"/>
        </w:rPr>
        <w:t>="text-center"</w:t>
      </w:r>
      <w:proofErr w:type="gramStart"/>
      <w:r w:rsidRPr="00C73E01">
        <w:rPr>
          <w:lang w:val="hu-HU"/>
        </w:rPr>
        <w:t xml:space="preserve">&gt;{{ </w:t>
      </w:r>
      <w:proofErr w:type="spellStart"/>
      <w:r w:rsidRPr="00C73E01">
        <w:rPr>
          <w:lang w:val="hu-HU"/>
        </w:rPr>
        <w:t>i</w:t>
      </w:r>
      <w:proofErr w:type="gramEnd"/>
      <w:r w:rsidRPr="00C73E01">
        <w:rPr>
          <w:lang w:val="hu-HU"/>
        </w:rPr>
        <w:t>.</w:t>
      </w:r>
      <w:proofErr w:type="gramStart"/>
      <w:r w:rsidRPr="00C73E01">
        <w:rPr>
          <w:lang w:val="hu-HU"/>
        </w:rPr>
        <w:t>kuldesdatuma</w:t>
      </w:r>
      <w:proofErr w:type="spellEnd"/>
      <w:r w:rsidRPr="00C73E01">
        <w:rPr>
          <w:lang w:val="hu-HU"/>
        </w:rPr>
        <w:t xml:space="preserve"> }}&lt;</w:t>
      </w:r>
      <w:proofErr w:type="gramEnd"/>
      <w:r w:rsidRPr="00C73E01">
        <w:rPr>
          <w:lang w:val="hu-HU"/>
        </w:rPr>
        <w:t>/</w:t>
      </w:r>
      <w:proofErr w:type="spellStart"/>
      <w:r w:rsidRPr="00C73E01">
        <w:rPr>
          <w:lang w:val="hu-HU"/>
        </w:rPr>
        <w:t>td</w:t>
      </w:r>
      <w:proofErr w:type="spellEnd"/>
      <w:r w:rsidRPr="00C73E01">
        <w:rPr>
          <w:lang w:val="hu-HU"/>
        </w:rPr>
        <w:t>&gt;</w:t>
      </w:r>
    </w:p>
    <w:p w14:paraId="40229E73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>                        &lt;</w:t>
      </w:r>
      <w:proofErr w:type="spellStart"/>
      <w:r w:rsidRPr="00C73E01">
        <w:rPr>
          <w:lang w:val="hu-HU"/>
        </w:rPr>
        <w:t>td</w:t>
      </w:r>
      <w:proofErr w:type="spellEnd"/>
      <w:r w:rsidRPr="00C73E01">
        <w:rPr>
          <w:lang w:val="hu-HU"/>
        </w:rPr>
        <w:t xml:space="preserve"> </w:t>
      </w:r>
      <w:proofErr w:type="spellStart"/>
      <w:r w:rsidRPr="00C73E01">
        <w:rPr>
          <w:lang w:val="hu-HU"/>
        </w:rPr>
        <w:t>class</w:t>
      </w:r>
      <w:proofErr w:type="spellEnd"/>
      <w:r w:rsidRPr="00C73E01">
        <w:rPr>
          <w:lang w:val="hu-HU"/>
        </w:rPr>
        <w:t>="text-center"</w:t>
      </w:r>
      <w:proofErr w:type="gramStart"/>
      <w:r w:rsidRPr="00C73E01">
        <w:rPr>
          <w:lang w:val="hu-HU"/>
        </w:rPr>
        <w:t xml:space="preserve">&gt;{{ </w:t>
      </w:r>
      <w:proofErr w:type="spellStart"/>
      <w:r w:rsidRPr="00C73E01">
        <w:rPr>
          <w:lang w:val="hu-HU"/>
        </w:rPr>
        <w:t>i</w:t>
      </w:r>
      <w:proofErr w:type="gramEnd"/>
      <w:r w:rsidRPr="00C73E01">
        <w:rPr>
          <w:lang w:val="hu-HU"/>
        </w:rPr>
        <w:t>.</w:t>
      </w:r>
      <w:proofErr w:type="gramStart"/>
      <w:r w:rsidRPr="00C73E01">
        <w:rPr>
          <w:lang w:val="hu-HU"/>
        </w:rPr>
        <w:t>kedvezmenyezettneve</w:t>
      </w:r>
      <w:proofErr w:type="spellEnd"/>
      <w:r w:rsidRPr="00C73E01">
        <w:rPr>
          <w:lang w:val="hu-HU"/>
        </w:rPr>
        <w:t xml:space="preserve"> }}&lt;</w:t>
      </w:r>
      <w:proofErr w:type="gramEnd"/>
      <w:r w:rsidRPr="00C73E01">
        <w:rPr>
          <w:lang w:val="hu-HU"/>
        </w:rPr>
        <w:t>/</w:t>
      </w:r>
      <w:proofErr w:type="spellStart"/>
      <w:r w:rsidRPr="00C73E01">
        <w:rPr>
          <w:lang w:val="hu-HU"/>
        </w:rPr>
        <w:t>td</w:t>
      </w:r>
      <w:proofErr w:type="spellEnd"/>
      <w:r w:rsidRPr="00C73E01">
        <w:rPr>
          <w:lang w:val="hu-HU"/>
        </w:rPr>
        <w:t>&gt;</w:t>
      </w:r>
    </w:p>
    <w:p w14:paraId="0B2589EE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>                        &lt;</w:t>
      </w:r>
      <w:proofErr w:type="spellStart"/>
      <w:r w:rsidRPr="00C73E01">
        <w:rPr>
          <w:lang w:val="hu-HU"/>
        </w:rPr>
        <w:t>td</w:t>
      </w:r>
      <w:proofErr w:type="spellEnd"/>
      <w:r w:rsidRPr="00C73E01">
        <w:rPr>
          <w:lang w:val="hu-HU"/>
        </w:rPr>
        <w:t xml:space="preserve"> </w:t>
      </w:r>
      <w:proofErr w:type="spellStart"/>
      <w:r w:rsidRPr="00C73E01">
        <w:rPr>
          <w:lang w:val="hu-HU"/>
        </w:rPr>
        <w:t>class</w:t>
      </w:r>
      <w:proofErr w:type="spellEnd"/>
      <w:r w:rsidRPr="00C73E01">
        <w:rPr>
          <w:lang w:val="hu-HU"/>
        </w:rPr>
        <w:t>="text-center"</w:t>
      </w:r>
      <w:proofErr w:type="gramStart"/>
      <w:r w:rsidRPr="00C73E01">
        <w:rPr>
          <w:lang w:val="hu-HU"/>
        </w:rPr>
        <w:t xml:space="preserve">&gt;{{ </w:t>
      </w:r>
      <w:proofErr w:type="spellStart"/>
      <w:r w:rsidRPr="00C73E01">
        <w:rPr>
          <w:lang w:val="hu-HU"/>
        </w:rPr>
        <w:t>i</w:t>
      </w:r>
      <w:proofErr w:type="gramEnd"/>
      <w:r w:rsidRPr="00C73E01">
        <w:rPr>
          <w:lang w:val="hu-HU"/>
        </w:rPr>
        <w:t>.</w:t>
      </w:r>
      <w:proofErr w:type="gramStart"/>
      <w:r w:rsidRPr="00C73E01">
        <w:rPr>
          <w:lang w:val="hu-HU"/>
        </w:rPr>
        <w:t>kedvezmenyezettszamlaszam</w:t>
      </w:r>
      <w:proofErr w:type="spellEnd"/>
      <w:r w:rsidRPr="00C73E01">
        <w:rPr>
          <w:lang w:val="hu-HU"/>
        </w:rPr>
        <w:t xml:space="preserve"> }}&lt;</w:t>
      </w:r>
      <w:proofErr w:type="gramEnd"/>
      <w:r w:rsidRPr="00C73E01">
        <w:rPr>
          <w:lang w:val="hu-HU"/>
        </w:rPr>
        <w:t>/</w:t>
      </w:r>
      <w:proofErr w:type="spellStart"/>
      <w:r w:rsidRPr="00C73E01">
        <w:rPr>
          <w:lang w:val="hu-HU"/>
        </w:rPr>
        <w:t>td</w:t>
      </w:r>
      <w:proofErr w:type="spellEnd"/>
      <w:r w:rsidRPr="00C73E01">
        <w:rPr>
          <w:lang w:val="hu-HU"/>
        </w:rPr>
        <w:t>&gt;</w:t>
      </w:r>
    </w:p>
    <w:p w14:paraId="3A29355F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>                    &lt;/</w:t>
      </w:r>
      <w:proofErr w:type="spellStart"/>
      <w:r w:rsidRPr="00C73E01">
        <w:rPr>
          <w:lang w:val="hu-HU"/>
        </w:rPr>
        <w:t>tr</w:t>
      </w:r>
      <w:proofErr w:type="spellEnd"/>
      <w:r w:rsidRPr="00C73E01">
        <w:rPr>
          <w:lang w:val="hu-HU"/>
        </w:rPr>
        <w:t>&gt;</w:t>
      </w:r>
    </w:p>
    <w:p w14:paraId="59F1430B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>                    &lt;</w:t>
      </w:r>
      <w:proofErr w:type="spellStart"/>
      <w:r w:rsidRPr="00C73E01">
        <w:rPr>
          <w:lang w:val="hu-HU"/>
        </w:rPr>
        <w:t>tr</w:t>
      </w:r>
      <w:proofErr w:type="spellEnd"/>
      <w:r w:rsidRPr="00C73E01">
        <w:rPr>
          <w:lang w:val="hu-HU"/>
        </w:rPr>
        <w:t>&gt;</w:t>
      </w:r>
    </w:p>
    <w:p w14:paraId="17A5EC6B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>                        &lt;</w:t>
      </w:r>
      <w:proofErr w:type="spellStart"/>
      <w:r w:rsidRPr="00C73E01">
        <w:rPr>
          <w:lang w:val="hu-HU"/>
        </w:rPr>
        <w:t>td</w:t>
      </w:r>
      <w:proofErr w:type="spellEnd"/>
      <w:r w:rsidRPr="00C73E01">
        <w:rPr>
          <w:lang w:val="hu-HU"/>
        </w:rPr>
        <w:t xml:space="preserve"> </w:t>
      </w:r>
      <w:proofErr w:type="spellStart"/>
      <w:r w:rsidRPr="00C73E01">
        <w:rPr>
          <w:lang w:val="hu-HU"/>
        </w:rPr>
        <w:t>class</w:t>
      </w:r>
      <w:proofErr w:type="spellEnd"/>
      <w:r w:rsidRPr="00C73E01">
        <w:rPr>
          <w:lang w:val="hu-HU"/>
        </w:rPr>
        <w:t>="text-center"</w:t>
      </w:r>
      <w:proofErr w:type="gramStart"/>
      <w:r w:rsidRPr="00C73E01">
        <w:rPr>
          <w:lang w:val="hu-HU"/>
        </w:rPr>
        <w:t xml:space="preserve">&gt;{{ </w:t>
      </w:r>
      <w:proofErr w:type="spellStart"/>
      <w:r w:rsidRPr="00C73E01">
        <w:rPr>
          <w:lang w:val="hu-HU"/>
        </w:rPr>
        <w:t>i</w:t>
      </w:r>
      <w:proofErr w:type="gramEnd"/>
      <w:r w:rsidRPr="00C73E01">
        <w:rPr>
          <w:lang w:val="hu-HU"/>
        </w:rPr>
        <w:t>.</w:t>
      </w:r>
      <w:proofErr w:type="gramStart"/>
      <w:r w:rsidRPr="00C73E01">
        <w:rPr>
          <w:lang w:val="hu-HU"/>
        </w:rPr>
        <w:t>elkuldottosszeg</w:t>
      </w:r>
      <w:proofErr w:type="spellEnd"/>
      <w:r w:rsidRPr="00C73E01">
        <w:rPr>
          <w:lang w:val="hu-HU"/>
        </w:rPr>
        <w:t xml:space="preserve"> }</w:t>
      </w:r>
      <w:proofErr w:type="gramEnd"/>
      <w:r w:rsidRPr="00C73E01">
        <w:rPr>
          <w:lang w:val="hu-HU"/>
        </w:rPr>
        <w:t xml:space="preserve">} </w:t>
      </w:r>
      <w:proofErr w:type="gramStart"/>
      <w:r w:rsidRPr="00C73E01">
        <w:rPr>
          <w:lang w:val="hu-HU"/>
        </w:rPr>
        <w:t xml:space="preserve">{{ </w:t>
      </w:r>
      <w:proofErr w:type="spellStart"/>
      <w:r w:rsidRPr="00C73E01">
        <w:rPr>
          <w:lang w:val="hu-HU"/>
        </w:rPr>
        <w:t>i</w:t>
      </w:r>
      <w:proofErr w:type="gramEnd"/>
      <w:r w:rsidRPr="00C73E01">
        <w:rPr>
          <w:lang w:val="hu-HU"/>
        </w:rPr>
        <w:t>.</w:t>
      </w:r>
      <w:proofErr w:type="gramStart"/>
      <w:r w:rsidRPr="00C73E01">
        <w:rPr>
          <w:lang w:val="hu-HU"/>
        </w:rPr>
        <w:t>elkuldottdevizanem</w:t>
      </w:r>
      <w:proofErr w:type="spellEnd"/>
      <w:r w:rsidRPr="00C73E01">
        <w:rPr>
          <w:lang w:val="hu-HU"/>
        </w:rPr>
        <w:t xml:space="preserve"> }}&lt;</w:t>
      </w:r>
      <w:proofErr w:type="gramEnd"/>
      <w:r w:rsidRPr="00C73E01">
        <w:rPr>
          <w:lang w:val="hu-HU"/>
        </w:rPr>
        <w:t>/</w:t>
      </w:r>
      <w:proofErr w:type="spellStart"/>
      <w:r w:rsidRPr="00C73E01">
        <w:rPr>
          <w:lang w:val="hu-HU"/>
        </w:rPr>
        <w:t>td</w:t>
      </w:r>
      <w:proofErr w:type="spellEnd"/>
      <w:r w:rsidRPr="00C73E01">
        <w:rPr>
          <w:lang w:val="hu-HU"/>
        </w:rPr>
        <w:t>&gt;</w:t>
      </w:r>
    </w:p>
    <w:p w14:paraId="536B7C2B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>                        &lt;</w:t>
      </w:r>
      <w:proofErr w:type="spellStart"/>
      <w:r w:rsidRPr="00C73E01">
        <w:rPr>
          <w:lang w:val="hu-HU"/>
        </w:rPr>
        <w:t>td</w:t>
      </w:r>
      <w:proofErr w:type="spellEnd"/>
      <w:r w:rsidRPr="00C73E01">
        <w:rPr>
          <w:lang w:val="hu-HU"/>
        </w:rPr>
        <w:t xml:space="preserve"> </w:t>
      </w:r>
      <w:proofErr w:type="spellStart"/>
      <w:r w:rsidRPr="00C73E01">
        <w:rPr>
          <w:lang w:val="hu-HU"/>
        </w:rPr>
        <w:t>class</w:t>
      </w:r>
      <w:proofErr w:type="spellEnd"/>
      <w:r w:rsidRPr="00C73E01">
        <w:rPr>
          <w:lang w:val="hu-HU"/>
        </w:rPr>
        <w:t xml:space="preserve">="text-start" </w:t>
      </w:r>
      <w:proofErr w:type="spellStart"/>
      <w:r w:rsidRPr="00C73E01">
        <w:rPr>
          <w:lang w:val="hu-HU"/>
        </w:rPr>
        <w:t>colspan</w:t>
      </w:r>
      <w:proofErr w:type="spellEnd"/>
      <w:r w:rsidRPr="00C73E01">
        <w:rPr>
          <w:lang w:val="hu-HU"/>
        </w:rPr>
        <w:t>="2"</w:t>
      </w:r>
      <w:proofErr w:type="gramStart"/>
      <w:r w:rsidRPr="00C73E01">
        <w:rPr>
          <w:lang w:val="hu-HU"/>
        </w:rPr>
        <w:t>&gt;{</w:t>
      </w:r>
      <w:proofErr w:type="gramEnd"/>
      <w:r w:rsidRPr="00C73E01">
        <w:rPr>
          <w:lang w:val="hu-HU"/>
        </w:rPr>
        <w:t>{</w:t>
      </w:r>
      <w:proofErr w:type="spellStart"/>
      <w:proofErr w:type="gramStart"/>
      <w:r w:rsidRPr="00C73E01">
        <w:rPr>
          <w:lang w:val="hu-HU"/>
        </w:rPr>
        <w:t>i.megjegyzesek</w:t>
      </w:r>
      <w:proofErr w:type="spellEnd"/>
      <w:proofErr w:type="gramEnd"/>
      <w:r w:rsidRPr="00C73E01">
        <w:rPr>
          <w:lang w:val="hu-HU"/>
        </w:rPr>
        <w:t xml:space="preserve"> </w:t>
      </w:r>
      <w:proofErr w:type="gramStart"/>
      <w:r w:rsidRPr="00C73E01">
        <w:rPr>
          <w:lang w:val="hu-HU"/>
        </w:rPr>
        <w:t>}}&lt;</w:t>
      </w:r>
      <w:proofErr w:type="gramEnd"/>
      <w:r w:rsidRPr="00C73E01">
        <w:rPr>
          <w:lang w:val="hu-HU"/>
        </w:rPr>
        <w:t>/</w:t>
      </w:r>
      <w:proofErr w:type="spellStart"/>
      <w:r w:rsidRPr="00C73E01">
        <w:rPr>
          <w:lang w:val="hu-HU"/>
        </w:rPr>
        <w:t>td</w:t>
      </w:r>
      <w:proofErr w:type="spellEnd"/>
      <w:r w:rsidRPr="00C73E01">
        <w:rPr>
          <w:lang w:val="hu-HU"/>
        </w:rPr>
        <w:t>&gt;</w:t>
      </w:r>
    </w:p>
    <w:p w14:paraId="5D875968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>                    &lt;/</w:t>
      </w:r>
      <w:proofErr w:type="spellStart"/>
      <w:r w:rsidRPr="00C73E01">
        <w:rPr>
          <w:lang w:val="hu-HU"/>
        </w:rPr>
        <w:t>tr</w:t>
      </w:r>
      <w:proofErr w:type="spellEnd"/>
      <w:r w:rsidRPr="00C73E01">
        <w:rPr>
          <w:lang w:val="hu-HU"/>
        </w:rPr>
        <w:t>&gt;</w:t>
      </w:r>
    </w:p>
    <w:p w14:paraId="2C7DD82E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 xml:space="preserve">                {% </w:t>
      </w:r>
      <w:proofErr w:type="spellStart"/>
      <w:r w:rsidRPr="00C73E01">
        <w:rPr>
          <w:lang w:val="hu-HU"/>
        </w:rPr>
        <w:t>endfor</w:t>
      </w:r>
      <w:proofErr w:type="spellEnd"/>
      <w:r w:rsidRPr="00C73E01">
        <w:rPr>
          <w:lang w:val="hu-HU"/>
        </w:rPr>
        <w:t xml:space="preserve"> %}</w:t>
      </w:r>
    </w:p>
    <w:p w14:paraId="72DB17AD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>            &lt;/</w:t>
      </w:r>
      <w:proofErr w:type="spellStart"/>
      <w:r w:rsidRPr="00C73E01">
        <w:rPr>
          <w:lang w:val="hu-HU"/>
        </w:rPr>
        <w:t>tbody</w:t>
      </w:r>
      <w:proofErr w:type="spellEnd"/>
      <w:r w:rsidRPr="00C73E01">
        <w:rPr>
          <w:lang w:val="hu-HU"/>
        </w:rPr>
        <w:t>&gt;</w:t>
      </w:r>
    </w:p>
    <w:p w14:paraId="5A28462D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>        &lt;/</w:t>
      </w:r>
      <w:proofErr w:type="spellStart"/>
      <w:r w:rsidRPr="00C73E01">
        <w:rPr>
          <w:lang w:val="hu-HU"/>
        </w:rPr>
        <w:t>table</w:t>
      </w:r>
      <w:proofErr w:type="spellEnd"/>
      <w:r w:rsidRPr="00C73E01">
        <w:rPr>
          <w:lang w:val="hu-HU"/>
        </w:rPr>
        <w:t>&gt;</w:t>
      </w:r>
    </w:p>
    <w:p w14:paraId="56190FC7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>    &lt;/div&gt;</w:t>
      </w:r>
    </w:p>
    <w:p w14:paraId="1A7F208F" w14:textId="77777777" w:rsidR="00C73E01" w:rsidRPr="00C73E01" w:rsidRDefault="00C73E01" w:rsidP="00C73E01">
      <w:pPr>
        <w:rPr>
          <w:lang w:val="hu-HU"/>
        </w:rPr>
      </w:pPr>
    </w:p>
    <w:p w14:paraId="1A10CA92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 xml:space="preserve">{% </w:t>
      </w:r>
      <w:proofErr w:type="spellStart"/>
      <w:r w:rsidRPr="00C73E01">
        <w:rPr>
          <w:lang w:val="hu-HU"/>
        </w:rPr>
        <w:t>endblock</w:t>
      </w:r>
      <w:proofErr w:type="spellEnd"/>
      <w:r w:rsidRPr="00C73E01">
        <w:rPr>
          <w:lang w:val="hu-HU"/>
        </w:rPr>
        <w:t xml:space="preserve"> </w:t>
      </w:r>
      <w:proofErr w:type="spellStart"/>
      <w:r w:rsidRPr="00C73E01">
        <w:rPr>
          <w:lang w:val="hu-HU"/>
        </w:rPr>
        <w:t>section</w:t>
      </w:r>
      <w:proofErr w:type="spellEnd"/>
      <w:r w:rsidRPr="00C73E01">
        <w:rPr>
          <w:lang w:val="hu-HU"/>
        </w:rPr>
        <w:t xml:space="preserve"> %}</w:t>
      </w:r>
    </w:p>
    <w:p w14:paraId="21642C4D" w14:textId="6FB13084" w:rsidR="00C73E01" w:rsidRDefault="00C73E01" w:rsidP="006159C5">
      <w:pPr>
        <w:pStyle w:val="Cmsor4"/>
        <w:rPr>
          <w:lang w:val="hu-HU"/>
        </w:rPr>
      </w:pPr>
      <w:bookmarkStart w:id="20" w:name="_Toc194150364"/>
      <w:r>
        <w:rPr>
          <w:lang w:val="hu-HU"/>
        </w:rPr>
        <w:lastRenderedPageBreak/>
        <w:t>Rendszerfájlok</w:t>
      </w:r>
      <w:bookmarkEnd w:id="20"/>
    </w:p>
    <w:p w14:paraId="2296D22F" w14:textId="11E5B9DC" w:rsidR="00C73E01" w:rsidRDefault="00C73E01" w:rsidP="006159C5">
      <w:pPr>
        <w:pStyle w:val="Cmsor5"/>
        <w:rPr>
          <w:lang w:val="hu-HU"/>
        </w:rPr>
      </w:pPr>
      <w:bookmarkStart w:id="21" w:name="_Toc194150365"/>
      <w:r>
        <w:rPr>
          <w:lang w:val="hu-HU"/>
        </w:rPr>
        <w:t>admin.py</w:t>
      </w:r>
      <w:bookmarkEnd w:id="21"/>
    </w:p>
    <w:p w14:paraId="46F98EF8" w14:textId="77777777" w:rsidR="00C73E01" w:rsidRPr="00C73E01" w:rsidRDefault="00C73E01" w:rsidP="00C73E01">
      <w:pPr>
        <w:rPr>
          <w:lang w:val="hu-HU"/>
        </w:rPr>
      </w:pPr>
      <w:proofErr w:type="spellStart"/>
      <w:r w:rsidRPr="00C73E01">
        <w:rPr>
          <w:lang w:val="hu-HU"/>
        </w:rPr>
        <w:t>from</w:t>
      </w:r>
      <w:proofErr w:type="spellEnd"/>
      <w:r w:rsidRPr="00C73E01">
        <w:rPr>
          <w:lang w:val="hu-HU"/>
        </w:rPr>
        <w:t xml:space="preserve"> </w:t>
      </w:r>
      <w:proofErr w:type="spellStart"/>
      <w:proofErr w:type="gramStart"/>
      <w:r w:rsidRPr="00C73E01">
        <w:rPr>
          <w:lang w:val="hu-HU"/>
        </w:rPr>
        <w:t>django.contrib</w:t>
      </w:r>
      <w:proofErr w:type="spellEnd"/>
      <w:proofErr w:type="gramEnd"/>
      <w:r w:rsidRPr="00C73E01">
        <w:rPr>
          <w:lang w:val="hu-HU"/>
        </w:rPr>
        <w:t xml:space="preserve"> import </w:t>
      </w:r>
      <w:proofErr w:type="spellStart"/>
      <w:r w:rsidRPr="00C73E01">
        <w:rPr>
          <w:lang w:val="hu-HU"/>
        </w:rPr>
        <w:t>admin</w:t>
      </w:r>
      <w:proofErr w:type="spellEnd"/>
    </w:p>
    <w:p w14:paraId="6EEEA432" w14:textId="77777777" w:rsidR="00C73E01" w:rsidRPr="00C73E01" w:rsidRDefault="00C73E01" w:rsidP="00C73E01">
      <w:pPr>
        <w:rPr>
          <w:lang w:val="hu-HU"/>
        </w:rPr>
      </w:pPr>
      <w:proofErr w:type="spellStart"/>
      <w:proofErr w:type="gramStart"/>
      <w:r w:rsidRPr="00C73E01">
        <w:rPr>
          <w:lang w:val="hu-HU"/>
        </w:rPr>
        <w:t>from</w:t>
      </w:r>
      <w:proofErr w:type="spellEnd"/>
      <w:r w:rsidRPr="00C73E01">
        <w:rPr>
          <w:lang w:val="hu-HU"/>
        </w:rPr>
        <w:t xml:space="preserve"> .</w:t>
      </w:r>
      <w:proofErr w:type="gramEnd"/>
      <w:r w:rsidRPr="00C73E01">
        <w:rPr>
          <w:lang w:val="hu-HU"/>
        </w:rPr>
        <w:t xml:space="preserve"> </w:t>
      </w:r>
      <w:proofErr w:type="spellStart"/>
      <w:r w:rsidRPr="00C73E01">
        <w:rPr>
          <w:lang w:val="hu-HU"/>
        </w:rPr>
        <w:t>models</w:t>
      </w:r>
      <w:proofErr w:type="spellEnd"/>
      <w:r w:rsidRPr="00C73E01">
        <w:rPr>
          <w:lang w:val="hu-HU"/>
        </w:rPr>
        <w:t xml:space="preserve"> import </w:t>
      </w:r>
      <w:proofErr w:type="spellStart"/>
      <w:r w:rsidRPr="00C73E01">
        <w:rPr>
          <w:lang w:val="hu-HU"/>
        </w:rPr>
        <w:t>mnb_name</w:t>
      </w:r>
      <w:proofErr w:type="spellEnd"/>
      <w:r w:rsidRPr="00C73E01">
        <w:rPr>
          <w:lang w:val="hu-HU"/>
        </w:rPr>
        <w:t xml:space="preserve">, </w:t>
      </w:r>
      <w:proofErr w:type="spellStart"/>
      <w:r w:rsidRPr="00C73E01">
        <w:rPr>
          <w:lang w:val="hu-HU"/>
        </w:rPr>
        <w:t>mnb_deviza</w:t>
      </w:r>
      <w:proofErr w:type="spellEnd"/>
    </w:p>
    <w:p w14:paraId="541E05C7" w14:textId="77777777" w:rsidR="00C73E01" w:rsidRPr="00C73E01" w:rsidRDefault="00C73E01" w:rsidP="00C73E01">
      <w:pPr>
        <w:rPr>
          <w:lang w:val="hu-HU"/>
        </w:rPr>
      </w:pPr>
    </w:p>
    <w:p w14:paraId="1ED087A0" w14:textId="77777777" w:rsidR="00C73E01" w:rsidRPr="00C73E01" w:rsidRDefault="00C73E01" w:rsidP="00C73E01">
      <w:pPr>
        <w:rPr>
          <w:lang w:val="hu-HU"/>
        </w:rPr>
      </w:pPr>
      <w:proofErr w:type="spellStart"/>
      <w:proofErr w:type="gramStart"/>
      <w:r w:rsidRPr="00C73E01">
        <w:rPr>
          <w:lang w:val="hu-HU"/>
        </w:rPr>
        <w:t>admin.site</w:t>
      </w:r>
      <w:proofErr w:type="gramEnd"/>
      <w:r w:rsidRPr="00C73E01">
        <w:rPr>
          <w:lang w:val="hu-HU"/>
        </w:rPr>
        <w:t>.register</w:t>
      </w:r>
      <w:proofErr w:type="spellEnd"/>
      <w:r w:rsidRPr="00C73E01">
        <w:rPr>
          <w:lang w:val="hu-HU"/>
        </w:rPr>
        <w:t>(</w:t>
      </w:r>
      <w:proofErr w:type="spellStart"/>
      <w:r w:rsidRPr="00C73E01">
        <w:rPr>
          <w:lang w:val="hu-HU"/>
        </w:rPr>
        <w:t>mnb_name</w:t>
      </w:r>
      <w:proofErr w:type="spellEnd"/>
      <w:r w:rsidRPr="00C73E01">
        <w:rPr>
          <w:lang w:val="hu-HU"/>
        </w:rPr>
        <w:t>)</w:t>
      </w:r>
    </w:p>
    <w:p w14:paraId="40EFC0EB" w14:textId="77777777" w:rsidR="00C73E01" w:rsidRPr="00C73E01" w:rsidRDefault="00C73E01" w:rsidP="00C73E01">
      <w:pPr>
        <w:rPr>
          <w:lang w:val="hu-HU"/>
        </w:rPr>
      </w:pPr>
      <w:proofErr w:type="spellStart"/>
      <w:proofErr w:type="gramStart"/>
      <w:r w:rsidRPr="00C73E01">
        <w:rPr>
          <w:lang w:val="hu-HU"/>
        </w:rPr>
        <w:t>admin.site</w:t>
      </w:r>
      <w:proofErr w:type="gramEnd"/>
      <w:r w:rsidRPr="00C73E01">
        <w:rPr>
          <w:lang w:val="hu-HU"/>
        </w:rPr>
        <w:t>.register</w:t>
      </w:r>
      <w:proofErr w:type="spellEnd"/>
      <w:r w:rsidRPr="00C73E01">
        <w:rPr>
          <w:lang w:val="hu-HU"/>
        </w:rPr>
        <w:t>(</w:t>
      </w:r>
      <w:proofErr w:type="spellStart"/>
      <w:r w:rsidRPr="00C73E01">
        <w:rPr>
          <w:lang w:val="hu-HU"/>
        </w:rPr>
        <w:t>mnb_deviza</w:t>
      </w:r>
      <w:proofErr w:type="spellEnd"/>
      <w:r w:rsidRPr="00C73E01">
        <w:rPr>
          <w:lang w:val="hu-HU"/>
        </w:rPr>
        <w:t>)</w:t>
      </w:r>
    </w:p>
    <w:p w14:paraId="70F9EFDC" w14:textId="51698F08" w:rsidR="00C73E01" w:rsidRDefault="00C73E01" w:rsidP="006159C5">
      <w:pPr>
        <w:pStyle w:val="Cmsor5"/>
        <w:spacing w:before="240"/>
        <w:rPr>
          <w:lang w:val="hu-HU"/>
        </w:rPr>
      </w:pPr>
      <w:bookmarkStart w:id="22" w:name="_Toc194150366"/>
      <w:r>
        <w:rPr>
          <w:lang w:val="hu-HU"/>
        </w:rPr>
        <w:t>apps.py</w:t>
      </w:r>
      <w:bookmarkEnd w:id="22"/>
    </w:p>
    <w:p w14:paraId="1C85783C" w14:textId="77777777" w:rsidR="00C73E01" w:rsidRPr="00C73E01" w:rsidRDefault="00C73E01" w:rsidP="00C73E01">
      <w:pPr>
        <w:rPr>
          <w:lang w:val="hu-HU"/>
        </w:rPr>
      </w:pPr>
      <w:proofErr w:type="spellStart"/>
      <w:r w:rsidRPr="00C73E01">
        <w:rPr>
          <w:lang w:val="hu-HU"/>
        </w:rPr>
        <w:t>from</w:t>
      </w:r>
      <w:proofErr w:type="spellEnd"/>
      <w:r w:rsidRPr="00C73E01">
        <w:rPr>
          <w:lang w:val="hu-HU"/>
        </w:rPr>
        <w:t xml:space="preserve"> </w:t>
      </w:r>
      <w:proofErr w:type="spellStart"/>
      <w:proofErr w:type="gramStart"/>
      <w:r w:rsidRPr="00C73E01">
        <w:rPr>
          <w:lang w:val="hu-HU"/>
        </w:rPr>
        <w:t>django.apps</w:t>
      </w:r>
      <w:proofErr w:type="spellEnd"/>
      <w:proofErr w:type="gramEnd"/>
      <w:r w:rsidRPr="00C73E01">
        <w:rPr>
          <w:lang w:val="hu-HU"/>
        </w:rPr>
        <w:t xml:space="preserve"> import </w:t>
      </w:r>
      <w:proofErr w:type="spellStart"/>
      <w:r w:rsidRPr="00C73E01">
        <w:rPr>
          <w:lang w:val="hu-HU"/>
        </w:rPr>
        <w:t>AppConfig</w:t>
      </w:r>
      <w:proofErr w:type="spellEnd"/>
    </w:p>
    <w:p w14:paraId="47624FDE" w14:textId="77777777" w:rsidR="00C73E01" w:rsidRPr="00C73E01" w:rsidRDefault="00C73E01" w:rsidP="00C73E01">
      <w:pPr>
        <w:rPr>
          <w:lang w:val="hu-HU"/>
        </w:rPr>
      </w:pPr>
    </w:p>
    <w:p w14:paraId="219EC8B9" w14:textId="77777777" w:rsidR="00C73E01" w:rsidRPr="00C73E01" w:rsidRDefault="00C73E01" w:rsidP="00C73E01">
      <w:pPr>
        <w:rPr>
          <w:lang w:val="hu-HU"/>
        </w:rPr>
      </w:pPr>
      <w:proofErr w:type="spellStart"/>
      <w:r w:rsidRPr="00C73E01">
        <w:rPr>
          <w:lang w:val="hu-HU"/>
        </w:rPr>
        <w:t>class</w:t>
      </w:r>
      <w:proofErr w:type="spellEnd"/>
      <w:r w:rsidRPr="00C73E01">
        <w:rPr>
          <w:lang w:val="hu-HU"/>
        </w:rPr>
        <w:t xml:space="preserve"> </w:t>
      </w:r>
      <w:proofErr w:type="spellStart"/>
      <w:proofErr w:type="gramStart"/>
      <w:r w:rsidRPr="00C73E01">
        <w:rPr>
          <w:lang w:val="hu-HU"/>
        </w:rPr>
        <w:t>PenzvaltoConfig</w:t>
      </w:r>
      <w:proofErr w:type="spellEnd"/>
      <w:r w:rsidRPr="00C73E01">
        <w:rPr>
          <w:lang w:val="hu-HU"/>
        </w:rPr>
        <w:t>(</w:t>
      </w:r>
      <w:proofErr w:type="spellStart"/>
      <w:proofErr w:type="gramEnd"/>
      <w:r w:rsidRPr="00C73E01">
        <w:rPr>
          <w:lang w:val="hu-HU"/>
        </w:rPr>
        <w:t>AppConfig</w:t>
      </w:r>
      <w:proofErr w:type="spellEnd"/>
      <w:r w:rsidRPr="00C73E01">
        <w:rPr>
          <w:lang w:val="hu-HU"/>
        </w:rPr>
        <w:t>):</w:t>
      </w:r>
    </w:p>
    <w:p w14:paraId="63872936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 xml:space="preserve">    </w:t>
      </w:r>
      <w:proofErr w:type="spellStart"/>
      <w:r w:rsidRPr="00C73E01">
        <w:rPr>
          <w:lang w:val="hu-HU"/>
        </w:rPr>
        <w:t>default_auto_field</w:t>
      </w:r>
      <w:proofErr w:type="spellEnd"/>
      <w:r w:rsidRPr="00C73E01">
        <w:rPr>
          <w:lang w:val="hu-HU"/>
        </w:rPr>
        <w:t xml:space="preserve"> = '</w:t>
      </w:r>
      <w:proofErr w:type="spellStart"/>
      <w:r w:rsidRPr="00C73E01">
        <w:rPr>
          <w:lang w:val="hu-HU"/>
        </w:rPr>
        <w:t>django.</w:t>
      </w:r>
      <w:proofErr w:type="gramStart"/>
      <w:r w:rsidRPr="00C73E01">
        <w:rPr>
          <w:lang w:val="hu-HU"/>
        </w:rPr>
        <w:t>db.models</w:t>
      </w:r>
      <w:proofErr w:type="gramEnd"/>
      <w:r w:rsidRPr="00C73E01">
        <w:rPr>
          <w:lang w:val="hu-HU"/>
        </w:rPr>
        <w:t>.BigAutoField</w:t>
      </w:r>
      <w:proofErr w:type="spellEnd"/>
      <w:r w:rsidRPr="00C73E01">
        <w:rPr>
          <w:lang w:val="hu-HU"/>
        </w:rPr>
        <w:t>'</w:t>
      </w:r>
    </w:p>
    <w:p w14:paraId="5344EBCF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 xml:space="preserve">    </w:t>
      </w:r>
      <w:proofErr w:type="spellStart"/>
      <w:r w:rsidRPr="00C73E01">
        <w:rPr>
          <w:lang w:val="hu-HU"/>
        </w:rPr>
        <w:t>name</w:t>
      </w:r>
      <w:proofErr w:type="spellEnd"/>
      <w:r w:rsidRPr="00C73E01">
        <w:rPr>
          <w:lang w:val="hu-HU"/>
        </w:rPr>
        <w:t xml:space="preserve"> = '</w:t>
      </w:r>
      <w:proofErr w:type="spellStart"/>
      <w:r w:rsidRPr="00C73E01">
        <w:rPr>
          <w:lang w:val="hu-HU"/>
        </w:rPr>
        <w:t>penzvalto</w:t>
      </w:r>
      <w:proofErr w:type="spellEnd"/>
      <w:r w:rsidRPr="00C73E01">
        <w:rPr>
          <w:lang w:val="hu-HU"/>
        </w:rPr>
        <w:t>'</w:t>
      </w:r>
    </w:p>
    <w:p w14:paraId="141DAA6B" w14:textId="52C05246" w:rsidR="00C73E01" w:rsidRDefault="00C73E01" w:rsidP="006159C5">
      <w:pPr>
        <w:pStyle w:val="Cmsor5"/>
        <w:spacing w:before="240"/>
        <w:rPr>
          <w:lang w:val="hu-HU"/>
        </w:rPr>
      </w:pPr>
      <w:bookmarkStart w:id="23" w:name="_Toc194150367"/>
      <w:r>
        <w:rPr>
          <w:lang w:val="hu-HU"/>
        </w:rPr>
        <w:t>forms.py</w:t>
      </w:r>
      <w:bookmarkEnd w:id="23"/>
    </w:p>
    <w:p w14:paraId="3B235A00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># authentication/forms.py</w:t>
      </w:r>
    </w:p>
    <w:p w14:paraId="56408F6F" w14:textId="77777777" w:rsidR="00C73E01" w:rsidRPr="00C73E01" w:rsidRDefault="00C73E01" w:rsidP="00C73E01">
      <w:pPr>
        <w:rPr>
          <w:lang w:val="hu-HU"/>
        </w:rPr>
      </w:pPr>
      <w:proofErr w:type="spellStart"/>
      <w:r w:rsidRPr="00C73E01">
        <w:rPr>
          <w:lang w:val="hu-HU"/>
        </w:rPr>
        <w:t>from</w:t>
      </w:r>
      <w:proofErr w:type="spellEnd"/>
      <w:r w:rsidRPr="00C73E01">
        <w:rPr>
          <w:lang w:val="hu-HU"/>
        </w:rPr>
        <w:t xml:space="preserve"> django import </w:t>
      </w:r>
      <w:proofErr w:type="spellStart"/>
      <w:r w:rsidRPr="00C73E01">
        <w:rPr>
          <w:lang w:val="hu-HU"/>
        </w:rPr>
        <w:t>forms</w:t>
      </w:r>
      <w:proofErr w:type="spellEnd"/>
      <w:r w:rsidRPr="00C73E01">
        <w:rPr>
          <w:lang w:val="hu-HU"/>
        </w:rPr>
        <w:t xml:space="preserve"> # login </w:t>
      </w:r>
      <w:proofErr w:type="spellStart"/>
      <w:r w:rsidRPr="00C73E01">
        <w:rPr>
          <w:lang w:val="hu-HU"/>
        </w:rPr>
        <w:t>form</w:t>
      </w:r>
      <w:proofErr w:type="spellEnd"/>
      <w:r w:rsidRPr="00C73E01">
        <w:rPr>
          <w:lang w:val="hu-HU"/>
        </w:rPr>
        <w:t>-hoz</w:t>
      </w:r>
    </w:p>
    <w:p w14:paraId="05CB8293" w14:textId="77777777" w:rsidR="00C73E01" w:rsidRPr="00C73E01" w:rsidRDefault="00C73E01" w:rsidP="00C73E01">
      <w:pPr>
        <w:rPr>
          <w:lang w:val="hu-HU"/>
        </w:rPr>
      </w:pPr>
    </w:p>
    <w:p w14:paraId="6B5CEE6F" w14:textId="77777777" w:rsidR="00C73E01" w:rsidRPr="00C73E01" w:rsidRDefault="00C73E01" w:rsidP="00C73E01">
      <w:pPr>
        <w:rPr>
          <w:lang w:val="hu-HU"/>
        </w:rPr>
      </w:pPr>
      <w:proofErr w:type="spellStart"/>
      <w:r w:rsidRPr="00C73E01">
        <w:rPr>
          <w:lang w:val="hu-HU"/>
        </w:rPr>
        <w:t>from</w:t>
      </w:r>
      <w:proofErr w:type="spellEnd"/>
      <w:r w:rsidRPr="00C73E01">
        <w:rPr>
          <w:lang w:val="hu-HU"/>
        </w:rPr>
        <w:t xml:space="preserve"> </w:t>
      </w:r>
      <w:proofErr w:type="spellStart"/>
      <w:proofErr w:type="gramStart"/>
      <w:r w:rsidRPr="00C73E01">
        <w:rPr>
          <w:lang w:val="hu-HU"/>
        </w:rPr>
        <w:t>django.contrib</w:t>
      </w:r>
      <w:proofErr w:type="gramEnd"/>
      <w:r w:rsidRPr="00C73E01">
        <w:rPr>
          <w:lang w:val="hu-HU"/>
        </w:rPr>
        <w:t>.auth</w:t>
      </w:r>
      <w:proofErr w:type="spellEnd"/>
      <w:r w:rsidRPr="00C73E01">
        <w:rPr>
          <w:lang w:val="hu-HU"/>
        </w:rPr>
        <w:t xml:space="preserve"> import </w:t>
      </w:r>
      <w:proofErr w:type="spellStart"/>
      <w:r w:rsidRPr="00C73E01">
        <w:rPr>
          <w:lang w:val="hu-HU"/>
        </w:rPr>
        <w:t>get_user_model</w:t>
      </w:r>
      <w:proofErr w:type="spellEnd"/>
      <w:r w:rsidRPr="00C73E01">
        <w:rPr>
          <w:lang w:val="hu-HU"/>
        </w:rPr>
        <w:t xml:space="preserve"> #singup </w:t>
      </w:r>
      <w:proofErr w:type="spellStart"/>
      <w:r w:rsidRPr="00C73E01">
        <w:rPr>
          <w:lang w:val="hu-HU"/>
        </w:rPr>
        <w:t>form</w:t>
      </w:r>
      <w:proofErr w:type="spellEnd"/>
      <w:r w:rsidRPr="00C73E01">
        <w:rPr>
          <w:lang w:val="hu-HU"/>
        </w:rPr>
        <w:t>-hoz</w:t>
      </w:r>
    </w:p>
    <w:p w14:paraId="6733F888" w14:textId="77777777" w:rsidR="00C73E01" w:rsidRPr="00C73E01" w:rsidRDefault="00C73E01" w:rsidP="00C73E01">
      <w:pPr>
        <w:rPr>
          <w:lang w:val="hu-HU"/>
        </w:rPr>
      </w:pPr>
      <w:proofErr w:type="spellStart"/>
      <w:r w:rsidRPr="00C73E01">
        <w:rPr>
          <w:lang w:val="hu-HU"/>
        </w:rPr>
        <w:t>from</w:t>
      </w:r>
      <w:proofErr w:type="spellEnd"/>
      <w:r w:rsidRPr="00C73E01">
        <w:rPr>
          <w:lang w:val="hu-HU"/>
        </w:rPr>
        <w:t xml:space="preserve"> </w:t>
      </w:r>
      <w:proofErr w:type="spellStart"/>
      <w:proofErr w:type="gramStart"/>
      <w:r w:rsidRPr="00C73E01">
        <w:rPr>
          <w:lang w:val="hu-HU"/>
        </w:rPr>
        <w:t>django.contrib</w:t>
      </w:r>
      <w:proofErr w:type="gramEnd"/>
      <w:r w:rsidRPr="00C73E01">
        <w:rPr>
          <w:lang w:val="hu-HU"/>
        </w:rPr>
        <w:t>.</w:t>
      </w:r>
      <w:proofErr w:type="gramStart"/>
      <w:r w:rsidRPr="00C73E01">
        <w:rPr>
          <w:lang w:val="hu-HU"/>
        </w:rPr>
        <w:t>auth.forms</w:t>
      </w:r>
      <w:proofErr w:type="spellEnd"/>
      <w:proofErr w:type="gramEnd"/>
      <w:r w:rsidRPr="00C73E01">
        <w:rPr>
          <w:lang w:val="hu-HU"/>
        </w:rPr>
        <w:t xml:space="preserve"> import </w:t>
      </w:r>
      <w:proofErr w:type="spellStart"/>
      <w:r w:rsidRPr="00C73E01">
        <w:rPr>
          <w:lang w:val="hu-HU"/>
        </w:rPr>
        <w:t>UserCreationForm</w:t>
      </w:r>
      <w:proofErr w:type="spellEnd"/>
      <w:r w:rsidRPr="00C73E01">
        <w:rPr>
          <w:lang w:val="hu-HU"/>
        </w:rPr>
        <w:t xml:space="preserve"> #singup </w:t>
      </w:r>
      <w:proofErr w:type="spellStart"/>
      <w:r w:rsidRPr="00C73E01">
        <w:rPr>
          <w:lang w:val="hu-HU"/>
        </w:rPr>
        <w:t>form</w:t>
      </w:r>
      <w:proofErr w:type="spellEnd"/>
      <w:r w:rsidRPr="00C73E01">
        <w:rPr>
          <w:lang w:val="hu-HU"/>
        </w:rPr>
        <w:t>-hoz</w:t>
      </w:r>
    </w:p>
    <w:p w14:paraId="4FD25BF0" w14:textId="77777777" w:rsidR="00C73E01" w:rsidRPr="00C73E01" w:rsidRDefault="00C73E01" w:rsidP="00C73E01">
      <w:pPr>
        <w:rPr>
          <w:lang w:val="hu-HU"/>
        </w:rPr>
      </w:pPr>
    </w:p>
    <w:p w14:paraId="541DDA8E" w14:textId="77777777" w:rsidR="00C73E01" w:rsidRPr="00C73E01" w:rsidRDefault="00C73E01" w:rsidP="00C73E01">
      <w:pPr>
        <w:rPr>
          <w:lang w:val="hu-HU"/>
        </w:rPr>
      </w:pPr>
      <w:proofErr w:type="spellStart"/>
      <w:r w:rsidRPr="00C73E01">
        <w:rPr>
          <w:lang w:val="hu-HU"/>
        </w:rPr>
        <w:t>class</w:t>
      </w:r>
      <w:proofErr w:type="spellEnd"/>
      <w:r w:rsidRPr="00C73E01">
        <w:rPr>
          <w:lang w:val="hu-HU"/>
        </w:rPr>
        <w:t xml:space="preserve"> </w:t>
      </w:r>
      <w:proofErr w:type="spellStart"/>
      <w:r w:rsidRPr="00C73E01">
        <w:rPr>
          <w:lang w:val="hu-HU"/>
        </w:rPr>
        <w:t>LoginForm</w:t>
      </w:r>
      <w:proofErr w:type="spellEnd"/>
      <w:r w:rsidRPr="00C73E01">
        <w:rPr>
          <w:lang w:val="hu-HU"/>
        </w:rPr>
        <w:t>(</w:t>
      </w:r>
      <w:proofErr w:type="spellStart"/>
      <w:proofErr w:type="gramStart"/>
      <w:r w:rsidRPr="00C73E01">
        <w:rPr>
          <w:lang w:val="hu-HU"/>
        </w:rPr>
        <w:t>forms.Form</w:t>
      </w:r>
      <w:proofErr w:type="spellEnd"/>
      <w:proofErr w:type="gramEnd"/>
      <w:r w:rsidRPr="00C73E01">
        <w:rPr>
          <w:lang w:val="hu-HU"/>
        </w:rPr>
        <w:t>):</w:t>
      </w:r>
    </w:p>
    <w:p w14:paraId="185667A9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 xml:space="preserve">    </w:t>
      </w:r>
      <w:proofErr w:type="spellStart"/>
      <w:r w:rsidRPr="00C73E01">
        <w:rPr>
          <w:lang w:val="hu-HU"/>
        </w:rPr>
        <w:t>username</w:t>
      </w:r>
      <w:proofErr w:type="spellEnd"/>
      <w:r w:rsidRPr="00C73E01">
        <w:rPr>
          <w:lang w:val="hu-HU"/>
        </w:rPr>
        <w:t xml:space="preserve"> = </w:t>
      </w:r>
      <w:proofErr w:type="spellStart"/>
      <w:proofErr w:type="gramStart"/>
      <w:r w:rsidRPr="00C73E01">
        <w:rPr>
          <w:lang w:val="hu-HU"/>
        </w:rPr>
        <w:t>forms.CharField</w:t>
      </w:r>
      <w:proofErr w:type="spellEnd"/>
      <w:proofErr w:type="gramEnd"/>
      <w:r w:rsidRPr="00C73E01">
        <w:rPr>
          <w:lang w:val="hu-HU"/>
        </w:rPr>
        <w:t>(</w:t>
      </w:r>
      <w:proofErr w:type="spellStart"/>
      <w:r w:rsidRPr="00C73E01">
        <w:rPr>
          <w:lang w:val="hu-HU"/>
        </w:rPr>
        <w:t>max_length</w:t>
      </w:r>
      <w:proofErr w:type="spellEnd"/>
      <w:r w:rsidRPr="00C73E01">
        <w:rPr>
          <w:lang w:val="hu-HU"/>
        </w:rPr>
        <w:t>=63)</w:t>
      </w:r>
    </w:p>
    <w:p w14:paraId="45D36B5A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 xml:space="preserve">    </w:t>
      </w:r>
      <w:proofErr w:type="spellStart"/>
      <w:r w:rsidRPr="00C73E01">
        <w:rPr>
          <w:lang w:val="hu-HU"/>
        </w:rPr>
        <w:t>password</w:t>
      </w:r>
      <w:proofErr w:type="spellEnd"/>
      <w:r w:rsidRPr="00C73E01">
        <w:rPr>
          <w:lang w:val="hu-HU"/>
        </w:rPr>
        <w:t xml:space="preserve"> = </w:t>
      </w:r>
      <w:proofErr w:type="spellStart"/>
      <w:proofErr w:type="gramStart"/>
      <w:r w:rsidRPr="00C73E01">
        <w:rPr>
          <w:lang w:val="hu-HU"/>
        </w:rPr>
        <w:t>forms.CharField</w:t>
      </w:r>
      <w:proofErr w:type="spellEnd"/>
      <w:proofErr w:type="gramEnd"/>
      <w:r w:rsidRPr="00C73E01">
        <w:rPr>
          <w:lang w:val="hu-HU"/>
        </w:rPr>
        <w:t>(</w:t>
      </w:r>
      <w:proofErr w:type="spellStart"/>
      <w:r w:rsidRPr="00C73E01">
        <w:rPr>
          <w:lang w:val="hu-HU"/>
        </w:rPr>
        <w:t>max_length</w:t>
      </w:r>
      <w:proofErr w:type="spellEnd"/>
      <w:r w:rsidRPr="00C73E01">
        <w:rPr>
          <w:lang w:val="hu-HU"/>
        </w:rPr>
        <w:t xml:space="preserve">=63, </w:t>
      </w:r>
      <w:proofErr w:type="spellStart"/>
      <w:r w:rsidRPr="00C73E01">
        <w:rPr>
          <w:lang w:val="hu-HU"/>
        </w:rPr>
        <w:t>widget</w:t>
      </w:r>
      <w:proofErr w:type="spellEnd"/>
      <w:r w:rsidRPr="00C73E01">
        <w:rPr>
          <w:lang w:val="hu-HU"/>
        </w:rPr>
        <w:t>=</w:t>
      </w:r>
      <w:proofErr w:type="spellStart"/>
      <w:proofErr w:type="gramStart"/>
      <w:r w:rsidRPr="00C73E01">
        <w:rPr>
          <w:lang w:val="hu-HU"/>
        </w:rPr>
        <w:t>forms.PasswordInput</w:t>
      </w:r>
      <w:proofErr w:type="spellEnd"/>
      <w:proofErr w:type="gramEnd"/>
      <w:r w:rsidRPr="00C73E01">
        <w:rPr>
          <w:lang w:val="hu-HU"/>
        </w:rPr>
        <w:t>)</w:t>
      </w:r>
    </w:p>
    <w:p w14:paraId="5ACA34EF" w14:textId="77777777" w:rsidR="00C73E01" w:rsidRPr="00C73E01" w:rsidRDefault="00C73E01" w:rsidP="00C73E01">
      <w:pPr>
        <w:rPr>
          <w:lang w:val="hu-HU"/>
        </w:rPr>
      </w:pPr>
    </w:p>
    <w:p w14:paraId="1A5D9B7B" w14:textId="77777777" w:rsidR="00C73E01" w:rsidRPr="00C73E01" w:rsidRDefault="00C73E01" w:rsidP="00C73E01">
      <w:pPr>
        <w:rPr>
          <w:lang w:val="hu-HU"/>
        </w:rPr>
      </w:pPr>
      <w:proofErr w:type="spellStart"/>
      <w:r w:rsidRPr="00C73E01">
        <w:rPr>
          <w:lang w:val="hu-HU"/>
        </w:rPr>
        <w:t>class</w:t>
      </w:r>
      <w:proofErr w:type="spellEnd"/>
      <w:r w:rsidRPr="00C73E01">
        <w:rPr>
          <w:lang w:val="hu-HU"/>
        </w:rPr>
        <w:t xml:space="preserve"> </w:t>
      </w:r>
      <w:proofErr w:type="spellStart"/>
      <w:proofErr w:type="gramStart"/>
      <w:r w:rsidRPr="00C73E01">
        <w:rPr>
          <w:lang w:val="hu-HU"/>
        </w:rPr>
        <w:t>SignupForm</w:t>
      </w:r>
      <w:proofErr w:type="spellEnd"/>
      <w:r w:rsidRPr="00C73E01">
        <w:rPr>
          <w:lang w:val="hu-HU"/>
        </w:rPr>
        <w:t>(</w:t>
      </w:r>
      <w:proofErr w:type="spellStart"/>
      <w:proofErr w:type="gramEnd"/>
      <w:r w:rsidRPr="00C73E01">
        <w:rPr>
          <w:lang w:val="hu-HU"/>
        </w:rPr>
        <w:t>UserCreationForm</w:t>
      </w:r>
      <w:proofErr w:type="spellEnd"/>
      <w:r w:rsidRPr="00C73E01">
        <w:rPr>
          <w:lang w:val="hu-HU"/>
        </w:rPr>
        <w:t>):</w:t>
      </w:r>
    </w:p>
    <w:p w14:paraId="14226B51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 xml:space="preserve">    </w:t>
      </w:r>
      <w:proofErr w:type="spellStart"/>
      <w:r w:rsidRPr="00C73E01">
        <w:rPr>
          <w:lang w:val="hu-HU"/>
        </w:rPr>
        <w:t>class</w:t>
      </w:r>
      <w:proofErr w:type="spellEnd"/>
      <w:r w:rsidRPr="00C73E01">
        <w:rPr>
          <w:lang w:val="hu-HU"/>
        </w:rPr>
        <w:t xml:space="preserve"> </w:t>
      </w:r>
      <w:proofErr w:type="spellStart"/>
      <w:proofErr w:type="gramStart"/>
      <w:r w:rsidRPr="00C73E01">
        <w:rPr>
          <w:lang w:val="hu-HU"/>
        </w:rPr>
        <w:t>Meta</w:t>
      </w:r>
      <w:proofErr w:type="spellEnd"/>
      <w:r w:rsidRPr="00C73E01">
        <w:rPr>
          <w:lang w:val="hu-HU"/>
        </w:rPr>
        <w:t>(</w:t>
      </w:r>
      <w:proofErr w:type="spellStart"/>
      <w:proofErr w:type="gramEnd"/>
      <w:r w:rsidRPr="00C73E01">
        <w:rPr>
          <w:lang w:val="hu-HU"/>
        </w:rPr>
        <w:t>UserCreationForm.Meta</w:t>
      </w:r>
      <w:proofErr w:type="spellEnd"/>
      <w:r w:rsidRPr="00C73E01">
        <w:rPr>
          <w:lang w:val="hu-HU"/>
        </w:rPr>
        <w:t>):</w:t>
      </w:r>
    </w:p>
    <w:p w14:paraId="077BCDA8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 xml:space="preserve">        </w:t>
      </w:r>
      <w:proofErr w:type="spellStart"/>
      <w:r w:rsidRPr="00C73E01">
        <w:rPr>
          <w:lang w:val="hu-HU"/>
        </w:rPr>
        <w:t>model</w:t>
      </w:r>
      <w:proofErr w:type="spellEnd"/>
      <w:r w:rsidRPr="00C73E01">
        <w:rPr>
          <w:lang w:val="hu-HU"/>
        </w:rPr>
        <w:t xml:space="preserve"> = </w:t>
      </w:r>
      <w:proofErr w:type="spellStart"/>
      <w:r w:rsidRPr="00C73E01">
        <w:rPr>
          <w:lang w:val="hu-HU"/>
        </w:rPr>
        <w:t>get_user_</w:t>
      </w:r>
      <w:proofErr w:type="gramStart"/>
      <w:r w:rsidRPr="00C73E01">
        <w:rPr>
          <w:lang w:val="hu-HU"/>
        </w:rPr>
        <w:t>model</w:t>
      </w:r>
      <w:proofErr w:type="spellEnd"/>
      <w:r w:rsidRPr="00C73E01">
        <w:rPr>
          <w:lang w:val="hu-HU"/>
        </w:rPr>
        <w:t>(</w:t>
      </w:r>
      <w:proofErr w:type="gramEnd"/>
      <w:r w:rsidRPr="00C73E01">
        <w:rPr>
          <w:lang w:val="hu-HU"/>
        </w:rPr>
        <w:t>)</w:t>
      </w:r>
    </w:p>
    <w:p w14:paraId="338D6798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 xml:space="preserve">        </w:t>
      </w:r>
      <w:proofErr w:type="spellStart"/>
      <w:r w:rsidRPr="00C73E01">
        <w:rPr>
          <w:lang w:val="hu-HU"/>
        </w:rPr>
        <w:t>fields</w:t>
      </w:r>
      <w:proofErr w:type="spellEnd"/>
      <w:r w:rsidRPr="00C73E01">
        <w:rPr>
          <w:lang w:val="hu-HU"/>
        </w:rPr>
        <w:t xml:space="preserve"> = ('</w:t>
      </w:r>
      <w:proofErr w:type="spellStart"/>
      <w:r w:rsidRPr="00C73E01">
        <w:rPr>
          <w:lang w:val="hu-HU"/>
        </w:rPr>
        <w:t>username</w:t>
      </w:r>
      <w:proofErr w:type="spellEnd"/>
      <w:r w:rsidRPr="00C73E01">
        <w:rPr>
          <w:lang w:val="hu-HU"/>
        </w:rPr>
        <w:t>', '</w:t>
      </w:r>
      <w:proofErr w:type="spellStart"/>
      <w:r w:rsidRPr="00C73E01">
        <w:rPr>
          <w:lang w:val="hu-HU"/>
        </w:rPr>
        <w:t>first_name</w:t>
      </w:r>
      <w:proofErr w:type="spellEnd"/>
      <w:r w:rsidRPr="00C73E01">
        <w:rPr>
          <w:lang w:val="hu-HU"/>
        </w:rPr>
        <w:t>', '</w:t>
      </w:r>
      <w:proofErr w:type="spellStart"/>
      <w:r w:rsidRPr="00C73E01">
        <w:rPr>
          <w:lang w:val="hu-HU"/>
        </w:rPr>
        <w:t>last_name</w:t>
      </w:r>
      <w:proofErr w:type="spellEnd"/>
      <w:r w:rsidRPr="00C73E01">
        <w:rPr>
          <w:lang w:val="hu-HU"/>
        </w:rPr>
        <w:t>')</w:t>
      </w:r>
    </w:p>
    <w:p w14:paraId="0C960AC9" w14:textId="0EB6B87A" w:rsidR="00C73E01" w:rsidRDefault="00C73E01" w:rsidP="006159C5">
      <w:pPr>
        <w:pStyle w:val="Cmsor5"/>
        <w:spacing w:before="240"/>
        <w:rPr>
          <w:lang w:val="hu-HU"/>
        </w:rPr>
      </w:pPr>
      <w:bookmarkStart w:id="24" w:name="_Toc194150368"/>
      <w:r>
        <w:rPr>
          <w:lang w:val="hu-HU"/>
        </w:rPr>
        <w:t>mnb_deviza_download.py</w:t>
      </w:r>
      <w:bookmarkEnd w:id="24"/>
    </w:p>
    <w:p w14:paraId="76890366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 xml:space="preserve">import </w:t>
      </w:r>
      <w:proofErr w:type="spellStart"/>
      <w:r w:rsidRPr="00C73E01">
        <w:rPr>
          <w:lang w:val="hu-HU"/>
        </w:rPr>
        <w:t>requests</w:t>
      </w:r>
      <w:proofErr w:type="spellEnd"/>
    </w:p>
    <w:p w14:paraId="015462E2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 xml:space="preserve">import </w:t>
      </w:r>
      <w:proofErr w:type="spellStart"/>
      <w:r w:rsidRPr="00C73E01">
        <w:rPr>
          <w:lang w:val="hu-HU"/>
        </w:rPr>
        <w:t>pandas</w:t>
      </w:r>
      <w:proofErr w:type="spellEnd"/>
      <w:r w:rsidRPr="00C73E01">
        <w:rPr>
          <w:lang w:val="hu-HU"/>
        </w:rPr>
        <w:t xml:space="preserve"> </w:t>
      </w:r>
      <w:proofErr w:type="spellStart"/>
      <w:r w:rsidRPr="00C73E01">
        <w:rPr>
          <w:lang w:val="hu-HU"/>
        </w:rPr>
        <w:t>as</w:t>
      </w:r>
      <w:proofErr w:type="spellEnd"/>
      <w:r w:rsidRPr="00C73E01">
        <w:rPr>
          <w:lang w:val="hu-HU"/>
        </w:rPr>
        <w:t xml:space="preserve"> </w:t>
      </w:r>
      <w:proofErr w:type="spellStart"/>
      <w:r w:rsidRPr="00C73E01">
        <w:rPr>
          <w:lang w:val="hu-HU"/>
        </w:rPr>
        <w:t>pd</w:t>
      </w:r>
      <w:proofErr w:type="spellEnd"/>
    </w:p>
    <w:p w14:paraId="1D623146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>import sqlite3</w:t>
      </w:r>
    </w:p>
    <w:p w14:paraId="5B09149C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 xml:space="preserve">import </w:t>
      </w:r>
      <w:proofErr w:type="spellStart"/>
      <w:r w:rsidRPr="00C73E01">
        <w:rPr>
          <w:lang w:val="hu-HU"/>
        </w:rPr>
        <w:t>datetime</w:t>
      </w:r>
      <w:proofErr w:type="spellEnd"/>
    </w:p>
    <w:p w14:paraId="06688346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 xml:space="preserve">import </w:t>
      </w:r>
      <w:proofErr w:type="spellStart"/>
      <w:r w:rsidRPr="00C73E01">
        <w:rPr>
          <w:lang w:val="hu-HU"/>
        </w:rPr>
        <w:t>math</w:t>
      </w:r>
      <w:proofErr w:type="spellEnd"/>
    </w:p>
    <w:p w14:paraId="7280C116" w14:textId="77777777" w:rsidR="00C73E01" w:rsidRPr="00C73E01" w:rsidRDefault="00C73E01" w:rsidP="00C73E01">
      <w:pPr>
        <w:rPr>
          <w:lang w:val="hu-HU"/>
        </w:rPr>
      </w:pPr>
    </w:p>
    <w:p w14:paraId="507C4CB9" w14:textId="77777777" w:rsidR="00C73E01" w:rsidRPr="00C73E01" w:rsidRDefault="00C73E01" w:rsidP="00C73E01">
      <w:pPr>
        <w:rPr>
          <w:lang w:val="hu-HU"/>
        </w:rPr>
      </w:pPr>
      <w:proofErr w:type="spellStart"/>
      <w:r w:rsidRPr="00C73E01">
        <w:rPr>
          <w:lang w:val="hu-HU"/>
        </w:rPr>
        <w:t>def</w:t>
      </w:r>
      <w:proofErr w:type="spellEnd"/>
      <w:r w:rsidRPr="00C73E01">
        <w:rPr>
          <w:lang w:val="hu-HU"/>
        </w:rPr>
        <w:t xml:space="preserve"> </w:t>
      </w:r>
      <w:proofErr w:type="spellStart"/>
      <w:proofErr w:type="gramStart"/>
      <w:r w:rsidRPr="00C73E01">
        <w:rPr>
          <w:lang w:val="hu-HU"/>
        </w:rPr>
        <w:t>nmbLetolt</w:t>
      </w:r>
      <w:proofErr w:type="spellEnd"/>
      <w:r w:rsidRPr="00C73E01">
        <w:rPr>
          <w:lang w:val="hu-HU"/>
        </w:rPr>
        <w:t>(</w:t>
      </w:r>
      <w:proofErr w:type="gramEnd"/>
      <w:r w:rsidRPr="00C73E01">
        <w:rPr>
          <w:lang w:val="hu-HU"/>
        </w:rPr>
        <w:t>):  </w:t>
      </w:r>
    </w:p>
    <w:p w14:paraId="4B98260E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 xml:space="preserve">    # </w:t>
      </w:r>
      <w:proofErr w:type="spellStart"/>
      <w:r w:rsidRPr="00C73E01">
        <w:rPr>
          <w:lang w:val="hu-HU"/>
        </w:rPr>
        <w:t>nmb</w:t>
      </w:r>
      <w:proofErr w:type="spellEnd"/>
      <w:r w:rsidRPr="00C73E01">
        <w:rPr>
          <w:lang w:val="hu-HU"/>
        </w:rPr>
        <w:t xml:space="preserve"> oldalról letölti </w:t>
      </w:r>
      <w:proofErr w:type="gramStart"/>
      <w:r w:rsidRPr="00C73E01">
        <w:rPr>
          <w:lang w:val="hu-HU"/>
        </w:rPr>
        <w:t>a</w:t>
      </w:r>
      <w:proofErr w:type="gramEnd"/>
      <w:r w:rsidRPr="00C73E01">
        <w:rPr>
          <w:lang w:val="hu-HU"/>
        </w:rPr>
        <w:t xml:space="preserve"> arfolyam.xlsx állományt, ami az aktuális árfolyamokat tartalmazza</w:t>
      </w:r>
    </w:p>
    <w:p w14:paraId="26F8C08D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 xml:space="preserve">    </w:t>
      </w:r>
      <w:proofErr w:type="spellStart"/>
      <w:r w:rsidRPr="00C73E01">
        <w:rPr>
          <w:lang w:val="hu-HU"/>
        </w:rPr>
        <w:t>url</w:t>
      </w:r>
      <w:proofErr w:type="spellEnd"/>
      <w:r w:rsidRPr="00C73E01">
        <w:rPr>
          <w:lang w:val="hu-HU"/>
        </w:rPr>
        <w:t xml:space="preserve"> = "https://www.mnb.hu/Root/ExchangeRate/arfolyam.xlsx"</w:t>
      </w:r>
    </w:p>
    <w:p w14:paraId="2FFFB66B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 xml:space="preserve">    </w:t>
      </w:r>
      <w:proofErr w:type="spellStart"/>
      <w:r w:rsidRPr="00C73E01">
        <w:rPr>
          <w:lang w:val="hu-HU"/>
        </w:rPr>
        <w:t>filename</w:t>
      </w:r>
      <w:proofErr w:type="spellEnd"/>
      <w:r w:rsidRPr="00C73E01">
        <w:rPr>
          <w:lang w:val="hu-HU"/>
        </w:rPr>
        <w:t xml:space="preserve"> = "arfolyam.xlsx"</w:t>
      </w:r>
    </w:p>
    <w:p w14:paraId="0005EE82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 xml:space="preserve">    </w:t>
      </w:r>
    </w:p>
    <w:p w14:paraId="7E9B9736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>    # letölti a MNB weboldalról a(z) arfolyam.xlsx állományt</w:t>
      </w:r>
    </w:p>
    <w:p w14:paraId="3204F658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 xml:space="preserve">    </w:t>
      </w:r>
      <w:proofErr w:type="spellStart"/>
      <w:r w:rsidRPr="00C73E01">
        <w:rPr>
          <w:lang w:val="hu-HU"/>
        </w:rPr>
        <w:t>response</w:t>
      </w:r>
      <w:proofErr w:type="spellEnd"/>
      <w:r w:rsidRPr="00C73E01">
        <w:rPr>
          <w:lang w:val="hu-HU"/>
        </w:rPr>
        <w:t xml:space="preserve"> = </w:t>
      </w:r>
      <w:proofErr w:type="spellStart"/>
      <w:r w:rsidRPr="00C73E01">
        <w:rPr>
          <w:lang w:val="hu-HU"/>
        </w:rPr>
        <w:t>requests.get</w:t>
      </w:r>
      <w:proofErr w:type="spellEnd"/>
      <w:r w:rsidRPr="00C73E01">
        <w:rPr>
          <w:lang w:val="hu-HU"/>
        </w:rPr>
        <w:t>(</w:t>
      </w:r>
      <w:proofErr w:type="spellStart"/>
      <w:r w:rsidRPr="00C73E01">
        <w:rPr>
          <w:lang w:val="hu-HU"/>
        </w:rPr>
        <w:t>url</w:t>
      </w:r>
      <w:proofErr w:type="spellEnd"/>
      <w:r w:rsidRPr="00C73E01">
        <w:rPr>
          <w:lang w:val="hu-HU"/>
        </w:rPr>
        <w:t>)</w:t>
      </w:r>
    </w:p>
    <w:p w14:paraId="036B5BD3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 xml:space="preserve">    </w:t>
      </w:r>
      <w:proofErr w:type="spellStart"/>
      <w:r w:rsidRPr="00C73E01">
        <w:rPr>
          <w:lang w:val="hu-HU"/>
        </w:rPr>
        <w:t>if</w:t>
      </w:r>
      <w:proofErr w:type="spellEnd"/>
      <w:r w:rsidRPr="00C73E01">
        <w:rPr>
          <w:lang w:val="hu-HU"/>
        </w:rPr>
        <w:t xml:space="preserve"> </w:t>
      </w:r>
      <w:proofErr w:type="spellStart"/>
      <w:proofErr w:type="gramStart"/>
      <w:r w:rsidRPr="00C73E01">
        <w:rPr>
          <w:lang w:val="hu-HU"/>
        </w:rPr>
        <w:t>response.status</w:t>
      </w:r>
      <w:proofErr w:type="gramEnd"/>
      <w:r w:rsidRPr="00C73E01">
        <w:rPr>
          <w:lang w:val="hu-HU"/>
        </w:rPr>
        <w:t>_code</w:t>
      </w:r>
      <w:proofErr w:type="spellEnd"/>
      <w:r w:rsidRPr="00C73E01">
        <w:rPr>
          <w:lang w:val="hu-HU"/>
        </w:rPr>
        <w:t xml:space="preserve"> == 200:</w:t>
      </w:r>
    </w:p>
    <w:p w14:paraId="48AE5690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 xml:space="preserve">        </w:t>
      </w:r>
      <w:proofErr w:type="spellStart"/>
      <w:r w:rsidRPr="00C73E01">
        <w:rPr>
          <w:lang w:val="hu-HU"/>
        </w:rPr>
        <w:t>with</w:t>
      </w:r>
      <w:proofErr w:type="spellEnd"/>
      <w:r w:rsidRPr="00C73E01">
        <w:rPr>
          <w:lang w:val="hu-HU"/>
        </w:rPr>
        <w:t xml:space="preserve"> </w:t>
      </w:r>
      <w:proofErr w:type="spellStart"/>
      <w:proofErr w:type="gramStart"/>
      <w:r w:rsidRPr="00C73E01">
        <w:rPr>
          <w:lang w:val="hu-HU"/>
        </w:rPr>
        <w:t>open</w:t>
      </w:r>
      <w:proofErr w:type="spellEnd"/>
      <w:r w:rsidRPr="00C73E01">
        <w:rPr>
          <w:lang w:val="hu-HU"/>
        </w:rPr>
        <w:t>(</w:t>
      </w:r>
      <w:proofErr w:type="spellStart"/>
      <w:proofErr w:type="gramEnd"/>
      <w:r w:rsidRPr="00C73E01">
        <w:rPr>
          <w:lang w:val="hu-HU"/>
        </w:rPr>
        <w:t>filename</w:t>
      </w:r>
      <w:proofErr w:type="spellEnd"/>
      <w:r w:rsidRPr="00C73E01">
        <w:rPr>
          <w:lang w:val="hu-HU"/>
        </w:rPr>
        <w:t>, "</w:t>
      </w:r>
      <w:proofErr w:type="spellStart"/>
      <w:r w:rsidRPr="00C73E01">
        <w:rPr>
          <w:lang w:val="hu-HU"/>
        </w:rPr>
        <w:t>wb</w:t>
      </w:r>
      <w:proofErr w:type="spellEnd"/>
      <w:r w:rsidRPr="00C73E01">
        <w:rPr>
          <w:lang w:val="hu-HU"/>
        </w:rPr>
        <w:t xml:space="preserve">") </w:t>
      </w:r>
      <w:proofErr w:type="spellStart"/>
      <w:r w:rsidRPr="00C73E01">
        <w:rPr>
          <w:lang w:val="hu-HU"/>
        </w:rPr>
        <w:t>as</w:t>
      </w:r>
      <w:proofErr w:type="spellEnd"/>
      <w:r w:rsidRPr="00C73E01">
        <w:rPr>
          <w:lang w:val="hu-HU"/>
        </w:rPr>
        <w:t xml:space="preserve"> file:</w:t>
      </w:r>
    </w:p>
    <w:p w14:paraId="633BB2E5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 xml:space="preserve">            </w:t>
      </w:r>
      <w:proofErr w:type="spellStart"/>
      <w:proofErr w:type="gramStart"/>
      <w:r w:rsidRPr="00C73E01">
        <w:rPr>
          <w:lang w:val="hu-HU"/>
        </w:rPr>
        <w:t>file.write</w:t>
      </w:r>
      <w:proofErr w:type="spellEnd"/>
      <w:proofErr w:type="gramEnd"/>
      <w:r w:rsidRPr="00C73E01">
        <w:rPr>
          <w:lang w:val="hu-HU"/>
        </w:rPr>
        <w:t>(</w:t>
      </w:r>
      <w:proofErr w:type="spellStart"/>
      <w:proofErr w:type="gramStart"/>
      <w:r w:rsidRPr="00C73E01">
        <w:rPr>
          <w:lang w:val="hu-HU"/>
        </w:rPr>
        <w:t>response.content</w:t>
      </w:r>
      <w:proofErr w:type="spellEnd"/>
      <w:proofErr w:type="gramEnd"/>
      <w:r w:rsidRPr="00C73E01">
        <w:rPr>
          <w:lang w:val="hu-HU"/>
        </w:rPr>
        <w:t>)</w:t>
      </w:r>
    </w:p>
    <w:p w14:paraId="044ADA34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 xml:space="preserve">        </w:t>
      </w:r>
      <w:proofErr w:type="gramStart"/>
      <w:r w:rsidRPr="00C73E01">
        <w:rPr>
          <w:lang w:val="hu-HU"/>
        </w:rPr>
        <w:t>print(</w:t>
      </w:r>
      <w:proofErr w:type="gramEnd"/>
      <w:r w:rsidRPr="00C73E01">
        <w:rPr>
          <w:lang w:val="hu-HU"/>
        </w:rPr>
        <w:t xml:space="preserve">"File </w:t>
      </w:r>
      <w:proofErr w:type="spellStart"/>
      <w:r w:rsidRPr="00C73E01">
        <w:rPr>
          <w:lang w:val="hu-HU"/>
        </w:rPr>
        <w:t>downloaded</w:t>
      </w:r>
      <w:proofErr w:type="spellEnd"/>
      <w:r w:rsidRPr="00C73E01">
        <w:rPr>
          <w:lang w:val="hu-HU"/>
        </w:rPr>
        <w:t xml:space="preserve"> </w:t>
      </w:r>
      <w:proofErr w:type="spellStart"/>
      <w:r w:rsidRPr="00C73E01">
        <w:rPr>
          <w:lang w:val="hu-HU"/>
        </w:rPr>
        <w:t>successfully</w:t>
      </w:r>
      <w:proofErr w:type="spellEnd"/>
      <w:r w:rsidRPr="00C73E01">
        <w:rPr>
          <w:lang w:val="hu-HU"/>
        </w:rPr>
        <w:t>!")</w:t>
      </w:r>
    </w:p>
    <w:p w14:paraId="46A1BCA8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 xml:space="preserve">    </w:t>
      </w:r>
      <w:proofErr w:type="spellStart"/>
      <w:r w:rsidRPr="00C73E01">
        <w:rPr>
          <w:lang w:val="hu-HU"/>
        </w:rPr>
        <w:t>else</w:t>
      </w:r>
      <w:proofErr w:type="spellEnd"/>
      <w:r w:rsidRPr="00C73E01">
        <w:rPr>
          <w:lang w:val="hu-HU"/>
        </w:rPr>
        <w:t>:</w:t>
      </w:r>
    </w:p>
    <w:p w14:paraId="45CF429C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 xml:space="preserve">        </w:t>
      </w:r>
      <w:proofErr w:type="gramStart"/>
      <w:r w:rsidRPr="00C73E01">
        <w:rPr>
          <w:lang w:val="hu-HU"/>
        </w:rPr>
        <w:t>print(</w:t>
      </w:r>
      <w:proofErr w:type="gramEnd"/>
      <w:r w:rsidRPr="00C73E01">
        <w:rPr>
          <w:lang w:val="hu-HU"/>
        </w:rPr>
        <w:t>"</w:t>
      </w:r>
      <w:proofErr w:type="spellStart"/>
      <w:r w:rsidRPr="00C73E01">
        <w:rPr>
          <w:lang w:val="hu-HU"/>
        </w:rPr>
        <w:t>Failed</w:t>
      </w:r>
      <w:proofErr w:type="spellEnd"/>
      <w:r w:rsidRPr="00C73E01">
        <w:rPr>
          <w:lang w:val="hu-HU"/>
        </w:rPr>
        <w:t xml:space="preserve"> </w:t>
      </w:r>
      <w:proofErr w:type="spellStart"/>
      <w:r w:rsidRPr="00C73E01">
        <w:rPr>
          <w:lang w:val="hu-HU"/>
        </w:rPr>
        <w:t>to</w:t>
      </w:r>
      <w:proofErr w:type="spellEnd"/>
      <w:r w:rsidRPr="00C73E01">
        <w:rPr>
          <w:lang w:val="hu-HU"/>
        </w:rPr>
        <w:t xml:space="preserve"> </w:t>
      </w:r>
      <w:proofErr w:type="spellStart"/>
      <w:r w:rsidRPr="00C73E01">
        <w:rPr>
          <w:lang w:val="hu-HU"/>
        </w:rPr>
        <w:t>download</w:t>
      </w:r>
      <w:proofErr w:type="spellEnd"/>
      <w:r w:rsidRPr="00C73E01">
        <w:rPr>
          <w:lang w:val="hu-HU"/>
        </w:rPr>
        <w:t xml:space="preserve"> </w:t>
      </w:r>
      <w:proofErr w:type="spellStart"/>
      <w:r w:rsidRPr="00C73E01">
        <w:rPr>
          <w:lang w:val="hu-HU"/>
        </w:rPr>
        <w:t>the</w:t>
      </w:r>
      <w:proofErr w:type="spellEnd"/>
      <w:r w:rsidRPr="00C73E01">
        <w:rPr>
          <w:lang w:val="hu-HU"/>
        </w:rPr>
        <w:t xml:space="preserve"> file.")</w:t>
      </w:r>
    </w:p>
    <w:p w14:paraId="3B3B42BF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>    # ------ letöltés vége------------------------------------</w:t>
      </w:r>
    </w:p>
    <w:p w14:paraId="6B7C7EB0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lastRenderedPageBreak/>
        <w:t xml:space="preserve">    </w:t>
      </w:r>
    </w:p>
    <w:p w14:paraId="221515F5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 xml:space="preserve">    </w:t>
      </w:r>
    </w:p>
    <w:p w14:paraId="1DF820C3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 xml:space="preserve">    # beolvassa egy </w:t>
      </w:r>
      <w:proofErr w:type="spellStart"/>
      <w:r w:rsidRPr="00C73E01">
        <w:rPr>
          <w:lang w:val="hu-HU"/>
        </w:rPr>
        <w:t>dataframe</w:t>
      </w:r>
      <w:proofErr w:type="spellEnd"/>
      <w:r w:rsidRPr="00C73E01">
        <w:rPr>
          <w:lang w:val="hu-HU"/>
        </w:rPr>
        <w:t>-be a "</w:t>
      </w:r>
      <w:proofErr w:type="spellStart"/>
      <w:r w:rsidRPr="00C73E01">
        <w:rPr>
          <w:lang w:val="hu-HU"/>
        </w:rPr>
        <w:t>filename</w:t>
      </w:r>
      <w:proofErr w:type="spellEnd"/>
      <w:r w:rsidRPr="00C73E01">
        <w:rPr>
          <w:lang w:val="hu-HU"/>
        </w:rPr>
        <w:t>" állományt</w:t>
      </w:r>
    </w:p>
    <w:p w14:paraId="530D9AA0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 xml:space="preserve">    </w:t>
      </w:r>
      <w:proofErr w:type="spellStart"/>
      <w:r w:rsidRPr="00C73E01">
        <w:rPr>
          <w:lang w:val="hu-HU"/>
        </w:rPr>
        <w:t>xls</w:t>
      </w:r>
      <w:proofErr w:type="spellEnd"/>
      <w:r w:rsidRPr="00C73E01">
        <w:rPr>
          <w:lang w:val="hu-HU"/>
        </w:rPr>
        <w:t xml:space="preserve"> = </w:t>
      </w:r>
      <w:proofErr w:type="spellStart"/>
      <w:r w:rsidRPr="00C73E01">
        <w:rPr>
          <w:lang w:val="hu-HU"/>
        </w:rPr>
        <w:t>pd.ExcelFile</w:t>
      </w:r>
      <w:proofErr w:type="spellEnd"/>
      <w:r w:rsidRPr="00C73E01">
        <w:rPr>
          <w:lang w:val="hu-HU"/>
        </w:rPr>
        <w:t>(</w:t>
      </w:r>
      <w:proofErr w:type="spellStart"/>
      <w:r w:rsidRPr="00C73E01">
        <w:rPr>
          <w:lang w:val="hu-HU"/>
        </w:rPr>
        <w:t>filename</w:t>
      </w:r>
      <w:proofErr w:type="spellEnd"/>
      <w:r w:rsidRPr="00C73E01">
        <w:rPr>
          <w:lang w:val="hu-HU"/>
        </w:rPr>
        <w:t xml:space="preserve">) </w:t>
      </w:r>
    </w:p>
    <w:p w14:paraId="4BF1D865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 xml:space="preserve">    </w:t>
      </w:r>
      <w:proofErr w:type="spellStart"/>
      <w:r w:rsidRPr="00C73E01">
        <w:rPr>
          <w:lang w:val="hu-HU"/>
        </w:rPr>
        <w:t>sheetX</w:t>
      </w:r>
      <w:proofErr w:type="spellEnd"/>
      <w:r w:rsidRPr="00C73E01">
        <w:rPr>
          <w:lang w:val="hu-HU"/>
        </w:rPr>
        <w:t xml:space="preserve"> = </w:t>
      </w:r>
      <w:proofErr w:type="spellStart"/>
      <w:proofErr w:type="gramStart"/>
      <w:r w:rsidRPr="00C73E01">
        <w:rPr>
          <w:lang w:val="hu-HU"/>
        </w:rPr>
        <w:t>xls.parse</w:t>
      </w:r>
      <w:proofErr w:type="spellEnd"/>
      <w:proofErr w:type="gramEnd"/>
      <w:r w:rsidRPr="00C73E01">
        <w:rPr>
          <w:lang w:val="hu-HU"/>
        </w:rPr>
        <w:t>(0)            # az első munkalap</w:t>
      </w:r>
    </w:p>
    <w:p w14:paraId="18078697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>    # beolvasás vége ----------------------------------</w:t>
      </w:r>
    </w:p>
    <w:p w14:paraId="73C317E8" w14:textId="77777777" w:rsidR="00C73E01" w:rsidRPr="00C73E01" w:rsidRDefault="00C73E01" w:rsidP="00C73E01">
      <w:pPr>
        <w:rPr>
          <w:lang w:val="hu-HU"/>
        </w:rPr>
      </w:pPr>
    </w:p>
    <w:p w14:paraId="1E79234F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 xml:space="preserve">    </w:t>
      </w:r>
      <w:proofErr w:type="spellStart"/>
      <w:r w:rsidRPr="00C73E01">
        <w:rPr>
          <w:lang w:val="hu-HU"/>
        </w:rPr>
        <w:t>nmbToSqlite</w:t>
      </w:r>
      <w:proofErr w:type="spellEnd"/>
      <w:r w:rsidRPr="00C73E01">
        <w:rPr>
          <w:lang w:val="hu-HU"/>
        </w:rPr>
        <w:t>(</w:t>
      </w:r>
      <w:proofErr w:type="spellStart"/>
      <w:r w:rsidRPr="00C73E01">
        <w:rPr>
          <w:lang w:val="hu-HU"/>
        </w:rPr>
        <w:t>sheetX</w:t>
      </w:r>
      <w:proofErr w:type="spellEnd"/>
      <w:r w:rsidRPr="00C73E01">
        <w:rPr>
          <w:lang w:val="hu-HU"/>
        </w:rPr>
        <w:t>)</w:t>
      </w:r>
    </w:p>
    <w:p w14:paraId="284C4346" w14:textId="77777777" w:rsidR="00C73E01" w:rsidRPr="00C73E01" w:rsidRDefault="00C73E01" w:rsidP="00C73E01">
      <w:pPr>
        <w:rPr>
          <w:lang w:val="hu-HU"/>
        </w:rPr>
      </w:pPr>
    </w:p>
    <w:p w14:paraId="10BDA967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 xml:space="preserve">    </w:t>
      </w:r>
      <w:proofErr w:type="spellStart"/>
      <w:proofErr w:type="gramStart"/>
      <w:r w:rsidRPr="00C73E01">
        <w:rPr>
          <w:lang w:val="hu-HU"/>
        </w:rPr>
        <w:t>xls.close</w:t>
      </w:r>
      <w:proofErr w:type="spellEnd"/>
      <w:proofErr w:type="gramEnd"/>
      <w:r w:rsidRPr="00C73E01">
        <w:rPr>
          <w:lang w:val="hu-HU"/>
        </w:rPr>
        <w:t>()</w:t>
      </w:r>
    </w:p>
    <w:p w14:paraId="57188725" w14:textId="77777777" w:rsidR="00C73E01" w:rsidRPr="00C73E01" w:rsidRDefault="00C73E01" w:rsidP="00C73E01">
      <w:pPr>
        <w:rPr>
          <w:lang w:val="hu-HU"/>
        </w:rPr>
      </w:pPr>
    </w:p>
    <w:p w14:paraId="63056F28" w14:textId="77777777" w:rsidR="00C73E01" w:rsidRPr="00C73E01" w:rsidRDefault="00C73E01" w:rsidP="00C73E01">
      <w:pPr>
        <w:rPr>
          <w:lang w:val="hu-HU"/>
        </w:rPr>
      </w:pPr>
      <w:proofErr w:type="spellStart"/>
      <w:r w:rsidRPr="00C73E01">
        <w:rPr>
          <w:lang w:val="hu-HU"/>
        </w:rPr>
        <w:t>def</w:t>
      </w:r>
      <w:proofErr w:type="spellEnd"/>
      <w:r w:rsidRPr="00C73E01">
        <w:rPr>
          <w:lang w:val="hu-HU"/>
        </w:rPr>
        <w:t xml:space="preserve"> </w:t>
      </w:r>
      <w:proofErr w:type="spellStart"/>
      <w:r w:rsidRPr="00C73E01">
        <w:rPr>
          <w:lang w:val="hu-HU"/>
        </w:rPr>
        <w:t>nmbToSqlite</w:t>
      </w:r>
      <w:proofErr w:type="spellEnd"/>
      <w:r w:rsidRPr="00C73E01">
        <w:rPr>
          <w:lang w:val="hu-HU"/>
        </w:rPr>
        <w:t>(</w:t>
      </w:r>
      <w:proofErr w:type="spellStart"/>
      <w:r w:rsidRPr="00C73E01">
        <w:rPr>
          <w:lang w:val="hu-HU"/>
        </w:rPr>
        <w:t>dadaFrame</w:t>
      </w:r>
      <w:proofErr w:type="spellEnd"/>
      <w:r w:rsidRPr="00C73E01">
        <w:rPr>
          <w:lang w:val="hu-HU"/>
        </w:rPr>
        <w:t>):</w:t>
      </w:r>
    </w:p>
    <w:p w14:paraId="62862DC4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 xml:space="preserve">    # az </w:t>
      </w:r>
      <w:proofErr w:type="spellStart"/>
      <w:r w:rsidRPr="00C73E01">
        <w:rPr>
          <w:lang w:val="hu-HU"/>
        </w:rPr>
        <w:t>xls</w:t>
      </w:r>
      <w:proofErr w:type="spellEnd"/>
      <w:r w:rsidRPr="00C73E01">
        <w:rPr>
          <w:lang w:val="hu-HU"/>
        </w:rPr>
        <w:t xml:space="preserve"> adatait beolvassa egy </w:t>
      </w:r>
      <w:proofErr w:type="spellStart"/>
      <w:r w:rsidRPr="00C73E01">
        <w:rPr>
          <w:lang w:val="hu-HU"/>
        </w:rPr>
        <w:t>sqlite</w:t>
      </w:r>
      <w:proofErr w:type="spellEnd"/>
      <w:r w:rsidRPr="00C73E01">
        <w:rPr>
          <w:lang w:val="hu-HU"/>
        </w:rPr>
        <w:t xml:space="preserve"> </w:t>
      </w:r>
      <w:proofErr w:type="spellStart"/>
      <w:r w:rsidRPr="00C73E01">
        <w:rPr>
          <w:lang w:val="hu-HU"/>
        </w:rPr>
        <w:t>tmp</w:t>
      </w:r>
      <w:proofErr w:type="spellEnd"/>
      <w:r w:rsidRPr="00C73E01">
        <w:rPr>
          <w:lang w:val="hu-HU"/>
        </w:rPr>
        <w:t xml:space="preserve"> táblába, de csak az kerül </w:t>
      </w:r>
      <w:proofErr w:type="gramStart"/>
      <w:r w:rsidRPr="00C73E01">
        <w:rPr>
          <w:lang w:val="hu-HU"/>
        </w:rPr>
        <w:t>eltárolásra</w:t>
      </w:r>
      <w:proofErr w:type="gramEnd"/>
      <w:r w:rsidRPr="00C73E01">
        <w:rPr>
          <w:lang w:val="hu-HU"/>
        </w:rPr>
        <w:t xml:space="preserve"> ami</w:t>
      </w:r>
    </w:p>
    <w:p w14:paraId="5096A90B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 xml:space="preserve">    # még nem szerepel benne, majd az egész </w:t>
      </w:r>
      <w:proofErr w:type="spellStart"/>
      <w:r w:rsidRPr="00C73E01">
        <w:rPr>
          <w:lang w:val="hu-HU"/>
        </w:rPr>
        <w:t>tmp</w:t>
      </w:r>
      <w:proofErr w:type="spellEnd"/>
      <w:r w:rsidRPr="00C73E01">
        <w:rPr>
          <w:lang w:val="hu-HU"/>
        </w:rPr>
        <w:t xml:space="preserve"> átírja a rendes </w:t>
      </w:r>
      <w:proofErr w:type="spellStart"/>
      <w:r w:rsidRPr="00C73E01">
        <w:rPr>
          <w:lang w:val="hu-HU"/>
        </w:rPr>
        <w:t>mnb</w:t>
      </w:r>
      <w:proofErr w:type="spellEnd"/>
      <w:r w:rsidRPr="00C73E01">
        <w:rPr>
          <w:lang w:val="hu-HU"/>
        </w:rPr>
        <w:t xml:space="preserve"> állományba. </w:t>
      </w:r>
    </w:p>
    <w:p w14:paraId="3EDFF9F7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>    # Igy csak egyszer szerepel egy adat</w:t>
      </w:r>
    </w:p>
    <w:p w14:paraId="318552F2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>     </w:t>
      </w:r>
    </w:p>
    <w:p w14:paraId="62CBDC10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 xml:space="preserve">    </w:t>
      </w:r>
      <w:proofErr w:type="spellStart"/>
      <w:r w:rsidRPr="00C73E01">
        <w:rPr>
          <w:lang w:val="hu-HU"/>
        </w:rPr>
        <w:t>conn</w:t>
      </w:r>
      <w:proofErr w:type="spellEnd"/>
      <w:r w:rsidRPr="00C73E01">
        <w:rPr>
          <w:lang w:val="hu-HU"/>
        </w:rPr>
        <w:t xml:space="preserve"> = sqlite3.connect('db.sqlite3')</w:t>
      </w:r>
    </w:p>
    <w:p w14:paraId="41C63CF6" w14:textId="77777777" w:rsidR="00C73E01" w:rsidRPr="00C73E01" w:rsidRDefault="00C73E01" w:rsidP="00C73E01">
      <w:pPr>
        <w:rPr>
          <w:lang w:val="hu-HU"/>
        </w:rPr>
      </w:pPr>
    </w:p>
    <w:p w14:paraId="6D1D7977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 xml:space="preserve">    </w:t>
      </w:r>
      <w:proofErr w:type="spellStart"/>
      <w:r w:rsidRPr="00C73E01">
        <w:rPr>
          <w:lang w:val="hu-HU"/>
        </w:rPr>
        <w:t>query</w:t>
      </w:r>
      <w:proofErr w:type="spellEnd"/>
      <w:r w:rsidRPr="00C73E01">
        <w:rPr>
          <w:lang w:val="hu-HU"/>
        </w:rPr>
        <w:t xml:space="preserve"> = </w:t>
      </w:r>
      <w:proofErr w:type="spellStart"/>
      <w:r w:rsidRPr="00C73E01">
        <w:rPr>
          <w:lang w:val="hu-HU"/>
        </w:rPr>
        <w:t>f"CREATE</w:t>
      </w:r>
      <w:proofErr w:type="spellEnd"/>
      <w:r w:rsidRPr="00C73E01">
        <w:rPr>
          <w:lang w:val="hu-HU"/>
        </w:rPr>
        <w:t xml:space="preserve"> TABLE IF NOT EXISTS </w:t>
      </w:r>
      <w:proofErr w:type="spellStart"/>
      <w:r w:rsidRPr="00C73E01">
        <w:rPr>
          <w:lang w:val="hu-HU"/>
        </w:rPr>
        <w:t>mnb_deviza_tmp</w:t>
      </w:r>
      <w:proofErr w:type="spellEnd"/>
      <w:r w:rsidRPr="00C73E01">
        <w:rPr>
          <w:lang w:val="hu-HU"/>
        </w:rPr>
        <w:t xml:space="preserve"> </w:t>
      </w:r>
      <w:proofErr w:type="gramStart"/>
      <w:r w:rsidRPr="00C73E01">
        <w:rPr>
          <w:lang w:val="hu-HU"/>
        </w:rPr>
        <w:t>( "</w:t>
      </w:r>
      <w:proofErr w:type="gramEnd"/>
      <w:r w:rsidRPr="00C73E01">
        <w:rPr>
          <w:lang w:val="hu-HU"/>
        </w:rPr>
        <w:t>\</w:t>
      </w:r>
    </w:p>
    <w:p w14:paraId="1EC9AABE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 xml:space="preserve">            </w:t>
      </w:r>
      <w:proofErr w:type="spellStart"/>
      <w:r w:rsidRPr="00C73E01">
        <w:rPr>
          <w:lang w:val="hu-HU"/>
        </w:rPr>
        <w:t>f"arfolyam</w:t>
      </w:r>
      <w:proofErr w:type="spellEnd"/>
      <w:r w:rsidRPr="00C73E01">
        <w:rPr>
          <w:lang w:val="hu-HU"/>
        </w:rPr>
        <w:t xml:space="preserve"> TEXT UNIQUE ON CONFLICT IGNORE "\</w:t>
      </w:r>
    </w:p>
    <w:p w14:paraId="39A7ECB4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>            f");"</w:t>
      </w:r>
    </w:p>
    <w:p w14:paraId="7A307946" w14:textId="77777777" w:rsidR="00C73E01" w:rsidRPr="00C73E01" w:rsidRDefault="00C73E01" w:rsidP="00C73E01">
      <w:pPr>
        <w:rPr>
          <w:lang w:val="hu-HU"/>
        </w:rPr>
      </w:pPr>
    </w:p>
    <w:p w14:paraId="30A96200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 xml:space="preserve">    </w:t>
      </w:r>
      <w:proofErr w:type="spellStart"/>
      <w:proofErr w:type="gramStart"/>
      <w:r w:rsidRPr="00C73E01">
        <w:rPr>
          <w:lang w:val="hu-HU"/>
        </w:rPr>
        <w:t>conn.execute</w:t>
      </w:r>
      <w:proofErr w:type="spellEnd"/>
      <w:proofErr w:type="gramEnd"/>
      <w:r w:rsidRPr="00C73E01">
        <w:rPr>
          <w:lang w:val="hu-HU"/>
        </w:rPr>
        <w:t>(</w:t>
      </w:r>
      <w:proofErr w:type="spellStart"/>
      <w:r w:rsidRPr="00C73E01">
        <w:rPr>
          <w:lang w:val="hu-HU"/>
        </w:rPr>
        <w:t>query</w:t>
      </w:r>
      <w:proofErr w:type="spellEnd"/>
      <w:r w:rsidRPr="00C73E01">
        <w:rPr>
          <w:lang w:val="hu-HU"/>
        </w:rPr>
        <w:t>)</w:t>
      </w:r>
    </w:p>
    <w:p w14:paraId="6D215F4E" w14:textId="77777777" w:rsidR="00C73E01" w:rsidRPr="00C73E01" w:rsidRDefault="00C73E01" w:rsidP="00C73E01">
      <w:pPr>
        <w:rPr>
          <w:lang w:val="hu-HU"/>
        </w:rPr>
      </w:pPr>
    </w:p>
    <w:p w14:paraId="34523437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 xml:space="preserve">    fej = </w:t>
      </w:r>
      <w:proofErr w:type="spellStart"/>
      <w:r w:rsidRPr="00C73E01">
        <w:rPr>
          <w:lang w:val="hu-HU"/>
        </w:rPr>
        <w:t>dadaFrame.columns</w:t>
      </w:r>
      <w:proofErr w:type="spellEnd"/>
    </w:p>
    <w:p w14:paraId="50A9E5A4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>    oszlop = len(fej)</w:t>
      </w:r>
    </w:p>
    <w:p w14:paraId="20DB9F3E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>    sor = len(</w:t>
      </w:r>
      <w:proofErr w:type="spellStart"/>
      <w:r w:rsidRPr="00C73E01">
        <w:rPr>
          <w:lang w:val="hu-HU"/>
        </w:rPr>
        <w:t>dadaFrame</w:t>
      </w:r>
      <w:proofErr w:type="spellEnd"/>
      <w:r w:rsidRPr="00C73E01">
        <w:rPr>
          <w:lang w:val="hu-HU"/>
        </w:rPr>
        <w:t>)</w:t>
      </w:r>
    </w:p>
    <w:p w14:paraId="2478DF1F" w14:textId="77777777" w:rsidR="00C73E01" w:rsidRPr="00C73E01" w:rsidRDefault="00C73E01" w:rsidP="00C73E01">
      <w:pPr>
        <w:rPr>
          <w:lang w:val="hu-HU"/>
        </w:rPr>
      </w:pPr>
    </w:p>
    <w:p w14:paraId="4C147AAF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 xml:space="preserve">    </w:t>
      </w:r>
      <w:proofErr w:type="spellStart"/>
      <w:r w:rsidRPr="00C73E01">
        <w:rPr>
          <w:lang w:val="hu-HU"/>
        </w:rPr>
        <w:t>for</w:t>
      </w:r>
      <w:proofErr w:type="spellEnd"/>
      <w:r w:rsidRPr="00C73E01">
        <w:rPr>
          <w:lang w:val="hu-HU"/>
        </w:rPr>
        <w:t xml:space="preserve"> i in </w:t>
      </w:r>
      <w:proofErr w:type="spellStart"/>
      <w:r w:rsidRPr="00C73E01">
        <w:rPr>
          <w:lang w:val="hu-HU"/>
        </w:rPr>
        <w:t>range</w:t>
      </w:r>
      <w:proofErr w:type="spellEnd"/>
      <w:r w:rsidRPr="00C73E01">
        <w:rPr>
          <w:lang w:val="hu-HU"/>
        </w:rPr>
        <w:t>(sor):</w:t>
      </w:r>
    </w:p>
    <w:p w14:paraId="48B35DEC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 xml:space="preserve">        </w:t>
      </w:r>
      <w:proofErr w:type="spellStart"/>
      <w:r w:rsidRPr="00C73E01">
        <w:rPr>
          <w:lang w:val="hu-HU"/>
        </w:rPr>
        <w:t>for</w:t>
      </w:r>
      <w:proofErr w:type="spellEnd"/>
      <w:r w:rsidRPr="00C73E01">
        <w:rPr>
          <w:lang w:val="hu-HU"/>
        </w:rPr>
        <w:t xml:space="preserve"> j in </w:t>
      </w:r>
      <w:proofErr w:type="spellStart"/>
      <w:r w:rsidRPr="00C73E01">
        <w:rPr>
          <w:lang w:val="hu-HU"/>
        </w:rPr>
        <w:t>range</w:t>
      </w:r>
      <w:proofErr w:type="spellEnd"/>
      <w:r w:rsidRPr="00C73E01">
        <w:rPr>
          <w:lang w:val="hu-HU"/>
        </w:rPr>
        <w:t>(oszlop):</w:t>
      </w:r>
    </w:p>
    <w:p w14:paraId="2426F21D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 xml:space="preserve">            </w:t>
      </w:r>
      <w:proofErr w:type="spellStart"/>
      <w:r w:rsidRPr="00C73E01">
        <w:rPr>
          <w:lang w:val="hu-HU"/>
        </w:rPr>
        <w:t>if</w:t>
      </w:r>
      <w:proofErr w:type="spellEnd"/>
      <w:r w:rsidRPr="00C73E01">
        <w:rPr>
          <w:lang w:val="hu-HU"/>
        </w:rPr>
        <w:t xml:space="preserve"> i &gt; 0 and j &gt; </w:t>
      </w:r>
      <w:proofErr w:type="gramStart"/>
      <w:r w:rsidRPr="00C73E01">
        <w:rPr>
          <w:lang w:val="hu-HU"/>
        </w:rPr>
        <w:t>0 :</w:t>
      </w:r>
      <w:proofErr w:type="gramEnd"/>
    </w:p>
    <w:p w14:paraId="0523120A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>                # az előző 45 napot tölti be</w:t>
      </w:r>
    </w:p>
    <w:p w14:paraId="2D77B265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 xml:space="preserve">                </w:t>
      </w:r>
      <w:proofErr w:type="spellStart"/>
      <w:r w:rsidRPr="00C73E01">
        <w:rPr>
          <w:lang w:val="hu-HU"/>
        </w:rPr>
        <w:t>if</w:t>
      </w:r>
      <w:proofErr w:type="spellEnd"/>
      <w:r w:rsidRPr="00C73E01">
        <w:rPr>
          <w:lang w:val="hu-HU"/>
        </w:rPr>
        <w:t xml:space="preserve"> </w:t>
      </w:r>
      <w:proofErr w:type="spellStart"/>
      <w:proofErr w:type="gramStart"/>
      <w:r w:rsidRPr="00C73E01">
        <w:rPr>
          <w:lang w:val="hu-HU"/>
        </w:rPr>
        <w:t>dadaFrame</w:t>
      </w:r>
      <w:proofErr w:type="spellEnd"/>
      <w:r w:rsidRPr="00C73E01">
        <w:rPr>
          <w:lang w:val="hu-HU"/>
        </w:rPr>
        <w:t>[</w:t>
      </w:r>
      <w:proofErr w:type="spellStart"/>
      <w:proofErr w:type="gramEnd"/>
      <w:r w:rsidRPr="00C73E01">
        <w:rPr>
          <w:lang w:val="hu-HU"/>
        </w:rPr>
        <w:t>dadaFrame.columns</w:t>
      </w:r>
      <w:proofErr w:type="spellEnd"/>
      <w:r w:rsidRPr="00C73E01">
        <w:rPr>
          <w:lang w:val="hu-HU"/>
        </w:rPr>
        <w:t>[0</w:t>
      </w:r>
      <w:proofErr w:type="gramStart"/>
      <w:r w:rsidRPr="00C73E01">
        <w:rPr>
          <w:lang w:val="hu-HU"/>
        </w:rPr>
        <w:t>]][</w:t>
      </w:r>
      <w:proofErr w:type="gramEnd"/>
      <w:r w:rsidRPr="00C73E01">
        <w:rPr>
          <w:lang w:val="hu-HU"/>
        </w:rPr>
        <w:t xml:space="preserve">i] &gt; </w:t>
      </w:r>
      <w:proofErr w:type="spellStart"/>
      <w:proofErr w:type="gramStart"/>
      <w:r w:rsidRPr="00C73E01">
        <w:rPr>
          <w:lang w:val="hu-HU"/>
        </w:rPr>
        <w:t>datetime.datetime.now</w:t>
      </w:r>
      <w:proofErr w:type="spellEnd"/>
      <w:r w:rsidRPr="00C73E01">
        <w:rPr>
          <w:lang w:val="hu-HU"/>
        </w:rPr>
        <w:t>(</w:t>
      </w:r>
      <w:proofErr w:type="gramEnd"/>
      <w:r w:rsidRPr="00C73E01">
        <w:rPr>
          <w:lang w:val="hu-HU"/>
        </w:rPr>
        <w:t xml:space="preserve">) - </w:t>
      </w:r>
      <w:proofErr w:type="spellStart"/>
      <w:proofErr w:type="gramStart"/>
      <w:r w:rsidRPr="00C73E01">
        <w:rPr>
          <w:lang w:val="hu-HU"/>
        </w:rPr>
        <w:t>datetime.timedelta</w:t>
      </w:r>
      <w:proofErr w:type="spellEnd"/>
      <w:proofErr w:type="gramEnd"/>
      <w:r w:rsidRPr="00C73E01">
        <w:rPr>
          <w:lang w:val="hu-HU"/>
        </w:rPr>
        <w:t>(</w:t>
      </w:r>
      <w:proofErr w:type="spellStart"/>
      <w:r w:rsidRPr="00C73E01">
        <w:rPr>
          <w:lang w:val="hu-HU"/>
        </w:rPr>
        <w:t>days</w:t>
      </w:r>
      <w:proofErr w:type="spellEnd"/>
      <w:r w:rsidRPr="00C73E01">
        <w:rPr>
          <w:lang w:val="hu-HU"/>
        </w:rPr>
        <w:t>=45):</w:t>
      </w:r>
    </w:p>
    <w:p w14:paraId="64039F56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 xml:space="preserve">                    </w:t>
      </w:r>
      <w:proofErr w:type="spellStart"/>
      <w:r w:rsidRPr="00C73E01">
        <w:rPr>
          <w:lang w:val="hu-HU"/>
        </w:rPr>
        <w:t>if</w:t>
      </w:r>
      <w:proofErr w:type="spellEnd"/>
      <w:r w:rsidRPr="00C73E01">
        <w:rPr>
          <w:lang w:val="hu-HU"/>
        </w:rPr>
        <w:t xml:space="preserve"> </w:t>
      </w:r>
      <w:proofErr w:type="spellStart"/>
      <w:r w:rsidRPr="00C73E01">
        <w:rPr>
          <w:lang w:val="hu-HU"/>
        </w:rPr>
        <w:t>not</w:t>
      </w:r>
      <w:proofErr w:type="spellEnd"/>
      <w:r w:rsidRPr="00C73E01">
        <w:rPr>
          <w:lang w:val="hu-HU"/>
        </w:rPr>
        <w:t xml:space="preserve"> </w:t>
      </w:r>
      <w:proofErr w:type="gramStart"/>
      <w:r w:rsidRPr="00C73E01">
        <w:rPr>
          <w:lang w:val="hu-HU"/>
        </w:rPr>
        <w:t xml:space="preserve">( </w:t>
      </w:r>
      <w:proofErr w:type="spellStart"/>
      <w:r w:rsidRPr="00C73E01">
        <w:rPr>
          <w:lang w:val="hu-HU"/>
        </w:rPr>
        <w:t>math</w:t>
      </w:r>
      <w:proofErr w:type="gramEnd"/>
      <w:r w:rsidRPr="00C73E01">
        <w:rPr>
          <w:lang w:val="hu-HU"/>
        </w:rPr>
        <w:t>.isnan</w:t>
      </w:r>
      <w:proofErr w:type="spellEnd"/>
      <w:r w:rsidRPr="00C73E01">
        <w:rPr>
          <w:lang w:val="hu-HU"/>
        </w:rPr>
        <w:t>(</w:t>
      </w:r>
      <w:proofErr w:type="spellStart"/>
      <w:proofErr w:type="gramStart"/>
      <w:r w:rsidRPr="00C73E01">
        <w:rPr>
          <w:lang w:val="hu-HU"/>
        </w:rPr>
        <w:t>dadaFrame</w:t>
      </w:r>
      <w:proofErr w:type="spellEnd"/>
      <w:r w:rsidRPr="00C73E01">
        <w:rPr>
          <w:lang w:val="hu-HU"/>
        </w:rPr>
        <w:t>[</w:t>
      </w:r>
      <w:proofErr w:type="spellStart"/>
      <w:proofErr w:type="gramEnd"/>
      <w:r w:rsidRPr="00C73E01">
        <w:rPr>
          <w:lang w:val="hu-HU"/>
        </w:rPr>
        <w:t>dadaFrame.columns</w:t>
      </w:r>
      <w:proofErr w:type="spellEnd"/>
      <w:r w:rsidRPr="00C73E01">
        <w:rPr>
          <w:lang w:val="hu-HU"/>
        </w:rPr>
        <w:t>[j</w:t>
      </w:r>
      <w:proofErr w:type="gramStart"/>
      <w:r w:rsidRPr="00C73E01">
        <w:rPr>
          <w:lang w:val="hu-HU"/>
        </w:rPr>
        <w:t>]][</w:t>
      </w:r>
      <w:proofErr w:type="gramEnd"/>
      <w:r w:rsidRPr="00C73E01">
        <w:rPr>
          <w:lang w:val="hu-HU"/>
        </w:rPr>
        <w:t>i]</w:t>
      </w:r>
      <w:proofErr w:type="gramStart"/>
      <w:r w:rsidRPr="00C73E01">
        <w:rPr>
          <w:lang w:val="hu-HU"/>
        </w:rPr>
        <w:t>) )</w:t>
      </w:r>
      <w:proofErr w:type="gramEnd"/>
      <w:r w:rsidRPr="00C73E01">
        <w:rPr>
          <w:lang w:val="hu-HU"/>
        </w:rPr>
        <w:t>:</w:t>
      </w:r>
    </w:p>
    <w:p w14:paraId="7A048D7D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>                        s = f"{</w:t>
      </w:r>
      <w:proofErr w:type="gramStart"/>
      <w:r w:rsidRPr="00C73E01">
        <w:rPr>
          <w:lang w:val="hu-HU"/>
        </w:rPr>
        <w:t>dadaFrame[</w:t>
      </w:r>
      <w:proofErr w:type="gramEnd"/>
      <w:r w:rsidRPr="00C73E01">
        <w:rPr>
          <w:lang w:val="hu-HU"/>
        </w:rPr>
        <w:t>dadaFrame.columns[0</w:t>
      </w:r>
      <w:proofErr w:type="gramStart"/>
      <w:r w:rsidRPr="00C73E01">
        <w:rPr>
          <w:lang w:val="hu-HU"/>
        </w:rPr>
        <w:t>]][</w:t>
      </w:r>
      <w:proofErr w:type="gramEnd"/>
      <w:r w:rsidRPr="00C73E01">
        <w:rPr>
          <w:lang w:val="hu-HU"/>
        </w:rPr>
        <w:t>i</w:t>
      </w:r>
      <w:proofErr w:type="gramStart"/>
      <w:r w:rsidRPr="00C73E01">
        <w:rPr>
          <w:lang w:val="hu-HU"/>
        </w:rPr>
        <w:t>].strftime</w:t>
      </w:r>
      <w:proofErr w:type="gramEnd"/>
      <w:r w:rsidRPr="00C73E01">
        <w:rPr>
          <w:lang w:val="hu-HU"/>
        </w:rPr>
        <w:t>('%Y-%m-%d'</w:t>
      </w:r>
      <w:proofErr w:type="gramStart"/>
      <w:r w:rsidRPr="00C73E01">
        <w:rPr>
          <w:lang w:val="hu-HU"/>
        </w:rPr>
        <w:t>)}_</w:t>
      </w:r>
      <w:proofErr w:type="gramEnd"/>
      <w:r w:rsidRPr="00C73E01">
        <w:rPr>
          <w:lang w:val="hu-HU"/>
        </w:rPr>
        <w:t>{fej[j</w:t>
      </w:r>
      <w:proofErr w:type="gramStart"/>
      <w:r w:rsidRPr="00C73E01">
        <w:rPr>
          <w:lang w:val="hu-HU"/>
        </w:rPr>
        <w:t>]}_</w:t>
      </w:r>
      <w:proofErr w:type="gramEnd"/>
      <w:r w:rsidRPr="00C73E01">
        <w:rPr>
          <w:lang w:val="hu-HU"/>
        </w:rPr>
        <w:t>{</w:t>
      </w:r>
      <w:proofErr w:type="gramStart"/>
      <w:r w:rsidRPr="00C73E01">
        <w:rPr>
          <w:lang w:val="hu-HU"/>
        </w:rPr>
        <w:t>dadaFrame[</w:t>
      </w:r>
      <w:proofErr w:type="gramEnd"/>
      <w:r w:rsidRPr="00C73E01">
        <w:rPr>
          <w:lang w:val="hu-HU"/>
        </w:rPr>
        <w:t>dadaFrame.columns[j</w:t>
      </w:r>
      <w:proofErr w:type="gramStart"/>
      <w:r w:rsidRPr="00C73E01">
        <w:rPr>
          <w:lang w:val="hu-HU"/>
        </w:rPr>
        <w:t>]][</w:t>
      </w:r>
      <w:proofErr w:type="gramEnd"/>
      <w:r w:rsidRPr="00C73E01">
        <w:rPr>
          <w:lang w:val="hu-HU"/>
        </w:rPr>
        <w:t>i]}"</w:t>
      </w:r>
    </w:p>
    <w:p w14:paraId="1BB50027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>                        print(s)</w:t>
      </w:r>
    </w:p>
    <w:p w14:paraId="09D3A8DF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 xml:space="preserve">                        </w:t>
      </w:r>
      <w:proofErr w:type="spellStart"/>
      <w:r w:rsidRPr="00C73E01">
        <w:rPr>
          <w:lang w:val="hu-HU"/>
        </w:rPr>
        <w:t>query</w:t>
      </w:r>
      <w:proofErr w:type="spellEnd"/>
      <w:r w:rsidRPr="00C73E01">
        <w:rPr>
          <w:lang w:val="hu-HU"/>
        </w:rPr>
        <w:t xml:space="preserve"> = </w:t>
      </w:r>
      <w:proofErr w:type="spellStart"/>
      <w:r w:rsidRPr="00C73E01">
        <w:rPr>
          <w:lang w:val="hu-HU"/>
        </w:rPr>
        <w:t>f"INSERT</w:t>
      </w:r>
      <w:proofErr w:type="spellEnd"/>
      <w:r w:rsidRPr="00C73E01">
        <w:rPr>
          <w:lang w:val="hu-HU"/>
        </w:rPr>
        <w:t xml:space="preserve"> INTO </w:t>
      </w:r>
      <w:proofErr w:type="spellStart"/>
      <w:r w:rsidRPr="00C73E01">
        <w:rPr>
          <w:lang w:val="hu-HU"/>
        </w:rPr>
        <w:t>mnb_deviza_tmp</w:t>
      </w:r>
      <w:proofErr w:type="spellEnd"/>
      <w:r w:rsidRPr="00C73E01">
        <w:rPr>
          <w:lang w:val="hu-HU"/>
        </w:rPr>
        <w:t xml:space="preserve"> (</w:t>
      </w:r>
      <w:proofErr w:type="spellStart"/>
      <w:r w:rsidRPr="00C73E01">
        <w:rPr>
          <w:lang w:val="hu-HU"/>
        </w:rPr>
        <w:t>arfolyam</w:t>
      </w:r>
      <w:proofErr w:type="spellEnd"/>
      <w:r w:rsidRPr="00C73E01">
        <w:rPr>
          <w:lang w:val="hu-HU"/>
        </w:rPr>
        <w:t>) VALUES ('{s}');"</w:t>
      </w:r>
    </w:p>
    <w:p w14:paraId="1802182E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 xml:space="preserve">                        </w:t>
      </w:r>
      <w:proofErr w:type="spellStart"/>
      <w:proofErr w:type="gramStart"/>
      <w:r w:rsidRPr="00C73E01">
        <w:rPr>
          <w:lang w:val="hu-HU"/>
        </w:rPr>
        <w:t>conn.execute</w:t>
      </w:r>
      <w:proofErr w:type="spellEnd"/>
      <w:proofErr w:type="gramEnd"/>
      <w:r w:rsidRPr="00C73E01">
        <w:rPr>
          <w:lang w:val="hu-HU"/>
        </w:rPr>
        <w:t>(</w:t>
      </w:r>
      <w:proofErr w:type="spellStart"/>
      <w:r w:rsidRPr="00C73E01">
        <w:rPr>
          <w:lang w:val="hu-HU"/>
        </w:rPr>
        <w:t>query</w:t>
      </w:r>
      <w:proofErr w:type="spellEnd"/>
      <w:r w:rsidRPr="00C73E01">
        <w:rPr>
          <w:lang w:val="hu-HU"/>
        </w:rPr>
        <w:t>)</w:t>
      </w:r>
    </w:p>
    <w:p w14:paraId="236653C9" w14:textId="77777777" w:rsidR="00C73E01" w:rsidRPr="00C73E01" w:rsidRDefault="00C73E01" w:rsidP="00C73E01">
      <w:pPr>
        <w:rPr>
          <w:lang w:val="hu-HU"/>
        </w:rPr>
      </w:pPr>
    </w:p>
    <w:p w14:paraId="27A90CE7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 xml:space="preserve">    </w:t>
      </w:r>
      <w:proofErr w:type="spellStart"/>
      <w:r w:rsidRPr="00C73E01">
        <w:rPr>
          <w:lang w:val="hu-HU"/>
        </w:rPr>
        <w:t>query</w:t>
      </w:r>
      <w:proofErr w:type="spellEnd"/>
      <w:r w:rsidRPr="00C73E01">
        <w:rPr>
          <w:lang w:val="hu-HU"/>
        </w:rPr>
        <w:t xml:space="preserve"> = </w:t>
      </w:r>
      <w:proofErr w:type="spellStart"/>
      <w:r w:rsidRPr="00C73E01">
        <w:rPr>
          <w:lang w:val="hu-HU"/>
        </w:rPr>
        <w:t>f"DROP</w:t>
      </w:r>
      <w:proofErr w:type="spellEnd"/>
      <w:r w:rsidRPr="00C73E01">
        <w:rPr>
          <w:lang w:val="hu-HU"/>
        </w:rPr>
        <w:t xml:space="preserve"> TABLE IF EXISTS </w:t>
      </w:r>
      <w:proofErr w:type="spellStart"/>
      <w:r w:rsidRPr="00C73E01">
        <w:rPr>
          <w:lang w:val="hu-HU"/>
        </w:rPr>
        <w:t>penzvalto_mnb_deviza</w:t>
      </w:r>
      <w:proofErr w:type="spellEnd"/>
      <w:r w:rsidRPr="00C73E01">
        <w:rPr>
          <w:lang w:val="hu-HU"/>
        </w:rPr>
        <w:t>;"</w:t>
      </w:r>
    </w:p>
    <w:p w14:paraId="1B60CD51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 xml:space="preserve">    </w:t>
      </w:r>
      <w:proofErr w:type="spellStart"/>
      <w:proofErr w:type="gramStart"/>
      <w:r w:rsidRPr="00C73E01">
        <w:rPr>
          <w:lang w:val="hu-HU"/>
        </w:rPr>
        <w:t>conn.execute</w:t>
      </w:r>
      <w:proofErr w:type="spellEnd"/>
      <w:proofErr w:type="gramEnd"/>
      <w:r w:rsidRPr="00C73E01">
        <w:rPr>
          <w:lang w:val="hu-HU"/>
        </w:rPr>
        <w:t>(</w:t>
      </w:r>
      <w:proofErr w:type="spellStart"/>
      <w:r w:rsidRPr="00C73E01">
        <w:rPr>
          <w:lang w:val="hu-HU"/>
        </w:rPr>
        <w:t>query</w:t>
      </w:r>
      <w:proofErr w:type="spellEnd"/>
      <w:r w:rsidRPr="00C73E01">
        <w:rPr>
          <w:lang w:val="hu-HU"/>
        </w:rPr>
        <w:t>)</w:t>
      </w:r>
    </w:p>
    <w:p w14:paraId="6BB15645" w14:textId="77777777" w:rsidR="00C73E01" w:rsidRPr="00C73E01" w:rsidRDefault="00C73E01" w:rsidP="00C73E01">
      <w:pPr>
        <w:rPr>
          <w:lang w:val="hu-HU"/>
        </w:rPr>
      </w:pPr>
    </w:p>
    <w:p w14:paraId="0D47779A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 xml:space="preserve">    </w:t>
      </w:r>
      <w:proofErr w:type="spellStart"/>
      <w:r w:rsidRPr="00C73E01">
        <w:rPr>
          <w:lang w:val="hu-HU"/>
        </w:rPr>
        <w:t>query</w:t>
      </w:r>
      <w:proofErr w:type="spellEnd"/>
      <w:r w:rsidRPr="00C73E01">
        <w:rPr>
          <w:lang w:val="hu-HU"/>
        </w:rPr>
        <w:t xml:space="preserve"> = </w:t>
      </w:r>
      <w:proofErr w:type="spellStart"/>
      <w:r w:rsidRPr="00C73E01">
        <w:rPr>
          <w:lang w:val="hu-HU"/>
        </w:rPr>
        <w:t>f"CREATE</w:t>
      </w:r>
      <w:proofErr w:type="spellEnd"/>
      <w:r w:rsidRPr="00C73E01">
        <w:rPr>
          <w:lang w:val="hu-HU"/>
        </w:rPr>
        <w:t xml:space="preserve"> TABLE IF NOT EXISTS </w:t>
      </w:r>
      <w:proofErr w:type="spellStart"/>
      <w:r w:rsidRPr="00C73E01">
        <w:rPr>
          <w:lang w:val="hu-HU"/>
        </w:rPr>
        <w:t>penzvalto_mnb_deviza</w:t>
      </w:r>
      <w:proofErr w:type="spellEnd"/>
      <w:r w:rsidRPr="00C73E01">
        <w:rPr>
          <w:lang w:val="hu-HU"/>
        </w:rPr>
        <w:t xml:space="preserve"> </w:t>
      </w:r>
      <w:proofErr w:type="gramStart"/>
      <w:r w:rsidRPr="00C73E01">
        <w:rPr>
          <w:lang w:val="hu-HU"/>
        </w:rPr>
        <w:t>( "</w:t>
      </w:r>
      <w:proofErr w:type="gramEnd"/>
      <w:r w:rsidRPr="00C73E01">
        <w:rPr>
          <w:lang w:val="hu-HU"/>
        </w:rPr>
        <w:t>\</w:t>
      </w:r>
    </w:p>
    <w:p w14:paraId="09C3FD08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 xml:space="preserve">            </w:t>
      </w:r>
      <w:proofErr w:type="spellStart"/>
      <w:r w:rsidRPr="00C73E01">
        <w:rPr>
          <w:lang w:val="hu-HU"/>
        </w:rPr>
        <w:t>f"id</w:t>
      </w:r>
      <w:proofErr w:type="spellEnd"/>
      <w:r w:rsidRPr="00C73E01">
        <w:rPr>
          <w:lang w:val="hu-HU"/>
        </w:rPr>
        <w:t xml:space="preserve"> INTEGER NOT NULL PRIMARY KEY AUTOINCREMENT, "\</w:t>
      </w:r>
    </w:p>
    <w:p w14:paraId="3ECEC438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 xml:space="preserve">            </w:t>
      </w:r>
      <w:proofErr w:type="spellStart"/>
      <w:r w:rsidRPr="00C73E01">
        <w:rPr>
          <w:lang w:val="hu-HU"/>
        </w:rPr>
        <w:t>f"date</w:t>
      </w:r>
      <w:proofErr w:type="spellEnd"/>
      <w:r w:rsidRPr="00C73E01">
        <w:rPr>
          <w:lang w:val="hu-HU"/>
        </w:rPr>
        <w:t xml:space="preserve"> DATE NOT NULL, "\</w:t>
      </w:r>
    </w:p>
    <w:p w14:paraId="1D4A678C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 xml:space="preserve">            </w:t>
      </w:r>
      <w:proofErr w:type="spellStart"/>
      <w:r w:rsidRPr="00C73E01">
        <w:rPr>
          <w:lang w:val="hu-HU"/>
        </w:rPr>
        <w:t>f"currency</w:t>
      </w:r>
      <w:proofErr w:type="spellEnd"/>
      <w:r w:rsidRPr="00C73E01">
        <w:rPr>
          <w:lang w:val="hu-HU"/>
        </w:rPr>
        <w:t xml:space="preserve"> VARCHAR (10) NOT NULL, "\</w:t>
      </w:r>
    </w:p>
    <w:p w14:paraId="4A73191C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 xml:space="preserve">            </w:t>
      </w:r>
      <w:proofErr w:type="spellStart"/>
      <w:r w:rsidRPr="00C73E01">
        <w:rPr>
          <w:lang w:val="hu-HU"/>
        </w:rPr>
        <w:t>f"value</w:t>
      </w:r>
      <w:proofErr w:type="spellEnd"/>
      <w:r w:rsidRPr="00C73E01">
        <w:rPr>
          <w:lang w:val="hu-HU"/>
        </w:rPr>
        <w:t xml:space="preserve"> REAL NOT NULL"\</w:t>
      </w:r>
    </w:p>
    <w:p w14:paraId="3C972A4D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>            f");"</w:t>
      </w:r>
    </w:p>
    <w:p w14:paraId="0E3EB1BB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 xml:space="preserve">    </w:t>
      </w:r>
      <w:proofErr w:type="spellStart"/>
      <w:proofErr w:type="gramStart"/>
      <w:r w:rsidRPr="00C73E01">
        <w:rPr>
          <w:lang w:val="hu-HU"/>
        </w:rPr>
        <w:t>conn.execute</w:t>
      </w:r>
      <w:proofErr w:type="spellEnd"/>
      <w:proofErr w:type="gramEnd"/>
      <w:r w:rsidRPr="00C73E01">
        <w:rPr>
          <w:lang w:val="hu-HU"/>
        </w:rPr>
        <w:t>(</w:t>
      </w:r>
      <w:proofErr w:type="spellStart"/>
      <w:r w:rsidRPr="00C73E01">
        <w:rPr>
          <w:lang w:val="hu-HU"/>
        </w:rPr>
        <w:t>query</w:t>
      </w:r>
      <w:proofErr w:type="spellEnd"/>
      <w:r w:rsidRPr="00C73E01">
        <w:rPr>
          <w:lang w:val="hu-HU"/>
        </w:rPr>
        <w:t>)</w:t>
      </w:r>
    </w:p>
    <w:p w14:paraId="1634F9AD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lastRenderedPageBreak/>
        <w:t xml:space="preserve">    </w:t>
      </w:r>
    </w:p>
    <w:p w14:paraId="095B11CE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 xml:space="preserve">    </w:t>
      </w:r>
      <w:proofErr w:type="spellStart"/>
      <w:r w:rsidRPr="00C73E01">
        <w:rPr>
          <w:lang w:val="hu-HU"/>
        </w:rPr>
        <w:t>query</w:t>
      </w:r>
      <w:proofErr w:type="spellEnd"/>
      <w:r w:rsidRPr="00C73E01">
        <w:rPr>
          <w:lang w:val="hu-HU"/>
        </w:rPr>
        <w:t xml:space="preserve"> = </w:t>
      </w:r>
      <w:proofErr w:type="spellStart"/>
      <w:r w:rsidRPr="00C73E01">
        <w:rPr>
          <w:lang w:val="hu-HU"/>
        </w:rPr>
        <w:t>f"INSERT</w:t>
      </w:r>
      <w:proofErr w:type="spellEnd"/>
      <w:r w:rsidRPr="00C73E01">
        <w:rPr>
          <w:lang w:val="hu-HU"/>
        </w:rPr>
        <w:t xml:space="preserve"> INTO </w:t>
      </w:r>
      <w:proofErr w:type="spellStart"/>
      <w:r w:rsidRPr="00C73E01">
        <w:rPr>
          <w:lang w:val="hu-HU"/>
        </w:rPr>
        <w:t>penzvalto_mnb_deviza</w:t>
      </w:r>
      <w:proofErr w:type="spellEnd"/>
      <w:r w:rsidRPr="00C73E01">
        <w:rPr>
          <w:lang w:val="hu-HU"/>
        </w:rPr>
        <w:t xml:space="preserve"> (</w:t>
      </w:r>
      <w:proofErr w:type="spellStart"/>
      <w:r w:rsidRPr="00C73E01">
        <w:rPr>
          <w:lang w:val="hu-HU"/>
        </w:rPr>
        <w:t>date</w:t>
      </w:r>
      <w:proofErr w:type="spellEnd"/>
      <w:r w:rsidRPr="00C73E01">
        <w:rPr>
          <w:lang w:val="hu-HU"/>
        </w:rPr>
        <w:t xml:space="preserve">, </w:t>
      </w:r>
      <w:proofErr w:type="spellStart"/>
      <w:r w:rsidRPr="00C73E01">
        <w:rPr>
          <w:lang w:val="hu-HU"/>
        </w:rPr>
        <w:t>currency</w:t>
      </w:r>
      <w:proofErr w:type="spellEnd"/>
      <w:r w:rsidRPr="00C73E01">
        <w:rPr>
          <w:lang w:val="hu-HU"/>
        </w:rPr>
        <w:t xml:space="preserve">, </w:t>
      </w:r>
      <w:proofErr w:type="spellStart"/>
      <w:r w:rsidRPr="00C73E01">
        <w:rPr>
          <w:lang w:val="hu-HU"/>
        </w:rPr>
        <w:t>value</w:t>
      </w:r>
      <w:proofErr w:type="spellEnd"/>
      <w:r w:rsidRPr="00C73E01">
        <w:rPr>
          <w:lang w:val="hu-HU"/>
        </w:rPr>
        <w:t>) "\</w:t>
      </w:r>
    </w:p>
    <w:p w14:paraId="05C6C8E8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 xml:space="preserve">            </w:t>
      </w:r>
      <w:proofErr w:type="spellStart"/>
      <w:r w:rsidRPr="00C73E01">
        <w:rPr>
          <w:lang w:val="hu-HU"/>
        </w:rPr>
        <w:t>f"SELECT</w:t>
      </w:r>
      <w:proofErr w:type="spellEnd"/>
      <w:r w:rsidRPr="00C73E01">
        <w:rPr>
          <w:lang w:val="hu-HU"/>
        </w:rPr>
        <w:t xml:space="preserve"> </w:t>
      </w:r>
      <w:proofErr w:type="spellStart"/>
      <w:proofErr w:type="gramStart"/>
      <w:r w:rsidRPr="00C73E01">
        <w:rPr>
          <w:lang w:val="hu-HU"/>
        </w:rPr>
        <w:t>substr</w:t>
      </w:r>
      <w:proofErr w:type="spellEnd"/>
      <w:r w:rsidRPr="00C73E01">
        <w:rPr>
          <w:lang w:val="hu-HU"/>
        </w:rPr>
        <w:t>(</w:t>
      </w:r>
      <w:proofErr w:type="spellStart"/>
      <w:proofErr w:type="gramEnd"/>
      <w:r w:rsidRPr="00C73E01">
        <w:rPr>
          <w:lang w:val="hu-HU"/>
        </w:rPr>
        <w:t>arfolyam</w:t>
      </w:r>
      <w:proofErr w:type="spellEnd"/>
      <w:r w:rsidRPr="00C73E01">
        <w:rPr>
          <w:lang w:val="hu-HU"/>
        </w:rPr>
        <w:t>, 1, 10), "\</w:t>
      </w:r>
    </w:p>
    <w:p w14:paraId="3616212E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 xml:space="preserve">            </w:t>
      </w:r>
      <w:proofErr w:type="spellStart"/>
      <w:r w:rsidRPr="00C73E01">
        <w:rPr>
          <w:lang w:val="hu-HU"/>
        </w:rPr>
        <w:t>f"</w:t>
      </w:r>
      <w:proofErr w:type="gramStart"/>
      <w:r w:rsidRPr="00C73E01">
        <w:rPr>
          <w:lang w:val="hu-HU"/>
        </w:rPr>
        <w:t>substr</w:t>
      </w:r>
      <w:proofErr w:type="spellEnd"/>
      <w:r w:rsidRPr="00C73E01">
        <w:rPr>
          <w:lang w:val="hu-HU"/>
        </w:rPr>
        <w:t>(</w:t>
      </w:r>
      <w:proofErr w:type="spellStart"/>
      <w:proofErr w:type="gramEnd"/>
      <w:r w:rsidRPr="00C73E01">
        <w:rPr>
          <w:lang w:val="hu-HU"/>
        </w:rPr>
        <w:t>arfolyam</w:t>
      </w:r>
      <w:proofErr w:type="spellEnd"/>
      <w:r w:rsidRPr="00C73E01">
        <w:rPr>
          <w:lang w:val="hu-HU"/>
        </w:rPr>
        <w:t>, 12, 3), "\</w:t>
      </w:r>
    </w:p>
    <w:p w14:paraId="0A03C4B2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 xml:space="preserve">            </w:t>
      </w:r>
      <w:proofErr w:type="spellStart"/>
      <w:r w:rsidRPr="00C73E01">
        <w:rPr>
          <w:lang w:val="hu-HU"/>
        </w:rPr>
        <w:t>f"</w:t>
      </w:r>
      <w:proofErr w:type="gramStart"/>
      <w:r w:rsidRPr="00C73E01">
        <w:rPr>
          <w:lang w:val="hu-HU"/>
        </w:rPr>
        <w:t>substr</w:t>
      </w:r>
      <w:proofErr w:type="spellEnd"/>
      <w:r w:rsidRPr="00C73E01">
        <w:rPr>
          <w:lang w:val="hu-HU"/>
        </w:rPr>
        <w:t>(</w:t>
      </w:r>
      <w:proofErr w:type="spellStart"/>
      <w:proofErr w:type="gramEnd"/>
      <w:r w:rsidRPr="00C73E01">
        <w:rPr>
          <w:lang w:val="hu-HU"/>
        </w:rPr>
        <w:t>arfolyam</w:t>
      </w:r>
      <w:proofErr w:type="spellEnd"/>
      <w:r w:rsidRPr="00C73E01">
        <w:rPr>
          <w:lang w:val="hu-HU"/>
        </w:rPr>
        <w:t>, 16) "\</w:t>
      </w:r>
    </w:p>
    <w:p w14:paraId="4D9D921E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 xml:space="preserve">            </w:t>
      </w:r>
      <w:proofErr w:type="spellStart"/>
      <w:r w:rsidRPr="00C73E01">
        <w:rPr>
          <w:lang w:val="hu-HU"/>
        </w:rPr>
        <w:t>f"FROM</w:t>
      </w:r>
      <w:proofErr w:type="spellEnd"/>
      <w:r w:rsidRPr="00C73E01">
        <w:rPr>
          <w:lang w:val="hu-HU"/>
        </w:rPr>
        <w:t xml:space="preserve"> </w:t>
      </w:r>
      <w:proofErr w:type="spellStart"/>
      <w:r w:rsidRPr="00C73E01">
        <w:rPr>
          <w:lang w:val="hu-HU"/>
        </w:rPr>
        <w:t>mnb_deviza_tmp</w:t>
      </w:r>
      <w:proofErr w:type="spellEnd"/>
      <w:r w:rsidRPr="00C73E01">
        <w:rPr>
          <w:lang w:val="hu-HU"/>
        </w:rPr>
        <w:t>;"</w:t>
      </w:r>
    </w:p>
    <w:p w14:paraId="30FB5E3E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 xml:space="preserve">    </w:t>
      </w:r>
      <w:proofErr w:type="spellStart"/>
      <w:proofErr w:type="gramStart"/>
      <w:r w:rsidRPr="00C73E01">
        <w:rPr>
          <w:lang w:val="hu-HU"/>
        </w:rPr>
        <w:t>conn.execute</w:t>
      </w:r>
      <w:proofErr w:type="spellEnd"/>
      <w:proofErr w:type="gramEnd"/>
      <w:r w:rsidRPr="00C73E01">
        <w:rPr>
          <w:lang w:val="hu-HU"/>
        </w:rPr>
        <w:t>(</w:t>
      </w:r>
      <w:proofErr w:type="spellStart"/>
      <w:r w:rsidRPr="00C73E01">
        <w:rPr>
          <w:lang w:val="hu-HU"/>
        </w:rPr>
        <w:t>query</w:t>
      </w:r>
      <w:proofErr w:type="spellEnd"/>
      <w:r w:rsidRPr="00C73E01">
        <w:rPr>
          <w:lang w:val="hu-HU"/>
        </w:rPr>
        <w:t>)</w:t>
      </w:r>
    </w:p>
    <w:p w14:paraId="365B4618" w14:textId="77777777" w:rsidR="00C73E01" w:rsidRPr="00C73E01" w:rsidRDefault="00C73E01" w:rsidP="00C73E01">
      <w:pPr>
        <w:rPr>
          <w:lang w:val="hu-HU"/>
        </w:rPr>
      </w:pPr>
    </w:p>
    <w:p w14:paraId="669CCAD4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 xml:space="preserve">    </w:t>
      </w:r>
      <w:proofErr w:type="spellStart"/>
      <w:proofErr w:type="gramStart"/>
      <w:r w:rsidRPr="00C73E01">
        <w:rPr>
          <w:lang w:val="hu-HU"/>
        </w:rPr>
        <w:t>conn.commit</w:t>
      </w:r>
      <w:proofErr w:type="spellEnd"/>
      <w:proofErr w:type="gramEnd"/>
      <w:r w:rsidRPr="00C73E01">
        <w:rPr>
          <w:lang w:val="hu-HU"/>
        </w:rPr>
        <w:t>()</w:t>
      </w:r>
    </w:p>
    <w:p w14:paraId="281E0521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 xml:space="preserve">    </w:t>
      </w:r>
      <w:proofErr w:type="spellStart"/>
      <w:proofErr w:type="gramStart"/>
      <w:r w:rsidRPr="00C73E01">
        <w:rPr>
          <w:lang w:val="hu-HU"/>
        </w:rPr>
        <w:t>conn.close</w:t>
      </w:r>
      <w:proofErr w:type="spellEnd"/>
      <w:proofErr w:type="gramEnd"/>
      <w:r w:rsidRPr="00C73E01">
        <w:rPr>
          <w:lang w:val="hu-HU"/>
        </w:rPr>
        <w:t>()</w:t>
      </w:r>
    </w:p>
    <w:p w14:paraId="22B77BDC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br/>
      </w:r>
    </w:p>
    <w:p w14:paraId="74177B97" w14:textId="77777777" w:rsidR="00C73E01" w:rsidRPr="00C73E01" w:rsidRDefault="00C73E01" w:rsidP="00C73E01">
      <w:pPr>
        <w:rPr>
          <w:lang w:val="hu-HU"/>
        </w:rPr>
      </w:pPr>
      <w:proofErr w:type="spellStart"/>
      <w:r w:rsidRPr="00C73E01">
        <w:rPr>
          <w:lang w:val="hu-HU"/>
        </w:rPr>
        <w:t>if</w:t>
      </w:r>
      <w:proofErr w:type="spellEnd"/>
      <w:r w:rsidRPr="00C73E01">
        <w:rPr>
          <w:lang w:val="hu-HU"/>
        </w:rPr>
        <w:t xml:space="preserve"> __</w:t>
      </w:r>
      <w:proofErr w:type="spellStart"/>
      <w:r w:rsidRPr="00C73E01">
        <w:rPr>
          <w:lang w:val="hu-HU"/>
        </w:rPr>
        <w:t>name</w:t>
      </w:r>
      <w:proofErr w:type="spellEnd"/>
      <w:r w:rsidRPr="00C73E01">
        <w:rPr>
          <w:lang w:val="hu-HU"/>
        </w:rPr>
        <w:t>__ == '__main__':</w:t>
      </w:r>
    </w:p>
    <w:p w14:paraId="43ED336F" w14:textId="77777777" w:rsidR="00C73E01" w:rsidRPr="00C73E01" w:rsidRDefault="00C73E01" w:rsidP="00C73E01">
      <w:pPr>
        <w:rPr>
          <w:lang w:val="hu-HU"/>
        </w:rPr>
      </w:pPr>
      <w:r w:rsidRPr="00C73E01">
        <w:rPr>
          <w:lang w:val="hu-HU"/>
        </w:rPr>
        <w:t xml:space="preserve">    </w:t>
      </w:r>
      <w:proofErr w:type="spellStart"/>
      <w:proofErr w:type="gramStart"/>
      <w:r w:rsidRPr="00C73E01">
        <w:rPr>
          <w:lang w:val="hu-HU"/>
        </w:rPr>
        <w:t>nmbLetolt</w:t>
      </w:r>
      <w:proofErr w:type="spellEnd"/>
      <w:r w:rsidRPr="00C73E01">
        <w:rPr>
          <w:lang w:val="hu-HU"/>
        </w:rPr>
        <w:t>(</w:t>
      </w:r>
      <w:proofErr w:type="gramEnd"/>
      <w:r w:rsidRPr="00C73E01">
        <w:rPr>
          <w:lang w:val="hu-HU"/>
        </w:rPr>
        <w:t>)</w:t>
      </w:r>
    </w:p>
    <w:p w14:paraId="4B199DFA" w14:textId="614E5EBA" w:rsidR="00C73E01" w:rsidRDefault="001D7435" w:rsidP="006159C5">
      <w:pPr>
        <w:pStyle w:val="Cmsor5"/>
        <w:spacing w:before="240"/>
        <w:rPr>
          <w:lang w:val="hu-HU"/>
        </w:rPr>
      </w:pPr>
      <w:bookmarkStart w:id="25" w:name="_Toc194150369"/>
      <w:r>
        <w:rPr>
          <w:lang w:val="hu-HU"/>
        </w:rPr>
        <w:t>models.py</w:t>
      </w:r>
      <w:bookmarkEnd w:id="25"/>
    </w:p>
    <w:p w14:paraId="40656A2D" w14:textId="77777777" w:rsidR="001D7435" w:rsidRPr="001D7435" w:rsidRDefault="001D7435" w:rsidP="001D7435">
      <w:pPr>
        <w:rPr>
          <w:lang w:val="hu-HU"/>
        </w:rPr>
      </w:pPr>
      <w:proofErr w:type="spellStart"/>
      <w:r w:rsidRPr="001D7435">
        <w:rPr>
          <w:lang w:val="hu-HU"/>
        </w:rPr>
        <w:t>from</w:t>
      </w:r>
      <w:proofErr w:type="spellEnd"/>
      <w:r w:rsidRPr="001D7435">
        <w:rPr>
          <w:lang w:val="hu-HU"/>
        </w:rPr>
        <w:t xml:space="preserve"> </w:t>
      </w:r>
      <w:proofErr w:type="spellStart"/>
      <w:r w:rsidRPr="001D7435">
        <w:rPr>
          <w:lang w:val="hu-HU"/>
        </w:rPr>
        <w:t>django.db</w:t>
      </w:r>
      <w:proofErr w:type="spellEnd"/>
      <w:r w:rsidRPr="001D7435">
        <w:rPr>
          <w:lang w:val="hu-HU"/>
        </w:rPr>
        <w:t xml:space="preserve"> import </w:t>
      </w:r>
      <w:proofErr w:type="spellStart"/>
      <w:r w:rsidRPr="001D7435">
        <w:rPr>
          <w:lang w:val="hu-HU"/>
        </w:rPr>
        <w:t>models</w:t>
      </w:r>
      <w:proofErr w:type="spellEnd"/>
    </w:p>
    <w:p w14:paraId="0DA71E3C" w14:textId="77777777" w:rsidR="001D7435" w:rsidRPr="001D7435" w:rsidRDefault="001D7435" w:rsidP="001D7435">
      <w:pPr>
        <w:rPr>
          <w:lang w:val="hu-HU"/>
        </w:rPr>
      </w:pPr>
      <w:proofErr w:type="spellStart"/>
      <w:r w:rsidRPr="001D7435">
        <w:rPr>
          <w:lang w:val="hu-HU"/>
        </w:rPr>
        <w:t>from</w:t>
      </w:r>
      <w:proofErr w:type="spellEnd"/>
      <w:r w:rsidRPr="001D7435">
        <w:rPr>
          <w:lang w:val="hu-HU"/>
        </w:rPr>
        <w:t xml:space="preserve"> </w:t>
      </w:r>
      <w:proofErr w:type="spellStart"/>
      <w:r w:rsidRPr="001D7435">
        <w:rPr>
          <w:lang w:val="hu-HU"/>
        </w:rPr>
        <w:t>datetime</w:t>
      </w:r>
      <w:proofErr w:type="spellEnd"/>
      <w:r w:rsidRPr="001D7435">
        <w:rPr>
          <w:lang w:val="hu-HU"/>
        </w:rPr>
        <w:t xml:space="preserve"> import </w:t>
      </w:r>
      <w:proofErr w:type="spellStart"/>
      <w:r w:rsidRPr="001D7435">
        <w:rPr>
          <w:lang w:val="hu-HU"/>
        </w:rPr>
        <w:t>datetime</w:t>
      </w:r>
      <w:proofErr w:type="spellEnd"/>
    </w:p>
    <w:p w14:paraId="5F3FAE20" w14:textId="77777777" w:rsidR="001D7435" w:rsidRPr="001D7435" w:rsidRDefault="001D7435" w:rsidP="001D7435">
      <w:pPr>
        <w:rPr>
          <w:lang w:val="hu-HU"/>
        </w:rPr>
      </w:pPr>
    </w:p>
    <w:p w14:paraId="2907E2A9" w14:textId="77777777" w:rsidR="001D7435" w:rsidRPr="001D7435" w:rsidRDefault="001D7435" w:rsidP="001D7435">
      <w:pPr>
        <w:rPr>
          <w:lang w:val="hu-HU"/>
        </w:rPr>
      </w:pPr>
      <w:proofErr w:type="spellStart"/>
      <w:r w:rsidRPr="001D7435">
        <w:rPr>
          <w:lang w:val="hu-HU"/>
        </w:rPr>
        <w:t>class</w:t>
      </w:r>
      <w:proofErr w:type="spellEnd"/>
      <w:r w:rsidRPr="001D7435">
        <w:rPr>
          <w:lang w:val="hu-HU"/>
        </w:rPr>
        <w:t xml:space="preserve"> </w:t>
      </w:r>
      <w:proofErr w:type="spellStart"/>
      <w:r w:rsidRPr="001D7435">
        <w:rPr>
          <w:lang w:val="hu-HU"/>
        </w:rPr>
        <w:t>Tranzakciok</w:t>
      </w:r>
      <w:proofErr w:type="spellEnd"/>
      <w:r w:rsidRPr="001D7435">
        <w:rPr>
          <w:lang w:val="hu-HU"/>
        </w:rPr>
        <w:t>(</w:t>
      </w:r>
      <w:proofErr w:type="spellStart"/>
      <w:proofErr w:type="gramStart"/>
      <w:r w:rsidRPr="001D7435">
        <w:rPr>
          <w:lang w:val="hu-HU"/>
        </w:rPr>
        <w:t>models.Model</w:t>
      </w:r>
      <w:proofErr w:type="spellEnd"/>
      <w:proofErr w:type="gramEnd"/>
      <w:r w:rsidRPr="001D7435">
        <w:rPr>
          <w:lang w:val="hu-HU"/>
        </w:rPr>
        <w:t>):</w:t>
      </w:r>
    </w:p>
    <w:p w14:paraId="2E8F297D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</w:t>
      </w:r>
      <w:proofErr w:type="spellStart"/>
      <w:r w:rsidRPr="001D7435">
        <w:rPr>
          <w:lang w:val="hu-HU"/>
        </w:rPr>
        <w:t>felhasznalonev</w:t>
      </w:r>
      <w:proofErr w:type="spellEnd"/>
      <w:r w:rsidRPr="001D7435">
        <w:rPr>
          <w:lang w:val="hu-HU"/>
        </w:rPr>
        <w:t>=</w:t>
      </w:r>
      <w:proofErr w:type="spellStart"/>
      <w:proofErr w:type="gramStart"/>
      <w:r w:rsidRPr="001D7435">
        <w:rPr>
          <w:lang w:val="hu-HU"/>
        </w:rPr>
        <w:t>models.CharField</w:t>
      </w:r>
      <w:proofErr w:type="spellEnd"/>
      <w:proofErr w:type="gramEnd"/>
      <w:r w:rsidRPr="001D7435">
        <w:rPr>
          <w:lang w:val="hu-HU"/>
        </w:rPr>
        <w:t>(</w:t>
      </w:r>
      <w:proofErr w:type="spellStart"/>
      <w:r w:rsidRPr="001D7435">
        <w:rPr>
          <w:lang w:val="hu-HU"/>
        </w:rPr>
        <w:t>max_length</w:t>
      </w:r>
      <w:proofErr w:type="spellEnd"/>
      <w:r w:rsidRPr="001D7435">
        <w:rPr>
          <w:lang w:val="hu-HU"/>
        </w:rPr>
        <w:t>=100)</w:t>
      </w:r>
    </w:p>
    <w:p w14:paraId="45376DD0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</w:t>
      </w:r>
      <w:proofErr w:type="spellStart"/>
      <w:r w:rsidRPr="001D7435">
        <w:rPr>
          <w:lang w:val="hu-HU"/>
        </w:rPr>
        <w:t>kuldesdatuma</w:t>
      </w:r>
      <w:proofErr w:type="spellEnd"/>
      <w:r w:rsidRPr="001D7435">
        <w:rPr>
          <w:lang w:val="hu-HU"/>
        </w:rPr>
        <w:t xml:space="preserve"> = </w:t>
      </w:r>
      <w:proofErr w:type="spellStart"/>
      <w:proofErr w:type="gramStart"/>
      <w:r w:rsidRPr="001D7435">
        <w:rPr>
          <w:lang w:val="hu-HU"/>
        </w:rPr>
        <w:t>models.DateField</w:t>
      </w:r>
      <w:proofErr w:type="spellEnd"/>
      <w:proofErr w:type="gramEnd"/>
      <w:r w:rsidRPr="001D7435">
        <w:rPr>
          <w:lang w:val="hu-HU"/>
        </w:rPr>
        <w:t>(</w:t>
      </w:r>
      <w:proofErr w:type="spellStart"/>
      <w:r w:rsidRPr="001D7435">
        <w:rPr>
          <w:lang w:val="hu-HU"/>
        </w:rPr>
        <w:t>default</w:t>
      </w:r>
      <w:proofErr w:type="spellEnd"/>
      <w:r w:rsidRPr="001D7435">
        <w:rPr>
          <w:lang w:val="hu-HU"/>
        </w:rPr>
        <w:t>=</w:t>
      </w:r>
      <w:proofErr w:type="spellStart"/>
      <w:proofErr w:type="gramStart"/>
      <w:r w:rsidRPr="001D7435">
        <w:rPr>
          <w:lang w:val="hu-HU"/>
        </w:rPr>
        <w:t>datetime.today</w:t>
      </w:r>
      <w:proofErr w:type="spellEnd"/>
      <w:proofErr w:type="gramEnd"/>
      <w:r w:rsidRPr="001D7435">
        <w:rPr>
          <w:lang w:val="hu-HU"/>
        </w:rPr>
        <w:t>(</w:t>
      </w:r>
      <w:proofErr w:type="gramStart"/>
      <w:r w:rsidRPr="001D7435">
        <w:rPr>
          <w:lang w:val="hu-HU"/>
        </w:rPr>
        <w:t>).</w:t>
      </w:r>
      <w:proofErr w:type="spellStart"/>
      <w:r w:rsidRPr="001D7435">
        <w:rPr>
          <w:lang w:val="hu-HU"/>
        </w:rPr>
        <w:t>strftime</w:t>
      </w:r>
      <w:proofErr w:type="spellEnd"/>
      <w:proofErr w:type="gramEnd"/>
      <w:r w:rsidRPr="001D7435">
        <w:rPr>
          <w:lang w:val="hu-HU"/>
        </w:rPr>
        <w:t>('%Y-%m-%d'))</w:t>
      </w:r>
    </w:p>
    <w:p w14:paraId="7A7C9063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</w:t>
      </w:r>
      <w:proofErr w:type="spellStart"/>
      <w:r w:rsidRPr="001D7435">
        <w:rPr>
          <w:lang w:val="hu-HU"/>
        </w:rPr>
        <w:t>kedvezmenyezettneve</w:t>
      </w:r>
      <w:proofErr w:type="spellEnd"/>
      <w:r w:rsidRPr="001D7435">
        <w:rPr>
          <w:lang w:val="hu-HU"/>
        </w:rPr>
        <w:t>=</w:t>
      </w:r>
      <w:proofErr w:type="spellStart"/>
      <w:proofErr w:type="gramStart"/>
      <w:r w:rsidRPr="001D7435">
        <w:rPr>
          <w:lang w:val="hu-HU"/>
        </w:rPr>
        <w:t>models.CharField</w:t>
      </w:r>
      <w:proofErr w:type="spellEnd"/>
      <w:proofErr w:type="gramEnd"/>
      <w:r w:rsidRPr="001D7435">
        <w:rPr>
          <w:lang w:val="hu-HU"/>
        </w:rPr>
        <w:t>(</w:t>
      </w:r>
      <w:proofErr w:type="spellStart"/>
      <w:r w:rsidRPr="001D7435">
        <w:rPr>
          <w:lang w:val="hu-HU"/>
        </w:rPr>
        <w:t>max_length</w:t>
      </w:r>
      <w:proofErr w:type="spellEnd"/>
      <w:r w:rsidRPr="001D7435">
        <w:rPr>
          <w:lang w:val="hu-HU"/>
        </w:rPr>
        <w:t xml:space="preserve">=100, </w:t>
      </w:r>
      <w:proofErr w:type="spellStart"/>
      <w:r w:rsidRPr="001D7435">
        <w:rPr>
          <w:lang w:val="hu-HU"/>
        </w:rPr>
        <w:t>default</w:t>
      </w:r>
      <w:proofErr w:type="spellEnd"/>
      <w:r w:rsidRPr="001D7435">
        <w:rPr>
          <w:lang w:val="hu-HU"/>
        </w:rPr>
        <w:t>="")</w:t>
      </w:r>
    </w:p>
    <w:p w14:paraId="17BC1F47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</w:t>
      </w:r>
      <w:proofErr w:type="spellStart"/>
      <w:r w:rsidRPr="001D7435">
        <w:rPr>
          <w:lang w:val="hu-HU"/>
        </w:rPr>
        <w:t>kedvezmenyezettszamlaszam</w:t>
      </w:r>
      <w:proofErr w:type="spellEnd"/>
      <w:r w:rsidRPr="001D7435">
        <w:rPr>
          <w:lang w:val="hu-HU"/>
        </w:rPr>
        <w:t xml:space="preserve"> = </w:t>
      </w:r>
      <w:proofErr w:type="spellStart"/>
      <w:proofErr w:type="gramStart"/>
      <w:r w:rsidRPr="001D7435">
        <w:rPr>
          <w:lang w:val="hu-HU"/>
        </w:rPr>
        <w:t>models.IntegerField</w:t>
      </w:r>
      <w:proofErr w:type="spellEnd"/>
      <w:proofErr w:type="gramEnd"/>
      <w:r w:rsidRPr="001D7435">
        <w:rPr>
          <w:lang w:val="hu-HU"/>
        </w:rPr>
        <w:t>(</w:t>
      </w:r>
      <w:proofErr w:type="spellStart"/>
      <w:r w:rsidRPr="001D7435">
        <w:rPr>
          <w:lang w:val="hu-HU"/>
        </w:rPr>
        <w:t>default</w:t>
      </w:r>
      <w:proofErr w:type="spellEnd"/>
      <w:r w:rsidRPr="001D7435">
        <w:rPr>
          <w:lang w:val="hu-HU"/>
        </w:rPr>
        <w:t>=0)</w:t>
      </w:r>
    </w:p>
    <w:p w14:paraId="27089D45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</w:t>
      </w:r>
      <w:proofErr w:type="spellStart"/>
      <w:r w:rsidRPr="001D7435">
        <w:rPr>
          <w:lang w:val="hu-HU"/>
        </w:rPr>
        <w:t>elkuldottosszeg</w:t>
      </w:r>
      <w:proofErr w:type="spellEnd"/>
      <w:r w:rsidRPr="001D7435">
        <w:rPr>
          <w:lang w:val="hu-HU"/>
        </w:rPr>
        <w:t>=</w:t>
      </w:r>
      <w:proofErr w:type="spellStart"/>
      <w:proofErr w:type="gramStart"/>
      <w:r w:rsidRPr="001D7435">
        <w:rPr>
          <w:lang w:val="hu-HU"/>
        </w:rPr>
        <w:t>models.FloatField</w:t>
      </w:r>
      <w:proofErr w:type="spellEnd"/>
      <w:proofErr w:type="gramEnd"/>
      <w:r w:rsidRPr="001D7435">
        <w:rPr>
          <w:lang w:val="hu-HU"/>
        </w:rPr>
        <w:t>()</w:t>
      </w:r>
    </w:p>
    <w:p w14:paraId="10861592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</w:t>
      </w:r>
      <w:proofErr w:type="spellStart"/>
      <w:r w:rsidRPr="001D7435">
        <w:rPr>
          <w:lang w:val="hu-HU"/>
        </w:rPr>
        <w:t>elkuldottdevizanem</w:t>
      </w:r>
      <w:proofErr w:type="spellEnd"/>
      <w:r w:rsidRPr="001D7435">
        <w:rPr>
          <w:lang w:val="hu-HU"/>
        </w:rPr>
        <w:t>=</w:t>
      </w:r>
      <w:proofErr w:type="spellStart"/>
      <w:proofErr w:type="gramStart"/>
      <w:r w:rsidRPr="001D7435">
        <w:rPr>
          <w:lang w:val="hu-HU"/>
        </w:rPr>
        <w:t>models.CharField</w:t>
      </w:r>
      <w:proofErr w:type="spellEnd"/>
      <w:proofErr w:type="gramEnd"/>
      <w:r w:rsidRPr="001D7435">
        <w:rPr>
          <w:lang w:val="hu-HU"/>
        </w:rPr>
        <w:t>(</w:t>
      </w:r>
      <w:proofErr w:type="spellStart"/>
      <w:r w:rsidRPr="001D7435">
        <w:rPr>
          <w:lang w:val="hu-HU"/>
        </w:rPr>
        <w:t>max_length</w:t>
      </w:r>
      <w:proofErr w:type="spellEnd"/>
      <w:r w:rsidRPr="001D7435">
        <w:rPr>
          <w:lang w:val="hu-HU"/>
        </w:rPr>
        <w:t xml:space="preserve">=4, </w:t>
      </w:r>
      <w:proofErr w:type="spellStart"/>
      <w:r w:rsidRPr="001D7435">
        <w:rPr>
          <w:lang w:val="hu-HU"/>
        </w:rPr>
        <w:t>default</w:t>
      </w:r>
      <w:proofErr w:type="spellEnd"/>
      <w:r w:rsidRPr="001D7435">
        <w:rPr>
          <w:lang w:val="hu-HU"/>
        </w:rPr>
        <w:t>="EUR")</w:t>
      </w:r>
    </w:p>
    <w:p w14:paraId="02F629AE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</w:t>
      </w:r>
      <w:proofErr w:type="spellStart"/>
      <w:r w:rsidRPr="001D7435">
        <w:rPr>
          <w:lang w:val="hu-HU"/>
        </w:rPr>
        <w:t>megjegyzesek</w:t>
      </w:r>
      <w:proofErr w:type="spellEnd"/>
      <w:r w:rsidRPr="001D7435">
        <w:rPr>
          <w:lang w:val="hu-HU"/>
        </w:rPr>
        <w:t>=</w:t>
      </w:r>
      <w:proofErr w:type="spellStart"/>
      <w:proofErr w:type="gramStart"/>
      <w:r w:rsidRPr="001D7435">
        <w:rPr>
          <w:lang w:val="hu-HU"/>
        </w:rPr>
        <w:t>models.TextField</w:t>
      </w:r>
      <w:proofErr w:type="spellEnd"/>
      <w:proofErr w:type="gramEnd"/>
      <w:r w:rsidRPr="001D7435">
        <w:rPr>
          <w:lang w:val="hu-HU"/>
        </w:rPr>
        <w:t>(</w:t>
      </w:r>
      <w:proofErr w:type="spellStart"/>
      <w:r w:rsidRPr="001D7435">
        <w:rPr>
          <w:lang w:val="hu-HU"/>
        </w:rPr>
        <w:t>default</w:t>
      </w:r>
      <w:proofErr w:type="spellEnd"/>
      <w:r w:rsidRPr="001D7435">
        <w:rPr>
          <w:lang w:val="hu-HU"/>
        </w:rPr>
        <w:t>="")</w:t>
      </w:r>
    </w:p>
    <w:p w14:paraId="38A9AF0F" w14:textId="77777777" w:rsidR="001D7435" w:rsidRPr="001D7435" w:rsidRDefault="001D7435" w:rsidP="001D7435">
      <w:pPr>
        <w:rPr>
          <w:lang w:val="hu-HU"/>
        </w:rPr>
      </w:pPr>
    </w:p>
    <w:p w14:paraId="60ADAACA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</w:t>
      </w:r>
      <w:proofErr w:type="spellStart"/>
      <w:r w:rsidRPr="001D7435">
        <w:rPr>
          <w:lang w:val="hu-HU"/>
        </w:rPr>
        <w:t>def</w:t>
      </w:r>
      <w:proofErr w:type="spellEnd"/>
      <w:r w:rsidRPr="001D7435">
        <w:rPr>
          <w:lang w:val="hu-HU"/>
        </w:rPr>
        <w:t xml:space="preserve"> __</w:t>
      </w:r>
      <w:proofErr w:type="spellStart"/>
      <w:r w:rsidRPr="001D7435">
        <w:rPr>
          <w:lang w:val="hu-HU"/>
        </w:rPr>
        <w:t>str</w:t>
      </w:r>
      <w:proofErr w:type="spellEnd"/>
      <w:r w:rsidRPr="001D7435">
        <w:rPr>
          <w:lang w:val="hu-HU"/>
        </w:rPr>
        <w:t>__(</w:t>
      </w:r>
      <w:proofErr w:type="spellStart"/>
      <w:r w:rsidRPr="001D7435">
        <w:rPr>
          <w:lang w:val="hu-HU"/>
        </w:rPr>
        <w:t>self</w:t>
      </w:r>
      <w:proofErr w:type="spellEnd"/>
      <w:r w:rsidRPr="001D7435">
        <w:rPr>
          <w:lang w:val="hu-HU"/>
        </w:rPr>
        <w:t>):</w:t>
      </w:r>
    </w:p>
    <w:p w14:paraId="017DFE26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    </w:t>
      </w:r>
      <w:proofErr w:type="spellStart"/>
      <w:r w:rsidRPr="001D7435">
        <w:rPr>
          <w:lang w:val="hu-HU"/>
        </w:rPr>
        <w:t>return</w:t>
      </w:r>
      <w:proofErr w:type="spellEnd"/>
      <w:r w:rsidRPr="001D7435">
        <w:rPr>
          <w:lang w:val="hu-HU"/>
        </w:rPr>
        <w:t xml:space="preserve"> f"{</w:t>
      </w:r>
      <w:proofErr w:type="spellStart"/>
      <w:proofErr w:type="gramStart"/>
      <w:r w:rsidRPr="001D7435">
        <w:rPr>
          <w:lang w:val="hu-HU"/>
        </w:rPr>
        <w:t>self.felhasznalonev</w:t>
      </w:r>
      <w:proofErr w:type="spellEnd"/>
      <w:proofErr w:type="gramEnd"/>
      <w:r w:rsidRPr="001D7435">
        <w:rPr>
          <w:lang w:val="hu-HU"/>
        </w:rPr>
        <w:t>} {</w:t>
      </w:r>
      <w:proofErr w:type="spellStart"/>
      <w:proofErr w:type="gramStart"/>
      <w:r w:rsidRPr="001D7435">
        <w:rPr>
          <w:lang w:val="hu-HU"/>
        </w:rPr>
        <w:t>self.kuldesdatuma</w:t>
      </w:r>
      <w:proofErr w:type="spellEnd"/>
      <w:proofErr w:type="gramEnd"/>
      <w:r w:rsidRPr="001D7435">
        <w:rPr>
          <w:lang w:val="hu-HU"/>
        </w:rPr>
        <w:t>} {</w:t>
      </w:r>
      <w:proofErr w:type="spellStart"/>
      <w:proofErr w:type="gramStart"/>
      <w:r w:rsidRPr="001D7435">
        <w:rPr>
          <w:lang w:val="hu-HU"/>
        </w:rPr>
        <w:t>self.elkuldottosszeg</w:t>
      </w:r>
      <w:proofErr w:type="spellEnd"/>
      <w:proofErr w:type="gramEnd"/>
      <w:r w:rsidRPr="001D7435">
        <w:rPr>
          <w:lang w:val="hu-HU"/>
        </w:rPr>
        <w:t>} {</w:t>
      </w:r>
      <w:proofErr w:type="spellStart"/>
      <w:proofErr w:type="gramStart"/>
      <w:r w:rsidRPr="001D7435">
        <w:rPr>
          <w:lang w:val="hu-HU"/>
        </w:rPr>
        <w:t>self.elkuldottdevizanem</w:t>
      </w:r>
      <w:proofErr w:type="spellEnd"/>
      <w:proofErr w:type="gramEnd"/>
      <w:r w:rsidRPr="001D7435">
        <w:rPr>
          <w:lang w:val="hu-HU"/>
        </w:rPr>
        <w:t>} {</w:t>
      </w:r>
      <w:proofErr w:type="spellStart"/>
      <w:proofErr w:type="gramStart"/>
      <w:r w:rsidRPr="001D7435">
        <w:rPr>
          <w:lang w:val="hu-HU"/>
        </w:rPr>
        <w:t>self.megjegyzesek</w:t>
      </w:r>
      <w:proofErr w:type="spellEnd"/>
      <w:proofErr w:type="gramEnd"/>
      <w:r w:rsidRPr="001D7435">
        <w:rPr>
          <w:lang w:val="hu-HU"/>
        </w:rPr>
        <w:t>}"</w:t>
      </w:r>
    </w:p>
    <w:p w14:paraId="598BA775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br/>
      </w:r>
    </w:p>
    <w:p w14:paraId="5DA4216C" w14:textId="77777777" w:rsidR="001D7435" w:rsidRPr="001D7435" w:rsidRDefault="001D7435" w:rsidP="001D7435">
      <w:pPr>
        <w:rPr>
          <w:lang w:val="hu-HU"/>
        </w:rPr>
      </w:pPr>
      <w:proofErr w:type="spellStart"/>
      <w:r w:rsidRPr="001D7435">
        <w:rPr>
          <w:lang w:val="hu-HU"/>
        </w:rPr>
        <w:t>class</w:t>
      </w:r>
      <w:proofErr w:type="spellEnd"/>
      <w:r w:rsidRPr="001D7435">
        <w:rPr>
          <w:lang w:val="hu-HU"/>
        </w:rPr>
        <w:t xml:space="preserve"> </w:t>
      </w:r>
      <w:proofErr w:type="spellStart"/>
      <w:r w:rsidRPr="001D7435">
        <w:rPr>
          <w:lang w:val="hu-HU"/>
        </w:rPr>
        <w:t>mnb_deviza</w:t>
      </w:r>
      <w:proofErr w:type="spellEnd"/>
      <w:r w:rsidRPr="001D7435">
        <w:rPr>
          <w:lang w:val="hu-HU"/>
        </w:rPr>
        <w:t>(</w:t>
      </w:r>
      <w:proofErr w:type="spellStart"/>
      <w:proofErr w:type="gramStart"/>
      <w:r w:rsidRPr="001D7435">
        <w:rPr>
          <w:lang w:val="hu-HU"/>
        </w:rPr>
        <w:t>models.Model</w:t>
      </w:r>
      <w:proofErr w:type="spellEnd"/>
      <w:proofErr w:type="gramEnd"/>
      <w:r w:rsidRPr="001D7435">
        <w:rPr>
          <w:lang w:val="hu-HU"/>
        </w:rPr>
        <w:t>):</w:t>
      </w:r>
    </w:p>
    <w:p w14:paraId="7CA32371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</w:t>
      </w:r>
      <w:proofErr w:type="spellStart"/>
      <w:r w:rsidRPr="001D7435">
        <w:rPr>
          <w:lang w:val="hu-HU"/>
        </w:rPr>
        <w:t>date</w:t>
      </w:r>
      <w:proofErr w:type="spellEnd"/>
      <w:r w:rsidRPr="001D7435">
        <w:rPr>
          <w:lang w:val="hu-HU"/>
        </w:rPr>
        <w:t xml:space="preserve"> = </w:t>
      </w:r>
      <w:proofErr w:type="spellStart"/>
      <w:proofErr w:type="gramStart"/>
      <w:r w:rsidRPr="001D7435">
        <w:rPr>
          <w:lang w:val="hu-HU"/>
        </w:rPr>
        <w:t>models.DateField</w:t>
      </w:r>
      <w:proofErr w:type="spellEnd"/>
      <w:proofErr w:type="gramEnd"/>
      <w:r w:rsidRPr="001D7435">
        <w:rPr>
          <w:lang w:val="hu-HU"/>
        </w:rPr>
        <w:t>()</w:t>
      </w:r>
    </w:p>
    <w:p w14:paraId="1993A5E2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</w:t>
      </w:r>
      <w:proofErr w:type="spellStart"/>
      <w:r w:rsidRPr="001D7435">
        <w:rPr>
          <w:lang w:val="hu-HU"/>
        </w:rPr>
        <w:t>currency</w:t>
      </w:r>
      <w:proofErr w:type="spellEnd"/>
      <w:r w:rsidRPr="001D7435">
        <w:rPr>
          <w:lang w:val="hu-HU"/>
        </w:rPr>
        <w:t xml:space="preserve"> = </w:t>
      </w:r>
      <w:proofErr w:type="spellStart"/>
      <w:proofErr w:type="gramStart"/>
      <w:r w:rsidRPr="001D7435">
        <w:rPr>
          <w:lang w:val="hu-HU"/>
        </w:rPr>
        <w:t>models.CharField</w:t>
      </w:r>
      <w:proofErr w:type="spellEnd"/>
      <w:proofErr w:type="gramEnd"/>
      <w:r w:rsidRPr="001D7435">
        <w:rPr>
          <w:lang w:val="hu-HU"/>
        </w:rPr>
        <w:t>(</w:t>
      </w:r>
      <w:proofErr w:type="spellStart"/>
      <w:r w:rsidRPr="001D7435">
        <w:rPr>
          <w:lang w:val="hu-HU"/>
        </w:rPr>
        <w:t>max_length</w:t>
      </w:r>
      <w:proofErr w:type="spellEnd"/>
      <w:r w:rsidRPr="001D7435">
        <w:rPr>
          <w:lang w:val="hu-HU"/>
        </w:rPr>
        <w:t>=10)</w:t>
      </w:r>
    </w:p>
    <w:p w14:paraId="504F7E15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</w:t>
      </w:r>
      <w:proofErr w:type="spellStart"/>
      <w:r w:rsidRPr="001D7435">
        <w:rPr>
          <w:lang w:val="hu-HU"/>
        </w:rPr>
        <w:t>value</w:t>
      </w:r>
      <w:proofErr w:type="spellEnd"/>
      <w:r w:rsidRPr="001D7435">
        <w:rPr>
          <w:lang w:val="hu-HU"/>
        </w:rPr>
        <w:t xml:space="preserve"> = </w:t>
      </w:r>
      <w:proofErr w:type="spellStart"/>
      <w:proofErr w:type="gramStart"/>
      <w:r w:rsidRPr="001D7435">
        <w:rPr>
          <w:lang w:val="hu-HU"/>
        </w:rPr>
        <w:t>models.FloatField</w:t>
      </w:r>
      <w:proofErr w:type="spellEnd"/>
      <w:proofErr w:type="gramEnd"/>
      <w:r w:rsidRPr="001D7435">
        <w:rPr>
          <w:lang w:val="hu-HU"/>
        </w:rPr>
        <w:t>()</w:t>
      </w:r>
    </w:p>
    <w:p w14:paraId="14A4C133" w14:textId="77777777" w:rsidR="001D7435" w:rsidRPr="001D7435" w:rsidRDefault="001D7435" w:rsidP="001D7435">
      <w:pPr>
        <w:rPr>
          <w:lang w:val="hu-HU"/>
        </w:rPr>
      </w:pPr>
    </w:p>
    <w:p w14:paraId="0F9485A4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</w:t>
      </w:r>
      <w:proofErr w:type="spellStart"/>
      <w:r w:rsidRPr="001D7435">
        <w:rPr>
          <w:lang w:val="hu-HU"/>
        </w:rPr>
        <w:t>def</w:t>
      </w:r>
      <w:proofErr w:type="spellEnd"/>
      <w:r w:rsidRPr="001D7435">
        <w:rPr>
          <w:lang w:val="hu-HU"/>
        </w:rPr>
        <w:t xml:space="preserve"> __</w:t>
      </w:r>
      <w:proofErr w:type="spellStart"/>
      <w:r w:rsidRPr="001D7435">
        <w:rPr>
          <w:lang w:val="hu-HU"/>
        </w:rPr>
        <w:t>str</w:t>
      </w:r>
      <w:proofErr w:type="spellEnd"/>
      <w:r w:rsidRPr="001D7435">
        <w:rPr>
          <w:lang w:val="hu-HU"/>
        </w:rPr>
        <w:t>__(</w:t>
      </w:r>
      <w:proofErr w:type="spellStart"/>
      <w:r w:rsidRPr="001D7435">
        <w:rPr>
          <w:lang w:val="hu-HU"/>
        </w:rPr>
        <w:t>self</w:t>
      </w:r>
      <w:proofErr w:type="spellEnd"/>
      <w:r w:rsidRPr="001D7435">
        <w:rPr>
          <w:lang w:val="hu-HU"/>
        </w:rPr>
        <w:t>):</w:t>
      </w:r>
    </w:p>
    <w:p w14:paraId="4FD79C53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    </w:t>
      </w:r>
      <w:proofErr w:type="spellStart"/>
      <w:r w:rsidRPr="001D7435">
        <w:rPr>
          <w:lang w:val="hu-HU"/>
        </w:rPr>
        <w:t>return</w:t>
      </w:r>
      <w:proofErr w:type="spellEnd"/>
      <w:r w:rsidRPr="001D7435">
        <w:rPr>
          <w:lang w:val="hu-HU"/>
        </w:rPr>
        <w:t xml:space="preserve"> </w:t>
      </w:r>
      <w:proofErr w:type="spellStart"/>
      <w:proofErr w:type="gramStart"/>
      <w:r w:rsidRPr="001D7435">
        <w:rPr>
          <w:lang w:val="hu-HU"/>
        </w:rPr>
        <w:t>self.currency</w:t>
      </w:r>
      <w:proofErr w:type="spellEnd"/>
      <w:proofErr w:type="gramEnd"/>
      <w:r w:rsidRPr="001D7435">
        <w:rPr>
          <w:lang w:val="hu-HU"/>
        </w:rPr>
        <w:t xml:space="preserve"> +" - "+</w:t>
      </w:r>
      <w:proofErr w:type="spellStart"/>
      <w:r w:rsidRPr="001D7435">
        <w:rPr>
          <w:lang w:val="hu-HU"/>
        </w:rPr>
        <w:t>str</w:t>
      </w:r>
      <w:proofErr w:type="spellEnd"/>
      <w:r w:rsidRPr="001D7435">
        <w:rPr>
          <w:lang w:val="hu-HU"/>
        </w:rPr>
        <w:t>(</w:t>
      </w:r>
      <w:proofErr w:type="spellStart"/>
      <w:r w:rsidRPr="001D7435">
        <w:rPr>
          <w:lang w:val="hu-HU"/>
        </w:rPr>
        <w:t>self.value</w:t>
      </w:r>
      <w:proofErr w:type="spellEnd"/>
      <w:r w:rsidRPr="001D7435">
        <w:rPr>
          <w:lang w:val="hu-HU"/>
        </w:rPr>
        <w:t>)</w:t>
      </w:r>
    </w:p>
    <w:p w14:paraId="1D94FB63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</w:t>
      </w:r>
      <w:proofErr w:type="spellStart"/>
      <w:r w:rsidRPr="001D7435">
        <w:rPr>
          <w:lang w:val="hu-HU"/>
        </w:rPr>
        <w:t>class</w:t>
      </w:r>
      <w:proofErr w:type="spellEnd"/>
      <w:r w:rsidRPr="001D7435">
        <w:rPr>
          <w:lang w:val="hu-HU"/>
        </w:rPr>
        <w:t xml:space="preserve"> </w:t>
      </w:r>
      <w:proofErr w:type="spellStart"/>
      <w:r w:rsidRPr="001D7435">
        <w:rPr>
          <w:lang w:val="hu-HU"/>
        </w:rPr>
        <w:t>Meta</w:t>
      </w:r>
      <w:proofErr w:type="spellEnd"/>
      <w:r w:rsidRPr="001D7435">
        <w:rPr>
          <w:lang w:val="hu-HU"/>
        </w:rPr>
        <w:t>:</w:t>
      </w:r>
    </w:p>
    <w:p w14:paraId="777CD9A1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    </w:t>
      </w:r>
      <w:proofErr w:type="spellStart"/>
      <w:r w:rsidRPr="001D7435">
        <w:rPr>
          <w:lang w:val="hu-HU"/>
        </w:rPr>
        <w:t>verbose_name_plural</w:t>
      </w:r>
      <w:proofErr w:type="spellEnd"/>
      <w:r w:rsidRPr="001D7435">
        <w:rPr>
          <w:lang w:val="hu-HU"/>
        </w:rPr>
        <w:t>="Valuta - Deviza"</w:t>
      </w:r>
    </w:p>
    <w:p w14:paraId="0BB5FF6F" w14:textId="77777777" w:rsidR="001D7435" w:rsidRPr="001D7435" w:rsidRDefault="001D7435" w:rsidP="001D7435">
      <w:pPr>
        <w:rPr>
          <w:lang w:val="hu-HU"/>
        </w:rPr>
      </w:pPr>
    </w:p>
    <w:p w14:paraId="6015083C" w14:textId="77777777" w:rsidR="001D7435" w:rsidRPr="001D7435" w:rsidRDefault="001D7435" w:rsidP="001D7435">
      <w:pPr>
        <w:rPr>
          <w:lang w:val="hu-HU"/>
        </w:rPr>
      </w:pPr>
      <w:proofErr w:type="spellStart"/>
      <w:r w:rsidRPr="001D7435">
        <w:rPr>
          <w:lang w:val="hu-HU"/>
        </w:rPr>
        <w:t>class</w:t>
      </w:r>
      <w:proofErr w:type="spellEnd"/>
      <w:r w:rsidRPr="001D7435">
        <w:rPr>
          <w:lang w:val="hu-HU"/>
        </w:rPr>
        <w:t xml:space="preserve"> </w:t>
      </w:r>
      <w:proofErr w:type="spellStart"/>
      <w:r w:rsidRPr="001D7435">
        <w:rPr>
          <w:lang w:val="hu-HU"/>
        </w:rPr>
        <w:t>mnb_name</w:t>
      </w:r>
      <w:proofErr w:type="spellEnd"/>
      <w:r w:rsidRPr="001D7435">
        <w:rPr>
          <w:lang w:val="hu-HU"/>
        </w:rPr>
        <w:t>(</w:t>
      </w:r>
      <w:proofErr w:type="spellStart"/>
      <w:proofErr w:type="gramStart"/>
      <w:r w:rsidRPr="001D7435">
        <w:rPr>
          <w:lang w:val="hu-HU"/>
        </w:rPr>
        <w:t>models.Model</w:t>
      </w:r>
      <w:proofErr w:type="spellEnd"/>
      <w:proofErr w:type="gramEnd"/>
      <w:r w:rsidRPr="001D7435">
        <w:rPr>
          <w:lang w:val="hu-HU"/>
        </w:rPr>
        <w:t>):</w:t>
      </w:r>
    </w:p>
    <w:p w14:paraId="21E9C781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</w:t>
      </w:r>
      <w:proofErr w:type="spellStart"/>
      <w:r w:rsidRPr="001D7435">
        <w:rPr>
          <w:lang w:val="hu-HU"/>
        </w:rPr>
        <w:t>smallname</w:t>
      </w:r>
      <w:proofErr w:type="spellEnd"/>
      <w:r w:rsidRPr="001D7435">
        <w:rPr>
          <w:lang w:val="hu-HU"/>
        </w:rPr>
        <w:t xml:space="preserve"> = </w:t>
      </w:r>
      <w:proofErr w:type="spellStart"/>
      <w:proofErr w:type="gramStart"/>
      <w:r w:rsidRPr="001D7435">
        <w:rPr>
          <w:lang w:val="hu-HU"/>
        </w:rPr>
        <w:t>models.CharField</w:t>
      </w:r>
      <w:proofErr w:type="spellEnd"/>
      <w:proofErr w:type="gramEnd"/>
      <w:r w:rsidRPr="001D7435">
        <w:rPr>
          <w:lang w:val="hu-HU"/>
        </w:rPr>
        <w:t>(</w:t>
      </w:r>
      <w:proofErr w:type="spellStart"/>
      <w:r w:rsidRPr="001D7435">
        <w:rPr>
          <w:lang w:val="hu-HU"/>
        </w:rPr>
        <w:t>max_length</w:t>
      </w:r>
      <w:proofErr w:type="spellEnd"/>
      <w:r w:rsidRPr="001D7435">
        <w:rPr>
          <w:lang w:val="hu-HU"/>
        </w:rPr>
        <w:t>=5)</w:t>
      </w:r>
    </w:p>
    <w:p w14:paraId="2097744F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</w:t>
      </w:r>
      <w:proofErr w:type="spellStart"/>
      <w:r w:rsidRPr="001D7435">
        <w:rPr>
          <w:lang w:val="hu-HU"/>
        </w:rPr>
        <w:t>longname</w:t>
      </w:r>
      <w:proofErr w:type="spellEnd"/>
      <w:r w:rsidRPr="001D7435">
        <w:rPr>
          <w:lang w:val="hu-HU"/>
        </w:rPr>
        <w:t xml:space="preserve"> = </w:t>
      </w:r>
      <w:proofErr w:type="spellStart"/>
      <w:proofErr w:type="gramStart"/>
      <w:r w:rsidRPr="001D7435">
        <w:rPr>
          <w:lang w:val="hu-HU"/>
        </w:rPr>
        <w:t>models.CharField</w:t>
      </w:r>
      <w:proofErr w:type="spellEnd"/>
      <w:proofErr w:type="gramEnd"/>
      <w:r w:rsidRPr="001D7435">
        <w:rPr>
          <w:lang w:val="hu-HU"/>
        </w:rPr>
        <w:t>(</w:t>
      </w:r>
      <w:proofErr w:type="spellStart"/>
      <w:r w:rsidRPr="001D7435">
        <w:rPr>
          <w:lang w:val="hu-HU"/>
        </w:rPr>
        <w:t>max_length</w:t>
      </w:r>
      <w:proofErr w:type="spellEnd"/>
      <w:r w:rsidRPr="001D7435">
        <w:rPr>
          <w:lang w:val="hu-HU"/>
        </w:rPr>
        <w:t>=50)</w:t>
      </w:r>
    </w:p>
    <w:p w14:paraId="6D55C95F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status = </w:t>
      </w:r>
      <w:proofErr w:type="spellStart"/>
      <w:proofErr w:type="gramStart"/>
      <w:r w:rsidRPr="001D7435">
        <w:rPr>
          <w:lang w:val="hu-HU"/>
        </w:rPr>
        <w:t>models.BooleanField</w:t>
      </w:r>
      <w:proofErr w:type="spellEnd"/>
      <w:proofErr w:type="gramEnd"/>
      <w:r w:rsidRPr="001D7435">
        <w:rPr>
          <w:lang w:val="hu-HU"/>
        </w:rPr>
        <w:t>(</w:t>
      </w:r>
      <w:proofErr w:type="spellStart"/>
      <w:r w:rsidRPr="001D7435">
        <w:rPr>
          <w:lang w:val="hu-HU"/>
        </w:rPr>
        <w:t>default</w:t>
      </w:r>
      <w:proofErr w:type="spellEnd"/>
      <w:r w:rsidRPr="001D7435">
        <w:rPr>
          <w:lang w:val="hu-HU"/>
        </w:rPr>
        <w:t>=</w:t>
      </w:r>
      <w:proofErr w:type="spellStart"/>
      <w:r w:rsidRPr="001D7435">
        <w:rPr>
          <w:lang w:val="hu-HU"/>
        </w:rPr>
        <w:t>True</w:t>
      </w:r>
      <w:proofErr w:type="spellEnd"/>
      <w:r w:rsidRPr="001D7435">
        <w:rPr>
          <w:lang w:val="hu-HU"/>
        </w:rPr>
        <w:t>)  </w:t>
      </w:r>
    </w:p>
    <w:p w14:paraId="0F1B3714" w14:textId="77777777" w:rsidR="001D7435" w:rsidRPr="001D7435" w:rsidRDefault="001D7435" w:rsidP="001D7435">
      <w:pPr>
        <w:rPr>
          <w:lang w:val="hu-HU"/>
        </w:rPr>
      </w:pPr>
    </w:p>
    <w:p w14:paraId="221CAD98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</w:t>
      </w:r>
      <w:proofErr w:type="spellStart"/>
      <w:r w:rsidRPr="001D7435">
        <w:rPr>
          <w:lang w:val="hu-HU"/>
        </w:rPr>
        <w:t>def</w:t>
      </w:r>
      <w:proofErr w:type="spellEnd"/>
      <w:r w:rsidRPr="001D7435">
        <w:rPr>
          <w:lang w:val="hu-HU"/>
        </w:rPr>
        <w:t xml:space="preserve"> __</w:t>
      </w:r>
      <w:proofErr w:type="spellStart"/>
      <w:r w:rsidRPr="001D7435">
        <w:rPr>
          <w:lang w:val="hu-HU"/>
        </w:rPr>
        <w:t>str</w:t>
      </w:r>
      <w:proofErr w:type="spellEnd"/>
      <w:r w:rsidRPr="001D7435">
        <w:rPr>
          <w:lang w:val="hu-HU"/>
        </w:rPr>
        <w:t>__(</w:t>
      </w:r>
      <w:proofErr w:type="spellStart"/>
      <w:r w:rsidRPr="001D7435">
        <w:rPr>
          <w:lang w:val="hu-HU"/>
        </w:rPr>
        <w:t>self</w:t>
      </w:r>
      <w:proofErr w:type="spellEnd"/>
      <w:r w:rsidRPr="001D7435">
        <w:rPr>
          <w:lang w:val="hu-HU"/>
        </w:rPr>
        <w:t>):</w:t>
      </w:r>
    </w:p>
    <w:p w14:paraId="413C63F4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    </w:t>
      </w:r>
      <w:proofErr w:type="spellStart"/>
      <w:r w:rsidRPr="001D7435">
        <w:rPr>
          <w:lang w:val="hu-HU"/>
        </w:rPr>
        <w:t>return</w:t>
      </w:r>
      <w:proofErr w:type="spellEnd"/>
      <w:r w:rsidRPr="001D7435">
        <w:rPr>
          <w:lang w:val="hu-HU"/>
        </w:rPr>
        <w:t xml:space="preserve"> </w:t>
      </w:r>
      <w:proofErr w:type="spellStart"/>
      <w:proofErr w:type="gramStart"/>
      <w:r w:rsidRPr="001D7435">
        <w:rPr>
          <w:lang w:val="hu-HU"/>
        </w:rPr>
        <w:t>self.longname</w:t>
      </w:r>
      <w:proofErr w:type="spellEnd"/>
      <w:proofErr w:type="gramEnd"/>
    </w:p>
    <w:p w14:paraId="44D36946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</w:t>
      </w:r>
      <w:proofErr w:type="spellStart"/>
      <w:r w:rsidRPr="001D7435">
        <w:rPr>
          <w:lang w:val="hu-HU"/>
        </w:rPr>
        <w:t>class</w:t>
      </w:r>
      <w:proofErr w:type="spellEnd"/>
      <w:r w:rsidRPr="001D7435">
        <w:rPr>
          <w:lang w:val="hu-HU"/>
        </w:rPr>
        <w:t xml:space="preserve"> </w:t>
      </w:r>
      <w:proofErr w:type="spellStart"/>
      <w:r w:rsidRPr="001D7435">
        <w:rPr>
          <w:lang w:val="hu-HU"/>
        </w:rPr>
        <w:t>Meta</w:t>
      </w:r>
      <w:proofErr w:type="spellEnd"/>
      <w:r w:rsidRPr="001D7435">
        <w:rPr>
          <w:lang w:val="hu-HU"/>
        </w:rPr>
        <w:t>:</w:t>
      </w:r>
    </w:p>
    <w:p w14:paraId="7D7A6FE7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    </w:t>
      </w:r>
      <w:proofErr w:type="spellStart"/>
      <w:r w:rsidRPr="001D7435">
        <w:rPr>
          <w:lang w:val="hu-HU"/>
        </w:rPr>
        <w:t>verbose_name_plural</w:t>
      </w:r>
      <w:proofErr w:type="spellEnd"/>
      <w:r w:rsidRPr="001D7435">
        <w:rPr>
          <w:lang w:val="hu-HU"/>
        </w:rPr>
        <w:t>="deviza neve"</w:t>
      </w:r>
    </w:p>
    <w:p w14:paraId="6B033184" w14:textId="17B40537" w:rsidR="001D7435" w:rsidRDefault="001D7435" w:rsidP="006159C5">
      <w:pPr>
        <w:pStyle w:val="Cmsor5"/>
        <w:rPr>
          <w:lang w:val="hu-HU"/>
        </w:rPr>
      </w:pPr>
      <w:bookmarkStart w:id="26" w:name="_Toc194150370"/>
      <w:r>
        <w:rPr>
          <w:lang w:val="hu-HU"/>
        </w:rPr>
        <w:lastRenderedPageBreak/>
        <w:t>serializers.py</w:t>
      </w:r>
      <w:bookmarkEnd w:id="26"/>
    </w:p>
    <w:p w14:paraId="0B10C7C4" w14:textId="77777777" w:rsidR="001D7435" w:rsidRPr="001D7435" w:rsidRDefault="001D7435" w:rsidP="001D7435">
      <w:pPr>
        <w:rPr>
          <w:lang w:val="hu-HU"/>
        </w:rPr>
      </w:pPr>
      <w:proofErr w:type="spellStart"/>
      <w:r w:rsidRPr="001D7435">
        <w:rPr>
          <w:lang w:val="hu-HU"/>
        </w:rPr>
        <w:t>from</w:t>
      </w:r>
      <w:proofErr w:type="spellEnd"/>
      <w:r w:rsidRPr="001D7435">
        <w:rPr>
          <w:lang w:val="hu-HU"/>
        </w:rPr>
        <w:t xml:space="preserve"> </w:t>
      </w:r>
      <w:proofErr w:type="spellStart"/>
      <w:r w:rsidRPr="001D7435">
        <w:rPr>
          <w:lang w:val="hu-HU"/>
        </w:rPr>
        <w:t>rest_framework</w:t>
      </w:r>
      <w:proofErr w:type="spellEnd"/>
      <w:r w:rsidRPr="001D7435">
        <w:rPr>
          <w:lang w:val="hu-HU"/>
        </w:rPr>
        <w:t xml:space="preserve"> import </w:t>
      </w:r>
      <w:proofErr w:type="spellStart"/>
      <w:r w:rsidRPr="001D7435">
        <w:rPr>
          <w:lang w:val="hu-HU"/>
        </w:rPr>
        <w:t>serializers</w:t>
      </w:r>
      <w:proofErr w:type="spellEnd"/>
    </w:p>
    <w:p w14:paraId="1DCC6267" w14:textId="77777777" w:rsidR="001D7435" w:rsidRPr="001D7435" w:rsidRDefault="001D7435" w:rsidP="001D7435">
      <w:pPr>
        <w:rPr>
          <w:lang w:val="hu-HU"/>
        </w:rPr>
      </w:pPr>
      <w:proofErr w:type="spellStart"/>
      <w:proofErr w:type="gramStart"/>
      <w:r w:rsidRPr="001D7435">
        <w:rPr>
          <w:lang w:val="hu-HU"/>
        </w:rPr>
        <w:t>from</w:t>
      </w:r>
      <w:proofErr w:type="spellEnd"/>
      <w:r w:rsidRPr="001D7435">
        <w:rPr>
          <w:lang w:val="hu-HU"/>
        </w:rPr>
        <w:t xml:space="preserve"> .</w:t>
      </w:r>
      <w:proofErr w:type="spellStart"/>
      <w:r w:rsidRPr="001D7435">
        <w:rPr>
          <w:lang w:val="hu-HU"/>
        </w:rPr>
        <w:t>models</w:t>
      </w:r>
      <w:proofErr w:type="spellEnd"/>
      <w:proofErr w:type="gramEnd"/>
      <w:r w:rsidRPr="001D7435">
        <w:rPr>
          <w:lang w:val="hu-HU"/>
        </w:rPr>
        <w:t xml:space="preserve"> import </w:t>
      </w:r>
      <w:proofErr w:type="spellStart"/>
      <w:r w:rsidRPr="001D7435">
        <w:rPr>
          <w:lang w:val="hu-HU"/>
        </w:rPr>
        <w:t>mnb_deviza</w:t>
      </w:r>
      <w:proofErr w:type="spellEnd"/>
      <w:r w:rsidRPr="001D7435">
        <w:rPr>
          <w:lang w:val="hu-HU"/>
        </w:rPr>
        <w:t xml:space="preserve">, </w:t>
      </w:r>
      <w:proofErr w:type="spellStart"/>
      <w:r w:rsidRPr="001D7435">
        <w:rPr>
          <w:lang w:val="hu-HU"/>
        </w:rPr>
        <w:t>mnb_name</w:t>
      </w:r>
      <w:proofErr w:type="spellEnd"/>
    </w:p>
    <w:p w14:paraId="44E7C5BC" w14:textId="77777777" w:rsidR="001D7435" w:rsidRPr="001D7435" w:rsidRDefault="001D7435" w:rsidP="001D7435">
      <w:pPr>
        <w:rPr>
          <w:lang w:val="hu-HU"/>
        </w:rPr>
      </w:pPr>
    </w:p>
    <w:p w14:paraId="0A999F9B" w14:textId="77777777" w:rsidR="001D7435" w:rsidRPr="001D7435" w:rsidRDefault="001D7435" w:rsidP="001D7435">
      <w:pPr>
        <w:rPr>
          <w:lang w:val="hu-HU"/>
        </w:rPr>
      </w:pPr>
      <w:proofErr w:type="spellStart"/>
      <w:r w:rsidRPr="001D7435">
        <w:rPr>
          <w:lang w:val="hu-HU"/>
        </w:rPr>
        <w:t>class</w:t>
      </w:r>
      <w:proofErr w:type="spellEnd"/>
      <w:r w:rsidRPr="001D7435">
        <w:rPr>
          <w:lang w:val="hu-HU"/>
        </w:rPr>
        <w:t xml:space="preserve"> </w:t>
      </w:r>
      <w:proofErr w:type="spellStart"/>
      <w:r w:rsidRPr="001D7435">
        <w:rPr>
          <w:lang w:val="hu-HU"/>
        </w:rPr>
        <w:t>MnbSerializer</w:t>
      </w:r>
      <w:proofErr w:type="spellEnd"/>
      <w:r w:rsidRPr="001D7435">
        <w:rPr>
          <w:lang w:val="hu-HU"/>
        </w:rPr>
        <w:t>(</w:t>
      </w:r>
      <w:proofErr w:type="spellStart"/>
      <w:proofErr w:type="gramStart"/>
      <w:r w:rsidRPr="001D7435">
        <w:rPr>
          <w:lang w:val="hu-HU"/>
        </w:rPr>
        <w:t>serializers.ModelSerializer</w:t>
      </w:r>
      <w:proofErr w:type="spellEnd"/>
      <w:proofErr w:type="gramEnd"/>
      <w:r w:rsidRPr="001D7435">
        <w:rPr>
          <w:lang w:val="hu-HU"/>
        </w:rPr>
        <w:t>):</w:t>
      </w:r>
    </w:p>
    <w:p w14:paraId="428CBCC6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</w:t>
      </w:r>
      <w:proofErr w:type="spellStart"/>
      <w:r w:rsidRPr="001D7435">
        <w:rPr>
          <w:lang w:val="hu-HU"/>
        </w:rPr>
        <w:t>class</w:t>
      </w:r>
      <w:proofErr w:type="spellEnd"/>
      <w:r w:rsidRPr="001D7435">
        <w:rPr>
          <w:lang w:val="hu-HU"/>
        </w:rPr>
        <w:t xml:space="preserve"> </w:t>
      </w:r>
      <w:proofErr w:type="spellStart"/>
      <w:r w:rsidRPr="001D7435">
        <w:rPr>
          <w:lang w:val="hu-HU"/>
        </w:rPr>
        <w:t>Meta</w:t>
      </w:r>
      <w:proofErr w:type="spellEnd"/>
      <w:r w:rsidRPr="001D7435">
        <w:rPr>
          <w:lang w:val="hu-HU"/>
        </w:rPr>
        <w:t>:</w:t>
      </w:r>
    </w:p>
    <w:p w14:paraId="2C32CC00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    </w:t>
      </w:r>
      <w:proofErr w:type="spellStart"/>
      <w:r w:rsidRPr="001D7435">
        <w:rPr>
          <w:lang w:val="hu-HU"/>
        </w:rPr>
        <w:t>model</w:t>
      </w:r>
      <w:proofErr w:type="spellEnd"/>
      <w:r w:rsidRPr="001D7435">
        <w:rPr>
          <w:lang w:val="hu-HU"/>
        </w:rPr>
        <w:t xml:space="preserve"> = </w:t>
      </w:r>
      <w:proofErr w:type="spellStart"/>
      <w:r w:rsidRPr="001D7435">
        <w:rPr>
          <w:lang w:val="hu-HU"/>
        </w:rPr>
        <w:t>mnb_deviza</w:t>
      </w:r>
      <w:proofErr w:type="spellEnd"/>
    </w:p>
    <w:p w14:paraId="33C8EE33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    </w:t>
      </w:r>
      <w:proofErr w:type="spellStart"/>
      <w:r w:rsidRPr="001D7435">
        <w:rPr>
          <w:lang w:val="hu-HU"/>
        </w:rPr>
        <w:t>fields</w:t>
      </w:r>
      <w:proofErr w:type="spellEnd"/>
      <w:r w:rsidRPr="001D7435">
        <w:rPr>
          <w:lang w:val="hu-HU"/>
        </w:rPr>
        <w:t>="__</w:t>
      </w:r>
      <w:proofErr w:type="spellStart"/>
      <w:r w:rsidRPr="001D7435">
        <w:rPr>
          <w:lang w:val="hu-HU"/>
        </w:rPr>
        <w:t>all</w:t>
      </w:r>
      <w:proofErr w:type="spellEnd"/>
      <w:r w:rsidRPr="001D7435">
        <w:rPr>
          <w:lang w:val="hu-HU"/>
        </w:rPr>
        <w:t>__"</w:t>
      </w:r>
    </w:p>
    <w:p w14:paraId="3E66D7F8" w14:textId="77777777" w:rsidR="001D7435" w:rsidRPr="001D7435" w:rsidRDefault="001D7435" w:rsidP="001D7435">
      <w:pPr>
        <w:rPr>
          <w:lang w:val="hu-HU"/>
        </w:rPr>
      </w:pPr>
    </w:p>
    <w:p w14:paraId="0A781CD7" w14:textId="77777777" w:rsidR="001D7435" w:rsidRPr="001D7435" w:rsidRDefault="001D7435" w:rsidP="001D7435">
      <w:pPr>
        <w:rPr>
          <w:lang w:val="hu-HU"/>
        </w:rPr>
      </w:pPr>
      <w:proofErr w:type="spellStart"/>
      <w:r w:rsidRPr="001D7435">
        <w:rPr>
          <w:lang w:val="hu-HU"/>
        </w:rPr>
        <w:t>class</w:t>
      </w:r>
      <w:proofErr w:type="spellEnd"/>
      <w:r w:rsidRPr="001D7435">
        <w:rPr>
          <w:lang w:val="hu-HU"/>
        </w:rPr>
        <w:t xml:space="preserve"> </w:t>
      </w:r>
      <w:proofErr w:type="spellStart"/>
      <w:r w:rsidRPr="001D7435">
        <w:rPr>
          <w:lang w:val="hu-HU"/>
        </w:rPr>
        <w:t>MnbNameSerializer</w:t>
      </w:r>
      <w:proofErr w:type="spellEnd"/>
      <w:r w:rsidRPr="001D7435">
        <w:rPr>
          <w:lang w:val="hu-HU"/>
        </w:rPr>
        <w:t>(</w:t>
      </w:r>
      <w:proofErr w:type="spellStart"/>
      <w:proofErr w:type="gramStart"/>
      <w:r w:rsidRPr="001D7435">
        <w:rPr>
          <w:lang w:val="hu-HU"/>
        </w:rPr>
        <w:t>serializers.ModelSerializer</w:t>
      </w:r>
      <w:proofErr w:type="spellEnd"/>
      <w:proofErr w:type="gramEnd"/>
      <w:r w:rsidRPr="001D7435">
        <w:rPr>
          <w:lang w:val="hu-HU"/>
        </w:rPr>
        <w:t>):</w:t>
      </w:r>
    </w:p>
    <w:p w14:paraId="3CF70C1E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</w:t>
      </w:r>
      <w:proofErr w:type="spellStart"/>
      <w:r w:rsidRPr="001D7435">
        <w:rPr>
          <w:lang w:val="hu-HU"/>
        </w:rPr>
        <w:t>class</w:t>
      </w:r>
      <w:proofErr w:type="spellEnd"/>
      <w:r w:rsidRPr="001D7435">
        <w:rPr>
          <w:lang w:val="hu-HU"/>
        </w:rPr>
        <w:t xml:space="preserve"> </w:t>
      </w:r>
      <w:proofErr w:type="spellStart"/>
      <w:r w:rsidRPr="001D7435">
        <w:rPr>
          <w:lang w:val="hu-HU"/>
        </w:rPr>
        <w:t>Meta</w:t>
      </w:r>
      <w:proofErr w:type="spellEnd"/>
      <w:r w:rsidRPr="001D7435">
        <w:rPr>
          <w:lang w:val="hu-HU"/>
        </w:rPr>
        <w:t>:</w:t>
      </w:r>
    </w:p>
    <w:p w14:paraId="6C98B496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    </w:t>
      </w:r>
      <w:proofErr w:type="spellStart"/>
      <w:r w:rsidRPr="001D7435">
        <w:rPr>
          <w:lang w:val="hu-HU"/>
        </w:rPr>
        <w:t>model</w:t>
      </w:r>
      <w:proofErr w:type="spellEnd"/>
      <w:r w:rsidRPr="001D7435">
        <w:rPr>
          <w:lang w:val="hu-HU"/>
        </w:rPr>
        <w:t xml:space="preserve"> = </w:t>
      </w:r>
      <w:proofErr w:type="spellStart"/>
      <w:r w:rsidRPr="001D7435">
        <w:rPr>
          <w:lang w:val="hu-HU"/>
        </w:rPr>
        <w:t>mnb_name</w:t>
      </w:r>
      <w:proofErr w:type="spellEnd"/>
    </w:p>
    <w:p w14:paraId="3954C897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    </w:t>
      </w:r>
      <w:proofErr w:type="spellStart"/>
      <w:r w:rsidRPr="001D7435">
        <w:rPr>
          <w:lang w:val="hu-HU"/>
        </w:rPr>
        <w:t>fields</w:t>
      </w:r>
      <w:proofErr w:type="spellEnd"/>
      <w:r w:rsidRPr="001D7435">
        <w:rPr>
          <w:lang w:val="hu-HU"/>
        </w:rPr>
        <w:t>="__</w:t>
      </w:r>
      <w:proofErr w:type="spellStart"/>
      <w:r w:rsidRPr="001D7435">
        <w:rPr>
          <w:lang w:val="hu-HU"/>
        </w:rPr>
        <w:t>all</w:t>
      </w:r>
      <w:proofErr w:type="spellEnd"/>
      <w:r w:rsidRPr="001D7435">
        <w:rPr>
          <w:lang w:val="hu-HU"/>
        </w:rPr>
        <w:t>__"</w:t>
      </w:r>
    </w:p>
    <w:p w14:paraId="4E3800C7" w14:textId="4B039439" w:rsidR="001D7435" w:rsidRDefault="001D7435" w:rsidP="006159C5">
      <w:pPr>
        <w:pStyle w:val="Cmsor5"/>
        <w:spacing w:before="240"/>
        <w:rPr>
          <w:lang w:val="hu-HU"/>
        </w:rPr>
      </w:pPr>
      <w:bookmarkStart w:id="27" w:name="_Toc194150371"/>
      <w:r>
        <w:rPr>
          <w:lang w:val="hu-HU"/>
        </w:rPr>
        <w:t>urls.py</w:t>
      </w:r>
      <w:bookmarkEnd w:id="27"/>
    </w:p>
    <w:p w14:paraId="39D07973" w14:textId="77777777" w:rsidR="001D7435" w:rsidRPr="001D7435" w:rsidRDefault="001D7435" w:rsidP="001D7435">
      <w:pPr>
        <w:rPr>
          <w:lang w:val="hu-HU"/>
        </w:rPr>
      </w:pPr>
      <w:proofErr w:type="spellStart"/>
      <w:r w:rsidRPr="001D7435">
        <w:rPr>
          <w:lang w:val="hu-HU"/>
        </w:rPr>
        <w:t>from</w:t>
      </w:r>
      <w:proofErr w:type="spellEnd"/>
      <w:r w:rsidRPr="001D7435">
        <w:rPr>
          <w:lang w:val="hu-HU"/>
        </w:rPr>
        <w:t xml:space="preserve"> </w:t>
      </w:r>
      <w:proofErr w:type="spellStart"/>
      <w:proofErr w:type="gramStart"/>
      <w:r w:rsidRPr="001D7435">
        <w:rPr>
          <w:lang w:val="hu-HU"/>
        </w:rPr>
        <w:t>django.urls</w:t>
      </w:r>
      <w:proofErr w:type="spellEnd"/>
      <w:proofErr w:type="gramEnd"/>
      <w:r w:rsidRPr="001D7435">
        <w:rPr>
          <w:lang w:val="hu-HU"/>
        </w:rPr>
        <w:t xml:space="preserve"> import </w:t>
      </w:r>
      <w:proofErr w:type="spellStart"/>
      <w:r w:rsidRPr="001D7435">
        <w:rPr>
          <w:lang w:val="hu-HU"/>
        </w:rPr>
        <w:t>path</w:t>
      </w:r>
      <w:proofErr w:type="spellEnd"/>
    </w:p>
    <w:p w14:paraId="0DD01316" w14:textId="77777777" w:rsidR="001D7435" w:rsidRPr="001D7435" w:rsidRDefault="001D7435" w:rsidP="001D7435">
      <w:pPr>
        <w:rPr>
          <w:lang w:val="hu-HU"/>
        </w:rPr>
      </w:pPr>
      <w:proofErr w:type="spellStart"/>
      <w:proofErr w:type="gramStart"/>
      <w:r w:rsidRPr="001D7435">
        <w:rPr>
          <w:lang w:val="hu-HU"/>
        </w:rPr>
        <w:t>from</w:t>
      </w:r>
      <w:proofErr w:type="spellEnd"/>
      <w:r w:rsidRPr="001D7435">
        <w:rPr>
          <w:lang w:val="hu-HU"/>
        </w:rPr>
        <w:t xml:space="preserve"> .</w:t>
      </w:r>
      <w:proofErr w:type="gramEnd"/>
      <w:r w:rsidRPr="001D7435">
        <w:rPr>
          <w:lang w:val="hu-HU"/>
        </w:rPr>
        <w:t xml:space="preserve"> import </w:t>
      </w:r>
      <w:proofErr w:type="spellStart"/>
      <w:r w:rsidRPr="001D7435">
        <w:rPr>
          <w:lang w:val="hu-HU"/>
        </w:rPr>
        <w:t>views</w:t>
      </w:r>
      <w:proofErr w:type="spellEnd"/>
    </w:p>
    <w:p w14:paraId="0278F276" w14:textId="77777777" w:rsidR="001D7435" w:rsidRPr="001D7435" w:rsidRDefault="001D7435" w:rsidP="001D7435">
      <w:pPr>
        <w:rPr>
          <w:lang w:val="hu-HU"/>
        </w:rPr>
      </w:pPr>
    </w:p>
    <w:p w14:paraId="74FA4692" w14:textId="77777777" w:rsidR="001D7435" w:rsidRPr="001D7435" w:rsidRDefault="001D7435" w:rsidP="001D7435">
      <w:pPr>
        <w:rPr>
          <w:lang w:val="hu-HU"/>
        </w:rPr>
      </w:pPr>
      <w:proofErr w:type="spellStart"/>
      <w:r w:rsidRPr="001D7435">
        <w:rPr>
          <w:lang w:val="hu-HU"/>
        </w:rPr>
        <w:t>urlpatterns</w:t>
      </w:r>
      <w:proofErr w:type="spellEnd"/>
      <w:r w:rsidRPr="001D7435">
        <w:rPr>
          <w:lang w:val="hu-HU"/>
        </w:rPr>
        <w:t xml:space="preserve"> = [</w:t>
      </w:r>
    </w:p>
    <w:p w14:paraId="4072479A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</w:t>
      </w:r>
      <w:proofErr w:type="spellStart"/>
      <w:proofErr w:type="gramStart"/>
      <w:r w:rsidRPr="001D7435">
        <w:rPr>
          <w:lang w:val="hu-HU"/>
        </w:rPr>
        <w:t>path</w:t>
      </w:r>
      <w:proofErr w:type="spellEnd"/>
      <w:r w:rsidRPr="001D7435">
        <w:rPr>
          <w:lang w:val="hu-HU"/>
        </w:rPr>
        <w:t>(</w:t>
      </w:r>
      <w:proofErr w:type="gramEnd"/>
      <w:r w:rsidRPr="001D7435">
        <w:rPr>
          <w:lang w:val="hu-HU"/>
        </w:rPr>
        <w:t>'</w:t>
      </w:r>
      <w:proofErr w:type="gramStart"/>
      <w:r w:rsidRPr="001D7435">
        <w:rPr>
          <w:lang w:val="hu-HU"/>
        </w:rPr>
        <w:t>',</w:t>
      </w:r>
      <w:proofErr w:type="spellStart"/>
      <w:r w:rsidRPr="001D7435">
        <w:rPr>
          <w:lang w:val="hu-HU"/>
        </w:rPr>
        <w:t>views</w:t>
      </w:r>
      <w:proofErr w:type="gramEnd"/>
      <w:r w:rsidRPr="001D7435">
        <w:rPr>
          <w:lang w:val="hu-HU"/>
        </w:rPr>
        <w:t>.login_page</w:t>
      </w:r>
      <w:proofErr w:type="spellEnd"/>
      <w:r w:rsidRPr="001D7435">
        <w:rPr>
          <w:lang w:val="hu-HU"/>
        </w:rPr>
        <w:t xml:space="preserve">, </w:t>
      </w:r>
      <w:proofErr w:type="spellStart"/>
      <w:r w:rsidRPr="001D7435">
        <w:rPr>
          <w:lang w:val="hu-HU"/>
        </w:rPr>
        <w:t>name</w:t>
      </w:r>
      <w:proofErr w:type="spellEnd"/>
      <w:r w:rsidRPr="001D7435">
        <w:rPr>
          <w:lang w:val="hu-HU"/>
        </w:rPr>
        <w:t>='login'),</w:t>
      </w:r>
    </w:p>
    <w:p w14:paraId="7B31B363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</w:t>
      </w:r>
      <w:proofErr w:type="spellStart"/>
      <w:proofErr w:type="gramStart"/>
      <w:r w:rsidRPr="001D7435">
        <w:rPr>
          <w:lang w:val="hu-HU"/>
        </w:rPr>
        <w:t>path</w:t>
      </w:r>
      <w:proofErr w:type="spellEnd"/>
      <w:r w:rsidRPr="001D7435">
        <w:rPr>
          <w:lang w:val="hu-HU"/>
        </w:rPr>
        <w:t>(</w:t>
      </w:r>
      <w:proofErr w:type="gramEnd"/>
      <w:r w:rsidRPr="001D7435">
        <w:rPr>
          <w:lang w:val="hu-HU"/>
        </w:rPr>
        <w:t>'</w:t>
      </w:r>
      <w:proofErr w:type="spellStart"/>
      <w:r w:rsidRPr="001D7435">
        <w:rPr>
          <w:lang w:val="hu-HU"/>
        </w:rPr>
        <w:t>home</w:t>
      </w:r>
      <w:proofErr w:type="spellEnd"/>
      <w:r w:rsidRPr="001D7435">
        <w:rPr>
          <w:lang w:val="hu-HU"/>
        </w:rPr>
        <w:t xml:space="preserve">/', </w:t>
      </w:r>
      <w:proofErr w:type="spellStart"/>
      <w:proofErr w:type="gramStart"/>
      <w:r w:rsidRPr="001D7435">
        <w:rPr>
          <w:lang w:val="hu-HU"/>
        </w:rPr>
        <w:t>views.home</w:t>
      </w:r>
      <w:proofErr w:type="spellEnd"/>
      <w:proofErr w:type="gramEnd"/>
      <w:r w:rsidRPr="001D7435">
        <w:rPr>
          <w:lang w:val="hu-HU"/>
        </w:rPr>
        <w:t xml:space="preserve">, </w:t>
      </w:r>
      <w:proofErr w:type="spellStart"/>
      <w:r w:rsidRPr="001D7435">
        <w:rPr>
          <w:lang w:val="hu-HU"/>
        </w:rPr>
        <w:t>name</w:t>
      </w:r>
      <w:proofErr w:type="spellEnd"/>
      <w:r w:rsidRPr="001D7435">
        <w:rPr>
          <w:lang w:val="hu-HU"/>
        </w:rPr>
        <w:t>='</w:t>
      </w:r>
      <w:proofErr w:type="spellStart"/>
      <w:r w:rsidRPr="001D7435">
        <w:rPr>
          <w:lang w:val="hu-HU"/>
        </w:rPr>
        <w:t>home</w:t>
      </w:r>
      <w:proofErr w:type="spellEnd"/>
      <w:r w:rsidRPr="001D7435">
        <w:rPr>
          <w:lang w:val="hu-HU"/>
        </w:rPr>
        <w:t>'),</w:t>
      </w:r>
    </w:p>
    <w:p w14:paraId="3CBBD201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</w:t>
      </w:r>
      <w:proofErr w:type="spellStart"/>
      <w:proofErr w:type="gramStart"/>
      <w:r w:rsidRPr="001D7435">
        <w:rPr>
          <w:lang w:val="hu-HU"/>
        </w:rPr>
        <w:t>path</w:t>
      </w:r>
      <w:proofErr w:type="spellEnd"/>
      <w:r w:rsidRPr="001D7435">
        <w:rPr>
          <w:lang w:val="hu-HU"/>
        </w:rPr>
        <w:t>(</w:t>
      </w:r>
      <w:proofErr w:type="gramEnd"/>
      <w:r w:rsidRPr="001D7435">
        <w:rPr>
          <w:lang w:val="hu-HU"/>
        </w:rPr>
        <w:t>'</w:t>
      </w:r>
      <w:proofErr w:type="spellStart"/>
      <w:r w:rsidRPr="001D7435">
        <w:rPr>
          <w:lang w:val="hu-HU"/>
        </w:rPr>
        <w:t>signup</w:t>
      </w:r>
      <w:proofErr w:type="spellEnd"/>
      <w:r w:rsidRPr="001D7435">
        <w:rPr>
          <w:lang w:val="hu-HU"/>
        </w:rPr>
        <w:t>/</w:t>
      </w:r>
      <w:proofErr w:type="gramStart"/>
      <w:r w:rsidRPr="001D7435">
        <w:rPr>
          <w:lang w:val="hu-HU"/>
        </w:rPr>
        <w:t>',</w:t>
      </w:r>
      <w:proofErr w:type="spellStart"/>
      <w:r w:rsidRPr="001D7435">
        <w:rPr>
          <w:lang w:val="hu-HU"/>
        </w:rPr>
        <w:t>views</w:t>
      </w:r>
      <w:proofErr w:type="gramEnd"/>
      <w:r w:rsidRPr="001D7435">
        <w:rPr>
          <w:lang w:val="hu-HU"/>
        </w:rPr>
        <w:t>.signup_page</w:t>
      </w:r>
      <w:proofErr w:type="spellEnd"/>
      <w:r w:rsidRPr="001D7435">
        <w:rPr>
          <w:lang w:val="hu-HU"/>
        </w:rPr>
        <w:t xml:space="preserve">, </w:t>
      </w:r>
      <w:proofErr w:type="spellStart"/>
      <w:r w:rsidRPr="001D7435">
        <w:rPr>
          <w:lang w:val="hu-HU"/>
        </w:rPr>
        <w:t>name</w:t>
      </w:r>
      <w:proofErr w:type="spellEnd"/>
      <w:r w:rsidRPr="001D7435">
        <w:rPr>
          <w:lang w:val="hu-HU"/>
        </w:rPr>
        <w:t>='</w:t>
      </w:r>
      <w:proofErr w:type="spellStart"/>
      <w:r w:rsidRPr="001D7435">
        <w:rPr>
          <w:lang w:val="hu-HU"/>
        </w:rPr>
        <w:t>signup</w:t>
      </w:r>
      <w:proofErr w:type="spellEnd"/>
      <w:r w:rsidRPr="001D7435">
        <w:rPr>
          <w:lang w:val="hu-HU"/>
        </w:rPr>
        <w:t>'),</w:t>
      </w:r>
    </w:p>
    <w:p w14:paraId="0C743FB7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>    #</w:t>
      </w:r>
      <w:proofErr w:type="gramStart"/>
      <w:r w:rsidRPr="001D7435">
        <w:rPr>
          <w:lang w:val="hu-HU"/>
        </w:rPr>
        <w:t>path(</w:t>
      </w:r>
      <w:proofErr w:type="gramEnd"/>
      <w:r w:rsidRPr="001D7435">
        <w:rPr>
          <w:lang w:val="hu-HU"/>
        </w:rPr>
        <w:t xml:space="preserve">'restadat/', </w:t>
      </w:r>
      <w:proofErr w:type="spellStart"/>
      <w:proofErr w:type="gramStart"/>
      <w:r w:rsidRPr="001D7435">
        <w:rPr>
          <w:lang w:val="hu-HU"/>
        </w:rPr>
        <w:t>views.restAdatKezeles</w:t>
      </w:r>
      <w:proofErr w:type="spellEnd"/>
      <w:proofErr w:type="gramEnd"/>
      <w:r w:rsidRPr="001D7435">
        <w:rPr>
          <w:lang w:val="hu-HU"/>
        </w:rPr>
        <w:t xml:space="preserve">, </w:t>
      </w:r>
      <w:proofErr w:type="spellStart"/>
      <w:r w:rsidRPr="001D7435">
        <w:rPr>
          <w:lang w:val="hu-HU"/>
        </w:rPr>
        <w:t>name</w:t>
      </w:r>
      <w:proofErr w:type="spellEnd"/>
      <w:r w:rsidRPr="001D7435">
        <w:rPr>
          <w:lang w:val="hu-HU"/>
        </w:rPr>
        <w:t>='</w:t>
      </w:r>
      <w:proofErr w:type="spellStart"/>
      <w:r w:rsidRPr="001D7435">
        <w:rPr>
          <w:lang w:val="hu-HU"/>
        </w:rPr>
        <w:t>restAdatKezeles</w:t>
      </w:r>
      <w:proofErr w:type="spellEnd"/>
      <w:r w:rsidRPr="001D7435">
        <w:rPr>
          <w:lang w:val="hu-HU"/>
        </w:rPr>
        <w:t>'),</w:t>
      </w:r>
    </w:p>
    <w:p w14:paraId="62BD10AB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</w:t>
      </w:r>
      <w:proofErr w:type="spellStart"/>
      <w:proofErr w:type="gramStart"/>
      <w:r w:rsidRPr="001D7435">
        <w:rPr>
          <w:lang w:val="hu-HU"/>
        </w:rPr>
        <w:t>path</w:t>
      </w:r>
      <w:proofErr w:type="spellEnd"/>
      <w:r w:rsidRPr="001D7435">
        <w:rPr>
          <w:lang w:val="hu-HU"/>
        </w:rPr>
        <w:t>(</w:t>
      </w:r>
      <w:proofErr w:type="gramEnd"/>
      <w:r w:rsidRPr="001D7435">
        <w:rPr>
          <w:lang w:val="hu-HU"/>
        </w:rPr>
        <w:t>'logout/</w:t>
      </w:r>
      <w:proofErr w:type="gramStart"/>
      <w:r w:rsidRPr="001D7435">
        <w:rPr>
          <w:lang w:val="hu-HU"/>
        </w:rPr>
        <w:t>',</w:t>
      </w:r>
      <w:proofErr w:type="spellStart"/>
      <w:r w:rsidRPr="001D7435">
        <w:rPr>
          <w:lang w:val="hu-HU"/>
        </w:rPr>
        <w:t>views</w:t>
      </w:r>
      <w:proofErr w:type="gramEnd"/>
      <w:r w:rsidRPr="001D7435">
        <w:rPr>
          <w:lang w:val="hu-HU"/>
        </w:rPr>
        <w:t>.logout_user</w:t>
      </w:r>
      <w:proofErr w:type="spellEnd"/>
      <w:r w:rsidRPr="001D7435">
        <w:rPr>
          <w:lang w:val="hu-HU"/>
        </w:rPr>
        <w:t xml:space="preserve">, </w:t>
      </w:r>
      <w:proofErr w:type="spellStart"/>
      <w:r w:rsidRPr="001D7435">
        <w:rPr>
          <w:lang w:val="hu-HU"/>
        </w:rPr>
        <w:t>name</w:t>
      </w:r>
      <w:proofErr w:type="spellEnd"/>
      <w:r w:rsidRPr="001D7435">
        <w:rPr>
          <w:lang w:val="hu-HU"/>
        </w:rPr>
        <w:t>='logout'),</w:t>
      </w:r>
    </w:p>
    <w:p w14:paraId="0A354B03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</w:t>
      </w:r>
      <w:proofErr w:type="spellStart"/>
      <w:r w:rsidRPr="001D7435">
        <w:rPr>
          <w:lang w:val="hu-HU"/>
        </w:rPr>
        <w:t>path</w:t>
      </w:r>
      <w:proofErr w:type="spellEnd"/>
      <w:r w:rsidRPr="001D7435">
        <w:rPr>
          <w:lang w:val="hu-HU"/>
        </w:rPr>
        <w:t>('</w:t>
      </w:r>
      <w:proofErr w:type="spellStart"/>
      <w:r w:rsidRPr="001D7435">
        <w:rPr>
          <w:lang w:val="hu-HU"/>
        </w:rPr>
        <w:t>delete</w:t>
      </w:r>
      <w:proofErr w:type="spellEnd"/>
      <w:r w:rsidRPr="001D7435">
        <w:rPr>
          <w:lang w:val="hu-HU"/>
        </w:rPr>
        <w:t>/</w:t>
      </w:r>
      <w:proofErr w:type="gramStart"/>
      <w:r w:rsidRPr="001D7435">
        <w:rPr>
          <w:lang w:val="hu-HU"/>
        </w:rPr>
        <w:t>',</w:t>
      </w:r>
      <w:proofErr w:type="spellStart"/>
      <w:r w:rsidRPr="001D7435">
        <w:rPr>
          <w:lang w:val="hu-HU"/>
        </w:rPr>
        <w:t>views</w:t>
      </w:r>
      <w:proofErr w:type="gramEnd"/>
      <w:r w:rsidRPr="001D7435">
        <w:rPr>
          <w:lang w:val="hu-HU"/>
        </w:rPr>
        <w:t>.delete_</w:t>
      </w:r>
      <w:proofErr w:type="gramStart"/>
      <w:r w:rsidRPr="001D7435">
        <w:rPr>
          <w:lang w:val="hu-HU"/>
        </w:rPr>
        <w:t>user,name</w:t>
      </w:r>
      <w:proofErr w:type="spellEnd"/>
      <w:proofErr w:type="gramEnd"/>
      <w:r w:rsidRPr="001D7435">
        <w:rPr>
          <w:lang w:val="hu-HU"/>
        </w:rPr>
        <w:t>="</w:t>
      </w:r>
      <w:proofErr w:type="spellStart"/>
      <w:r w:rsidRPr="001D7435">
        <w:rPr>
          <w:lang w:val="hu-HU"/>
        </w:rPr>
        <w:t>deleteuser</w:t>
      </w:r>
      <w:proofErr w:type="spellEnd"/>
      <w:r w:rsidRPr="001D7435">
        <w:rPr>
          <w:lang w:val="hu-HU"/>
        </w:rPr>
        <w:t>"),</w:t>
      </w:r>
    </w:p>
    <w:p w14:paraId="398B723B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</w:t>
      </w:r>
    </w:p>
    <w:p w14:paraId="35AA077E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</w:t>
      </w:r>
      <w:proofErr w:type="spellStart"/>
      <w:proofErr w:type="gramStart"/>
      <w:r w:rsidRPr="001D7435">
        <w:rPr>
          <w:lang w:val="hu-HU"/>
        </w:rPr>
        <w:t>path</w:t>
      </w:r>
      <w:proofErr w:type="spellEnd"/>
      <w:r w:rsidRPr="001D7435">
        <w:rPr>
          <w:lang w:val="hu-HU"/>
        </w:rPr>
        <w:t>(</w:t>
      </w:r>
      <w:proofErr w:type="gramEnd"/>
      <w:r w:rsidRPr="001D7435">
        <w:rPr>
          <w:lang w:val="hu-HU"/>
        </w:rPr>
        <w:t>'</w:t>
      </w:r>
      <w:proofErr w:type="spellStart"/>
      <w:r w:rsidRPr="001D7435">
        <w:rPr>
          <w:lang w:val="hu-HU"/>
        </w:rPr>
        <w:t>mnbvaluta</w:t>
      </w:r>
      <w:proofErr w:type="spellEnd"/>
      <w:r w:rsidRPr="001D7435">
        <w:rPr>
          <w:lang w:val="hu-HU"/>
        </w:rPr>
        <w:t xml:space="preserve">/', </w:t>
      </w:r>
      <w:proofErr w:type="spellStart"/>
      <w:proofErr w:type="gramStart"/>
      <w:r w:rsidRPr="001D7435">
        <w:rPr>
          <w:lang w:val="hu-HU"/>
        </w:rPr>
        <w:t>views.restMNBValuta</w:t>
      </w:r>
      <w:proofErr w:type="spellEnd"/>
      <w:proofErr w:type="gramEnd"/>
      <w:r w:rsidRPr="001D7435">
        <w:rPr>
          <w:lang w:val="hu-HU"/>
        </w:rPr>
        <w:t>),</w:t>
      </w:r>
    </w:p>
    <w:p w14:paraId="56EE403E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</w:t>
      </w:r>
      <w:proofErr w:type="spellStart"/>
      <w:proofErr w:type="gramStart"/>
      <w:r w:rsidRPr="001D7435">
        <w:rPr>
          <w:lang w:val="hu-HU"/>
        </w:rPr>
        <w:t>path</w:t>
      </w:r>
      <w:proofErr w:type="spellEnd"/>
      <w:r w:rsidRPr="001D7435">
        <w:rPr>
          <w:lang w:val="hu-HU"/>
        </w:rPr>
        <w:t>(</w:t>
      </w:r>
      <w:proofErr w:type="gramEnd"/>
      <w:r w:rsidRPr="001D7435">
        <w:rPr>
          <w:lang w:val="hu-HU"/>
        </w:rPr>
        <w:t>'</w:t>
      </w:r>
      <w:proofErr w:type="spellStart"/>
      <w:r w:rsidRPr="001D7435">
        <w:rPr>
          <w:lang w:val="hu-HU"/>
        </w:rPr>
        <w:t>mnbvalutalast</w:t>
      </w:r>
      <w:proofErr w:type="spellEnd"/>
      <w:r w:rsidRPr="001D7435">
        <w:rPr>
          <w:lang w:val="hu-HU"/>
        </w:rPr>
        <w:t xml:space="preserve">/', </w:t>
      </w:r>
      <w:proofErr w:type="spellStart"/>
      <w:proofErr w:type="gramStart"/>
      <w:r w:rsidRPr="001D7435">
        <w:rPr>
          <w:lang w:val="hu-HU"/>
        </w:rPr>
        <w:t>views.restMNBValutaLast</w:t>
      </w:r>
      <w:proofErr w:type="spellEnd"/>
      <w:proofErr w:type="gramEnd"/>
      <w:r w:rsidRPr="001D7435">
        <w:rPr>
          <w:lang w:val="hu-HU"/>
        </w:rPr>
        <w:t>),</w:t>
      </w:r>
    </w:p>
    <w:p w14:paraId="0D2371B4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</w:t>
      </w:r>
      <w:proofErr w:type="spellStart"/>
      <w:proofErr w:type="gramStart"/>
      <w:r w:rsidRPr="001D7435">
        <w:rPr>
          <w:lang w:val="hu-HU"/>
        </w:rPr>
        <w:t>path</w:t>
      </w:r>
      <w:proofErr w:type="spellEnd"/>
      <w:r w:rsidRPr="001D7435">
        <w:rPr>
          <w:lang w:val="hu-HU"/>
        </w:rPr>
        <w:t>(</w:t>
      </w:r>
      <w:proofErr w:type="gramEnd"/>
      <w:r w:rsidRPr="001D7435">
        <w:rPr>
          <w:lang w:val="hu-HU"/>
        </w:rPr>
        <w:t>'</w:t>
      </w:r>
      <w:proofErr w:type="spellStart"/>
      <w:r w:rsidRPr="001D7435">
        <w:rPr>
          <w:lang w:val="hu-HU"/>
        </w:rPr>
        <w:t>mnbname</w:t>
      </w:r>
      <w:proofErr w:type="spellEnd"/>
      <w:r w:rsidRPr="001D7435">
        <w:rPr>
          <w:lang w:val="hu-HU"/>
        </w:rPr>
        <w:t xml:space="preserve">/', </w:t>
      </w:r>
      <w:proofErr w:type="spellStart"/>
      <w:proofErr w:type="gramStart"/>
      <w:r w:rsidRPr="001D7435">
        <w:rPr>
          <w:lang w:val="hu-HU"/>
        </w:rPr>
        <w:t>views.restMNBName</w:t>
      </w:r>
      <w:proofErr w:type="spellEnd"/>
      <w:proofErr w:type="gramEnd"/>
      <w:r w:rsidRPr="001D7435">
        <w:rPr>
          <w:lang w:val="hu-HU"/>
        </w:rPr>
        <w:t>),</w:t>
      </w:r>
    </w:p>
    <w:p w14:paraId="23CDBE70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</w:t>
      </w:r>
      <w:proofErr w:type="spellStart"/>
      <w:proofErr w:type="gramStart"/>
      <w:r w:rsidRPr="001D7435">
        <w:rPr>
          <w:lang w:val="hu-HU"/>
        </w:rPr>
        <w:t>path</w:t>
      </w:r>
      <w:proofErr w:type="spellEnd"/>
      <w:r w:rsidRPr="001D7435">
        <w:rPr>
          <w:lang w:val="hu-HU"/>
        </w:rPr>
        <w:t>(</w:t>
      </w:r>
      <w:proofErr w:type="gramEnd"/>
      <w:r w:rsidRPr="001D7435">
        <w:rPr>
          <w:lang w:val="hu-HU"/>
        </w:rPr>
        <w:t>'</w:t>
      </w:r>
      <w:proofErr w:type="spellStart"/>
      <w:r w:rsidRPr="001D7435">
        <w:rPr>
          <w:lang w:val="hu-HU"/>
        </w:rPr>
        <w:t>mnbrefresh</w:t>
      </w:r>
      <w:proofErr w:type="spellEnd"/>
      <w:r w:rsidRPr="001D7435">
        <w:rPr>
          <w:lang w:val="hu-HU"/>
        </w:rPr>
        <w:t xml:space="preserve">/', </w:t>
      </w:r>
      <w:proofErr w:type="spellStart"/>
      <w:proofErr w:type="gramStart"/>
      <w:r w:rsidRPr="001D7435">
        <w:rPr>
          <w:lang w:val="hu-HU"/>
        </w:rPr>
        <w:t>views.restMNBRefresh</w:t>
      </w:r>
      <w:proofErr w:type="spellEnd"/>
      <w:proofErr w:type="gramEnd"/>
      <w:r w:rsidRPr="001D7435">
        <w:rPr>
          <w:lang w:val="hu-HU"/>
        </w:rPr>
        <w:t>),</w:t>
      </w:r>
    </w:p>
    <w:p w14:paraId="270FA36F" w14:textId="77777777" w:rsidR="001D7435" w:rsidRPr="001D7435" w:rsidRDefault="001D7435" w:rsidP="001D7435">
      <w:pPr>
        <w:rPr>
          <w:lang w:val="hu-HU"/>
        </w:rPr>
      </w:pPr>
    </w:p>
    <w:p w14:paraId="1DFD9D83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</w:t>
      </w:r>
      <w:proofErr w:type="spellStart"/>
      <w:proofErr w:type="gramStart"/>
      <w:r w:rsidRPr="001D7435">
        <w:rPr>
          <w:lang w:val="hu-HU"/>
        </w:rPr>
        <w:t>path</w:t>
      </w:r>
      <w:proofErr w:type="spellEnd"/>
      <w:r w:rsidRPr="001D7435">
        <w:rPr>
          <w:lang w:val="hu-HU"/>
        </w:rPr>
        <w:t>(</w:t>
      </w:r>
      <w:proofErr w:type="gramEnd"/>
      <w:r w:rsidRPr="001D7435">
        <w:rPr>
          <w:lang w:val="hu-HU"/>
        </w:rPr>
        <w:t>'</w:t>
      </w:r>
      <w:proofErr w:type="spellStart"/>
      <w:r w:rsidRPr="001D7435">
        <w:rPr>
          <w:lang w:val="hu-HU"/>
        </w:rPr>
        <w:t>save_data</w:t>
      </w:r>
      <w:proofErr w:type="spellEnd"/>
      <w:r w:rsidRPr="001D7435">
        <w:rPr>
          <w:lang w:val="hu-HU"/>
        </w:rPr>
        <w:t xml:space="preserve">/', </w:t>
      </w:r>
      <w:proofErr w:type="spellStart"/>
      <w:proofErr w:type="gramStart"/>
      <w:r w:rsidRPr="001D7435">
        <w:rPr>
          <w:lang w:val="hu-HU"/>
        </w:rPr>
        <w:t>views.save</w:t>
      </w:r>
      <w:proofErr w:type="gramEnd"/>
      <w:r w:rsidRPr="001D7435">
        <w:rPr>
          <w:lang w:val="hu-HU"/>
        </w:rPr>
        <w:t>_data</w:t>
      </w:r>
      <w:proofErr w:type="spellEnd"/>
      <w:r w:rsidRPr="001D7435">
        <w:rPr>
          <w:lang w:val="hu-HU"/>
        </w:rPr>
        <w:t xml:space="preserve">, </w:t>
      </w:r>
      <w:proofErr w:type="spellStart"/>
      <w:r w:rsidRPr="001D7435">
        <w:rPr>
          <w:lang w:val="hu-HU"/>
        </w:rPr>
        <w:t>name</w:t>
      </w:r>
      <w:proofErr w:type="spellEnd"/>
      <w:r w:rsidRPr="001D7435">
        <w:rPr>
          <w:lang w:val="hu-HU"/>
        </w:rPr>
        <w:t>='</w:t>
      </w:r>
      <w:proofErr w:type="spellStart"/>
      <w:r w:rsidRPr="001D7435">
        <w:rPr>
          <w:lang w:val="hu-HU"/>
        </w:rPr>
        <w:t>save_data</w:t>
      </w:r>
      <w:proofErr w:type="spellEnd"/>
      <w:r w:rsidRPr="001D7435">
        <w:rPr>
          <w:lang w:val="hu-HU"/>
        </w:rPr>
        <w:t>'),</w:t>
      </w:r>
    </w:p>
    <w:p w14:paraId="2590694F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</w:t>
      </w:r>
      <w:proofErr w:type="spellStart"/>
      <w:proofErr w:type="gramStart"/>
      <w:r w:rsidRPr="001D7435">
        <w:rPr>
          <w:lang w:val="hu-HU"/>
        </w:rPr>
        <w:t>path</w:t>
      </w:r>
      <w:proofErr w:type="spellEnd"/>
      <w:r w:rsidRPr="001D7435">
        <w:rPr>
          <w:lang w:val="hu-HU"/>
        </w:rPr>
        <w:t>(</w:t>
      </w:r>
      <w:proofErr w:type="gramEnd"/>
      <w:r w:rsidRPr="001D7435">
        <w:rPr>
          <w:lang w:val="hu-HU"/>
        </w:rPr>
        <w:t>'</w:t>
      </w:r>
      <w:proofErr w:type="spellStart"/>
      <w:r w:rsidRPr="001D7435">
        <w:rPr>
          <w:lang w:val="hu-HU"/>
        </w:rPr>
        <w:t>tranzakciok</w:t>
      </w:r>
      <w:proofErr w:type="spellEnd"/>
      <w:r w:rsidRPr="001D7435">
        <w:rPr>
          <w:lang w:val="hu-HU"/>
        </w:rPr>
        <w:t xml:space="preserve">/', </w:t>
      </w:r>
      <w:proofErr w:type="spellStart"/>
      <w:proofErr w:type="gramStart"/>
      <w:r w:rsidRPr="001D7435">
        <w:rPr>
          <w:lang w:val="hu-HU"/>
        </w:rPr>
        <w:t>views.tranzakciok</w:t>
      </w:r>
      <w:proofErr w:type="spellEnd"/>
      <w:proofErr w:type="gramEnd"/>
      <w:r w:rsidRPr="001D7435">
        <w:rPr>
          <w:lang w:val="hu-HU"/>
        </w:rPr>
        <w:t xml:space="preserve">, </w:t>
      </w:r>
      <w:proofErr w:type="spellStart"/>
      <w:r w:rsidRPr="001D7435">
        <w:rPr>
          <w:lang w:val="hu-HU"/>
        </w:rPr>
        <w:t>name</w:t>
      </w:r>
      <w:proofErr w:type="spellEnd"/>
      <w:r w:rsidRPr="001D7435">
        <w:rPr>
          <w:lang w:val="hu-HU"/>
        </w:rPr>
        <w:t>='</w:t>
      </w:r>
      <w:proofErr w:type="spellStart"/>
      <w:r w:rsidRPr="001D7435">
        <w:rPr>
          <w:lang w:val="hu-HU"/>
        </w:rPr>
        <w:t>tranzakciok</w:t>
      </w:r>
      <w:proofErr w:type="spellEnd"/>
      <w:r w:rsidRPr="001D7435">
        <w:rPr>
          <w:lang w:val="hu-HU"/>
        </w:rPr>
        <w:t>')</w:t>
      </w:r>
    </w:p>
    <w:p w14:paraId="3024B073" w14:textId="77777777" w:rsidR="001D7435" w:rsidRPr="001D7435" w:rsidRDefault="001D7435" w:rsidP="001D7435">
      <w:pPr>
        <w:rPr>
          <w:lang w:val="hu-HU"/>
        </w:rPr>
      </w:pPr>
    </w:p>
    <w:p w14:paraId="0A9200D3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>    ]</w:t>
      </w:r>
    </w:p>
    <w:p w14:paraId="12B02D1B" w14:textId="0378C159" w:rsidR="001D7435" w:rsidRDefault="001D7435" w:rsidP="006159C5">
      <w:pPr>
        <w:pStyle w:val="Cmsor5"/>
        <w:spacing w:before="240"/>
        <w:rPr>
          <w:lang w:val="hu-HU"/>
        </w:rPr>
      </w:pPr>
      <w:bookmarkStart w:id="28" w:name="_Toc194150372"/>
      <w:r>
        <w:rPr>
          <w:lang w:val="hu-HU"/>
        </w:rPr>
        <w:t>views.py</w:t>
      </w:r>
      <w:bookmarkEnd w:id="28"/>
    </w:p>
    <w:p w14:paraId="48B5E167" w14:textId="77777777" w:rsidR="001D7435" w:rsidRPr="001D7435" w:rsidRDefault="001D7435" w:rsidP="001D7435">
      <w:pPr>
        <w:rPr>
          <w:lang w:val="hu-HU"/>
        </w:rPr>
      </w:pPr>
      <w:proofErr w:type="spellStart"/>
      <w:r w:rsidRPr="001D7435">
        <w:rPr>
          <w:lang w:val="hu-HU"/>
        </w:rPr>
        <w:t>from</w:t>
      </w:r>
      <w:proofErr w:type="spellEnd"/>
      <w:r w:rsidRPr="001D7435">
        <w:rPr>
          <w:lang w:val="hu-HU"/>
        </w:rPr>
        <w:t xml:space="preserve"> </w:t>
      </w:r>
      <w:proofErr w:type="spellStart"/>
      <w:proofErr w:type="gramStart"/>
      <w:r w:rsidRPr="001D7435">
        <w:rPr>
          <w:lang w:val="hu-HU"/>
        </w:rPr>
        <w:t>django.shortcuts</w:t>
      </w:r>
      <w:proofErr w:type="spellEnd"/>
      <w:proofErr w:type="gramEnd"/>
      <w:r w:rsidRPr="001D7435">
        <w:rPr>
          <w:lang w:val="hu-HU"/>
        </w:rPr>
        <w:t xml:space="preserve"> import </w:t>
      </w:r>
      <w:proofErr w:type="spellStart"/>
      <w:r w:rsidRPr="001D7435">
        <w:rPr>
          <w:lang w:val="hu-HU"/>
        </w:rPr>
        <w:t>render</w:t>
      </w:r>
      <w:proofErr w:type="spellEnd"/>
      <w:r w:rsidRPr="001D7435">
        <w:rPr>
          <w:lang w:val="hu-HU"/>
        </w:rPr>
        <w:t xml:space="preserve">, </w:t>
      </w:r>
      <w:proofErr w:type="spellStart"/>
      <w:r w:rsidRPr="001D7435">
        <w:rPr>
          <w:lang w:val="hu-HU"/>
        </w:rPr>
        <w:t>redirect</w:t>
      </w:r>
      <w:proofErr w:type="spellEnd"/>
    </w:p>
    <w:p w14:paraId="04950E81" w14:textId="77777777" w:rsidR="001D7435" w:rsidRPr="001D7435" w:rsidRDefault="001D7435" w:rsidP="001D7435">
      <w:pPr>
        <w:rPr>
          <w:lang w:val="hu-HU"/>
        </w:rPr>
      </w:pPr>
      <w:proofErr w:type="spellStart"/>
      <w:proofErr w:type="gramStart"/>
      <w:r w:rsidRPr="001D7435">
        <w:rPr>
          <w:lang w:val="hu-HU"/>
        </w:rPr>
        <w:t>from</w:t>
      </w:r>
      <w:proofErr w:type="spellEnd"/>
      <w:r w:rsidRPr="001D7435">
        <w:rPr>
          <w:lang w:val="hu-HU"/>
        </w:rPr>
        <w:t xml:space="preserve"> .</w:t>
      </w:r>
      <w:proofErr w:type="gramEnd"/>
      <w:r w:rsidRPr="001D7435">
        <w:rPr>
          <w:lang w:val="hu-HU"/>
        </w:rPr>
        <w:t xml:space="preserve"> </w:t>
      </w:r>
      <w:proofErr w:type="spellStart"/>
      <w:r w:rsidRPr="001D7435">
        <w:rPr>
          <w:lang w:val="hu-HU"/>
        </w:rPr>
        <w:t>models</w:t>
      </w:r>
      <w:proofErr w:type="spellEnd"/>
      <w:r w:rsidRPr="001D7435">
        <w:rPr>
          <w:lang w:val="hu-HU"/>
        </w:rPr>
        <w:t xml:space="preserve"> import </w:t>
      </w:r>
      <w:proofErr w:type="spellStart"/>
      <w:r w:rsidRPr="001D7435">
        <w:rPr>
          <w:lang w:val="hu-HU"/>
        </w:rPr>
        <w:t>mnb_deviza</w:t>
      </w:r>
      <w:proofErr w:type="spellEnd"/>
      <w:r w:rsidRPr="001D7435">
        <w:rPr>
          <w:lang w:val="hu-HU"/>
        </w:rPr>
        <w:t xml:space="preserve">, </w:t>
      </w:r>
      <w:proofErr w:type="spellStart"/>
      <w:r w:rsidRPr="001D7435">
        <w:rPr>
          <w:lang w:val="hu-HU"/>
        </w:rPr>
        <w:t>mnb_name</w:t>
      </w:r>
      <w:proofErr w:type="spellEnd"/>
      <w:r w:rsidRPr="001D7435">
        <w:rPr>
          <w:lang w:val="hu-HU"/>
        </w:rPr>
        <w:t xml:space="preserve">, </w:t>
      </w:r>
      <w:proofErr w:type="spellStart"/>
      <w:r w:rsidRPr="001D7435">
        <w:rPr>
          <w:lang w:val="hu-HU"/>
        </w:rPr>
        <w:t>Tranzakciok</w:t>
      </w:r>
      <w:proofErr w:type="spellEnd"/>
    </w:p>
    <w:p w14:paraId="655A156C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import </w:t>
      </w:r>
      <w:proofErr w:type="spellStart"/>
      <w:r w:rsidRPr="001D7435">
        <w:rPr>
          <w:lang w:val="hu-HU"/>
        </w:rPr>
        <w:t>requests</w:t>
      </w:r>
      <w:proofErr w:type="spellEnd"/>
    </w:p>
    <w:p w14:paraId="4BF4B0AB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import </w:t>
      </w:r>
      <w:proofErr w:type="spellStart"/>
      <w:r w:rsidRPr="001D7435">
        <w:rPr>
          <w:lang w:val="hu-HU"/>
        </w:rPr>
        <w:t>datetime</w:t>
      </w:r>
      <w:proofErr w:type="spellEnd"/>
    </w:p>
    <w:p w14:paraId="052A6133" w14:textId="77777777" w:rsidR="001D7435" w:rsidRPr="001D7435" w:rsidRDefault="001D7435" w:rsidP="001D7435">
      <w:pPr>
        <w:rPr>
          <w:lang w:val="hu-HU"/>
        </w:rPr>
      </w:pPr>
    </w:p>
    <w:p w14:paraId="45DF832C" w14:textId="77777777" w:rsidR="001D7435" w:rsidRPr="001D7435" w:rsidRDefault="001D7435" w:rsidP="001D7435">
      <w:pPr>
        <w:rPr>
          <w:lang w:val="hu-HU"/>
        </w:rPr>
      </w:pPr>
      <w:proofErr w:type="spellStart"/>
      <w:r w:rsidRPr="001D7435">
        <w:rPr>
          <w:lang w:val="hu-HU"/>
        </w:rPr>
        <w:t>from</w:t>
      </w:r>
      <w:proofErr w:type="spellEnd"/>
      <w:r w:rsidRPr="001D7435">
        <w:rPr>
          <w:lang w:val="hu-HU"/>
        </w:rPr>
        <w:t xml:space="preserve"> </w:t>
      </w:r>
      <w:proofErr w:type="spellStart"/>
      <w:r w:rsidRPr="001D7435">
        <w:rPr>
          <w:lang w:val="hu-HU"/>
        </w:rPr>
        <w:t>rest_</w:t>
      </w:r>
      <w:proofErr w:type="gramStart"/>
      <w:r w:rsidRPr="001D7435">
        <w:rPr>
          <w:lang w:val="hu-HU"/>
        </w:rPr>
        <w:t>framework.response</w:t>
      </w:r>
      <w:proofErr w:type="spellEnd"/>
      <w:proofErr w:type="gramEnd"/>
      <w:r w:rsidRPr="001D7435">
        <w:rPr>
          <w:lang w:val="hu-HU"/>
        </w:rPr>
        <w:t xml:space="preserve"> import </w:t>
      </w:r>
      <w:proofErr w:type="spellStart"/>
      <w:r w:rsidRPr="001D7435">
        <w:rPr>
          <w:lang w:val="hu-HU"/>
        </w:rPr>
        <w:t>Response</w:t>
      </w:r>
      <w:proofErr w:type="spellEnd"/>
    </w:p>
    <w:p w14:paraId="2AB7F7D1" w14:textId="77777777" w:rsidR="001D7435" w:rsidRPr="001D7435" w:rsidRDefault="001D7435" w:rsidP="001D7435">
      <w:pPr>
        <w:rPr>
          <w:lang w:val="hu-HU"/>
        </w:rPr>
      </w:pPr>
      <w:proofErr w:type="spellStart"/>
      <w:r w:rsidRPr="001D7435">
        <w:rPr>
          <w:lang w:val="hu-HU"/>
        </w:rPr>
        <w:t>from</w:t>
      </w:r>
      <w:proofErr w:type="spellEnd"/>
      <w:r w:rsidRPr="001D7435">
        <w:rPr>
          <w:lang w:val="hu-HU"/>
        </w:rPr>
        <w:t xml:space="preserve"> </w:t>
      </w:r>
      <w:proofErr w:type="spellStart"/>
      <w:r w:rsidRPr="001D7435">
        <w:rPr>
          <w:lang w:val="hu-HU"/>
        </w:rPr>
        <w:t>rest_framework</w:t>
      </w:r>
      <w:proofErr w:type="spellEnd"/>
      <w:r w:rsidRPr="001D7435">
        <w:rPr>
          <w:lang w:val="hu-HU"/>
        </w:rPr>
        <w:t xml:space="preserve"> import status</w:t>
      </w:r>
    </w:p>
    <w:p w14:paraId="6EAAD5AE" w14:textId="77777777" w:rsidR="001D7435" w:rsidRPr="001D7435" w:rsidRDefault="001D7435" w:rsidP="001D7435">
      <w:pPr>
        <w:rPr>
          <w:lang w:val="hu-HU"/>
        </w:rPr>
      </w:pPr>
    </w:p>
    <w:p w14:paraId="2AD45C5D" w14:textId="77777777" w:rsidR="001D7435" w:rsidRPr="001D7435" w:rsidRDefault="001D7435" w:rsidP="001D7435">
      <w:pPr>
        <w:rPr>
          <w:lang w:val="hu-HU"/>
        </w:rPr>
      </w:pPr>
      <w:proofErr w:type="spellStart"/>
      <w:r w:rsidRPr="001D7435">
        <w:rPr>
          <w:lang w:val="hu-HU"/>
        </w:rPr>
        <w:t>from</w:t>
      </w:r>
      <w:proofErr w:type="spellEnd"/>
      <w:r w:rsidRPr="001D7435">
        <w:rPr>
          <w:lang w:val="hu-HU"/>
        </w:rPr>
        <w:t xml:space="preserve"> </w:t>
      </w:r>
      <w:proofErr w:type="spellStart"/>
      <w:proofErr w:type="gramStart"/>
      <w:r w:rsidRPr="001D7435">
        <w:rPr>
          <w:lang w:val="hu-HU"/>
        </w:rPr>
        <w:t>django.http</w:t>
      </w:r>
      <w:proofErr w:type="spellEnd"/>
      <w:proofErr w:type="gramEnd"/>
      <w:r w:rsidRPr="001D7435">
        <w:rPr>
          <w:lang w:val="hu-HU"/>
        </w:rPr>
        <w:t xml:space="preserve"> import </w:t>
      </w:r>
      <w:proofErr w:type="spellStart"/>
      <w:r w:rsidRPr="001D7435">
        <w:rPr>
          <w:lang w:val="hu-HU"/>
        </w:rPr>
        <w:t>JsonResponse</w:t>
      </w:r>
      <w:proofErr w:type="spellEnd"/>
    </w:p>
    <w:p w14:paraId="2FE821D8" w14:textId="77777777" w:rsidR="001D7435" w:rsidRPr="001D7435" w:rsidRDefault="001D7435" w:rsidP="001D7435">
      <w:pPr>
        <w:rPr>
          <w:lang w:val="hu-HU"/>
        </w:rPr>
      </w:pPr>
      <w:proofErr w:type="spellStart"/>
      <w:r w:rsidRPr="001D7435">
        <w:rPr>
          <w:lang w:val="hu-HU"/>
        </w:rPr>
        <w:t>from</w:t>
      </w:r>
      <w:proofErr w:type="spellEnd"/>
      <w:r w:rsidRPr="001D7435">
        <w:rPr>
          <w:lang w:val="hu-HU"/>
        </w:rPr>
        <w:t xml:space="preserve"> </w:t>
      </w:r>
      <w:proofErr w:type="spellStart"/>
      <w:r w:rsidRPr="001D7435">
        <w:rPr>
          <w:lang w:val="hu-HU"/>
        </w:rPr>
        <w:t>rest_</w:t>
      </w:r>
      <w:proofErr w:type="gramStart"/>
      <w:r w:rsidRPr="001D7435">
        <w:rPr>
          <w:lang w:val="hu-HU"/>
        </w:rPr>
        <w:t>framework.decorators</w:t>
      </w:r>
      <w:proofErr w:type="spellEnd"/>
      <w:proofErr w:type="gramEnd"/>
      <w:r w:rsidRPr="001D7435">
        <w:rPr>
          <w:lang w:val="hu-HU"/>
        </w:rPr>
        <w:t xml:space="preserve"> import </w:t>
      </w:r>
      <w:proofErr w:type="spellStart"/>
      <w:r w:rsidRPr="001D7435">
        <w:rPr>
          <w:lang w:val="hu-HU"/>
        </w:rPr>
        <w:t>api_view</w:t>
      </w:r>
      <w:proofErr w:type="spellEnd"/>
    </w:p>
    <w:p w14:paraId="77672EF0" w14:textId="77777777" w:rsidR="001D7435" w:rsidRPr="001D7435" w:rsidRDefault="001D7435" w:rsidP="001D7435">
      <w:pPr>
        <w:rPr>
          <w:lang w:val="hu-HU"/>
        </w:rPr>
      </w:pPr>
      <w:proofErr w:type="spellStart"/>
      <w:proofErr w:type="gramStart"/>
      <w:r w:rsidRPr="001D7435">
        <w:rPr>
          <w:lang w:val="hu-HU"/>
        </w:rPr>
        <w:t>from</w:t>
      </w:r>
      <w:proofErr w:type="spellEnd"/>
      <w:r w:rsidRPr="001D7435">
        <w:rPr>
          <w:lang w:val="hu-HU"/>
        </w:rPr>
        <w:t xml:space="preserve"> .</w:t>
      </w:r>
      <w:proofErr w:type="spellStart"/>
      <w:r w:rsidRPr="001D7435">
        <w:rPr>
          <w:lang w:val="hu-HU"/>
        </w:rPr>
        <w:t>serializers</w:t>
      </w:r>
      <w:proofErr w:type="spellEnd"/>
      <w:proofErr w:type="gramEnd"/>
      <w:r w:rsidRPr="001D7435">
        <w:rPr>
          <w:lang w:val="hu-HU"/>
        </w:rPr>
        <w:t xml:space="preserve"> </w:t>
      </w:r>
      <w:proofErr w:type="gramStart"/>
      <w:r w:rsidRPr="001D7435">
        <w:rPr>
          <w:lang w:val="hu-HU"/>
        </w:rPr>
        <w:t>import  </w:t>
      </w:r>
      <w:proofErr w:type="spellStart"/>
      <w:r w:rsidRPr="001D7435">
        <w:rPr>
          <w:lang w:val="hu-HU"/>
        </w:rPr>
        <w:t>MnbSerializer</w:t>
      </w:r>
      <w:proofErr w:type="spellEnd"/>
      <w:proofErr w:type="gramEnd"/>
      <w:r w:rsidRPr="001D7435">
        <w:rPr>
          <w:lang w:val="hu-HU"/>
        </w:rPr>
        <w:t xml:space="preserve">, </w:t>
      </w:r>
      <w:proofErr w:type="spellStart"/>
      <w:r w:rsidRPr="001D7435">
        <w:rPr>
          <w:lang w:val="hu-HU"/>
        </w:rPr>
        <w:t>MnbNameSerializer</w:t>
      </w:r>
      <w:proofErr w:type="spellEnd"/>
    </w:p>
    <w:p w14:paraId="4C80945D" w14:textId="77777777" w:rsidR="001D7435" w:rsidRPr="001D7435" w:rsidRDefault="001D7435" w:rsidP="001D7435">
      <w:pPr>
        <w:rPr>
          <w:lang w:val="hu-HU"/>
        </w:rPr>
      </w:pPr>
    </w:p>
    <w:p w14:paraId="7BC89244" w14:textId="77777777" w:rsidR="001D7435" w:rsidRPr="001D7435" w:rsidRDefault="001D7435" w:rsidP="001D7435">
      <w:pPr>
        <w:rPr>
          <w:lang w:val="hu-HU"/>
        </w:rPr>
      </w:pPr>
      <w:proofErr w:type="spellStart"/>
      <w:proofErr w:type="gramStart"/>
      <w:r w:rsidRPr="001D7435">
        <w:rPr>
          <w:lang w:val="hu-HU"/>
        </w:rPr>
        <w:t>from</w:t>
      </w:r>
      <w:proofErr w:type="spellEnd"/>
      <w:r w:rsidRPr="001D7435">
        <w:rPr>
          <w:lang w:val="hu-HU"/>
        </w:rPr>
        <w:t xml:space="preserve"> .</w:t>
      </w:r>
      <w:proofErr w:type="gramEnd"/>
      <w:r w:rsidRPr="001D7435">
        <w:rPr>
          <w:lang w:val="hu-HU"/>
        </w:rPr>
        <w:t xml:space="preserve"> import </w:t>
      </w:r>
      <w:proofErr w:type="spellStart"/>
      <w:r w:rsidRPr="001D7435">
        <w:rPr>
          <w:lang w:val="hu-HU"/>
        </w:rPr>
        <w:t>forms</w:t>
      </w:r>
      <w:proofErr w:type="spellEnd"/>
    </w:p>
    <w:p w14:paraId="58A03CC7" w14:textId="77777777" w:rsidR="001D7435" w:rsidRPr="001D7435" w:rsidRDefault="001D7435" w:rsidP="001D7435">
      <w:pPr>
        <w:rPr>
          <w:lang w:val="hu-HU"/>
        </w:rPr>
      </w:pPr>
      <w:proofErr w:type="spellStart"/>
      <w:r w:rsidRPr="001D7435">
        <w:rPr>
          <w:lang w:val="hu-HU"/>
        </w:rPr>
        <w:t>from</w:t>
      </w:r>
      <w:proofErr w:type="spellEnd"/>
      <w:r w:rsidRPr="001D7435">
        <w:rPr>
          <w:lang w:val="hu-HU"/>
        </w:rPr>
        <w:t xml:space="preserve"> </w:t>
      </w:r>
      <w:proofErr w:type="spellStart"/>
      <w:proofErr w:type="gramStart"/>
      <w:r w:rsidRPr="001D7435">
        <w:rPr>
          <w:lang w:val="hu-HU"/>
        </w:rPr>
        <w:t>django.contrib</w:t>
      </w:r>
      <w:proofErr w:type="gramEnd"/>
      <w:r w:rsidRPr="001D7435">
        <w:rPr>
          <w:lang w:val="hu-HU"/>
        </w:rPr>
        <w:t>.auth</w:t>
      </w:r>
      <w:proofErr w:type="spellEnd"/>
      <w:r w:rsidRPr="001D7435">
        <w:rPr>
          <w:lang w:val="hu-HU"/>
        </w:rPr>
        <w:t xml:space="preserve"> import login, logout, </w:t>
      </w:r>
      <w:proofErr w:type="spellStart"/>
      <w:proofErr w:type="gramStart"/>
      <w:r w:rsidRPr="001D7435">
        <w:rPr>
          <w:lang w:val="hu-HU"/>
        </w:rPr>
        <w:t>authenticate</w:t>
      </w:r>
      <w:proofErr w:type="spellEnd"/>
      <w:r w:rsidRPr="001D7435">
        <w:rPr>
          <w:lang w:val="hu-HU"/>
        </w:rPr>
        <w:t xml:space="preserve">  #</w:t>
      </w:r>
      <w:proofErr w:type="gramEnd"/>
      <w:r w:rsidRPr="001D7435">
        <w:rPr>
          <w:lang w:val="hu-HU"/>
        </w:rPr>
        <w:t xml:space="preserve"> add </w:t>
      </w:r>
      <w:proofErr w:type="spellStart"/>
      <w:r w:rsidRPr="001D7435">
        <w:rPr>
          <w:lang w:val="hu-HU"/>
        </w:rPr>
        <w:t>to</w:t>
      </w:r>
      <w:proofErr w:type="spellEnd"/>
      <w:r w:rsidRPr="001D7435">
        <w:rPr>
          <w:lang w:val="hu-HU"/>
        </w:rPr>
        <w:t xml:space="preserve"> </w:t>
      </w:r>
      <w:proofErr w:type="spellStart"/>
      <w:r w:rsidRPr="001D7435">
        <w:rPr>
          <w:lang w:val="hu-HU"/>
        </w:rPr>
        <w:t>imports</w:t>
      </w:r>
      <w:proofErr w:type="spellEnd"/>
    </w:p>
    <w:p w14:paraId="164884B9" w14:textId="77777777" w:rsidR="001D7435" w:rsidRPr="001D7435" w:rsidRDefault="001D7435" w:rsidP="001D7435">
      <w:pPr>
        <w:rPr>
          <w:lang w:val="hu-HU"/>
        </w:rPr>
      </w:pPr>
      <w:proofErr w:type="spellStart"/>
      <w:r w:rsidRPr="001D7435">
        <w:rPr>
          <w:lang w:val="hu-HU"/>
        </w:rPr>
        <w:t>from</w:t>
      </w:r>
      <w:proofErr w:type="spellEnd"/>
      <w:r w:rsidRPr="001D7435">
        <w:rPr>
          <w:lang w:val="hu-HU"/>
        </w:rPr>
        <w:t xml:space="preserve"> </w:t>
      </w:r>
      <w:proofErr w:type="spellStart"/>
      <w:proofErr w:type="gramStart"/>
      <w:r w:rsidRPr="001D7435">
        <w:rPr>
          <w:lang w:val="hu-HU"/>
        </w:rPr>
        <w:t>django.contrib</w:t>
      </w:r>
      <w:proofErr w:type="gramEnd"/>
      <w:r w:rsidRPr="001D7435">
        <w:rPr>
          <w:lang w:val="hu-HU"/>
        </w:rPr>
        <w:t>.</w:t>
      </w:r>
      <w:proofErr w:type="gramStart"/>
      <w:r w:rsidRPr="001D7435">
        <w:rPr>
          <w:lang w:val="hu-HU"/>
        </w:rPr>
        <w:t>auth.decorators</w:t>
      </w:r>
      <w:proofErr w:type="spellEnd"/>
      <w:proofErr w:type="gramEnd"/>
      <w:r w:rsidRPr="001D7435">
        <w:rPr>
          <w:lang w:val="hu-HU"/>
        </w:rPr>
        <w:t xml:space="preserve"> import </w:t>
      </w:r>
      <w:proofErr w:type="spellStart"/>
      <w:r w:rsidRPr="001D7435">
        <w:rPr>
          <w:lang w:val="hu-HU"/>
        </w:rPr>
        <w:t>login_required</w:t>
      </w:r>
      <w:proofErr w:type="spellEnd"/>
    </w:p>
    <w:p w14:paraId="77186C4B" w14:textId="77777777" w:rsidR="001D7435" w:rsidRPr="001D7435" w:rsidRDefault="001D7435" w:rsidP="001D7435">
      <w:pPr>
        <w:rPr>
          <w:lang w:val="hu-HU"/>
        </w:rPr>
      </w:pPr>
    </w:p>
    <w:p w14:paraId="7EFF7732" w14:textId="77777777" w:rsidR="001D7435" w:rsidRPr="001D7435" w:rsidRDefault="001D7435" w:rsidP="001D7435">
      <w:pPr>
        <w:rPr>
          <w:lang w:val="hu-HU"/>
        </w:rPr>
      </w:pPr>
      <w:proofErr w:type="spellStart"/>
      <w:r w:rsidRPr="001D7435">
        <w:rPr>
          <w:lang w:val="hu-HU"/>
        </w:rPr>
        <w:t>from</w:t>
      </w:r>
      <w:proofErr w:type="spellEnd"/>
      <w:r w:rsidRPr="001D7435">
        <w:rPr>
          <w:lang w:val="hu-HU"/>
        </w:rPr>
        <w:t xml:space="preserve"> </w:t>
      </w:r>
      <w:proofErr w:type="spellStart"/>
      <w:proofErr w:type="gramStart"/>
      <w:r w:rsidRPr="001D7435">
        <w:rPr>
          <w:lang w:val="hu-HU"/>
        </w:rPr>
        <w:t>django.contrib</w:t>
      </w:r>
      <w:proofErr w:type="gramEnd"/>
      <w:r w:rsidRPr="001D7435">
        <w:rPr>
          <w:lang w:val="hu-HU"/>
        </w:rPr>
        <w:t>.</w:t>
      </w:r>
      <w:proofErr w:type="gramStart"/>
      <w:r w:rsidRPr="001D7435">
        <w:rPr>
          <w:lang w:val="hu-HU"/>
        </w:rPr>
        <w:t>auth.models</w:t>
      </w:r>
      <w:proofErr w:type="spellEnd"/>
      <w:proofErr w:type="gramEnd"/>
      <w:r w:rsidRPr="001D7435">
        <w:rPr>
          <w:lang w:val="hu-HU"/>
        </w:rPr>
        <w:t xml:space="preserve"> import </w:t>
      </w:r>
      <w:proofErr w:type="spellStart"/>
      <w:r w:rsidRPr="001D7435">
        <w:rPr>
          <w:lang w:val="hu-HU"/>
        </w:rPr>
        <w:t>User</w:t>
      </w:r>
      <w:proofErr w:type="spellEnd"/>
    </w:p>
    <w:p w14:paraId="298CC668" w14:textId="77777777" w:rsidR="001D7435" w:rsidRPr="001D7435" w:rsidRDefault="001D7435" w:rsidP="001D7435">
      <w:pPr>
        <w:rPr>
          <w:lang w:val="hu-HU"/>
        </w:rPr>
      </w:pPr>
    </w:p>
    <w:p w14:paraId="18A44665" w14:textId="77777777" w:rsidR="001D7435" w:rsidRPr="001D7435" w:rsidRDefault="001D7435" w:rsidP="001D7435">
      <w:pPr>
        <w:rPr>
          <w:lang w:val="hu-HU"/>
        </w:rPr>
      </w:pPr>
      <w:proofErr w:type="spellStart"/>
      <w:proofErr w:type="gramStart"/>
      <w:r w:rsidRPr="001D7435">
        <w:rPr>
          <w:lang w:val="hu-HU"/>
        </w:rPr>
        <w:t>from</w:t>
      </w:r>
      <w:proofErr w:type="spellEnd"/>
      <w:r w:rsidRPr="001D7435">
        <w:rPr>
          <w:lang w:val="hu-HU"/>
        </w:rPr>
        <w:t xml:space="preserve"> .</w:t>
      </w:r>
      <w:proofErr w:type="gramEnd"/>
      <w:r w:rsidRPr="001D7435">
        <w:rPr>
          <w:lang w:val="hu-HU"/>
        </w:rPr>
        <w:t xml:space="preserve"> import </w:t>
      </w:r>
      <w:proofErr w:type="spellStart"/>
      <w:r w:rsidRPr="001D7435">
        <w:rPr>
          <w:lang w:val="hu-HU"/>
        </w:rPr>
        <w:t>mnb_deviza_download</w:t>
      </w:r>
      <w:proofErr w:type="spellEnd"/>
    </w:p>
    <w:p w14:paraId="712D5686" w14:textId="77777777" w:rsidR="001D7435" w:rsidRPr="001D7435" w:rsidRDefault="001D7435" w:rsidP="001D7435">
      <w:pPr>
        <w:rPr>
          <w:lang w:val="hu-HU"/>
        </w:rPr>
      </w:pPr>
    </w:p>
    <w:p w14:paraId="735D379B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>#-------------------------------------------------------------------------------------------------------------------------------------</w:t>
      </w:r>
    </w:p>
    <w:p w14:paraId="5A2B28EC" w14:textId="77777777" w:rsidR="001D7435" w:rsidRPr="001D7435" w:rsidRDefault="001D7435" w:rsidP="001D7435">
      <w:pPr>
        <w:rPr>
          <w:lang w:val="hu-HU"/>
        </w:rPr>
      </w:pPr>
    </w:p>
    <w:p w14:paraId="44CDCA10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#Ez a metódus végzi a bejelentkezett felhasználó váltását és a home.html </w:t>
      </w:r>
      <w:proofErr w:type="spellStart"/>
      <w:r w:rsidRPr="001D7435">
        <w:rPr>
          <w:lang w:val="hu-HU"/>
        </w:rPr>
        <w:t>renderelését</w:t>
      </w:r>
      <w:proofErr w:type="spellEnd"/>
      <w:r w:rsidRPr="001D7435">
        <w:rPr>
          <w:lang w:val="hu-HU"/>
        </w:rPr>
        <w:t>.</w:t>
      </w:r>
    </w:p>
    <w:p w14:paraId="25CDA9F8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>@login_required</w:t>
      </w:r>
    </w:p>
    <w:p w14:paraId="5DFE66FC" w14:textId="77777777" w:rsidR="001D7435" w:rsidRPr="001D7435" w:rsidRDefault="001D7435" w:rsidP="001D7435">
      <w:pPr>
        <w:rPr>
          <w:lang w:val="hu-HU"/>
        </w:rPr>
      </w:pPr>
      <w:proofErr w:type="spellStart"/>
      <w:r w:rsidRPr="001D7435">
        <w:rPr>
          <w:lang w:val="hu-HU"/>
        </w:rPr>
        <w:t>def</w:t>
      </w:r>
      <w:proofErr w:type="spellEnd"/>
      <w:r w:rsidRPr="001D7435">
        <w:rPr>
          <w:lang w:val="hu-HU"/>
        </w:rPr>
        <w:t xml:space="preserve"> </w:t>
      </w:r>
      <w:proofErr w:type="spellStart"/>
      <w:r w:rsidRPr="001D7435">
        <w:rPr>
          <w:lang w:val="hu-HU"/>
        </w:rPr>
        <w:t>home</w:t>
      </w:r>
      <w:proofErr w:type="spellEnd"/>
      <w:r w:rsidRPr="001D7435">
        <w:rPr>
          <w:lang w:val="hu-HU"/>
        </w:rPr>
        <w:t>(</w:t>
      </w:r>
      <w:proofErr w:type="spellStart"/>
      <w:r w:rsidRPr="001D7435">
        <w:rPr>
          <w:lang w:val="hu-HU"/>
        </w:rPr>
        <w:t>request</w:t>
      </w:r>
      <w:proofErr w:type="spellEnd"/>
      <w:r w:rsidRPr="001D7435">
        <w:rPr>
          <w:lang w:val="hu-HU"/>
        </w:rPr>
        <w:t>):</w:t>
      </w:r>
    </w:p>
    <w:p w14:paraId="03C1ADDD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</w:t>
      </w:r>
    </w:p>
    <w:p w14:paraId="3837A25F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</w:t>
      </w:r>
      <w:proofErr w:type="spellStart"/>
      <w:r w:rsidRPr="001D7435">
        <w:rPr>
          <w:lang w:val="hu-HU"/>
        </w:rPr>
        <w:t>latest_date</w:t>
      </w:r>
      <w:proofErr w:type="spellEnd"/>
      <w:r w:rsidRPr="001D7435">
        <w:rPr>
          <w:lang w:val="hu-HU"/>
        </w:rPr>
        <w:t xml:space="preserve"> = </w:t>
      </w:r>
      <w:proofErr w:type="spellStart"/>
      <w:r w:rsidRPr="001D7435">
        <w:rPr>
          <w:lang w:val="hu-HU"/>
        </w:rPr>
        <w:t>mnb_</w:t>
      </w:r>
      <w:proofErr w:type="gramStart"/>
      <w:r w:rsidRPr="001D7435">
        <w:rPr>
          <w:lang w:val="hu-HU"/>
        </w:rPr>
        <w:t>deviza.objects</w:t>
      </w:r>
      <w:proofErr w:type="gramEnd"/>
      <w:r w:rsidRPr="001D7435">
        <w:rPr>
          <w:lang w:val="hu-HU"/>
        </w:rPr>
        <w:t>.latest</w:t>
      </w:r>
      <w:proofErr w:type="spellEnd"/>
      <w:r w:rsidRPr="001D7435">
        <w:rPr>
          <w:lang w:val="hu-HU"/>
        </w:rPr>
        <w:t>('</w:t>
      </w:r>
      <w:proofErr w:type="spellStart"/>
      <w:r w:rsidRPr="001D7435">
        <w:rPr>
          <w:lang w:val="hu-HU"/>
        </w:rPr>
        <w:t>date</w:t>
      </w:r>
      <w:proofErr w:type="spellEnd"/>
      <w:r w:rsidRPr="001D7435">
        <w:rPr>
          <w:lang w:val="hu-HU"/>
        </w:rPr>
        <w:t>'</w:t>
      </w:r>
      <w:proofErr w:type="gramStart"/>
      <w:r w:rsidRPr="001D7435">
        <w:rPr>
          <w:lang w:val="hu-HU"/>
        </w:rPr>
        <w:t>).</w:t>
      </w:r>
      <w:proofErr w:type="spellStart"/>
      <w:r w:rsidRPr="001D7435">
        <w:rPr>
          <w:lang w:val="hu-HU"/>
        </w:rPr>
        <w:t>date</w:t>
      </w:r>
      <w:proofErr w:type="spellEnd"/>
      <w:proofErr w:type="gramEnd"/>
      <w:r w:rsidRPr="001D7435">
        <w:rPr>
          <w:lang w:val="hu-HU"/>
        </w:rPr>
        <w:t xml:space="preserve"> # Az </w:t>
      </w:r>
      <w:proofErr w:type="spellStart"/>
      <w:r w:rsidRPr="001D7435">
        <w:rPr>
          <w:lang w:val="hu-HU"/>
        </w:rPr>
        <w:t>mnb_deviza</w:t>
      </w:r>
      <w:proofErr w:type="spellEnd"/>
      <w:r w:rsidRPr="001D7435">
        <w:rPr>
          <w:lang w:val="hu-HU"/>
        </w:rPr>
        <w:t xml:space="preserve"> táblában található legfrisseb dátumok lekérése</w:t>
      </w:r>
    </w:p>
    <w:p w14:paraId="495CDAFF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</w:t>
      </w:r>
      <w:proofErr w:type="spellStart"/>
      <w:r w:rsidRPr="001D7435">
        <w:rPr>
          <w:lang w:val="hu-HU"/>
        </w:rPr>
        <w:t>latest_rates</w:t>
      </w:r>
      <w:proofErr w:type="spellEnd"/>
      <w:r w:rsidRPr="001D7435">
        <w:rPr>
          <w:lang w:val="hu-HU"/>
        </w:rPr>
        <w:t xml:space="preserve"> = </w:t>
      </w:r>
      <w:proofErr w:type="spellStart"/>
      <w:r w:rsidRPr="001D7435">
        <w:rPr>
          <w:lang w:val="hu-HU"/>
        </w:rPr>
        <w:t>mnb_</w:t>
      </w:r>
      <w:proofErr w:type="gramStart"/>
      <w:r w:rsidRPr="001D7435">
        <w:rPr>
          <w:lang w:val="hu-HU"/>
        </w:rPr>
        <w:t>deviza.objects</w:t>
      </w:r>
      <w:proofErr w:type="gramEnd"/>
      <w:r w:rsidRPr="001D7435">
        <w:rPr>
          <w:lang w:val="hu-HU"/>
        </w:rPr>
        <w:t>.filter</w:t>
      </w:r>
      <w:proofErr w:type="spellEnd"/>
      <w:r w:rsidRPr="001D7435">
        <w:rPr>
          <w:lang w:val="hu-HU"/>
        </w:rPr>
        <w:t>(</w:t>
      </w:r>
      <w:proofErr w:type="spellStart"/>
      <w:r w:rsidRPr="001D7435">
        <w:rPr>
          <w:lang w:val="hu-HU"/>
        </w:rPr>
        <w:t>date</w:t>
      </w:r>
      <w:proofErr w:type="spellEnd"/>
      <w:r w:rsidRPr="001D7435">
        <w:rPr>
          <w:lang w:val="hu-HU"/>
        </w:rPr>
        <w:t>=</w:t>
      </w:r>
      <w:proofErr w:type="spellStart"/>
      <w:r w:rsidRPr="001D7435">
        <w:rPr>
          <w:lang w:val="hu-HU"/>
        </w:rPr>
        <w:t>latest_date</w:t>
      </w:r>
      <w:proofErr w:type="spellEnd"/>
      <w:r w:rsidRPr="001D7435">
        <w:rPr>
          <w:lang w:val="hu-HU"/>
        </w:rPr>
        <w:t xml:space="preserve">) # Lista, ami a dátum szerinti legfrissebb adatokat (Árfolyam, valutanem) tartalmazza </w:t>
      </w:r>
    </w:p>
    <w:p w14:paraId="0A4A433B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</w:t>
      </w:r>
    </w:p>
    <w:p w14:paraId="5E01D2B3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</w:t>
      </w:r>
      <w:proofErr w:type="spellStart"/>
      <w:r w:rsidRPr="001D7435">
        <w:rPr>
          <w:lang w:val="hu-HU"/>
        </w:rPr>
        <w:t>if</w:t>
      </w:r>
      <w:proofErr w:type="spellEnd"/>
      <w:r w:rsidRPr="001D7435">
        <w:rPr>
          <w:lang w:val="hu-HU"/>
        </w:rPr>
        <w:t xml:space="preserve"> </w:t>
      </w:r>
      <w:proofErr w:type="spellStart"/>
      <w:r w:rsidRPr="001D7435">
        <w:rPr>
          <w:lang w:val="hu-HU"/>
        </w:rPr>
        <w:t>latest_date</w:t>
      </w:r>
      <w:proofErr w:type="spellEnd"/>
      <w:r w:rsidRPr="001D7435">
        <w:rPr>
          <w:lang w:val="hu-HU"/>
        </w:rPr>
        <w:t>==</w:t>
      </w:r>
      <w:proofErr w:type="spellStart"/>
      <w:proofErr w:type="gramStart"/>
      <w:r w:rsidRPr="001D7435">
        <w:rPr>
          <w:lang w:val="hu-HU"/>
        </w:rPr>
        <w:t>datetime.date</w:t>
      </w:r>
      <w:proofErr w:type="gramEnd"/>
      <w:r w:rsidRPr="001D7435">
        <w:rPr>
          <w:lang w:val="hu-HU"/>
        </w:rPr>
        <w:t>.</w:t>
      </w:r>
      <w:proofErr w:type="gramStart"/>
      <w:r w:rsidRPr="001D7435">
        <w:rPr>
          <w:lang w:val="hu-HU"/>
        </w:rPr>
        <w:t>today</w:t>
      </w:r>
      <w:proofErr w:type="spellEnd"/>
      <w:r w:rsidRPr="001D7435">
        <w:rPr>
          <w:lang w:val="hu-HU"/>
        </w:rPr>
        <w:t>(</w:t>
      </w:r>
      <w:proofErr w:type="gramEnd"/>
      <w:r w:rsidRPr="001D7435">
        <w:rPr>
          <w:lang w:val="hu-HU"/>
        </w:rPr>
        <w:t>): #a valuta adatbázis automatikus frissítése (még nem tesztelt)</w:t>
      </w:r>
    </w:p>
    <w:p w14:paraId="06FCF393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    </w:t>
      </w:r>
      <w:proofErr w:type="spellStart"/>
      <w:r w:rsidRPr="001D7435">
        <w:rPr>
          <w:lang w:val="hu-HU"/>
        </w:rPr>
        <w:t>pass</w:t>
      </w:r>
      <w:proofErr w:type="spellEnd"/>
    </w:p>
    <w:p w14:paraId="3118FA03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</w:t>
      </w:r>
      <w:proofErr w:type="spellStart"/>
      <w:r w:rsidRPr="001D7435">
        <w:rPr>
          <w:lang w:val="hu-HU"/>
        </w:rPr>
        <w:t>else</w:t>
      </w:r>
      <w:proofErr w:type="spellEnd"/>
      <w:r w:rsidRPr="001D7435">
        <w:rPr>
          <w:lang w:val="hu-HU"/>
        </w:rPr>
        <w:t>:</w:t>
      </w:r>
    </w:p>
    <w:p w14:paraId="263C13FE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>        #restMNBRefresh(request)</w:t>
      </w:r>
    </w:p>
    <w:p w14:paraId="69D7B503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    </w:t>
      </w:r>
      <w:proofErr w:type="spellStart"/>
      <w:r w:rsidRPr="001D7435">
        <w:rPr>
          <w:lang w:val="hu-HU"/>
        </w:rPr>
        <w:t>pass</w:t>
      </w:r>
      <w:proofErr w:type="spellEnd"/>
    </w:p>
    <w:p w14:paraId="134827B5" w14:textId="77777777" w:rsidR="001D7435" w:rsidRPr="001D7435" w:rsidRDefault="001D7435" w:rsidP="001D7435">
      <w:pPr>
        <w:rPr>
          <w:lang w:val="hu-HU"/>
        </w:rPr>
      </w:pPr>
    </w:p>
    <w:p w14:paraId="522808A5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</w:t>
      </w:r>
      <w:proofErr w:type="spellStart"/>
      <w:r w:rsidRPr="001D7435">
        <w:rPr>
          <w:lang w:val="hu-HU"/>
        </w:rPr>
        <w:t>rates_dict</w:t>
      </w:r>
      <w:proofErr w:type="spellEnd"/>
      <w:r w:rsidRPr="001D7435">
        <w:rPr>
          <w:lang w:val="hu-HU"/>
        </w:rPr>
        <w:t xml:space="preserve"> = {</w:t>
      </w:r>
      <w:proofErr w:type="spellStart"/>
      <w:proofErr w:type="gramStart"/>
      <w:r w:rsidRPr="001D7435">
        <w:rPr>
          <w:lang w:val="hu-HU"/>
        </w:rPr>
        <w:t>rate.currency</w:t>
      </w:r>
      <w:proofErr w:type="spellEnd"/>
      <w:proofErr w:type="gramEnd"/>
      <w:r w:rsidRPr="001D7435">
        <w:rPr>
          <w:lang w:val="hu-HU"/>
        </w:rPr>
        <w:t xml:space="preserve">: </w:t>
      </w:r>
      <w:proofErr w:type="spellStart"/>
      <w:r w:rsidRPr="001D7435">
        <w:rPr>
          <w:lang w:val="hu-HU"/>
        </w:rPr>
        <w:t>rate.value</w:t>
      </w:r>
      <w:proofErr w:type="spellEnd"/>
      <w:r w:rsidRPr="001D7435">
        <w:rPr>
          <w:lang w:val="hu-HU"/>
        </w:rPr>
        <w:t xml:space="preserve"> </w:t>
      </w:r>
      <w:proofErr w:type="spellStart"/>
      <w:r w:rsidRPr="001D7435">
        <w:rPr>
          <w:lang w:val="hu-HU"/>
        </w:rPr>
        <w:t>for</w:t>
      </w:r>
      <w:proofErr w:type="spellEnd"/>
      <w:r w:rsidRPr="001D7435">
        <w:rPr>
          <w:lang w:val="hu-HU"/>
        </w:rPr>
        <w:t xml:space="preserve"> </w:t>
      </w:r>
      <w:proofErr w:type="spellStart"/>
      <w:r w:rsidRPr="001D7435">
        <w:rPr>
          <w:lang w:val="hu-HU"/>
        </w:rPr>
        <w:t>rate</w:t>
      </w:r>
      <w:proofErr w:type="spellEnd"/>
      <w:r w:rsidRPr="001D7435">
        <w:rPr>
          <w:lang w:val="hu-HU"/>
        </w:rPr>
        <w:t xml:space="preserve"> in </w:t>
      </w:r>
      <w:proofErr w:type="spellStart"/>
      <w:r w:rsidRPr="001D7435">
        <w:rPr>
          <w:lang w:val="hu-HU"/>
        </w:rPr>
        <w:t>latest_rates</w:t>
      </w:r>
      <w:proofErr w:type="spellEnd"/>
      <w:r w:rsidRPr="001D7435">
        <w:rPr>
          <w:lang w:val="hu-HU"/>
        </w:rPr>
        <w:t>}</w:t>
      </w:r>
    </w:p>
    <w:p w14:paraId="64E07D21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</w:t>
      </w:r>
    </w:p>
    <w:p w14:paraId="132D3701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# simám a </w:t>
      </w:r>
      <w:proofErr w:type="spellStart"/>
      <w:r w:rsidRPr="001D7435">
        <w:rPr>
          <w:lang w:val="hu-HU"/>
        </w:rPr>
        <w:t>nmb_name</w:t>
      </w:r>
      <w:proofErr w:type="spellEnd"/>
      <w:r w:rsidRPr="001D7435">
        <w:rPr>
          <w:lang w:val="hu-HU"/>
        </w:rPr>
        <w:t xml:space="preserve"> -t adja át ezért lett létrehozva és van benne HUF is</w:t>
      </w:r>
    </w:p>
    <w:p w14:paraId="48A3D6F0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</w:t>
      </w:r>
      <w:proofErr w:type="spellStart"/>
      <w:r w:rsidRPr="001D7435">
        <w:rPr>
          <w:lang w:val="hu-HU"/>
        </w:rPr>
        <w:t>currency</w:t>
      </w:r>
      <w:proofErr w:type="spellEnd"/>
      <w:r w:rsidRPr="001D7435">
        <w:rPr>
          <w:lang w:val="hu-HU"/>
        </w:rPr>
        <w:t xml:space="preserve"> = </w:t>
      </w:r>
      <w:proofErr w:type="spellStart"/>
      <w:r w:rsidRPr="001D7435">
        <w:rPr>
          <w:lang w:val="hu-HU"/>
        </w:rPr>
        <w:t>mnb_</w:t>
      </w:r>
      <w:proofErr w:type="gramStart"/>
      <w:r w:rsidRPr="001D7435">
        <w:rPr>
          <w:lang w:val="hu-HU"/>
        </w:rPr>
        <w:t>name.objects</w:t>
      </w:r>
      <w:proofErr w:type="gramEnd"/>
      <w:r w:rsidRPr="001D7435">
        <w:rPr>
          <w:lang w:val="hu-HU"/>
        </w:rPr>
        <w:t>.</w:t>
      </w:r>
      <w:proofErr w:type="gramStart"/>
      <w:r w:rsidRPr="001D7435">
        <w:rPr>
          <w:lang w:val="hu-HU"/>
        </w:rPr>
        <w:t>filter</w:t>
      </w:r>
      <w:proofErr w:type="spellEnd"/>
      <w:r w:rsidRPr="001D7435">
        <w:rPr>
          <w:lang w:val="hu-HU"/>
        </w:rPr>
        <w:t>(</w:t>
      </w:r>
      <w:proofErr w:type="gramEnd"/>
      <w:r w:rsidRPr="001D7435">
        <w:rPr>
          <w:lang w:val="hu-HU"/>
        </w:rPr>
        <w:t>status = 1)</w:t>
      </w:r>
    </w:p>
    <w:p w14:paraId="50798A28" w14:textId="77777777" w:rsidR="001D7435" w:rsidRPr="001D7435" w:rsidRDefault="001D7435" w:rsidP="001D7435">
      <w:pPr>
        <w:rPr>
          <w:lang w:val="hu-HU"/>
        </w:rPr>
      </w:pPr>
    </w:p>
    <w:p w14:paraId="61B5F99F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</w:t>
      </w:r>
      <w:proofErr w:type="spellStart"/>
      <w:r w:rsidRPr="001D7435">
        <w:rPr>
          <w:lang w:val="hu-HU"/>
        </w:rPr>
        <w:t>if</w:t>
      </w:r>
      <w:proofErr w:type="spellEnd"/>
      <w:r w:rsidRPr="001D7435">
        <w:rPr>
          <w:lang w:val="hu-HU"/>
        </w:rPr>
        <w:t xml:space="preserve"> </w:t>
      </w:r>
      <w:proofErr w:type="spellStart"/>
      <w:proofErr w:type="gramStart"/>
      <w:r w:rsidRPr="001D7435">
        <w:rPr>
          <w:lang w:val="hu-HU"/>
        </w:rPr>
        <w:t>request.method</w:t>
      </w:r>
      <w:proofErr w:type="spellEnd"/>
      <w:proofErr w:type="gramEnd"/>
      <w:r w:rsidRPr="001D7435">
        <w:rPr>
          <w:lang w:val="hu-HU"/>
        </w:rPr>
        <w:t xml:space="preserve"> == 'POST':</w:t>
      </w:r>
    </w:p>
    <w:p w14:paraId="1D36217B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    </w:t>
      </w:r>
      <w:proofErr w:type="spellStart"/>
      <w:r w:rsidRPr="001D7435">
        <w:rPr>
          <w:lang w:val="hu-HU"/>
        </w:rPr>
        <w:t>amount</w:t>
      </w:r>
      <w:proofErr w:type="spellEnd"/>
      <w:r w:rsidRPr="001D7435">
        <w:rPr>
          <w:lang w:val="hu-HU"/>
        </w:rPr>
        <w:t xml:space="preserve"> = </w:t>
      </w:r>
      <w:proofErr w:type="spellStart"/>
      <w:r w:rsidRPr="001D7435">
        <w:rPr>
          <w:lang w:val="hu-HU"/>
        </w:rPr>
        <w:t>round</w:t>
      </w:r>
      <w:proofErr w:type="spellEnd"/>
      <w:r w:rsidRPr="001D7435">
        <w:rPr>
          <w:lang w:val="hu-HU"/>
        </w:rPr>
        <w:t>(</w:t>
      </w:r>
      <w:proofErr w:type="spellStart"/>
      <w:r w:rsidRPr="001D7435">
        <w:rPr>
          <w:lang w:val="hu-HU"/>
        </w:rPr>
        <w:t>float</w:t>
      </w:r>
      <w:proofErr w:type="spellEnd"/>
      <w:r w:rsidRPr="001D7435">
        <w:rPr>
          <w:lang w:val="hu-HU"/>
        </w:rPr>
        <w:t>(</w:t>
      </w:r>
      <w:proofErr w:type="spellStart"/>
      <w:r w:rsidRPr="001D7435">
        <w:rPr>
          <w:lang w:val="hu-HU"/>
        </w:rPr>
        <w:t>request.POST</w:t>
      </w:r>
      <w:proofErr w:type="spellEnd"/>
      <w:r w:rsidRPr="001D7435">
        <w:rPr>
          <w:lang w:val="hu-HU"/>
        </w:rPr>
        <w:t>['</w:t>
      </w:r>
      <w:proofErr w:type="spellStart"/>
      <w:r w:rsidRPr="001D7435">
        <w:rPr>
          <w:lang w:val="hu-HU"/>
        </w:rPr>
        <w:t>amount</w:t>
      </w:r>
      <w:proofErr w:type="spellEnd"/>
      <w:r w:rsidRPr="001D7435">
        <w:rPr>
          <w:lang w:val="hu-HU"/>
        </w:rPr>
        <w:t>'])) #Váltandó összeg, kerekítve</w:t>
      </w:r>
    </w:p>
    <w:p w14:paraId="40AF218F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    </w:t>
      </w:r>
      <w:proofErr w:type="spellStart"/>
      <w:r w:rsidRPr="001D7435">
        <w:rPr>
          <w:lang w:val="hu-HU"/>
        </w:rPr>
        <w:t>from_currency</w:t>
      </w:r>
      <w:proofErr w:type="spellEnd"/>
      <w:r w:rsidRPr="001D7435">
        <w:rPr>
          <w:lang w:val="hu-HU"/>
        </w:rPr>
        <w:t xml:space="preserve"> = </w:t>
      </w:r>
      <w:proofErr w:type="spellStart"/>
      <w:r w:rsidRPr="001D7435">
        <w:rPr>
          <w:lang w:val="hu-HU"/>
        </w:rPr>
        <w:t>request.POST</w:t>
      </w:r>
      <w:proofErr w:type="spellEnd"/>
      <w:r w:rsidRPr="001D7435">
        <w:rPr>
          <w:lang w:val="hu-HU"/>
        </w:rPr>
        <w:t>['</w:t>
      </w:r>
      <w:proofErr w:type="spellStart"/>
      <w:r w:rsidRPr="001D7435">
        <w:rPr>
          <w:lang w:val="hu-HU"/>
        </w:rPr>
        <w:t>from_currency</w:t>
      </w:r>
      <w:proofErr w:type="spellEnd"/>
      <w:r w:rsidRPr="001D7435">
        <w:rPr>
          <w:lang w:val="hu-HU"/>
        </w:rPr>
        <w:t>'] #Erről a pénznemről váltunk. Ez a váltási költség pénzneme is.</w:t>
      </w:r>
    </w:p>
    <w:p w14:paraId="19A7356E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    </w:t>
      </w:r>
      <w:proofErr w:type="spellStart"/>
      <w:r w:rsidRPr="001D7435">
        <w:rPr>
          <w:lang w:val="hu-HU"/>
        </w:rPr>
        <w:t>to_currency</w:t>
      </w:r>
      <w:proofErr w:type="spellEnd"/>
      <w:r w:rsidRPr="001D7435">
        <w:rPr>
          <w:lang w:val="hu-HU"/>
        </w:rPr>
        <w:t xml:space="preserve"> = </w:t>
      </w:r>
      <w:proofErr w:type="spellStart"/>
      <w:r w:rsidRPr="001D7435">
        <w:rPr>
          <w:lang w:val="hu-HU"/>
        </w:rPr>
        <w:t>request.POST</w:t>
      </w:r>
      <w:proofErr w:type="spellEnd"/>
      <w:r w:rsidRPr="001D7435">
        <w:rPr>
          <w:lang w:val="hu-HU"/>
        </w:rPr>
        <w:t>['</w:t>
      </w:r>
      <w:proofErr w:type="spellStart"/>
      <w:r w:rsidRPr="001D7435">
        <w:rPr>
          <w:lang w:val="hu-HU"/>
        </w:rPr>
        <w:t>to_currency</w:t>
      </w:r>
      <w:proofErr w:type="spellEnd"/>
      <w:r w:rsidRPr="001D7435">
        <w:rPr>
          <w:lang w:val="hu-HU"/>
        </w:rPr>
        <w:t xml:space="preserve">'] #Ezze a </w:t>
      </w:r>
      <w:proofErr w:type="spellStart"/>
      <w:r w:rsidRPr="001D7435">
        <w:rPr>
          <w:lang w:val="hu-HU"/>
        </w:rPr>
        <w:t>pénznemr</w:t>
      </w:r>
      <w:proofErr w:type="spellEnd"/>
      <w:r w:rsidRPr="001D7435">
        <w:rPr>
          <w:lang w:val="hu-HU"/>
        </w:rPr>
        <w:t xml:space="preserve"> váltunk.</w:t>
      </w:r>
    </w:p>
    <w:p w14:paraId="3EB98591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>       </w:t>
      </w:r>
    </w:p>
    <w:p w14:paraId="6E45E5E3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    </w:t>
      </w:r>
      <w:proofErr w:type="spellStart"/>
      <w:r w:rsidRPr="001D7435">
        <w:rPr>
          <w:lang w:val="hu-HU"/>
        </w:rPr>
        <w:t>if</w:t>
      </w:r>
      <w:proofErr w:type="spellEnd"/>
      <w:r w:rsidRPr="001D7435">
        <w:rPr>
          <w:lang w:val="hu-HU"/>
        </w:rPr>
        <w:t xml:space="preserve"> (</w:t>
      </w:r>
      <w:proofErr w:type="spellStart"/>
      <w:r w:rsidRPr="001D7435">
        <w:rPr>
          <w:lang w:val="hu-HU"/>
        </w:rPr>
        <w:t>from_currency</w:t>
      </w:r>
      <w:proofErr w:type="spellEnd"/>
      <w:r w:rsidRPr="001D7435">
        <w:rPr>
          <w:lang w:val="hu-HU"/>
        </w:rPr>
        <w:t xml:space="preserve"> == "HUF"):</w:t>
      </w:r>
    </w:p>
    <w:p w14:paraId="0A9129FB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        </w:t>
      </w:r>
      <w:proofErr w:type="spellStart"/>
      <w:r w:rsidRPr="001D7435">
        <w:rPr>
          <w:lang w:val="hu-HU"/>
        </w:rPr>
        <w:t>from_rate</w:t>
      </w:r>
      <w:proofErr w:type="spellEnd"/>
      <w:r w:rsidRPr="001D7435">
        <w:rPr>
          <w:lang w:val="hu-HU"/>
        </w:rPr>
        <w:t xml:space="preserve"> = 1</w:t>
      </w:r>
    </w:p>
    <w:p w14:paraId="7E04470A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    </w:t>
      </w:r>
      <w:proofErr w:type="spellStart"/>
      <w:r w:rsidRPr="001D7435">
        <w:rPr>
          <w:lang w:val="hu-HU"/>
        </w:rPr>
        <w:t>else</w:t>
      </w:r>
      <w:proofErr w:type="spellEnd"/>
      <w:r w:rsidRPr="001D7435">
        <w:rPr>
          <w:lang w:val="hu-HU"/>
        </w:rPr>
        <w:t>:</w:t>
      </w:r>
    </w:p>
    <w:p w14:paraId="05264811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        </w:t>
      </w:r>
      <w:proofErr w:type="spellStart"/>
      <w:r w:rsidRPr="001D7435">
        <w:rPr>
          <w:lang w:val="hu-HU"/>
        </w:rPr>
        <w:t>from_rate</w:t>
      </w:r>
      <w:proofErr w:type="spellEnd"/>
      <w:r w:rsidRPr="001D7435">
        <w:rPr>
          <w:lang w:val="hu-HU"/>
        </w:rPr>
        <w:t xml:space="preserve"> = </w:t>
      </w:r>
      <w:proofErr w:type="spellStart"/>
      <w:r w:rsidRPr="001D7435">
        <w:rPr>
          <w:lang w:val="hu-HU"/>
        </w:rPr>
        <w:t>rates_dict</w:t>
      </w:r>
      <w:proofErr w:type="spellEnd"/>
      <w:r w:rsidRPr="001D7435">
        <w:rPr>
          <w:lang w:val="hu-HU"/>
        </w:rPr>
        <w:t>[</w:t>
      </w:r>
      <w:proofErr w:type="spellStart"/>
      <w:r w:rsidRPr="001D7435">
        <w:rPr>
          <w:lang w:val="hu-HU"/>
        </w:rPr>
        <w:t>from_currency</w:t>
      </w:r>
      <w:proofErr w:type="spellEnd"/>
      <w:r w:rsidRPr="001D7435">
        <w:rPr>
          <w:lang w:val="hu-HU"/>
        </w:rPr>
        <w:t>]</w:t>
      </w:r>
    </w:p>
    <w:p w14:paraId="28A76A5A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    </w:t>
      </w:r>
    </w:p>
    <w:p w14:paraId="39A7BEAF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    </w:t>
      </w:r>
      <w:proofErr w:type="spellStart"/>
      <w:r w:rsidRPr="001D7435">
        <w:rPr>
          <w:lang w:val="hu-HU"/>
        </w:rPr>
        <w:t>if</w:t>
      </w:r>
      <w:proofErr w:type="spellEnd"/>
      <w:r w:rsidRPr="001D7435">
        <w:rPr>
          <w:lang w:val="hu-HU"/>
        </w:rPr>
        <w:t xml:space="preserve"> (</w:t>
      </w:r>
      <w:proofErr w:type="spellStart"/>
      <w:r w:rsidRPr="001D7435">
        <w:rPr>
          <w:lang w:val="hu-HU"/>
        </w:rPr>
        <w:t>to_currency</w:t>
      </w:r>
      <w:proofErr w:type="spellEnd"/>
      <w:r w:rsidRPr="001D7435">
        <w:rPr>
          <w:lang w:val="hu-HU"/>
        </w:rPr>
        <w:t xml:space="preserve"> == "HUF"):</w:t>
      </w:r>
    </w:p>
    <w:p w14:paraId="734B1E0E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        </w:t>
      </w:r>
      <w:proofErr w:type="spellStart"/>
      <w:r w:rsidRPr="001D7435">
        <w:rPr>
          <w:lang w:val="hu-HU"/>
        </w:rPr>
        <w:t>to_rate</w:t>
      </w:r>
      <w:proofErr w:type="spellEnd"/>
      <w:r w:rsidRPr="001D7435">
        <w:rPr>
          <w:lang w:val="hu-HU"/>
        </w:rPr>
        <w:t xml:space="preserve"> = 1</w:t>
      </w:r>
    </w:p>
    <w:p w14:paraId="23CD012A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    </w:t>
      </w:r>
      <w:proofErr w:type="spellStart"/>
      <w:r w:rsidRPr="001D7435">
        <w:rPr>
          <w:lang w:val="hu-HU"/>
        </w:rPr>
        <w:t>else</w:t>
      </w:r>
      <w:proofErr w:type="spellEnd"/>
      <w:r w:rsidRPr="001D7435">
        <w:rPr>
          <w:lang w:val="hu-HU"/>
        </w:rPr>
        <w:t>:</w:t>
      </w:r>
    </w:p>
    <w:p w14:paraId="0AB26853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        </w:t>
      </w:r>
      <w:proofErr w:type="spellStart"/>
      <w:r w:rsidRPr="001D7435">
        <w:rPr>
          <w:lang w:val="hu-HU"/>
        </w:rPr>
        <w:t>to_rate</w:t>
      </w:r>
      <w:proofErr w:type="spellEnd"/>
      <w:r w:rsidRPr="001D7435">
        <w:rPr>
          <w:lang w:val="hu-HU"/>
        </w:rPr>
        <w:t xml:space="preserve"> = </w:t>
      </w:r>
      <w:proofErr w:type="spellStart"/>
      <w:r w:rsidRPr="001D7435">
        <w:rPr>
          <w:lang w:val="hu-HU"/>
        </w:rPr>
        <w:t>rates_dict</w:t>
      </w:r>
      <w:proofErr w:type="spellEnd"/>
      <w:r w:rsidRPr="001D7435">
        <w:rPr>
          <w:lang w:val="hu-HU"/>
        </w:rPr>
        <w:t>[</w:t>
      </w:r>
      <w:proofErr w:type="spellStart"/>
      <w:r w:rsidRPr="001D7435">
        <w:rPr>
          <w:lang w:val="hu-HU"/>
        </w:rPr>
        <w:t>to_currency</w:t>
      </w:r>
      <w:proofErr w:type="spellEnd"/>
      <w:r w:rsidRPr="001D7435">
        <w:rPr>
          <w:lang w:val="hu-HU"/>
        </w:rPr>
        <w:t>]</w:t>
      </w:r>
    </w:p>
    <w:p w14:paraId="7958F73D" w14:textId="77777777" w:rsidR="001D7435" w:rsidRPr="001D7435" w:rsidRDefault="001D7435" w:rsidP="001D7435">
      <w:pPr>
        <w:rPr>
          <w:lang w:val="hu-HU"/>
        </w:rPr>
      </w:pPr>
    </w:p>
    <w:p w14:paraId="6511DD1D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    </w:t>
      </w:r>
      <w:proofErr w:type="spellStart"/>
      <w:r w:rsidRPr="001D7435">
        <w:rPr>
          <w:lang w:val="hu-HU"/>
        </w:rPr>
        <w:t>reverse_rate</w:t>
      </w:r>
      <w:proofErr w:type="spellEnd"/>
      <w:r w:rsidRPr="001D7435">
        <w:rPr>
          <w:lang w:val="hu-HU"/>
        </w:rPr>
        <w:t xml:space="preserve"> = </w:t>
      </w:r>
      <w:proofErr w:type="spellStart"/>
      <w:proofErr w:type="gramStart"/>
      <w:r w:rsidRPr="001D7435">
        <w:rPr>
          <w:lang w:val="hu-HU"/>
        </w:rPr>
        <w:t>round</w:t>
      </w:r>
      <w:proofErr w:type="spellEnd"/>
      <w:r w:rsidRPr="001D7435">
        <w:rPr>
          <w:lang w:val="hu-HU"/>
        </w:rPr>
        <w:t>(</w:t>
      </w:r>
      <w:proofErr w:type="gramEnd"/>
      <w:r w:rsidRPr="001D7435">
        <w:rPr>
          <w:lang w:val="hu-HU"/>
        </w:rPr>
        <w:t>(</w:t>
      </w:r>
      <w:proofErr w:type="spellStart"/>
      <w:r w:rsidRPr="001D7435">
        <w:rPr>
          <w:lang w:val="hu-HU"/>
        </w:rPr>
        <w:t>to_rate</w:t>
      </w:r>
      <w:proofErr w:type="spellEnd"/>
      <w:r w:rsidRPr="001D7435">
        <w:rPr>
          <w:lang w:val="hu-HU"/>
        </w:rPr>
        <w:t xml:space="preserve"> / </w:t>
      </w:r>
      <w:proofErr w:type="spellStart"/>
      <w:r w:rsidRPr="001D7435">
        <w:rPr>
          <w:lang w:val="hu-HU"/>
        </w:rPr>
        <w:t>from_rate</w:t>
      </w:r>
      <w:proofErr w:type="spellEnd"/>
      <w:r w:rsidRPr="001D7435">
        <w:rPr>
          <w:lang w:val="hu-HU"/>
        </w:rPr>
        <w:t>), 3)</w:t>
      </w:r>
    </w:p>
    <w:p w14:paraId="795C8869" w14:textId="77777777" w:rsidR="001D7435" w:rsidRPr="001D7435" w:rsidRDefault="001D7435" w:rsidP="001D7435">
      <w:pPr>
        <w:rPr>
          <w:lang w:val="hu-HU"/>
        </w:rPr>
      </w:pPr>
    </w:p>
    <w:p w14:paraId="6DEA0D0B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    </w:t>
      </w:r>
      <w:proofErr w:type="spellStart"/>
      <w:r w:rsidRPr="001D7435">
        <w:rPr>
          <w:lang w:val="hu-HU"/>
        </w:rPr>
        <w:t>converted_amount</w:t>
      </w:r>
      <w:proofErr w:type="spellEnd"/>
      <w:r w:rsidRPr="001D7435">
        <w:rPr>
          <w:lang w:val="hu-HU"/>
        </w:rPr>
        <w:t xml:space="preserve"> = </w:t>
      </w:r>
      <w:proofErr w:type="spellStart"/>
      <w:proofErr w:type="gramStart"/>
      <w:r w:rsidRPr="001D7435">
        <w:rPr>
          <w:lang w:val="hu-HU"/>
        </w:rPr>
        <w:t>round</w:t>
      </w:r>
      <w:proofErr w:type="spellEnd"/>
      <w:r w:rsidRPr="001D7435">
        <w:rPr>
          <w:lang w:val="hu-HU"/>
        </w:rPr>
        <w:t>(</w:t>
      </w:r>
      <w:proofErr w:type="spellStart"/>
      <w:r w:rsidRPr="001D7435">
        <w:rPr>
          <w:lang w:val="hu-HU"/>
        </w:rPr>
        <w:t>float</w:t>
      </w:r>
      <w:proofErr w:type="spellEnd"/>
      <w:r w:rsidRPr="001D7435">
        <w:rPr>
          <w:lang w:val="hu-HU"/>
        </w:rPr>
        <w:t>(</w:t>
      </w:r>
      <w:proofErr w:type="spellStart"/>
      <w:proofErr w:type="gramEnd"/>
      <w:r w:rsidRPr="001D7435">
        <w:rPr>
          <w:lang w:val="hu-HU"/>
        </w:rPr>
        <w:t>amount</w:t>
      </w:r>
      <w:proofErr w:type="spellEnd"/>
      <w:r w:rsidRPr="001D7435">
        <w:rPr>
          <w:lang w:val="hu-HU"/>
        </w:rPr>
        <w:t xml:space="preserve"> * (</w:t>
      </w:r>
      <w:proofErr w:type="spellStart"/>
      <w:r w:rsidRPr="001D7435">
        <w:rPr>
          <w:lang w:val="hu-HU"/>
        </w:rPr>
        <w:t>from_rate</w:t>
      </w:r>
      <w:proofErr w:type="spellEnd"/>
      <w:r w:rsidRPr="001D7435">
        <w:rPr>
          <w:lang w:val="hu-HU"/>
        </w:rPr>
        <w:t xml:space="preserve"> / </w:t>
      </w:r>
      <w:proofErr w:type="spellStart"/>
      <w:r w:rsidRPr="001D7435">
        <w:rPr>
          <w:lang w:val="hu-HU"/>
        </w:rPr>
        <w:t>to_rate</w:t>
      </w:r>
      <w:proofErr w:type="spellEnd"/>
      <w:r w:rsidRPr="001D7435">
        <w:rPr>
          <w:lang w:val="hu-HU"/>
        </w:rPr>
        <w:t>)), 3) #A váltott összeg kerekítve.</w:t>
      </w:r>
    </w:p>
    <w:p w14:paraId="47034439" w14:textId="77777777" w:rsidR="001D7435" w:rsidRPr="001D7435" w:rsidRDefault="001D7435" w:rsidP="001D7435">
      <w:pPr>
        <w:rPr>
          <w:lang w:val="hu-HU"/>
        </w:rPr>
      </w:pPr>
    </w:p>
    <w:p w14:paraId="635D27D4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lastRenderedPageBreak/>
        <w:t xml:space="preserve">        </w:t>
      </w:r>
      <w:proofErr w:type="spellStart"/>
      <w:r w:rsidRPr="001D7435">
        <w:rPr>
          <w:lang w:val="hu-HU"/>
        </w:rPr>
        <w:t>kuldeskoltsege</w:t>
      </w:r>
      <w:proofErr w:type="spellEnd"/>
      <w:r w:rsidRPr="001D7435">
        <w:rPr>
          <w:lang w:val="hu-HU"/>
        </w:rPr>
        <w:t xml:space="preserve">=0 #Kiszámolja a küldés költségét a váltandó </w:t>
      </w:r>
      <w:proofErr w:type="gramStart"/>
      <w:r w:rsidRPr="001D7435">
        <w:rPr>
          <w:lang w:val="hu-HU"/>
        </w:rPr>
        <w:t>összegből</w:t>
      </w:r>
      <w:proofErr w:type="gramEnd"/>
      <w:r w:rsidRPr="001D7435">
        <w:rPr>
          <w:lang w:val="hu-HU"/>
        </w:rPr>
        <w:t xml:space="preserve"> ami a váltandó összeg fél százaléka, pénzneme.</w:t>
      </w:r>
    </w:p>
    <w:p w14:paraId="07CDEA27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    </w:t>
      </w:r>
      <w:proofErr w:type="spellStart"/>
      <w:r w:rsidRPr="001D7435">
        <w:rPr>
          <w:lang w:val="hu-HU"/>
        </w:rPr>
        <w:t>koltseg</w:t>
      </w:r>
      <w:proofErr w:type="spellEnd"/>
      <w:r w:rsidRPr="001D7435">
        <w:rPr>
          <w:lang w:val="hu-HU"/>
        </w:rPr>
        <w:t xml:space="preserve"> = 0.009</w:t>
      </w:r>
    </w:p>
    <w:p w14:paraId="019C907F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    </w:t>
      </w:r>
      <w:proofErr w:type="spellStart"/>
      <w:r w:rsidRPr="001D7435">
        <w:rPr>
          <w:lang w:val="hu-HU"/>
        </w:rPr>
        <w:t>kuldeskoltsege</w:t>
      </w:r>
      <w:proofErr w:type="spellEnd"/>
      <w:r w:rsidRPr="001D7435">
        <w:rPr>
          <w:lang w:val="hu-HU"/>
        </w:rPr>
        <w:t xml:space="preserve"> = </w:t>
      </w:r>
      <w:proofErr w:type="spellStart"/>
      <w:proofErr w:type="gramStart"/>
      <w:r w:rsidRPr="001D7435">
        <w:rPr>
          <w:lang w:val="hu-HU"/>
        </w:rPr>
        <w:t>round</w:t>
      </w:r>
      <w:proofErr w:type="spellEnd"/>
      <w:r w:rsidRPr="001D7435">
        <w:rPr>
          <w:lang w:val="hu-HU"/>
        </w:rPr>
        <w:t>(</w:t>
      </w:r>
      <w:proofErr w:type="spellStart"/>
      <w:r w:rsidRPr="001D7435">
        <w:rPr>
          <w:lang w:val="hu-HU"/>
        </w:rPr>
        <w:t>float</w:t>
      </w:r>
      <w:proofErr w:type="spellEnd"/>
      <w:r w:rsidRPr="001D7435">
        <w:rPr>
          <w:lang w:val="hu-HU"/>
        </w:rPr>
        <w:t>(</w:t>
      </w:r>
      <w:proofErr w:type="spellStart"/>
      <w:proofErr w:type="gramEnd"/>
      <w:r w:rsidRPr="001D7435">
        <w:rPr>
          <w:lang w:val="hu-HU"/>
        </w:rPr>
        <w:t>amount</w:t>
      </w:r>
      <w:proofErr w:type="spellEnd"/>
      <w:r w:rsidRPr="001D7435">
        <w:rPr>
          <w:lang w:val="hu-HU"/>
        </w:rPr>
        <w:t xml:space="preserve"> * </w:t>
      </w:r>
      <w:proofErr w:type="spellStart"/>
      <w:r w:rsidRPr="001D7435">
        <w:rPr>
          <w:lang w:val="hu-HU"/>
        </w:rPr>
        <w:t>from_rate</w:t>
      </w:r>
      <w:proofErr w:type="spellEnd"/>
      <w:r w:rsidRPr="001D7435">
        <w:rPr>
          <w:lang w:val="hu-HU"/>
        </w:rPr>
        <w:t xml:space="preserve"> * </w:t>
      </w:r>
      <w:proofErr w:type="spellStart"/>
      <w:r w:rsidRPr="001D7435">
        <w:rPr>
          <w:lang w:val="hu-HU"/>
        </w:rPr>
        <w:t>koltseg</w:t>
      </w:r>
      <w:proofErr w:type="spellEnd"/>
      <w:r w:rsidRPr="001D7435">
        <w:rPr>
          <w:lang w:val="hu-HU"/>
        </w:rPr>
        <w:t>), 3)</w:t>
      </w:r>
    </w:p>
    <w:p w14:paraId="6E5FFFB2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    </w:t>
      </w:r>
      <w:proofErr w:type="spellStart"/>
      <w:r w:rsidRPr="001D7435">
        <w:rPr>
          <w:lang w:val="hu-HU"/>
        </w:rPr>
        <w:t>if</w:t>
      </w:r>
      <w:proofErr w:type="spellEnd"/>
      <w:r w:rsidRPr="001D7435">
        <w:rPr>
          <w:lang w:val="hu-HU"/>
        </w:rPr>
        <w:t xml:space="preserve"> </w:t>
      </w:r>
      <w:proofErr w:type="spellStart"/>
      <w:r w:rsidRPr="001D7435">
        <w:rPr>
          <w:lang w:val="hu-HU"/>
        </w:rPr>
        <w:t>kuldeskoltsege</w:t>
      </w:r>
      <w:proofErr w:type="spellEnd"/>
      <w:r w:rsidRPr="001D7435">
        <w:rPr>
          <w:lang w:val="hu-HU"/>
        </w:rPr>
        <w:t xml:space="preserve"> &lt;= 34900:</w:t>
      </w:r>
    </w:p>
    <w:p w14:paraId="73E14C45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        </w:t>
      </w:r>
      <w:proofErr w:type="spellStart"/>
      <w:r w:rsidRPr="001D7435">
        <w:rPr>
          <w:lang w:val="hu-HU"/>
        </w:rPr>
        <w:t>kuldeskoltsege</w:t>
      </w:r>
      <w:proofErr w:type="spellEnd"/>
      <w:r w:rsidRPr="001D7435">
        <w:rPr>
          <w:lang w:val="hu-HU"/>
        </w:rPr>
        <w:t xml:space="preserve"> = </w:t>
      </w:r>
      <w:proofErr w:type="spellStart"/>
      <w:r w:rsidRPr="001D7435">
        <w:rPr>
          <w:lang w:val="hu-HU"/>
        </w:rPr>
        <w:t>kuldeskoltsege</w:t>
      </w:r>
      <w:proofErr w:type="spellEnd"/>
      <w:r w:rsidRPr="001D7435">
        <w:rPr>
          <w:lang w:val="hu-HU"/>
        </w:rPr>
        <w:t xml:space="preserve"> #Ha a </w:t>
      </w:r>
      <w:proofErr w:type="spellStart"/>
      <w:r w:rsidRPr="001D7435">
        <w:rPr>
          <w:lang w:val="hu-HU"/>
        </w:rPr>
        <w:t>váltanó</w:t>
      </w:r>
      <w:proofErr w:type="spellEnd"/>
      <w:r w:rsidRPr="001D7435">
        <w:rPr>
          <w:lang w:val="hu-HU"/>
        </w:rPr>
        <w:t xml:space="preserve"> pénz kevesebb mint 100 akkor a küldés költsége a váltandó pénz 5%-a.</w:t>
      </w:r>
    </w:p>
    <w:p w14:paraId="2537DB25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    </w:t>
      </w:r>
      <w:proofErr w:type="spellStart"/>
      <w:r w:rsidRPr="001D7435">
        <w:rPr>
          <w:lang w:val="hu-HU"/>
        </w:rPr>
        <w:t>else</w:t>
      </w:r>
      <w:proofErr w:type="spellEnd"/>
      <w:r w:rsidRPr="001D7435">
        <w:rPr>
          <w:lang w:val="hu-HU"/>
        </w:rPr>
        <w:t>:</w:t>
      </w:r>
    </w:p>
    <w:p w14:paraId="6ADED974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        </w:t>
      </w:r>
      <w:proofErr w:type="spellStart"/>
      <w:r w:rsidRPr="001D7435">
        <w:rPr>
          <w:lang w:val="hu-HU"/>
        </w:rPr>
        <w:t>kuldeskoltsege</w:t>
      </w:r>
      <w:proofErr w:type="spellEnd"/>
      <w:r w:rsidRPr="001D7435">
        <w:rPr>
          <w:lang w:val="hu-HU"/>
        </w:rPr>
        <w:t xml:space="preserve"> = 34900 #Ha a váltandó pénz több mint 1000 akkor a küldés összege a váltandó pénz 2,5°%-a.</w:t>
      </w:r>
    </w:p>
    <w:p w14:paraId="02492E21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>         </w:t>
      </w:r>
    </w:p>
    <w:p w14:paraId="4C7B6C8C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    </w:t>
      </w:r>
      <w:proofErr w:type="spellStart"/>
      <w:r w:rsidRPr="001D7435">
        <w:rPr>
          <w:lang w:val="hu-HU"/>
        </w:rPr>
        <w:t>osszeslevonas</w:t>
      </w:r>
      <w:proofErr w:type="spellEnd"/>
      <w:r w:rsidRPr="001D7435">
        <w:rPr>
          <w:lang w:val="hu-HU"/>
        </w:rPr>
        <w:t>=</w:t>
      </w:r>
      <w:proofErr w:type="spellStart"/>
      <w:proofErr w:type="gramStart"/>
      <w:r w:rsidRPr="001D7435">
        <w:rPr>
          <w:lang w:val="hu-HU"/>
        </w:rPr>
        <w:t>round</w:t>
      </w:r>
      <w:proofErr w:type="spellEnd"/>
      <w:r w:rsidRPr="001D7435">
        <w:rPr>
          <w:lang w:val="hu-HU"/>
        </w:rPr>
        <w:t>(</w:t>
      </w:r>
      <w:proofErr w:type="spellStart"/>
      <w:r w:rsidRPr="001D7435">
        <w:rPr>
          <w:lang w:val="hu-HU"/>
        </w:rPr>
        <w:t>float</w:t>
      </w:r>
      <w:proofErr w:type="spellEnd"/>
      <w:r w:rsidRPr="001D7435">
        <w:rPr>
          <w:lang w:val="hu-HU"/>
        </w:rPr>
        <w:t>(</w:t>
      </w:r>
      <w:proofErr w:type="spellStart"/>
      <w:proofErr w:type="gramEnd"/>
      <w:r w:rsidRPr="001D7435">
        <w:rPr>
          <w:lang w:val="hu-HU"/>
        </w:rPr>
        <w:t>amount</w:t>
      </w:r>
      <w:proofErr w:type="spellEnd"/>
      <w:r w:rsidRPr="001D7435">
        <w:rPr>
          <w:lang w:val="hu-HU"/>
        </w:rPr>
        <w:t xml:space="preserve"> + </w:t>
      </w:r>
      <w:proofErr w:type="spellStart"/>
      <w:r w:rsidRPr="001D7435">
        <w:rPr>
          <w:lang w:val="hu-HU"/>
        </w:rPr>
        <w:t>kuldeskoltsege</w:t>
      </w:r>
      <w:proofErr w:type="spellEnd"/>
      <w:r w:rsidRPr="001D7435">
        <w:rPr>
          <w:lang w:val="hu-HU"/>
        </w:rPr>
        <w:t xml:space="preserve">), 3) #Az az </w:t>
      </w:r>
      <w:proofErr w:type="gramStart"/>
      <w:r w:rsidRPr="001D7435">
        <w:rPr>
          <w:lang w:val="hu-HU"/>
        </w:rPr>
        <w:t>összeg</w:t>
      </w:r>
      <w:proofErr w:type="gramEnd"/>
      <w:r w:rsidRPr="001D7435">
        <w:rPr>
          <w:lang w:val="hu-HU"/>
        </w:rPr>
        <w:t xml:space="preserve"> amit a küldő fél átvált plusz küldés ára.</w:t>
      </w:r>
    </w:p>
    <w:p w14:paraId="3600186B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    </w:t>
      </w:r>
    </w:p>
    <w:p w14:paraId="3CB59E62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    </w:t>
      </w:r>
      <w:proofErr w:type="spellStart"/>
      <w:r w:rsidRPr="001D7435">
        <w:rPr>
          <w:lang w:val="hu-HU"/>
        </w:rPr>
        <w:t>return</w:t>
      </w:r>
      <w:proofErr w:type="spellEnd"/>
      <w:r w:rsidRPr="001D7435">
        <w:rPr>
          <w:lang w:val="hu-HU"/>
        </w:rPr>
        <w:t xml:space="preserve"> </w:t>
      </w:r>
      <w:proofErr w:type="spellStart"/>
      <w:proofErr w:type="gramStart"/>
      <w:r w:rsidRPr="001D7435">
        <w:rPr>
          <w:lang w:val="hu-HU"/>
        </w:rPr>
        <w:t>render</w:t>
      </w:r>
      <w:proofErr w:type="spellEnd"/>
      <w:r w:rsidRPr="001D7435">
        <w:rPr>
          <w:lang w:val="hu-HU"/>
        </w:rPr>
        <w:t>(</w:t>
      </w:r>
      <w:proofErr w:type="spellStart"/>
      <w:proofErr w:type="gramEnd"/>
      <w:r w:rsidRPr="001D7435">
        <w:rPr>
          <w:lang w:val="hu-HU"/>
        </w:rPr>
        <w:t>request</w:t>
      </w:r>
      <w:proofErr w:type="spellEnd"/>
      <w:r w:rsidRPr="001D7435">
        <w:rPr>
          <w:lang w:val="hu-HU"/>
        </w:rPr>
        <w:t>, 'home.html', {</w:t>
      </w:r>
    </w:p>
    <w:p w14:paraId="1E89E374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>            '</w:t>
      </w:r>
      <w:proofErr w:type="spellStart"/>
      <w:r w:rsidRPr="001D7435">
        <w:rPr>
          <w:lang w:val="hu-HU"/>
        </w:rPr>
        <w:t>osszeslevonas</w:t>
      </w:r>
      <w:proofErr w:type="spellEnd"/>
      <w:r w:rsidRPr="001D7435">
        <w:rPr>
          <w:lang w:val="hu-HU"/>
        </w:rPr>
        <w:t xml:space="preserve">': </w:t>
      </w:r>
      <w:proofErr w:type="spellStart"/>
      <w:r w:rsidRPr="001D7435">
        <w:rPr>
          <w:lang w:val="hu-HU"/>
        </w:rPr>
        <w:t>osszeslevonas</w:t>
      </w:r>
      <w:proofErr w:type="spellEnd"/>
      <w:r w:rsidRPr="001D7435">
        <w:rPr>
          <w:lang w:val="hu-HU"/>
        </w:rPr>
        <w:t>,</w:t>
      </w:r>
    </w:p>
    <w:p w14:paraId="2AE7A86B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>            '</w:t>
      </w:r>
      <w:proofErr w:type="spellStart"/>
      <w:r w:rsidRPr="001D7435">
        <w:rPr>
          <w:lang w:val="hu-HU"/>
        </w:rPr>
        <w:t>kuldeskoltsege</w:t>
      </w:r>
      <w:proofErr w:type="spellEnd"/>
      <w:r w:rsidRPr="001D7435">
        <w:rPr>
          <w:lang w:val="hu-HU"/>
        </w:rPr>
        <w:t xml:space="preserve">': </w:t>
      </w:r>
      <w:proofErr w:type="spellStart"/>
      <w:r w:rsidRPr="001D7435">
        <w:rPr>
          <w:lang w:val="hu-HU"/>
        </w:rPr>
        <w:t>kuldeskoltsege</w:t>
      </w:r>
      <w:proofErr w:type="spellEnd"/>
      <w:r w:rsidRPr="001D7435">
        <w:rPr>
          <w:lang w:val="hu-HU"/>
        </w:rPr>
        <w:t>,</w:t>
      </w:r>
    </w:p>
    <w:p w14:paraId="1434CB18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>            '</w:t>
      </w:r>
      <w:proofErr w:type="spellStart"/>
      <w:r w:rsidRPr="001D7435">
        <w:rPr>
          <w:lang w:val="hu-HU"/>
        </w:rPr>
        <w:t>converted_amount</w:t>
      </w:r>
      <w:proofErr w:type="spellEnd"/>
      <w:r w:rsidRPr="001D7435">
        <w:rPr>
          <w:lang w:val="hu-HU"/>
        </w:rPr>
        <w:t xml:space="preserve">': </w:t>
      </w:r>
      <w:proofErr w:type="spellStart"/>
      <w:r w:rsidRPr="001D7435">
        <w:rPr>
          <w:lang w:val="hu-HU"/>
        </w:rPr>
        <w:t>converted_amount</w:t>
      </w:r>
      <w:proofErr w:type="spellEnd"/>
      <w:r w:rsidRPr="001D7435">
        <w:rPr>
          <w:lang w:val="hu-HU"/>
        </w:rPr>
        <w:t>,</w:t>
      </w:r>
    </w:p>
    <w:p w14:paraId="4860105D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>            '</w:t>
      </w:r>
      <w:proofErr w:type="spellStart"/>
      <w:r w:rsidRPr="001D7435">
        <w:rPr>
          <w:lang w:val="hu-HU"/>
        </w:rPr>
        <w:t>from_currency</w:t>
      </w:r>
      <w:proofErr w:type="spellEnd"/>
      <w:r w:rsidRPr="001D7435">
        <w:rPr>
          <w:lang w:val="hu-HU"/>
        </w:rPr>
        <w:t xml:space="preserve">': </w:t>
      </w:r>
      <w:proofErr w:type="spellStart"/>
      <w:r w:rsidRPr="001D7435">
        <w:rPr>
          <w:lang w:val="hu-HU"/>
        </w:rPr>
        <w:t>from_currency</w:t>
      </w:r>
      <w:proofErr w:type="spellEnd"/>
      <w:r w:rsidRPr="001D7435">
        <w:rPr>
          <w:lang w:val="hu-HU"/>
        </w:rPr>
        <w:t>,</w:t>
      </w:r>
    </w:p>
    <w:p w14:paraId="2860A5EA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>            '</w:t>
      </w:r>
      <w:proofErr w:type="spellStart"/>
      <w:r w:rsidRPr="001D7435">
        <w:rPr>
          <w:lang w:val="hu-HU"/>
        </w:rPr>
        <w:t>to_currency</w:t>
      </w:r>
      <w:proofErr w:type="spellEnd"/>
      <w:r w:rsidRPr="001D7435">
        <w:rPr>
          <w:lang w:val="hu-HU"/>
        </w:rPr>
        <w:t xml:space="preserve">': </w:t>
      </w:r>
      <w:proofErr w:type="spellStart"/>
      <w:r w:rsidRPr="001D7435">
        <w:rPr>
          <w:lang w:val="hu-HU"/>
        </w:rPr>
        <w:t>to_currency</w:t>
      </w:r>
      <w:proofErr w:type="spellEnd"/>
      <w:r w:rsidRPr="001D7435">
        <w:rPr>
          <w:lang w:val="hu-HU"/>
        </w:rPr>
        <w:t>,</w:t>
      </w:r>
    </w:p>
    <w:p w14:paraId="1EC9CB97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>            '</w:t>
      </w:r>
      <w:proofErr w:type="spellStart"/>
      <w:r w:rsidRPr="001D7435">
        <w:rPr>
          <w:lang w:val="hu-HU"/>
        </w:rPr>
        <w:t>amount</w:t>
      </w:r>
      <w:proofErr w:type="spellEnd"/>
      <w:r w:rsidRPr="001D7435">
        <w:rPr>
          <w:lang w:val="hu-HU"/>
        </w:rPr>
        <w:t xml:space="preserve">': </w:t>
      </w:r>
      <w:proofErr w:type="spellStart"/>
      <w:r w:rsidRPr="001D7435">
        <w:rPr>
          <w:lang w:val="hu-HU"/>
        </w:rPr>
        <w:t>amount</w:t>
      </w:r>
      <w:proofErr w:type="spellEnd"/>
      <w:r w:rsidRPr="001D7435">
        <w:rPr>
          <w:lang w:val="hu-HU"/>
        </w:rPr>
        <w:t>,</w:t>
      </w:r>
    </w:p>
    <w:p w14:paraId="3E942191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        #'currencies': </w:t>
      </w:r>
      <w:proofErr w:type="spellStart"/>
      <w:r w:rsidRPr="001D7435">
        <w:rPr>
          <w:lang w:val="hu-HU"/>
        </w:rPr>
        <w:t>rates_</w:t>
      </w:r>
      <w:proofErr w:type="gramStart"/>
      <w:r w:rsidRPr="001D7435">
        <w:rPr>
          <w:lang w:val="hu-HU"/>
        </w:rPr>
        <w:t>dict.keys</w:t>
      </w:r>
      <w:proofErr w:type="spellEnd"/>
      <w:proofErr w:type="gramEnd"/>
      <w:r w:rsidRPr="001D7435">
        <w:rPr>
          <w:lang w:val="hu-HU"/>
        </w:rPr>
        <w:t>()</w:t>
      </w:r>
    </w:p>
    <w:p w14:paraId="53D89CFA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>            '</w:t>
      </w:r>
      <w:proofErr w:type="spellStart"/>
      <w:r w:rsidRPr="001D7435">
        <w:rPr>
          <w:lang w:val="hu-HU"/>
        </w:rPr>
        <w:t>currencies</w:t>
      </w:r>
      <w:proofErr w:type="spellEnd"/>
      <w:r w:rsidRPr="001D7435">
        <w:rPr>
          <w:lang w:val="hu-HU"/>
        </w:rPr>
        <w:t xml:space="preserve">': </w:t>
      </w:r>
      <w:proofErr w:type="spellStart"/>
      <w:r w:rsidRPr="001D7435">
        <w:rPr>
          <w:lang w:val="hu-HU"/>
        </w:rPr>
        <w:t>currency</w:t>
      </w:r>
      <w:proofErr w:type="spellEnd"/>
      <w:r w:rsidRPr="001D7435">
        <w:rPr>
          <w:lang w:val="hu-HU"/>
        </w:rPr>
        <w:t>,</w:t>
      </w:r>
    </w:p>
    <w:p w14:paraId="380B12D7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>            '</w:t>
      </w:r>
      <w:proofErr w:type="spellStart"/>
      <w:r w:rsidRPr="001D7435">
        <w:rPr>
          <w:lang w:val="hu-HU"/>
        </w:rPr>
        <w:t>from_rate</w:t>
      </w:r>
      <w:proofErr w:type="spellEnd"/>
      <w:proofErr w:type="gramStart"/>
      <w:r w:rsidRPr="001D7435">
        <w:rPr>
          <w:lang w:val="hu-HU"/>
        </w:rPr>
        <w:t>' :</w:t>
      </w:r>
      <w:proofErr w:type="gramEnd"/>
      <w:r w:rsidRPr="001D7435">
        <w:rPr>
          <w:lang w:val="hu-HU"/>
        </w:rPr>
        <w:t xml:space="preserve"> </w:t>
      </w:r>
      <w:proofErr w:type="spellStart"/>
      <w:r w:rsidRPr="001D7435">
        <w:rPr>
          <w:lang w:val="hu-HU"/>
        </w:rPr>
        <w:t>from_rate</w:t>
      </w:r>
      <w:proofErr w:type="spellEnd"/>
      <w:r w:rsidRPr="001D7435">
        <w:rPr>
          <w:lang w:val="hu-HU"/>
        </w:rPr>
        <w:t>,</w:t>
      </w:r>
    </w:p>
    <w:p w14:paraId="1BDE8ACA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>            '</w:t>
      </w:r>
      <w:proofErr w:type="spellStart"/>
      <w:r w:rsidRPr="001D7435">
        <w:rPr>
          <w:lang w:val="hu-HU"/>
        </w:rPr>
        <w:t>to_rate</w:t>
      </w:r>
      <w:proofErr w:type="spellEnd"/>
      <w:proofErr w:type="gramStart"/>
      <w:r w:rsidRPr="001D7435">
        <w:rPr>
          <w:lang w:val="hu-HU"/>
        </w:rPr>
        <w:t>' :</w:t>
      </w:r>
      <w:proofErr w:type="gramEnd"/>
      <w:r w:rsidRPr="001D7435">
        <w:rPr>
          <w:lang w:val="hu-HU"/>
        </w:rPr>
        <w:t xml:space="preserve"> </w:t>
      </w:r>
      <w:proofErr w:type="spellStart"/>
      <w:r w:rsidRPr="001D7435">
        <w:rPr>
          <w:lang w:val="hu-HU"/>
        </w:rPr>
        <w:t>to_rate</w:t>
      </w:r>
      <w:proofErr w:type="spellEnd"/>
      <w:r w:rsidRPr="001D7435">
        <w:rPr>
          <w:lang w:val="hu-HU"/>
        </w:rPr>
        <w:t>,</w:t>
      </w:r>
    </w:p>
    <w:p w14:paraId="437F2234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>            '</w:t>
      </w:r>
      <w:proofErr w:type="spellStart"/>
      <w:r w:rsidRPr="001D7435">
        <w:rPr>
          <w:lang w:val="hu-HU"/>
        </w:rPr>
        <w:t>reverse_rate</w:t>
      </w:r>
      <w:proofErr w:type="spellEnd"/>
      <w:proofErr w:type="gramStart"/>
      <w:r w:rsidRPr="001D7435">
        <w:rPr>
          <w:lang w:val="hu-HU"/>
        </w:rPr>
        <w:t>' :</w:t>
      </w:r>
      <w:proofErr w:type="gramEnd"/>
      <w:r w:rsidRPr="001D7435">
        <w:rPr>
          <w:lang w:val="hu-HU"/>
        </w:rPr>
        <w:t xml:space="preserve"> </w:t>
      </w:r>
      <w:proofErr w:type="spellStart"/>
      <w:r w:rsidRPr="001D7435">
        <w:rPr>
          <w:lang w:val="hu-HU"/>
        </w:rPr>
        <w:t>reverse_rate</w:t>
      </w:r>
      <w:proofErr w:type="spellEnd"/>
      <w:r w:rsidRPr="001D7435">
        <w:rPr>
          <w:lang w:val="hu-HU"/>
        </w:rPr>
        <w:t>,</w:t>
      </w:r>
    </w:p>
    <w:p w14:paraId="7F4FEEEB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>        })</w:t>
      </w:r>
    </w:p>
    <w:p w14:paraId="388D98E5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</w:t>
      </w:r>
      <w:proofErr w:type="spellStart"/>
      <w:r w:rsidRPr="001D7435">
        <w:rPr>
          <w:lang w:val="hu-HU"/>
        </w:rPr>
        <w:t>else</w:t>
      </w:r>
      <w:proofErr w:type="spellEnd"/>
      <w:r w:rsidRPr="001D7435">
        <w:rPr>
          <w:lang w:val="hu-HU"/>
        </w:rPr>
        <w:t>:</w:t>
      </w:r>
    </w:p>
    <w:p w14:paraId="2B2F55D8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    #return </w:t>
      </w:r>
      <w:proofErr w:type="spellStart"/>
      <w:proofErr w:type="gramStart"/>
      <w:r w:rsidRPr="001D7435">
        <w:rPr>
          <w:lang w:val="hu-HU"/>
        </w:rPr>
        <w:t>render</w:t>
      </w:r>
      <w:proofErr w:type="spellEnd"/>
      <w:r w:rsidRPr="001D7435">
        <w:rPr>
          <w:lang w:val="hu-HU"/>
        </w:rPr>
        <w:t>(</w:t>
      </w:r>
      <w:proofErr w:type="spellStart"/>
      <w:proofErr w:type="gramEnd"/>
      <w:r w:rsidRPr="001D7435">
        <w:rPr>
          <w:lang w:val="hu-HU"/>
        </w:rPr>
        <w:t>request</w:t>
      </w:r>
      <w:proofErr w:type="spellEnd"/>
      <w:r w:rsidRPr="001D7435">
        <w:rPr>
          <w:lang w:val="hu-HU"/>
        </w:rPr>
        <w:t>, 'home.html', {'</w:t>
      </w:r>
      <w:proofErr w:type="spellStart"/>
      <w:r w:rsidRPr="001D7435">
        <w:rPr>
          <w:lang w:val="hu-HU"/>
        </w:rPr>
        <w:t>currencies</w:t>
      </w:r>
      <w:proofErr w:type="spellEnd"/>
      <w:r w:rsidRPr="001D7435">
        <w:rPr>
          <w:lang w:val="hu-HU"/>
        </w:rPr>
        <w:t xml:space="preserve">': </w:t>
      </w:r>
      <w:proofErr w:type="spellStart"/>
      <w:r w:rsidRPr="001D7435">
        <w:rPr>
          <w:lang w:val="hu-HU"/>
        </w:rPr>
        <w:t>rates_</w:t>
      </w:r>
      <w:proofErr w:type="gramStart"/>
      <w:r w:rsidRPr="001D7435">
        <w:rPr>
          <w:lang w:val="hu-HU"/>
        </w:rPr>
        <w:t>dict.keys</w:t>
      </w:r>
      <w:proofErr w:type="spellEnd"/>
      <w:proofErr w:type="gramEnd"/>
      <w:r w:rsidRPr="001D7435">
        <w:rPr>
          <w:lang w:val="hu-HU"/>
        </w:rPr>
        <w:t>()})</w:t>
      </w:r>
    </w:p>
    <w:p w14:paraId="51FD1257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    </w:t>
      </w:r>
      <w:proofErr w:type="spellStart"/>
      <w:r w:rsidRPr="001D7435">
        <w:rPr>
          <w:lang w:val="hu-HU"/>
        </w:rPr>
        <w:t>return</w:t>
      </w:r>
      <w:proofErr w:type="spellEnd"/>
      <w:r w:rsidRPr="001D7435">
        <w:rPr>
          <w:lang w:val="hu-HU"/>
        </w:rPr>
        <w:t xml:space="preserve"> </w:t>
      </w:r>
      <w:proofErr w:type="spellStart"/>
      <w:proofErr w:type="gramStart"/>
      <w:r w:rsidRPr="001D7435">
        <w:rPr>
          <w:lang w:val="hu-HU"/>
        </w:rPr>
        <w:t>render</w:t>
      </w:r>
      <w:proofErr w:type="spellEnd"/>
      <w:r w:rsidRPr="001D7435">
        <w:rPr>
          <w:lang w:val="hu-HU"/>
        </w:rPr>
        <w:t>(</w:t>
      </w:r>
      <w:proofErr w:type="spellStart"/>
      <w:proofErr w:type="gramEnd"/>
      <w:r w:rsidRPr="001D7435">
        <w:rPr>
          <w:lang w:val="hu-HU"/>
        </w:rPr>
        <w:t>request</w:t>
      </w:r>
      <w:proofErr w:type="spellEnd"/>
      <w:r w:rsidRPr="001D7435">
        <w:rPr>
          <w:lang w:val="hu-HU"/>
        </w:rPr>
        <w:t>, 'home.html', {'</w:t>
      </w:r>
      <w:proofErr w:type="spellStart"/>
      <w:r w:rsidRPr="001D7435">
        <w:rPr>
          <w:lang w:val="hu-HU"/>
        </w:rPr>
        <w:t>currencies</w:t>
      </w:r>
      <w:proofErr w:type="spellEnd"/>
      <w:r w:rsidRPr="001D7435">
        <w:rPr>
          <w:lang w:val="hu-HU"/>
        </w:rPr>
        <w:t xml:space="preserve">': </w:t>
      </w:r>
      <w:proofErr w:type="spellStart"/>
      <w:r w:rsidRPr="001D7435">
        <w:rPr>
          <w:lang w:val="hu-HU"/>
        </w:rPr>
        <w:t>currency</w:t>
      </w:r>
      <w:proofErr w:type="spellEnd"/>
      <w:r w:rsidRPr="001D7435">
        <w:rPr>
          <w:lang w:val="hu-HU"/>
        </w:rPr>
        <w:t>})</w:t>
      </w:r>
    </w:p>
    <w:p w14:paraId="74B56965" w14:textId="77777777" w:rsidR="001D7435" w:rsidRPr="001D7435" w:rsidRDefault="001D7435" w:rsidP="001D7435">
      <w:pPr>
        <w:rPr>
          <w:lang w:val="hu-HU"/>
        </w:rPr>
      </w:pPr>
    </w:p>
    <w:p w14:paraId="6E994711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>#Az küldés gomb megnyomása után ez a metódus felel az adatok lementéséért a Tranzakciók adatbázisba.</w:t>
      </w:r>
    </w:p>
    <w:p w14:paraId="09484F4A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>@login_required</w:t>
      </w:r>
    </w:p>
    <w:p w14:paraId="361683F4" w14:textId="77777777" w:rsidR="001D7435" w:rsidRPr="001D7435" w:rsidRDefault="001D7435" w:rsidP="001D7435">
      <w:pPr>
        <w:rPr>
          <w:lang w:val="hu-HU"/>
        </w:rPr>
      </w:pPr>
      <w:proofErr w:type="spellStart"/>
      <w:r w:rsidRPr="001D7435">
        <w:rPr>
          <w:lang w:val="hu-HU"/>
        </w:rPr>
        <w:t>def</w:t>
      </w:r>
      <w:proofErr w:type="spellEnd"/>
      <w:r w:rsidRPr="001D7435">
        <w:rPr>
          <w:lang w:val="hu-HU"/>
        </w:rPr>
        <w:t xml:space="preserve"> </w:t>
      </w:r>
      <w:proofErr w:type="spellStart"/>
      <w:r w:rsidRPr="001D7435">
        <w:rPr>
          <w:lang w:val="hu-HU"/>
        </w:rPr>
        <w:t>save_data</w:t>
      </w:r>
      <w:proofErr w:type="spellEnd"/>
      <w:r w:rsidRPr="001D7435">
        <w:rPr>
          <w:lang w:val="hu-HU"/>
        </w:rPr>
        <w:t>(</w:t>
      </w:r>
      <w:proofErr w:type="spellStart"/>
      <w:r w:rsidRPr="001D7435">
        <w:rPr>
          <w:lang w:val="hu-HU"/>
        </w:rPr>
        <w:t>request</w:t>
      </w:r>
      <w:proofErr w:type="spellEnd"/>
      <w:r w:rsidRPr="001D7435">
        <w:rPr>
          <w:lang w:val="hu-HU"/>
        </w:rPr>
        <w:t>):</w:t>
      </w:r>
    </w:p>
    <w:p w14:paraId="18D0F8B7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</w:t>
      </w:r>
      <w:proofErr w:type="spellStart"/>
      <w:r w:rsidRPr="001D7435">
        <w:rPr>
          <w:lang w:val="hu-HU"/>
        </w:rPr>
        <w:t>if</w:t>
      </w:r>
      <w:proofErr w:type="spellEnd"/>
      <w:r w:rsidRPr="001D7435">
        <w:rPr>
          <w:lang w:val="hu-HU"/>
        </w:rPr>
        <w:t xml:space="preserve"> </w:t>
      </w:r>
      <w:proofErr w:type="spellStart"/>
      <w:proofErr w:type="gramStart"/>
      <w:r w:rsidRPr="001D7435">
        <w:rPr>
          <w:lang w:val="hu-HU"/>
        </w:rPr>
        <w:t>request.method</w:t>
      </w:r>
      <w:proofErr w:type="spellEnd"/>
      <w:proofErr w:type="gramEnd"/>
      <w:r w:rsidRPr="001D7435">
        <w:rPr>
          <w:lang w:val="hu-HU"/>
        </w:rPr>
        <w:t xml:space="preserve"> == 'POST':</w:t>
      </w:r>
    </w:p>
    <w:p w14:paraId="23E24C7D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    </w:t>
      </w:r>
      <w:proofErr w:type="spellStart"/>
      <w:r w:rsidRPr="001D7435">
        <w:rPr>
          <w:lang w:val="hu-HU"/>
        </w:rPr>
        <w:t>felhasznalonev</w:t>
      </w:r>
      <w:proofErr w:type="spellEnd"/>
      <w:r w:rsidRPr="001D7435">
        <w:rPr>
          <w:lang w:val="hu-HU"/>
        </w:rPr>
        <w:t xml:space="preserve"> = </w:t>
      </w:r>
      <w:proofErr w:type="spellStart"/>
      <w:r w:rsidRPr="001D7435">
        <w:rPr>
          <w:lang w:val="hu-HU"/>
        </w:rPr>
        <w:t>request.</w:t>
      </w:r>
      <w:proofErr w:type="gramStart"/>
      <w:r w:rsidRPr="001D7435">
        <w:rPr>
          <w:lang w:val="hu-HU"/>
        </w:rPr>
        <w:t>user.username</w:t>
      </w:r>
      <w:proofErr w:type="spellEnd"/>
      <w:proofErr w:type="gramEnd"/>
    </w:p>
    <w:p w14:paraId="3B9D203E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    </w:t>
      </w:r>
      <w:proofErr w:type="spellStart"/>
      <w:r w:rsidRPr="001D7435">
        <w:rPr>
          <w:lang w:val="hu-HU"/>
        </w:rPr>
        <w:t>kedvezmenyezett</w:t>
      </w:r>
      <w:proofErr w:type="spellEnd"/>
      <w:r w:rsidRPr="001D7435">
        <w:rPr>
          <w:lang w:val="hu-HU"/>
        </w:rPr>
        <w:t xml:space="preserve"> = </w:t>
      </w:r>
      <w:proofErr w:type="spellStart"/>
      <w:r w:rsidRPr="001D7435">
        <w:rPr>
          <w:lang w:val="hu-HU"/>
        </w:rPr>
        <w:t>request.POST</w:t>
      </w:r>
      <w:proofErr w:type="spellEnd"/>
      <w:r w:rsidRPr="001D7435">
        <w:rPr>
          <w:lang w:val="hu-HU"/>
        </w:rPr>
        <w:t>['</w:t>
      </w:r>
      <w:proofErr w:type="spellStart"/>
      <w:r w:rsidRPr="001D7435">
        <w:rPr>
          <w:lang w:val="hu-HU"/>
        </w:rPr>
        <w:t>kedvezmenyezett</w:t>
      </w:r>
      <w:proofErr w:type="spellEnd"/>
      <w:r w:rsidRPr="001D7435">
        <w:rPr>
          <w:lang w:val="hu-HU"/>
        </w:rPr>
        <w:t>'] #kedvezményezett neve</w:t>
      </w:r>
    </w:p>
    <w:p w14:paraId="15EAB348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    </w:t>
      </w:r>
      <w:proofErr w:type="spellStart"/>
      <w:r w:rsidRPr="001D7435">
        <w:rPr>
          <w:lang w:val="hu-HU"/>
        </w:rPr>
        <w:t>szamlaszamkedv</w:t>
      </w:r>
      <w:proofErr w:type="spellEnd"/>
      <w:r w:rsidRPr="001D7435">
        <w:rPr>
          <w:lang w:val="hu-HU"/>
        </w:rPr>
        <w:t xml:space="preserve"> = </w:t>
      </w:r>
      <w:proofErr w:type="spellStart"/>
      <w:r w:rsidRPr="001D7435">
        <w:rPr>
          <w:lang w:val="hu-HU"/>
        </w:rPr>
        <w:t>request.POST</w:t>
      </w:r>
      <w:proofErr w:type="spellEnd"/>
      <w:r w:rsidRPr="001D7435">
        <w:rPr>
          <w:lang w:val="hu-HU"/>
        </w:rPr>
        <w:t>['</w:t>
      </w:r>
      <w:proofErr w:type="spellStart"/>
      <w:r w:rsidRPr="001D7435">
        <w:rPr>
          <w:lang w:val="hu-HU"/>
        </w:rPr>
        <w:t>szamlaszamkedv</w:t>
      </w:r>
      <w:proofErr w:type="spellEnd"/>
      <w:r w:rsidRPr="001D7435">
        <w:rPr>
          <w:lang w:val="hu-HU"/>
        </w:rPr>
        <w:t>'] #kedvezményezett számlaszáma</w:t>
      </w:r>
    </w:p>
    <w:p w14:paraId="67EC92F1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    </w:t>
      </w:r>
      <w:proofErr w:type="spellStart"/>
      <w:r w:rsidRPr="001D7435">
        <w:rPr>
          <w:lang w:val="hu-HU"/>
        </w:rPr>
        <w:t>kuldendoosszeg</w:t>
      </w:r>
      <w:proofErr w:type="spellEnd"/>
      <w:r w:rsidRPr="001D7435">
        <w:rPr>
          <w:lang w:val="hu-HU"/>
        </w:rPr>
        <w:t xml:space="preserve"> = </w:t>
      </w:r>
      <w:proofErr w:type="spellStart"/>
      <w:r w:rsidRPr="001D7435">
        <w:rPr>
          <w:lang w:val="hu-HU"/>
        </w:rPr>
        <w:t>request.POST</w:t>
      </w:r>
      <w:proofErr w:type="spellEnd"/>
      <w:r w:rsidRPr="001D7435">
        <w:rPr>
          <w:lang w:val="hu-HU"/>
        </w:rPr>
        <w:t>['</w:t>
      </w:r>
      <w:proofErr w:type="spellStart"/>
      <w:r w:rsidRPr="001D7435">
        <w:rPr>
          <w:lang w:val="hu-HU"/>
        </w:rPr>
        <w:t>converted_amount</w:t>
      </w:r>
      <w:proofErr w:type="spellEnd"/>
      <w:r w:rsidRPr="001D7435">
        <w:rPr>
          <w:lang w:val="hu-HU"/>
        </w:rPr>
        <w:t>']</w:t>
      </w:r>
    </w:p>
    <w:p w14:paraId="79CE13D2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    </w:t>
      </w:r>
      <w:proofErr w:type="spellStart"/>
      <w:r w:rsidRPr="001D7435">
        <w:rPr>
          <w:lang w:val="hu-HU"/>
        </w:rPr>
        <w:t>kuldendopm</w:t>
      </w:r>
      <w:proofErr w:type="spellEnd"/>
      <w:r w:rsidRPr="001D7435">
        <w:rPr>
          <w:lang w:val="hu-HU"/>
        </w:rPr>
        <w:t xml:space="preserve"> = </w:t>
      </w:r>
      <w:proofErr w:type="spellStart"/>
      <w:r w:rsidRPr="001D7435">
        <w:rPr>
          <w:lang w:val="hu-HU"/>
        </w:rPr>
        <w:t>request.POST</w:t>
      </w:r>
      <w:proofErr w:type="spellEnd"/>
      <w:r w:rsidRPr="001D7435">
        <w:rPr>
          <w:lang w:val="hu-HU"/>
        </w:rPr>
        <w:t>['</w:t>
      </w:r>
      <w:proofErr w:type="spellStart"/>
      <w:r w:rsidRPr="001D7435">
        <w:rPr>
          <w:lang w:val="hu-HU"/>
        </w:rPr>
        <w:t>to_currency</w:t>
      </w:r>
      <w:proofErr w:type="spellEnd"/>
      <w:r w:rsidRPr="001D7435">
        <w:rPr>
          <w:lang w:val="hu-HU"/>
        </w:rPr>
        <w:t>'] #küldendő pénznem</w:t>
      </w:r>
    </w:p>
    <w:p w14:paraId="71DB4B2F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    </w:t>
      </w:r>
      <w:proofErr w:type="spellStart"/>
      <w:r w:rsidRPr="001D7435">
        <w:rPr>
          <w:lang w:val="hu-HU"/>
        </w:rPr>
        <w:t>megjegyzes</w:t>
      </w:r>
      <w:proofErr w:type="spellEnd"/>
      <w:r w:rsidRPr="001D7435">
        <w:rPr>
          <w:lang w:val="hu-HU"/>
        </w:rPr>
        <w:t xml:space="preserve"> = </w:t>
      </w:r>
      <w:proofErr w:type="spellStart"/>
      <w:r w:rsidRPr="001D7435">
        <w:rPr>
          <w:lang w:val="hu-HU"/>
        </w:rPr>
        <w:t>request.POST</w:t>
      </w:r>
      <w:proofErr w:type="spellEnd"/>
      <w:r w:rsidRPr="001D7435">
        <w:rPr>
          <w:lang w:val="hu-HU"/>
        </w:rPr>
        <w:t>['</w:t>
      </w:r>
      <w:proofErr w:type="spellStart"/>
      <w:r w:rsidRPr="001D7435">
        <w:rPr>
          <w:lang w:val="hu-HU"/>
        </w:rPr>
        <w:t>megjegyzes</w:t>
      </w:r>
      <w:proofErr w:type="spellEnd"/>
      <w:r w:rsidRPr="001D7435">
        <w:rPr>
          <w:lang w:val="hu-HU"/>
        </w:rPr>
        <w:t>']</w:t>
      </w:r>
    </w:p>
    <w:p w14:paraId="04E0397F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    </w:t>
      </w:r>
    </w:p>
    <w:p w14:paraId="290A7483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    </w:t>
      </w:r>
      <w:proofErr w:type="spellStart"/>
      <w:r w:rsidRPr="001D7435">
        <w:rPr>
          <w:lang w:val="hu-HU"/>
        </w:rPr>
        <w:t>tranzakcio</w:t>
      </w:r>
      <w:proofErr w:type="spellEnd"/>
      <w:r w:rsidRPr="001D7435">
        <w:rPr>
          <w:lang w:val="hu-HU"/>
        </w:rPr>
        <w:t xml:space="preserve"> = </w:t>
      </w:r>
      <w:proofErr w:type="spellStart"/>
      <w:proofErr w:type="gramStart"/>
      <w:r w:rsidRPr="001D7435">
        <w:rPr>
          <w:lang w:val="hu-HU"/>
        </w:rPr>
        <w:t>Tranzakciok</w:t>
      </w:r>
      <w:proofErr w:type="spellEnd"/>
      <w:r w:rsidRPr="001D7435">
        <w:rPr>
          <w:lang w:val="hu-HU"/>
        </w:rPr>
        <w:t>(</w:t>
      </w:r>
      <w:proofErr w:type="gramEnd"/>
    </w:p>
    <w:p w14:paraId="112481FC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        </w:t>
      </w:r>
      <w:proofErr w:type="spellStart"/>
      <w:r w:rsidRPr="001D7435">
        <w:rPr>
          <w:lang w:val="hu-HU"/>
        </w:rPr>
        <w:t>felhasznalonev</w:t>
      </w:r>
      <w:proofErr w:type="spellEnd"/>
      <w:r w:rsidRPr="001D7435">
        <w:rPr>
          <w:lang w:val="hu-HU"/>
        </w:rPr>
        <w:t>=</w:t>
      </w:r>
      <w:proofErr w:type="spellStart"/>
      <w:r w:rsidRPr="001D7435">
        <w:rPr>
          <w:lang w:val="hu-HU"/>
        </w:rPr>
        <w:t>felhasznalonev</w:t>
      </w:r>
      <w:proofErr w:type="spellEnd"/>
      <w:r w:rsidRPr="001D7435">
        <w:rPr>
          <w:lang w:val="hu-HU"/>
        </w:rPr>
        <w:t>,</w:t>
      </w:r>
    </w:p>
    <w:p w14:paraId="409B6375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        </w:t>
      </w:r>
      <w:proofErr w:type="spellStart"/>
      <w:r w:rsidRPr="001D7435">
        <w:rPr>
          <w:lang w:val="hu-HU"/>
        </w:rPr>
        <w:t>kedvezmenyezettneve</w:t>
      </w:r>
      <w:proofErr w:type="spellEnd"/>
      <w:r w:rsidRPr="001D7435">
        <w:rPr>
          <w:lang w:val="hu-HU"/>
        </w:rPr>
        <w:t>=</w:t>
      </w:r>
      <w:proofErr w:type="spellStart"/>
      <w:r w:rsidRPr="001D7435">
        <w:rPr>
          <w:lang w:val="hu-HU"/>
        </w:rPr>
        <w:t>kedvezmenyezett</w:t>
      </w:r>
      <w:proofErr w:type="spellEnd"/>
      <w:r w:rsidRPr="001D7435">
        <w:rPr>
          <w:lang w:val="hu-HU"/>
        </w:rPr>
        <w:t>,</w:t>
      </w:r>
    </w:p>
    <w:p w14:paraId="24436136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        </w:t>
      </w:r>
      <w:proofErr w:type="spellStart"/>
      <w:r w:rsidRPr="001D7435">
        <w:rPr>
          <w:lang w:val="hu-HU"/>
        </w:rPr>
        <w:t>kedvezmenyezettszamlaszam</w:t>
      </w:r>
      <w:proofErr w:type="spellEnd"/>
      <w:r w:rsidRPr="001D7435">
        <w:rPr>
          <w:lang w:val="hu-HU"/>
        </w:rPr>
        <w:t>=</w:t>
      </w:r>
      <w:proofErr w:type="spellStart"/>
      <w:r w:rsidRPr="001D7435">
        <w:rPr>
          <w:lang w:val="hu-HU"/>
        </w:rPr>
        <w:t>szamlaszamkedv</w:t>
      </w:r>
      <w:proofErr w:type="spellEnd"/>
      <w:r w:rsidRPr="001D7435">
        <w:rPr>
          <w:lang w:val="hu-HU"/>
        </w:rPr>
        <w:t>,</w:t>
      </w:r>
    </w:p>
    <w:p w14:paraId="47F52910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        </w:t>
      </w:r>
      <w:proofErr w:type="spellStart"/>
      <w:r w:rsidRPr="001D7435">
        <w:rPr>
          <w:lang w:val="hu-HU"/>
        </w:rPr>
        <w:t>elkuldottosszeg</w:t>
      </w:r>
      <w:proofErr w:type="spellEnd"/>
      <w:r w:rsidRPr="001D7435">
        <w:rPr>
          <w:lang w:val="hu-HU"/>
        </w:rPr>
        <w:t>=</w:t>
      </w:r>
      <w:proofErr w:type="spellStart"/>
      <w:r w:rsidRPr="001D7435">
        <w:rPr>
          <w:lang w:val="hu-HU"/>
        </w:rPr>
        <w:t>kuldendoosszeg</w:t>
      </w:r>
      <w:proofErr w:type="spellEnd"/>
      <w:r w:rsidRPr="001D7435">
        <w:rPr>
          <w:lang w:val="hu-HU"/>
        </w:rPr>
        <w:t>,</w:t>
      </w:r>
    </w:p>
    <w:p w14:paraId="2335197D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        </w:t>
      </w:r>
      <w:proofErr w:type="spellStart"/>
      <w:r w:rsidRPr="001D7435">
        <w:rPr>
          <w:lang w:val="hu-HU"/>
        </w:rPr>
        <w:t>elkuldottdevizanem</w:t>
      </w:r>
      <w:proofErr w:type="spellEnd"/>
      <w:r w:rsidRPr="001D7435">
        <w:rPr>
          <w:lang w:val="hu-HU"/>
        </w:rPr>
        <w:t>=</w:t>
      </w:r>
      <w:proofErr w:type="spellStart"/>
      <w:r w:rsidRPr="001D7435">
        <w:rPr>
          <w:lang w:val="hu-HU"/>
        </w:rPr>
        <w:t>kuldendopm</w:t>
      </w:r>
      <w:proofErr w:type="spellEnd"/>
      <w:r w:rsidRPr="001D7435">
        <w:rPr>
          <w:lang w:val="hu-HU"/>
        </w:rPr>
        <w:t>,</w:t>
      </w:r>
    </w:p>
    <w:p w14:paraId="471F9F9C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        </w:t>
      </w:r>
      <w:proofErr w:type="spellStart"/>
      <w:r w:rsidRPr="001D7435">
        <w:rPr>
          <w:lang w:val="hu-HU"/>
        </w:rPr>
        <w:t>megjegyzesek</w:t>
      </w:r>
      <w:proofErr w:type="spellEnd"/>
      <w:r w:rsidRPr="001D7435">
        <w:rPr>
          <w:lang w:val="hu-HU"/>
        </w:rPr>
        <w:t>=</w:t>
      </w:r>
      <w:proofErr w:type="spellStart"/>
      <w:r w:rsidRPr="001D7435">
        <w:rPr>
          <w:lang w:val="hu-HU"/>
        </w:rPr>
        <w:t>megjegyzes</w:t>
      </w:r>
      <w:proofErr w:type="spellEnd"/>
    </w:p>
    <w:p w14:paraId="233AFD4A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>        )</w:t>
      </w:r>
    </w:p>
    <w:p w14:paraId="2913BCA7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lastRenderedPageBreak/>
        <w:t xml:space="preserve">        </w:t>
      </w:r>
      <w:proofErr w:type="spellStart"/>
      <w:proofErr w:type="gramStart"/>
      <w:r w:rsidRPr="001D7435">
        <w:rPr>
          <w:lang w:val="hu-HU"/>
        </w:rPr>
        <w:t>tranzakcio.save</w:t>
      </w:r>
      <w:proofErr w:type="spellEnd"/>
      <w:proofErr w:type="gramEnd"/>
      <w:r w:rsidRPr="001D7435">
        <w:rPr>
          <w:lang w:val="hu-HU"/>
        </w:rPr>
        <w:t>()</w:t>
      </w:r>
    </w:p>
    <w:p w14:paraId="7539120E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    </w:t>
      </w:r>
      <w:proofErr w:type="spellStart"/>
      <w:r w:rsidRPr="001D7435">
        <w:rPr>
          <w:lang w:val="hu-HU"/>
        </w:rPr>
        <w:t>return</w:t>
      </w:r>
      <w:proofErr w:type="spellEnd"/>
      <w:r w:rsidRPr="001D7435">
        <w:rPr>
          <w:lang w:val="hu-HU"/>
        </w:rPr>
        <w:t xml:space="preserve"> </w:t>
      </w:r>
      <w:proofErr w:type="spellStart"/>
      <w:r w:rsidRPr="001D7435">
        <w:rPr>
          <w:lang w:val="hu-HU"/>
        </w:rPr>
        <w:t>redirect</w:t>
      </w:r>
      <w:proofErr w:type="spellEnd"/>
      <w:r w:rsidRPr="001D7435">
        <w:rPr>
          <w:lang w:val="hu-HU"/>
        </w:rPr>
        <w:t>('</w:t>
      </w:r>
      <w:proofErr w:type="spellStart"/>
      <w:r w:rsidRPr="001D7435">
        <w:rPr>
          <w:lang w:val="hu-HU"/>
        </w:rPr>
        <w:t>home</w:t>
      </w:r>
      <w:proofErr w:type="spellEnd"/>
      <w:r w:rsidRPr="001D7435">
        <w:rPr>
          <w:lang w:val="hu-HU"/>
        </w:rPr>
        <w:t>')</w:t>
      </w:r>
    </w:p>
    <w:p w14:paraId="2976968D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</w:t>
      </w:r>
      <w:proofErr w:type="spellStart"/>
      <w:r w:rsidRPr="001D7435">
        <w:rPr>
          <w:lang w:val="hu-HU"/>
        </w:rPr>
        <w:t>return</w:t>
      </w:r>
      <w:proofErr w:type="spellEnd"/>
      <w:r w:rsidRPr="001D7435">
        <w:rPr>
          <w:lang w:val="hu-HU"/>
        </w:rPr>
        <w:t xml:space="preserve"> </w:t>
      </w:r>
      <w:proofErr w:type="spellStart"/>
      <w:r w:rsidRPr="001D7435">
        <w:rPr>
          <w:lang w:val="hu-HU"/>
        </w:rPr>
        <w:t>redirect</w:t>
      </w:r>
      <w:proofErr w:type="spellEnd"/>
      <w:r w:rsidRPr="001D7435">
        <w:rPr>
          <w:lang w:val="hu-HU"/>
        </w:rPr>
        <w:t>('</w:t>
      </w:r>
      <w:proofErr w:type="spellStart"/>
      <w:r w:rsidRPr="001D7435">
        <w:rPr>
          <w:lang w:val="hu-HU"/>
        </w:rPr>
        <w:t>home</w:t>
      </w:r>
      <w:proofErr w:type="spellEnd"/>
      <w:r w:rsidRPr="001D7435">
        <w:rPr>
          <w:lang w:val="hu-HU"/>
        </w:rPr>
        <w:t xml:space="preserve">') #visszairányítás a </w:t>
      </w:r>
      <w:proofErr w:type="spellStart"/>
      <w:r w:rsidRPr="001D7435">
        <w:rPr>
          <w:lang w:val="hu-HU"/>
        </w:rPr>
        <w:t>home</w:t>
      </w:r>
      <w:proofErr w:type="spellEnd"/>
      <w:r w:rsidRPr="001D7435">
        <w:rPr>
          <w:lang w:val="hu-HU"/>
        </w:rPr>
        <w:t xml:space="preserve"> oldalra.</w:t>
      </w:r>
    </w:p>
    <w:p w14:paraId="457A759D" w14:textId="77777777" w:rsidR="001D7435" w:rsidRPr="001D7435" w:rsidRDefault="001D7435" w:rsidP="001D7435">
      <w:pPr>
        <w:rPr>
          <w:lang w:val="hu-HU"/>
        </w:rPr>
      </w:pPr>
    </w:p>
    <w:p w14:paraId="05FEF270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>#Ez a metódus felel az elküldött adatok megjelenítéséért.</w:t>
      </w:r>
    </w:p>
    <w:p w14:paraId="20A76378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>@login_required</w:t>
      </w:r>
    </w:p>
    <w:p w14:paraId="509FAF96" w14:textId="77777777" w:rsidR="001D7435" w:rsidRPr="001D7435" w:rsidRDefault="001D7435" w:rsidP="001D7435">
      <w:pPr>
        <w:rPr>
          <w:lang w:val="hu-HU"/>
        </w:rPr>
      </w:pPr>
      <w:proofErr w:type="spellStart"/>
      <w:r w:rsidRPr="001D7435">
        <w:rPr>
          <w:lang w:val="hu-HU"/>
        </w:rPr>
        <w:t>def</w:t>
      </w:r>
      <w:proofErr w:type="spellEnd"/>
      <w:r w:rsidRPr="001D7435">
        <w:rPr>
          <w:lang w:val="hu-HU"/>
        </w:rPr>
        <w:t xml:space="preserve"> </w:t>
      </w:r>
      <w:proofErr w:type="spellStart"/>
      <w:r w:rsidRPr="001D7435">
        <w:rPr>
          <w:lang w:val="hu-HU"/>
        </w:rPr>
        <w:t>tranzakciok</w:t>
      </w:r>
      <w:proofErr w:type="spellEnd"/>
      <w:r w:rsidRPr="001D7435">
        <w:rPr>
          <w:lang w:val="hu-HU"/>
        </w:rPr>
        <w:t>(</w:t>
      </w:r>
      <w:proofErr w:type="spellStart"/>
      <w:r w:rsidRPr="001D7435">
        <w:rPr>
          <w:lang w:val="hu-HU"/>
        </w:rPr>
        <w:t>request</w:t>
      </w:r>
      <w:proofErr w:type="spellEnd"/>
      <w:r w:rsidRPr="001D7435">
        <w:rPr>
          <w:lang w:val="hu-HU"/>
        </w:rPr>
        <w:t>):</w:t>
      </w:r>
    </w:p>
    <w:p w14:paraId="191FE1CA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</w:t>
      </w:r>
      <w:proofErr w:type="spellStart"/>
      <w:r w:rsidRPr="001D7435">
        <w:rPr>
          <w:lang w:val="hu-HU"/>
        </w:rPr>
        <w:t>felhasznalo</w:t>
      </w:r>
      <w:proofErr w:type="spellEnd"/>
      <w:r w:rsidRPr="001D7435">
        <w:rPr>
          <w:lang w:val="hu-HU"/>
        </w:rPr>
        <w:t>=</w:t>
      </w:r>
      <w:proofErr w:type="spellStart"/>
      <w:r w:rsidRPr="001D7435">
        <w:rPr>
          <w:lang w:val="hu-HU"/>
        </w:rPr>
        <w:t>request.</w:t>
      </w:r>
      <w:proofErr w:type="gramStart"/>
      <w:r w:rsidRPr="001D7435">
        <w:rPr>
          <w:lang w:val="hu-HU"/>
        </w:rPr>
        <w:t>user.username</w:t>
      </w:r>
      <w:proofErr w:type="spellEnd"/>
      <w:proofErr w:type="gramEnd"/>
      <w:r w:rsidRPr="001D7435">
        <w:rPr>
          <w:lang w:val="hu-HU"/>
        </w:rPr>
        <w:t xml:space="preserve"> #az épp bejelentkezett felhasználó neve</w:t>
      </w:r>
    </w:p>
    <w:p w14:paraId="7725C31E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</w:t>
      </w:r>
      <w:proofErr w:type="spellStart"/>
      <w:r w:rsidRPr="001D7435">
        <w:rPr>
          <w:lang w:val="hu-HU"/>
        </w:rPr>
        <w:t>tranzakciok</w:t>
      </w:r>
      <w:proofErr w:type="spellEnd"/>
      <w:r w:rsidRPr="001D7435">
        <w:rPr>
          <w:lang w:val="hu-HU"/>
        </w:rPr>
        <w:t xml:space="preserve"> = </w:t>
      </w:r>
      <w:proofErr w:type="gramStart"/>
      <w:r w:rsidRPr="001D7435">
        <w:rPr>
          <w:lang w:val="hu-HU"/>
        </w:rPr>
        <w:t>Tranzakciok.objects.filter</w:t>
      </w:r>
      <w:proofErr w:type="gramEnd"/>
      <w:r w:rsidRPr="001D7435">
        <w:rPr>
          <w:lang w:val="hu-HU"/>
        </w:rPr>
        <w:t>(felhasznalonev=felhasznalo</w:t>
      </w:r>
      <w:proofErr w:type="gramStart"/>
      <w:r w:rsidRPr="001D7435">
        <w:rPr>
          <w:lang w:val="hu-HU"/>
        </w:rPr>
        <w:t>).order</w:t>
      </w:r>
      <w:proofErr w:type="gramEnd"/>
      <w:r w:rsidRPr="001D7435">
        <w:rPr>
          <w:lang w:val="hu-HU"/>
        </w:rPr>
        <w:t xml:space="preserve">_by("-kuldesdatuma") # A tranzakciós adatok, szűrve a felhasználó neve alapján </w:t>
      </w:r>
    </w:p>
    <w:p w14:paraId="7EBB53B3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</w:t>
      </w:r>
      <w:proofErr w:type="spellStart"/>
      <w:r w:rsidRPr="001D7435">
        <w:rPr>
          <w:lang w:val="hu-HU"/>
        </w:rPr>
        <w:t>return</w:t>
      </w:r>
      <w:proofErr w:type="spellEnd"/>
      <w:r w:rsidRPr="001D7435">
        <w:rPr>
          <w:lang w:val="hu-HU"/>
        </w:rPr>
        <w:t xml:space="preserve"> </w:t>
      </w:r>
      <w:proofErr w:type="spellStart"/>
      <w:proofErr w:type="gramStart"/>
      <w:r w:rsidRPr="001D7435">
        <w:rPr>
          <w:lang w:val="hu-HU"/>
        </w:rPr>
        <w:t>render</w:t>
      </w:r>
      <w:proofErr w:type="spellEnd"/>
      <w:r w:rsidRPr="001D7435">
        <w:rPr>
          <w:lang w:val="hu-HU"/>
        </w:rPr>
        <w:t>(</w:t>
      </w:r>
      <w:proofErr w:type="spellStart"/>
      <w:proofErr w:type="gramEnd"/>
      <w:r w:rsidRPr="001D7435">
        <w:rPr>
          <w:lang w:val="hu-HU"/>
        </w:rPr>
        <w:t>request</w:t>
      </w:r>
      <w:proofErr w:type="spellEnd"/>
      <w:r w:rsidRPr="001D7435">
        <w:rPr>
          <w:lang w:val="hu-HU"/>
        </w:rPr>
        <w:t xml:space="preserve">, 'tranzakciok.html', {"adatok": </w:t>
      </w:r>
      <w:proofErr w:type="spellStart"/>
      <w:r w:rsidRPr="001D7435">
        <w:rPr>
          <w:lang w:val="hu-HU"/>
        </w:rPr>
        <w:t>tranzakciok</w:t>
      </w:r>
      <w:proofErr w:type="spellEnd"/>
      <w:r w:rsidRPr="001D7435">
        <w:rPr>
          <w:lang w:val="hu-HU"/>
        </w:rPr>
        <w:t>})</w:t>
      </w:r>
    </w:p>
    <w:p w14:paraId="7386F954" w14:textId="77777777" w:rsidR="001D7435" w:rsidRPr="001D7435" w:rsidRDefault="001D7435" w:rsidP="001D7435">
      <w:pPr>
        <w:rPr>
          <w:lang w:val="hu-HU"/>
        </w:rPr>
      </w:pPr>
    </w:p>
    <w:p w14:paraId="1C17FCBC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>#-------------------------------------------------------------------------------------------------------------------------------------</w:t>
      </w:r>
    </w:p>
    <w:p w14:paraId="5F477D74" w14:textId="77777777" w:rsidR="001D7435" w:rsidRPr="001D7435" w:rsidRDefault="001D7435" w:rsidP="001D7435">
      <w:pPr>
        <w:rPr>
          <w:lang w:val="hu-HU"/>
        </w:rPr>
      </w:pPr>
    </w:p>
    <w:p w14:paraId="54A4BE14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>@api_view(['GET'])</w:t>
      </w:r>
    </w:p>
    <w:p w14:paraId="4F1CF788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># frontend lekérdezése: lekérdezi az előző 30nap adatait</w:t>
      </w:r>
    </w:p>
    <w:p w14:paraId="2550F652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># ez a grafikonokhoz kell</w:t>
      </w:r>
    </w:p>
    <w:p w14:paraId="2E06806E" w14:textId="77777777" w:rsidR="001D7435" w:rsidRPr="001D7435" w:rsidRDefault="001D7435" w:rsidP="001D7435">
      <w:pPr>
        <w:rPr>
          <w:lang w:val="hu-HU"/>
        </w:rPr>
      </w:pPr>
      <w:proofErr w:type="spellStart"/>
      <w:r w:rsidRPr="001D7435">
        <w:rPr>
          <w:lang w:val="hu-HU"/>
        </w:rPr>
        <w:t>def</w:t>
      </w:r>
      <w:proofErr w:type="spellEnd"/>
      <w:r w:rsidRPr="001D7435">
        <w:rPr>
          <w:lang w:val="hu-HU"/>
        </w:rPr>
        <w:t xml:space="preserve"> </w:t>
      </w:r>
      <w:proofErr w:type="spellStart"/>
      <w:r w:rsidRPr="001D7435">
        <w:rPr>
          <w:lang w:val="hu-HU"/>
        </w:rPr>
        <w:t>restMNBValuta</w:t>
      </w:r>
      <w:proofErr w:type="spellEnd"/>
      <w:r w:rsidRPr="001D7435">
        <w:rPr>
          <w:lang w:val="hu-HU"/>
        </w:rPr>
        <w:t>(</w:t>
      </w:r>
      <w:proofErr w:type="spellStart"/>
      <w:r w:rsidRPr="001D7435">
        <w:rPr>
          <w:lang w:val="hu-HU"/>
        </w:rPr>
        <w:t>request</w:t>
      </w:r>
      <w:proofErr w:type="spellEnd"/>
      <w:r w:rsidRPr="001D7435">
        <w:rPr>
          <w:lang w:val="hu-HU"/>
        </w:rPr>
        <w:t>):</w:t>
      </w:r>
    </w:p>
    <w:p w14:paraId="4A79D13B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</w:t>
      </w:r>
      <w:proofErr w:type="spellStart"/>
      <w:r w:rsidRPr="001D7435">
        <w:rPr>
          <w:lang w:val="hu-HU"/>
        </w:rPr>
        <w:t>if</w:t>
      </w:r>
      <w:proofErr w:type="spellEnd"/>
      <w:r w:rsidRPr="001D7435">
        <w:rPr>
          <w:lang w:val="hu-HU"/>
        </w:rPr>
        <w:t xml:space="preserve"> </w:t>
      </w:r>
      <w:proofErr w:type="spellStart"/>
      <w:proofErr w:type="gramStart"/>
      <w:r w:rsidRPr="001D7435">
        <w:rPr>
          <w:lang w:val="hu-HU"/>
        </w:rPr>
        <w:t>request.method</w:t>
      </w:r>
      <w:proofErr w:type="spellEnd"/>
      <w:proofErr w:type="gramEnd"/>
      <w:r w:rsidRPr="001D7435">
        <w:rPr>
          <w:lang w:val="hu-HU"/>
        </w:rPr>
        <w:t xml:space="preserve"> == "GET":</w:t>
      </w:r>
    </w:p>
    <w:p w14:paraId="3E5C9309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    </w:t>
      </w:r>
      <w:proofErr w:type="spellStart"/>
      <w:r w:rsidRPr="001D7435">
        <w:rPr>
          <w:lang w:val="hu-HU"/>
        </w:rPr>
        <w:t>allData</w:t>
      </w:r>
      <w:proofErr w:type="spellEnd"/>
      <w:r w:rsidRPr="001D7435">
        <w:rPr>
          <w:lang w:val="hu-HU"/>
        </w:rPr>
        <w:t xml:space="preserve"> = mnb_</w:t>
      </w:r>
      <w:proofErr w:type="gramStart"/>
      <w:r w:rsidRPr="001D7435">
        <w:rPr>
          <w:lang w:val="hu-HU"/>
        </w:rPr>
        <w:t>deviza.objects</w:t>
      </w:r>
      <w:proofErr w:type="gramEnd"/>
      <w:r w:rsidRPr="001D7435">
        <w:rPr>
          <w:lang w:val="hu-HU"/>
        </w:rPr>
        <w:t>.filter(date__range=(datetime.datetime.now</w:t>
      </w:r>
      <w:proofErr w:type="gramStart"/>
      <w:r w:rsidRPr="001D7435">
        <w:rPr>
          <w:lang w:val="hu-HU"/>
        </w:rPr>
        <w:t>()-datetime.timedelta</w:t>
      </w:r>
      <w:proofErr w:type="gramEnd"/>
      <w:r w:rsidRPr="001D7435">
        <w:rPr>
          <w:lang w:val="hu-HU"/>
        </w:rPr>
        <w:t xml:space="preserve">(days=30), </w:t>
      </w:r>
      <w:proofErr w:type="spellStart"/>
      <w:proofErr w:type="gramStart"/>
      <w:r w:rsidRPr="001D7435">
        <w:rPr>
          <w:lang w:val="hu-HU"/>
        </w:rPr>
        <w:t>datetime.datetime.now</w:t>
      </w:r>
      <w:proofErr w:type="spellEnd"/>
      <w:r w:rsidRPr="001D7435">
        <w:rPr>
          <w:lang w:val="hu-HU"/>
        </w:rPr>
        <w:t>() )</w:t>
      </w:r>
      <w:proofErr w:type="gramEnd"/>
      <w:r w:rsidRPr="001D7435">
        <w:rPr>
          <w:lang w:val="hu-HU"/>
        </w:rPr>
        <w:t>)</w:t>
      </w:r>
    </w:p>
    <w:p w14:paraId="00818881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    </w:t>
      </w:r>
      <w:proofErr w:type="spellStart"/>
      <w:r w:rsidRPr="001D7435">
        <w:rPr>
          <w:lang w:val="hu-HU"/>
        </w:rPr>
        <w:t>serialized</w:t>
      </w:r>
      <w:proofErr w:type="spellEnd"/>
      <w:r w:rsidRPr="001D7435">
        <w:rPr>
          <w:lang w:val="hu-HU"/>
        </w:rPr>
        <w:t xml:space="preserve"> = </w:t>
      </w:r>
      <w:proofErr w:type="spellStart"/>
      <w:proofErr w:type="gramStart"/>
      <w:r w:rsidRPr="001D7435">
        <w:rPr>
          <w:lang w:val="hu-HU"/>
        </w:rPr>
        <w:t>MnbSerializer</w:t>
      </w:r>
      <w:proofErr w:type="spellEnd"/>
      <w:r w:rsidRPr="001D7435">
        <w:rPr>
          <w:lang w:val="hu-HU"/>
        </w:rPr>
        <w:t>(</w:t>
      </w:r>
      <w:proofErr w:type="spellStart"/>
      <w:proofErr w:type="gramEnd"/>
      <w:r w:rsidRPr="001D7435">
        <w:rPr>
          <w:lang w:val="hu-HU"/>
        </w:rPr>
        <w:t>allData</w:t>
      </w:r>
      <w:proofErr w:type="spellEnd"/>
      <w:r w:rsidRPr="001D7435">
        <w:rPr>
          <w:lang w:val="hu-HU"/>
        </w:rPr>
        <w:t xml:space="preserve">, </w:t>
      </w:r>
      <w:proofErr w:type="spellStart"/>
      <w:r w:rsidRPr="001D7435">
        <w:rPr>
          <w:lang w:val="hu-HU"/>
        </w:rPr>
        <w:t>many</w:t>
      </w:r>
      <w:proofErr w:type="spellEnd"/>
      <w:r w:rsidRPr="001D7435">
        <w:rPr>
          <w:lang w:val="hu-HU"/>
        </w:rPr>
        <w:t>=</w:t>
      </w:r>
      <w:proofErr w:type="spellStart"/>
      <w:r w:rsidRPr="001D7435">
        <w:rPr>
          <w:lang w:val="hu-HU"/>
        </w:rPr>
        <w:t>True</w:t>
      </w:r>
      <w:proofErr w:type="spellEnd"/>
      <w:r w:rsidRPr="001D7435">
        <w:rPr>
          <w:lang w:val="hu-HU"/>
        </w:rPr>
        <w:t xml:space="preserve">) </w:t>
      </w:r>
    </w:p>
    <w:p w14:paraId="045E743D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    </w:t>
      </w:r>
      <w:proofErr w:type="spellStart"/>
      <w:r w:rsidRPr="001D7435">
        <w:rPr>
          <w:lang w:val="hu-HU"/>
        </w:rPr>
        <w:t>return</w:t>
      </w:r>
      <w:proofErr w:type="spellEnd"/>
      <w:r w:rsidRPr="001D7435">
        <w:rPr>
          <w:lang w:val="hu-HU"/>
        </w:rPr>
        <w:t xml:space="preserve"> </w:t>
      </w:r>
      <w:proofErr w:type="spellStart"/>
      <w:r w:rsidRPr="001D7435">
        <w:rPr>
          <w:lang w:val="hu-HU"/>
        </w:rPr>
        <w:t>Response</w:t>
      </w:r>
      <w:proofErr w:type="spellEnd"/>
      <w:r w:rsidRPr="001D7435">
        <w:rPr>
          <w:lang w:val="hu-HU"/>
        </w:rPr>
        <w:t>(</w:t>
      </w:r>
      <w:proofErr w:type="spellStart"/>
      <w:r w:rsidRPr="001D7435">
        <w:rPr>
          <w:lang w:val="hu-HU"/>
        </w:rPr>
        <w:t>serialized.data</w:t>
      </w:r>
      <w:proofErr w:type="spellEnd"/>
      <w:r w:rsidRPr="001D7435">
        <w:rPr>
          <w:lang w:val="hu-HU"/>
        </w:rPr>
        <w:t>)</w:t>
      </w:r>
    </w:p>
    <w:p w14:paraId="369E048E" w14:textId="77777777" w:rsidR="001D7435" w:rsidRPr="001D7435" w:rsidRDefault="001D7435" w:rsidP="001D7435">
      <w:pPr>
        <w:rPr>
          <w:lang w:val="hu-HU"/>
        </w:rPr>
      </w:pPr>
    </w:p>
    <w:p w14:paraId="672189FE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>@api_view(['GET'])</w:t>
      </w:r>
    </w:p>
    <w:p w14:paraId="0CB7BE07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# frontend lekérdezése: az utolsó napi adatokat </w:t>
      </w:r>
    </w:p>
    <w:p w14:paraId="0001C37A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># ez a számolásokhoz, a kalkulációhoz kell</w:t>
      </w:r>
    </w:p>
    <w:p w14:paraId="5EB4C3E2" w14:textId="77777777" w:rsidR="001D7435" w:rsidRPr="001D7435" w:rsidRDefault="001D7435" w:rsidP="001D7435">
      <w:pPr>
        <w:rPr>
          <w:lang w:val="hu-HU"/>
        </w:rPr>
      </w:pPr>
      <w:proofErr w:type="spellStart"/>
      <w:r w:rsidRPr="001D7435">
        <w:rPr>
          <w:lang w:val="hu-HU"/>
        </w:rPr>
        <w:t>def</w:t>
      </w:r>
      <w:proofErr w:type="spellEnd"/>
      <w:r w:rsidRPr="001D7435">
        <w:rPr>
          <w:lang w:val="hu-HU"/>
        </w:rPr>
        <w:t xml:space="preserve"> </w:t>
      </w:r>
      <w:proofErr w:type="spellStart"/>
      <w:r w:rsidRPr="001D7435">
        <w:rPr>
          <w:lang w:val="hu-HU"/>
        </w:rPr>
        <w:t>restMNBValutaLast</w:t>
      </w:r>
      <w:proofErr w:type="spellEnd"/>
      <w:r w:rsidRPr="001D7435">
        <w:rPr>
          <w:lang w:val="hu-HU"/>
        </w:rPr>
        <w:t>(</w:t>
      </w:r>
      <w:proofErr w:type="spellStart"/>
      <w:r w:rsidRPr="001D7435">
        <w:rPr>
          <w:lang w:val="hu-HU"/>
        </w:rPr>
        <w:t>request</w:t>
      </w:r>
      <w:proofErr w:type="spellEnd"/>
      <w:r w:rsidRPr="001D7435">
        <w:rPr>
          <w:lang w:val="hu-HU"/>
        </w:rPr>
        <w:t>):</w:t>
      </w:r>
    </w:p>
    <w:p w14:paraId="57CBA784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</w:t>
      </w:r>
      <w:proofErr w:type="spellStart"/>
      <w:r w:rsidRPr="001D7435">
        <w:rPr>
          <w:lang w:val="hu-HU"/>
        </w:rPr>
        <w:t>if</w:t>
      </w:r>
      <w:proofErr w:type="spellEnd"/>
      <w:r w:rsidRPr="001D7435">
        <w:rPr>
          <w:lang w:val="hu-HU"/>
        </w:rPr>
        <w:t xml:space="preserve"> </w:t>
      </w:r>
      <w:proofErr w:type="spellStart"/>
      <w:proofErr w:type="gramStart"/>
      <w:r w:rsidRPr="001D7435">
        <w:rPr>
          <w:lang w:val="hu-HU"/>
        </w:rPr>
        <w:t>request.method</w:t>
      </w:r>
      <w:proofErr w:type="spellEnd"/>
      <w:proofErr w:type="gramEnd"/>
      <w:r w:rsidRPr="001D7435">
        <w:rPr>
          <w:lang w:val="hu-HU"/>
        </w:rPr>
        <w:t xml:space="preserve"> == "GET":</w:t>
      </w:r>
    </w:p>
    <w:p w14:paraId="3AE668AB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    #megkeresi az </w:t>
      </w:r>
      <w:proofErr w:type="spellStart"/>
      <w:r w:rsidRPr="001D7435">
        <w:rPr>
          <w:lang w:val="hu-HU"/>
        </w:rPr>
        <w:t>utoldó</w:t>
      </w:r>
      <w:proofErr w:type="spellEnd"/>
      <w:r w:rsidRPr="001D7435">
        <w:rPr>
          <w:lang w:val="hu-HU"/>
        </w:rPr>
        <w:t xml:space="preserve"> nap dátumát</w:t>
      </w:r>
    </w:p>
    <w:p w14:paraId="344A294F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    last = </w:t>
      </w:r>
      <w:proofErr w:type="spellStart"/>
      <w:r w:rsidRPr="001D7435">
        <w:rPr>
          <w:lang w:val="hu-HU"/>
        </w:rPr>
        <w:t>mnb_</w:t>
      </w:r>
      <w:proofErr w:type="gramStart"/>
      <w:r w:rsidRPr="001D7435">
        <w:rPr>
          <w:lang w:val="hu-HU"/>
        </w:rPr>
        <w:t>deviza.objects</w:t>
      </w:r>
      <w:proofErr w:type="gramEnd"/>
      <w:r w:rsidRPr="001D7435">
        <w:rPr>
          <w:lang w:val="hu-HU"/>
        </w:rPr>
        <w:t>.order_by</w:t>
      </w:r>
      <w:proofErr w:type="spellEnd"/>
      <w:r w:rsidRPr="001D7435">
        <w:rPr>
          <w:lang w:val="hu-HU"/>
        </w:rPr>
        <w:t>("-</w:t>
      </w:r>
      <w:proofErr w:type="spellStart"/>
      <w:r w:rsidRPr="001D7435">
        <w:rPr>
          <w:lang w:val="hu-HU"/>
        </w:rPr>
        <w:t>date</w:t>
      </w:r>
      <w:proofErr w:type="spellEnd"/>
      <w:proofErr w:type="gramStart"/>
      <w:r w:rsidRPr="001D7435">
        <w:rPr>
          <w:lang w:val="hu-HU"/>
        </w:rPr>
        <w:t>")[</w:t>
      </w:r>
      <w:proofErr w:type="gramEnd"/>
      <w:r w:rsidRPr="001D7435">
        <w:rPr>
          <w:lang w:val="hu-HU"/>
        </w:rPr>
        <w:t>:1</w:t>
      </w:r>
      <w:proofErr w:type="gramStart"/>
      <w:r w:rsidRPr="001D7435">
        <w:rPr>
          <w:lang w:val="hu-HU"/>
        </w:rPr>
        <w:t>].</w:t>
      </w:r>
      <w:proofErr w:type="spellStart"/>
      <w:r w:rsidRPr="001D7435">
        <w:rPr>
          <w:lang w:val="hu-HU"/>
        </w:rPr>
        <w:t>values</w:t>
      </w:r>
      <w:proofErr w:type="spellEnd"/>
      <w:proofErr w:type="gramEnd"/>
      <w:r w:rsidRPr="001D7435">
        <w:rPr>
          <w:lang w:val="hu-HU"/>
        </w:rPr>
        <w:t>("</w:t>
      </w:r>
      <w:proofErr w:type="spellStart"/>
      <w:r w:rsidRPr="001D7435">
        <w:rPr>
          <w:lang w:val="hu-HU"/>
        </w:rPr>
        <w:t>date</w:t>
      </w:r>
      <w:proofErr w:type="spellEnd"/>
      <w:r w:rsidRPr="001D7435">
        <w:rPr>
          <w:lang w:val="hu-HU"/>
        </w:rPr>
        <w:t>")</w:t>
      </w:r>
    </w:p>
    <w:p w14:paraId="1C1F9697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>        #betölti az utolsó nap adatait</w:t>
      </w:r>
    </w:p>
    <w:p w14:paraId="02E0DF00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    </w:t>
      </w:r>
      <w:proofErr w:type="spellStart"/>
      <w:r w:rsidRPr="001D7435">
        <w:rPr>
          <w:lang w:val="hu-HU"/>
        </w:rPr>
        <w:t>allData</w:t>
      </w:r>
      <w:proofErr w:type="spellEnd"/>
      <w:r w:rsidRPr="001D7435">
        <w:rPr>
          <w:lang w:val="hu-HU"/>
        </w:rPr>
        <w:t xml:space="preserve"> = </w:t>
      </w:r>
      <w:proofErr w:type="spellStart"/>
      <w:r w:rsidRPr="001D7435">
        <w:rPr>
          <w:lang w:val="hu-HU"/>
        </w:rPr>
        <w:t>mnb_</w:t>
      </w:r>
      <w:proofErr w:type="gramStart"/>
      <w:r w:rsidRPr="001D7435">
        <w:rPr>
          <w:lang w:val="hu-HU"/>
        </w:rPr>
        <w:t>deviza.objects</w:t>
      </w:r>
      <w:proofErr w:type="gramEnd"/>
      <w:r w:rsidRPr="001D7435">
        <w:rPr>
          <w:lang w:val="hu-HU"/>
        </w:rPr>
        <w:t>.</w:t>
      </w:r>
      <w:proofErr w:type="gramStart"/>
      <w:r w:rsidRPr="001D7435">
        <w:rPr>
          <w:lang w:val="hu-HU"/>
        </w:rPr>
        <w:t>filter</w:t>
      </w:r>
      <w:proofErr w:type="spellEnd"/>
      <w:r w:rsidRPr="001D7435">
        <w:rPr>
          <w:lang w:val="hu-HU"/>
        </w:rPr>
        <w:t>(</w:t>
      </w:r>
      <w:proofErr w:type="spellStart"/>
      <w:proofErr w:type="gramEnd"/>
      <w:r w:rsidRPr="001D7435">
        <w:rPr>
          <w:lang w:val="hu-HU"/>
        </w:rPr>
        <w:t>date</w:t>
      </w:r>
      <w:proofErr w:type="spellEnd"/>
      <w:r w:rsidRPr="001D7435">
        <w:rPr>
          <w:lang w:val="hu-HU"/>
        </w:rPr>
        <w:t xml:space="preserve"> = </w:t>
      </w:r>
      <w:proofErr w:type="gramStart"/>
      <w:r w:rsidRPr="001D7435">
        <w:rPr>
          <w:lang w:val="hu-HU"/>
        </w:rPr>
        <w:t>last )</w:t>
      </w:r>
      <w:proofErr w:type="gramEnd"/>
    </w:p>
    <w:p w14:paraId="07D7A2B3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    </w:t>
      </w:r>
      <w:proofErr w:type="spellStart"/>
      <w:r w:rsidRPr="001D7435">
        <w:rPr>
          <w:lang w:val="hu-HU"/>
        </w:rPr>
        <w:t>serialized</w:t>
      </w:r>
      <w:proofErr w:type="spellEnd"/>
      <w:r w:rsidRPr="001D7435">
        <w:rPr>
          <w:lang w:val="hu-HU"/>
        </w:rPr>
        <w:t xml:space="preserve"> = </w:t>
      </w:r>
      <w:proofErr w:type="spellStart"/>
      <w:proofErr w:type="gramStart"/>
      <w:r w:rsidRPr="001D7435">
        <w:rPr>
          <w:lang w:val="hu-HU"/>
        </w:rPr>
        <w:t>MnbSerializer</w:t>
      </w:r>
      <w:proofErr w:type="spellEnd"/>
      <w:r w:rsidRPr="001D7435">
        <w:rPr>
          <w:lang w:val="hu-HU"/>
        </w:rPr>
        <w:t>(</w:t>
      </w:r>
      <w:proofErr w:type="spellStart"/>
      <w:proofErr w:type="gramEnd"/>
      <w:r w:rsidRPr="001D7435">
        <w:rPr>
          <w:lang w:val="hu-HU"/>
        </w:rPr>
        <w:t>allData</w:t>
      </w:r>
      <w:proofErr w:type="spellEnd"/>
      <w:r w:rsidRPr="001D7435">
        <w:rPr>
          <w:lang w:val="hu-HU"/>
        </w:rPr>
        <w:t xml:space="preserve">, </w:t>
      </w:r>
      <w:proofErr w:type="spellStart"/>
      <w:r w:rsidRPr="001D7435">
        <w:rPr>
          <w:lang w:val="hu-HU"/>
        </w:rPr>
        <w:t>many</w:t>
      </w:r>
      <w:proofErr w:type="spellEnd"/>
      <w:r w:rsidRPr="001D7435">
        <w:rPr>
          <w:lang w:val="hu-HU"/>
        </w:rPr>
        <w:t>=</w:t>
      </w:r>
      <w:proofErr w:type="spellStart"/>
      <w:r w:rsidRPr="001D7435">
        <w:rPr>
          <w:lang w:val="hu-HU"/>
        </w:rPr>
        <w:t>True</w:t>
      </w:r>
      <w:proofErr w:type="spellEnd"/>
      <w:r w:rsidRPr="001D7435">
        <w:rPr>
          <w:lang w:val="hu-HU"/>
        </w:rPr>
        <w:t xml:space="preserve">) </w:t>
      </w:r>
    </w:p>
    <w:p w14:paraId="76895A22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    </w:t>
      </w:r>
      <w:proofErr w:type="spellStart"/>
      <w:r w:rsidRPr="001D7435">
        <w:rPr>
          <w:lang w:val="hu-HU"/>
        </w:rPr>
        <w:t>return</w:t>
      </w:r>
      <w:proofErr w:type="spellEnd"/>
      <w:r w:rsidRPr="001D7435">
        <w:rPr>
          <w:lang w:val="hu-HU"/>
        </w:rPr>
        <w:t xml:space="preserve"> </w:t>
      </w:r>
      <w:proofErr w:type="spellStart"/>
      <w:r w:rsidRPr="001D7435">
        <w:rPr>
          <w:lang w:val="hu-HU"/>
        </w:rPr>
        <w:t>Response</w:t>
      </w:r>
      <w:proofErr w:type="spellEnd"/>
      <w:r w:rsidRPr="001D7435">
        <w:rPr>
          <w:lang w:val="hu-HU"/>
        </w:rPr>
        <w:t>(</w:t>
      </w:r>
      <w:proofErr w:type="spellStart"/>
      <w:r w:rsidRPr="001D7435">
        <w:rPr>
          <w:lang w:val="hu-HU"/>
        </w:rPr>
        <w:t>serialized.data</w:t>
      </w:r>
      <w:proofErr w:type="spellEnd"/>
      <w:r w:rsidRPr="001D7435">
        <w:rPr>
          <w:lang w:val="hu-HU"/>
        </w:rPr>
        <w:t>)</w:t>
      </w:r>
    </w:p>
    <w:p w14:paraId="0E53C886" w14:textId="77777777" w:rsidR="001D7435" w:rsidRPr="001D7435" w:rsidRDefault="001D7435" w:rsidP="001D7435">
      <w:pPr>
        <w:rPr>
          <w:lang w:val="hu-HU"/>
        </w:rPr>
      </w:pPr>
    </w:p>
    <w:p w14:paraId="3F4082E3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>@api_view(['GET'])</w:t>
      </w:r>
    </w:p>
    <w:p w14:paraId="28EA1FE0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# frontend lekérdezése: az MNB által </w:t>
      </w:r>
      <w:proofErr w:type="spellStart"/>
      <w:r w:rsidRPr="001D7435">
        <w:rPr>
          <w:lang w:val="hu-HU"/>
        </w:rPr>
        <w:t>nyílvántartott</w:t>
      </w:r>
      <w:proofErr w:type="spellEnd"/>
      <w:r w:rsidRPr="001D7435">
        <w:rPr>
          <w:lang w:val="hu-HU"/>
        </w:rPr>
        <w:t xml:space="preserve"> devizanevek</w:t>
      </w:r>
    </w:p>
    <w:p w14:paraId="38D58CF2" w14:textId="77777777" w:rsidR="001D7435" w:rsidRPr="001D7435" w:rsidRDefault="001D7435" w:rsidP="001D7435">
      <w:pPr>
        <w:rPr>
          <w:lang w:val="hu-HU"/>
        </w:rPr>
      </w:pPr>
      <w:proofErr w:type="spellStart"/>
      <w:r w:rsidRPr="001D7435">
        <w:rPr>
          <w:lang w:val="hu-HU"/>
        </w:rPr>
        <w:t>def</w:t>
      </w:r>
      <w:proofErr w:type="spellEnd"/>
      <w:r w:rsidRPr="001D7435">
        <w:rPr>
          <w:lang w:val="hu-HU"/>
        </w:rPr>
        <w:t xml:space="preserve"> </w:t>
      </w:r>
      <w:proofErr w:type="spellStart"/>
      <w:r w:rsidRPr="001D7435">
        <w:rPr>
          <w:lang w:val="hu-HU"/>
        </w:rPr>
        <w:t>restMNBName</w:t>
      </w:r>
      <w:proofErr w:type="spellEnd"/>
      <w:r w:rsidRPr="001D7435">
        <w:rPr>
          <w:lang w:val="hu-HU"/>
        </w:rPr>
        <w:t>(</w:t>
      </w:r>
      <w:proofErr w:type="spellStart"/>
      <w:r w:rsidRPr="001D7435">
        <w:rPr>
          <w:lang w:val="hu-HU"/>
        </w:rPr>
        <w:t>request</w:t>
      </w:r>
      <w:proofErr w:type="spellEnd"/>
      <w:r w:rsidRPr="001D7435">
        <w:rPr>
          <w:lang w:val="hu-HU"/>
        </w:rPr>
        <w:t>):</w:t>
      </w:r>
    </w:p>
    <w:p w14:paraId="738CFF12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</w:t>
      </w:r>
      <w:proofErr w:type="spellStart"/>
      <w:r w:rsidRPr="001D7435">
        <w:rPr>
          <w:lang w:val="hu-HU"/>
        </w:rPr>
        <w:t>if</w:t>
      </w:r>
      <w:proofErr w:type="spellEnd"/>
      <w:r w:rsidRPr="001D7435">
        <w:rPr>
          <w:lang w:val="hu-HU"/>
        </w:rPr>
        <w:t xml:space="preserve"> </w:t>
      </w:r>
      <w:proofErr w:type="spellStart"/>
      <w:proofErr w:type="gramStart"/>
      <w:r w:rsidRPr="001D7435">
        <w:rPr>
          <w:lang w:val="hu-HU"/>
        </w:rPr>
        <w:t>request.method</w:t>
      </w:r>
      <w:proofErr w:type="spellEnd"/>
      <w:proofErr w:type="gramEnd"/>
      <w:r w:rsidRPr="001D7435">
        <w:rPr>
          <w:lang w:val="hu-HU"/>
        </w:rPr>
        <w:t xml:space="preserve"> == "GET":</w:t>
      </w:r>
    </w:p>
    <w:p w14:paraId="0322499B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    </w:t>
      </w:r>
      <w:proofErr w:type="spellStart"/>
      <w:r w:rsidRPr="001D7435">
        <w:rPr>
          <w:lang w:val="hu-HU"/>
        </w:rPr>
        <w:t>allData</w:t>
      </w:r>
      <w:proofErr w:type="spellEnd"/>
      <w:r w:rsidRPr="001D7435">
        <w:rPr>
          <w:lang w:val="hu-HU"/>
        </w:rPr>
        <w:t xml:space="preserve"> = </w:t>
      </w:r>
      <w:proofErr w:type="spellStart"/>
      <w:proofErr w:type="gramStart"/>
      <w:r w:rsidRPr="001D7435">
        <w:rPr>
          <w:lang w:val="hu-HU"/>
        </w:rPr>
        <w:t>mnb_name.objects.all</w:t>
      </w:r>
      <w:proofErr w:type="spellEnd"/>
      <w:r w:rsidRPr="001D7435">
        <w:rPr>
          <w:lang w:val="hu-HU"/>
        </w:rPr>
        <w:t>(</w:t>
      </w:r>
      <w:proofErr w:type="gramEnd"/>
      <w:r w:rsidRPr="001D7435">
        <w:rPr>
          <w:lang w:val="hu-HU"/>
        </w:rPr>
        <w:t>)</w:t>
      </w:r>
    </w:p>
    <w:p w14:paraId="556E80B8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    </w:t>
      </w:r>
      <w:proofErr w:type="spellStart"/>
      <w:r w:rsidRPr="001D7435">
        <w:rPr>
          <w:lang w:val="hu-HU"/>
        </w:rPr>
        <w:t>serialized</w:t>
      </w:r>
      <w:proofErr w:type="spellEnd"/>
      <w:r w:rsidRPr="001D7435">
        <w:rPr>
          <w:lang w:val="hu-HU"/>
        </w:rPr>
        <w:t xml:space="preserve"> = </w:t>
      </w:r>
      <w:proofErr w:type="spellStart"/>
      <w:proofErr w:type="gramStart"/>
      <w:r w:rsidRPr="001D7435">
        <w:rPr>
          <w:lang w:val="hu-HU"/>
        </w:rPr>
        <w:t>MnbNameSerializer</w:t>
      </w:r>
      <w:proofErr w:type="spellEnd"/>
      <w:r w:rsidRPr="001D7435">
        <w:rPr>
          <w:lang w:val="hu-HU"/>
        </w:rPr>
        <w:t>(</w:t>
      </w:r>
      <w:proofErr w:type="spellStart"/>
      <w:proofErr w:type="gramEnd"/>
      <w:r w:rsidRPr="001D7435">
        <w:rPr>
          <w:lang w:val="hu-HU"/>
        </w:rPr>
        <w:t>allData</w:t>
      </w:r>
      <w:proofErr w:type="spellEnd"/>
      <w:r w:rsidRPr="001D7435">
        <w:rPr>
          <w:lang w:val="hu-HU"/>
        </w:rPr>
        <w:t xml:space="preserve">, </w:t>
      </w:r>
      <w:proofErr w:type="spellStart"/>
      <w:r w:rsidRPr="001D7435">
        <w:rPr>
          <w:lang w:val="hu-HU"/>
        </w:rPr>
        <w:t>many</w:t>
      </w:r>
      <w:proofErr w:type="spellEnd"/>
      <w:r w:rsidRPr="001D7435">
        <w:rPr>
          <w:lang w:val="hu-HU"/>
        </w:rPr>
        <w:t>=</w:t>
      </w:r>
      <w:proofErr w:type="spellStart"/>
      <w:r w:rsidRPr="001D7435">
        <w:rPr>
          <w:lang w:val="hu-HU"/>
        </w:rPr>
        <w:t>True</w:t>
      </w:r>
      <w:proofErr w:type="spellEnd"/>
      <w:r w:rsidRPr="001D7435">
        <w:rPr>
          <w:lang w:val="hu-HU"/>
        </w:rPr>
        <w:t xml:space="preserve">) </w:t>
      </w:r>
    </w:p>
    <w:p w14:paraId="0B4D02A5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    </w:t>
      </w:r>
      <w:proofErr w:type="spellStart"/>
      <w:r w:rsidRPr="001D7435">
        <w:rPr>
          <w:lang w:val="hu-HU"/>
        </w:rPr>
        <w:t>return</w:t>
      </w:r>
      <w:proofErr w:type="spellEnd"/>
      <w:r w:rsidRPr="001D7435">
        <w:rPr>
          <w:lang w:val="hu-HU"/>
        </w:rPr>
        <w:t xml:space="preserve"> </w:t>
      </w:r>
      <w:proofErr w:type="spellStart"/>
      <w:r w:rsidRPr="001D7435">
        <w:rPr>
          <w:lang w:val="hu-HU"/>
        </w:rPr>
        <w:t>Response</w:t>
      </w:r>
      <w:proofErr w:type="spellEnd"/>
      <w:r w:rsidRPr="001D7435">
        <w:rPr>
          <w:lang w:val="hu-HU"/>
        </w:rPr>
        <w:t>(</w:t>
      </w:r>
      <w:proofErr w:type="spellStart"/>
      <w:r w:rsidRPr="001D7435">
        <w:rPr>
          <w:lang w:val="hu-HU"/>
        </w:rPr>
        <w:t>serialized.data</w:t>
      </w:r>
      <w:proofErr w:type="spellEnd"/>
      <w:r w:rsidRPr="001D7435">
        <w:rPr>
          <w:lang w:val="hu-HU"/>
        </w:rPr>
        <w:t>)</w:t>
      </w:r>
    </w:p>
    <w:p w14:paraId="246B185C" w14:textId="77777777" w:rsidR="001D7435" w:rsidRPr="001D7435" w:rsidRDefault="001D7435" w:rsidP="001D7435">
      <w:pPr>
        <w:rPr>
          <w:lang w:val="hu-HU"/>
        </w:rPr>
      </w:pPr>
    </w:p>
    <w:p w14:paraId="3B923F8A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>@api_view(['GET'])</w:t>
      </w:r>
    </w:p>
    <w:p w14:paraId="749C5ADC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# frontend lekérdezése: ez meghívja MNB frissítését </w:t>
      </w:r>
    </w:p>
    <w:p w14:paraId="2D569FEF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# </w:t>
      </w:r>
      <w:proofErr w:type="spellStart"/>
      <w:r w:rsidRPr="001D7435">
        <w:rPr>
          <w:lang w:val="hu-HU"/>
        </w:rPr>
        <w:t>visszetér</w:t>
      </w:r>
      <w:proofErr w:type="spellEnd"/>
      <w:r w:rsidRPr="001D7435">
        <w:rPr>
          <w:lang w:val="hu-HU"/>
        </w:rPr>
        <w:t xml:space="preserve"> a bejelentkezési oldallal</w:t>
      </w:r>
    </w:p>
    <w:p w14:paraId="6F4270F5" w14:textId="77777777" w:rsidR="001D7435" w:rsidRPr="001D7435" w:rsidRDefault="001D7435" w:rsidP="001D7435">
      <w:pPr>
        <w:rPr>
          <w:lang w:val="hu-HU"/>
        </w:rPr>
      </w:pPr>
      <w:proofErr w:type="spellStart"/>
      <w:r w:rsidRPr="001D7435">
        <w:rPr>
          <w:lang w:val="hu-HU"/>
        </w:rPr>
        <w:t>def</w:t>
      </w:r>
      <w:proofErr w:type="spellEnd"/>
      <w:r w:rsidRPr="001D7435">
        <w:rPr>
          <w:lang w:val="hu-HU"/>
        </w:rPr>
        <w:t xml:space="preserve"> </w:t>
      </w:r>
      <w:proofErr w:type="spellStart"/>
      <w:r w:rsidRPr="001D7435">
        <w:rPr>
          <w:lang w:val="hu-HU"/>
        </w:rPr>
        <w:t>restMNBRefresh</w:t>
      </w:r>
      <w:proofErr w:type="spellEnd"/>
      <w:r w:rsidRPr="001D7435">
        <w:rPr>
          <w:lang w:val="hu-HU"/>
        </w:rPr>
        <w:t>(</w:t>
      </w:r>
      <w:proofErr w:type="spellStart"/>
      <w:r w:rsidRPr="001D7435">
        <w:rPr>
          <w:lang w:val="hu-HU"/>
        </w:rPr>
        <w:t>request</w:t>
      </w:r>
      <w:proofErr w:type="spellEnd"/>
      <w:r w:rsidRPr="001D7435">
        <w:rPr>
          <w:lang w:val="hu-HU"/>
        </w:rPr>
        <w:t>):</w:t>
      </w:r>
    </w:p>
    <w:p w14:paraId="62F45EBD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</w:t>
      </w:r>
      <w:proofErr w:type="spellStart"/>
      <w:r w:rsidRPr="001D7435">
        <w:rPr>
          <w:lang w:val="hu-HU"/>
        </w:rPr>
        <w:t>if</w:t>
      </w:r>
      <w:proofErr w:type="spellEnd"/>
      <w:r w:rsidRPr="001D7435">
        <w:rPr>
          <w:lang w:val="hu-HU"/>
        </w:rPr>
        <w:t xml:space="preserve"> </w:t>
      </w:r>
      <w:proofErr w:type="spellStart"/>
      <w:proofErr w:type="gramStart"/>
      <w:r w:rsidRPr="001D7435">
        <w:rPr>
          <w:lang w:val="hu-HU"/>
        </w:rPr>
        <w:t>request.method</w:t>
      </w:r>
      <w:proofErr w:type="spellEnd"/>
      <w:proofErr w:type="gramEnd"/>
      <w:r w:rsidRPr="001D7435">
        <w:rPr>
          <w:lang w:val="hu-HU"/>
        </w:rPr>
        <w:t xml:space="preserve"> == "GET":</w:t>
      </w:r>
    </w:p>
    <w:p w14:paraId="53E35CB0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    </w:t>
      </w:r>
      <w:proofErr w:type="spellStart"/>
      <w:r w:rsidRPr="001D7435">
        <w:rPr>
          <w:lang w:val="hu-HU"/>
        </w:rPr>
        <w:t>mnb_deviza_</w:t>
      </w:r>
      <w:proofErr w:type="gramStart"/>
      <w:r w:rsidRPr="001D7435">
        <w:rPr>
          <w:lang w:val="hu-HU"/>
        </w:rPr>
        <w:t>download.nmbLetolt</w:t>
      </w:r>
      <w:proofErr w:type="spellEnd"/>
      <w:proofErr w:type="gramEnd"/>
      <w:r w:rsidRPr="001D7435">
        <w:rPr>
          <w:lang w:val="hu-HU"/>
        </w:rPr>
        <w:t>()</w:t>
      </w:r>
    </w:p>
    <w:p w14:paraId="5467B895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lastRenderedPageBreak/>
        <w:t xml:space="preserve">        </w:t>
      </w:r>
      <w:proofErr w:type="spellStart"/>
      <w:r w:rsidRPr="001D7435">
        <w:rPr>
          <w:lang w:val="hu-HU"/>
        </w:rPr>
        <w:t>return</w:t>
      </w:r>
      <w:proofErr w:type="spellEnd"/>
      <w:r w:rsidRPr="001D7435">
        <w:rPr>
          <w:lang w:val="hu-HU"/>
        </w:rPr>
        <w:t xml:space="preserve"> </w:t>
      </w:r>
      <w:proofErr w:type="spellStart"/>
      <w:r w:rsidRPr="001D7435">
        <w:rPr>
          <w:lang w:val="hu-HU"/>
        </w:rPr>
        <w:t>redirect</w:t>
      </w:r>
      <w:proofErr w:type="spellEnd"/>
      <w:r w:rsidRPr="001D7435">
        <w:rPr>
          <w:lang w:val="hu-HU"/>
        </w:rPr>
        <w:t>('login')</w:t>
      </w:r>
    </w:p>
    <w:p w14:paraId="2A211481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</w:t>
      </w:r>
    </w:p>
    <w:p w14:paraId="521C73AD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>#-------------------------------------------------------------------------------------------------------------------------------------</w:t>
      </w:r>
    </w:p>
    <w:p w14:paraId="288E9362" w14:textId="77777777" w:rsidR="001D7435" w:rsidRPr="001D7435" w:rsidRDefault="001D7435" w:rsidP="001D7435">
      <w:pPr>
        <w:rPr>
          <w:lang w:val="hu-HU"/>
        </w:rPr>
      </w:pPr>
    </w:p>
    <w:p w14:paraId="00B8E0C9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>#FELHASZNÁLÓ KEZELÉSHEZ SZÜKSÉGES METÓDUSOK:</w:t>
      </w:r>
    </w:p>
    <w:p w14:paraId="4F942BC0" w14:textId="77777777" w:rsidR="001D7435" w:rsidRPr="001D7435" w:rsidRDefault="001D7435" w:rsidP="001D7435">
      <w:pPr>
        <w:rPr>
          <w:lang w:val="hu-HU"/>
        </w:rPr>
      </w:pPr>
    </w:p>
    <w:p w14:paraId="025F4F74" w14:textId="77777777" w:rsidR="001D7435" w:rsidRPr="001D7435" w:rsidRDefault="001D7435" w:rsidP="001D7435">
      <w:pPr>
        <w:rPr>
          <w:lang w:val="hu-HU"/>
        </w:rPr>
      </w:pPr>
      <w:proofErr w:type="spellStart"/>
      <w:r w:rsidRPr="001D7435">
        <w:rPr>
          <w:lang w:val="hu-HU"/>
        </w:rPr>
        <w:t>def</w:t>
      </w:r>
      <w:proofErr w:type="spellEnd"/>
      <w:r w:rsidRPr="001D7435">
        <w:rPr>
          <w:lang w:val="hu-HU"/>
        </w:rPr>
        <w:t xml:space="preserve"> </w:t>
      </w:r>
      <w:proofErr w:type="spellStart"/>
      <w:r w:rsidRPr="001D7435">
        <w:rPr>
          <w:lang w:val="hu-HU"/>
        </w:rPr>
        <w:t>logout_user</w:t>
      </w:r>
      <w:proofErr w:type="spellEnd"/>
      <w:r w:rsidRPr="001D7435">
        <w:rPr>
          <w:lang w:val="hu-HU"/>
        </w:rPr>
        <w:t>(</w:t>
      </w:r>
      <w:proofErr w:type="spellStart"/>
      <w:r w:rsidRPr="001D7435">
        <w:rPr>
          <w:lang w:val="hu-HU"/>
        </w:rPr>
        <w:t>request</w:t>
      </w:r>
      <w:proofErr w:type="spellEnd"/>
      <w:r w:rsidRPr="001D7435">
        <w:rPr>
          <w:lang w:val="hu-HU"/>
        </w:rPr>
        <w:t>): #kijelentkezés</w:t>
      </w:r>
    </w:p>
    <w:p w14:paraId="1D77C6E5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>    logout(</w:t>
      </w:r>
      <w:proofErr w:type="spellStart"/>
      <w:r w:rsidRPr="001D7435">
        <w:rPr>
          <w:lang w:val="hu-HU"/>
        </w:rPr>
        <w:t>request</w:t>
      </w:r>
      <w:proofErr w:type="spellEnd"/>
      <w:r w:rsidRPr="001D7435">
        <w:rPr>
          <w:lang w:val="hu-HU"/>
        </w:rPr>
        <w:t>)</w:t>
      </w:r>
    </w:p>
    <w:p w14:paraId="17160A0D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</w:t>
      </w:r>
      <w:proofErr w:type="spellStart"/>
      <w:r w:rsidRPr="001D7435">
        <w:rPr>
          <w:lang w:val="hu-HU"/>
        </w:rPr>
        <w:t>return</w:t>
      </w:r>
      <w:proofErr w:type="spellEnd"/>
      <w:r w:rsidRPr="001D7435">
        <w:rPr>
          <w:lang w:val="hu-HU"/>
        </w:rPr>
        <w:t xml:space="preserve"> </w:t>
      </w:r>
      <w:proofErr w:type="spellStart"/>
      <w:r w:rsidRPr="001D7435">
        <w:rPr>
          <w:lang w:val="hu-HU"/>
        </w:rPr>
        <w:t>redirect</w:t>
      </w:r>
      <w:proofErr w:type="spellEnd"/>
      <w:r w:rsidRPr="001D7435">
        <w:rPr>
          <w:lang w:val="hu-HU"/>
        </w:rPr>
        <w:t>('login')</w:t>
      </w:r>
    </w:p>
    <w:p w14:paraId="438C4A72" w14:textId="77777777" w:rsidR="001D7435" w:rsidRPr="001D7435" w:rsidRDefault="001D7435" w:rsidP="001D7435">
      <w:pPr>
        <w:rPr>
          <w:lang w:val="hu-HU"/>
        </w:rPr>
      </w:pPr>
    </w:p>
    <w:p w14:paraId="7810DA51" w14:textId="77777777" w:rsidR="001D7435" w:rsidRPr="001D7435" w:rsidRDefault="001D7435" w:rsidP="001D7435">
      <w:pPr>
        <w:rPr>
          <w:lang w:val="hu-HU"/>
        </w:rPr>
      </w:pPr>
      <w:proofErr w:type="spellStart"/>
      <w:r w:rsidRPr="001D7435">
        <w:rPr>
          <w:lang w:val="hu-HU"/>
        </w:rPr>
        <w:t>def</w:t>
      </w:r>
      <w:proofErr w:type="spellEnd"/>
      <w:r w:rsidRPr="001D7435">
        <w:rPr>
          <w:lang w:val="hu-HU"/>
        </w:rPr>
        <w:t xml:space="preserve"> </w:t>
      </w:r>
      <w:proofErr w:type="spellStart"/>
      <w:r w:rsidRPr="001D7435">
        <w:rPr>
          <w:lang w:val="hu-HU"/>
        </w:rPr>
        <w:t>login_page</w:t>
      </w:r>
      <w:proofErr w:type="spellEnd"/>
      <w:r w:rsidRPr="001D7435">
        <w:rPr>
          <w:lang w:val="hu-HU"/>
        </w:rPr>
        <w:t>(</w:t>
      </w:r>
      <w:proofErr w:type="spellStart"/>
      <w:r w:rsidRPr="001D7435">
        <w:rPr>
          <w:lang w:val="hu-HU"/>
        </w:rPr>
        <w:t>request</w:t>
      </w:r>
      <w:proofErr w:type="spellEnd"/>
      <w:proofErr w:type="gramStart"/>
      <w:r w:rsidRPr="001D7435">
        <w:rPr>
          <w:lang w:val="hu-HU"/>
        </w:rPr>
        <w:t>):#</w:t>
      </w:r>
      <w:proofErr w:type="gramEnd"/>
      <w:r w:rsidRPr="001D7435">
        <w:rPr>
          <w:lang w:val="hu-HU"/>
        </w:rPr>
        <w:t>bejelentkezés</w:t>
      </w:r>
    </w:p>
    <w:p w14:paraId="39944CA3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</w:t>
      </w:r>
      <w:proofErr w:type="spellStart"/>
      <w:r w:rsidRPr="001D7435">
        <w:rPr>
          <w:lang w:val="hu-HU"/>
        </w:rPr>
        <w:t>form</w:t>
      </w:r>
      <w:proofErr w:type="spellEnd"/>
      <w:r w:rsidRPr="001D7435">
        <w:rPr>
          <w:lang w:val="hu-HU"/>
        </w:rPr>
        <w:t xml:space="preserve"> = </w:t>
      </w:r>
      <w:proofErr w:type="spellStart"/>
      <w:proofErr w:type="gramStart"/>
      <w:r w:rsidRPr="001D7435">
        <w:rPr>
          <w:lang w:val="hu-HU"/>
        </w:rPr>
        <w:t>forms.LoginForm</w:t>
      </w:r>
      <w:proofErr w:type="spellEnd"/>
      <w:proofErr w:type="gramEnd"/>
      <w:r w:rsidRPr="001D7435">
        <w:rPr>
          <w:lang w:val="hu-HU"/>
        </w:rPr>
        <w:t>()</w:t>
      </w:r>
    </w:p>
    <w:p w14:paraId="094CE2C2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</w:t>
      </w:r>
      <w:proofErr w:type="spellStart"/>
      <w:r w:rsidRPr="001D7435">
        <w:rPr>
          <w:lang w:val="hu-HU"/>
        </w:rPr>
        <w:t>message</w:t>
      </w:r>
      <w:proofErr w:type="spellEnd"/>
      <w:r w:rsidRPr="001D7435">
        <w:rPr>
          <w:lang w:val="hu-HU"/>
        </w:rPr>
        <w:t xml:space="preserve"> = ''</w:t>
      </w:r>
    </w:p>
    <w:p w14:paraId="65A3E246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</w:t>
      </w:r>
      <w:proofErr w:type="spellStart"/>
      <w:r w:rsidRPr="001D7435">
        <w:rPr>
          <w:lang w:val="hu-HU"/>
        </w:rPr>
        <w:t>if</w:t>
      </w:r>
      <w:proofErr w:type="spellEnd"/>
      <w:r w:rsidRPr="001D7435">
        <w:rPr>
          <w:lang w:val="hu-HU"/>
        </w:rPr>
        <w:t xml:space="preserve"> </w:t>
      </w:r>
      <w:proofErr w:type="spellStart"/>
      <w:proofErr w:type="gramStart"/>
      <w:r w:rsidRPr="001D7435">
        <w:rPr>
          <w:lang w:val="hu-HU"/>
        </w:rPr>
        <w:t>request.method</w:t>
      </w:r>
      <w:proofErr w:type="spellEnd"/>
      <w:proofErr w:type="gramEnd"/>
      <w:r w:rsidRPr="001D7435">
        <w:rPr>
          <w:lang w:val="hu-HU"/>
        </w:rPr>
        <w:t xml:space="preserve"> == 'POST':</w:t>
      </w:r>
    </w:p>
    <w:p w14:paraId="5B2C814D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    </w:t>
      </w:r>
      <w:proofErr w:type="spellStart"/>
      <w:r w:rsidRPr="001D7435">
        <w:rPr>
          <w:lang w:val="hu-HU"/>
        </w:rPr>
        <w:t>form</w:t>
      </w:r>
      <w:proofErr w:type="spellEnd"/>
      <w:r w:rsidRPr="001D7435">
        <w:rPr>
          <w:lang w:val="hu-HU"/>
        </w:rPr>
        <w:t xml:space="preserve"> = </w:t>
      </w:r>
      <w:proofErr w:type="spellStart"/>
      <w:proofErr w:type="gramStart"/>
      <w:r w:rsidRPr="001D7435">
        <w:rPr>
          <w:lang w:val="hu-HU"/>
        </w:rPr>
        <w:t>forms.LoginForm</w:t>
      </w:r>
      <w:proofErr w:type="spellEnd"/>
      <w:proofErr w:type="gramEnd"/>
      <w:r w:rsidRPr="001D7435">
        <w:rPr>
          <w:lang w:val="hu-HU"/>
        </w:rPr>
        <w:t>(</w:t>
      </w:r>
      <w:proofErr w:type="spellStart"/>
      <w:r w:rsidRPr="001D7435">
        <w:rPr>
          <w:lang w:val="hu-HU"/>
        </w:rPr>
        <w:t>request.POST</w:t>
      </w:r>
      <w:proofErr w:type="spellEnd"/>
      <w:r w:rsidRPr="001D7435">
        <w:rPr>
          <w:lang w:val="hu-HU"/>
        </w:rPr>
        <w:t>)</w:t>
      </w:r>
    </w:p>
    <w:p w14:paraId="55695A10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    </w:t>
      </w:r>
      <w:proofErr w:type="spellStart"/>
      <w:r w:rsidRPr="001D7435">
        <w:rPr>
          <w:lang w:val="hu-HU"/>
        </w:rPr>
        <w:t>if</w:t>
      </w:r>
      <w:proofErr w:type="spellEnd"/>
      <w:r w:rsidRPr="001D7435">
        <w:rPr>
          <w:lang w:val="hu-HU"/>
        </w:rPr>
        <w:t xml:space="preserve"> </w:t>
      </w:r>
      <w:proofErr w:type="spellStart"/>
      <w:r w:rsidRPr="001D7435">
        <w:rPr>
          <w:lang w:val="hu-HU"/>
        </w:rPr>
        <w:t>form.is_</w:t>
      </w:r>
      <w:proofErr w:type="gramStart"/>
      <w:r w:rsidRPr="001D7435">
        <w:rPr>
          <w:lang w:val="hu-HU"/>
        </w:rPr>
        <w:t>valid</w:t>
      </w:r>
      <w:proofErr w:type="spellEnd"/>
      <w:r w:rsidRPr="001D7435">
        <w:rPr>
          <w:lang w:val="hu-HU"/>
        </w:rPr>
        <w:t>(</w:t>
      </w:r>
      <w:proofErr w:type="gramEnd"/>
      <w:r w:rsidRPr="001D7435">
        <w:rPr>
          <w:lang w:val="hu-HU"/>
        </w:rPr>
        <w:t>):</w:t>
      </w:r>
    </w:p>
    <w:p w14:paraId="45B0F1A7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        </w:t>
      </w:r>
      <w:proofErr w:type="spellStart"/>
      <w:r w:rsidRPr="001D7435">
        <w:rPr>
          <w:lang w:val="hu-HU"/>
        </w:rPr>
        <w:t>user</w:t>
      </w:r>
      <w:proofErr w:type="spellEnd"/>
      <w:r w:rsidRPr="001D7435">
        <w:rPr>
          <w:lang w:val="hu-HU"/>
        </w:rPr>
        <w:t xml:space="preserve"> = </w:t>
      </w:r>
      <w:proofErr w:type="spellStart"/>
      <w:proofErr w:type="gramStart"/>
      <w:r w:rsidRPr="001D7435">
        <w:rPr>
          <w:lang w:val="hu-HU"/>
        </w:rPr>
        <w:t>authenticate</w:t>
      </w:r>
      <w:proofErr w:type="spellEnd"/>
      <w:r w:rsidRPr="001D7435">
        <w:rPr>
          <w:lang w:val="hu-HU"/>
        </w:rPr>
        <w:t>(</w:t>
      </w:r>
      <w:proofErr w:type="gramEnd"/>
    </w:p>
    <w:p w14:paraId="30336557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            </w:t>
      </w:r>
      <w:proofErr w:type="spellStart"/>
      <w:r w:rsidRPr="001D7435">
        <w:rPr>
          <w:lang w:val="hu-HU"/>
        </w:rPr>
        <w:t>username</w:t>
      </w:r>
      <w:proofErr w:type="spellEnd"/>
      <w:r w:rsidRPr="001D7435">
        <w:rPr>
          <w:lang w:val="hu-HU"/>
        </w:rPr>
        <w:t>=</w:t>
      </w:r>
      <w:proofErr w:type="spellStart"/>
      <w:proofErr w:type="gramStart"/>
      <w:r w:rsidRPr="001D7435">
        <w:rPr>
          <w:lang w:val="hu-HU"/>
        </w:rPr>
        <w:t>form.cleaned</w:t>
      </w:r>
      <w:proofErr w:type="gramEnd"/>
      <w:r w:rsidRPr="001D7435">
        <w:rPr>
          <w:lang w:val="hu-HU"/>
        </w:rPr>
        <w:t>_data</w:t>
      </w:r>
      <w:proofErr w:type="spellEnd"/>
      <w:r w:rsidRPr="001D7435">
        <w:rPr>
          <w:lang w:val="hu-HU"/>
        </w:rPr>
        <w:t>['</w:t>
      </w:r>
      <w:proofErr w:type="spellStart"/>
      <w:r w:rsidRPr="001D7435">
        <w:rPr>
          <w:lang w:val="hu-HU"/>
        </w:rPr>
        <w:t>username</w:t>
      </w:r>
      <w:proofErr w:type="spellEnd"/>
      <w:r w:rsidRPr="001D7435">
        <w:rPr>
          <w:lang w:val="hu-HU"/>
        </w:rPr>
        <w:t>'],</w:t>
      </w:r>
    </w:p>
    <w:p w14:paraId="3EC393FF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            </w:t>
      </w:r>
      <w:proofErr w:type="spellStart"/>
      <w:r w:rsidRPr="001D7435">
        <w:rPr>
          <w:lang w:val="hu-HU"/>
        </w:rPr>
        <w:t>password</w:t>
      </w:r>
      <w:proofErr w:type="spellEnd"/>
      <w:r w:rsidRPr="001D7435">
        <w:rPr>
          <w:lang w:val="hu-HU"/>
        </w:rPr>
        <w:t>=</w:t>
      </w:r>
      <w:proofErr w:type="spellStart"/>
      <w:proofErr w:type="gramStart"/>
      <w:r w:rsidRPr="001D7435">
        <w:rPr>
          <w:lang w:val="hu-HU"/>
        </w:rPr>
        <w:t>form.cleaned</w:t>
      </w:r>
      <w:proofErr w:type="gramEnd"/>
      <w:r w:rsidRPr="001D7435">
        <w:rPr>
          <w:lang w:val="hu-HU"/>
        </w:rPr>
        <w:t>_data</w:t>
      </w:r>
      <w:proofErr w:type="spellEnd"/>
      <w:r w:rsidRPr="001D7435">
        <w:rPr>
          <w:lang w:val="hu-HU"/>
        </w:rPr>
        <w:t>['</w:t>
      </w:r>
      <w:proofErr w:type="spellStart"/>
      <w:r w:rsidRPr="001D7435">
        <w:rPr>
          <w:lang w:val="hu-HU"/>
        </w:rPr>
        <w:t>password</w:t>
      </w:r>
      <w:proofErr w:type="spellEnd"/>
      <w:r w:rsidRPr="001D7435">
        <w:rPr>
          <w:lang w:val="hu-HU"/>
        </w:rPr>
        <w:t>'],</w:t>
      </w:r>
    </w:p>
    <w:p w14:paraId="70116BDC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>            )</w:t>
      </w:r>
    </w:p>
    <w:p w14:paraId="6763C909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        </w:t>
      </w:r>
      <w:proofErr w:type="spellStart"/>
      <w:r w:rsidRPr="001D7435">
        <w:rPr>
          <w:lang w:val="hu-HU"/>
        </w:rPr>
        <w:t>if</w:t>
      </w:r>
      <w:proofErr w:type="spellEnd"/>
      <w:r w:rsidRPr="001D7435">
        <w:rPr>
          <w:lang w:val="hu-HU"/>
        </w:rPr>
        <w:t xml:space="preserve"> </w:t>
      </w:r>
      <w:proofErr w:type="spellStart"/>
      <w:r w:rsidRPr="001D7435">
        <w:rPr>
          <w:lang w:val="hu-HU"/>
        </w:rPr>
        <w:t>user</w:t>
      </w:r>
      <w:proofErr w:type="spellEnd"/>
      <w:r w:rsidRPr="001D7435">
        <w:rPr>
          <w:lang w:val="hu-HU"/>
        </w:rPr>
        <w:t xml:space="preserve"> is </w:t>
      </w:r>
      <w:proofErr w:type="spellStart"/>
      <w:r w:rsidRPr="001D7435">
        <w:rPr>
          <w:lang w:val="hu-HU"/>
        </w:rPr>
        <w:t>not</w:t>
      </w:r>
      <w:proofErr w:type="spellEnd"/>
      <w:r w:rsidRPr="001D7435">
        <w:rPr>
          <w:lang w:val="hu-HU"/>
        </w:rPr>
        <w:t xml:space="preserve"> </w:t>
      </w:r>
      <w:proofErr w:type="spellStart"/>
      <w:r w:rsidRPr="001D7435">
        <w:rPr>
          <w:lang w:val="hu-HU"/>
        </w:rPr>
        <w:t>None</w:t>
      </w:r>
      <w:proofErr w:type="spellEnd"/>
      <w:r w:rsidRPr="001D7435">
        <w:rPr>
          <w:lang w:val="hu-HU"/>
        </w:rPr>
        <w:t>:</w:t>
      </w:r>
    </w:p>
    <w:p w14:paraId="7A2450AF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            </w:t>
      </w:r>
      <w:proofErr w:type="gramStart"/>
      <w:r w:rsidRPr="001D7435">
        <w:rPr>
          <w:lang w:val="hu-HU"/>
        </w:rPr>
        <w:t>login(</w:t>
      </w:r>
      <w:proofErr w:type="spellStart"/>
      <w:proofErr w:type="gramEnd"/>
      <w:r w:rsidRPr="001D7435">
        <w:rPr>
          <w:lang w:val="hu-HU"/>
        </w:rPr>
        <w:t>request</w:t>
      </w:r>
      <w:proofErr w:type="spellEnd"/>
      <w:r w:rsidRPr="001D7435">
        <w:rPr>
          <w:lang w:val="hu-HU"/>
        </w:rPr>
        <w:t xml:space="preserve">, </w:t>
      </w:r>
      <w:proofErr w:type="spellStart"/>
      <w:r w:rsidRPr="001D7435">
        <w:rPr>
          <w:lang w:val="hu-HU"/>
        </w:rPr>
        <w:t>user</w:t>
      </w:r>
      <w:proofErr w:type="spellEnd"/>
      <w:r w:rsidRPr="001D7435">
        <w:rPr>
          <w:lang w:val="hu-HU"/>
        </w:rPr>
        <w:t>)</w:t>
      </w:r>
    </w:p>
    <w:p w14:paraId="5E38316C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            </w:t>
      </w:r>
      <w:proofErr w:type="spellStart"/>
      <w:r w:rsidRPr="001D7435">
        <w:rPr>
          <w:lang w:val="hu-HU"/>
        </w:rPr>
        <w:t>return</w:t>
      </w:r>
      <w:proofErr w:type="spellEnd"/>
      <w:r w:rsidRPr="001D7435">
        <w:rPr>
          <w:lang w:val="hu-HU"/>
        </w:rPr>
        <w:t xml:space="preserve"> </w:t>
      </w:r>
      <w:proofErr w:type="spellStart"/>
      <w:r w:rsidRPr="001D7435">
        <w:rPr>
          <w:lang w:val="hu-HU"/>
        </w:rPr>
        <w:t>redirect</w:t>
      </w:r>
      <w:proofErr w:type="spellEnd"/>
      <w:r w:rsidRPr="001D7435">
        <w:rPr>
          <w:lang w:val="hu-HU"/>
        </w:rPr>
        <w:t>('</w:t>
      </w:r>
      <w:proofErr w:type="spellStart"/>
      <w:r w:rsidRPr="001D7435">
        <w:rPr>
          <w:lang w:val="hu-HU"/>
        </w:rPr>
        <w:t>home</w:t>
      </w:r>
      <w:proofErr w:type="spellEnd"/>
      <w:r w:rsidRPr="001D7435">
        <w:rPr>
          <w:lang w:val="hu-HU"/>
        </w:rPr>
        <w:t>')</w:t>
      </w:r>
    </w:p>
    <w:p w14:paraId="2CCCF326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        </w:t>
      </w:r>
      <w:proofErr w:type="spellStart"/>
      <w:r w:rsidRPr="001D7435">
        <w:rPr>
          <w:lang w:val="hu-HU"/>
        </w:rPr>
        <w:t>else</w:t>
      </w:r>
      <w:proofErr w:type="spellEnd"/>
      <w:r w:rsidRPr="001D7435">
        <w:rPr>
          <w:lang w:val="hu-HU"/>
        </w:rPr>
        <w:t>:</w:t>
      </w:r>
    </w:p>
    <w:p w14:paraId="4D98B665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            </w:t>
      </w:r>
      <w:proofErr w:type="spellStart"/>
      <w:r w:rsidRPr="001D7435">
        <w:rPr>
          <w:lang w:val="hu-HU"/>
        </w:rPr>
        <w:t>message</w:t>
      </w:r>
      <w:proofErr w:type="spellEnd"/>
      <w:r w:rsidRPr="001D7435">
        <w:rPr>
          <w:lang w:val="hu-HU"/>
        </w:rPr>
        <w:t xml:space="preserve"> = 'Bejelentkezés sikertelen'</w:t>
      </w:r>
    </w:p>
    <w:p w14:paraId="769A265E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</w:t>
      </w:r>
      <w:proofErr w:type="spellStart"/>
      <w:r w:rsidRPr="001D7435">
        <w:rPr>
          <w:lang w:val="hu-HU"/>
        </w:rPr>
        <w:t>return</w:t>
      </w:r>
      <w:proofErr w:type="spellEnd"/>
      <w:r w:rsidRPr="001D7435">
        <w:rPr>
          <w:lang w:val="hu-HU"/>
        </w:rPr>
        <w:t xml:space="preserve"> </w:t>
      </w:r>
      <w:proofErr w:type="spellStart"/>
      <w:proofErr w:type="gramStart"/>
      <w:r w:rsidRPr="001D7435">
        <w:rPr>
          <w:lang w:val="hu-HU"/>
        </w:rPr>
        <w:t>render</w:t>
      </w:r>
      <w:proofErr w:type="spellEnd"/>
      <w:r w:rsidRPr="001D7435">
        <w:rPr>
          <w:lang w:val="hu-HU"/>
        </w:rPr>
        <w:t>(</w:t>
      </w:r>
      <w:proofErr w:type="spellStart"/>
      <w:proofErr w:type="gramEnd"/>
      <w:r w:rsidRPr="001D7435">
        <w:rPr>
          <w:lang w:val="hu-HU"/>
        </w:rPr>
        <w:t>request</w:t>
      </w:r>
      <w:proofErr w:type="spellEnd"/>
      <w:r w:rsidRPr="001D7435">
        <w:rPr>
          <w:lang w:val="hu-HU"/>
        </w:rPr>
        <w:t>, 'login.html', context</w:t>
      </w:r>
      <w:proofErr w:type="gramStart"/>
      <w:r w:rsidRPr="001D7435">
        <w:rPr>
          <w:lang w:val="hu-HU"/>
        </w:rPr>
        <w:t>={</w:t>
      </w:r>
      <w:proofErr w:type="gramEnd"/>
      <w:r w:rsidRPr="001D7435">
        <w:rPr>
          <w:lang w:val="hu-HU"/>
        </w:rPr>
        <w:t>'</w:t>
      </w:r>
      <w:proofErr w:type="spellStart"/>
      <w:r w:rsidRPr="001D7435">
        <w:rPr>
          <w:lang w:val="hu-HU"/>
        </w:rPr>
        <w:t>form</w:t>
      </w:r>
      <w:proofErr w:type="spellEnd"/>
      <w:r w:rsidRPr="001D7435">
        <w:rPr>
          <w:lang w:val="hu-HU"/>
        </w:rPr>
        <w:t xml:space="preserve">': </w:t>
      </w:r>
      <w:proofErr w:type="spellStart"/>
      <w:r w:rsidRPr="001D7435">
        <w:rPr>
          <w:lang w:val="hu-HU"/>
        </w:rPr>
        <w:t>form</w:t>
      </w:r>
      <w:proofErr w:type="spellEnd"/>
      <w:r w:rsidRPr="001D7435">
        <w:rPr>
          <w:lang w:val="hu-HU"/>
        </w:rPr>
        <w:t>, '</w:t>
      </w:r>
      <w:proofErr w:type="spellStart"/>
      <w:r w:rsidRPr="001D7435">
        <w:rPr>
          <w:lang w:val="hu-HU"/>
        </w:rPr>
        <w:t>message</w:t>
      </w:r>
      <w:proofErr w:type="spellEnd"/>
      <w:r w:rsidRPr="001D7435">
        <w:rPr>
          <w:lang w:val="hu-HU"/>
        </w:rPr>
        <w:t xml:space="preserve">': </w:t>
      </w:r>
      <w:proofErr w:type="spellStart"/>
      <w:r w:rsidRPr="001D7435">
        <w:rPr>
          <w:lang w:val="hu-HU"/>
        </w:rPr>
        <w:t>message</w:t>
      </w:r>
      <w:proofErr w:type="spellEnd"/>
      <w:r w:rsidRPr="001D7435">
        <w:rPr>
          <w:lang w:val="hu-HU"/>
        </w:rPr>
        <w:t>})</w:t>
      </w:r>
    </w:p>
    <w:p w14:paraId="12BED0A6" w14:textId="77777777" w:rsidR="001D7435" w:rsidRPr="001D7435" w:rsidRDefault="001D7435" w:rsidP="001D7435">
      <w:pPr>
        <w:rPr>
          <w:lang w:val="hu-HU"/>
        </w:rPr>
      </w:pPr>
    </w:p>
    <w:p w14:paraId="3D572461" w14:textId="77777777" w:rsidR="001D7435" w:rsidRPr="001D7435" w:rsidRDefault="001D7435" w:rsidP="001D7435">
      <w:pPr>
        <w:rPr>
          <w:lang w:val="hu-HU"/>
        </w:rPr>
      </w:pPr>
      <w:proofErr w:type="spellStart"/>
      <w:r w:rsidRPr="001D7435">
        <w:rPr>
          <w:lang w:val="hu-HU"/>
        </w:rPr>
        <w:t>def</w:t>
      </w:r>
      <w:proofErr w:type="spellEnd"/>
      <w:r w:rsidRPr="001D7435">
        <w:rPr>
          <w:lang w:val="hu-HU"/>
        </w:rPr>
        <w:t xml:space="preserve"> </w:t>
      </w:r>
      <w:proofErr w:type="spellStart"/>
      <w:r w:rsidRPr="001D7435">
        <w:rPr>
          <w:lang w:val="hu-HU"/>
        </w:rPr>
        <w:t>signup_page</w:t>
      </w:r>
      <w:proofErr w:type="spellEnd"/>
      <w:r w:rsidRPr="001D7435">
        <w:rPr>
          <w:lang w:val="hu-HU"/>
        </w:rPr>
        <w:t>(</w:t>
      </w:r>
      <w:proofErr w:type="spellStart"/>
      <w:r w:rsidRPr="001D7435">
        <w:rPr>
          <w:lang w:val="hu-HU"/>
        </w:rPr>
        <w:t>request</w:t>
      </w:r>
      <w:proofErr w:type="spellEnd"/>
      <w:r w:rsidRPr="001D7435">
        <w:rPr>
          <w:lang w:val="hu-HU"/>
        </w:rPr>
        <w:t>): #regisztráció, illetve az épp regisztrált felhasználó automatikus bejelentkezése</w:t>
      </w:r>
    </w:p>
    <w:p w14:paraId="531B804B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</w:t>
      </w:r>
      <w:proofErr w:type="spellStart"/>
      <w:r w:rsidRPr="001D7435">
        <w:rPr>
          <w:lang w:val="hu-HU"/>
        </w:rPr>
        <w:t>form</w:t>
      </w:r>
      <w:proofErr w:type="spellEnd"/>
      <w:r w:rsidRPr="001D7435">
        <w:rPr>
          <w:lang w:val="hu-HU"/>
        </w:rPr>
        <w:t xml:space="preserve"> = </w:t>
      </w:r>
      <w:proofErr w:type="spellStart"/>
      <w:proofErr w:type="gramStart"/>
      <w:r w:rsidRPr="001D7435">
        <w:rPr>
          <w:lang w:val="hu-HU"/>
        </w:rPr>
        <w:t>forms.SignupForm</w:t>
      </w:r>
      <w:proofErr w:type="spellEnd"/>
      <w:proofErr w:type="gramEnd"/>
      <w:r w:rsidRPr="001D7435">
        <w:rPr>
          <w:lang w:val="hu-HU"/>
        </w:rPr>
        <w:t>()</w:t>
      </w:r>
    </w:p>
    <w:p w14:paraId="61159C07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</w:t>
      </w:r>
      <w:proofErr w:type="spellStart"/>
      <w:r w:rsidRPr="001D7435">
        <w:rPr>
          <w:lang w:val="hu-HU"/>
        </w:rPr>
        <w:t>hibauzenet</w:t>
      </w:r>
      <w:proofErr w:type="spellEnd"/>
      <w:r w:rsidRPr="001D7435">
        <w:rPr>
          <w:lang w:val="hu-HU"/>
        </w:rPr>
        <w:t>=""</w:t>
      </w:r>
    </w:p>
    <w:p w14:paraId="150FB022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</w:t>
      </w:r>
      <w:proofErr w:type="spellStart"/>
      <w:r w:rsidRPr="001D7435">
        <w:rPr>
          <w:lang w:val="hu-HU"/>
        </w:rPr>
        <w:t>if</w:t>
      </w:r>
      <w:proofErr w:type="spellEnd"/>
      <w:r w:rsidRPr="001D7435">
        <w:rPr>
          <w:lang w:val="hu-HU"/>
        </w:rPr>
        <w:t xml:space="preserve"> </w:t>
      </w:r>
      <w:proofErr w:type="spellStart"/>
      <w:proofErr w:type="gramStart"/>
      <w:r w:rsidRPr="001D7435">
        <w:rPr>
          <w:lang w:val="hu-HU"/>
        </w:rPr>
        <w:t>request.method</w:t>
      </w:r>
      <w:proofErr w:type="spellEnd"/>
      <w:proofErr w:type="gramEnd"/>
      <w:r w:rsidRPr="001D7435">
        <w:rPr>
          <w:lang w:val="hu-HU"/>
        </w:rPr>
        <w:t xml:space="preserve"> == 'POST':</w:t>
      </w:r>
    </w:p>
    <w:p w14:paraId="15E4B7EF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    </w:t>
      </w:r>
      <w:proofErr w:type="spellStart"/>
      <w:r w:rsidRPr="001D7435">
        <w:rPr>
          <w:lang w:val="hu-HU"/>
        </w:rPr>
        <w:t>form</w:t>
      </w:r>
      <w:proofErr w:type="spellEnd"/>
      <w:r w:rsidRPr="001D7435">
        <w:rPr>
          <w:lang w:val="hu-HU"/>
        </w:rPr>
        <w:t xml:space="preserve"> = </w:t>
      </w:r>
      <w:proofErr w:type="spellStart"/>
      <w:proofErr w:type="gramStart"/>
      <w:r w:rsidRPr="001D7435">
        <w:rPr>
          <w:lang w:val="hu-HU"/>
        </w:rPr>
        <w:t>forms.SignupForm</w:t>
      </w:r>
      <w:proofErr w:type="spellEnd"/>
      <w:proofErr w:type="gramEnd"/>
      <w:r w:rsidRPr="001D7435">
        <w:rPr>
          <w:lang w:val="hu-HU"/>
        </w:rPr>
        <w:t>(</w:t>
      </w:r>
      <w:proofErr w:type="spellStart"/>
      <w:r w:rsidRPr="001D7435">
        <w:rPr>
          <w:lang w:val="hu-HU"/>
        </w:rPr>
        <w:t>request.POST</w:t>
      </w:r>
      <w:proofErr w:type="spellEnd"/>
      <w:r w:rsidRPr="001D7435">
        <w:rPr>
          <w:lang w:val="hu-HU"/>
        </w:rPr>
        <w:t>)</w:t>
      </w:r>
    </w:p>
    <w:p w14:paraId="02710C6B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    </w:t>
      </w:r>
      <w:proofErr w:type="spellStart"/>
      <w:r w:rsidRPr="001D7435">
        <w:rPr>
          <w:lang w:val="hu-HU"/>
        </w:rPr>
        <w:t>if</w:t>
      </w:r>
      <w:proofErr w:type="spellEnd"/>
      <w:r w:rsidRPr="001D7435">
        <w:rPr>
          <w:lang w:val="hu-HU"/>
        </w:rPr>
        <w:t xml:space="preserve"> </w:t>
      </w:r>
      <w:proofErr w:type="spellStart"/>
      <w:r w:rsidRPr="001D7435">
        <w:rPr>
          <w:lang w:val="hu-HU"/>
        </w:rPr>
        <w:t>form.is_</w:t>
      </w:r>
      <w:proofErr w:type="gramStart"/>
      <w:r w:rsidRPr="001D7435">
        <w:rPr>
          <w:lang w:val="hu-HU"/>
        </w:rPr>
        <w:t>valid</w:t>
      </w:r>
      <w:proofErr w:type="spellEnd"/>
      <w:r w:rsidRPr="001D7435">
        <w:rPr>
          <w:lang w:val="hu-HU"/>
        </w:rPr>
        <w:t>(</w:t>
      </w:r>
      <w:proofErr w:type="gramEnd"/>
      <w:r w:rsidRPr="001D7435">
        <w:rPr>
          <w:lang w:val="hu-HU"/>
        </w:rPr>
        <w:t>):</w:t>
      </w:r>
    </w:p>
    <w:p w14:paraId="45F60803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        </w:t>
      </w:r>
      <w:proofErr w:type="spellStart"/>
      <w:r w:rsidRPr="001D7435">
        <w:rPr>
          <w:lang w:val="hu-HU"/>
        </w:rPr>
        <w:t>user</w:t>
      </w:r>
      <w:proofErr w:type="spellEnd"/>
      <w:r w:rsidRPr="001D7435">
        <w:rPr>
          <w:lang w:val="hu-HU"/>
        </w:rPr>
        <w:t xml:space="preserve"> =</w:t>
      </w:r>
      <w:proofErr w:type="spellStart"/>
      <w:proofErr w:type="gramStart"/>
      <w:r w:rsidRPr="001D7435">
        <w:rPr>
          <w:lang w:val="hu-HU"/>
        </w:rPr>
        <w:t>form.save</w:t>
      </w:r>
      <w:proofErr w:type="spellEnd"/>
      <w:proofErr w:type="gramEnd"/>
      <w:r w:rsidRPr="001D7435">
        <w:rPr>
          <w:lang w:val="hu-HU"/>
        </w:rPr>
        <w:t>()</w:t>
      </w:r>
    </w:p>
    <w:p w14:paraId="0A9E3C34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        </w:t>
      </w:r>
      <w:proofErr w:type="gramStart"/>
      <w:r w:rsidRPr="001D7435">
        <w:rPr>
          <w:lang w:val="hu-HU"/>
        </w:rPr>
        <w:t>login(</w:t>
      </w:r>
      <w:proofErr w:type="spellStart"/>
      <w:proofErr w:type="gramEnd"/>
      <w:r w:rsidRPr="001D7435">
        <w:rPr>
          <w:lang w:val="hu-HU"/>
        </w:rPr>
        <w:t>request</w:t>
      </w:r>
      <w:proofErr w:type="spellEnd"/>
      <w:r w:rsidRPr="001D7435">
        <w:rPr>
          <w:lang w:val="hu-HU"/>
        </w:rPr>
        <w:t xml:space="preserve">, </w:t>
      </w:r>
      <w:proofErr w:type="spellStart"/>
      <w:r w:rsidRPr="001D7435">
        <w:rPr>
          <w:lang w:val="hu-HU"/>
        </w:rPr>
        <w:t>user</w:t>
      </w:r>
      <w:proofErr w:type="spellEnd"/>
      <w:r w:rsidRPr="001D7435">
        <w:rPr>
          <w:lang w:val="hu-HU"/>
        </w:rPr>
        <w:t>)</w:t>
      </w:r>
    </w:p>
    <w:p w14:paraId="73784A97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        </w:t>
      </w:r>
      <w:proofErr w:type="spellStart"/>
      <w:r w:rsidRPr="001D7435">
        <w:rPr>
          <w:lang w:val="hu-HU"/>
        </w:rPr>
        <w:t>return</w:t>
      </w:r>
      <w:proofErr w:type="spellEnd"/>
      <w:r w:rsidRPr="001D7435">
        <w:rPr>
          <w:lang w:val="hu-HU"/>
        </w:rPr>
        <w:t xml:space="preserve"> </w:t>
      </w:r>
      <w:proofErr w:type="spellStart"/>
      <w:r w:rsidRPr="001D7435">
        <w:rPr>
          <w:lang w:val="hu-HU"/>
        </w:rPr>
        <w:t>redirect</w:t>
      </w:r>
      <w:proofErr w:type="spellEnd"/>
      <w:r w:rsidRPr="001D7435">
        <w:rPr>
          <w:lang w:val="hu-HU"/>
        </w:rPr>
        <w:t>('</w:t>
      </w:r>
      <w:proofErr w:type="spellStart"/>
      <w:r w:rsidRPr="001D7435">
        <w:rPr>
          <w:lang w:val="hu-HU"/>
        </w:rPr>
        <w:t>home</w:t>
      </w:r>
      <w:proofErr w:type="spellEnd"/>
      <w:r w:rsidRPr="001D7435">
        <w:rPr>
          <w:lang w:val="hu-HU"/>
        </w:rPr>
        <w:t>')</w:t>
      </w:r>
    </w:p>
    <w:p w14:paraId="68D2696E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    </w:t>
      </w:r>
      <w:proofErr w:type="spellStart"/>
      <w:r w:rsidRPr="001D7435">
        <w:rPr>
          <w:lang w:val="hu-HU"/>
        </w:rPr>
        <w:t>else</w:t>
      </w:r>
      <w:proofErr w:type="spellEnd"/>
      <w:r w:rsidRPr="001D7435">
        <w:rPr>
          <w:lang w:val="hu-HU"/>
        </w:rPr>
        <w:t>:</w:t>
      </w:r>
    </w:p>
    <w:p w14:paraId="6B23946C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        </w:t>
      </w:r>
      <w:proofErr w:type="spellStart"/>
      <w:r w:rsidRPr="001D7435">
        <w:rPr>
          <w:lang w:val="hu-HU"/>
        </w:rPr>
        <w:t>hibauzenet</w:t>
      </w:r>
      <w:proofErr w:type="spellEnd"/>
      <w:r w:rsidRPr="001D7435">
        <w:rPr>
          <w:lang w:val="hu-HU"/>
        </w:rPr>
        <w:t>="Regisztráció sikertelen"</w:t>
      </w:r>
    </w:p>
    <w:p w14:paraId="4F01EFEA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</w:t>
      </w:r>
      <w:proofErr w:type="spellStart"/>
      <w:r w:rsidRPr="001D7435">
        <w:rPr>
          <w:lang w:val="hu-HU"/>
        </w:rPr>
        <w:t>return</w:t>
      </w:r>
      <w:proofErr w:type="spellEnd"/>
      <w:r w:rsidRPr="001D7435">
        <w:rPr>
          <w:lang w:val="hu-HU"/>
        </w:rPr>
        <w:t xml:space="preserve"> </w:t>
      </w:r>
      <w:proofErr w:type="spellStart"/>
      <w:proofErr w:type="gramStart"/>
      <w:r w:rsidRPr="001D7435">
        <w:rPr>
          <w:lang w:val="hu-HU"/>
        </w:rPr>
        <w:t>render</w:t>
      </w:r>
      <w:proofErr w:type="spellEnd"/>
      <w:r w:rsidRPr="001D7435">
        <w:rPr>
          <w:lang w:val="hu-HU"/>
        </w:rPr>
        <w:t>(</w:t>
      </w:r>
      <w:proofErr w:type="spellStart"/>
      <w:proofErr w:type="gramEnd"/>
      <w:r w:rsidRPr="001D7435">
        <w:rPr>
          <w:lang w:val="hu-HU"/>
        </w:rPr>
        <w:t>request</w:t>
      </w:r>
      <w:proofErr w:type="spellEnd"/>
      <w:r w:rsidRPr="001D7435">
        <w:rPr>
          <w:lang w:val="hu-HU"/>
        </w:rPr>
        <w:t>, 'signup.html', context</w:t>
      </w:r>
      <w:proofErr w:type="gramStart"/>
      <w:r w:rsidRPr="001D7435">
        <w:rPr>
          <w:lang w:val="hu-HU"/>
        </w:rPr>
        <w:t>={</w:t>
      </w:r>
      <w:proofErr w:type="gramEnd"/>
      <w:r w:rsidRPr="001D7435">
        <w:rPr>
          <w:lang w:val="hu-HU"/>
        </w:rPr>
        <w:t>'</w:t>
      </w:r>
      <w:proofErr w:type="spellStart"/>
      <w:r w:rsidRPr="001D7435">
        <w:rPr>
          <w:lang w:val="hu-HU"/>
        </w:rPr>
        <w:t>form</w:t>
      </w:r>
      <w:proofErr w:type="spellEnd"/>
      <w:r w:rsidRPr="001D7435">
        <w:rPr>
          <w:lang w:val="hu-HU"/>
        </w:rPr>
        <w:t xml:space="preserve">': </w:t>
      </w:r>
      <w:proofErr w:type="spellStart"/>
      <w:r w:rsidRPr="001D7435">
        <w:rPr>
          <w:lang w:val="hu-HU"/>
        </w:rPr>
        <w:t>form</w:t>
      </w:r>
      <w:proofErr w:type="spellEnd"/>
      <w:r w:rsidRPr="001D7435">
        <w:rPr>
          <w:lang w:val="hu-HU"/>
        </w:rPr>
        <w:t>, '</w:t>
      </w:r>
      <w:proofErr w:type="spellStart"/>
      <w:r w:rsidRPr="001D7435">
        <w:rPr>
          <w:lang w:val="hu-HU"/>
        </w:rPr>
        <w:t>hibauzenet</w:t>
      </w:r>
      <w:proofErr w:type="spellEnd"/>
      <w:proofErr w:type="gramStart"/>
      <w:r w:rsidRPr="001D7435">
        <w:rPr>
          <w:lang w:val="hu-HU"/>
        </w:rPr>
        <w:t>':</w:t>
      </w:r>
      <w:proofErr w:type="spellStart"/>
      <w:r w:rsidRPr="001D7435">
        <w:rPr>
          <w:lang w:val="hu-HU"/>
        </w:rPr>
        <w:t>hibauzenet</w:t>
      </w:r>
      <w:proofErr w:type="spellEnd"/>
      <w:proofErr w:type="gramEnd"/>
      <w:r w:rsidRPr="001D7435">
        <w:rPr>
          <w:lang w:val="hu-HU"/>
        </w:rPr>
        <w:t>})</w:t>
      </w:r>
    </w:p>
    <w:p w14:paraId="185DC771" w14:textId="77777777" w:rsidR="001D7435" w:rsidRPr="001D7435" w:rsidRDefault="001D7435" w:rsidP="001D7435">
      <w:pPr>
        <w:rPr>
          <w:lang w:val="hu-HU"/>
        </w:rPr>
      </w:pPr>
    </w:p>
    <w:p w14:paraId="60B8EEF3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>@login_required # éppen bejelentkezett felhasználó törlése (</w:t>
      </w:r>
      <w:proofErr w:type="spellStart"/>
      <w:r w:rsidRPr="001D7435">
        <w:rPr>
          <w:lang w:val="hu-HU"/>
        </w:rPr>
        <w:t>superusert</w:t>
      </w:r>
      <w:proofErr w:type="spellEnd"/>
      <w:r w:rsidRPr="001D7435">
        <w:rPr>
          <w:lang w:val="hu-HU"/>
        </w:rPr>
        <w:t xml:space="preserve"> nem lehet így törölni)</w:t>
      </w:r>
    </w:p>
    <w:p w14:paraId="31B3C342" w14:textId="77777777" w:rsidR="001D7435" w:rsidRPr="001D7435" w:rsidRDefault="001D7435" w:rsidP="001D7435">
      <w:pPr>
        <w:rPr>
          <w:lang w:val="hu-HU"/>
        </w:rPr>
      </w:pPr>
      <w:proofErr w:type="spellStart"/>
      <w:r w:rsidRPr="001D7435">
        <w:rPr>
          <w:lang w:val="hu-HU"/>
        </w:rPr>
        <w:t>def</w:t>
      </w:r>
      <w:proofErr w:type="spellEnd"/>
      <w:r w:rsidRPr="001D7435">
        <w:rPr>
          <w:lang w:val="hu-HU"/>
        </w:rPr>
        <w:t xml:space="preserve"> </w:t>
      </w:r>
      <w:proofErr w:type="spellStart"/>
      <w:r w:rsidRPr="001D7435">
        <w:rPr>
          <w:lang w:val="hu-HU"/>
        </w:rPr>
        <w:t>delete_user</w:t>
      </w:r>
      <w:proofErr w:type="spellEnd"/>
      <w:r w:rsidRPr="001D7435">
        <w:rPr>
          <w:lang w:val="hu-HU"/>
        </w:rPr>
        <w:t>(</w:t>
      </w:r>
      <w:proofErr w:type="spellStart"/>
      <w:r w:rsidRPr="001D7435">
        <w:rPr>
          <w:lang w:val="hu-HU"/>
        </w:rPr>
        <w:t>request</w:t>
      </w:r>
      <w:proofErr w:type="spellEnd"/>
      <w:r w:rsidRPr="001D7435">
        <w:rPr>
          <w:lang w:val="hu-HU"/>
        </w:rPr>
        <w:t>):</w:t>
      </w:r>
    </w:p>
    <w:p w14:paraId="585692CB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</w:t>
      </w:r>
      <w:proofErr w:type="spellStart"/>
      <w:r w:rsidRPr="001D7435">
        <w:rPr>
          <w:lang w:val="hu-HU"/>
        </w:rPr>
        <w:t>user</w:t>
      </w:r>
      <w:proofErr w:type="spellEnd"/>
      <w:r w:rsidRPr="001D7435">
        <w:rPr>
          <w:lang w:val="hu-HU"/>
        </w:rPr>
        <w:t>=</w:t>
      </w:r>
      <w:proofErr w:type="spellStart"/>
      <w:r w:rsidRPr="001D7435">
        <w:rPr>
          <w:lang w:val="hu-HU"/>
        </w:rPr>
        <w:t>request.user</w:t>
      </w:r>
      <w:proofErr w:type="spellEnd"/>
    </w:p>
    <w:p w14:paraId="0C4A4B18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</w:t>
      </w:r>
      <w:proofErr w:type="spellStart"/>
      <w:r w:rsidRPr="001D7435">
        <w:rPr>
          <w:lang w:val="hu-HU"/>
        </w:rPr>
        <w:t>if</w:t>
      </w:r>
      <w:proofErr w:type="spellEnd"/>
      <w:r w:rsidRPr="001D7435">
        <w:rPr>
          <w:lang w:val="hu-HU"/>
        </w:rPr>
        <w:t xml:space="preserve"> </w:t>
      </w:r>
      <w:proofErr w:type="spellStart"/>
      <w:r w:rsidRPr="001D7435">
        <w:rPr>
          <w:lang w:val="hu-HU"/>
        </w:rPr>
        <w:t>user.is_superuser</w:t>
      </w:r>
      <w:proofErr w:type="spellEnd"/>
      <w:r w:rsidRPr="001D7435">
        <w:rPr>
          <w:lang w:val="hu-HU"/>
        </w:rPr>
        <w:t>:</w:t>
      </w:r>
    </w:p>
    <w:p w14:paraId="192F86ED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    </w:t>
      </w:r>
      <w:proofErr w:type="spellStart"/>
      <w:r w:rsidRPr="001D7435">
        <w:rPr>
          <w:lang w:val="hu-HU"/>
        </w:rPr>
        <w:t>return</w:t>
      </w:r>
      <w:proofErr w:type="spellEnd"/>
      <w:r w:rsidRPr="001D7435">
        <w:rPr>
          <w:lang w:val="hu-HU"/>
        </w:rPr>
        <w:t xml:space="preserve"> </w:t>
      </w:r>
      <w:proofErr w:type="spellStart"/>
      <w:r w:rsidRPr="001D7435">
        <w:rPr>
          <w:lang w:val="hu-HU"/>
        </w:rPr>
        <w:t>redirect</w:t>
      </w:r>
      <w:proofErr w:type="spellEnd"/>
      <w:r w:rsidRPr="001D7435">
        <w:rPr>
          <w:lang w:val="hu-HU"/>
        </w:rPr>
        <w:t>('</w:t>
      </w:r>
      <w:proofErr w:type="spellStart"/>
      <w:r w:rsidRPr="001D7435">
        <w:rPr>
          <w:lang w:val="hu-HU"/>
        </w:rPr>
        <w:t>tranzakciok</w:t>
      </w:r>
      <w:proofErr w:type="spellEnd"/>
      <w:r w:rsidRPr="001D7435">
        <w:rPr>
          <w:lang w:val="hu-HU"/>
        </w:rPr>
        <w:t>')</w:t>
      </w:r>
    </w:p>
    <w:p w14:paraId="4F57F635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</w:t>
      </w:r>
      <w:proofErr w:type="spellStart"/>
      <w:r w:rsidRPr="001D7435">
        <w:rPr>
          <w:lang w:val="hu-HU"/>
        </w:rPr>
        <w:t>else</w:t>
      </w:r>
      <w:proofErr w:type="spellEnd"/>
      <w:r w:rsidRPr="001D7435">
        <w:rPr>
          <w:lang w:val="hu-HU"/>
        </w:rPr>
        <w:t>:</w:t>
      </w:r>
    </w:p>
    <w:p w14:paraId="7C8D2D5C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    </w:t>
      </w:r>
      <w:proofErr w:type="spellStart"/>
      <w:proofErr w:type="gramStart"/>
      <w:r w:rsidRPr="001D7435">
        <w:rPr>
          <w:lang w:val="hu-HU"/>
        </w:rPr>
        <w:t>Tranzakciok.objects.filter</w:t>
      </w:r>
      <w:proofErr w:type="spellEnd"/>
      <w:proofErr w:type="gramEnd"/>
      <w:r w:rsidRPr="001D7435">
        <w:rPr>
          <w:lang w:val="hu-HU"/>
        </w:rPr>
        <w:t>(</w:t>
      </w:r>
      <w:proofErr w:type="spellStart"/>
      <w:r w:rsidRPr="001D7435">
        <w:rPr>
          <w:lang w:val="hu-HU"/>
        </w:rPr>
        <w:t>felhasznalonev</w:t>
      </w:r>
      <w:proofErr w:type="spellEnd"/>
      <w:r w:rsidRPr="001D7435">
        <w:rPr>
          <w:lang w:val="hu-HU"/>
        </w:rPr>
        <w:t>=</w:t>
      </w:r>
      <w:proofErr w:type="spellStart"/>
      <w:r w:rsidRPr="001D7435">
        <w:rPr>
          <w:lang w:val="hu-HU"/>
        </w:rPr>
        <w:t>user</w:t>
      </w:r>
      <w:proofErr w:type="spellEnd"/>
      <w:proofErr w:type="gramStart"/>
      <w:r w:rsidRPr="001D7435">
        <w:rPr>
          <w:lang w:val="hu-HU"/>
        </w:rPr>
        <w:t>).</w:t>
      </w:r>
      <w:proofErr w:type="spellStart"/>
      <w:r w:rsidRPr="001D7435">
        <w:rPr>
          <w:lang w:val="hu-HU"/>
        </w:rPr>
        <w:t>delete</w:t>
      </w:r>
      <w:proofErr w:type="spellEnd"/>
      <w:proofErr w:type="gramEnd"/>
      <w:r w:rsidRPr="001D7435">
        <w:rPr>
          <w:lang w:val="hu-HU"/>
        </w:rPr>
        <w:t xml:space="preserve">() #Törli az adott felhasználó eddigi </w:t>
      </w:r>
      <w:proofErr w:type="spellStart"/>
      <w:r w:rsidRPr="001D7435">
        <w:rPr>
          <w:lang w:val="hu-HU"/>
        </w:rPr>
        <w:t>tranzakcióiz</w:t>
      </w:r>
      <w:proofErr w:type="spellEnd"/>
      <w:r w:rsidRPr="001D7435">
        <w:rPr>
          <w:lang w:val="hu-HU"/>
        </w:rPr>
        <w:t xml:space="preserve"> is az adatbázisból.</w:t>
      </w:r>
    </w:p>
    <w:p w14:paraId="4F122805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    </w:t>
      </w:r>
      <w:proofErr w:type="spellStart"/>
      <w:r w:rsidRPr="001D7435">
        <w:rPr>
          <w:lang w:val="hu-HU"/>
        </w:rPr>
        <w:t>User.delete</w:t>
      </w:r>
      <w:proofErr w:type="spellEnd"/>
      <w:r w:rsidRPr="001D7435">
        <w:rPr>
          <w:lang w:val="hu-HU"/>
        </w:rPr>
        <w:t>(</w:t>
      </w:r>
      <w:proofErr w:type="spellStart"/>
      <w:r w:rsidRPr="001D7435">
        <w:rPr>
          <w:lang w:val="hu-HU"/>
        </w:rPr>
        <w:t>user</w:t>
      </w:r>
      <w:proofErr w:type="spellEnd"/>
      <w:r w:rsidRPr="001D7435">
        <w:rPr>
          <w:lang w:val="hu-HU"/>
        </w:rPr>
        <w:t>)</w:t>
      </w:r>
    </w:p>
    <w:p w14:paraId="06961C90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lastRenderedPageBreak/>
        <w:t xml:space="preserve">    </w:t>
      </w:r>
      <w:proofErr w:type="spellStart"/>
      <w:r w:rsidRPr="001D7435">
        <w:rPr>
          <w:lang w:val="hu-HU"/>
        </w:rPr>
        <w:t>return</w:t>
      </w:r>
      <w:proofErr w:type="spellEnd"/>
      <w:r w:rsidRPr="001D7435">
        <w:rPr>
          <w:lang w:val="hu-HU"/>
        </w:rPr>
        <w:t xml:space="preserve"> </w:t>
      </w:r>
      <w:proofErr w:type="spellStart"/>
      <w:r w:rsidRPr="001D7435">
        <w:rPr>
          <w:lang w:val="hu-HU"/>
        </w:rPr>
        <w:t>redirect</w:t>
      </w:r>
      <w:proofErr w:type="spellEnd"/>
      <w:r w:rsidRPr="001D7435">
        <w:rPr>
          <w:lang w:val="hu-HU"/>
        </w:rPr>
        <w:t>('login')</w:t>
      </w:r>
    </w:p>
    <w:p w14:paraId="2FCAEA4E" w14:textId="0DFE18B3" w:rsidR="001D7435" w:rsidRDefault="001D7435" w:rsidP="000525E0">
      <w:pPr>
        <w:pStyle w:val="Cmsor3"/>
        <w:spacing w:before="240"/>
        <w:rPr>
          <w:lang w:val="hu-HU"/>
        </w:rPr>
      </w:pPr>
      <w:bookmarkStart w:id="29" w:name="_Toc194150373"/>
      <w:r>
        <w:rPr>
          <w:lang w:val="hu-HU"/>
        </w:rPr>
        <w:t>Frontend</w:t>
      </w:r>
      <w:bookmarkEnd w:id="29"/>
    </w:p>
    <w:p w14:paraId="525C4F40" w14:textId="1D4B0A13" w:rsidR="001D7435" w:rsidRDefault="001D7435" w:rsidP="001D7435">
      <w:pPr>
        <w:rPr>
          <w:lang w:val="hu-HU"/>
        </w:rPr>
      </w:pPr>
      <w:r>
        <w:rPr>
          <w:lang w:val="hu-HU"/>
        </w:rPr>
        <w:t xml:space="preserve">Képek: </w:t>
      </w:r>
      <w:proofErr w:type="spellStart"/>
      <w:r>
        <w:rPr>
          <w:lang w:val="hu-HU"/>
        </w:rPr>
        <w:t>img</w:t>
      </w:r>
      <w:proofErr w:type="spellEnd"/>
      <w:r>
        <w:rPr>
          <w:lang w:val="hu-HU"/>
        </w:rPr>
        <w:t xml:space="preserve"> könyvtár 4 db </w:t>
      </w:r>
      <w:proofErr w:type="spellStart"/>
      <w:r>
        <w:rPr>
          <w:lang w:val="hu-HU"/>
        </w:rPr>
        <w:t>downloaded</w:t>
      </w:r>
      <w:proofErr w:type="spellEnd"/>
    </w:p>
    <w:p w14:paraId="1C8AFD41" w14:textId="45AE9796" w:rsidR="001D7435" w:rsidRDefault="001D7435" w:rsidP="000525E0">
      <w:pPr>
        <w:pStyle w:val="Cmsor4"/>
        <w:spacing w:before="240"/>
        <w:rPr>
          <w:lang w:val="hu-HU"/>
        </w:rPr>
      </w:pPr>
      <w:bookmarkStart w:id="30" w:name="_Toc194150374"/>
      <w:proofErr w:type="spellStart"/>
      <w:r>
        <w:rPr>
          <w:lang w:val="hu-HU"/>
        </w:rPr>
        <w:t>Javascript</w:t>
      </w:r>
      <w:bookmarkEnd w:id="30"/>
      <w:proofErr w:type="spellEnd"/>
    </w:p>
    <w:p w14:paraId="7AC8781B" w14:textId="16CD85B7" w:rsidR="001D7435" w:rsidRDefault="001D7435" w:rsidP="001D7435">
      <w:pPr>
        <w:pStyle w:val="Cmsor5"/>
        <w:rPr>
          <w:lang w:val="hu-HU"/>
        </w:rPr>
      </w:pPr>
      <w:bookmarkStart w:id="31" w:name="_Toc194150375"/>
      <w:r>
        <w:rPr>
          <w:lang w:val="hu-HU"/>
        </w:rPr>
        <w:t>valto.js</w:t>
      </w:r>
      <w:bookmarkEnd w:id="31"/>
    </w:p>
    <w:p w14:paraId="616ABBD8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>// ver.:2.1.250116</w:t>
      </w:r>
    </w:p>
    <w:p w14:paraId="56B5450E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//const </w:t>
      </w:r>
      <w:proofErr w:type="spellStart"/>
      <w:r w:rsidRPr="001D7435">
        <w:rPr>
          <w:lang w:val="hu-HU"/>
        </w:rPr>
        <w:t>myUrl</w:t>
      </w:r>
      <w:proofErr w:type="spellEnd"/>
      <w:r w:rsidRPr="001D7435">
        <w:rPr>
          <w:lang w:val="hu-HU"/>
        </w:rPr>
        <w:t xml:space="preserve"> = "http://127.0.0.1";</w:t>
      </w:r>
    </w:p>
    <w:p w14:paraId="03270008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const </w:t>
      </w:r>
      <w:proofErr w:type="spellStart"/>
      <w:r w:rsidRPr="001D7435">
        <w:rPr>
          <w:lang w:val="hu-HU"/>
        </w:rPr>
        <w:t>myUrl</w:t>
      </w:r>
      <w:proofErr w:type="spellEnd"/>
      <w:r w:rsidRPr="001D7435">
        <w:rPr>
          <w:lang w:val="hu-HU"/>
        </w:rPr>
        <w:t xml:space="preserve"> = "http://azenhazam.mywire.org";</w:t>
      </w:r>
    </w:p>
    <w:p w14:paraId="0A38F380" w14:textId="77777777" w:rsidR="001D7435" w:rsidRPr="001D7435" w:rsidRDefault="001D7435" w:rsidP="001D7435">
      <w:pPr>
        <w:rPr>
          <w:lang w:val="hu-HU"/>
        </w:rPr>
      </w:pPr>
    </w:p>
    <w:p w14:paraId="45E218A5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var </w:t>
      </w:r>
      <w:proofErr w:type="spellStart"/>
      <w:r w:rsidRPr="001D7435">
        <w:rPr>
          <w:lang w:val="hu-HU"/>
        </w:rPr>
        <w:t>myTableArray</w:t>
      </w:r>
      <w:proofErr w:type="spellEnd"/>
      <w:r w:rsidRPr="001D7435">
        <w:rPr>
          <w:lang w:val="hu-HU"/>
        </w:rPr>
        <w:t xml:space="preserve"> </w:t>
      </w:r>
      <w:proofErr w:type="gramStart"/>
      <w:r w:rsidRPr="001D7435">
        <w:rPr>
          <w:lang w:val="hu-HU"/>
        </w:rPr>
        <w:t>=[ [</w:t>
      </w:r>
      <w:proofErr w:type="gramEnd"/>
      <w:r w:rsidRPr="001D7435">
        <w:rPr>
          <w:lang w:val="hu-HU"/>
        </w:rPr>
        <w:t>"trial00", "Euro", "EUR"],</w:t>
      </w:r>
    </w:p>
    <w:p w14:paraId="0DD843AF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>                    ["trial01", "USA dollár", "USD"],</w:t>
      </w:r>
    </w:p>
    <w:p w14:paraId="3CA93B49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>                    ["trial02", "angol font", "GBP"],</w:t>
      </w:r>
    </w:p>
    <w:p w14:paraId="43542787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>                    ["trial03", "svájci frank", "CHF"],</w:t>
      </w:r>
    </w:p>
    <w:p w14:paraId="0E7D2EE0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>                    ["trial04", "japán jen", "JPY"],</w:t>
      </w:r>
    </w:p>
    <w:p w14:paraId="737C1021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>                    ["trial05", "román lej", "RON"],</w:t>
      </w:r>
    </w:p>
    <w:p w14:paraId="7983AA23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>                    ["trial06", "szerb dinár", "RSD"],</w:t>
      </w:r>
    </w:p>
    <w:p w14:paraId="4B22ED23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>                    ["trial07", "cseh korona", "CZK"],</w:t>
      </w:r>
    </w:p>
    <w:p w14:paraId="15F02B43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>                    ["trial08", "lengyel zloty", "PLN"],</w:t>
      </w:r>
    </w:p>
    <w:p w14:paraId="39B8711F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>                    ["trial09", "orosz rubel", "RUB"],</w:t>
      </w:r>
    </w:p>
    <w:p w14:paraId="73D88C8C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>                    ["trial10", "kínai jüan", "CNY"],</w:t>
      </w:r>
    </w:p>
    <w:p w14:paraId="5594D257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>                ];</w:t>
      </w:r>
    </w:p>
    <w:p w14:paraId="49563AA2" w14:textId="77777777" w:rsidR="001D7435" w:rsidRPr="001D7435" w:rsidRDefault="001D7435" w:rsidP="001D7435">
      <w:pPr>
        <w:rPr>
          <w:lang w:val="hu-HU"/>
        </w:rPr>
      </w:pPr>
    </w:p>
    <w:p w14:paraId="0C142954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            </w:t>
      </w:r>
    </w:p>
    <w:p w14:paraId="7C823223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var </w:t>
      </w:r>
      <w:proofErr w:type="spellStart"/>
      <w:r w:rsidRPr="001D7435">
        <w:rPr>
          <w:lang w:val="hu-HU"/>
        </w:rPr>
        <w:t>arrayData</w:t>
      </w:r>
      <w:proofErr w:type="spellEnd"/>
      <w:r w:rsidRPr="001D7435">
        <w:rPr>
          <w:lang w:val="hu-HU"/>
        </w:rPr>
        <w:t xml:space="preserve"> = [[]];</w:t>
      </w:r>
    </w:p>
    <w:p w14:paraId="29CA5284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var </w:t>
      </w:r>
      <w:proofErr w:type="spellStart"/>
      <w:r w:rsidRPr="001D7435">
        <w:rPr>
          <w:lang w:val="hu-HU"/>
        </w:rPr>
        <w:t>arrayDataName</w:t>
      </w:r>
      <w:proofErr w:type="spellEnd"/>
      <w:r w:rsidRPr="001D7435">
        <w:rPr>
          <w:lang w:val="hu-HU"/>
        </w:rPr>
        <w:t xml:space="preserve"> = [[]];</w:t>
      </w:r>
    </w:p>
    <w:p w14:paraId="51CC57B6" w14:textId="77777777" w:rsidR="001D7435" w:rsidRPr="001D7435" w:rsidRDefault="001D7435" w:rsidP="001D7435">
      <w:pPr>
        <w:rPr>
          <w:lang w:val="hu-HU"/>
        </w:rPr>
      </w:pPr>
    </w:p>
    <w:p w14:paraId="274DBF14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>//valto.html &lt;</w:t>
      </w:r>
      <w:proofErr w:type="spellStart"/>
      <w:r w:rsidRPr="001D7435">
        <w:rPr>
          <w:lang w:val="hu-HU"/>
        </w:rPr>
        <w:t>button</w:t>
      </w:r>
      <w:proofErr w:type="spellEnd"/>
      <w:r w:rsidRPr="001D7435">
        <w:rPr>
          <w:lang w:val="hu-HU"/>
        </w:rPr>
        <w:t xml:space="preserve"> </w:t>
      </w:r>
      <w:proofErr w:type="spellStart"/>
      <w:r w:rsidRPr="001D7435">
        <w:rPr>
          <w:lang w:val="hu-HU"/>
        </w:rPr>
        <w:t>onclick</w:t>
      </w:r>
      <w:proofErr w:type="spellEnd"/>
      <w:r w:rsidRPr="001D7435">
        <w:rPr>
          <w:lang w:val="hu-HU"/>
        </w:rPr>
        <w:t>="</w:t>
      </w:r>
      <w:proofErr w:type="spellStart"/>
      <w:proofErr w:type="gramStart"/>
      <w:r w:rsidRPr="001D7435">
        <w:rPr>
          <w:lang w:val="hu-HU"/>
        </w:rPr>
        <w:t>szamol</w:t>
      </w:r>
      <w:proofErr w:type="spellEnd"/>
      <w:r w:rsidRPr="001D7435">
        <w:rPr>
          <w:lang w:val="hu-HU"/>
        </w:rPr>
        <w:t>(</w:t>
      </w:r>
      <w:proofErr w:type="gramEnd"/>
      <w:r w:rsidRPr="001D7435">
        <w:rPr>
          <w:lang w:val="hu-HU"/>
        </w:rPr>
        <w:t>)"&gt;</w:t>
      </w:r>
    </w:p>
    <w:p w14:paraId="6CA8338F" w14:textId="77777777" w:rsidR="001D7435" w:rsidRPr="001D7435" w:rsidRDefault="001D7435" w:rsidP="001D7435">
      <w:pPr>
        <w:rPr>
          <w:lang w:val="hu-HU"/>
        </w:rPr>
      </w:pPr>
      <w:proofErr w:type="spellStart"/>
      <w:r w:rsidRPr="001D7435">
        <w:rPr>
          <w:lang w:val="hu-HU"/>
        </w:rPr>
        <w:t>function</w:t>
      </w:r>
      <w:proofErr w:type="spellEnd"/>
      <w:r w:rsidRPr="001D7435">
        <w:rPr>
          <w:lang w:val="hu-HU"/>
        </w:rPr>
        <w:t xml:space="preserve"> </w:t>
      </w:r>
      <w:proofErr w:type="spellStart"/>
      <w:proofErr w:type="gramStart"/>
      <w:r w:rsidRPr="001D7435">
        <w:rPr>
          <w:lang w:val="hu-HU"/>
        </w:rPr>
        <w:t>szamol</w:t>
      </w:r>
      <w:proofErr w:type="spellEnd"/>
      <w:r w:rsidRPr="001D7435">
        <w:rPr>
          <w:lang w:val="hu-HU"/>
        </w:rPr>
        <w:t>(){</w:t>
      </w:r>
      <w:proofErr w:type="gramEnd"/>
    </w:p>
    <w:p w14:paraId="0BCEF83A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const </w:t>
      </w:r>
      <w:proofErr w:type="spellStart"/>
      <w:r w:rsidRPr="001D7435">
        <w:rPr>
          <w:lang w:val="hu-HU"/>
        </w:rPr>
        <w:t>mirol</w:t>
      </w:r>
      <w:proofErr w:type="spellEnd"/>
      <w:r w:rsidRPr="001D7435">
        <w:rPr>
          <w:lang w:val="hu-HU"/>
        </w:rPr>
        <w:t xml:space="preserve"> = </w:t>
      </w:r>
      <w:proofErr w:type="spellStart"/>
      <w:proofErr w:type="gramStart"/>
      <w:r w:rsidRPr="001D7435">
        <w:rPr>
          <w:lang w:val="hu-HU"/>
        </w:rPr>
        <w:t>document.querySelector</w:t>
      </w:r>
      <w:proofErr w:type="spellEnd"/>
      <w:proofErr w:type="gramEnd"/>
      <w:r w:rsidRPr="001D7435">
        <w:rPr>
          <w:lang w:val="hu-HU"/>
        </w:rPr>
        <w:t>("#</w:t>
      </w:r>
      <w:proofErr w:type="spellStart"/>
      <w:r w:rsidRPr="001D7435">
        <w:rPr>
          <w:lang w:val="hu-HU"/>
        </w:rPr>
        <w:t>inputSelect</w:t>
      </w:r>
      <w:proofErr w:type="spellEnd"/>
      <w:r w:rsidRPr="001D7435">
        <w:rPr>
          <w:lang w:val="hu-HU"/>
        </w:rPr>
        <w:t>").</w:t>
      </w:r>
      <w:proofErr w:type="spellStart"/>
      <w:r w:rsidRPr="001D7435">
        <w:rPr>
          <w:lang w:val="hu-HU"/>
        </w:rPr>
        <w:t>value</w:t>
      </w:r>
      <w:proofErr w:type="spellEnd"/>
      <w:r w:rsidRPr="001D7435">
        <w:rPr>
          <w:lang w:val="hu-HU"/>
        </w:rPr>
        <w:t>;</w:t>
      </w:r>
    </w:p>
    <w:p w14:paraId="1E15858A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const mire = </w:t>
      </w:r>
      <w:proofErr w:type="spellStart"/>
      <w:proofErr w:type="gramStart"/>
      <w:r w:rsidRPr="001D7435">
        <w:rPr>
          <w:lang w:val="hu-HU"/>
        </w:rPr>
        <w:t>document.querySelector</w:t>
      </w:r>
      <w:proofErr w:type="spellEnd"/>
      <w:proofErr w:type="gramEnd"/>
      <w:r w:rsidRPr="001D7435">
        <w:rPr>
          <w:lang w:val="hu-HU"/>
        </w:rPr>
        <w:t>("#</w:t>
      </w:r>
      <w:proofErr w:type="spellStart"/>
      <w:r w:rsidRPr="001D7435">
        <w:rPr>
          <w:lang w:val="hu-HU"/>
        </w:rPr>
        <w:t>outputSelect</w:t>
      </w:r>
      <w:proofErr w:type="spellEnd"/>
      <w:r w:rsidRPr="001D7435">
        <w:rPr>
          <w:lang w:val="hu-HU"/>
        </w:rPr>
        <w:t>").</w:t>
      </w:r>
      <w:proofErr w:type="spellStart"/>
      <w:r w:rsidRPr="001D7435">
        <w:rPr>
          <w:lang w:val="hu-HU"/>
        </w:rPr>
        <w:t>value</w:t>
      </w:r>
      <w:proofErr w:type="spellEnd"/>
      <w:r w:rsidRPr="001D7435">
        <w:rPr>
          <w:lang w:val="hu-HU"/>
        </w:rPr>
        <w:t>;</w:t>
      </w:r>
    </w:p>
    <w:p w14:paraId="3AB0C903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var mennyit = </w:t>
      </w:r>
      <w:proofErr w:type="spellStart"/>
      <w:r w:rsidRPr="001D7435">
        <w:rPr>
          <w:lang w:val="hu-HU"/>
        </w:rPr>
        <w:t>parseFloat</w:t>
      </w:r>
      <w:proofErr w:type="spellEnd"/>
      <w:r w:rsidRPr="001D7435">
        <w:rPr>
          <w:lang w:val="hu-HU"/>
        </w:rPr>
        <w:t>(</w:t>
      </w:r>
      <w:proofErr w:type="spellStart"/>
      <w:proofErr w:type="gramStart"/>
      <w:r w:rsidRPr="001D7435">
        <w:rPr>
          <w:lang w:val="hu-HU"/>
        </w:rPr>
        <w:t>document.querySelector</w:t>
      </w:r>
      <w:proofErr w:type="spellEnd"/>
      <w:proofErr w:type="gramEnd"/>
      <w:r w:rsidRPr="001D7435">
        <w:rPr>
          <w:lang w:val="hu-HU"/>
        </w:rPr>
        <w:t>("#mennyi").</w:t>
      </w:r>
      <w:proofErr w:type="spellStart"/>
      <w:r w:rsidRPr="001D7435">
        <w:rPr>
          <w:lang w:val="hu-HU"/>
        </w:rPr>
        <w:t>value</w:t>
      </w:r>
      <w:proofErr w:type="spellEnd"/>
      <w:r w:rsidRPr="001D7435">
        <w:rPr>
          <w:lang w:val="hu-HU"/>
        </w:rPr>
        <w:t>);</w:t>
      </w:r>
    </w:p>
    <w:p w14:paraId="2B1C55AD" w14:textId="77777777" w:rsidR="001D7435" w:rsidRPr="001D7435" w:rsidRDefault="001D7435" w:rsidP="001D7435">
      <w:pPr>
        <w:rPr>
          <w:lang w:val="hu-HU"/>
        </w:rPr>
      </w:pPr>
    </w:p>
    <w:p w14:paraId="790FA2AA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>    var hiba = "";</w:t>
      </w:r>
    </w:p>
    <w:p w14:paraId="67E04546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</w:t>
      </w:r>
      <w:proofErr w:type="spellStart"/>
      <w:r w:rsidRPr="001D7435">
        <w:rPr>
          <w:lang w:val="hu-HU"/>
        </w:rPr>
        <w:t>isNaN</w:t>
      </w:r>
      <w:proofErr w:type="spellEnd"/>
      <w:r w:rsidRPr="001D7435">
        <w:rPr>
          <w:lang w:val="hu-HU"/>
        </w:rPr>
        <w:t>(mennyit</w:t>
      </w:r>
      <w:proofErr w:type="gramStart"/>
      <w:r w:rsidRPr="001D7435">
        <w:rPr>
          <w:lang w:val="hu-HU"/>
        </w:rPr>
        <w:t>) ?</w:t>
      </w:r>
      <w:proofErr w:type="gramEnd"/>
      <w:r w:rsidRPr="001D7435">
        <w:rPr>
          <w:lang w:val="hu-HU"/>
        </w:rPr>
        <w:t xml:space="preserve"> hiba = "Nem értelmezhető a mennyiség!</w:t>
      </w:r>
      <w:proofErr w:type="gramStart"/>
      <w:r w:rsidRPr="001D7435">
        <w:rPr>
          <w:lang w:val="hu-HU"/>
        </w:rPr>
        <w:t>" :</w:t>
      </w:r>
      <w:proofErr w:type="gramEnd"/>
      <w:r w:rsidRPr="001D7435">
        <w:rPr>
          <w:lang w:val="hu-HU"/>
        </w:rPr>
        <w:t xml:space="preserve"> "";</w:t>
      </w:r>
    </w:p>
    <w:p w14:paraId="21CE6F77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</w:t>
      </w:r>
      <w:proofErr w:type="spellStart"/>
      <w:r w:rsidRPr="001D7435">
        <w:rPr>
          <w:lang w:val="hu-HU"/>
        </w:rPr>
        <w:t>if</w:t>
      </w:r>
      <w:proofErr w:type="spellEnd"/>
      <w:r w:rsidRPr="001D7435">
        <w:rPr>
          <w:lang w:val="hu-HU"/>
        </w:rPr>
        <w:t xml:space="preserve"> (mennyit </w:t>
      </w:r>
      <w:proofErr w:type="gramStart"/>
      <w:r w:rsidRPr="001D7435">
        <w:rPr>
          <w:lang w:val="hu-HU"/>
        </w:rPr>
        <w:t>&lt; 0</w:t>
      </w:r>
      <w:proofErr w:type="gramEnd"/>
      <w:r w:rsidRPr="001D7435">
        <w:rPr>
          <w:lang w:val="hu-HU"/>
        </w:rPr>
        <w:t>) {</w:t>
      </w:r>
    </w:p>
    <w:p w14:paraId="0796E454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>        hiba = `Biztos ezt akartad? Én nem ${mennyit} számolok, hanem ${</w:t>
      </w:r>
      <w:proofErr w:type="spellStart"/>
      <w:r w:rsidRPr="001D7435">
        <w:rPr>
          <w:lang w:val="hu-HU"/>
        </w:rPr>
        <w:t>Math.abs</w:t>
      </w:r>
      <w:proofErr w:type="spellEnd"/>
      <w:r w:rsidRPr="001D7435">
        <w:rPr>
          <w:lang w:val="hu-HU"/>
        </w:rPr>
        <w:t>(mennyit)</w:t>
      </w:r>
      <w:proofErr w:type="gramStart"/>
      <w:r w:rsidRPr="001D7435">
        <w:rPr>
          <w:lang w:val="hu-HU"/>
        </w:rPr>
        <w:t>}!`</w:t>
      </w:r>
      <w:proofErr w:type="gramEnd"/>
      <w:r w:rsidRPr="001D7435">
        <w:rPr>
          <w:lang w:val="hu-HU"/>
        </w:rPr>
        <w:t>;</w:t>
      </w:r>
    </w:p>
    <w:p w14:paraId="42C2118E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    mennyit = </w:t>
      </w:r>
      <w:proofErr w:type="spellStart"/>
      <w:r w:rsidRPr="001D7435">
        <w:rPr>
          <w:lang w:val="hu-HU"/>
        </w:rPr>
        <w:t>Math.abs</w:t>
      </w:r>
      <w:proofErr w:type="spellEnd"/>
      <w:r w:rsidRPr="001D7435">
        <w:rPr>
          <w:lang w:val="hu-HU"/>
        </w:rPr>
        <w:t>(mennyit);</w:t>
      </w:r>
    </w:p>
    <w:p w14:paraId="2A28406A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>    }</w:t>
      </w:r>
    </w:p>
    <w:p w14:paraId="653BF574" w14:textId="77777777" w:rsidR="001D7435" w:rsidRPr="001D7435" w:rsidRDefault="001D7435" w:rsidP="001D7435">
      <w:pPr>
        <w:rPr>
          <w:lang w:val="hu-HU"/>
        </w:rPr>
      </w:pPr>
    </w:p>
    <w:p w14:paraId="48443FE7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>    // 1 miről =&gt; váltó / miről * mire = XX mire</w:t>
      </w:r>
    </w:p>
    <w:p w14:paraId="7D5455CF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>    // 1 USA dollár = EUR/USD*HUF = 401.6 forint</w:t>
      </w:r>
    </w:p>
    <w:p w14:paraId="276CDEB0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keresem = 1 / </w:t>
      </w:r>
      <w:proofErr w:type="spellStart"/>
      <w:r w:rsidRPr="001D7435">
        <w:rPr>
          <w:lang w:val="hu-HU"/>
        </w:rPr>
        <w:t>parseFloat</w:t>
      </w:r>
      <w:proofErr w:type="spellEnd"/>
      <w:r w:rsidRPr="001D7435">
        <w:rPr>
          <w:lang w:val="hu-HU"/>
        </w:rPr>
        <w:t>(</w:t>
      </w:r>
      <w:proofErr w:type="spellStart"/>
      <w:r w:rsidRPr="001D7435">
        <w:rPr>
          <w:lang w:val="hu-HU"/>
        </w:rPr>
        <w:t>keresErtek</w:t>
      </w:r>
      <w:proofErr w:type="spellEnd"/>
      <w:r w:rsidRPr="001D7435">
        <w:rPr>
          <w:lang w:val="hu-HU"/>
        </w:rPr>
        <w:t xml:space="preserve">(mire)) * </w:t>
      </w:r>
      <w:proofErr w:type="spellStart"/>
      <w:r w:rsidRPr="001D7435">
        <w:rPr>
          <w:lang w:val="hu-HU"/>
        </w:rPr>
        <w:t>parseFloat</w:t>
      </w:r>
      <w:proofErr w:type="spellEnd"/>
      <w:r w:rsidRPr="001D7435">
        <w:rPr>
          <w:lang w:val="hu-HU"/>
        </w:rPr>
        <w:t>(</w:t>
      </w:r>
      <w:proofErr w:type="spellStart"/>
      <w:r w:rsidRPr="001D7435">
        <w:rPr>
          <w:lang w:val="hu-HU"/>
        </w:rPr>
        <w:t>keresErtek</w:t>
      </w:r>
      <w:proofErr w:type="spellEnd"/>
      <w:r w:rsidRPr="001D7435">
        <w:rPr>
          <w:lang w:val="hu-HU"/>
        </w:rPr>
        <w:t>(</w:t>
      </w:r>
      <w:proofErr w:type="spellStart"/>
      <w:r w:rsidRPr="001D7435">
        <w:rPr>
          <w:lang w:val="hu-HU"/>
        </w:rPr>
        <w:t>mirol</w:t>
      </w:r>
      <w:proofErr w:type="spellEnd"/>
      <w:r w:rsidRPr="001D7435">
        <w:rPr>
          <w:lang w:val="hu-HU"/>
        </w:rPr>
        <w:t>));</w:t>
      </w:r>
    </w:p>
    <w:p w14:paraId="16A7BC6A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</w:t>
      </w:r>
      <w:proofErr w:type="spellStart"/>
      <w:r w:rsidRPr="001D7435">
        <w:rPr>
          <w:lang w:val="hu-HU"/>
        </w:rPr>
        <w:t>visszefelekeresem</w:t>
      </w:r>
      <w:proofErr w:type="spellEnd"/>
      <w:r w:rsidRPr="001D7435">
        <w:rPr>
          <w:lang w:val="hu-HU"/>
        </w:rPr>
        <w:t xml:space="preserve"> = 1 / </w:t>
      </w:r>
      <w:proofErr w:type="spellStart"/>
      <w:r w:rsidRPr="001D7435">
        <w:rPr>
          <w:lang w:val="hu-HU"/>
        </w:rPr>
        <w:t>parseFloat</w:t>
      </w:r>
      <w:proofErr w:type="spellEnd"/>
      <w:r w:rsidRPr="001D7435">
        <w:rPr>
          <w:lang w:val="hu-HU"/>
        </w:rPr>
        <w:t>(</w:t>
      </w:r>
      <w:proofErr w:type="spellStart"/>
      <w:r w:rsidRPr="001D7435">
        <w:rPr>
          <w:lang w:val="hu-HU"/>
        </w:rPr>
        <w:t>keresErtek</w:t>
      </w:r>
      <w:proofErr w:type="spellEnd"/>
      <w:r w:rsidRPr="001D7435">
        <w:rPr>
          <w:lang w:val="hu-HU"/>
        </w:rPr>
        <w:t>(</w:t>
      </w:r>
      <w:proofErr w:type="spellStart"/>
      <w:r w:rsidRPr="001D7435">
        <w:rPr>
          <w:lang w:val="hu-HU"/>
        </w:rPr>
        <w:t>mirol</w:t>
      </w:r>
      <w:proofErr w:type="spellEnd"/>
      <w:r w:rsidRPr="001D7435">
        <w:rPr>
          <w:lang w:val="hu-HU"/>
        </w:rPr>
        <w:t xml:space="preserve">)) * </w:t>
      </w:r>
      <w:proofErr w:type="spellStart"/>
      <w:r w:rsidRPr="001D7435">
        <w:rPr>
          <w:lang w:val="hu-HU"/>
        </w:rPr>
        <w:t>parseFloat</w:t>
      </w:r>
      <w:proofErr w:type="spellEnd"/>
      <w:r w:rsidRPr="001D7435">
        <w:rPr>
          <w:lang w:val="hu-HU"/>
        </w:rPr>
        <w:t>(</w:t>
      </w:r>
      <w:proofErr w:type="spellStart"/>
      <w:r w:rsidRPr="001D7435">
        <w:rPr>
          <w:lang w:val="hu-HU"/>
        </w:rPr>
        <w:t>keresErtek</w:t>
      </w:r>
      <w:proofErr w:type="spellEnd"/>
      <w:r w:rsidRPr="001D7435">
        <w:rPr>
          <w:lang w:val="hu-HU"/>
        </w:rPr>
        <w:t>(mire));</w:t>
      </w:r>
    </w:p>
    <w:p w14:paraId="3BF3E402" w14:textId="77777777" w:rsidR="001D7435" w:rsidRPr="001D7435" w:rsidRDefault="001D7435" w:rsidP="001D7435">
      <w:pPr>
        <w:rPr>
          <w:lang w:val="hu-HU"/>
        </w:rPr>
      </w:pPr>
    </w:p>
    <w:p w14:paraId="167EEEBB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odaforint = </w:t>
      </w:r>
      <w:proofErr w:type="spellStart"/>
      <w:proofErr w:type="gramStart"/>
      <w:r w:rsidRPr="001D7435">
        <w:rPr>
          <w:lang w:val="hu-HU"/>
        </w:rPr>
        <w:t>parseFloat</w:t>
      </w:r>
      <w:proofErr w:type="spellEnd"/>
      <w:r w:rsidRPr="001D7435">
        <w:rPr>
          <w:lang w:val="hu-HU"/>
        </w:rPr>
        <w:t xml:space="preserve">(( </w:t>
      </w:r>
      <w:proofErr w:type="spellStart"/>
      <w:r w:rsidRPr="001D7435">
        <w:rPr>
          <w:lang w:val="hu-HU"/>
        </w:rPr>
        <w:t>parseFloat</w:t>
      </w:r>
      <w:proofErr w:type="spellEnd"/>
      <w:proofErr w:type="gramEnd"/>
      <w:r w:rsidRPr="001D7435">
        <w:rPr>
          <w:lang w:val="hu-HU"/>
        </w:rPr>
        <w:t>(</w:t>
      </w:r>
      <w:proofErr w:type="spellStart"/>
      <w:r w:rsidRPr="001D7435">
        <w:rPr>
          <w:lang w:val="hu-HU"/>
        </w:rPr>
        <w:t>keresErtek</w:t>
      </w:r>
      <w:proofErr w:type="spellEnd"/>
      <w:r w:rsidRPr="001D7435">
        <w:rPr>
          <w:lang w:val="hu-HU"/>
        </w:rPr>
        <w:t>(</w:t>
      </w:r>
      <w:proofErr w:type="spellStart"/>
      <w:r w:rsidRPr="001D7435">
        <w:rPr>
          <w:lang w:val="hu-HU"/>
        </w:rPr>
        <w:t>mirol</w:t>
      </w:r>
      <w:proofErr w:type="spellEnd"/>
      <w:r w:rsidRPr="001D7435">
        <w:rPr>
          <w:lang w:val="hu-HU"/>
        </w:rPr>
        <w:t>)) * mennyit</w:t>
      </w:r>
      <w:proofErr w:type="gramStart"/>
      <w:r w:rsidRPr="001D7435">
        <w:rPr>
          <w:lang w:val="hu-HU"/>
        </w:rPr>
        <w:t>).</w:t>
      </w:r>
      <w:proofErr w:type="spellStart"/>
      <w:r w:rsidRPr="001D7435">
        <w:rPr>
          <w:lang w:val="hu-HU"/>
        </w:rPr>
        <w:t>toFixed</w:t>
      </w:r>
      <w:proofErr w:type="spellEnd"/>
      <w:proofErr w:type="gramEnd"/>
      <w:r w:rsidRPr="001D7435">
        <w:rPr>
          <w:lang w:val="hu-HU"/>
        </w:rPr>
        <w:t>(4));</w:t>
      </w:r>
    </w:p>
    <w:p w14:paraId="1E9932C9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</w:t>
      </w:r>
    </w:p>
    <w:p w14:paraId="763DFAFE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</w:t>
      </w:r>
      <w:proofErr w:type="spellStart"/>
      <w:proofErr w:type="gramStart"/>
      <w:r w:rsidRPr="001D7435">
        <w:rPr>
          <w:lang w:val="hu-HU"/>
        </w:rPr>
        <w:t>document.querySelector</w:t>
      </w:r>
      <w:proofErr w:type="spellEnd"/>
      <w:proofErr w:type="gramEnd"/>
      <w:r w:rsidRPr="001D7435">
        <w:rPr>
          <w:lang w:val="hu-HU"/>
        </w:rPr>
        <w:t>(</w:t>
      </w:r>
      <w:proofErr w:type="gramStart"/>
      <w:r w:rsidRPr="001D7435">
        <w:rPr>
          <w:lang w:val="hu-HU"/>
        </w:rPr>
        <w:t>".valtas</w:t>
      </w:r>
      <w:proofErr w:type="gramEnd"/>
      <w:r w:rsidRPr="001D7435">
        <w:rPr>
          <w:lang w:val="hu-HU"/>
        </w:rPr>
        <w:t>0sor"</w:t>
      </w:r>
      <w:proofErr w:type="gramStart"/>
      <w:r w:rsidRPr="001D7435">
        <w:rPr>
          <w:lang w:val="hu-HU"/>
        </w:rPr>
        <w:t>).</w:t>
      </w:r>
      <w:proofErr w:type="spellStart"/>
      <w:r w:rsidRPr="001D7435">
        <w:rPr>
          <w:lang w:val="hu-HU"/>
        </w:rPr>
        <w:t>innerHTML</w:t>
      </w:r>
      <w:proofErr w:type="spellEnd"/>
      <w:proofErr w:type="gramEnd"/>
      <w:r w:rsidRPr="001D7435">
        <w:rPr>
          <w:lang w:val="hu-HU"/>
        </w:rPr>
        <w:t xml:space="preserve"> = hiba;</w:t>
      </w:r>
    </w:p>
    <w:p w14:paraId="42D2E865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</w:t>
      </w:r>
      <w:proofErr w:type="spellStart"/>
      <w:proofErr w:type="gramStart"/>
      <w:r w:rsidRPr="001D7435">
        <w:rPr>
          <w:lang w:val="hu-HU"/>
        </w:rPr>
        <w:t>document.querySelector</w:t>
      </w:r>
      <w:proofErr w:type="spellEnd"/>
      <w:proofErr w:type="gramEnd"/>
      <w:r w:rsidRPr="001D7435">
        <w:rPr>
          <w:lang w:val="hu-HU"/>
        </w:rPr>
        <w:t>(</w:t>
      </w:r>
      <w:proofErr w:type="gramStart"/>
      <w:r w:rsidRPr="001D7435">
        <w:rPr>
          <w:lang w:val="hu-HU"/>
        </w:rPr>
        <w:t>".valtas</w:t>
      </w:r>
      <w:proofErr w:type="gramEnd"/>
      <w:r w:rsidRPr="001D7435">
        <w:rPr>
          <w:lang w:val="hu-HU"/>
        </w:rPr>
        <w:t>1sor"</w:t>
      </w:r>
      <w:proofErr w:type="gramStart"/>
      <w:r w:rsidRPr="001D7435">
        <w:rPr>
          <w:lang w:val="hu-HU"/>
        </w:rPr>
        <w:t>).</w:t>
      </w:r>
      <w:proofErr w:type="spellStart"/>
      <w:r w:rsidRPr="001D7435">
        <w:rPr>
          <w:lang w:val="hu-HU"/>
        </w:rPr>
        <w:t>innerHTML</w:t>
      </w:r>
      <w:proofErr w:type="spellEnd"/>
      <w:proofErr w:type="gramEnd"/>
      <w:r w:rsidRPr="001D7435">
        <w:rPr>
          <w:lang w:val="hu-HU"/>
        </w:rPr>
        <w:t xml:space="preserve"> = </w:t>
      </w:r>
      <w:proofErr w:type="spellStart"/>
      <w:proofErr w:type="gramStart"/>
      <w:r w:rsidRPr="001D7435">
        <w:rPr>
          <w:lang w:val="hu-HU"/>
        </w:rPr>
        <w:t>mennyit.toLocaleString</w:t>
      </w:r>
      <w:proofErr w:type="spellEnd"/>
      <w:proofErr w:type="gramEnd"/>
      <w:r w:rsidRPr="001D7435">
        <w:rPr>
          <w:lang w:val="hu-HU"/>
        </w:rPr>
        <w:t xml:space="preserve">('hu-HU') + " " + </w:t>
      </w:r>
      <w:proofErr w:type="spellStart"/>
      <w:r w:rsidRPr="001D7435">
        <w:rPr>
          <w:lang w:val="hu-HU"/>
        </w:rPr>
        <w:t>mirol</w:t>
      </w:r>
      <w:proofErr w:type="spellEnd"/>
      <w:r w:rsidRPr="001D7435">
        <w:rPr>
          <w:lang w:val="hu-HU"/>
        </w:rPr>
        <w:t xml:space="preserve"> + " - " + </w:t>
      </w:r>
      <w:proofErr w:type="spellStart"/>
      <w:r w:rsidRPr="001D7435">
        <w:rPr>
          <w:lang w:val="hu-HU"/>
        </w:rPr>
        <w:t>keresName</w:t>
      </w:r>
      <w:proofErr w:type="spellEnd"/>
      <w:r w:rsidRPr="001D7435">
        <w:rPr>
          <w:lang w:val="hu-HU"/>
        </w:rPr>
        <w:t>(</w:t>
      </w:r>
      <w:proofErr w:type="spellStart"/>
      <w:r w:rsidRPr="001D7435">
        <w:rPr>
          <w:lang w:val="hu-HU"/>
        </w:rPr>
        <w:t>mirol</w:t>
      </w:r>
      <w:proofErr w:type="spellEnd"/>
      <w:r w:rsidRPr="001D7435">
        <w:rPr>
          <w:lang w:val="hu-HU"/>
        </w:rPr>
        <w:t>) + " =";</w:t>
      </w:r>
    </w:p>
    <w:p w14:paraId="302A49ED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lastRenderedPageBreak/>
        <w:t xml:space="preserve">    </w:t>
      </w:r>
      <w:proofErr w:type="spellStart"/>
      <w:proofErr w:type="gramStart"/>
      <w:r w:rsidRPr="001D7435">
        <w:rPr>
          <w:lang w:val="hu-HU"/>
        </w:rPr>
        <w:t>document.querySelector</w:t>
      </w:r>
      <w:proofErr w:type="spellEnd"/>
      <w:proofErr w:type="gramEnd"/>
      <w:r w:rsidRPr="001D7435">
        <w:rPr>
          <w:lang w:val="hu-HU"/>
        </w:rPr>
        <w:t>(</w:t>
      </w:r>
      <w:proofErr w:type="gramStart"/>
      <w:r w:rsidRPr="001D7435">
        <w:rPr>
          <w:lang w:val="hu-HU"/>
        </w:rPr>
        <w:t>".valtas</w:t>
      </w:r>
      <w:proofErr w:type="gramEnd"/>
      <w:r w:rsidRPr="001D7435">
        <w:rPr>
          <w:lang w:val="hu-HU"/>
        </w:rPr>
        <w:t>2sor"</w:t>
      </w:r>
      <w:proofErr w:type="gramStart"/>
      <w:r w:rsidRPr="001D7435">
        <w:rPr>
          <w:lang w:val="hu-HU"/>
        </w:rPr>
        <w:t>).</w:t>
      </w:r>
      <w:proofErr w:type="spellStart"/>
      <w:r w:rsidRPr="001D7435">
        <w:rPr>
          <w:lang w:val="hu-HU"/>
        </w:rPr>
        <w:t>innerHTML</w:t>
      </w:r>
      <w:proofErr w:type="spellEnd"/>
      <w:proofErr w:type="gramEnd"/>
      <w:r w:rsidRPr="001D7435">
        <w:rPr>
          <w:lang w:val="hu-HU"/>
        </w:rPr>
        <w:t xml:space="preserve"> = </w:t>
      </w:r>
      <w:proofErr w:type="spellStart"/>
      <w:proofErr w:type="gramStart"/>
      <w:r w:rsidRPr="001D7435">
        <w:rPr>
          <w:lang w:val="hu-HU"/>
        </w:rPr>
        <w:t>parseFloat</w:t>
      </w:r>
      <w:proofErr w:type="spellEnd"/>
      <w:r w:rsidRPr="001D7435">
        <w:rPr>
          <w:lang w:val="hu-HU"/>
        </w:rPr>
        <w:t>(</w:t>
      </w:r>
      <w:proofErr w:type="gramEnd"/>
      <w:r w:rsidRPr="001D7435">
        <w:rPr>
          <w:lang w:val="hu-HU"/>
        </w:rPr>
        <w:t>(mennyit * keresem</w:t>
      </w:r>
      <w:proofErr w:type="gramStart"/>
      <w:r w:rsidRPr="001D7435">
        <w:rPr>
          <w:lang w:val="hu-HU"/>
        </w:rPr>
        <w:t>).</w:t>
      </w:r>
      <w:proofErr w:type="spellStart"/>
      <w:r w:rsidRPr="001D7435">
        <w:rPr>
          <w:lang w:val="hu-HU"/>
        </w:rPr>
        <w:t>toFixed</w:t>
      </w:r>
      <w:proofErr w:type="spellEnd"/>
      <w:proofErr w:type="gramEnd"/>
      <w:r w:rsidRPr="001D7435">
        <w:rPr>
          <w:lang w:val="hu-HU"/>
        </w:rPr>
        <w:t>(4)</w:t>
      </w:r>
      <w:proofErr w:type="gramStart"/>
      <w:r w:rsidRPr="001D7435">
        <w:rPr>
          <w:lang w:val="hu-HU"/>
        </w:rPr>
        <w:t>).</w:t>
      </w:r>
      <w:proofErr w:type="spellStart"/>
      <w:r w:rsidRPr="001D7435">
        <w:rPr>
          <w:lang w:val="hu-HU"/>
        </w:rPr>
        <w:t>toLocaleString</w:t>
      </w:r>
      <w:proofErr w:type="spellEnd"/>
      <w:proofErr w:type="gramEnd"/>
      <w:r w:rsidRPr="001D7435">
        <w:rPr>
          <w:lang w:val="hu-HU"/>
        </w:rPr>
        <w:t xml:space="preserve">('hu-HU') + " " + mire + " - " + </w:t>
      </w:r>
      <w:proofErr w:type="spellStart"/>
      <w:r w:rsidRPr="001D7435">
        <w:rPr>
          <w:lang w:val="hu-HU"/>
        </w:rPr>
        <w:t>keresName</w:t>
      </w:r>
      <w:proofErr w:type="spellEnd"/>
      <w:r w:rsidRPr="001D7435">
        <w:rPr>
          <w:lang w:val="hu-HU"/>
        </w:rPr>
        <w:t>(mire)</w:t>
      </w:r>
    </w:p>
    <w:p w14:paraId="6162DDC4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</w:t>
      </w:r>
      <w:proofErr w:type="spellStart"/>
      <w:proofErr w:type="gramStart"/>
      <w:r w:rsidRPr="001D7435">
        <w:rPr>
          <w:lang w:val="hu-HU"/>
        </w:rPr>
        <w:t>document.querySelector</w:t>
      </w:r>
      <w:proofErr w:type="spellEnd"/>
      <w:proofErr w:type="gramEnd"/>
      <w:r w:rsidRPr="001D7435">
        <w:rPr>
          <w:lang w:val="hu-HU"/>
        </w:rPr>
        <w:t>(</w:t>
      </w:r>
      <w:proofErr w:type="gramStart"/>
      <w:r w:rsidRPr="001D7435">
        <w:rPr>
          <w:lang w:val="hu-HU"/>
        </w:rPr>
        <w:t>".valtas</w:t>
      </w:r>
      <w:proofErr w:type="gramEnd"/>
      <w:r w:rsidRPr="001D7435">
        <w:rPr>
          <w:lang w:val="hu-HU"/>
        </w:rPr>
        <w:t>3sor"</w:t>
      </w:r>
      <w:proofErr w:type="gramStart"/>
      <w:r w:rsidRPr="001D7435">
        <w:rPr>
          <w:lang w:val="hu-HU"/>
        </w:rPr>
        <w:t>).</w:t>
      </w:r>
      <w:proofErr w:type="spellStart"/>
      <w:r w:rsidRPr="001D7435">
        <w:rPr>
          <w:lang w:val="hu-HU"/>
        </w:rPr>
        <w:t>innerHTML</w:t>
      </w:r>
      <w:proofErr w:type="spellEnd"/>
      <w:proofErr w:type="gramEnd"/>
      <w:r w:rsidRPr="001D7435">
        <w:rPr>
          <w:lang w:val="hu-HU"/>
        </w:rPr>
        <w:t xml:space="preserve"> = "1 " + </w:t>
      </w:r>
      <w:proofErr w:type="spellStart"/>
      <w:r w:rsidRPr="001D7435">
        <w:rPr>
          <w:lang w:val="hu-HU"/>
        </w:rPr>
        <w:t>mirol</w:t>
      </w:r>
      <w:proofErr w:type="spellEnd"/>
      <w:r w:rsidRPr="001D7435">
        <w:rPr>
          <w:lang w:val="hu-HU"/>
        </w:rPr>
        <w:t xml:space="preserve"> + " = " + </w:t>
      </w:r>
      <w:proofErr w:type="spellStart"/>
      <w:proofErr w:type="gramStart"/>
      <w:r w:rsidRPr="001D7435">
        <w:rPr>
          <w:lang w:val="hu-HU"/>
        </w:rPr>
        <w:t>keresem.toLocaleString</w:t>
      </w:r>
      <w:proofErr w:type="spellEnd"/>
      <w:proofErr w:type="gramEnd"/>
      <w:r w:rsidRPr="001D7435">
        <w:rPr>
          <w:lang w:val="hu-HU"/>
        </w:rPr>
        <w:t>('hu-HU') + " " + mire + "&lt;</w:t>
      </w:r>
      <w:proofErr w:type="spellStart"/>
      <w:r w:rsidRPr="001D7435">
        <w:rPr>
          <w:lang w:val="hu-HU"/>
        </w:rPr>
        <w:t>br</w:t>
      </w:r>
      <w:proofErr w:type="spellEnd"/>
      <w:r w:rsidRPr="001D7435">
        <w:rPr>
          <w:lang w:val="hu-HU"/>
        </w:rPr>
        <w:t xml:space="preserve">&gt;" + "1 " + mire + " = " + </w:t>
      </w:r>
      <w:proofErr w:type="spellStart"/>
      <w:proofErr w:type="gramStart"/>
      <w:r w:rsidRPr="001D7435">
        <w:rPr>
          <w:lang w:val="hu-HU"/>
        </w:rPr>
        <w:t>visszefelekeresem.toLocaleString</w:t>
      </w:r>
      <w:proofErr w:type="spellEnd"/>
      <w:proofErr w:type="gramEnd"/>
      <w:r w:rsidRPr="001D7435">
        <w:rPr>
          <w:lang w:val="hu-HU"/>
        </w:rPr>
        <w:t xml:space="preserve">('hu-HU') + " " + </w:t>
      </w:r>
      <w:proofErr w:type="spellStart"/>
      <w:r w:rsidRPr="001D7435">
        <w:rPr>
          <w:lang w:val="hu-HU"/>
        </w:rPr>
        <w:t>mirol</w:t>
      </w:r>
      <w:proofErr w:type="spellEnd"/>
      <w:r w:rsidRPr="001D7435">
        <w:rPr>
          <w:lang w:val="hu-HU"/>
        </w:rPr>
        <w:t>;</w:t>
      </w:r>
    </w:p>
    <w:p w14:paraId="28E28BC9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</w:t>
      </w:r>
    </w:p>
    <w:p w14:paraId="161960DC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odaforint * 0.009 </w:t>
      </w:r>
      <w:proofErr w:type="gramStart"/>
      <w:r w:rsidRPr="001D7435">
        <w:rPr>
          <w:lang w:val="hu-HU"/>
        </w:rPr>
        <w:t>&lt; 34900</w:t>
      </w:r>
      <w:proofErr w:type="gramEnd"/>
      <w:r w:rsidRPr="001D7435">
        <w:rPr>
          <w:lang w:val="hu-HU"/>
        </w:rPr>
        <w:t xml:space="preserve"> ? illetek = odaforint * </w:t>
      </w:r>
      <w:proofErr w:type="gramStart"/>
      <w:r w:rsidRPr="001D7435">
        <w:rPr>
          <w:lang w:val="hu-HU"/>
        </w:rPr>
        <w:t>0.009 :</w:t>
      </w:r>
      <w:proofErr w:type="gramEnd"/>
      <w:r w:rsidRPr="001D7435">
        <w:rPr>
          <w:lang w:val="hu-HU"/>
        </w:rPr>
        <w:t xml:space="preserve"> illetek = 34900;</w:t>
      </w:r>
    </w:p>
    <w:p w14:paraId="66A58C4B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</w:t>
      </w:r>
      <w:proofErr w:type="spellStart"/>
      <w:r w:rsidRPr="001D7435">
        <w:rPr>
          <w:lang w:val="hu-HU"/>
        </w:rPr>
        <w:t>isNaN</w:t>
      </w:r>
      <w:proofErr w:type="spellEnd"/>
      <w:r w:rsidRPr="001D7435">
        <w:rPr>
          <w:lang w:val="hu-HU"/>
        </w:rPr>
        <w:t>(odaforint</w:t>
      </w:r>
      <w:proofErr w:type="gramStart"/>
      <w:r w:rsidRPr="001D7435">
        <w:rPr>
          <w:lang w:val="hu-HU"/>
        </w:rPr>
        <w:t>) ?</w:t>
      </w:r>
      <w:proofErr w:type="gramEnd"/>
      <w:r w:rsidRPr="001D7435">
        <w:rPr>
          <w:lang w:val="hu-HU"/>
        </w:rPr>
        <w:t xml:space="preserve"> illetek = </w:t>
      </w:r>
      <w:proofErr w:type="gramStart"/>
      <w:r w:rsidRPr="001D7435">
        <w:rPr>
          <w:lang w:val="hu-HU"/>
        </w:rPr>
        <w:t>0 :</w:t>
      </w:r>
      <w:proofErr w:type="gramEnd"/>
      <w:r w:rsidRPr="001D7435">
        <w:rPr>
          <w:lang w:val="hu-HU"/>
        </w:rPr>
        <w:t xml:space="preserve"> illetek = illetek;</w:t>
      </w:r>
    </w:p>
    <w:p w14:paraId="7804182C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> </w:t>
      </w:r>
    </w:p>
    <w:p w14:paraId="502044A6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</w:t>
      </w:r>
      <w:proofErr w:type="spellStart"/>
      <w:proofErr w:type="gramStart"/>
      <w:r w:rsidRPr="001D7435">
        <w:rPr>
          <w:lang w:val="hu-HU"/>
        </w:rPr>
        <w:t>document.querySelector</w:t>
      </w:r>
      <w:proofErr w:type="spellEnd"/>
      <w:proofErr w:type="gramEnd"/>
      <w:r w:rsidRPr="001D7435">
        <w:rPr>
          <w:lang w:val="hu-HU"/>
        </w:rPr>
        <w:t>(</w:t>
      </w:r>
      <w:proofErr w:type="gramStart"/>
      <w:r w:rsidRPr="001D7435">
        <w:rPr>
          <w:lang w:val="hu-HU"/>
        </w:rPr>
        <w:t>".valtas</w:t>
      </w:r>
      <w:proofErr w:type="gramEnd"/>
      <w:r w:rsidRPr="001D7435">
        <w:rPr>
          <w:lang w:val="hu-HU"/>
        </w:rPr>
        <w:t>4sor"</w:t>
      </w:r>
      <w:proofErr w:type="gramStart"/>
      <w:r w:rsidRPr="001D7435">
        <w:rPr>
          <w:lang w:val="hu-HU"/>
        </w:rPr>
        <w:t>).</w:t>
      </w:r>
      <w:proofErr w:type="spellStart"/>
      <w:r w:rsidRPr="001D7435">
        <w:rPr>
          <w:lang w:val="hu-HU"/>
        </w:rPr>
        <w:t>innerHTML</w:t>
      </w:r>
      <w:proofErr w:type="spellEnd"/>
      <w:proofErr w:type="gramEnd"/>
      <w:r w:rsidRPr="001D7435">
        <w:rPr>
          <w:lang w:val="hu-HU"/>
        </w:rPr>
        <w:t xml:space="preserve"> = `</w:t>
      </w:r>
    </w:p>
    <w:p w14:paraId="00F6671B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    &lt;b </w:t>
      </w:r>
      <w:proofErr w:type="spellStart"/>
      <w:r w:rsidRPr="001D7435">
        <w:rPr>
          <w:lang w:val="hu-HU"/>
        </w:rPr>
        <w:t>style</w:t>
      </w:r>
      <w:proofErr w:type="spellEnd"/>
      <w:r w:rsidRPr="001D7435">
        <w:rPr>
          <w:lang w:val="hu-HU"/>
        </w:rPr>
        <w:t>="</w:t>
      </w:r>
      <w:proofErr w:type="spellStart"/>
      <w:proofErr w:type="gramStart"/>
      <w:r w:rsidRPr="001D7435">
        <w:rPr>
          <w:lang w:val="hu-HU"/>
        </w:rPr>
        <w:t>color:red</w:t>
      </w:r>
      <w:proofErr w:type="spellEnd"/>
      <w:proofErr w:type="gramEnd"/>
      <w:r w:rsidRPr="001D7435">
        <w:rPr>
          <w:lang w:val="hu-HU"/>
        </w:rPr>
        <w:t>"&gt; ${</w:t>
      </w:r>
      <w:proofErr w:type="spellStart"/>
      <w:proofErr w:type="gramStart"/>
      <w:r w:rsidRPr="001D7435">
        <w:rPr>
          <w:lang w:val="hu-HU"/>
        </w:rPr>
        <w:t>illetek.toLocaleString</w:t>
      </w:r>
      <w:proofErr w:type="spellEnd"/>
      <w:proofErr w:type="gramEnd"/>
      <w:r w:rsidRPr="001D7435">
        <w:rPr>
          <w:lang w:val="hu-HU"/>
        </w:rPr>
        <w:t xml:space="preserve">('hu-HU')} HUF&lt;/b&gt; a kezelési </w:t>
      </w:r>
      <w:proofErr w:type="gramStart"/>
      <w:r w:rsidRPr="001D7435">
        <w:rPr>
          <w:lang w:val="hu-HU"/>
        </w:rPr>
        <w:t>költség!&lt;</w:t>
      </w:r>
      <w:proofErr w:type="spellStart"/>
      <w:proofErr w:type="gramEnd"/>
      <w:r w:rsidRPr="001D7435">
        <w:rPr>
          <w:lang w:val="hu-HU"/>
        </w:rPr>
        <w:t>br</w:t>
      </w:r>
      <w:proofErr w:type="spellEnd"/>
      <w:r w:rsidRPr="001D7435">
        <w:rPr>
          <w:lang w:val="hu-HU"/>
        </w:rPr>
        <w:t>&gt;</w:t>
      </w:r>
    </w:p>
    <w:p w14:paraId="07DE1F46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>    `;</w:t>
      </w:r>
    </w:p>
    <w:p w14:paraId="6F627733" w14:textId="77777777" w:rsidR="001D7435" w:rsidRPr="001D7435" w:rsidRDefault="001D7435" w:rsidP="001D7435">
      <w:pPr>
        <w:rPr>
          <w:lang w:val="hu-HU"/>
        </w:rPr>
      </w:pPr>
    </w:p>
    <w:p w14:paraId="2F83E2C4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</w:t>
      </w:r>
    </w:p>
    <w:p w14:paraId="719F4567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>}</w:t>
      </w:r>
    </w:p>
    <w:p w14:paraId="06367636" w14:textId="77777777" w:rsidR="001D7435" w:rsidRPr="001D7435" w:rsidRDefault="001D7435" w:rsidP="001D7435">
      <w:pPr>
        <w:rPr>
          <w:lang w:val="hu-HU"/>
        </w:rPr>
      </w:pPr>
    </w:p>
    <w:p w14:paraId="72619768" w14:textId="77777777" w:rsidR="001D7435" w:rsidRPr="001D7435" w:rsidRDefault="001D7435" w:rsidP="001D7435">
      <w:pPr>
        <w:rPr>
          <w:lang w:val="hu-HU"/>
        </w:rPr>
      </w:pPr>
      <w:proofErr w:type="spellStart"/>
      <w:r w:rsidRPr="001D7435">
        <w:rPr>
          <w:lang w:val="hu-HU"/>
        </w:rPr>
        <w:t>function</w:t>
      </w:r>
      <w:proofErr w:type="spellEnd"/>
      <w:r w:rsidRPr="001D7435">
        <w:rPr>
          <w:lang w:val="hu-HU"/>
        </w:rPr>
        <w:t xml:space="preserve"> </w:t>
      </w:r>
      <w:proofErr w:type="spellStart"/>
      <w:r w:rsidRPr="001D7435">
        <w:rPr>
          <w:lang w:val="hu-HU"/>
        </w:rPr>
        <w:t>keresErtek</w:t>
      </w:r>
      <w:proofErr w:type="spellEnd"/>
      <w:r w:rsidRPr="001D7435">
        <w:rPr>
          <w:lang w:val="hu-HU"/>
        </w:rPr>
        <w:t>(mit</w:t>
      </w:r>
      <w:proofErr w:type="gramStart"/>
      <w:r w:rsidRPr="001D7435">
        <w:rPr>
          <w:lang w:val="hu-HU"/>
        </w:rPr>
        <w:t>){</w:t>
      </w:r>
      <w:proofErr w:type="gramEnd"/>
    </w:p>
    <w:p w14:paraId="24FA6DEA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</w:t>
      </w:r>
      <w:proofErr w:type="spellStart"/>
      <w:r w:rsidRPr="001D7435">
        <w:rPr>
          <w:lang w:val="hu-HU"/>
        </w:rPr>
        <w:t>if</w:t>
      </w:r>
      <w:proofErr w:type="spellEnd"/>
      <w:r w:rsidRPr="001D7435">
        <w:rPr>
          <w:lang w:val="hu-HU"/>
        </w:rPr>
        <w:t xml:space="preserve"> (mit == "HUF</w:t>
      </w:r>
      <w:proofErr w:type="gramStart"/>
      <w:r w:rsidRPr="001D7435">
        <w:rPr>
          <w:lang w:val="hu-HU"/>
        </w:rPr>
        <w:t>"){</w:t>
      </w:r>
      <w:proofErr w:type="gramEnd"/>
    </w:p>
    <w:p w14:paraId="36576AAC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    </w:t>
      </w:r>
      <w:proofErr w:type="spellStart"/>
      <w:r w:rsidRPr="001D7435">
        <w:rPr>
          <w:lang w:val="hu-HU"/>
        </w:rPr>
        <w:t>return</w:t>
      </w:r>
      <w:proofErr w:type="spellEnd"/>
      <w:r w:rsidRPr="001D7435">
        <w:rPr>
          <w:lang w:val="hu-HU"/>
        </w:rPr>
        <w:t xml:space="preserve"> (1)</w:t>
      </w:r>
    </w:p>
    <w:p w14:paraId="52A418F5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>    }</w:t>
      </w:r>
    </w:p>
    <w:p w14:paraId="7C5E4BFD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</w:t>
      </w:r>
      <w:proofErr w:type="spellStart"/>
      <w:proofErr w:type="gramStart"/>
      <w:r w:rsidRPr="001D7435">
        <w:rPr>
          <w:lang w:val="hu-HU"/>
        </w:rPr>
        <w:t>else</w:t>
      </w:r>
      <w:proofErr w:type="spellEnd"/>
      <w:r w:rsidRPr="001D7435">
        <w:rPr>
          <w:lang w:val="hu-HU"/>
        </w:rPr>
        <w:t>{</w:t>
      </w:r>
      <w:proofErr w:type="gramEnd"/>
    </w:p>
    <w:p w14:paraId="489612B5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    </w:t>
      </w:r>
      <w:proofErr w:type="spellStart"/>
      <w:r w:rsidRPr="001D7435">
        <w:rPr>
          <w:lang w:val="hu-HU"/>
        </w:rPr>
        <w:t>for</w:t>
      </w:r>
      <w:proofErr w:type="spellEnd"/>
      <w:r w:rsidRPr="001D7435">
        <w:rPr>
          <w:lang w:val="hu-HU"/>
        </w:rPr>
        <w:t xml:space="preserve"> (i= 0; i </w:t>
      </w:r>
      <w:proofErr w:type="gramStart"/>
      <w:r w:rsidRPr="001D7435">
        <w:rPr>
          <w:lang w:val="hu-HU"/>
        </w:rPr>
        <w:t xml:space="preserve">&lt; </w:t>
      </w:r>
      <w:proofErr w:type="spellStart"/>
      <w:r w:rsidRPr="001D7435">
        <w:rPr>
          <w:lang w:val="hu-HU"/>
        </w:rPr>
        <w:t>arrayData.length</w:t>
      </w:r>
      <w:proofErr w:type="spellEnd"/>
      <w:proofErr w:type="gramEnd"/>
      <w:r w:rsidRPr="001D7435">
        <w:rPr>
          <w:lang w:val="hu-HU"/>
        </w:rPr>
        <w:t>; i+</w:t>
      </w:r>
      <w:proofErr w:type="gramStart"/>
      <w:r w:rsidRPr="001D7435">
        <w:rPr>
          <w:lang w:val="hu-HU"/>
        </w:rPr>
        <w:t>+){</w:t>
      </w:r>
      <w:proofErr w:type="gramEnd"/>
    </w:p>
    <w:p w14:paraId="405895E0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        </w:t>
      </w:r>
      <w:proofErr w:type="spellStart"/>
      <w:r w:rsidRPr="001D7435">
        <w:rPr>
          <w:lang w:val="hu-HU"/>
        </w:rPr>
        <w:t>if</w:t>
      </w:r>
      <w:proofErr w:type="spellEnd"/>
      <w:r w:rsidRPr="001D7435">
        <w:rPr>
          <w:lang w:val="hu-HU"/>
        </w:rPr>
        <w:t xml:space="preserve"> (</w:t>
      </w:r>
      <w:proofErr w:type="spellStart"/>
      <w:r w:rsidRPr="001D7435">
        <w:rPr>
          <w:lang w:val="hu-HU"/>
        </w:rPr>
        <w:t>arrayData</w:t>
      </w:r>
      <w:proofErr w:type="spellEnd"/>
      <w:r w:rsidRPr="001D7435">
        <w:rPr>
          <w:lang w:val="hu-HU"/>
        </w:rPr>
        <w:t xml:space="preserve">[i][2] == </w:t>
      </w:r>
      <w:proofErr w:type="gramStart"/>
      <w:r w:rsidRPr="001D7435">
        <w:rPr>
          <w:lang w:val="hu-HU"/>
        </w:rPr>
        <w:t>mit){</w:t>
      </w:r>
      <w:proofErr w:type="gramEnd"/>
    </w:p>
    <w:p w14:paraId="217A9056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            </w:t>
      </w:r>
      <w:proofErr w:type="spellStart"/>
      <w:r w:rsidRPr="001D7435">
        <w:rPr>
          <w:lang w:val="hu-HU"/>
        </w:rPr>
        <w:t>return</w:t>
      </w:r>
      <w:proofErr w:type="spellEnd"/>
      <w:r w:rsidRPr="001D7435">
        <w:rPr>
          <w:lang w:val="hu-HU"/>
        </w:rPr>
        <w:t xml:space="preserve"> (</w:t>
      </w:r>
      <w:proofErr w:type="spellStart"/>
      <w:r w:rsidRPr="001D7435">
        <w:rPr>
          <w:lang w:val="hu-HU"/>
        </w:rPr>
        <w:t>arrayData</w:t>
      </w:r>
      <w:proofErr w:type="spellEnd"/>
      <w:r w:rsidRPr="001D7435">
        <w:rPr>
          <w:lang w:val="hu-HU"/>
        </w:rPr>
        <w:t>[i][3]);</w:t>
      </w:r>
    </w:p>
    <w:p w14:paraId="76000489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>            }</w:t>
      </w:r>
    </w:p>
    <w:p w14:paraId="79BAFF0A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>        }</w:t>
      </w:r>
    </w:p>
    <w:p w14:paraId="15D72BD4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>    }</w:t>
      </w:r>
    </w:p>
    <w:p w14:paraId="7AB92DF7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</w:t>
      </w:r>
      <w:proofErr w:type="spellStart"/>
      <w:proofErr w:type="gramStart"/>
      <w:r w:rsidRPr="001D7435">
        <w:rPr>
          <w:lang w:val="hu-HU"/>
        </w:rPr>
        <w:t>return</w:t>
      </w:r>
      <w:proofErr w:type="spellEnd"/>
      <w:r w:rsidRPr="001D7435">
        <w:rPr>
          <w:lang w:val="hu-HU"/>
        </w:rPr>
        <w:t>(</w:t>
      </w:r>
      <w:proofErr w:type="gramEnd"/>
      <w:r w:rsidRPr="001D7435">
        <w:rPr>
          <w:lang w:val="hu-HU"/>
        </w:rPr>
        <w:t>0);</w:t>
      </w:r>
    </w:p>
    <w:p w14:paraId="2D2567A6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>}</w:t>
      </w:r>
    </w:p>
    <w:p w14:paraId="0F061C28" w14:textId="77777777" w:rsidR="001D7435" w:rsidRPr="001D7435" w:rsidRDefault="001D7435" w:rsidP="001D7435">
      <w:pPr>
        <w:rPr>
          <w:lang w:val="hu-HU"/>
        </w:rPr>
      </w:pPr>
    </w:p>
    <w:p w14:paraId="7872DDA1" w14:textId="77777777" w:rsidR="001D7435" w:rsidRPr="001D7435" w:rsidRDefault="001D7435" w:rsidP="001D7435">
      <w:pPr>
        <w:rPr>
          <w:lang w:val="hu-HU"/>
        </w:rPr>
      </w:pPr>
      <w:proofErr w:type="spellStart"/>
      <w:r w:rsidRPr="001D7435">
        <w:rPr>
          <w:lang w:val="hu-HU"/>
        </w:rPr>
        <w:t>function</w:t>
      </w:r>
      <w:proofErr w:type="spellEnd"/>
      <w:r w:rsidRPr="001D7435">
        <w:rPr>
          <w:lang w:val="hu-HU"/>
        </w:rPr>
        <w:t xml:space="preserve"> </w:t>
      </w:r>
      <w:proofErr w:type="spellStart"/>
      <w:r w:rsidRPr="001D7435">
        <w:rPr>
          <w:lang w:val="hu-HU"/>
        </w:rPr>
        <w:t>keresName</w:t>
      </w:r>
      <w:proofErr w:type="spellEnd"/>
      <w:r w:rsidRPr="001D7435">
        <w:rPr>
          <w:lang w:val="hu-HU"/>
        </w:rPr>
        <w:t>(mit</w:t>
      </w:r>
      <w:proofErr w:type="gramStart"/>
      <w:r w:rsidRPr="001D7435">
        <w:rPr>
          <w:lang w:val="hu-HU"/>
        </w:rPr>
        <w:t>){</w:t>
      </w:r>
      <w:proofErr w:type="gramEnd"/>
    </w:p>
    <w:p w14:paraId="69AD650B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</w:t>
      </w:r>
      <w:proofErr w:type="spellStart"/>
      <w:r w:rsidRPr="001D7435">
        <w:rPr>
          <w:lang w:val="hu-HU"/>
        </w:rPr>
        <w:t>if</w:t>
      </w:r>
      <w:proofErr w:type="spellEnd"/>
      <w:r w:rsidRPr="001D7435">
        <w:rPr>
          <w:lang w:val="hu-HU"/>
        </w:rPr>
        <w:t xml:space="preserve"> (mit == "HUF</w:t>
      </w:r>
      <w:proofErr w:type="gramStart"/>
      <w:r w:rsidRPr="001D7435">
        <w:rPr>
          <w:lang w:val="hu-HU"/>
        </w:rPr>
        <w:t>"){</w:t>
      </w:r>
      <w:proofErr w:type="gramEnd"/>
    </w:p>
    <w:p w14:paraId="3C0A4511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    </w:t>
      </w:r>
      <w:proofErr w:type="spellStart"/>
      <w:r w:rsidRPr="001D7435">
        <w:rPr>
          <w:lang w:val="hu-HU"/>
        </w:rPr>
        <w:t>return</w:t>
      </w:r>
      <w:proofErr w:type="spellEnd"/>
      <w:r w:rsidRPr="001D7435">
        <w:rPr>
          <w:lang w:val="hu-HU"/>
        </w:rPr>
        <w:t xml:space="preserve"> ("magyar forint")</w:t>
      </w:r>
    </w:p>
    <w:p w14:paraId="7108707E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>    }</w:t>
      </w:r>
    </w:p>
    <w:p w14:paraId="6BD09160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</w:t>
      </w:r>
      <w:proofErr w:type="spellStart"/>
      <w:proofErr w:type="gramStart"/>
      <w:r w:rsidRPr="001D7435">
        <w:rPr>
          <w:lang w:val="hu-HU"/>
        </w:rPr>
        <w:t>else</w:t>
      </w:r>
      <w:proofErr w:type="spellEnd"/>
      <w:r w:rsidRPr="001D7435">
        <w:rPr>
          <w:lang w:val="hu-HU"/>
        </w:rPr>
        <w:t>{</w:t>
      </w:r>
      <w:proofErr w:type="gramEnd"/>
    </w:p>
    <w:p w14:paraId="3B65F69A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    </w:t>
      </w:r>
      <w:proofErr w:type="spellStart"/>
      <w:r w:rsidRPr="001D7435">
        <w:rPr>
          <w:lang w:val="hu-HU"/>
        </w:rPr>
        <w:t>for</w:t>
      </w:r>
      <w:proofErr w:type="spellEnd"/>
      <w:r w:rsidRPr="001D7435">
        <w:rPr>
          <w:lang w:val="hu-HU"/>
        </w:rPr>
        <w:t xml:space="preserve"> (i= 0; i </w:t>
      </w:r>
      <w:proofErr w:type="gramStart"/>
      <w:r w:rsidRPr="001D7435">
        <w:rPr>
          <w:lang w:val="hu-HU"/>
        </w:rPr>
        <w:t xml:space="preserve">&lt; </w:t>
      </w:r>
      <w:proofErr w:type="spellStart"/>
      <w:r w:rsidRPr="001D7435">
        <w:rPr>
          <w:lang w:val="hu-HU"/>
        </w:rPr>
        <w:t>arrayDataName.length</w:t>
      </w:r>
      <w:proofErr w:type="spellEnd"/>
      <w:proofErr w:type="gramEnd"/>
      <w:r w:rsidRPr="001D7435">
        <w:rPr>
          <w:lang w:val="hu-HU"/>
        </w:rPr>
        <w:t>; i+</w:t>
      </w:r>
      <w:proofErr w:type="gramStart"/>
      <w:r w:rsidRPr="001D7435">
        <w:rPr>
          <w:lang w:val="hu-HU"/>
        </w:rPr>
        <w:t>+){</w:t>
      </w:r>
      <w:proofErr w:type="gramEnd"/>
    </w:p>
    <w:p w14:paraId="51B24CFC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        </w:t>
      </w:r>
      <w:proofErr w:type="spellStart"/>
      <w:r w:rsidRPr="001D7435">
        <w:rPr>
          <w:lang w:val="hu-HU"/>
        </w:rPr>
        <w:t>if</w:t>
      </w:r>
      <w:proofErr w:type="spellEnd"/>
      <w:r w:rsidRPr="001D7435">
        <w:rPr>
          <w:lang w:val="hu-HU"/>
        </w:rPr>
        <w:t xml:space="preserve"> (</w:t>
      </w:r>
      <w:proofErr w:type="spellStart"/>
      <w:r w:rsidRPr="001D7435">
        <w:rPr>
          <w:lang w:val="hu-HU"/>
        </w:rPr>
        <w:t>arrayDataName</w:t>
      </w:r>
      <w:proofErr w:type="spellEnd"/>
      <w:r w:rsidRPr="001D7435">
        <w:rPr>
          <w:lang w:val="hu-HU"/>
        </w:rPr>
        <w:t xml:space="preserve">[i][1] == </w:t>
      </w:r>
      <w:proofErr w:type="gramStart"/>
      <w:r w:rsidRPr="001D7435">
        <w:rPr>
          <w:lang w:val="hu-HU"/>
        </w:rPr>
        <w:t>mit){</w:t>
      </w:r>
      <w:proofErr w:type="gramEnd"/>
    </w:p>
    <w:p w14:paraId="40402D9F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            </w:t>
      </w:r>
      <w:proofErr w:type="spellStart"/>
      <w:r w:rsidRPr="001D7435">
        <w:rPr>
          <w:lang w:val="hu-HU"/>
        </w:rPr>
        <w:t>return</w:t>
      </w:r>
      <w:proofErr w:type="spellEnd"/>
      <w:r w:rsidRPr="001D7435">
        <w:rPr>
          <w:lang w:val="hu-HU"/>
        </w:rPr>
        <w:t xml:space="preserve"> (</w:t>
      </w:r>
      <w:proofErr w:type="spellStart"/>
      <w:r w:rsidRPr="001D7435">
        <w:rPr>
          <w:lang w:val="hu-HU"/>
        </w:rPr>
        <w:t>arrayDataName</w:t>
      </w:r>
      <w:proofErr w:type="spellEnd"/>
      <w:r w:rsidRPr="001D7435">
        <w:rPr>
          <w:lang w:val="hu-HU"/>
        </w:rPr>
        <w:t>[i][2]);</w:t>
      </w:r>
    </w:p>
    <w:p w14:paraId="792310F0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>            }</w:t>
      </w:r>
    </w:p>
    <w:p w14:paraId="514DC1C5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>        }</w:t>
      </w:r>
    </w:p>
    <w:p w14:paraId="2F0F82B3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>    }</w:t>
      </w:r>
    </w:p>
    <w:p w14:paraId="0115E898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</w:t>
      </w:r>
      <w:proofErr w:type="spellStart"/>
      <w:proofErr w:type="gramStart"/>
      <w:r w:rsidRPr="001D7435">
        <w:rPr>
          <w:lang w:val="hu-HU"/>
        </w:rPr>
        <w:t>return</w:t>
      </w:r>
      <w:proofErr w:type="spellEnd"/>
      <w:r w:rsidRPr="001D7435">
        <w:rPr>
          <w:lang w:val="hu-HU"/>
        </w:rPr>
        <w:t>(</w:t>
      </w:r>
      <w:proofErr w:type="gramEnd"/>
      <w:r w:rsidRPr="001D7435">
        <w:rPr>
          <w:lang w:val="hu-HU"/>
        </w:rPr>
        <w:t>"Nincs adat");</w:t>
      </w:r>
    </w:p>
    <w:p w14:paraId="4088C159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>}</w:t>
      </w:r>
    </w:p>
    <w:p w14:paraId="596E3AAA" w14:textId="77777777" w:rsidR="001D7435" w:rsidRPr="001D7435" w:rsidRDefault="001D7435" w:rsidP="001D7435">
      <w:pPr>
        <w:rPr>
          <w:lang w:val="hu-HU"/>
        </w:rPr>
      </w:pPr>
    </w:p>
    <w:p w14:paraId="74CD6E10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// valto.html &lt;body </w:t>
      </w:r>
      <w:proofErr w:type="spellStart"/>
      <w:r w:rsidRPr="001D7435">
        <w:rPr>
          <w:lang w:val="hu-HU"/>
        </w:rPr>
        <w:t>onload</w:t>
      </w:r>
      <w:proofErr w:type="spellEnd"/>
      <w:r w:rsidRPr="001D7435">
        <w:rPr>
          <w:lang w:val="hu-HU"/>
        </w:rPr>
        <w:t>="</w:t>
      </w:r>
      <w:proofErr w:type="spellStart"/>
      <w:proofErr w:type="gramStart"/>
      <w:r w:rsidRPr="001D7435">
        <w:rPr>
          <w:lang w:val="hu-HU"/>
        </w:rPr>
        <w:t>getValutaadatok</w:t>
      </w:r>
      <w:proofErr w:type="spellEnd"/>
      <w:r w:rsidRPr="001D7435">
        <w:rPr>
          <w:lang w:val="hu-HU"/>
        </w:rPr>
        <w:t>(</w:t>
      </w:r>
      <w:proofErr w:type="gramEnd"/>
      <w:r w:rsidRPr="001D7435">
        <w:rPr>
          <w:lang w:val="hu-HU"/>
        </w:rPr>
        <w:t>)"&gt;</w:t>
      </w:r>
    </w:p>
    <w:p w14:paraId="080441A5" w14:textId="77777777" w:rsidR="001D7435" w:rsidRPr="001D7435" w:rsidRDefault="001D7435" w:rsidP="001D7435">
      <w:pPr>
        <w:rPr>
          <w:lang w:val="hu-HU"/>
        </w:rPr>
      </w:pPr>
      <w:proofErr w:type="spellStart"/>
      <w:r w:rsidRPr="001D7435">
        <w:rPr>
          <w:lang w:val="hu-HU"/>
        </w:rPr>
        <w:t>function</w:t>
      </w:r>
      <w:proofErr w:type="spellEnd"/>
      <w:r w:rsidRPr="001D7435">
        <w:rPr>
          <w:lang w:val="hu-HU"/>
        </w:rPr>
        <w:t xml:space="preserve"> </w:t>
      </w:r>
      <w:proofErr w:type="spellStart"/>
      <w:proofErr w:type="gramStart"/>
      <w:r w:rsidRPr="001D7435">
        <w:rPr>
          <w:lang w:val="hu-HU"/>
        </w:rPr>
        <w:t>getValutaadatok</w:t>
      </w:r>
      <w:proofErr w:type="spellEnd"/>
      <w:r w:rsidRPr="001D7435">
        <w:rPr>
          <w:lang w:val="hu-HU"/>
        </w:rPr>
        <w:t>(){</w:t>
      </w:r>
      <w:proofErr w:type="gramEnd"/>
    </w:p>
    <w:p w14:paraId="265704B9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</w:t>
      </w:r>
      <w:proofErr w:type="spellStart"/>
      <w:proofErr w:type="gramStart"/>
      <w:r w:rsidRPr="001D7435">
        <w:rPr>
          <w:lang w:val="hu-HU"/>
        </w:rPr>
        <w:t>document.querySelector</w:t>
      </w:r>
      <w:proofErr w:type="spellEnd"/>
      <w:proofErr w:type="gramEnd"/>
      <w:r w:rsidRPr="001D7435">
        <w:rPr>
          <w:lang w:val="hu-HU"/>
        </w:rPr>
        <w:t>("#</w:t>
      </w:r>
      <w:proofErr w:type="spellStart"/>
      <w:r w:rsidRPr="001D7435">
        <w:rPr>
          <w:lang w:val="hu-HU"/>
        </w:rPr>
        <w:t>inputSelect</w:t>
      </w:r>
      <w:proofErr w:type="spellEnd"/>
      <w:r w:rsidRPr="001D7435">
        <w:rPr>
          <w:lang w:val="hu-HU"/>
        </w:rPr>
        <w:t>"</w:t>
      </w:r>
      <w:proofErr w:type="gramStart"/>
      <w:r w:rsidRPr="001D7435">
        <w:rPr>
          <w:lang w:val="hu-HU"/>
        </w:rPr>
        <w:t>).</w:t>
      </w:r>
      <w:proofErr w:type="spellStart"/>
      <w:r w:rsidRPr="001D7435">
        <w:rPr>
          <w:lang w:val="hu-HU"/>
        </w:rPr>
        <w:t>innerHTML</w:t>
      </w:r>
      <w:proofErr w:type="spellEnd"/>
      <w:proofErr w:type="gramEnd"/>
      <w:r w:rsidRPr="001D7435">
        <w:rPr>
          <w:lang w:val="hu-HU"/>
        </w:rPr>
        <w:t xml:space="preserve"> = "";</w:t>
      </w:r>
    </w:p>
    <w:p w14:paraId="735D065E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</w:t>
      </w:r>
      <w:proofErr w:type="spellStart"/>
      <w:proofErr w:type="gramStart"/>
      <w:r w:rsidRPr="001D7435">
        <w:rPr>
          <w:lang w:val="hu-HU"/>
        </w:rPr>
        <w:t>document.querySelector</w:t>
      </w:r>
      <w:proofErr w:type="spellEnd"/>
      <w:proofErr w:type="gramEnd"/>
      <w:r w:rsidRPr="001D7435">
        <w:rPr>
          <w:lang w:val="hu-HU"/>
        </w:rPr>
        <w:t>("#</w:t>
      </w:r>
      <w:proofErr w:type="spellStart"/>
      <w:r w:rsidRPr="001D7435">
        <w:rPr>
          <w:lang w:val="hu-HU"/>
        </w:rPr>
        <w:t>outputSelect</w:t>
      </w:r>
      <w:proofErr w:type="spellEnd"/>
      <w:r w:rsidRPr="001D7435">
        <w:rPr>
          <w:lang w:val="hu-HU"/>
        </w:rPr>
        <w:t>"</w:t>
      </w:r>
      <w:proofErr w:type="gramStart"/>
      <w:r w:rsidRPr="001D7435">
        <w:rPr>
          <w:lang w:val="hu-HU"/>
        </w:rPr>
        <w:t>).</w:t>
      </w:r>
      <w:proofErr w:type="spellStart"/>
      <w:r w:rsidRPr="001D7435">
        <w:rPr>
          <w:lang w:val="hu-HU"/>
        </w:rPr>
        <w:t>innerHTML</w:t>
      </w:r>
      <w:proofErr w:type="spellEnd"/>
      <w:proofErr w:type="gramEnd"/>
      <w:r w:rsidRPr="001D7435">
        <w:rPr>
          <w:lang w:val="hu-HU"/>
        </w:rPr>
        <w:t xml:space="preserve"> = "";</w:t>
      </w:r>
    </w:p>
    <w:p w14:paraId="52CA4A32" w14:textId="77777777" w:rsidR="001D7435" w:rsidRPr="001D7435" w:rsidRDefault="001D7435" w:rsidP="001D7435">
      <w:pPr>
        <w:rPr>
          <w:lang w:val="hu-HU"/>
        </w:rPr>
      </w:pPr>
    </w:p>
    <w:p w14:paraId="358D385B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>    fetch(`${myUrl}:8800/mnbname`</w:t>
      </w:r>
      <w:proofErr w:type="gramStart"/>
      <w:r w:rsidRPr="001D7435">
        <w:rPr>
          <w:lang w:val="hu-HU"/>
        </w:rPr>
        <w:t>).then</w:t>
      </w:r>
      <w:proofErr w:type="gramEnd"/>
      <w:r w:rsidRPr="001D7435">
        <w:rPr>
          <w:lang w:val="hu-HU"/>
        </w:rPr>
        <w:t>(res=&gt;</w:t>
      </w:r>
      <w:proofErr w:type="gramStart"/>
      <w:r w:rsidRPr="001D7435">
        <w:rPr>
          <w:lang w:val="hu-HU"/>
        </w:rPr>
        <w:t>res.json</w:t>
      </w:r>
      <w:proofErr w:type="gramEnd"/>
      <w:r w:rsidRPr="001D7435">
        <w:rPr>
          <w:lang w:val="hu-HU"/>
        </w:rPr>
        <w:t>()</w:t>
      </w:r>
      <w:proofErr w:type="gramStart"/>
      <w:r w:rsidRPr="001D7435">
        <w:rPr>
          <w:lang w:val="hu-HU"/>
        </w:rPr>
        <w:t>).then</w:t>
      </w:r>
      <w:proofErr w:type="gramEnd"/>
      <w:r w:rsidRPr="001D7435">
        <w:rPr>
          <w:lang w:val="hu-HU"/>
        </w:rPr>
        <w:t>(result=</w:t>
      </w:r>
      <w:proofErr w:type="gramStart"/>
      <w:r w:rsidRPr="001D7435">
        <w:rPr>
          <w:lang w:val="hu-HU"/>
        </w:rPr>
        <w:t>&gt;{</w:t>
      </w:r>
      <w:proofErr w:type="gramEnd"/>
    </w:p>
    <w:p w14:paraId="05B7CCE2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    </w:t>
      </w:r>
      <w:proofErr w:type="spellStart"/>
      <w:proofErr w:type="gramStart"/>
      <w:r w:rsidRPr="001D7435">
        <w:rPr>
          <w:lang w:val="hu-HU"/>
        </w:rPr>
        <w:t>result.forEach</w:t>
      </w:r>
      <w:proofErr w:type="spellEnd"/>
      <w:proofErr w:type="gramEnd"/>
      <w:r w:rsidRPr="001D7435">
        <w:rPr>
          <w:lang w:val="hu-HU"/>
        </w:rPr>
        <w:t>(</w:t>
      </w:r>
      <w:proofErr w:type="spellStart"/>
      <w:r w:rsidRPr="001D7435">
        <w:rPr>
          <w:lang w:val="hu-HU"/>
        </w:rPr>
        <w:t>item</w:t>
      </w:r>
      <w:proofErr w:type="spellEnd"/>
      <w:r w:rsidRPr="001D7435">
        <w:rPr>
          <w:lang w:val="hu-HU"/>
        </w:rPr>
        <w:t xml:space="preserve"> =&gt; {</w:t>
      </w:r>
    </w:p>
    <w:p w14:paraId="773BBB10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lastRenderedPageBreak/>
        <w:t xml:space="preserve">            </w:t>
      </w:r>
      <w:proofErr w:type="spellStart"/>
      <w:r w:rsidRPr="001D7435">
        <w:rPr>
          <w:lang w:val="hu-HU"/>
        </w:rPr>
        <w:t>arrayDataName.push</w:t>
      </w:r>
      <w:proofErr w:type="spellEnd"/>
      <w:r w:rsidRPr="001D7435">
        <w:rPr>
          <w:lang w:val="hu-HU"/>
        </w:rPr>
        <w:t xml:space="preserve">([item.id, </w:t>
      </w:r>
      <w:proofErr w:type="spellStart"/>
      <w:proofErr w:type="gramStart"/>
      <w:r w:rsidRPr="001D7435">
        <w:rPr>
          <w:lang w:val="hu-HU"/>
        </w:rPr>
        <w:t>item.smallname</w:t>
      </w:r>
      <w:proofErr w:type="spellEnd"/>
      <w:proofErr w:type="gramEnd"/>
      <w:r w:rsidRPr="001D7435">
        <w:rPr>
          <w:lang w:val="hu-HU"/>
        </w:rPr>
        <w:t xml:space="preserve">, </w:t>
      </w:r>
      <w:proofErr w:type="spellStart"/>
      <w:proofErr w:type="gramStart"/>
      <w:r w:rsidRPr="001D7435">
        <w:rPr>
          <w:lang w:val="hu-HU"/>
        </w:rPr>
        <w:t>item.longname</w:t>
      </w:r>
      <w:proofErr w:type="spellEnd"/>
      <w:proofErr w:type="gramEnd"/>
      <w:r w:rsidRPr="001D7435">
        <w:rPr>
          <w:lang w:val="hu-HU"/>
        </w:rPr>
        <w:t>]);</w:t>
      </w:r>
    </w:p>
    <w:p w14:paraId="49844129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>    })})</w:t>
      </w:r>
    </w:p>
    <w:p w14:paraId="71C48E8B" w14:textId="77777777" w:rsidR="001D7435" w:rsidRPr="001D7435" w:rsidRDefault="001D7435" w:rsidP="001D7435">
      <w:pPr>
        <w:rPr>
          <w:lang w:val="hu-HU"/>
        </w:rPr>
      </w:pPr>
    </w:p>
    <w:p w14:paraId="1C9D63BC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</w:t>
      </w:r>
      <w:proofErr w:type="gramStart"/>
      <w:r w:rsidRPr="001D7435">
        <w:rPr>
          <w:lang w:val="hu-HU"/>
        </w:rPr>
        <w:t>.</w:t>
      </w:r>
      <w:proofErr w:type="spellStart"/>
      <w:r w:rsidRPr="001D7435">
        <w:rPr>
          <w:lang w:val="hu-HU"/>
        </w:rPr>
        <w:t>finally</w:t>
      </w:r>
      <w:proofErr w:type="spellEnd"/>
      <w:proofErr w:type="gramEnd"/>
      <w:r w:rsidRPr="001D7435">
        <w:rPr>
          <w:lang w:val="hu-HU"/>
        </w:rPr>
        <w:t>(</w:t>
      </w:r>
      <w:proofErr w:type="spellStart"/>
      <w:r w:rsidRPr="001D7435">
        <w:rPr>
          <w:lang w:val="hu-HU"/>
        </w:rPr>
        <w:t>function</w:t>
      </w:r>
      <w:proofErr w:type="spellEnd"/>
      <w:r w:rsidRPr="001D7435">
        <w:rPr>
          <w:lang w:val="hu-HU"/>
        </w:rPr>
        <w:t xml:space="preserve"> () {</w:t>
      </w:r>
    </w:p>
    <w:p w14:paraId="5D07D2E0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    </w:t>
      </w:r>
      <w:proofErr w:type="spellStart"/>
      <w:proofErr w:type="gramStart"/>
      <w:r w:rsidRPr="001D7435">
        <w:rPr>
          <w:lang w:val="hu-HU"/>
        </w:rPr>
        <w:t>fillInputSelectWithStandard</w:t>
      </w:r>
      <w:proofErr w:type="spellEnd"/>
      <w:r w:rsidRPr="001D7435">
        <w:rPr>
          <w:lang w:val="hu-HU"/>
        </w:rPr>
        <w:t>(</w:t>
      </w:r>
      <w:proofErr w:type="gramEnd"/>
      <w:r w:rsidRPr="001D7435">
        <w:rPr>
          <w:lang w:val="hu-HU"/>
        </w:rPr>
        <w:t>);</w:t>
      </w:r>
    </w:p>
    <w:p w14:paraId="1031C254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>    })</w:t>
      </w:r>
    </w:p>
    <w:p w14:paraId="5FF8DA05" w14:textId="77777777" w:rsidR="001D7435" w:rsidRPr="001D7435" w:rsidRDefault="001D7435" w:rsidP="001D7435">
      <w:pPr>
        <w:rPr>
          <w:lang w:val="hu-HU"/>
        </w:rPr>
      </w:pPr>
    </w:p>
    <w:p w14:paraId="68D0D2EC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>    fetch(`${myUrl}:8800/mnbvalutalast`</w:t>
      </w:r>
      <w:proofErr w:type="gramStart"/>
      <w:r w:rsidRPr="001D7435">
        <w:rPr>
          <w:lang w:val="hu-HU"/>
        </w:rPr>
        <w:t>).then</w:t>
      </w:r>
      <w:proofErr w:type="gramEnd"/>
      <w:r w:rsidRPr="001D7435">
        <w:rPr>
          <w:lang w:val="hu-HU"/>
        </w:rPr>
        <w:t>(res=&gt;</w:t>
      </w:r>
      <w:proofErr w:type="gramStart"/>
      <w:r w:rsidRPr="001D7435">
        <w:rPr>
          <w:lang w:val="hu-HU"/>
        </w:rPr>
        <w:t>res.json</w:t>
      </w:r>
      <w:proofErr w:type="gramEnd"/>
      <w:r w:rsidRPr="001D7435">
        <w:rPr>
          <w:lang w:val="hu-HU"/>
        </w:rPr>
        <w:t>()</w:t>
      </w:r>
      <w:proofErr w:type="gramStart"/>
      <w:r w:rsidRPr="001D7435">
        <w:rPr>
          <w:lang w:val="hu-HU"/>
        </w:rPr>
        <w:t>).then</w:t>
      </w:r>
      <w:proofErr w:type="gramEnd"/>
      <w:r w:rsidRPr="001D7435">
        <w:rPr>
          <w:lang w:val="hu-HU"/>
        </w:rPr>
        <w:t>(result=</w:t>
      </w:r>
      <w:proofErr w:type="gramStart"/>
      <w:r w:rsidRPr="001D7435">
        <w:rPr>
          <w:lang w:val="hu-HU"/>
        </w:rPr>
        <w:t>&gt;{</w:t>
      </w:r>
      <w:proofErr w:type="gramEnd"/>
    </w:p>
    <w:p w14:paraId="2E389129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    </w:t>
      </w:r>
      <w:proofErr w:type="spellStart"/>
      <w:proofErr w:type="gramStart"/>
      <w:r w:rsidRPr="001D7435">
        <w:rPr>
          <w:lang w:val="hu-HU"/>
        </w:rPr>
        <w:t>result.forEach</w:t>
      </w:r>
      <w:proofErr w:type="spellEnd"/>
      <w:proofErr w:type="gramEnd"/>
      <w:r w:rsidRPr="001D7435">
        <w:rPr>
          <w:lang w:val="hu-HU"/>
        </w:rPr>
        <w:t>(</w:t>
      </w:r>
      <w:proofErr w:type="spellStart"/>
      <w:r w:rsidRPr="001D7435">
        <w:rPr>
          <w:lang w:val="hu-HU"/>
        </w:rPr>
        <w:t>item</w:t>
      </w:r>
      <w:proofErr w:type="spellEnd"/>
      <w:r w:rsidRPr="001D7435">
        <w:rPr>
          <w:lang w:val="hu-HU"/>
        </w:rPr>
        <w:t xml:space="preserve"> =&gt; {</w:t>
      </w:r>
    </w:p>
    <w:p w14:paraId="4B259B2D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        </w:t>
      </w:r>
      <w:proofErr w:type="spellStart"/>
      <w:r w:rsidRPr="001D7435">
        <w:rPr>
          <w:lang w:val="hu-HU"/>
        </w:rPr>
        <w:t>arrayData.push</w:t>
      </w:r>
      <w:proofErr w:type="spellEnd"/>
      <w:r w:rsidRPr="001D7435">
        <w:rPr>
          <w:lang w:val="hu-HU"/>
        </w:rPr>
        <w:t xml:space="preserve">([item.id, </w:t>
      </w:r>
      <w:proofErr w:type="spellStart"/>
      <w:proofErr w:type="gramStart"/>
      <w:r w:rsidRPr="001D7435">
        <w:rPr>
          <w:lang w:val="hu-HU"/>
        </w:rPr>
        <w:t>item.date</w:t>
      </w:r>
      <w:proofErr w:type="spellEnd"/>
      <w:proofErr w:type="gramEnd"/>
      <w:r w:rsidRPr="001D7435">
        <w:rPr>
          <w:lang w:val="hu-HU"/>
        </w:rPr>
        <w:t xml:space="preserve">, </w:t>
      </w:r>
      <w:proofErr w:type="spellStart"/>
      <w:proofErr w:type="gramStart"/>
      <w:r w:rsidRPr="001D7435">
        <w:rPr>
          <w:lang w:val="hu-HU"/>
        </w:rPr>
        <w:t>item.currency</w:t>
      </w:r>
      <w:proofErr w:type="spellEnd"/>
      <w:proofErr w:type="gramEnd"/>
      <w:r w:rsidRPr="001D7435">
        <w:rPr>
          <w:lang w:val="hu-HU"/>
        </w:rPr>
        <w:t xml:space="preserve">, </w:t>
      </w:r>
      <w:proofErr w:type="spellStart"/>
      <w:r w:rsidRPr="001D7435">
        <w:rPr>
          <w:lang w:val="hu-HU"/>
        </w:rPr>
        <w:t>item.value</w:t>
      </w:r>
      <w:proofErr w:type="spellEnd"/>
      <w:r w:rsidRPr="001D7435">
        <w:rPr>
          <w:lang w:val="hu-HU"/>
        </w:rPr>
        <w:t>]);</w:t>
      </w:r>
    </w:p>
    <w:p w14:paraId="7CBED98C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>        })})</w:t>
      </w:r>
    </w:p>
    <w:p w14:paraId="40ACC5A6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</w:t>
      </w:r>
      <w:proofErr w:type="gramStart"/>
      <w:r w:rsidRPr="001D7435">
        <w:rPr>
          <w:lang w:val="hu-HU"/>
        </w:rPr>
        <w:t>.</w:t>
      </w:r>
      <w:proofErr w:type="spellStart"/>
      <w:r w:rsidRPr="001D7435">
        <w:rPr>
          <w:lang w:val="hu-HU"/>
        </w:rPr>
        <w:t>finally</w:t>
      </w:r>
      <w:proofErr w:type="spellEnd"/>
      <w:proofErr w:type="gramEnd"/>
      <w:r w:rsidRPr="001D7435">
        <w:rPr>
          <w:lang w:val="hu-HU"/>
        </w:rPr>
        <w:t>(</w:t>
      </w:r>
      <w:proofErr w:type="spellStart"/>
      <w:r w:rsidRPr="001D7435">
        <w:rPr>
          <w:lang w:val="hu-HU"/>
        </w:rPr>
        <w:t>function</w:t>
      </w:r>
      <w:proofErr w:type="spellEnd"/>
      <w:r w:rsidRPr="001D7435">
        <w:rPr>
          <w:lang w:val="hu-HU"/>
        </w:rPr>
        <w:t xml:space="preserve"> () {</w:t>
      </w:r>
    </w:p>
    <w:p w14:paraId="3F273976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>        //</w:t>
      </w:r>
      <w:proofErr w:type="spellStart"/>
      <w:proofErr w:type="gramStart"/>
      <w:r w:rsidRPr="001D7435">
        <w:rPr>
          <w:lang w:val="hu-HU"/>
        </w:rPr>
        <w:t>console.table</w:t>
      </w:r>
      <w:proofErr w:type="spellEnd"/>
      <w:proofErr w:type="gramEnd"/>
      <w:r w:rsidRPr="001D7435">
        <w:rPr>
          <w:lang w:val="hu-HU"/>
        </w:rPr>
        <w:t>(</w:t>
      </w:r>
      <w:proofErr w:type="spellStart"/>
      <w:r w:rsidRPr="001D7435">
        <w:rPr>
          <w:lang w:val="hu-HU"/>
        </w:rPr>
        <w:t>arrayData</w:t>
      </w:r>
      <w:proofErr w:type="spellEnd"/>
      <w:r w:rsidRPr="001D7435">
        <w:rPr>
          <w:lang w:val="hu-HU"/>
        </w:rPr>
        <w:t>)</w:t>
      </w:r>
    </w:p>
    <w:p w14:paraId="5ED43AA2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>        //</w:t>
      </w:r>
      <w:proofErr w:type="spellStart"/>
      <w:proofErr w:type="gramStart"/>
      <w:r w:rsidRPr="001D7435">
        <w:rPr>
          <w:lang w:val="hu-HU"/>
        </w:rPr>
        <w:t>console.table</w:t>
      </w:r>
      <w:proofErr w:type="spellEnd"/>
      <w:proofErr w:type="gramEnd"/>
      <w:r w:rsidRPr="001D7435">
        <w:rPr>
          <w:lang w:val="hu-HU"/>
        </w:rPr>
        <w:t>(</w:t>
      </w:r>
      <w:proofErr w:type="spellStart"/>
      <w:r w:rsidRPr="001D7435">
        <w:rPr>
          <w:lang w:val="hu-HU"/>
        </w:rPr>
        <w:t>arrayDataName</w:t>
      </w:r>
      <w:proofErr w:type="spellEnd"/>
      <w:r w:rsidRPr="001D7435">
        <w:rPr>
          <w:lang w:val="hu-HU"/>
        </w:rPr>
        <w:t>)</w:t>
      </w:r>
    </w:p>
    <w:p w14:paraId="0EDA3FBB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>    })</w:t>
      </w:r>
    </w:p>
    <w:p w14:paraId="65CBAB78" w14:textId="77777777" w:rsidR="001D7435" w:rsidRPr="001D7435" w:rsidRDefault="001D7435" w:rsidP="001D7435">
      <w:pPr>
        <w:rPr>
          <w:lang w:val="hu-HU"/>
        </w:rPr>
      </w:pPr>
    </w:p>
    <w:p w14:paraId="517DFFD2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>}</w:t>
      </w:r>
    </w:p>
    <w:p w14:paraId="69CC0456" w14:textId="77777777" w:rsidR="001D7435" w:rsidRPr="001D7435" w:rsidRDefault="001D7435" w:rsidP="001D7435">
      <w:pPr>
        <w:rPr>
          <w:lang w:val="hu-HU"/>
        </w:rPr>
      </w:pPr>
    </w:p>
    <w:p w14:paraId="52CF4A68" w14:textId="77777777" w:rsidR="001D7435" w:rsidRPr="001D7435" w:rsidRDefault="001D7435" w:rsidP="001D7435">
      <w:pPr>
        <w:rPr>
          <w:lang w:val="hu-HU"/>
        </w:rPr>
      </w:pPr>
      <w:proofErr w:type="spellStart"/>
      <w:r w:rsidRPr="001D7435">
        <w:rPr>
          <w:lang w:val="hu-HU"/>
        </w:rPr>
        <w:t>function</w:t>
      </w:r>
      <w:proofErr w:type="spellEnd"/>
      <w:r w:rsidRPr="001D7435">
        <w:rPr>
          <w:lang w:val="hu-HU"/>
        </w:rPr>
        <w:t xml:space="preserve"> </w:t>
      </w:r>
      <w:proofErr w:type="spellStart"/>
      <w:proofErr w:type="gramStart"/>
      <w:r w:rsidRPr="001D7435">
        <w:rPr>
          <w:lang w:val="hu-HU"/>
        </w:rPr>
        <w:t>fillInputSelectWithStandard</w:t>
      </w:r>
      <w:proofErr w:type="spellEnd"/>
      <w:r w:rsidRPr="001D7435">
        <w:rPr>
          <w:lang w:val="hu-HU"/>
        </w:rPr>
        <w:t>(){</w:t>
      </w:r>
      <w:proofErr w:type="gramEnd"/>
    </w:p>
    <w:p w14:paraId="75665896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>    //</w:t>
      </w:r>
      <w:proofErr w:type="spellStart"/>
      <w:proofErr w:type="gramStart"/>
      <w:r w:rsidRPr="001D7435">
        <w:rPr>
          <w:lang w:val="hu-HU"/>
        </w:rPr>
        <w:t>console.table</w:t>
      </w:r>
      <w:proofErr w:type="spellEnd"/>
      <w:proofErr w:type="gramEnd"/>
      <w:r w:rsidRPr="001D7435">
        <w:rPr>
          <w:lang w:val="hu-HU"/>
        </w:rPr>
        <w:t>(</w:t>
      </w:r>
      <w:proofErr w:type="spellStart"/>
      <w:r w:rsidRPr="001D7435">
        <w:rPr>
          <w:lang w:val="hu-HU"/>
        </w:rPr>
        <w:t>arrayDataName</w:t>
      </w:r>
      <w:proofErr w:type="spellEnd"/>
      <w:r w:rsidRPr="001D7435">
        <w:rPr>
          <w:lang w:val="hu-HU"/>
        </w:rPr>
        <w:t>)</w:t>
      </w:r>
    </w:p>
    <w:p w14:paraId="72616667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</w:t>
      </w:r>
      <w:proofErr w:type="spellStart"/>
      <w:r w:rsidRPr="001D7435">
        <w:rPr>
          <w:lang w:val="hu-HU"/>
        </w:rPr>
        <w:t>arrayDataName.forEach</w:t>
      </w:r>
      <w:proofErr w:type="spellEnd"/>
      <w:r w:rsidRPr="001D7435">
        <w:rPr>
          <w:lang w:val="hu-HU"/>
        </w:rPr>
        <w:t>((t)=</w:t>
      </w:r>
      <w:proofErr w:type="gramStart"/>
      <w:r w:rsidRPr="001D7435">
        <w:rPr>
          <w:lang w:val="hu-HU"/>
        </w:rPr>
        <w:t>&gt;{</w:t>
      </w:r>
      <w:proofErr w:type="gramEnd"/>
    </w:p>
    <w:p w14:paraId="1DA27D9F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    </w:t>
      </w:r>
      <w:proofErr w:type="gramStart"/>
      <w:r w:rsidRPr="001D7435">
        <w:rPr>
          <w:lang w:val="hu-HU"/>
        </w:rPr>
        <w:t>t[</w:t>
      </w:r>
      <w:proofErr w:type="gramEnd"/>
      <w:r w:rsidRPr="001D7435">
        <w:rPr>
          <w:lang w:val="hu-HU"/>
        </w:rPr>
        <w:t>1] == "EUR</w:t>
      </w:r>
      <w:proofErr w:type="gramStart"/>
      <w:r w:rsidRPr="001D7435">
        <w:rPr>
          <w:lang w:val="hu-HU"/>
        </w:rPr>
        <w:t>" ?</w:t>
      </w:r>
      <w:proofErr w:type="gramEnd"/>
      <w:r w:rsidRPr="001D7435">
        <w:rPr>
          <w:lang w:val="hu-HU"/>
        </w:rPr>
        <w:t xml:space="preserve"> </w:t>
      </w:r>
      <w:proofErr w:type="spellStart"/>
      <w:proofErr w:type="gramStart"/>
      <w:r w:rsidRPr="001D7435">
        <w:rPr>
          <w:lang w:val="hu-HU"/>
        </w:rPr>
        <w:t>document.querySelector</w:t>
      </w:r>
      <w:proofErr w:type="spellEnd"/>
      <w:proofErr w:type="gramEnd"/>
      <w:r w:rsidRPr="001D7435">
        <w:rPr>
          <w:lang w:val="hu-HU"/>
        </w:rPr>
        <w:t>("#</w:t>
      </w:r>
      <w:proofErr w:type="spellStart"/>
      <w:r w:rsidRPr="001D7435">
        <w:rPr>
          <w:lang w:val="hu-HU"/>
        </w:rPr>
        <w:t>inputSelect</w:t>
      </w:r>
      <w:proofErr w:type="spellEnd"/>
      <w:r w:rsidRPr="001D7435">
        <w:rPr>
          <w:lang w:val="hu-HU"/>
        </w:rPr>
        <w:t>"</w:t>
      </w:r>
      <w:proofErr w:type="gramStart"/>
      <w:r w:rsidRPr="001D7435">
        <w:rPr>
          <w:lang w:val="hu-HU"/>
        </w:rPr>
        <w:t>).</w:t>
      </w:r>
      <w:proofErr w:type="spellStart"/>
      <w:r w:rsidRPr="001D7435">
        <w:rPr>
          <w:lang w:val="hu-HU"/>
        </w:rPr>
        <w:t>innerHTML</w:t>
      </w:r>
      <w:proofErr w:type="spellEnd"/>
      <w:proofErr w:type="gramEnd"/>
      <w:r w:rsidRPr="001D7435">
        <w:rPr>
          <w:lang w:val="hu-HU"/>
        </w:rPr>
        <w:t xml:space="preserve"> +=`&lt;</w:t>
      </w:r>
      <w:proofErr w:type="spellStart"/>
      <w:r w:rsidRPr="001D7435">
        <w:rPr>
          <w:lang w:val="hu-HU"/>
        </w:rPr>
        <w:t>option</w:t>
      </w:r>
      <w:proofErr w:type="spellEnd"/>
      <w:r w:rsidRPr="001D7435">
        <w:rPr>
          <w:lang w:val="hu-HU"/>
        </w:rPr>
        <w:t xml:space="preserve"> </w:t>
      </w:r>
      <w:proofErr w:type="spellStart"/>
      <w:r w:rsidRPr="001D7435">
        <w:rPr>
          <w:lang w:val="hu-HU"/>
        </w:rPr>
        <w:t>value</w:t>
      </w:r>
      <w:proofErr w:type="spellEnd"/>
      <w:r w:rsidRPr="001D7435">
        <w:rPr>
          <w:lang w:val="hu-HU"/>
        </w:rPr>
        <w:t xml:space="preserve"> = "${</w:t>
      </w:r>
      <w:proofErr w:type="gramStart"/>
      <w:r w:rsidRPr="001D7435">
        <w:rPr>
          <w:lang w:val="hu-HU"/>
        </w:rPr>
        <w:t>t[</w:t>
      </w:r>
      <w:proofErr w:type="gramEnd"/>
      <w:r w:rsidRPr="001D7435">
        <w:rPr>
          <w:lang w:val="hu-HU"/>
        </w:rPr>
        <w:t xml:space="preserve">1]}" </w:t>
      </w:r>
      <w:proofErr w:type="spellStart"/>
      <w:r w:rsidRPr="001D7435">
        <w:rPr>
          <w:lang w:val="hu-HU"/>
        </w:rPr>
        <w:t>selected</w:t>
      </w:r>
      <w:proofErr w:type="spellEnd"/>
      <w:r w:rsidRPr="001D7435">
        <w:rPr>
          <w:lang w:val="hu-HU"/>
        </w:rPr>
        <w:t>&gt;${</w:t>
      </w:r>
      <w:proofErr w:type="gramStart"/>
      <w:r w:rsidRPr="001D7435">
        <w:rPr>
          <w:lang w:val="hu-HU"/>
        </w:rPr>
        <w:t>t[</w:t>
      </w:r>
      <w:proofErr w:type="gramEnd"/>
      <w:r w:rsidRPr="001D7435">
        <w:rPr>
          <w:lang w:val="hu-HU"/>
        </w:rPr>
        <w:t>2]} - ${t[1</w:t>
      </w:r>
      <w:proofErr w:type="gramStart"/>
      <w:r w:rsidRPr="001D7435">
        <w:rPr>
          <w:lang w:val="hu-HU"/>
        </w:rPr>
        <w:t>]}&lt;</w:t>
      </w:r>
      <w:proofErr w:type="gramEnd"/>
      <w:r w:rsidRPr="001D7435">
        <w:rPr>
          <w:lang w:val="hu-HU"/>
        </w:rPr>
        <w:t>/</w:t>
      </w:r>
      <w:proofErr w:type="spellStart"/>
      <w:r w:rsidRPr="001D7435">
        <w:rPr>
          <w:lang w:val="hu-HU"/>
        </w:rPr>
        <w:t>option</w:t>
      </w:r>
      <w:proofErr w:type="spellEnd"/>
      <w:r w:rsidRPr="001D7435">
        <w:rPr>
          <w:lang w:val="hu-HU"/>
        </w:rPr>
        <w:t>&gt;</w:t>
      </w:r>
      <w:proofErr w:type="gramStart"/>
      <w:r w:rsidRPr="001D7435">
        <w:rPr>
          <w:lang w:val="hu-HU"/>
        </w:rPr>
        <w:t>` :</w:t>
      </w:r>
      <w:proofErr w:type="gramEnd"/>
      <w:r w:rsidRPr="001D7435">
        <w:rPr>
          <w:lang w:val="hu-HU"/>
        </w:rPr>
        <w:t xml:space="preserve"> </w:t>
      </w:r>
      <w:proofErr w:type="spellStart"/>
      <w:proofErr w:type="gramStart"/>
      <w:r w:rsidRPr="001D7435">
        <w:rPr>
          <w:lang w:val="hu-HU"/>
        </w:rPr>
        <w:t>document.querySelector</w:t>
      </w:r>
      <w:proofErr w:type="spellEnd"/>
      <w:proofErr w:type="gramEnd"/>
      <w:r w:rsidRPr="001D7435">
        <w:rPr>
          <w:lang w:val="hu-HU"/>
        </w:rPr>
        <w:t>("#</w:t>
      </w:r>
      <w:proofErr w:type="spellStart"/>
      <w:r w:rsidRPr="001D7435">
        <w:rPr>
          <w:lang w:val="hu-HU"/>
        </w:rPr>
        <w:t>inputSelect</w:t>
      </w:r>
      <w:proofErr w:type="spellEnd"/>
      <w:r w:rsidRPr="001D7435">
        <w:rPr>
          <w:lang w:val="hu-HU"/>
        </w:rPr>
        <w:t>"</w:t>
      </w:r>
      <w:proofErr w:type="gramStart"/>
      <w:r w:rsidRPr="001D7435">
        <w:rPr>
          <w:lang w:val="hu-HU"/>
        </w:rPr>
        <w:t>).</w:t>
      </w:r>
      <w:proofErr w:type="spellStart"/>
      <w:r w:rsidRPr="001D7435">
        <w:rPr>
          <w:lang w:val="hu-HU"/>
        </w:rPr>
        <w:t>innerHTML</w:t>
      </w:r>
      <w:proofErr w:type="spellEnd"/>
      <w:proofErr w:type="gramEnd"/>
      <w:r w:rsidRPr="001D7435">
        <w:rPr>
          <w:lang w:val="hu-HU"/>
        </w:rPr>
        <w:t xml:space="preserve"> +=`&lt;</w:t>
      </w:r>
      <w:proofErr w:type="spellStart"/>
      <w:r w:rsidRPr="001D7435">
        <w:rPr>
          <w:lang w:val="hu-HU"/>
        </w:rPr>
        <w:t>option</w:t>
      </w:r>
      <w:proofErr w:type="spellEnd"/>
      <w:r w:rsidRPr="001D7435">
        <w:rPr>
          <w:lang w:val="hu-HU"/>
        </w:rPr>
        <w:t xml:space="preserve"> </w:t>
      </w:r>
      <w:proofErr w:type="spellStart"/>
      <w:r w:rsidRPr="001D7435">
        <w:rPr>
          <w:lang w:val="hu-HU"/>
        </w:rPr>
        <w:t>value</w:t>
      </w:r>
      <w:proofErr w:type="spellEnd"/>
      <w:r w:rsidRPr="001D7435">
        <w:rPr>
          <w:lang w:val="hu-HU"/>
        </w:rPr>
        <w:t xml:space="preserve"> = "${t[1]}"&gt;${</w:t>
      </w:r>
      <w:proofErr w:type="gramStart"/>
      <w:r w:rsidRPr="001D7435">
        <w:rPr>
          <w:lang w:val="hu-HU"/>
        </w:rPr>
        <w:t>t[</w:t>
      </w:r>
      <w:proofErr w:type="gramEnd"/>
      <w:r w:rsidRPr="001D7435">
        <w:rPr>
          <w:lang w:val="hu-HU"/>
        </w:rPr>
        <w:t>2]} - ${t[1</w:t>
      </w:r>
      <w:proofErr w:type="gramStart"/>
      <w:r w:rsidRPr="001D7435">
        <w:rPr>
          <w:lang w:val="hu-HU"/>
        </w:rPr>
        <w:t>]}&lt;</w:t>
      </w:r>
      <w:proofErr w:type="gramEnd"/>
      <w:r w:rsidRPr="001D7435">
        <w:rPr>
          <w:lang w:val="hu-HU"/>
        </w:rPr>
        <w:t>/</w:t>
      </w:r>
      <w:proofErr w:type="spellStart"/>
      <w:r w:rsidRPr="001D7435">
        <w:rPr>
          <w:lang w:val="hu-HU"/>
        </w:rPr>
        <w:t>option</w:t>
      </w:r>
      <w:proofErr w:type="spellEnd"/>
      <w:r w:rsidRPr="001D7435">
        <w:rPr>
          <w:lang w:val="hu-HU"/>
        </w:rPr>
        <w:t>&gt;`;</w:t>
      </w:r>
    </w:p>
    <w:p w14:paraId="7DBA0E81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    </w:t>
      </w:r>
      <w:proofErr w:type="gramStart"/>
      <w:r w:rsidRPr="001D7435">
        <w:rPr>
          <w:lang w:val="hu-HU"/>
        </w:rPr>
        <w:t>t[</w:t>
      </w:r>
      <w:proofErr w:type="gramEnd"/>
      <w:r w:rsidRPr="001D7435">
        <w:rPr>
          <w:lang w:val="hu-HU"/>
        </w:rPr>
        <w:t>1] == "HUF</w:t>
      </w:r>
      <w:proofErr w:type="gramStart"/>
      <w:r w:rsidRPr="001D7435">
        <w:rPr>
          <w:lang w:val="hu-HU"/>
        </w:rPr>
        <w:t>" ?</w:t>
      </w:r>
      <w:proofErr w:type="gramEnd"/>
      <w:r w:rsidRPr="001D7435">
        <w:rPr>
          <w:lang w:val="hu-HU"/>
        </w:rPr>
        <w:t xml:space="preserve"> </w:t>
      </w:r>
      <w:proofErr w:type="spellStart"/>
      <w:proofErr w:type="gramStart"/>
      <w:r w:rsidRPr="001D7435">
        <w:rPr>
          <w:lang w:val="hu-HU"/>
        </w:rPr>
        <w:t>document.querySelector</w:t>
      </w:r>
      <w:proofErr w:type="spellEnd"/>
      <w:proofErr w:type="gramEnd"/>
      <w:r w:rsidRPr="001D7435">
        <w:rPr>
          <w:lang w:val="hu-HU"/>
        </w:rPr>
        <w:t>("#</w:t>
      </w:r>
      <w:proofErr w:type="spellStart"/>
      <w:r w:rsidRPr="001D7435">
        <w:rPr>
          <w:lang w:val="hu-HU"/>
        </w:rPr>
        <w:t>outputSelect</w:t>
      </w:r>
      <w:proofErr w:type="spellEnd"/>
      <w:r w:rsidRPr="001D7435">
        <w:rPr>
          <w:lang w:val="hu-HU"/>
        </w:rPr>
        <w:t>"</w:t>
      </w:r>
      <w:proofErr w:type="gramStart"/>
      <w:r w:rsidRPr="001D7435">
        <w:rPr>
          <w:lang w:val="hu-HU"/>
        </w:rPr>
        <w:t>).</w:t>
      </w:r>
      <w:proofErr w:type="spellStart"/>
      <w:r w:rsidRPr="001D7435">
        <w:rPr>
          <w:lang w:val="hu-HU"/>
        </w:rPr>
        <w:t>innerHTML</w:t>
      </w:r>
      <w:proofErr w:type="spellEnd"/>
      <w:proofErr w:type="gramEnd"/>
      <w:r w:rsidRPr="001D7435">
        <w:rPr>
          <w:lang w:val="hu-HU"/>
        </w:rPr>
        <w:t xml:space="preserve"> +=`&lt;</w:t>
      </w:r>
      <w:proofErr w:type="spellStart"/>
      <w:r w:rsidRPr="001D7435">
        <w:rPr>
          <w:lang w:val="hu-HU"/>
        </w:rPr>
        <w:t>option</w:t>
      </w:r>
      <w:proofErr w:type="spellEnd"/>
      <w:r w:rsidRPr="001D7435">
        <w:rPr>
          <w:lang w:val="hu-HU"/>
        </w:rPr>
        <w:t xml:space="preserve"> </w:t>
      </w:r>
      <w:proofErr w:type="spellStart"/>
      <w:r w:rsidRPr="001D7435">
        <w:rPr>
          <w:lang w:val="hu-HU"/>
        </w:rPr>
        <w:t>value</w:t>
      </w:r>
      <w:proofErr w:type="spellEnd"/>
      <w:r w:rsidRPr="001D7435">
        <w:rPr>
          <w:lang w:val="hu-HU"/>
        </w:rPr>
        <w:t xml:space="preserve"> = "${</w:t>
      </w:r>
      <w:proofErr w:type="gramStart"/>
      <w:r w:rsidRPr="001D7435">
        <w:rPr>
          <w:lang w:val="hu-HU"/>
        </w:rPr>
        <w:t>t[</w:t>
      </w:r>
      <w:proofErr w:type="gramEnd"/>
      <w:r w:rsidRPr="001D7435">
        <w:rPr>
          <w:lang w:val="hu-HU"/>
        </w:rPr>
        <w:t xml:space="preserve">1]}" </w:t>
      </w:r>
      <w:proofErr w:type="spellStart"/>
      <w:r w:rsidRPr="001D7435">
        <w:rPr>
          <w:lang w:val="hu-HU"/>
        </w:rPr>
        <w:t>selected</w:t>
      </w:r>
      <w:proofErr w:type="spellEnd"/>
      <w:r w:rsidRPr="001D7435">
        <w:rPr>
          <w:lang w:val="hu-HU"/>
        </w:rPr>
        <w:t>&gt;${</w:t>
      </w:r>
      <w:proofErr w:type="gramStart"/>
      <w:r w:rsidRPr="001D7435">
        <w:rPr>
          <w:lang w:val="hu-HU"/>
        </w:rPr>
        <w:t>t[</w:t>
      </w:r>
      <w:proofErr w:type="gramEnd"/>
      <w:r w:rsidRPr="001D7435">
        <w:rPr>
          <w:lang w:val="hu-HU"/>
        </w:rPr>
        <w:t>2]} - ${t[1</w:t>
      </w:r>
      <w:proofErr w:type="gramStart"/>
      <w:r w:rsidRPr="001D7435">
        <w:rPr>
          <w:lang w:val="hu-HU"/>
        </w:rPr>
        <w:t>]}&lt;</w:t>
      </w:r>
      <w:proofErr w:type="gramEnd"/>
      <w:r w:rsidRPr="001D7435">
        <w:rPr>
          <w:lang w:val="hu-HU"/>
        </w:rPr>
        <w:t>/</w:t>
      </w:r>
      <w:proofErr w:type="spellStart"/>
      <w:r w:rsidRPr="001D7435">
        <w:rPr>
          <w:lang w:val="hu-HU"/>
        </w:rPr>
        <w:t>option</w:t>
      </w:r>
      <w:proofErr w:type="spellEnd"/>
      <w:r w:rsidRPr="001D7435">
        <w:rPr>
          <w:lang w:val="hu-HU"/>
        </w:rPr>
        <w:t>&gt;</w:t>
      </w:r>
      <w:proofErr w:type="gramStart"/>
      <w:r w:rsidRPr="001D7435">
        <w:rPr>
          <w:lang w:val="hu-HU"/>
        </w:rPr>
        <w:t>` :</w:t>
      </w:r>
      <w:proofErr w:type="gramEnd"/>
      <w:r w:rsidRPr="001D7435">
        <w:rPr>
          <w:lang w:val="hu-HU"/>
        </w:rPr>
        <w:t xml:space="preserve"> </w:t>
      </w:r>
      <w:proofErr w:type="spellStart"/>
      <w:proofErr w:type="gramStart"/>
      <w:r w:rsidRPr="001D7435">
        <w:rPr>
          <w:lang w:val="hu-HU"/>
        </w:rPr>
        <w:t>document.querySelector</w:t>
      </w:r>
      <w:proofErr w:type="spellEnd"/>
      <w:proofErr w:type="gramEnd"/>
      <w:r w:rsidRPr="001D7435">
        <w:rPr>
          <w:lang w:val="hu-HU"/>
        </w:rPr>
        <w:t>("#</w:t>
      </w:r>
      <w:proofErr w:type="spellStart"/>
      <w:r w:rsidRPr="001D7435">
        <w:rPr>
          <w:lang w:val="hu-HU"/>
        </w:rPr>
        <w:t>outputSelect</w:t>
      </w:r>
      <w:proofErr w:type="spellEnd"/>
      <w:r w:rsidRPr="001D7435">
        <w:rPr>
          <w:lang w:val="hu-HU"/>
        </w:rPr>
        <w:t>"</w:t>
      </w:r>
      <w:proofErr w:type="gramStart"/>
      <w:r w:rsidRPr="001D7435">
        <w:rPr>
          <w:lang w:val="hu-HU"/>
        </w:rPr>
        <w:t>).</w:t>
      </w:r>
      <w:proofErr w:type="spellStart"/>
      <w:r w:rsidRPr="001D7435">
        <w:rPr>
          <w:lang w:val="hu-HU"/>
        </w:rPr>
        <w:t>innerHTML</w:t>
      </w:r>
      <w:proofErr w:type="spellEnd"/>
      <w:proofErr w:type="gramEnd"/>
      <w:r w:rsidRPr="001D7435">
        <w:rPr>
          <w:lang w:val="hu-HU"/>
        </w:rPr>
        <w:t xml:space="preserve"> +=`&lt;</w:t>
      </w:r>
      <w:proofErr w:type="spellStart"/>
      <w:r w:rsidRPr="001D7435">
        <w:rPr>
          <w:lang w:val="hu-HU"/>
        </w:rPr>
        <w:t>option</w:t>
      </w:r>
      <w:proofErr w:type="spellEnd"/>
      <w:r w:rsidRPr="001D7435">
        <w:rPr>
          <w:lang w:val="hu-HU"/>
        </w:rPr>
        <w:t xml:space="preserve"> </w:t>
      </w:r>
      <w:proofErr w:type="spellStart"/>
      <w:r w:rsidRPr="001D7435">
        <w:rPr>
          <w:lang w:val="hu-HU"/>
        </w:rPr>
        <w:t>value</w:t>
      </w:r>
      <w:proofErr w:type="spellEnd"/>
      <w:r w:rsidRPr="001D7435">
        <w:rPr>
          <w:lang w:val="hu-HU"/>
        </w:rPr>
        <w:t xml:space="preserve"> = "${t[1]}"&gt;${</w:t>
      </w:r>
      <w:proofErr w:type="gramStart"/>
      <w:r w:rsidRPr="001D7435">
        <w:rPr>
          <w:lang w:val="hu-HU"/>
        </w:rPr>
        <w:t>t[</w:t>
      </w:r>
      <w:proofErr w:type="gramEnd"/>
      <w:r w:rsidRPr="001D7435">
        <w:rPr>
          <w:lang w:val="hu-HU"/>
        </w:rPr>
        <w:t>2]} - ${t[1</w:t>
      </w:r>
      <w:proofErr w:type="gramStart"/>
      <w:r w:rsidRPr="001D7435">
        <w:rPr>
          <w:lang w:val="hu-HU"/>
        </w:rPr>
        <w:t>]}&lt;</w:t>
      </w:r>
      <w:proofErr w:type="gramEnd"/>
      <w:r w:rsidRPr="001D7435">
        <w:rPr>
          <w:lang w:val="hu-HU"/>
        </w:rPr>
        <w:t>/</w:t>
      </w:r>
      <w:proofErr w:type="spellStart"/>
      <w:r w:rsidRPr="001D7435">
        <w:rPr>
          <w:lang w:val="hu-HU"/>
        </w:rPr>
        <w:t>option</w:t>
      </w:r>
      <w:proofErr w:type="spellEnd"/>
      <w:r w:rsidRPr="001D7435">
        <w:rPr>
          <w:lang w:val="hu-HU"/>
        </w:rPr>
        <w:t>&gt;`;</w:t>
      </w:r>
    </w:p>
    <w:p w14:paraId="65CB7195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>    })</w:t>
      </w:r>
    </w:p>
    <w:p w14:paraId="48D151BF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>}</w:t>
      </w:r>
    </w:p>
    <w:p w14:paraId="2139E674" w14:textId="77777777" w:rsidR="001D7435" w:rsidRPr="001D7435" w:rsidRDefault="001D7435" w:rsidP="001D7435">
      <w:pPr>
        <w:rPr>
          <w:lang w:val="hu-HU"/>
        </w:rPr>
      </w:pPr>
    </w:p>
    <w:p w14:paraId="454AB05B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>// ***** ***** ***** ***** ***** ***** ***** ***** ***** ***** ***** ***** ***** ***** ***** ***** *****</w:t>
      </w:r>
    </w:p>
    <w:p w14:paraId="5D5C6015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>// ***** ***** ***** ***** ***** ***** ***** ***** ***** ***** ***** ***** ***** ***** ***** ***** *****</w:t>
      </w:r>
    </w:p>
    <w:p w14:paraId="3BDEFB58" w14:textId="77777777" w:rsidR="001D7435" w:rsidRPr="001D7435" w:rsidRDefault="001D7435" w:rsidP="001D7435">
      <w:pPr>
        <w:rPr>
          <w:lang w:val="hu-HU"/>
        </w:rPr>
      </w:pPr>
    </w:p>
    <w:p w14:paraId="745D2027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// diagram.html </w:t>
      </w:r>
      <w:proofErr w:type="spellStart"/>
      <w:r w:rsidRPr="001D7435">
        <w:rPr>
          <w:lang w:val="hu-HU"/>
        </w:rPr>
        <w:t>fetch</w:t>
      </w:r>
      <w:proofErr w:type="spellEnd"/>
      <w:r w:rsidRPr="001D7435">
        <w:rPr>
          <w:lang w:val="hu-HU"/>
        </w:rPr>
        <w:t xml:space="preserve"> </w:t>
      </w:r>
      <w:proofErr w:type="spellStart"/>
      <w:r w:rsidRPr="001D7435">
        <w:rPr>
          <w:lang w:val="hu-HU"/>
        </w:rPr>
        <w:t>get</w:t>
      </w:r>
      <w:proofErr w:type="spellEnd"/>
      <w:r w:rsidRPr="001D7435">
        <w:rPr>
          <w:lang w:val="hu-HU"/>
        </w:rPr>
        <w:t xml:space="preserve"> valuta </w:t>
      </w:r>
      <w:proofErr w:type="spellStart"/>
      <w:r w:rsidRPr="001D7435">
        <w:rPr>
          <w:lang w:val="hu-HU"/>
        </w:rPr>
        <w:t>to</w:t>
      </w:r>
      <w:proofErr w:type="spellEnd"/>
      <w:r w:rsidRPr="001D7435">
        <w:rPr>
          <w:lang w:val="hu-HU"/>
        </w:rPr>
        <w:t xml:space="preserve"> </w:t>
      </w:r>
      <w:proofErr w:type="spellStart"/>
      <w:r w:rsidRPr="001D7435">
        <w:rPr>
          <w:lang w:val="hu-HU"/>
        </w:rPr>
        <w:t>chart</w:t>
      </w:r>
      <w:proofErr w:type="spellEnd"/>
    </w:p>
    <w:p w14:paraId="33A7796C" w14:textId="77777777" w:rsidR="001D7435" w:rsidRPr="001D7435" w:rsidRDefault="001D7435" w:rsidP="001D7435">
      <w:pPr>
        <w:rPr>
          <w:lang w:val="hu-HU"/>
        </w:rPr>
      </w:pPr>
      <w:proofErr w:type="spellStart"/>
      <w:r w:rsidRPr="001D7435">
        <w:rPr>
          <w:lang w:val="hu-HU"/>
        </w:rPr>
        <w:t>function</w:t>
      </w:r>
      <w:proofErr w:type="spellEnd"/>
      <w:r w:rsidRPr="001D7435">
        <w:rPr>
          <w:lang w:val="hu-HU"/>
        </w:rPr>
        <w:t xml:space="preserve"> </w:t>
      </w:r>
      <w:proofErr w:type="spellStart"/>
      <w:proofErr w:type="gramStart"/>
      <w:r w:rsidRPr="001D7435">
        <w:rPr>
          <w:lang w:val="hu-HU"/>
        </w:rPr>
        <w:t>getChartadatok</w:t>
      </w:r>
      <w:proofErr w:type="spellEnd"/>
      <w:r w:rsidRPr="001D7435">
        <w:rPr>
          <w:lang w:val="hu-HU"/>
        </w:rPr>
        <w:t>(){</w:t>
      </w:r>
      <w:proofErr w:type="gramEnd"/>
    </w:p>
    <w:p w14:paraId="3AE9E473" w14:textId="77777777" w:rsidR="001D7435" w:rsidRPr="001D7435" w:rsidRDefault="001D7435" w:rsidP="001D7435">
      <w:pPr>
        <w:rPr>
          <w:lang w:val="hu-HU"/>
        </w:rPr>
      </w:pPr>
    </w:p>
    <w:p w14:paraId="39EDDCCE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>    fetch(`${myUrl}:8800/mnbname`</w:t>
      </w:r>
      <w:proofErr w:type="gramStart"/>
      <w:r w:rsidRPr="001D7435">
        <w:rPr>
          <w:lang w:val="hu-HU"/>
        </w:rPr>
        <w:t>).then</w:t>
      </w:r>
      <w:proofErr w:type="gramEnd"/>
      <w:r w:rsidRPr="001D7435">
        <w:rPr>
          <w:lang w:val="hu-HU"/>
        </w:rPr>
        <w:t>(res=&gt;</w:t>
      </w:r>
      <w:proofErr w:type="gramStart"/>
      <w:r w:rsidRPr="001D7435">
        <w:rPr>
          <w:lang w:val="hu-HU"/>
        </w:rPr>
        <w:t>res.json</w:t>
      </w:r>
      <w:proofErr w:type="gramEnd"/>
      <w:r w:rsidRPr="001D7435">
        <w:rPr>
          <w:lang w:val="hu-HU"/>
        </w:rPr>
        <w:t>()</w:t>
      </w:r>
      <w:proofErr w:type="gramStart"/>
      <w:r w:rsidRPr="001D7435">
        <w:rPr>
          <w:lang w:val="hu-HU"/>
        </w:rPr>
        <w:t>).then</w:t>
      </w:r>
      <w:proofErr w:type="gramEnd"/>
      <w:r w:rsidRPr="001D7435">
        <w:rPr>
          <w:lang w:val="hu-HU"/>
        </w:rPr>
        <w:t>(result=</w:t>
      </w:r>
      <w:proofErr w:type="gramStart"/>
      <w:r w:rsidRPr="001D7435">
        <w:rPr>
          <w:lang w:val="hu-HU"/>
        </w:rPr>
        <w:t>&gt;{</w:t>
      </w:r>
      <w:proofErr w:type="gramEnd"/>
    </w:p>
    <w:p w14:paraId="753C9A2F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    </w:t>
      </w:r>
      <w:proofErr w:type="spellStart"/>
      <w:proofErr w:type="gramStart"/>
      <w:r w:rsidRPr="001D7435">
        <w:rPr>
          <w:lang w:val="hu-HU"/>
        </w:rPr>
        <w:t>result.forEach</w:t>
      </w:r>
      <w:proofErr w:type="spellEnd"/>
      <w:proofErr w:type="gramEnd"/>
      <w:r w:rsidRPr="001D7435">
        <w:rPr>
          <w:lang w:val="hu-HU"/>
        </w:rPr>
        <w:t>(</w:t>
      </w:r>
      <w:proofErr w:type="spellStart"/>
      <w:r w:rsidRPr="001D7435">
        <w:rPr>
          <w:lang w:val="hu-HU"/>
        </w:rPr>
        <w:t>item</w:t>
      </w:r>
      <w:proofErr w:type="spellEnd"/>
      <w:r w:rsidRPr="001D7435">
        <w:rPr>
          <w:lang w:val="hu-HU"/>
        </w:rPr>
        <w:t xml:space="preserve"> =&gt; {</w:t>
      </w:r>
    </w:p>
    <w:p w14:paraId="30F3E4A0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        </w:t>
      </w:r>
      <w:proofErr w:type="spellStart"/>
      <w:r w:rsidRPr="001D7435">
        <w:rPr>
          <w:lang w:val="hu-HU"/>
        </w:rPr>
        <w:t>arrayDataName.push</w:t>
      </w:r>
      <w:proofErr w:type="spellEnd"/>
      <w:r w:rsidRPr="001D7435">
        <w:rPr>
          <w:lang w:val="hu-HU"/>
        </w:rPr>
        <w:t xml:space="preserve">([item.id, </w:t>
      </w:r>
      <w:proofErr w:type="spellStart"/>
      <w:proofErr w:type="gramStart"/>
      <w:r w:rsidRPr="001D7435">
        <w:rPr>
          <w:lang w:val="hu-HU"/>
        </w:rPr>
        <w:t>item.smallname</w:t>
      </w:r>
      <w:proofErr w:type="spellEnd"/>
      <w:proofErr w:type="gramEnd"/>
      <w:r w:rsidRPr="001D7435">
        <w:rPr>
          <w:lang w:val="hu-HU"/>
        </w:rPr>
        <w:t xml:space="preserve">, </w:t>
      </w:r>
      <w:proofErr w:type="spellStart"/>
      <w:proofErr w:type="gramStart"/>
      <w:r w:rsidRPr="001D7435">
        <w:rPr>
          <w:lang w:val="hu-HU"/>
        </w:rPr>
        <w:t>item.longname</w:t>
      </w:r>
      <w:proofErr w:type="spellEnd"/>
      <w:proofErr w:type="gramEnd"/>
      <w:r w:rsidRPr="001D7435">
        <w:rPr>
          <w:lang w:val="hu-HU"/>
        </w:rPr>
        <w:t>]);</w:t>
      </w:r>
    </w:p>
    <w:p w14:paraId="1796A92A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>    })})</w:t>
      </w:r>
    </w:p>
    <w:p w14:paraId="09E47E56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</w:t>
      </w:r>
      <w:proofErr w:type="gramStart"/>
      <w:r w:rsidRPr="001D7435">
        <w:rPr>
          <w:lang w:val="hu-HU"/>
        </w:rPr>
        <w:t>.</w:t>
      </w:r>
      <w:proofErr w:type="spellStart"/>
      <w:r w:rsidRPr="001D7435">
        <w:rPr>
          <w:lang w:val="hu-HU"/>
        </w:rPr>
        <w:t>finally</w:t>
      </w:r>
      <w:proofErr w:type="spellEnd"/>
      <w:proofErr w:type="gramEnd"/>
      <w:r w:rsidRPr="001D7435">
        <w:rPr>
          <w:lang w:val="hu-HU"/>
        </w:rPr>
        <w:t>(</w:t>
      </w:r>
      <w:proofErr w:type="spellStart"/>
      <w:r w:rsidRPr="001D7435">
        <w:rPr>
          <w:lang w:val="hu-HU"/>
        </w:rPr>
        <w:t>function</w:t>
      </w:r>
      <w:proofErr w:type="spellEnd"/>
      <w:r w:rsidRPr="001D7435">
        <w:rPr>
          <w:lang w:val="hu-HU"/>
        </w:rPr>
        <w:t xml:space="preserve"> () {</w:t>
      </w:r>
    </w:p>
    <w:p w14:paraId="1DCF670F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        // </w:t>
      </w:r>
      <w:proofErr w:type="spellStart"/>
      <w:r w:rsidRPr="001D7435">
        <w:rPr>
          <w:lang w:val="hu-HU"/>
        </w:rPr>
        <w:t>select</w:t>
      </w:r>
      <w:proofErr w:type="spellEnd"/>
      <w:r w:rsidRPr="001D7435">
        <w:rPr>
          <w:lang w:val="hu-HU"/>
        </w:rPr>
        <w:t xml:space="preserve"> </w:t>
      </w:r>
      <w:proofErr w:type="spellStart"/>
      <w:r w:rsidRPr="001D7435">
        <w:rPr>
          <w:lang w:val="hu-HU"/>
        </w:rPr>
        <w:t>fill</w:t>
      </w:r>
      <w:proofErr w:type="spellEnd"/>
    </w:p>
    <w:p w14:paraId="38B17EAB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        </w:t>
      </w:r>
      <w:proofErr w:type="spellStart"/>
      <w:r w:rsidRPr="001D7435">
        <w:rPr>
          <w:lang w:val="hu-HU"/>
        </w:rPr>
        <w:t>fillInputSelect</w:t>
      </w:r>
      <w:proofErr w:type="spellEnd"/>
      <w:r w:rsidRPr="001D7435">
        <w:rPr>
          <w:lang w:val="hu-HU"/>
        </w:rPr>
        <w:t>('chartSelect00');</w:t>
      </w:r>
    </w:p>
    <w:p w14:paraId="0C554642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        </w:t>
      </w:r>
      <w:proofErr w:type="spellStart"/>
      <w:r w:rsidRPr="001D7435">
        <w:rPr>
          <w:lang w:val="hu-HU"/>
        </w:rPr>
        <w:t>fillInputSelect</w:t>
      </w:r>
      <w:proofErr w:type="spellEnd"/>
      <w:r w:rsidRPr="001D7435">
        <w:rPr>
          <w:lang w:val="hu-HU"/>
        </w:rPr>
        <w:t>('chartSelect01');</w:t>
      </w:r>
    </w:p>
    <w:p w14:paraId="3E75072D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>    })</w:t>
      </w:r>
    </w:p>
    <w:p w14:paraId="2AA121D7" w14:textId="77777777" w:rsidR="001D7435" w:rsidRPr="001D7435" w:rsidRDefault="001D7435" w:rsidP="001D7435">
      <w:pPr>
        <w:rPr>
          <w:lang w:val="hu-HU"/>
        </w:rPr>
      </w:pPr>
    </w:p>
    <w:p w14:paraId="029BFC71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</w:t>
      </w:r>
      <w:proofErr w:type="spellStart"/>
      <w:r w:rsidRPr="001D7435">
        <w:rPr>
          <w:lang w:val="hu-HU"/>
        </w:rPr>
        <w:t>arrayData</w:t>
      </w:r>
      <w:proofErr w:type="spellEnd"/>
      <w:r w:rsidRPr="001D7435">
        <w:rPr>
          <w:lang w:val="hu-HU"/>
        </w:rPr>
        <w:t xml:space="preserve"> = [[]];</w:t>
      </w:r>
    </w:p>
    <w:p w14:paraId="35302B88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>    fetch(`${myUrl}:8800/mnbvaluta`</w:t>
      </w:r>
      <w:proofErr w:type="gramStart"/>
      <w:r w:rsidRPr="001D7435">
        <w:rPr>
          <w:lang w:val="hu-HU"/>
        </w:rPr>
        <w:t>).then</w:t>
      </w:r>
      <w:proofErr w:type="gramEnd"/>
      <w:r w:rsidRPr="001D7435">
        <w:rPr>
          <w:lang w:val="hu-HU"/>
        </w:rPr>
        <w:t>(res=&gt;</w:t>
      </w:r>
      <w:proofErr w:type="gramStart"/>
      <w:r w:rsidRPr="001D7435">
        <w:rPr>
          <w:lang w:val="hu-HU"/>
        </w:rPr>
        <w:t>res.json</w:t>
      </w:r>
      <w:proofErr w:type="gramEnd"/>
      <w:r w:rsidRPr="001D7435">
        <w:rPr>
          <w:lang w:val="hu-HU"/>
        </w:rPr>
        <w:t>()</w:t>
      </w:r>
      <w:proofErr w:type="gramStart"/>
      <w:r w:rsidRPr="001D7435">
        <w:rPr>
          <w:lang w:val="hu-HU"/>
        </w:rPr>
        <w:t>).then</w:t>
      </w:r>
      <w:proofErr w:type="gramEnd"/>
      <w:r w:rsidRPr="001D7435">
        <w:rPr>
          <w:lang w:val="hu-HU"/>
        </w:rPr>
        <w:t>(result=</w:t>
      </w:r>
      <w:proofErr w:type="gramStart"/>
      <w:r w:rsidRPr="001D7435">
        <w:rPr>
          <w:lang w:val="hu-HU"/>
        </w:rPr>
        <w:t>&gt;{</w:t>
      </w:r>
      <w:proofErr w:type="gramEnd"/>
    </w:p>
    <w:p w14:paraId="1402C7E5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    </w:t>
      </w:r>
      <w:proofErr w:type="spellStart"/>
      <w:proofErr w:type="gramStart"/>
      <w:r w:rsidRPr="001D7435">
        <w:rPr>
          <w:lang w:val="hu-HU"/>
        </w:rPr>
        <w:t>result.forEach</w:t>
      </w:r>
      <w:proofErr w:type="spellEnd"/>
      <w:proofErr w:type="gramEnd"/>
      <w:r w:rsidRPr="001D7435">
        <w:rPr>
          <w:lang w:val="hu-HU"/>
        </w:rPr>
        <w:t>(</w:t>
      </w:r>
      <w:proofErr w:type="spellStart"/>
      <w:r w:rsidRPr="001D7435">
        <w:rPr>
          <w:lang w:val="hu-HU"/>
        </w:rPr>
        <w:t>item</w:t>
      </w:r>
      <w:proofErr w:type="spellEnd"/>
      <w:r w:rsidRPr="001D7435">
        <w:rPr>
          <w:lang w:val="hu-HU"/>
        </w:rPr>
        <w:t xml:space="preserve"> =&gt; {</w:t>
      </w:r>
    </w:p>
    <w:p w14:paraId="49BB4B3F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lastRenderedPageBreak/>
        <w:t xml:space="preserve">            //minden adat </w:t>
      </w:r>
      <w:proofErr w:type="spellStart"/>
      <w:r w:rsidRPr="001D7435">
        <w:rPr>
          <w:lang w:val="hu-HU"/>
        </w:rPr>
        <w:t>arrayData</w:t>
      </w:r>
      <w:proofErr w:type="spellEnd"/>
      <w:r w:rsidRPr="001D7435">
        <w:rPr>
          <w:lang w:val="hu-HU"/>
        </w:rPr>
        <w:t xml:space="preserve"> </w:t>
      </w:r>
      <w:proofErr w:type="spellStart"/>
      <w:r w:rsidRPr="001D7435">
        <w:rPr>
          <w:lang w:val="hu-HU"/>
        </w:rPr>
        <w:t>tömbe</w:t>
      </w:r>
      <w:proofErr w:type="spellEnd"/>
    </w:p>
    <w:p w14:paraId="31428C6D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        </w:t>
      </w:r>
      <w:proofErr w:type="spellStart"/>
      <w:r w:rsidRPr="001D7435">
        <w:rPr>
          <w:lang w:val="hu-HU"/>
        </w:rPr>
        <w:t>arrayData.push</w:t>
      </w:r>
      <w:proofErr w:type="spellEnd"/>
      <w:r w:rsidRPr="001D7435">
        <w:rPr>
          <w:lang w:val="hu-HU"/>
        </w:rPr>
        <w:t>([</w:t>
      </w:r>
      <w:proofErr w:type="spellStart"/>
      <w:proofErr w:type="gramStart"/>
      <w:r w:rsidRPr="001D7435">
        <w:rPr>
          <w:lang w:val="hu-HU"/>
        </w:rPr>
        <w:t>item.date</w:t>
      </w:r>
      <w:proofErr w:type="spellEnd"/>
      <w:proofErr w:type="gramEnd"/>
      <w:r w:rsidRPr="001D7435">
        <w:rPr>
          <w:lang w:val="hu-HU"/>
        </w:rPr>
        <w:t xml:space="preserve">, </w:t>
      </w:r>
      <w:proofErr w:type="spellStart"/>
      <w:proofErr w:type="gramStart"/>
      <w:r w:rsidRPr="001D7435">
        <w:rPr>
          <w:lang w:val="hu-HU"/>
        </w:rPr>
        <w:t>item.currency</w:t>
      </w:r>
      <w:proofErr w:type="spellEnd"/>
      <w:proofErr w:type="gramEnd"/>
      <w:r w:rsidRPr="001D7435">
        <w:rPr>
          <w:lang w:val="hu-HU"/>
        </w:rPr>
        <w:t xml:space="preserve">, </w:t>
      </w:r>
      <w:proofErr w:type="spellStart"/>
      <w:r w:rsidRPr="001D7435">
        <w:rPr>
          <w:lang w:val="hu-HU"/>
        </w:rPr>
        <w:t>item.value</w:t>
      </w:r>
      <w:proofErr w:type="spellEnd"/>
      <w:r w:rsidRPr="001D7435">
        <w:rPr>
          <w:lang w:val="hu-HU"/>
        </w:rPr>
        <w:t>]);</w:t>
      </w:r>
    </w:p>
    <w:p w14:paraId="6111F196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>        })})</w:t>
      </w:r>
    </w:p>
    <w:p w14:paraId="086DE5FB" w14:textId="77777777" w:rsidR="001D7435" w:rsidRPr="001D7435" w:rsidRDefault="001D7435" w:rsidP="001D7435">
      <w:pPr>
        <w:rPr>
          <w:lang w:val="hu-HU"/>
        </w:rPr>
      </w:pPr>
    </w:p>
    <w:p w14:paraId="7B1C8387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    </w:t>
      </w:r>
      <w:proofErr w:type="gramStart"/>
      <w:r w:rsidRPr="001D7435">
        <w:rPr>
          <w:lang w:val="hu-HU"/>
        </w:rPr>
        <w:t>.</w:t>
      </w:r>
      <w:proofErr w:type="spellStart"/>
      <w:r w:rsidRPr="001D7435">
        <w:rPr>
          <w:lang w:val="hu-HU"/>
        </w:rPr>
        <w:t>finally</w:t>
      </w:r>
      <w:proofErr w:type="spellEnd"/>
      <w:proofErr w:type="gramEnd"/>
      <w:r w:rsidRPr="001D7435">
        <w:rPr>
          <w:lang w:val="hu-HU"/>
        </w:rPr>
        <w:t>(</w:t>
      </w:r>
      <w:proofErr w:type="spellStart"/>
      <w:r w:rsidRPr="001D7435">
        <w:rPr>
          <w:lang w:val="hu-HU"/>
        </w:rPr>
        <w:t>function</w:t>
      </w:r>
      <w:proofErr w:type="spellEnd"/>
      <w:r w:rsidRPr="001D7435">
        <w:rPr>
          <w:lang w:val="hu-HU"/>
        </w:rPr>
        <w:t xml:space="preserve"> () {</w:t>
      </w:r>
    </w:p>
    <w:p w14:paraId="0FEEDED6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        // a fix devizák a </w:t>
      </w:r>
      <w:proofErr w:type="spellStart"/>
      <w:r w:rsidRPr="001D7435">
        <w:rPr>
          <w:lang w:val="hu-HU"/>
        </w:rPr>
        <w:t>table</w:t>
      </w:r>
      <w:proofErr w:type="spellEnd"/>
      <w:r w:rsidRPr="001D7435">
        <w:rPr>
          <w:lang w:val="hu-HU"/>
        </w:rPr>
        <w:t xml:space="preserve"> be</w:t>
      </w:r>
    </w:p>
    <w:p w14:paraId="59E776E8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        </w:t>
      </w:r>
      <w:proofErr w:type="spellStart"/>
      <w:r w:rsidRPr="001D7435">
        <w:rPr>
          <w:lang w:val="hu-HU"/>
        </w:rPr>
        <w:t>let</w:t>
      </w:r>
      <w:proofErr w:type="spellEnd"/>
      <w:r w:rsidRPr="001D7435">
        <w:rPr>
          <w:lang w:val="hu-HU"/>
        </w:rPr>
        <w:t xml:space="preserve"> </w:t>
      </w:r>
      <w:proofErr w:type="spellStart"/>
      <w:r w:rsidRPr="001D7435">
        <w:rPr>
          <w:lang w:val="hu-HU"/>
        </w:rPr>
        <w:t>fgAdatArrayx</w:t>
      </w:r>
      <w:proofErr w:type="spellEnd"/>
      <w:r w:rsidRPr="001D7435">
        <w:rPr>
          <w:lang w:val="hu-HU"/>
        </w:rPr>
        <w:t xml:space="preserve"> = [];</w:t>
      </w:r>
    </w:p>
    <w:p w14:paraId="1FC980D8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        </w:t>
      </w:r>
      <w:proofErr w:type="spellStart"/>
      <w:r w:rsidRPr="001D7435">
        <w:rPr>
          <w:lang w:val="hu-HU"/>
        </w:rPr>
        <w:t>let</w:t>
      </w:r>
      <w:proofErr w:type="spellEnd"/>
      <w:r w:rsidRPr="001D7435">
        <w:rPr>
          <w:lang w:val="hu-HU"/>
        </w:rPr>
        <w:t xml:space="preserve"> </w:t>
      </w:r>
      <w:proofErr w:type="spellStart"/>
      <w:r w:rsidRPr="001D7435">
        <w:rPr>
          <w:lang w:val="hu-HU"/>
        </w:rPr>
        <w:t>fgAdatArrayy</w:t>
      </w:r>
      <w:proofErr w:type="spellEnd"/>
      <w:r w:rsidRPr="001D7435">
        <w:rPr>
          <w:lang w:val="hu-HU"/>
        </w:rPr>
        <w:t xml:space="preserve"> = [];</w:t>
      </w:r>
    </w:p>
    <w:p w14:paraId="10609ACA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>            s = 0;</w:t>
      </w:r>
    </w:p>
    <w:p w14:paraId="651EF353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        </w:t>
      </w:r>
      <w:proofErr w:type="spellStart"/>
      <w:r w:rsidRPr="001D7435">
        <w:rPr>
          <w:lang w:val="hu-HU"/>
        </w:rPr>
        <w:t>for</w:t>
      </w:r>
      <w:proofErr w:type="spellEnd"/>
      <w:r w:rsidRPr="001D7435">
        <w:rPr>
          <w:lang w:val="hu-HU"/>
        </w:rPr>
        <w:t xml:space="preserve"> (</w:t>
      </w:r>
      <w:proofErr w:type="spellStart"/>
      <w:r w:rsidRPr="001D7435">
        <w:rPr>
          <w:lang w:val="hu-HU"/>
        </w:rPr>
        <w:t>let</w:t>
      </w:r>
      <w:proofErr w:type="spellEnd"/>
      <w:r w:rsidRPr="001D7435">
        <w:rPr>
          <w:lang w:val="hu-HU"/>
        </w:rPr>
        <w:t xml:space="preserve"> i = 0; i </w:t>
      </w:r>
      <w:proofErr w:type="gramStart"/>
      <w:r w:rsidRPr="001D7435">
        <w:rPr>
          <w:lang w:val="hu-HU"/>
        </w:rPr>
        <w:t xml:space="preserve">&lt; </w:t>
      </w:r>
      <w:proofErr w:type="spellStart"/>
      <w:r w:rsidRPr="001D7435">
        <w:rPr>
          <w:lang w:val="hu-HU"/>
        </w:rPr>
        <w:t>myTableArray.length</w:t>
      </w:r>
      <w:proofErr w:type="spellEnd"/>
      <w:proofErr w:type="gramEnd"/>
      <w:r w:rsidRPr="001D7435">
        <w:rPr>
          <w:lang w:val="hu-HU"/>
        </w:rPr>
        <w:t>; i+</w:t>
      </w:r>
      <w:proofErr w:type="gramStart"/>
      <w:r w:rsidRPr="001D7435">
        <w:rPr>
          <w:lang w:val="hu-HU"/>
        </w:rPr>
        <w:t>+){</w:t>
      </w:r>
      <w:proofErr w:type="gramEnd"/>
    </w:p>
    <w:p w14:paraId="6F699CFA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            </w:t>
      </w:r>
      <w:proofErr w:type="spellStart"/>
      <w:r w:rsidRPr="001D7435">
        <w:rPr>
          <w:lang w:val="hu-HU"/>
        </w:rPr>
        <w:t>if</w:t>
      </w:r>
      <w:proofErr w:type="spellEnd"/>
      <w:r w:rsidRPr="001D7435">
        <w:rPr>
          <w:lang w:val="hu-HU"/>
        </w:rPr>
        <w:t xml:space="preserve"> (</w:t>
      </w:r>
      <w:proofErr w:type="gramStart"/>
      <w:r w:rsidRPr="001D7435">
        <w:rPr>
          <w:lang w:val="hu-HU"/>
        </w:rPr>
        <w:t>s !</w:t>
      </w:r>
      <w:proofErr w:type="gramEnd"/>
      <w:r w:rsidRPr="001D7435">
        <w:rPr>
          <w:lang w:val="hu-HU"/>
        </w:rPr>
        <w:t xml:space="preserve">= </w:t>
      </w:r>
      <w:proofErr w:type="gramStart"/>
      <w:r w:rsidRPr="001D7435">
        <w:rPr>
          <w:lang w:val="hu-HU"/>
        </w:rPr>
        <w:t>i){</w:t>
      </w:r>
      <w:proofErr w:type="gramEnd"/>
    </w:p>
    <w:p w14:paraId="41B81D41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>                    s = i;</w:t>
      </w:r>
    </w:p>
    <w:p w14:paraId="4F4718F5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                </w:t>
      </w:r>
      <w:proofErr w:type="spellStart"/>
      <w:r w:rsidRPr="001D7435">
        <w:rPr>
          <w:lang w:val="hu-HU"/>
        </w:rPr>
        <w:t>fgAdatArrayx</w:t>
      </w:r>
      <w:proofErr w:type="spellEnd"/>
      <w:r w:rsidRPr="001D7435">
        <w:rPr>
          <w:lang w:val="hu-HU"/>
        </w:rPr>
        <w:t xml:space="preserve"> = [];</w:t>
      </w:r>
    </w:p>
    <w:p w14:paraId="759560BE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                </w:t>
      </w:r>
      <w:proofErr w:type="spellStart"/>
      <w:r w:rsidRPr="001D7435">
        <w:rPr>
          <w:lang w:val="hu-HU"/>
        </w:rPr>
        <w:t>fgAdatArrayy</w:t>
      </w:r>
      <w:proofErr w:type="spellEnd"/>
      <w:r w:rsidRPr="001D7435">
        <w:rPr>
          <w:lang w:val="hu-HU"/>
        </w:rPr>
        <w:t xml:space="preserve"> = [];</w:t>
      </w:r>
    </w:p>
    <w:p w14:paraId="7EAD4EE2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>                }</w:t>
      </w:r>
    </w:p>
    <w:p w14:paraId="59B829AA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            </w:t>
      </w:r>
      <w:proofErr w:type="spellStart"/>
      <w:proofErr w:type="gramStart"/>
      <w:r w:rsidRPr="001D7435">
        <w:rPr>
          <w:lang w:val="hu-HU"/>
        </w:rPr>
        <w:t>for</w:t>
      </w:r>
      <w:proofErr w:type="spellEnd"/>
      <w:r w:rsidRPr="001D7435">
        <w:rPr>
          <w:lang w:val="hu-HU"/>
        </w:rPr>
        <w:t>(</w:t>
      </w:r>
      <w:proofErr w:type="spellStart"/>
      <w:proofErr w:type="gramEnd"/>
      <w:r w:rsidRPr="001D7435">
        <w:rPr>
          <w:lang w:val="hu-HU"/>
        </w:rPr>
        <w:t>let</w:t>
      </w:r>
      <w:proofErr w:type="spellEnd"/>
      <w:r w:rsidRPr="001D7435">
        <w:rPr>
          <w:lang w:val="hu-HU"/>
        </w:rPr>
        <w:t xml:space="preserve"> j=0; j </w:t>
      </w:r>
      <w:proofErr w:type="gramStart"/>
      <w:r w:rsidRPr="001D7435">
        <w:rPr>
          <w:lang w:val="hu-HU"/>
        </w:rPr>
        <w:t xml:space="preserve">&lt; </w:t>
      </w:r>
      <w:proofErr w:type="spellStart"/>
      <w:r w:rsidRPr="001D7435">
        <w:rPr>
          <w:lang w:val="hu-HU"/>
        </w:rPr>
        <w:t>arrayData.length</w:t>
      </w:r>
      <w:proofErr w:type="spellEnd"/>
      <w:proofErr w:type="gramEnd"/>
      <w:r w:rsidRPr="001D7435">
        <w:rPr>
          <w:lang w:val="hu-HU"/>
        </w:rPr>
        <w:t xml:space="preserve">; </w:t>
      </w:r>
      <w:proofErr w:type="gramStart"/>
      <w:r w:rsidRPr="001D7435">
        <w:rPr>
          <w:lang w:val="hu-HU"/>
        </w:rPr>
        <w:t>j++){</w:t>
      </w:r>
      <w:proofErr w:type="gramEnd"/>
    </w:p>
    <w:p w14:paraId="09233873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                </w:t>
      </w:r>
      <w:proofErr w:type="spellStart"/>
      <w:r w:rsidRPr="001D7435">
        <w:rPr>
          <w:lang w:val="hu-HU"/>
        </w:rPr>
        <w:t>if</w:t>
      </w:r>
      <w:proofErr w:type="spellEnd"/>
      <w:r w:rsidRPr="001D7435">
        <w:rPr>
          <w:lang w:val="hu-HU"/>
        </w:rPr>
        <w:t>(</w:t>
      </w:r>
      <w:proofErr w:type="spellStart"/>
      <w:r w:rsidRPr="001D7435">
        <w:rPr>
          <w:lang w:val="hu-HU"/>
        </w:rPr>
        <w:t>arrayData</w:t>
      </w:r>
      <w:proofErr w:type="spellEnd"/>
      <w:r w:rsidRPr="001D7435">
        <w:rPr>
          <w:lang w:val="hu-HU"/>
        </w:rPr>
        <w:t xml:space="preserve">[j][1] == </w:t>
      </w:r>
      <w:proofErr w:type="spellStart"/>
      <w:r w:rsidRPr="001D7435">
        <w:rPr>
          <w:lang w:val="hu-HU"/>
        </w:rPr>
        <w:t>myTableArray</w:t>
      </w:r>
      <w:proofErr w:type="spellEnd"/>
      <w:r w:rsidRPr="001D7435">
        <w:rPr>
          <w:lang w:val="hu-HU"/>
        </w:rPr>
        <w:t>[i][2</w:t>
      </w:r>
      <w:proofErr w:type="gramStart"/>
      <w:r w:rsidRPr="001D7435">
        <w:rPr>
          <w:lang w:val="hu-HU"/>
        </w:rPr>
        <w:t>]){</w:t>
      </w:r>
      <w:proofErr w:type="gramEnd"/>
    </w:p>
    <w:p w14:paraId="27395784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                    </w:t>
      </w:r>
      <w:proofErr w:type="spellStart"/>
      <w:r w:rsidRPr="001D7435">
        <w:rPr>
          <w:lang w:val="hu-HU"/>
        </w:rPr>
        <w:t>fgAdatArrayx.push</w:t>
      </w:r>
      <w:proofErr w:type="spellEnd"/>
      <w:r w:rsidRPr="001D7435">
        <w:rPr>
          <w:lang w:val="hu-HU"/>
        </w:rPr>
        <w:t>(</w:t>
      </w:r>
      <w:proofErr w:type="spellStart"/>
      <w:r w:rsidRPr="001D7435">
        <w:rPr>
          <w:lang w:val="hu-HU"/>
        </w:rPr>
        <w:t>arrayData</w:t>
      </w:r>
      <w:proofErr w:type="spellEnd"/>
      <w:r w:rsidRPr="001D7435">
        <w:rPr>
          <w:lang w:val="hu-HU"/>
        </w:rPr>
        <w:t>[j][0]);</w:t>
      </w:r>
    </w:p>
    <w:p w14:paraId="5DDF1E38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                    </w:t>
      </w:r>
      <w:proofErr w:type="spellStart"/>
      <w:r w:rsidRPr="001D7435">
        <w:rPr>
          <w:lang w:val="hu-HU"/>
        </w:rPr>
        <w:t>fgAdatArrayy.push</w:t>
      </w:r>
      <w:proofErr w:type="spellEnd"/>
      <w:r w:rsidRPr="001D7435">
        <w:rPr>
          <w:lang w:val="hu-HU"/>
        </w:rPr>
        <w:t>(</w:t>
      </w:r>
      <w:proofErr w:type="spellStart"/>
      <w:r w:rsidRPr="001D7435">
        <w:rPr>
          <w:lang w:val="hu-HU"/>
        </w:rPr>
        <w:t>arrayData</w:t>
      </w:r>
      <w:proofErr w:type="spellEnd"/>
      <w:r w:rsidRPr="001D7435">
        <w:rPr>
          <w:lang w:val="hu-HU"/>
        </w:rPr>
        <w:t>[j][2]);</w:t>
      </w:r>
    </w:p>
    <w:p w14:paraId="53973E2F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>                    }</w:t>
      </w:r>
    </w:p>
    <w:p w14:paraId="6C3963DE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>                }</w:t>
      </w:r>
    </w:p>
    <w:p w14:paraId="70B930D5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            </w:t>
      </w:r>
      <w:proofErr w:type="spellStart"/>
      <w:proofErr w:type="gramStart"/>
      <w:r w:rsidRPr="001D7435">
        <w:rPr>
          <w:lang w:val="hu-HU"/>
        </w:rPr>
        <w:t>myValutaChartWrite</w:t>
      </w:r>
      <w:proofErr w:type="spellEnd"/>
      <w:r w:rsidRPr="001D7435">
        <w:rPr>
          <w:lang w:val="hu-HU"/>
        </w:rPr>
        <w:t>(</w:t>
      </w:r>
      <w:proofErr w:type="spellStart"/>
      <w:proofErr w:type="gramEnd"/>
      <w:r w:rsidRPr="001D7435">
        <w:rPr>
          <w:lang w:val="hu-HU"/>
        </w:rPr>
        <w:t>fgAdatArrayx</w:t>
      </w:r>
      <w:proofErr w:type="spellEnd"/>
      <w:r w:rsidRPr="001D7435">
        <w:rPr>
          <w:lang w:val="hu-HU"/>
        </w:rPr>
        <w:t xml:space="preserve">, </w:t>
      </w:r>
      <w:proofErr w:type="spellStart"/>
      <w:r w:rsidRPr="001D7435">
        <w:rPr>
          <w:lang w:val="hu-HU"/>
        </w:rPr>
        <w:t>fgAdatArrayy</w:t>
      </w:r>
      <w:proofErr w:type="spellEnd"/>
      <w:r w:rsidRPr="001D7435">
        <w:rPr>
          <w:lang w:val="hu-HU"/>
        </w:rPr>
        <w:t xml:space="preserve">, </w:t>
      </w:r>
      <w:proofErr w:type="spellStart"/>
      <w:r w:rsidRPr="001D7435">
        <w:rPr>
          <w:lang w:val="hu-HU"/>
        </w:rPr>
        <w:t>myTableArray</w:t>
      </w:r>
      <w:proofErr w:type="spellEnd"/>
      <w:r w:rsidRPr="001D7435">
        <w:rPr>
          <w:lang w:val="hu-HU"/>
        </w:rPr>
        <w:t xml:space="preserve">[i][0], </w:t>
      </w:r>
      <w:proofErr w:type="spellStart"/>
      <w:r w:rsidRPr="001D7435">
        <w:rPr>
          <w:lang w:val="hu-HU"/>
        </w:rPr>
        <w:t>myTableArray</w:t>
      </w:r>
      <w:proofErr w:type="spellEnd"/>
      <w:r w:rsidRPr="001D7435">
        <w:rPr>
          <w:lang w:val="hu-HU"/>
        </w:rPr>
        <w:t>[i][2]</w:t>
      </w:r>
      <w:proofErr w:type="gramStart"/>
      <w:r w:rsidRPr="001D7435">
        <w:rPr>
          <w:lang w:val="hu-HU"/>
        </w:rPr>
        <w:t>, )</w:t>
      </w:r>
      <w:proofErr w:type="gramEnd"/>
      <w:r w:rsidRPr="001D7435">
        <w:rPr>
          <w:lang w:val="hu-HU"/>
        </w:rPr>
        <w:t>;</w:t>
      </w:r>
    </w:p>
    <w:p w14:paraId="0B935EE2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>            }</w:t>
      </w:r>
    </w:p>
    <w:p w14:paraId="2FABAF30" w14:textId="77777777" w:rsidR="001D7435" w:rsidRPr="001D7435" w:rsidRDefault="001D7435" w:rsidP="001D7435">
      <w:pPr>
        <w:rPr>
          <w:lang w:val="hu-HU"/>
        </w:rPr>
      </w:pPr>
    </w:p>
    <w:p w14:paraId="686C88EB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>        })</w:t>
      </w:r>
    </w:p>
    <w:p w14:paraId="26CDA053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>};</w:t>
      </w:r>
    </w:p>
    <w:p w14:paraId="398C5AC8" w14:textId="77777777" w:rsidR="001D7435" w:rsidRPr="001D7435" w:rsidRDefault="001D7435" w:rsidP="001D7435">
      <w:pPr>
        <w:rPr>
          <w:lang w:val="hu-HU"/>
        </w:rPr>
      </w:pPr>
    </w:p>
    <w:p w14:paraId="58838132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//diagram.html </w:t>
      </w:r>
      <w:proofErr w:type="spellStart"/>
      <w:r w:rsidRPr="001D7435">
        <w:rPr>
          <w:lang w:val="hu-HU"/>
        </w:rPr>
        <w:t>onLoad</w:t>
      </w:r>
      <w:proofErr w:type="spellEnd"/>
    </w:p>
    <w:p w14:paraId="48005380" w14:textId="77777777" w:rsidR="001D7435" w:rsidRPr="001D7435" w:rsidRDefault="001D7435" w:rsidP="001D7435">
      <w:pPr>
        <w:rPr>
          <w:lang w:val="hu-HU"/>
        </w:rPr>
      </w:pPr>
      <w:proofErr w:type="spellStart"/>
      <w:r w:rsidRPr="001D7435">
        <w:rPr>
          <w:lang w:val="hu-HU"/>
        </w:rPr>
        <w:t>function</w:t>
      </w:r>
      <w:proofErr w:type="spellEnd"/>
      <w:r w:rsidRPr="001D7435">
        <w:rPr>
          <w:lang w:val="hu-HU"/>
        </w:rPr>
        <w:t xml:space="preserve"> </w:t>
      </w:r>
      <w:proofErr w:type="spellStart"/>
      <w:proofErr w:type="gramStart"/>
      <w:r w:rsidRPr="001D7435">
        <w:rPr>
          <w:lang w:val="hu-HU"/>
        </w:rPr>
        <w:t>myValutaChart</w:t>
      </w:r>
      <w:proofErr w:type="spellEnd"/>
      <w:r w:rsidRPr="001D7435">
        <w:rPr>
          <w:lang w:val="hu-HU"/>
        </w:rPr>
        <w:t>(){</w:t>
      </w:r>
      <w:proofErr w:type="gramEnd"/>
    </w:p>
    <w:p w14:paraId="4F902466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//diagram.html -&gt; </w:t>
      </w:r>
      <w:proofErr w:type="spellStart"/>
      <w:r w:rsidRPr="001D7435">
        <w:rPr>
          <w:lang w:val="hu-HU"/>
        </w:rPr>
        <w:t>table</w:t>
      </w:r>
      <w:proofErr w:type="spellEnd"/>
      <w:r w:rsidRPr="001D7435">
        <w:rPr>
          <w:lang w:val="hu-HU"/>
        </w:rPr>
        <w:t xml:space="preserve"> </w:t>
      </w:r>
      <w:proofErr w:type="spellStart"/>
      <w:r w:rsidRPr="001D7435">
        <w:rPr>
          <w:lang w:val="hu-HU"/>
        </w:rPr>
        <w:t>row</w:t>
      </w:r>
      <w:proofErr w:type="spellEnd"/>
      <w:r w:rsidRPr="001D7435">
        <w:rPr>
          <w:lang w:val="hu-HU"/>
        </w:rPr>
        <w:t xml:space="preserve">    </w:t>
      </w:r>
    </w:p>
    <w:p w14:paraId="67D14128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</w:t>
      </w:r>
      <w:proofErr w:type="spellStart"/>
      <w:r w:rsidRPr="001D7435">
        <w:rPr>
          <w:lang w:val="hu-HU"/>
        </w:rPr>
        <w:t>for</w:t>
      </w:r>
      <w:proofErr w:type="spellEnd"/>
      <w:r w:rsidRPr="001D7435">
        <w:rPr>
          <w:lang w:val="hu-HU"/>
        </w:rPr>
        <w:t xml:space="preserve"> (</w:t>
      </w:r>
      <w:proofErr w:type="spellStart"/>
      <w:r w:rsidRPr="001D7435">
        <w:rPr>
          <w:lang w:val="hu-HU"/>
        </w:rPr>
        <w:t>let</w:t>
      </w:r>
      <w:proofErr w:type="spellEnd"/>
      <w:r w:rsidRPr="001D7435">
        <w:rPr>
          <w:lang w:val="hu-HU"/>
        </w:rPr>
        <w:t xml:space="preserve"> i = 0; i </w:t>
      </w:r>
      <w:proofErr w:type="gramStart"/>
      <w:r w:rsidRPr="001D7435">
        <w:rPr>
          <w:lang w:val="hu-HU"/>
        </w:rPr>
        <w:t xml:space="preserve">&lt; </w:t>
      </w:r>
      <w:proofErr w:type="spellStart"/>
      <w:r w:rsidRPr="001D7435">
        <w:rPr>
          <w:lang w:val="hu-HU"/>
        </w:rPr>
        <w:t>myTableArray.length</w:t>
      </w:r>
      <w:proofErr w:type="spellEnd"/>
      <w:proofErr w:type="gramEnd"/>
      <w:r w:rsidRPr="001D7435">
        <w:rPr>
          <w:lang w:val="hu-HU"/>
        </w:rPr>
        <w:t>; i+</w:t>
      </w:r>
      <w:proofErr w:type="gramStart"/>
      <w:r w:rsidRPr="001D7435">
        <w:rPr>
          <w:lang w:val="hu-HU"/>
        </w:rPr>
        <w:t>+){</w:t>
      </w:r>
      <w:proofErr w:type="gramEnd"/>
    </w:p>
    <w:p w14:paraId="61BD8F25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    </w:t>
      </w:r>
      <w:proofErr w:type="spellStart"/>
      <w:r w:rsidRPr="001D7435">
        <w:rPr>
          <w:lang w:val="hu-HU"/>
        </w:rPr>
        <w:t>myValutaChartTable</w:t>
      </w:r>
      <w:proofErr w:type="spellEnd"/>
      <w:r w:rsidRPr="001D7435">
        <w:rPr>
          <w:lang w:val="hu-HU"/>
        </w:rPr>
        <w:t>(</w:t>
      </w:r>
      <w:proofErr w:type="spellStart"/>
      <w:r w:rsidRPr="001D7435">
        <w:rPr>
          <w:lang w:val="hu-HU"/>
        </w:rPr>
        <w:t>myTableArray</w:t>
      </w:r>
      <w:proofErr w:type="spellEnd"/>
      <w:r w:rsidRPr="001D7435">
        <w:rPr>
          <w:lang w:val="hu-HU"/>
        </w:rPr>
        <w:t xml:space="preserve">[i][0], </w:t>
      </w:r>
      <w:proofErr w:type="spellStart"/>
      <w:r w:rsidRPr="001D7435">
        <w:rPr>
          <w:lang w:val="hu-HU"/>
        </w:rPr>
        <w:t>myTableArray</w:t>
      </w:r>
      <w:proofErr w:type="spellEnd"/>
      <w:r w:rsidRPr="001D7435">
        <w:rPr>
          <w:lang w:val="hu-HU"/>
        </w:rPr>
        <w:t xml:space="preserve">[i][1], </w:t>
      </w:r>
      <w:proofErr w:type="spellStart"/>
      <w:r w:rsidRPr="001D7435">
        <w:rPr>
          <w:lang w:val="hu-HU"/>
        </w:rPr>
        <w:t>myTableArray</w:t>
      </w:r>
      <w:proofErr w:type="spellEnd"/>
      <w:r w:rsidRPr="001D7435">
        <w:rPr>
          <w:lang w:val="hu-HU"/>
        </w:rPr>
        <w:t xml:space="preserve">[i][2]); </w:t>
      </w:r>
    </w:p>
    <w:p w14:paraId="402962B2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>    }</w:t>
      </w:r>
    </w:p>
    <w:p w14:paraId="0EBC21DB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>    // backend/valuta</w:t>
      </w:r>
    </w:p>
    <w:p w14:paraId="626B8435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</w:t>
      </w:r>
      <w:proofErr w:type="spellStart"/>
      <w:proofErr w:type="gramStart"/>
      <w:r w:rsidRPr="001D7435">
        <w:rPr>
          <w:lang w:val="hu-HU"/>
        </w:rPr>
        <w:t>getChartadatok</w:t>
      </w:r>
      <w:proofErr w:type="spellEnd"/>
      <w:r w:rsidRPr="001D7435">
        <w:rPr>
          <w:lang w:val="hu-HU"/>
        </w:rPr>
        <w:t>(</w:t>
      </w:r>
      <w:proofErr w:type="gramEnd"/>
      <w:r w:rsidRPr="001D7435">
        <w:rPr>
          <w:lang w:val="hu-HU"/>
        </w:rPr>
        <w:t xml:space="preserve">); </w:t>
      </w:r>
    </w:p>
    <w:p w14:paraId="51BBC131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} </w:t>
      </w:r>
    </w:p>
    <w:p w14:paraId="2AEF49C5" w14:textId="77777777" w:rsidR="001D7435" w:rsidRPr="001D7435" w:rsidRDefault="001D7435" w:rsidP="001D7435">
      <w:pPr>
        <w:rPr>
          <w:lang w:val="hu-HU"/>
        </w:rPr>
      </w:pPr>
    </w:p>
    <w:p w14:paraId="38EDE3A8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//diagram.html </w:t>
      </w:r>
      <w:proofErr w:type="spellStart"/>
      <w:r w:rsidRPr="001D7435">
        <w:rPr>
          <w:lang w:val="hu-HU"/>
        </w:rPr>
        <w:t>fill</w:t>
      </w:r>
      <w:proofErr w:type="spellEnd"/>
      <w:r w:rsidRPr="001D7435">
        <w:rPr>
          <w:lang w:val="hu-HU"/>
        </w:rPr>
        <w:t xml:space="preserve"> </w:t>
      </w:r>
      <w:proofErr w:type="spellStart"/>
      <w:r w:rsidRPr="001D7435">
        <w:rPr>
          <w:lang w:val="hu-HU"/>
        </w:rPr>
        <w:t>select</w:t>
      </w:r>
      <w:proofErr w:type="spellEnd"/>
      <w:r w:rsidRPr="001D7435">
        <w:rPr>
          <w:lang w:val="hu-HU"/>
        </w:rPr>
        <w:t xml:space="preserve"> input</w:t>
      </w:r>
    </w:p>
    <w:p w14:paraId="19437CC0" w14:textId="77777777" w:rsidR="001D7435" w:rsidRPr="001D7435" w:rsidRDefault="001D7435" w:rsidP="001D7435">
      <w:pPr>
        <w:rPr>
          <w:lang w:val="hu-HU"/>
        </w:rPr>
      </w:pPr>
      <w:proofErr w:type="spellStart"/>
      <w:r w:rsidRPr="001D7435">
        <w:rPr>
          <w:lang w:val="hu-HU"/>
        </w:rPr>
        <w:t>function</w:t>
      </w:r>
      <w:proofErr w:type="spellEnd"/>
      <w:r w:rsidRPr="001D7435">
        <w:rPr>
          <w:lang w:val="hu-HU"/>
        </w:rPr>
        <w:t xml:space="preserve"> </w:t>
      </w:r>
      <w:proofErr w:type="spellStart"/>
      <w:r w:rsidRPr="001D7435">
        <w:rPr>
          <w:lang w:val="hu-HU"/>
        </w:rPr>
        <w:t>fillInputSelect</w:t>
      </w:r>
      <w:proofErr w:type="spellEnd"/>
      <w:r w:rsidRPr="001D7435">
        <w:rPr>
          <w:lang w:val="hu-HU"/>
        </w:rPr>
        <w:t>(</w:t>
      </w:r>
      <w:proofErr w:type="spellStart"/>
      <w:r w:rsidRPr="001D7435">
        <w:rPr>
          <w:lang w:val="hu-HU"/>
        </w:rPr>
        <w:t>selectId</w:t>
      </w:r>
      <w:proofErr w:type="spellEnd"/>
      <w:proofErr w:type="gramStart"/>
      <w:r w:rsidRPr="001D7435">
        <w:rPr>
          <w:lang w:val="hu-HU"/>
        </w:rPr>
        <w:t>){</w:t>
      </w:r>
      <w:proofErr w:type="gramEnd"/>
    </w:p>
    <w:p w14:paraId="4D15879F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</w:t>
      </w:r>
      <w:proofErr w:type="spellStart"/>
      <w:proofErr w:type="gramStart"/>
      <w:r w:rsidRPr="001D7435">
        <w:rPr>
          <w:lang w:val="hu-HU"/>
        </w:rPr>
        <w:t>document.querySelector</w:t>
      </w:r>
      <w:proofErr w:type="spellEnd"/>
      <w:proofErr w:type="gramEnd"/>
      <w:r w:rsidRPr="001D7435">
        <w:rPr>
          <w:lang w:val="hu-HU"/>
        </w:rPr>
        <w:t>(`#${</w:t>
      </w:r>
      <w:proofErr w:type="spellStart"/>
      <w:r w:rsidRPr="001D7435">
        <w:rPr>
          <w:lang w:val="hu-HU"/>
        </w:rPr>
        <w:t>selectId</w:t>
      </w:r>
      <w:proofErr w:type="spellEnd"/>
      <w:r w:rsidRPr="001D7435">
        <w:rPr>
          <w:lang w:val="hu-HU"/>
        </w:rPr>
        <w:t>}`</w:t>
      </w:r>
      <w:proofErr w:type="gramStart"/>
      <w:r w:rsidRPr="001D7435">
        <w:rPr>
          <w:lang w:val="hu-HU"/>
        </w:rPr>
        <w:t>).</w:t>
      </w:r>
      <w:proofErr w:type="spellStart"/>
      <w:r w:rsidRPr="001D7435">
        <w:rPr>
          <w:lang w:val="hu-HU"/>
        </w:rPr>
        <w:t>innerHTML</w:t>
      </w:r>
      <w:proofErr w:type="spellEnd"/>
      <w:proofErr w:type="gramEnd"/>
      <w:r w:rsidRPr="001D7435">
        <w:rPr>
          <w:lang w:val="hu-HU"/>
        </w:rPr>
        <w:t xml:space="preserve"> = "&lt;</w:t>
      </w:r>
      <w:proofErr w:type="spellStart"/>
      <w:r w:rsidRPr="001D7435">
        <w:rPr>
          <w:lang w:val="hu-HU"/>
        </w:rPr>
        <w:t>option</w:t>
      </w:r>
      <w:proofErr w:type="spellEnd"/>
      <w:r w:rsidRPr="001D7435">
        <w:rPr>
          <w:lang w:val="hu-HU"/>
        </w:rPr>
        <w:t xml:space="preserve"> </w:t>
      </w:r>
      <w:proofErr w:type="spellStart"/>
      <w:r w:rsidRPr="001D7435">
        <w:rPr>
          <w:lang w:val="hu-HU"/>
        </w:rPr>
        <w:t>value</w:t>
      </w:r>
      <w:proofErr w:type="spellEnd"/>
      <w:r w:rsidRPr="001D7435">
        <w:rPr>
          <w:lang w:val="hu-HU"/>
        </w:rPr>
        <w:t xml:space="preserve"> = '' </w:t>
      </w:r>
      <w:proofErr w:type="spellStart"/>
      <w:r w:rsidRPr="001D7435">
        <w:rPr>
          <w:lang w:val="hu-HU"/>
        </w:rPr>
        <w:t>selected</w:t>
      </w:r>
      <w:proofErr w:type="spellEnd"/>
      <w:r w:rsidRPr="001D7435">
        <w:rPr>
          <w:lang w:val="hu-HU"/>
        </w:rPr>
        <w:t>&gt;&lt;/</w:t>
      </w:r>
      <w:proofErr w:type="spellStart"/>
      <w:r w:rsidRPr="001D7435">
        <w:rPr>
          <w:lang w:val="hu-HU"/>
        </w:rPr>
        <w:t>option</w:t>
      </w:r>
      <w:proofErr w:type="spellEnd"/>
      <w:r w:rsidRPr="001D7435">
        <w:rPr>
          <w:lang w:val="hu-HU"/>
        </w:rPr>
        <w:t>&gt;";</w:t>
      </w:r>
    </w:p>
    <w:p w14:paraId="4E00CF9A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</w:t>
      </w:r>
      <w:proofErr w:type="spellStart"/>
      <w:r w:rsidRPr="001D7435">
        <w:rPr>
          <w:lang w:val="hu-HU"/>
        </w:rPr>
        <w:t>arrayDataName.forEach</w:t>
      </w:r>
      <w:proofErr w:type="spellEnd"/>
      <w:r w:rsidRPr="001D7435">
        <w:rPr>
          <w:lang w:val="hu-HU"/>
        </w:rPr>
        <w:t>((t)=</w:t>
      </w:r>
      <w:proofErr w:type="gramStart"/>
      <w:r w:rsidRPr="001D7435">
        <w:rPr>
          <w:lang w:val="hu-HU"/>
        </w:rPr>
        <w:t>&gt;{</w:t>
      </w:r>
      <w:proofErr w:type="gramEnd"/>
    </w:p>
    <w:p w14:paraId="102935EB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    </w:t>
      </w:r>
      <w:proofErr w:type="spellStart"/>
      <w:proofErr w:type="gramStart"/>
      <w:r w:rsidRPr="001D7435">
        <w:rPr>
          <w:lang w:val="hu-HU"/>
        </w:rPr>
        <w:t>document.querySelector</w:t>
      </w:r>
      <w:proofErr w:type="spellEnd"/>
      <w:proofErr w:type="gramEnd"/>
      <w:r w:rsidRPr="001D7435">
        <w:rPr>
          <w:lang w:val="hu-HU"/>
        </w:rPr>
        <w:t>(`#${</w:t>
      </w:r>
      <w:proofErr w:type="spellStart"/>
      <w:r w:rsidRPr="001D7435">
        <w:rPr>
          <w:lang w:val="hu-HU"/>
        </w:rPr>
        <w:t>selectId</w:t>
      </w:r>
      <w:proofErr w:type="spellEnd"/>
      <w:r w:rsidRPr="001D7435">
        <w:rPr>
          <w:lang w:val="hu-HU"/>
        </w:rPr>
        <w:t>}`</w:t>
      </w:r>
      <w:proofErr w:type="gramStart"/>
      <w:r w:rsidRPr="001D7435">
        <w:rPr>
          <w:lang w:val="hu-HU"/>
        </w:rPr>
        <w:t>).</w:t>
      </w:r>
      <w:proofErr w:type="spellStart"/>
      <w:r w:rsidRPr="001D7435">
        <w:rPr>
          <w:lang w:val="hu-HU"/>
        </w:rPr>
        <w:t>innerHTML</w:t>
      </w:r>
      <w:proofErr w:type="spellEnd"/>
      <w:proofErr w:type="gramEnd"/>
      <w:r w:rsidRPr="001D7435">
        <w:rPr>
          <w:lang w:val="hu-HU"/>
        </w:rPr>
        <w:t xml:space="preserve"> +=`&lt;</w:t>
      </w:r>
      <w:proofErr w:type="spellStart"/>
      <w:r w:rsidRPr="001D7435">
        <w:rPr>
          <w:lang w:val="hu-HU"/>
        </w:rPr>
        <w:t>option</w:t>
      </w:r>
      <w:proofErr w:type="spellEnd"/>
      <w:r w:rsidRPr="001D7435">
        <w:rPr>
          <w:lang w:val="hu-HU"/>
        </w:rPr>
        <w:t xml:space="preserve"> </w:t>
      </w:r>
      <w:proofErr w:type="spellStart"/>
      <w:r w:rsidRPr="001D7435">
        <w:rPr>
          <w:lang w:val="hu-HU"/>
        </w:rPr>
        <w:t>value</w:t>
      </w:r>
      <w:proofErr w:type="spellEnd"/>
      <w:r w:rsidRPr="001D7435">
        <w:rPr>
          <w:lang w:val="hu-HU"/>
        </w:rPr>
        <w:t xml:space="preserve"> = "${t[1]}"&gt;${</w:t>
      </w:r>
      <w:proofErr w:type="gramStart"/>
      <w:r w:rsidRPr="001D7435">
        <w:rPr>
          <w:lang w:val="hu-HU"/>
        </w:rPr>
        <w:t>t[</w:t>
      </w:r>
      <w:proofErr w:type="gramEnd"/>
      <w:r w:rsidRPr="001D7435">
        <w:rPr>
          <w:lang w:val="hu-HU"/>
        </w:rPr>
        <w:t>2]} - ${t[1</w:t>
      </w:r>
      <w:proofErr w:type="gramStart"/>
      <w:r w:rsidRPr="001D7435">
        <w:rPr>
          <w:lang w:val="hu-HU"/>
        </w:rPr>
        <w:t>]}&lt;</w:t>
      </w:r>
      <w:proofErr w:type="gramEnd"/>
      <w:r w:rsidRPr="001D7435">
        <w:rPr>
          <w:lang w:val="hu-HU"/>
        </w:rPr>
        <w:t>/</w:t>
      </w:r>
      <w:proofErr w:type="spellStart"/>
      <w:r w:rsidRPr="001D7435">
        <w:rPr>
          <w:lang w:val="hu-HU"/>
        </w:rPr>
        <w:t>option</w:t>
      </w:r>
      <w:proofErr w:type="spellEnd"/>
      <w:r w:rsidRPr="001D7435">
        <w:rPr>
          <w:lang w:val="hu-HU"/>
        </w:rPr>
        <w:t>&gt;`;</w:t>
      </w:r>
    </w:p>
    <w:p w14:paraId="18062C39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>    })</w:t>
      </w:r>
    </w:p>
    <w:p w14:paraId="3FDB54DC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>}</w:t>
      </w:r>
    </w:p>
    <w:p w14:paraId="5C5340B4" w14:textId="77777777" w:rsidR="001D7435" w:rsidRPr="001D7435" w:rsidRDefault="001D7435" w:rsidP="001D7435">
      <w:pPr>
        <w:rPr>
          <w:lang w:val="hu-HU"/>
        </w:rPr>
      </w:pPr>
    </w:p>
    <w:p w14:paraId="00E62FDB" w14:textId="77777777" w:rsidR="001D7435" w:rsidRPr="001D7435" w:rsidRDefault="001D7435" w:rsidP="001D7435">
      <w:pPr>
        <w:rPr>
          <w:lang w:val="hu-HU"/>
        </w:rPr>
      </w:pPr>
      <w:proofErr w:type="spellStart"/>
      <w:r w:rsidRPr="001D7435">
        <w:rPr>
          <w:lang w:val="hu-HU"/>
        </w:rPr>
        <w:t>function</w:t>
      </w:r>
      <w:proofErr w:type="spellEnd"/>
      <w:r w:rsidRPr="001D7435">
        <w:rPr>
          <w:lang w:val="hu-HU"/>
        </w:rPr>
        <w:t xml:space="preserve"> </w:t>
      </w:r>
      <w:proofErr w:type="spellStart"/>
      <w:proofErr w:type="gramStart"/>
      <w:r w:rsidRPr="001D7435">
        <w:rPr>
          <w:lang w:val="hu-HU"/>
        </w:rPr>
        <w:t>selectChangeChart</w:t>
      </w:r>
      <w:proofErr w:type="spellEnd"/>
      <w:r w:rsidRPr="001D7435">
        <w:rPr>
          <w:lang w:val="hu-HU"/>
        </w:rPr>
        <w:t>(</w:t>
      </w:r>
      <w:proofErr w:type="spellStart"/>
      <w:proofErr w:type="gramEnd"/>
      <w:r w:rsidRPr="001D7435">
        <w:rPr>
          <w:lang w:val="hu-HU"/>
        </w:rPr>
        <w:t>canvastId</w:t>
      </w:r>
      <w:proofErr w:type="spellEnd"/>
      <w:r w:rsidRPr="001D7435">
        <w:rPr>
          <w:lang w:val="hu-HU"/>
        </w:rPr>
        <w:t xml:space="preserve">, </w:t>
      </w:r>
      <w:proofErr w:type="spellStart"/>
      <w:proofErr w:type="gramStart"/>
      <w:r w:rsidRPr="001D7435">
        <w:rPr>
          <w:lang w:val="hu-HU"/>
        </w:rPr>
        <w:t>selectId</w:t>
      </w:r>
      <w:proofErr w:type="spellEnd"/>
      <w:r w:rsidRPr="001D7435">
        <w:rPr>
          <w:lang w:val="hu-HU"/>
        </w:rPr>
        <w:t>){</w:t>
      </w:r>
      <w:proofErr w:type="gramEnd"/>
    </w:p>
    <w:p w14:paraId="19C69EB5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</w:t>
      </w:r>
      <w:proofErr w:type="spellStart"/>
      <w:r w:rsidRPr="001D7435">
        <w:rPr>
          <w:lang w:val="hu-HU"/>
        </w:rPr>
        <w:t>let</w:t>
      </w:r>
      <w:proofErr w:type="spellEnd"/>
      <w:r w:rsidRPr="001D7435">
        <w:rPr>
          <w:lang w:val="hu-HU"/>
        </w:rPr>
        <w:t xml:space="preserve"> </w:t>
      </w:r>
      <w:proofErr w:type="spellStart"/>
      <w:r w:rsidRPr="001D7435">
        <w:rPr>
          <w:lang w:val="hu-HU"/>
        </w:rPr>
        <w:t>fgAdatArrayx</w:t>
      </w:r>
      <w:proofErr w:type="spellEnd"/>
      <w:r w:rsidRPr="001D7435">
        <w:rPr>
          <w:lang w:val="hu-HU"/>
        </w:rPr>
        <w:t xml:space="preserve"> = [];</w:t>
      </w:r>
    </w:p>
    <w:p w14:paraId="73C3376E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</w:t>
      </w:r>
      <w:proofErr w:type="spellStart"/>
      <w:r w:rsidRPr="001D7435">
        <w:rPr>
          <w:lang w:val="hu-HU"/>
        </w:rPr>
        <w:t>let</w:t>
      </w:r>
      <w:proofErr w:type="spellEnd"/>
      <w:r w:rsidRPr="001D7435">
        <w:rPr>
          <w:lang w:val="hu-HU"/>
        </w:rPr>
        <w:t xml:space="preserve"> </w:t>
      </w:r>
      <w:proofErr w:type="spellStart"/>
      <w:r w:rsidRPr="001D7435">
        <w:rPr>
          <w:lang w:val="hu-HU"/>
        </w:rPr>
        <w:t>fgAdatArrayy</w:t>
      </w:r>
      <w:proofErr w:type="spellEnd"/>
      <w:r w:rsidRPr="001D7435">
        <w:rPr>
          <w:lang w:val="hu-HU"/>
        </w:rPr>
        <w:t xml:space="preserve"> = [];</w:t>
      </w:r>
    </w:p>
    <w:p w14:paraId="23326CB6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</w:t>
      </w:r>
      <w:proofErr w:type="spellStart"/>
      <w:r w:rsidRPr="001D7435">
        <w:rPr>
          <w:lang w:val="hu-HU"/>
        </w:rPr>
        <w:t>let</w:t>
      </w:r>
      <w:proofErr w:type="spellEnd"/>
      <w:r w:rsidRPr="001D7435">
        <w:rPr>
          <w:lang w:val="hu-HU"/>
        </w:rPr>
        <w:t xml:space="preserve"> </w:t>
      </w:r>
      <w:proofErr w:type="spellStart"/>
      <w:r w:rsidRPr="001D7435">
        <w:rPr>
          <w:lang w:val="hu-HU"/>
        </w:rPr>
        <w:t>smalName</w:t>
      </w:r>
      <w:proofErr w:type="spellEnd"/>
      <w:r w:rsidRPr="001D7435">
        <w:rPr>
          <w:lang w:val="hu-HU"/>
        </w:rPr>
        <w:t xml:space="preserve"> =</w:t>
      </w:r>
      <w:proofErr w:type="spellStart"/>
      <w:proofErr w:type="gramStart"/>
      <w:r w:rsidRPr="001D7435">
        <w:rPr>
          <w:lang w:val="hu-HU"/>
        </w:rPr>
        <w:t>document.querySelector</w:t>
      </w:r>
      <w:proofErr w:type="spellEnd"/>
      <w:proofErr w:type="gramEnd"/>
      <w:r w:rsidRPr="001D7435">
        <w:rPr>
          <w:lang w:val="hu-HU"/>
        </w:rPr>
        <w:t>(`#${</w:t>
      </w:r>
      <w:proofErr w:type="spellStart"/>
      <w:r w:rsidRPr="001D7435">
        <w:rPr>
          <w:lang w:val="hu-HU"/>
        </w:rPr>
        <w:t>selectId</w:t>
      </w:r>
      <w:proofErr w:type="spellEnd"/>
      <w:r w:rsidRPr="001D7435">
        <w:rPr>
          <w:lang w:val="hu-HU"/>
        </w:rPr>
        <w:t>}`).</w:t>
      </w:r>
      <w:proofErr w:type="spellStart"/>
      <w:r w:rsidRPr="001D7435">
        <w:rPr>
          <w:lang w:val="hu-HU"/>
        </w:rPr>
        <w:t>value</w:t>
      </w:r>
      <w:proofErr w:type="spellEnd"/>
      <w:r w:rsidRPr="001D7435">
        <w:rPr>
          <w:lang w:val="hu-HU"/>
        </w:rPr>
        <w:t>;</w:t>
      </w:r>
    </w:p>
    <w:p w14:paraId="60815A02" w14:textId="77777777" w:rsidR="001D7435" w:rsidRPr="001D7435" w:rsidRDefault="001D7435" w:rsidP="001D7435">
      <w:pPr>
        <w:rPr>
          <w:lang w:val="hu-HU"/>
        </w:rPr>
      </w:pPr>
    </w:p>
    <w:p w14:paraId="5D66DB09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lastRenderedPageBreak/>
        <w:t xml:space="preserve">    </w:t>
      </w:r>
      <w:proofErr w:type="spellStart"/>
      <w:proofErr w:type="gramStart"/>
      <w:r w:rsidRPr="001D7435">
        <w:rPr>
          <w:lang w:val="hu-HU"/>
        </w:rPr>
        <w:t>for</w:t>
      </w:r>
      <w:proofErr w:type="spellEnd"/>
      <w:r w:rsidRPr="001D7435">
        <w:rPr>
          <w:lang w:val="hu-HU"/>
        </w:rPr>
        <w:t>(</w:t>
      </w:r>
      <w:proofErr w:type="spellStart"/>
      <w:proofErr w:type="gramEnd"/>
      <w:r w:rsidRPr="001D7435">
        <w:rPr>
          <w:lang w:val="hu-HU"/>
        </w:rPr>
        <w:t>let</w:t>
      </w:r>
      <w:proofErr w:type="spellEnd"/>
      <w:r w:rsidRPr="001D7435">
        <w:rPr>
          <w:lang w:val="hu-HU"/>
        </w:rPr>
        <w:t xml:space="preserve"> j=0; j </w:t>
      </w:r>
      <w:proofErr w:type="gramStart"/>
      <w:r w:rsidRPr="001D7435">
        <w:rPr>
          <w:lang w:val="hu-HU"/>
        </w:rPr>
        <w:t xml:space="preserve">&lt; </w:t>
      </w:r>
      <w:proofErr w:type="spellStart"/>
      <w:r w:rsidRPr="001D7435">
        <w:rPr>
          <w:lang w:val="hu-HU"/>
        </w:rPr>
        <w:t>arrayData.length</w:t>
      </w:r>
      <w:proofErr w:type="spellEnd"/>
      <w:proofErr w:type="gramEnd"/>
      <w:r w:rsidRPr="001D7435">
        <w:rPr>
          <w:lang w:val="hu-HU"/>
        </w:rPr>
        <w:t xml:space="preserve">; </w:t>
      </w:r>
      <w:proofErr w:type="gramStart"/>
      <w:r w:rsidRPr="001D7435">
        <w:rPr>
          <w:lang w:val="hu-HU"/>
        </w:rPr>
        <w:t>j++){</w:t>
      </w:r>
      <w:proofErr w:type="gramEnd"/>
    </w:p>
    <w:p w14:paraId="4DEDE014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    </w:t>
      </w:r>
      <w:proofErr w:type="spellStart"/>
      <w:r w:rsidRPr="001D7435">
        <w:rPr>
          <w:lang w:val="hu-HU"/>
        </w:rPr>
        <w:t>if</w:t>
      </w:r>
      <w:proofErr w:type="spellEnd"/>
      <w:r w:rsidRPr="001D7435">
        <w:rPr>
          <w:lang w:val="hu-HU"/>
        </w:rPr>
        <w:t>(</w:t>
      </w:r>
      <w:proofErr w:type="spellStart"/>
      <w:r w:rsidRPr="001D7435">
        <w:rPr>
          <w:lang w:val="hu-HU"/>
        </w:rPr>
        <w:t>arrayData</w:t>
      </w:r>
      <w:proofErr w:type="spellEnd"/>
      <w:r w:rsidRPr="001D7435">
        <w:rPr>
          <w:lang w:val="hu-HU"/>
        </w:rPr>
        <w:t xml:space="preserve">[j][1] == </w:t>
      </w:r>
      <w:proofErr w:type="spellStart"/>
      <w:proofErr w:type="gramStart"/>
      <w:r w:rsidRPr="001D7435">
        <w:rPr>
          <w:lang w:val="hu-HU"/>
        </w:rPr>
        <w:t>smalName</w:t>
      </w:r>
      <w:proofErr w:type="spellEnd"/>
      <w:r w:rsidRPr="001D7435">
        <w:rPr>
          <w:lang w:val="hu-HU"/>
        </w:rPr>
        <w:t>){</w:t>
      </w:r>
      <w:proofErr w:type="gramEnd"/>
    </w:p>
    <w:p w14:paraId="39BA4A1D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        </w:t>
      </w:r>
      <w:proofErr w:type="spellStart"/>
      <w:r w:rsidRPr="001D7435">
        <w:rPr>
          <w:lang w:val="hu-HU"/>
        </w:rPr>
        <w:t>fgAdatArrayx.push</w:t>
      </w:r>
      <w:proofErr w:type="spellEnd"/>
      <w:r w:rsidRPr="001D7435">
        <w:rPr>
          <w:lang w:val="hu-HU"/>
        </w:rPr>
        <w:t>(</w:t>
      </w:r>
      <w:proofErr w:type="spellStart"/>
      <w:r w:rsidRPr="001D7435">
        <w:rPr>
          <w:lang w:val="hu-HU"/>
        </w:rPr>
        <w:t>arrayData</w:t>
      </w:r>
      <w:proofErr w:type="spellEnd"/>
      <w:r w:rsidRPr="001D7435">
        <w:rPr>
          <w:lang w:val="hu-HU"/>
        </w:rPr>
        <w:t>[j][0]);</w:t>
      </w:r>
    </w:p>
    <w:p w14:paraId="3ABA1520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        </w:t>
      </w:r>
      <w:proofErr w:type="spellStart"/>
      <w:r w:rsidRPr="001D7435">
        <w:rPr>
          <w:lang w:val="hu-HU"/>
        </w:rPr>
        <w:t>fgAdatArrayy.push</w:t>
      </w:r>
      <w:proofErr w:type="spellEnd"/>
      <w:r w:rsidRPr="001D7435">
        <w:rPr>
          <w:lang w:val="hu-HU"/>
        </w:rPr>
        <w:t>(</w:t>
      </w:r>
      <w:proofErr w:type="spellStart"/>
      <w:r w:rsidRPr="001D7435">
        <w:rPr>
          <w:lang w:val="hu-HU"/>
        </w:rPr>
        <w:t>arrayData</w:t>
      </w:r>
      <w:proofErr w:type="spellEnd"/>
      <w:r w:rsidRPr="001D7435">
        <w:rPr>
          <w:lang w:val="hu-HU"/>
        </w:rPr>
        <w:t>[j][2]);</w:t>
      </w:r>
    </w:p>
    <w:p w14:paraId="0FC93742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>        }</w:t>
      </w:r>
    </w:p>
    <w:p w14:paraId="35598F28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>    }</w:t>
      </w:r>
    </w:p>
    <w:p w14:paraId="47D5C381" w14:textId="77777777" w:rsidR="001D7435" w:rsidRPr="001D7435" w:rsidRDefault="001D7435" w:rsidP="001D7435">
      <w:pPr>
        <w:rPr>
          <w:lang w:val="hu-HU"/>
        </w:rPr>
      </w:pPr>
    </w:p>
    <w:p w14:paraId="6EB9FAC3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</w:t>
      </w:r>
      <w:proofErr w:type="spellStart"/>
      <w:r w:rsidRPr="001D7435">
        <w:rPr>
          <w:lang w:val="hu-HU"/>
        </w:rPr>
        <w:t>let</w:t>
      </w:r>
      <w:proofErr w:type="spellEnd"/>
      <w:r w:rsidRPr="001D7435">
        <w:rPr>
          <w:lang w:val="hu-HU"/>
        </w:rPr>
        <w:t xml:space="preserve"> </w:t>
      </w:r>
      <w:proofErr w:type="spellStart"/>
      <w:r w:rsidRPr="001D7435">
        <w:rPr>
          <w:lang w:val="hu-HU"/>
        </w:rPr>
        <w:t>chartStatus</w:t>
      </w:r>
      <w:proofErr w:type="spellEnd"/>
      <w:r w:rsidRPr="001D7435">
        <w:rPr>
          <w:lang w:val="hu-HU"/>
        </w:rPr>
        <w:t xml:space="preserve"> = </w:t>
      </w:r>
      <w:proofErr w:type="spellStart"/>
      <w:r w:rsidRPr="001D7435">
        <w:rPr>
          <w:lang w:val="hu-HU"/>
        </w:rPr>
        <w:t>Chart.getChart</w:t>
      </w:r>
      <w:proofErr w:type="spellEnd"/>
      <w:r w:rsidRPr="001D7435">
        <w:rPr>
          <w:lang w:val="hu-HU"/>
        </w:rPr>
        <w:t>(</w:t>
      </w:r>
      <w:proofErr w:type="spellStart"/>
      <w:r w:rsidRPr="001D7435">
        <w:rPr>
          <w:lang w:val="hu-HU"/>
        </w:rPr>
        <w:t>canvastId</w:t>
      </w:r>
      <w:proofErr w:type="spellEnd"/>
      <w:r w:rsidRPr="001D7435">
        <w:rPr>
          <w:lang w:val="hu-HU"/>
        </w:rPr>
        <w:t xml:space="preserve">); </w:t>
      </w:r>
    </w:p>
    <w:p w14:paraId="6FD5EEF1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</w:t>
      </w:r>
      <w:proofErr w:type="spellStart"/>
      <w:r w:rsidRPr="001D7435">
        <w:rPr>
          <w:lang w:val="hu-HU"/>
        </w:rPr>
        <w:t>if</w:t>
      </w:r>
      <w:proofErr w:type="spellEnd"/>
      <w:r w:rsidRPr="001D7435">
        <w:rPr>
          <w:lang w:val="hu-HU"/>
        </w:rPr>
        <w:t xml:space="preserve"> (</w:t>
      </w:r>
      <w:proofErr w:type="spellStart"/>
      <w:proofErr w:type="gramStart"/>
      <w:r w:rsidRPr="001D7435">
        <w:rPr>
          <w:lang w:val="hu-HU"/>
        </w:rPr>
        <w:t>chartStatus</w:t>
      </w:r>
      <w:proofErr w:type="spellEnd"/>
      <w:r w:rsidRPr="001D7435">
        <w:rPr>
          <w:lang w:val="hu-HU"/>
        </w:rPr>
        <w:t xml:space="preserve"> !</w:t>
      </w:r>
      <w:proofErr w:type="gramEnd"/>
      <w:r w:rsidRPr="001D7435">
        <w:rPr>
          <w:lang w:val="hu-HU"/>
        </w:rPr>
        <w:t xml:space="preserve">= </w:t>
      </w:r>
      <w:proofErr w:type="spellStart"/>
      <w:r w:rsidRPr="001D7435">
        <w:rPr>
          <w:lang w:val="hu-HU"/>
        </w:rPr>
        <w:t>undefined</w:t>
      </w:r>
      <w:proofErr w:type="spellEnd"/>
      <w:r w:rsidRPr="001D7435">
        <w:rPr>
          <w:lang w:val="hu-HU"/>
        </w:rPr>
        <w:t>) {</w:t>
      </w:r>
    </w:p>
    <w:p w14:paraId="7D3C8729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    </w:t>
      </w:r>
      <w:proofErr w:type="spellStart"/>
      <w:r w:rsidRPr="001D7435">
        <w:rPr>
          <w:lang w:val="hu-HU"/>
        </w:rPr>
        <w:t>chartStatus.destroy</w:t>
      </w:r>
      <w:proofErr w:type="spellEnd"/>
      <w:r w:rsidRPr="001D7435">
        <w:rPr>
          <w:lang w:val="hu-HU"/>
        </w:rPr>
        <w:t>();</w:t>
      </w:r>
    </w:p>
    <w:p w14:paraId="161A3A97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>    }</w:t>
      </w:r>
    </w:p>
    <w:p w14:paraId="07466EBA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</w:t>
      </w:r>
      <w:proofErr w:type="spellStart"/>
      <w:proofErr w:type="gramStart"/>
      <w:r w:rsidRPr="001D7435">
        <w:rPr>
          <w:lang w:val="hu-HU"/>
        </w:rPr>
        <w:t>myValutaChartWrite</w:t>
      </w:r>
      <w:proofErr w:type="spellEnd"/>
      <w:r w:rsidRPr="001D7435">
        <w:rPr>
          <w:lang w:val="hu-HU"/>
        </w:rPr>
        <w:t>(</w:t>
      </w:r>
      <w:proofErr w:type="spellStart"/>
      <w:proofErr w:type="gramEnd"/>
      <w:r w:rsidRPr="001D7435">
        <w:rPr>
          <w:lang w:val="hu-HU"/>
        </w:rPr>
        <w:t>fgAdatArrayx</w:t>
      </w:r>
      <w:proofErr w:type="spellEnd"/>
      <w:r w:rsidRPr="001D7435">
        <w:rPr>
          <w:lang w:val="hu-HU"/>
        </w:rPr>
        <w:t xml:space="preserve">, </w:t>
      </w:r>
      <w:proofErr w:type="spellStart"/>
      <w:r w:rsidRPr="001D7435">
        <w:rPr>
          <w:lang w:val="hu-HU"/>
        </w:rPr>
        <w:t>fgAdatArrayy</w:t>
      </w:r>
      <w:proofErr w:type="spellEnd"/>
      <w:r w:rsidRPr="001D7435">
        <w:rPr>
          <w:lang w:val="hu-HU"/>
        </w:rPr>
        <w:t xml:space="preserve">, </w:t>
      </w:r>
      <w:proofErr w:type="spellStart"/>
      <w:r w:rsidRPr="001D7435">
        <w:rPr>
          <w:lang w:val="hu-HU"/>
        </w:rPr>
        <w:t>canvastId</w:t>
      </w:r>
      <w:proofErr w:type="spellEnd"/>
      <w:r w:rsidRPr="001D7435">
        <w:rPr>
          <w:lang w:val="hu-HU"/>
        </w:rPr>
        <w:t xml:space="preserve">, </w:t>
      </w:r>
      <w:proofErr w:type="spellStart"/>
      <w:r w:rsidRPr="001D7435">
        <w:rPr>
          <w:lang w:val="hu-HU"/>
        </w:rPr>
        <w:t>smalName</w:t>
      </w:r>
      <w:proofErr w:type="spellEnd"/>
      <w:r w:rsidRPr="001D7435">
        <w:rPr>
          <w:lang w:val="hu-HU"/>
        </w:rPr>
        <w:t>);</w:t>
      </w:r>
    </w:p>
    <w:p w14:paraId="34128E11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>}</w:t>
      </w:r>
    </w:p>
    <w:p w14:paraId="46E0FA5E" w14:textId="77777777" w:rsidR="001D7435" w:rsidRPr="001D7435" w:rsidRDefault="001D7435" w:rsidP="001D7435">
      <w:pPr>
        <w:rPr>
          <w:lang w:val="hu-HU"/>
        </w:rPr>
      </w:pPr>
    </w:p>
    <w:p w14:paraId="3FF1B9F8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//diagram.html </w:t>
      </w:r>
      <w:proofErr w:type="spellStart"/>
      <w:r w:rsidRPr="001D7435">
        <w:rPr>
          <w:lang w:val="hu-HU"/>
        </w:rPr>
        <w:t>table</w:t>
      </w:r>
      <w:proofErr w:type="spellEnd"/>
      <w:r w:rsidRPr="001D7435">
        <w:rPr>
          <w:lang w:val="hu-HU"/>
        </w:rPr>
        <w:t xml:space="preserve"> </w:t>
      </w:r>
      <w:proofErr w:type="spellStart"/>
      <w:r w:rsidRPr="001D7435">
        <w:rPr>
          <w:lang w:val="hu-HU"/>
        </w:rPr>
        <w:t>new</w:t>
      </w:r>
      <w:proofErr w:type="spellEnd"/>
      <w:r w:rsidRPr="001D7435">
        <w:rPr>
          <w:lang w:val="hu-HU"/>
        </w:rPr>
        <w:t xml:space="preserve"> </w:t>
      </w:r>
      <w:proofErr w:type="spellStart"/>
      <w:r w:rsidRPr="001D7435">
        <w:rPr>
          <w:lang w:val="hu-HU"/>
        </w:rPr>
        <w:t>rows</w:t>
      </w:r>
      <w:proofErr w:type="spellEnd"/>
    </w:p>
    <w:p w14:paraId="3778466C" w14:textId="77777777" w:rsidR="001D7435" w:rsidRPr="001D7435" w:rsidRDefault="001D7435" w:rsidP="001D7435">
      <w:pPr>
        <w:rPr>
          <w:lang w:val="hu-HU"/>
        </w:rPr>
      </w:pPr>
      <w:proofErr w:type="spellStart"/>
      <w:r w:rsidRPr="001D7435">
        <w:rPr>
          <w:lang w:val="hu-HU"/>
        </w:rPr>
        <w:t>function</w:t>
      </w:r>
      <w:proofErr w:type="spellEnd"/>
      <w:r w:rsidRPr="001D7435">
        <w:rPr>
          <w:lang w:val="hu-HU"/>
        </w:rPr>
        <w:t xml:space="preserve"> </w:t>
      </w:r>
      <w:proofErr w:type="spellStart"/>
      <w:proofErr w:type="gramStart"/>
      <w:r w:rsidRPr="001D7435">
        <w:rPr>
          <w:lang w:val="hu-HU"/>
        </w:rPr>
        <w:t>myValutaChartTable</w:t>
      </w:r>
      <w:proofErr w:type="spellEnd"/>
      <w:r w:rsidRPr="001D7435">
        <w:rPr>
          <w:lang w:val="hu-HU"/>
        </w:rPr>
        <w:t>(</w:t>
      </w:r>
      <w:proofErr w:type="spellStart"/>
      <w:proofErr w:type="gramEnd"/>
      <w:r w:rsidRPr="001D7435">
        <w:rPr>
          <w:lang w:val="hu-HU"/>
        </w:rPr>
        <w:t>tablerowid</w:t>
      </w:r>
      <w:proofErr w:type="spellEnd"/>
      <w:r w:rsidRPr="001D7435">
        <w:rPr>
          <w:lang w:val="hu-HU"/>
        </w:rPr>
        <w:t xml:space="preserve">, </w:t>
      </w:r>
      <w:proofErr w:type="spellStart"/>
      <w:r w:rsidRPr="001D7435">
        <w:rPr>
          <w:lang w:val="hu-HU"/>
        </w:rPr>
        <w:t>longName</w:t>
      </w:r>
      <w:proofErr w:type="spellEnd"/>
      <w:r w:rsidRPr="001D7435">
        <w:rPr>
          <w:lang w:val="hu-HU"/>
        </w:rPr>
        <w:t xml:space="preserve">, </w:t>
      </w:r>
      <w:proofErr w:type="spellStart"/>
      <w:proofErr w:type="gramStart"/>
      <w:r w:rsidRPr="001D7435">
        <w:rPr>
          <w:lang w:val="hu-HU"/>
        </w:rPr>
        <w:t>sign</w:t>
      </w:r>
      <w:proofErr w:type="spellEnd"/>
      <w:r w:rsidRPr="001D7435">
        <w:rPr>
          <w:lang w:val="hu-HU"/>
        </w:rPr>
        <w:t>){</w:t>
      </w:r>
      <w:proofErr w:type="gramEnd"/>
    </w:p>
    <w:p w14:paraId="1C326338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</w:t>
      </w:r>
      <w:proofErr w:type="spellStart"/>
      <w:proofErr w:type="gramStart"/>
      <w:r w:rsidRPr="001D7435">
        <w:rPr>
          <w:lang w:val="hu-HU"/>
        </w:rPr>
        <w:t>document.querySelector</w:t>
      </w:r>
      <w:proofErr w:type="spellEnd"/>
      <w:proofErr w:type="gramEnd"/>
      <w:r w:rsidRPr="001D7435">
        <w:rPr>
          <w:lang w:val="hu-HU"/>
        </w:rPr>
        <w:t>("#</w:t>
      </w:r>
      <w:proofErr w:type="spellStart"/>
      <w:r w:rsidRPr="001D7435">
        <w:rPr>
          <w:lang w:val="hu-HU"/>
        </w:rPr>
        <w:t>myChartDataTables</w:t>
      </w:r>
      <w:proofErr w:type="spellEnd"/>
      <w:r w:rsidRPr="001D7435">
        <w:rPr>
          <w:lang w:val="hu-HU"/>
        </w:rPr>
        <w:t>"</w:t>
      </w:r>
      <w:proofErr w:type="gramStart"/>
      <w:r w:rsidRPr="001D7435">
        <w:rPr>
          <w:lang w:val="hu-HU"/>
        </w:rPr>
        <w:t>).</w:t>
      </w:r>
      <w:proofErr w:type="spellStart"/>
      <w:r w:rsidRPr="001D7435">
        <w:rPr>
          <w:lang w:val="hu-HU"/>
        </w:rPr>
        <w:t>innerHTML</w:t>
      </w:r>
      <w:proofErr w:type="spellEnd"/>
      <w:proofErr w:type="gramEnd"/>
      <w:r w:rsidRPr="001D7435">
        <w:rPr>
          <w:lang w:val="hu-HU"/>
        </w:rPr>
        <w:t xml:space="preserve"> += `</w:t>
      </w:r>
    </w:p>
    <w:p w14:paraId="541527D8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>        &lt;</w:t>
      </w:r>
      <w:proofErr w:type="spellStart"/>
      <w:r w:rsidRPr="001D7435">
        <w:rPr>
          <w:lang w:val="hu-HU"/>
        </w:rPr>
        <w:t>tr</w:t>
      </w:r>
      <w:proofErr w:type="spellEnd"/>
      <w:r w:rsidRPr="001D7435">
        <w:rPr>
          <w:lang w:val="hu-HU"/>
        </w:rPr>
        <w:t>&gt;</w:t>
      </w:r>
    </w:p>
    <w:p w14:paraId="4AA674C4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>            &lt;</w:t>
      </w:r>
      <w:proofErr w:type="spellStart"/>
      <w:r w:rsidRPr="001D7435">
        <w:rPr>
          <w:lang w:val="hu-HU"/>
        </w:rPr>
        <w:t>td</w:t>
      </w:r>
      <w:proofErr w:type="spellEnd"/>
      <w:r w:rsidRPr="001D7435">
        <w:rPr>
          <w:lang w:val="hu-HU"/>
        </w:rPr>
        <w:t xml:space="preserve"> </w:t>
      </w:r>
      <w:proofErr w:type="spellStart"/>
      <w:r w:rsidRPr="001D7435">
        <w:rPr>
          <w:lang w:val="hu-HU"/>
        </w:rPr>
        <w:t>class</w:t>
      </w:r>
      <w:proofErr w:type="spellEnd"/>
      <w:r w:rsidRPr="001D7435">
        <w:rPr>
          <w:lang w:val="hu-HU"/>
        </w:rPr>
        <w:t xml:space="preserve">="h1 text-end" </w:t>
      </w:r>
      <w:proofErr w:type="spellStart"/>
      <w:r w:rsidRPr="001D7435">
        <w:rPr>
          <w:lang w:val="hu-HU"/>
        </w:rPr>
        <w:t>width</w:t>
      </w:r>
      <w:proofErr w:type="spellEnd"/>
      <w:r w:rsidRPr="001D7435">
        <w:rPr>
          <w:lang w:val="hu-HU"/>
        </w:rPr>
        <w:t>="30%"&gt;&lt;</w:t>
      </w:r>
      <w:proofErr w:type="spellStart"/>
      <w:r w:rsidRPr="001D7435">
        <w:rPr>
          <w:lang w:val="hu-HU"/>
        </w:rPr>
        <w:t>br</w:t>
      </w:r>
      <w:proofErr w:type="spellEnd"/>
      <w:r w:rsidRPr="001D7435">
        <w:rPr>
          <w:lang w:val="hu-HU"/>
        </w:rPr>
        <w:t>&gt;${</w:t>
      </w:r>
      <w:proofErr w:type="spellStart"/>
      <w:r w:rsidRPr="001D7435">
        <w:rPr>
          <w:lang w:val="hu-HU"/>
        </w:rPr>
        <w:t>longName</w:t>
      </w:r>
      <w:proofErr w:type="spellEnd"/>
      <w:r w:rsidRPr="001D7435">
        <w:rPr>
          <w:lang w:val="hu-HU"/>
        </w:rPr>
        <w:t>}&lt;/</w:t>
      </w:r>
      <w:proofErr w:type="spellStart"/>
      <w:r w:rsidRPr="001D7435">
        <w:rPr>
          <w:lang w:val="hu-HU"/>
        </w:rPr>
        <w:t>td</w:t>
      </w:r>
      <w:proofErr w:type="spellEnd"/>
      <w:r w:rsidRPr="001D7435">
        <w:rPr>
          <w:lang w:val="hu-HU"/>
        </w:rPr>
        <w:t>&gt;</w:t>
      </w:r>
    </w:p>
    <w:p w14:paraId="6EDA613C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>            &lt;</w:t>
      </w:r>
      <w:proofErr w:type="spellStart"/>
      <w:r w:rsidRPr="001D7435">
        <w:rPr>
          <w:lang w:val="hu-HU"/>
        </w:rPr>
        <w:t>td</w:t>
      </w:r>
      <w:proofErr w:type="spellEnd"/>
      <w:r w:rsidRPr="001D7435">
        <w:rPr>
          <w:lang w:val="hu-HU"/>
        </w:rPr>
        <w:t xml:space="preserve"> </w:t>
      </w:r>
      <w:proofErr w:type="spellStart"/>
      <w:r w:rsidRPr="001D7435">
        <w:rPr>
          <w:lang w:val="hu-HU"/>
        </w:rPr>
        <w:t>class</w:t>
      </w:r>
      <w:proofErr w:type="spellEnd"/>
      <w:r w:rsidRPr="001D7435">
        <w:rPr>
          <w:lang w:val="hu-HU"/>
        </w:rPr>
        <w:t xml:space="preserve">="h1 text-center" </w:t>
      </w:r>
      <w:proofErr w:type="spellStart"/>
      <w:r w:rsidRPr="001D7435">
        <w:rPr>
          <w:lang w:val="hu-HU"/>
        </w:rPr>
        <w:t>width</w:t>
      </w:r>
      <w:proofErr w:type="spellEnd"/>
      <w:r w:rsidRPr="001D7435">
        <w:rPr>
          <w:lang w:val="hu-HU"/>
        </w:rPr>
        <w:t>="20%"&gt;&lt;</w:t>
      </w:r>
      <w:proofErr w:type="spellStart"/>
      <w:r w:rsidRPr="001D7435">
        <w:rPr>
          <w:lang w:val="hu-HU"/>
        </w:rPr>
        <w:t>br</w:t>
      </w:r>
      <w:proofErr w:type="spellEnd"/>
      <w:r w:rsidRPr="001D7435">
        <w:rPr>
          <w:lang w:val="hu-HU"/>
        </w:rPr>
        <w:t>&gt;${</w:t>
      </w:r>
      <w:proofErr w:type="spellStart"/>
      <w:r w:rsidRPr="001D7435">
        <w:rPr>
          <w:lang w:val="hu-HU"/>
        </w:rPr>
        <w:t>sign</w:t>
      </w:r>
      <w:proofErr w:type="spellEnd"/>
      <w:r w:rsidRPr="001D7435">
        <w:rPr>
          <w:lang w:val="hu-HU"/>
        </w:rPr>
        <w:t>}&lt;/</w:t>
      </w:r>
      <w:proofErr w:type="spellStart"/>
      <w:r w:rsidRPr="001D7435">
        <w:rPr>
          <w:lang w:val="hu-HU"/>
        </w:rPr>
        <w:t>td</w:t>
      </w:r>
      <w:proofErr w:type="spellEnd"/>
      <w:r w:rsidRPr="001D7435">
        <w:rPr>
          <w:lang w:val="hu-HU"/>
        </w:rPr>
        <w:t>&gt;</w:t>
      </w:r>
    </w:p>
    <w:p w14:paraId="4AD1396D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>            &lt;</w:t>
      </w:r>
      <w:proofErr w:type="spellStart"/>
      <w:r w:rsidRPr="001D7435">
        <w:rPr>
          <w:lang w:val="hu-HU"/>
        </w:rPr>
        <w:t>td</w:t>
      </w:r>
      <w:proofErr w:type="spellEnd"/>
      <w:r w:rsidRPr="001D7435">
        <w:rPr>
          <w:lang w:val="hu-HU"/>
        </w:rPr>
        <w:t xml:space="preserve"> </w:t>
      </w:r>
      <w:proofErr w:type="spellStart"/>
      <w:r w:rsidRPr="001D7435">
        <w:rPr>
          <w:lang w:val="hu-HU"/>
        </w:rPr>
        <w:t>width</w:t>
      </w:r>
      <w:proofErr w:type="spellEnd"/>
      <w:r w:rsidRPr="001D7435">
        <w:rPr>
          <w:lang w:val="hu-HU"/>
        </w:rPr>
        <w:t>="50%"&gt;&lt;</w:t>
      </w:r>
      <w:proofErr w:type="spellStart"/>
      <w:r w:rsidRPr="001D7435">
        <w:rPr>
          <w:lang w:val="hu-HU"/>
        </w:rPr>
        <w:t>canvas</w:t>
      </w:r>
      <w:proofErr w:type="spellEnd"/>
      <w:r w:rsidRPr="001D7435">
        <w:rPr>
          <w:lang w:val="hu-HU"/>
        </w:rPr>
        <w:t xml:space="preserve"> </w:t>
      </w:r>
      <w:proofErr w:type="spellStart"/>
      <w:r w:rsidRPr="001D7435">
        <w:rPr>
          <w:lang w:val="hu-HU"/>
        </w:rPr>
        <w:t>id</w:t>
      </w:r>
      <w:proofErr w:type="spellEnd"/>
      <w:r w:rsidRPr="001D7435">
        <w:rPr>
          <w:lang w:val="hu-HU"/>
        </w:rPr>
        <w:t>=${</w:t>
      </w:r>
      <w:proofErr w:type="spellStart"/>
      <w:r w:rsidRPr="001D7435">
        <w:rPr>
          <w:lang w:val="hu-HU"/>
        </w:rPr>
        <w:t>tablerowid</w:t>
      </w:r>
      <w:proofErr w:type="spellEnd"/>
      <w:r w:rsidRPr="001D7435">
        <w:rPr>
          <w:lang w:val="hu-HU"/>
        </w:rPr>
        <w:t xml:space="preserve">} </w:t>
      </w:r>
      <w:proofErr w:type="spellStart"/>
      <w:r w:rsidRPr="001D7435">
        <w:rPr>
          <w:lang w:val="hu-HU"/>
        </w:rPr>
        <w:t>style</w:t>
      </w:r>
      <w:proofErr w:type="spellEnd"/>
      <w:r w:rsidRPr="001D7435">
        <w:rPr>
          <w:lang w:val="hu-HU"/>
        </w:rPr>
        <w:t>="width:100</w:t>
      </w:r>
      <w:proofErr w:type="gramStart"/>
      <w:r w:rsidRPr="001D7435">
        <w:rPr>
          <w:lang w:val="hu-HU"/>
        </w:rPr>
        <w:t>%;max</w:t>
      </w:r>
      <w:proofErr w:type="gramEnd"/>
      <w:r w:rsidRPr="001D7435">
        <w:rPr>
          <w:lang w:val="hu-HU"/>
        </w:rPr>
        <w:t>-height:200px"&gt;&lt;/</w:t>
      </w:r>
      <w:proofErr w:type="spellStart"/>
      <w:r w:rsidRPr="001D7435">
        <w:rPr>
          <w:lang w:val="hu-HU"/>
        </w:rPr>
        <w:t>canvas</w:t>
      </w:r>
      <w:proofErr w:type="spellEnd"/>
      <w:r w:rsidRPr="001D7435">
        <w:rPr>
          <w:lang w:val="hu-HU"/>
        </w:rPr>
        <w:t>&gt;</w:t>
      </w:r>
    </w:p>
    <w:p w14:paraId="5794E389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>        &lt;/</w:t>
      </w:r>
      <w:proofErr w:type="spellStart"/>
      <w:r w:rsidRPr="001D7435">
        <w:rPr>
          <w:lang w:val="hu-HU"/>
        </w:rPr>
        <w:t>tr</w:t>
      </w:r>
      <w:proofErr w:type="spellEnd"/>
      <w:r w:rsidRPr="001D7435">
        <w:rPr>
          <w:lang w:val="hu-HU"/>
        </w:rPr>
        <w:t>&gt;</w:t>
      </w:r>
    </w:p>
    <w:p w14:paraId="05E9EFEA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>    `;</w:t>
      </w:r>
    </w:p>
    <w:p w14:paraId="7AA5A21F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>}</w:t>
      </w:r>
    </w:p>
    <w:p w14:paraId="3F496F5B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</w:t>
      </w:r>
    </w:p>
    <w:p w14:paraId="7F41C5B4" w14:textId="77777777" w:rsidR="001D7435" w:rsidRPr="001D7435" w:rsidRDefault="001D7435" w:rsidP="001D7435">
      <w:pPr>
        <w:rPr>
          <w:lang w:val="hu-HU"/>
        </w:rPr>
      </w:pPr>
    </w:p>
    <w:p w14:paraId="194A8DD1" w14:textId="77777777" w:rsidR="001D7435" w:rsidRPr="001D7435" w:rsidRDefault="001D7435" w:rsidP="001D7435">
      <w:pPr>
        <w:rPr>
          <w:lang w:val="hu-HU"/>
        </w:rPr>
      </w:pPr>
      <w:proofErr w:type="spellStart"/>
      <w:r w:rsidRPr="001D7435">
        <w:rPr>
          <w:lang w:val="hu-HU"/>
        </w:rPr>
        <w:t>function</w:t>
      </w:r>
      <w:proofErr w:type="spellEnd"/>
      <w:r w:rsidRPr="001D7435">
        <w:rPr>
          <w:lang w:val="hu-HU"/>
        </w:rPr>
        <w:t xml:space="preserve"> </w:t>
      </w:r>
      <w:proofErr w:type="spellStart"/>
      <w:proofErr w:type="gramStart"/>
      <w:r w:rsidRPr="001D7435">
        <w:rPr>
          <w:lang w:val="hu-HU"/>
        </w:rPr>
        <w:t>myValutaChartWrite</w:t>
      </w:r>
      <w:proofErr w:type="spellEnd"/>
      <w:r w:rsidRPr="001D7435">
        <w:rPr>
          <w:lang w:val="hu-HU"/>
        </w:rPr>
        <w:t>(</w:t>
      </w:r>
      <w:proofErr w:type="spellStart"/>
      <w:proofErr w:type="gramEnd"/>
      <w:r w:rsidRPr="001D7435">
        <w:rPr>
          <w:lang w:val="hu-HU"/>
        </w:rPr>
        <w:t>xValues</w:t>
      </w:r>
      <w:proofErr w:type="spellEnd"/>
      <w:r w:rsidRPr="001D7435">
        <w:rPr>
          <w:lang w:val="hu-HU"/>
        </w:rPr>
        <w:t xml:space="preserve">, </w:t>
      </w:r>
      <w:proofErr w:type="spellStart"/>
      <w:r w:rsidRPr="001D7435">
        <w:rPr>
          <w:lang w:val="hu-HU"/>
        </w:rPr>
        <w:t>yValues</w:t>
      </w:r>
      <w:proofErr w:type="spellEnd"/>
      <w:r w:rsidRPr="001D7435">
        <w:rPr>
          <w:lang w:val="hu-HU"/>
        </w:rPr>
        <w:t xml:space="preserve">, </w:t>
      </w:r>
      <w:proofErr w:type="spellStart"/>
      <w:r w:rsidRPr="001D7435">
        <w:rPr>
          <w:lang w:val="hu-HU"/>
        </w:rPr>
        <w:t>myChart</w:t>
      </w:r>
      <w:proofErr w:type="spellEnd"/>
      <w:r w:rsidRPr="001D7435">
        <w:rPr>
          <w:lang w:val="hu-HU"/>
        </w:rPr>
        <w:t xml:space="preserve">, </w:t>
      </w:r>
      <w:proofErr w:type="spellStart"/>
      <w:proofErr w:type="gramStart"/>
      <w:r w:rsidRPr="001D7435">
        <w:rPr>
          <w:lang w:val="hu-HU"/>
        </w:rPr>
        <w:t>myChartLabel</w:t>
      </w:r>
      <w:proofErr w:type="spellEnd"/>
      <w:r w:rsidRPr="001D7435">
        <w:rPr>
          <w:lang w:val="hu-HU"/>
        </w:rPr>
        <w:t>){</w:t>
      </w:r>
      <w:proofErr w:type="gramEnd"/>
    </w:p>
    <w:p w14:paraId="5C2F557A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const piros </w:t>
      </w:r>
      <w:proofErr w:type="gramStart"/>
      <w:r w:rsidRPr="001D7435">
        <w:rPr>
          <w:lang w:val="hu-HU"/>
        </w:rPr>
        <w:t>=  [</w:t>
      </w:r>
      <w:proofErr w:type="gramEnd"/>
      <w:r w:rsidRPr="001D7435">
        <w:rPr>
          <w:lang w:val="hu-HU"/>
        </w:rPr>
        <w:t>"</w:t>
      </w:r>
      <w:proofErr w:type="spellStart"/>
      <w:proofErr w:type="gramStart"/>
      <w:r w:rsidRPr="001D7435">
        <w:rPr>
          <w:lang w:val="hu-HU"/>
        </w:rPr>
        <w:t>rgba</w:t>
      </w:r>
      <w:proofErr w:type="spellEnd"/>
      <w:r w:rsidRPr="001D7435">
        <w:rPr>
          <w:lang w:val="hu-HU"/>
        </w:rPr>
        <w:t>(205,  65,  55</w:t>
      </w:r>
      <w:proofErr w:type="gramEnd"/>
      <w:r w:rsidRPr="001D7435">
        <w:rPr>
          <w:lang w:val="hu-HU"/>
        </w:rPr>
        <w:t>, 1.0)", "</w:t>
      </w:r>
      <w:proofErr w:type="spellStart"/>
      <w:proofErr w:type="gramStart"/>
      <w:r w:rsidRPr="001D7435">
        <w:rPr>
          <w:lang w:val="hu-HU"/>
        </w:rPr>
        <w:t>rgba</w:t>
      </w:r>
      <w:proofErr w:type="spellEnd"/>
      <w:r w:rsidRPr="001D7435">
        <w:rPr>
          <w:lang w:val="hu-HU"/>
        </w:rPr>
        <w:t>( 240</w:t>
      </w:r>
      <w:proofErr w:type="gramEnd"/>
      <w:r w:rsidRPr="001D7435">
        <w:rPr>
          <w:lang w:val="hu-HU"/>
        </w:rPr>
        <w:t>, 150, 140, 0.1)"]</w:t>
      </w:r>
    </w:p>
    <w:p w14:paraId="1EEF1F43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const </w:t>
      </w:r>
      <w:proofErr w:type="spellStart"/>
      <w:proofErr w:type="gramStart"/>
      <w:r w:rsidRPr="001D7435">
        <w:rPr>
          <w:lang w:val="hu-HU"/>
        </w:rPr>
        <w:t>zold</w:t>
      </w:r>
      <w:proofErr w:type="spellEnd"/>
      <w:r w:rsidRPr="001D7435">
        <w:rPr>
          <w:lang w:val="hu-HU"/>
        </w:rPr>
        <w:t xml:space="preserve">  =</w:t>
      </w:r>
      <w:proofErr w:type="gramEnd"/>
      <w:r w:rsidRPr="001D7435">
        <w:rPr>
          <w:lang w:val="hu-HU"/>
        </w:rPr>
        <w:t xml:space="preserve">  ["</w:t>
      </w:r>
      <w:proofErr w:type="spellStart"/>
      <w:proofErr w:type="gramStart"/>
      <w:r w:rsidRPr="001D7435">
        <w:rPr>
          <w:lang w:val="hu-HU"/>
        </w:rPr>
        <w:t>rgba</w:t>
      </w:r>
      <w:proofErr w:type="spellEnd"/>
      <w:r w:rsidRPr="001D7435">
        <w:rPr>
          <w:lang w:val="hu-HU"/>
        </w:rPr>
        <w:t>( 25</w:t>
      </w:r>
      <w:proofErr w:type="gramEnd"/>
      <w:r w:rsidRPr="001D7435">
        <w:rPr>
          <w:lang w:val="hu-HU"/>
        </w:rPr>
        <w:t xml:space="preserve">, </w:t>
      </w:r>
      <w:proofErr w:type="gramStart"/>
      <w:r w:rsidRPr="001D7435">
        <w:rPr>
          <w:lang w:val="hu-HU"/>
        </w:rPr>
        <w:t>105,  60</w:t>
      </w:r>
      <w:proofErr w:type="gramEnd"/>
      <w:r w:rsidRPr="001D7435">
        <w:rPr>
          <w:lang w:val="hu-HU"/>
        </w:rPr>
        <w:t>, 1.0)", "</w:t>
      </w:r>
      <w:proofErr w:type="spellStart"/>
      <w:proofErr w:type="gramStart"/>
      <w:r w:rsidRPr="001D7435">
        <w:rPr>
          <w:lang w:val="hu-HU"/>
        </w:rPr>
        <w:t>rgba</w:t>
      </w:r>
      <w:proofErr w:type="spellEnd"/>
      <w:r w:rsidRPr="001D7435">
        <w:rPr>
          <w:lang w:val="hu-HU"/>
        </w:rPr>
        <w:t>(  </w:t>
      </w:r>
      <w:proofErr w:type="gramEnd"/>
      <w:r w:rsidRPr="001D7435">
        <w:rPr>
          <w:lang w:val="hu-HU"/>
        </w:rPr>
        <w:t xml:space="preserve">46, </w:t>
      </w:r>
      <w:proofErr w:type="gramStart"/>
      <w:r w:rsidRPr="001D7435">
        <w:rPr>
          <w:lang w:val="hu-HU"/>
        </w:rPr>
        <w:t>204,  25</w:t>
      </w:r>
      <w:proofErr w:type="gramEnd"/>
      <w:r w:rsidRPr="001D7435">
        <w:rPr>
          <w:lang w:val="hu-HU"/>
        </w:rPr>
        <w:t>, 0.1)"]</w:t>
      </w:r>
    </w:p>
    <w:p w14:paraId="568EFD11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const </w:t>
      </w:r>
      <w:proofErr w:type="spellStart"/>
      <w:proofErr w:type="gramStart"/>
      <w:r w:rsidRPr="001D7435">
        <w:rPr>
          <w:lang w:val="hu-HU"/>
        </w:rPr>
        <w:t>kek</w:t>
      </w:r>
      <w:proofErr w:type="spellEnd"/>
      <w:r w:rsidRPr="001D7435">
        <w:rPr>
          <w:lang w:val="hu-HU"/>
        </w:rPr>
        <w:t xml:space="preserve">  =   [</w:t>
      </w:r>
      <w:proofErr w:type="gramEnd"/>
      <w:r w:rsidRPr="001D7435">
        <w:rPr>
          <w:lang w:val="hu-HU"/>
        </w:rPr>
        <w:t>"</w:t>
      </w:r>
      <w:proofErr w:type="spellStart"/>
      <w:proofErr w:type="gramStart"/>
      <w:r w:rsidRPr="001D7435">
        <w:rPr>
          <w:lang w:val="hu-HU"/>
        </w:rPr>
        <w:t>rgba</w:t>
      </w:r>
      <w:proofErr w:type="spellEnd"/>
      <w:r w:rsidRPr="001D7435">
        <w:rPr>
          <w:lang w:val="hu-HU"/>
        </w:rPr>
        <w:t xml:space="preserve">(  0,   </w:t>
      </w:r>
      <w:proofErr w:type="gramEnd"/>
      <w:r w:rsidRPr="001D7435">
        <w:rPr>
          <w:lang w:val="hu-HU"/>
        </w:rPr>
        <w:t>0, 255, 1.0)", "</w:t>
      </w:r>
      <w:proofErr w:type="spellStart"/>
      <w:proofErr w:type="gramStart"/>
      <w:r w:rsidRPr="001D7435">
        <w:rPr>
          <w:lang w:val="hu-HU"/>
        </w:rPr>
        <w:t>rgba</w:t>
      </w:r>
      <w:proofErr w:type="spellEnd"/>
      <w:r w:rsidRPr="001D7435">
        <w:rPr>
          <w:lang w:val="hu-HU"/>
        </w:rPr>
        <w:t>(  </w:t>
      </w:r>
      <w:proofErr w:type="gramEnd"/>
      <w:r w:rsidRPr="001D7435">
        <w:rPr>
          <w:lang w:val="hu-HU"/>
        </w:rPr>
        <w:t xml:space="preserve"> </w:t>
      </w:r>
      <w:proofErr w:type="gramStart"/>
      <w:r w:rsidRPr="001D7435">
        <w:rPr>
          <w:lang w:val="hu-HU"/>
        </w:rPr>
        <w:t xml:space="preserve">0,   </w:t>
      </w:r>
      <w:proofErr w:type="gramEnd"/>
      <w:r w:rsidRPr="001D7435">
        <w:rPr>
          <w:lang w:val="hu-HU"/>
        </w:rPr>
        <w:t>0, 255, 0.1)"]</w:t>
      </w:r>
    </w:p>
    <w:p w14:paraId="468F6A10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const </w:t>
      </w:r>
      <w:proofErr w:type="spellStart"/>
      <w:proofErr w:type="gramStart"/>
      <w:r w:rsidRPr="001D7435">
        <w:rPr>
          <w:lang w:val="hu-HU"/>
        </w:rPr>
        <w:t>sarga</w:t>
      </w:r>
      <w:proofErr w:type="spellEnd"/>
      <w:r w:rsidRPr="001D7435">
        <w:rPr>
          <w:lang w:val="hu-HU"/>
        </w:rPr>
        <w:t xml:space="preserve">  =</w:t>
      </w:r>
      <w:proofErr w:type="gramEnd"/>
      <w:r w:rsidRPr="001D7435">
        <w:rPr>
          <w:lang w:val="hu-HU"/>
        </w:rPr>
        <w:t xml:space="preserve"> ["</w:t>
      </w:r>
      <w:proofErr w:type="spellStart"/>
      <w:proofErr w:type="gramStart"/>
      <w:r w:rsidRPr="001D7435">
        <w:rPr>
          <w:lang w:val="hu-HU"/>
        </w:rPr>
        <w:t>rgba</w:t>
      </w:r>
      <w:proofErr w:type="spellEnd"/>
      <w:r w:rsidRPr="001D7435">
        <w:rPr>
          <w:lang w:val="hu-HU"/>
        </w:rPr>
        <w:t>(</w:t>
      </w:r>
      <w:proofErr w:type="gramEnd"/>
      <w:r w:rsidRPr="001D7435">
        <w:rPr>
          <w:lang w:val="hu-HU"/>
        </w:rPr>
        <w:t xml:space="preserve">240, </w:t>
      </w:r>
      <w:proofErr w:type="gramStart"/>
      <w:r w:rsidRPr="001D7435">
        <w:rPr>
          <w:lang w:val="hu-HU"/>
        </w:rPr>
        <w:t>195,  15</w:t>
      </w:r>
      <w:proofErr w:type="gramEnd"/>
      <w:r w:rsidRPr="001D7435">
        <w:rPr>
          <w:lang w:val="hu-HU"/>
        </w:rPr>
        <w:t>, 1.0)", "</w:t>
      </w:r>
      <w:proofErr w:type="spellStart"/>
      <w:proofErr w:type="gramStart"/>
      <w:r w:rsidRPr="001D7435">
        <w:rPr>
          <w:lang w:val="hu-HU"/>
        </w:rPr>
        <w:t>rgba</w:t>
      </w:r>
      <w:proofErr w:type="spellEnd"/>
      <w:r w:rsidRPr="001D7435">
        <w:rPr>
          <w:lang w:val="hu-HU"/>
        </w:rPr>
        <w:t>( 250</w:t>
      </w:r>
      <w:proofErr w:type="gramEnd"/>
      <w:r w:rsidRPr="001D7435">
        <w:rPr>
          <w:lang w:val="hu-HU"/>
        </w:rPr>
        <w:t>, 220, 110, 0.1)"]</w:t>
      </w:r>
    </w:p>
    <w:p w14:paraId="06E4CF71" w14:textId="77777777" w:rsidR="001D7435" w:rsidRPr="001D7435" w:rsidRDefault="001D7435" w:rsidP="001D7435">
      <w:pPr>
        <w:rPr>
          <w:lang w:val="hu-HU"/>
        </w:rPr>
      </w:pPr>
    </w:p>
    <w:p w14:paraId="12F6DD8C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</w:t>
      </w:r>
      <w:proofErr w:type="spellStart"/>
      <w:proofErr w:type="gramStart"/>
      <w:r w:rsidRPr="001D7435">
        <w:rPr>
          <w:lang w:val="hu-HU"/>
        </w:rPr>
        <w:t>yValues</w:t>
      </w:r>
      <w:proofErr w:type="spellEnd"/>
      <w:r w:rsidRPr="001D7435">
        <w:rPr>
          <w:lang w:val="hu-HU"/>
        </w:rPr>
        <w:t>[</w:t>
      </w:r>
      <w:proofErr w:type="spellStart"/>
      <w:proofErr w:type="gramEnd"/>
      <w:r w:rsidRPr="001D7435">
        <w:rPr>
          <w:lang w:val="hu-HU"/>
        </w:rPr>
        <w:t>yValues.length</w:t>
      </w:r>
      <w:proofErr w:type="spellEnd"/>
      <w:r w:rsidRPr="001D7435">
        <w:rPr>
          <w:lang w:val="hu-HU"/>
        </w:rPr>
        <w:t xml:space="preserve"> - 1] - </w:t>
      </w:r>
      <w:proofErr w:type="spellStart"/>
      <w:proofErr w:type="gramStart"/>
      <w:r w:rsidRPr="001D7435">
        <w:rPr>
          <w:lang w:val="hu-HU"/>
        </w:rPr>
        <w:t>yValues</w:t>
      </w:r>
      <w:proofErr w:type="spellEnd"/>
      <w:r w:rsidRPr="001D7435">
        <w:rPr>
          <w:lang w:val="hu-HU"/>
        </w:rPr>
        <w:t>[</w:t>
      </w:r>
      <w:proofErr w:type="spellStart"/>
      <w:proofErr w:type="gramEnd"/>
      <w:r w:rsidRPr="001D7435">
        <w:rPr>
          <w:lang w:val="hu-HU"/>
        </w:rPr>
        <w:t>yValues.length</w:t>
      </w:r>
      <w:proofErr w:type="spellEnd"/>
      <w:r w:rsidRPr="001D7435">
        <w:rPr>
          <w:lang w:val="hu-HU"/>
        </w:rPr>
        <w:t xml:space="preserve"> - 2] &gt; </w:t>
      </w:r>
      <w:proofErr w:type="gramStart"/>
      <w:r w:rsidRPr="001D7435">
        <w:rPr>
          <w:lang w:val="hu-HU"/>
        </w:rPr>
        <w:t>0 ?</w:t>
      </w:r>
      <w:proofErr w:type="gramEnd"/>
      <w:r w:rsidRPr="001D7435">
        <w:rPr>
          <w:lang w:val="hu-HU"/>
        </w:rPr>
        <w:t xml:space="preserve"> </w:t>
      </w:r>
      <w:proofErr w:type="spellStart"/>
      <w:r w:rsidRPr="001D7435">
        <w:rPr>
          <w:lang w:val="hu-HU"/>
        </w:rPr>
        <w:t>szin</w:t>
      </w:r>
      <w:proofErr w:type="spellEnd"/>
      <w:r w:rsidRPr="001D7435">
        <w:rPr>
          <w:lang w:val="hu-HU"/>
        </w:rPr>
        <w:t xml:space="preserve"> = </w:t>
      </w:r>
      <w:proofErr w:type="gramStart"/>
      <w:r w:rsidRPr="001D7435">
        <w:rPr>
          <w:lang w:val="hu-HU"/>
        </w:rPr>
        <w:t>piros :</w:t>
      </w:r>
      <w:proofErr w:type="gramEnd"/>
      <w:r w:rsidRPr="001D7435">
        <w:rPr>
          <w:lang w:val="hu-HU"/>
        </w:rPr>
        <w:t xml:space="preserve"> </w:t>
      </w:r>
      <w:proofErr w:type="spellStart"/>
      <w:r w:rsidRPr="001D7435">
        <w:rPr>
          <w:lang w:val="hu-HU"/>
        </w:rPr>
        <w:t>szin</w:t>
      </w:r>
      <w:proofErr w:type="spellEnd"/>
      <w:r w:rsidRPr="001D7435">
        <w:rPr>
          <w:lang w:val="hu-HU"/>
        </w:rPr>
        <w:t xml:space="preserve"> = </w:t>
      </w:r>
      <w:proofErr w:type="spellStart"/>
      <w:r w:rsidRPr="001D7435">
        <w:rPr>
          <w:lang w:val="hu-HU"/>
        </w:rPr>
        <w:t>zold</w:t>
      </w:r>
      <w:proofErr w:type="spellEnd"/>
      <w:r w:rsidRPr="001D7435">
        <w:rPr>
          <w:lang w:val="hu-HU"/>
        </w:rPr>
        <w:t>;</w:t>
      </w:r>
    </w:p>
    <w:p w14:paraId="239DFFE1" w14:textId="77777777" w:rsidR="001D7435" w:rsidRPr="001D7435" w:rsidRDefault="001D7435" w:rsidP="001D7435">
      <w:pPr>
        <w:rPr>
          <w:lang w:val="hu-HU"/>
        </w:rPr>
      </w:pPr>
    </w:p>
    <w:p w14:paraId="7F6E212B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</w:t>
      </w:r>
      <w:proofErr w:type="spellStart"/>
      <w:r w:rsidRPr="001D7435">
        <w:rPr>
          <w:lang w:val="hu-HU"/>
        </w:rPr>
        <w:t>new</w:t>
      </w:r>
      <w:proofErr w:type="spellEnd"/>
      <w:r w:rsidRPr="001D7435">
        <w:rPr>
          <w:lang w:val="hu-HU"/>
        </w:rPr>
        <w:t xml:space="preserve"> </w:t>
      </w:r>
      <w:proofErr w:type="spellStart"/>
      <w:proofErr w:type="gramStart"/>
      <w:r w:rsidRPr="001D7435">
        <w:rPr>
          <w:lang w:val="hu-HU"/>
        </w:rPr>
        <w:t>Chart</w:t>
      </w:r>
      <w:proofErr w:type="spellEnd"/>
      <w:r w:rsidRPr="001D7435">
        <w:rPr>
          <w:lang w:val="hu-HU"/>
        </w:rPr>
        <w:t>(</w:t>
      </w:r>
      <w:proofErr w:type="spellStart"/>
      <w:proofErr w:type="gramEnd"/>
      <w:r w:rsidRPr="001D7435">
        <w:rPr>
          <w:lang w:val="hu-HU"/>
        </w:rPr>
        <w:t>myChart</w:t>
      </w:r>
      <w:proofErr w:type="spellEnd"/>
      <w:r w:rsidRPr="001D7435">
        <w:rPr>
          <w:lang w:val="hu-HU"/>
        </w:rPr>
        <w:t>, {</w:t>
      </w:r>
    </w:p>
    <w:p w14:paraId="3EFB64EF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    </w:t>
      </w:r>
      <w:proofErr w:type="spellStart"/>
      <w:r w:rsidRPr="001D7435">
        <w:rPr>
          <w:lang w:val="hu-HU"/>
        </w:rPr>
        <w:t>type</w:t>
      </w:r>
      <w:proofErr w:type="spellEnd"/>
      <w:r w:rsidRPr="001D7435">
        <w:rPr>
          <w:lang w:val="hu-HU"/>
        </w:rPr>
        <w:t>: "line",</w:t>
      </w:r>
    </w:p>
    <w:p w14:paraId="4D5BF778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    </w:t>
      </w:r>
      <w:proofErr w:type="spellStart"/>
      <w:r w:rsidRPr="001D7435">
        <w:rPr>
          <w:lang w:val="hu-HU"/>
        </w:rPr>
        <w:t>data</w:t>
      </w:r>
      <w:proofErr w:type="spellEnd"/>
      <w:r w:rsidRPr="001D7435">
        <w:rPr>
          <w:lang w:val="hu-HU"/>
        </w:rPr>
        <w:t>: {</w:t>
      </w:r>
    </w:p>
    <w:p w14:paraId="5C319DD8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        </w:t>
      </w:r>
      <w:proofErr w:type="spellStart"/>
      <w:r w:rsidRPr="001D7435">
        <w:rPr>
          <w:lang w:val="hu-HU"/>
        </w:rPr>
        <w:t>labels</w:t>
      </w:r>
      <w:proofErr w:type="spellEnd"/>
      <w:r w:rsidRPr="001D7435">
        <w:rPr>
          <w:lang w:val="hu-HU"/>
        </w:rPr>
        <w:t xml:space="preserve">: </w:t>
      </w:r>
      <w:proofErr w:type="spellStart"/>
      <w:r w:rsidRPr="001D7435">
        <w:rPr>
          <w:lang w:val="hu-HU"/>
        </w:rPr>
        <w:t>xValues</w:t>
      </w:r>
      <w:proofErr w:type="spellEnd"/>
      <w:r w:rsidRPr="001D7435">
        <w:rPr>
          <w:lang w:val="hu-HU"/>
        </w:rPr>
        <w:t>,</w:t>
      </w:r>
    </w:p>
    <w:p w14:paraId="76814CD8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        </w:t>
      </w:r>
      <w:proofErr w:type="spellStart"/>
      <w:r w:rsidRPr="001D7435">
        <w:rPr>
          <w:lang w:val="hu-HU"/>
        </w:rPr>
        <w:t>datasets</w:t>
      </w:r>
      <w:proofErr w:type="spellEnd"/>
      <w:r w:rsidRPr="001D7435">
        <w:rPr>
          <w:lang w:val="hu-HU"/>
        </w:rPr>
        <w:t>: [{</w:t>
      </w:r>
    </w:p>
    <w:p w14:paraId="596DF174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            </w:t>
      </w:r>
      <w:proofErr w:type="spellStart"/>
      <w:r w:rsidRPr="001D7435">
        <w:rPr>
          <w:lang w:val="hu-HU"/>
        </w:rPr>
        <w:t>label</w:t>
      </w:r>
      <w:proofErr w:type="spellEnd"/>
      <w:r w:rsidRPr="001D7435">
        <w:rPr>
          <w:lang w:val="hu-HU"/>
        </w:rPr>
        <w:t xml:space="preserve">: </w:t>
      </w:r>
      <w:proofErr w:type="spellStart"/>
      <w:r w:rsidRPr="001D7435">
        <w:rPr>
          <w:lang w:val="hu-HU"/>
        </w:rPr>
        <w:t>myChartLabel</w:t>
      </w:r>
      <w:proofErr w:type="spellEnd"/>
      <w:r w:rsidRPr="001D7435">
        <w:rPr>
          <w:lang w:val="hu-HU"/>
        </w:rPr>
        <w:t>,  </w:t>
      </w:r>
    </w:p>
    <w:p w14:paraId="69D4DA10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            </w:t>
      </w:r>
      <w:proofErr w:type="spellStart"/>
      <w:r w:rsidRPr="001D7435">
        <w:rPr>
          <w:lang w:val="hu-HU"/>
        </w:rPr>
        <w:t>fill</w:t>
      </w:r>
      <w:proofErr w:type="spellEnd"/>
      <w:r w:rsidRPr="001D7435">
        <w:rPr>
          <w:lang w:val="hu-HU"/>
        </w:rPr>
        <w:t xml:space="preserve">: </w:t>
      </w:r>
      <w:proofErr w:type="spellStart"/>
      <w:r w:rsidRPr="001D7435">
        <w:rPr>
          <w:lang w:val="hu-HU"/>
        </w:rPr>
        <w:t>false</w:t>
      </w:r>
      <w:proofErr w:type="spellEnd"/>
      <w:r w:rsidRPr="001D7435">
        <w:rPr>
          <w:lang w:val="hu-HU"/>
        </w:rPr>
        <w:t>,</w:t>
      </w:r>
    </w:p>
    <w:p w14:paraId="25BE795F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            </w:t>
      </w:r>
      <w:proofErr w:type="spellStart"/>
      <w:r w:rsidRPr="001D7435">
        <w:rPr>
          <w:lang w:val="hu-HU"/>
        </w:rPr>
        <w:t>lineTension</w:t>
      </w:r>
      <w:proofErr w:type="spellEnd"/>
      <w:r w:rsidRPr="001D7435">
        <w:rPr>
          <w:lang w:val="hu-HU"/>
        </w:rPr>
        <w:t>: 0,</w:t>
      </w:r>
    </w:p>
    <w:p w14:paraId="1742F806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            </w:t>
      </w:r>
      <w:proofErr w:type="spellStart"/>
      <w:r w:rsidRPr="001D7435">
        <w:rPr>
          <w:lang w:val="hu-HU"/>
        </w:rPr>
        <w:t>backgroundColor</w:t>
      </w:r>
      <w:proofErr w:type="spellEnd"/>
      <w:r w:rsidRPr="001D7435">
        <w:rPr>
          <w:lang w:val="hu-HU"/>
        </w:rPr>
        <w:t xml:space="preserve">: </w:t>
      </w:r>
      <w:proofErr w:type="spellStart"/>
      <w:proofErr w:type="gramStart"/>
      <w:r w:rsidRPr="001D7435">
        <w:rPr>
          <w:lang w:val="hu-HU"/>
        </w:rPr>
        <w:t>szin</w:t>
      </w:r>
      <w:proofErr w:type="spellEnd"/>
      <w:r w:rsidRPr="001D7435">
        <w:rPr>
          <w:lang w:val="hu-HU"/>
        </w:rPr>
        <w:t>[</w:t>
      </w:r>
      <w:proofErr w:type="gramEnd"/>
      <w:r w:rsidRPr="001D7435">
        <w:rPr>
          <w:lang w:val="hu-HU"/>
        </w:rPr>
        <w:t>0],</w:t>
      </w:r>
    </w:p>
    <w:p w14:paraId="7F31AEBB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            </w:t>
      </w:r>
      <w:proofErr w:type="spellStart"/>
      <w:r w:rsidRPr="001D7435">
        <w:rPr>
          <w:lang w:val="hu-HU"/>
        </w:rPr>
        <w:t>borderColor</w:t>
      </w:r>
      <w:proofErr w:type="spellEnd"/>
      <w:r w:rsidRPr="001D7435">
        <w:rPr>
          <w:lang w:val="hu-HU"/>
        </w:rPr>
        <w:t xml:space="preserve">: </w:t>
      </w:r>
      <w:proofErr w:type="spellStart"/>
      <w:proofErr w:type="gramStart"/>
      <w:r w:rsidRPr="001D7435">
        <w:rPr>
          <w:lang w:val="hu-HU"/>
        </w:rPr>
        <w:t>szin</w:t>
      </w:r>
      <w:proofErr w:type="spellEnd"/>
      <w:r w:rsidRPr="001D7435">
        <w:rPr>
          <w:lang w:val="hu-HU"/>
        </w:rPr>
        <w:t>[</w:t>
      </w:r>
      <w:proofErr w:type="gramEnd"/>
      <w:r w:rsidRPr="001D7435">
        <w:rPr>
          <w:lang w:val="hu-HU"/>
        </w:rPr>
        <w:t>1],</w:t>
      </w:r>
    </w:p>
    <w:p w14:paraId="300930C0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            </w:t>
      </w:r>
      <w:proofErr w:type="spellStart"/>
      <w:r w:rsidRPr="001D7435">
        <w:rPr>
          <w:lang w:val="hu-HU"/>
        </w:rPr>
        <w:t>data</w:t>
      </w:r>
      <w:proofErr w:type="spellEnd"/>
      <w:r w:rsidRPr="001D7435">
        <w:rPr>
          <w:lang w:val="hu-HU"/>
        </w:rPr>
        <w:t xml:space="preserve">: </w:t>
      </w:r>
      <w:proofErr w:type="spellStart"/>
      <w:r w:rsidRPr="001D7435">
        <w:rPr>
          <w:lang w:val="hu-HU"/>
        </w:rPr>
        <w:t>yValues</w:t>
      </w:r>
      <w:proofErr w:type="spellEnd"/>
    </w:p>
    <w:p w14:paraId="6B9FF01E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>            }]</w:t>
      </w:r>
    </w:p>
    <w:p w14:paraId="71CB9BD7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>        },</w:t>
      </w:r>
    </w:p>
    <w:p w14:paraId="2B268B81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    </w:t>
      </w:r>
      <w:proofErr w:type="spellStart"/>
      <w:r w:rsidRPr="001D7435">
        <w:rPr>
          <w:lang w:val="hu-HU"/>
        </w:rPr>
        <w:t>options</w:t>
      </w:r>
      <w:proofErr w:type="spellEnd"/>
      <w:r w:rsidRPr="001D7435">
        <w:rPr>
          <w:lang w:val="hu-HU"/>
        </w:rPr>
        <w:t>: {</w:t>
      </w:r>
    </w:p>
    <w:p w14:paraId="00C2AC35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        legend: {display: </w:t>
      </w:r>
      <w:proofErr w:type="spellStart"/>
      <w:r w:rsidRPr="001D7435">
        <w:rPr>
          <w:lang w:val="hu-HU"/>
        </w:rPr>
        <w:t>false</w:t>
      </w:r>
      <w:proofErr w:type="spellEnd"/>
      <w:r w:rsidRPr="001D7435">
        <w:rPr>
          <w:lang w:val="hu-HU"/>
        </w:rPr>
        <w:t>},</w:t>
      </w:r>
    </w:p>
    <w:p w14:paraId="475526A6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        </w:t>
      </w:r>
      <w:proofErr w:type="spellStart"/>
      <w:r w:rsidRPr="001D7435">
        <w:rPr>
          <w:lang w:val="hu-HU"/>
        </w:rPr>
        <w:t>scales</w:t>
      </w:r>
      <w:proofErr w:type="spellEnd"/>
      <w:r w:rsidRPr="001D7435">
        <w:rPr>
          <w:lang w:val="hu-HU"/>
        </w:rPr>
        <w:t>: {</w:t>
      </w:r>
    </w:p>
    <w:p w14:paraId="28B88D64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            x: {display: </w:t>
      </w:r>
      <w:proofErr w:type="spellStart"/>
      <w:r w:rsidRPr="001D7435">
        <w:rPr>
          <w:lang w:val="hu-HU"/>
        </w:rPr>
        <w:t>false</w:t>
      </w:r>
      <w:proofErr w:type="spellEnd"/>
      <w:r w:rsidRPr="001D7435">
        <w:rPr>
          <w:lang w:val="hu-HU"/>
        </w:rPr>
        <w:t>,},</w:t>
      </w:r>
    </w:p>
    <w:p w14:paraId="4B150786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lastRenderedPageBreak/>
        <w:t xml:space="preserve">                y: {display: </w:t>
      </w:r>
      <w:proofErr w:type="spellStart"/>
      <w:r w:rsidRPr="001D7435">
        <w:rPr>
          <w:lang w:val="hu-HU"/>
        </w:rPr>
        <w:t>true</w:t>
      </w:r>
      <w:proofErr w:type="spellEnd"/>
      <w:r w:rsidRPr="001D7435">
        <w:rPr>
          <w:lang w:val="hu-HU"/>
        </w:rPr>
        <w:t>,},</w:t>
      </w:r>
    </w:p>
    <w:p w14:paraId="00CE837D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>            }</w:t>
      </w:r>
    </w:p>
    <w:p w14:paraId="0D9703CB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>        }</w:t>
      </w:r>
    </w:p>
    <w:p w14:paraId="75792AC2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>    });</w:t>
      </w:r>
    </w:p>
    <w:p w14:paraId="446A39AB" w14:textId="77777777" w:rsidR="001D7435" w:rsidRPr="001D7435" w:rsidRDefault="001D7435" w:rsidP="001D7435">
      <w:pPr>
        <w:rPr>
          <w:lang w:val="hu-HU"/>
        </w:rPr>
      </w:pPr>
    </w:p>
    <w:p w14:paraId="3A33279E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>}</w:t>
      </w:r>
    </w:p>
    <w:p w14:paraId="4CBEE3B9" w14:textId="1E257667" w:rsidR="001D7435" w:rsidRDefault="001D7435" w:rsidP="00A12A94">
      <w:pPr>
        <w:pStyle w:val="Cmsor4"/>
        <w:spacing w:before="240"/>
        <w:rPr>
          <w:lang w:val="hu-HU"/>
        </w:rPr>
      </w:pPr>
      <w:bookmarkStart w:id="32" w:name="_Toc194150376"/>
      <w:r>
        <w:rPr>
          <w:lang w:val="hu-HU"/>
        </w:rPr>
        <w:t>CSS -</w:t>
      </w:r>
      <w:proofErr w:type="spellStart"/>
      <w:r>
        <w:rPr>
          <w:lang w:val="hu-HU"/>
        </w:rPr>
        <w:t>src</w:t>
      </w:r>
      <w:proofErr w:type="spellEnd"/>
      <w:r>
        <w:rPr>
          <w:lang w:val="hu-HU"/>
        </w:rPr>
        <w:t xml:space="preserve"> mappa</w:t>
      </w:r>
      <w:bookmarkEnd w:id="32"/>
    </w:p>
    <w:p w14:paraId="7F45DF7F" w14:textId="241AB381" w:rsidR="001D7435" w:rsidRDefault="001D7435" w:rsidP="00A12A94">
      <w:pPr>
        <w:pStyle w:val="Cmsor5"/>
        <w:rPr>
          <w:lang w:val="hu-HU"/>
        </w:rPr>
      </w:pPr>
      <w:bookmarkStart w:id="33" w:name="_Toc194150377"/>
      <w:r>
        <w:rPr>
          <w:lang w:val="hu-HU"/>
        </w:rPr>
        <w:t>valto.css</w:t>
      </w:r>
      <w:bookmarkEnd w:id="33"/>
    </w:p>
    <w:p w14:paraId="731EE91D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>*{</w:t>
      </w:r>
    </w:p>
    <w:p w14:paraId="03E1F9C5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>    margin: 0;</w:t>
      </w:r>
    </w:p>
    <w:p w14:paraId="0F37B457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</w:t>
      </w:r>
      <w:proofErr w:type="spellStart"/>
      <w:r w:rsidRPr="001D7435">
        <w:rPr>
          <w:lang w:val="hu-HU"/>
        </w:rPr>
        <w:t>padding</w:t>
      </w:r>
      <w:proofErr w:type="spellEnd"/>
      <w:r w:rsidRPr="001D7435">
        <w:rPr>
          <w:lang w:val="hu-HU"/>
        </w:rPr>
        <w:t>: 0;</w:t>
      </w:r>
    </w:p>
    <w:p w14:paraId="670E22CD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</w:t>
      </w:r>
      <w:proofErr w:type="spellStart"/>
      <w:r w:rsidRPr="001D7435">
        <w:rPr>
          <w:lang w:val="hu-HU"/>
        </w:rPr>
        <w:t>box-sizing</w:t>
      </w:r>
      <w:proofErr w:type="spellEnd"/>
      <w:r w:rsidRPr="001D7435">
        <w:rPr>
          <w:lang w:val="hu-HU"/>
        </w:rPr>
        <w:t xml:space="preserve">: </w:t>
      </w:r>
      <w:proofErr w:type="spellStart"/>
      <w:r w:rsidRPr="001D7435">
        <w:rPr>
          <w:lang w:val="hu-HU"/>
        </w:rPr>
        <w:t>border-box</w:t>
      </w:r>
      <w:proofErr w:type="spellEnd"/>
      <w:r w:rsidRPr="001D7435">
        <w:rPr>
          <w:lang w:val="hu-HU"/>
        </w:rPr>
        <w:t>;</w:t>
      </w:r>
    </w:p>
    <w:p w14:paraId="245A1154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>    font-</w:t>
      </w:r>
      <w:proofErr w:type="spellStart"/>
      <w:r w:rsidRPr="001D7435">
        <w:rPr>
          <w:lang w:val="hu-HU"/>
        </w:rPr>
        <w:t>family</w:t>
      </w:r>
      <w:proofErr w:type="spellEnd"/>
      <w:r w:rsidRPr="001D7435">
        <w:rPr>
          <w:lang w:val="hu-HU"/>
        </w:rPr>
        <w:t xml:space="preserve">: </w:t>
      </w:r>
      <w:proofErr w:type="spellStart"/>
      <w:r w:rsidRPr="001D7435">
        <w:rPr>
          <w:lang w:val="hu-HU"/>
        </w:rPr>
        <w:t>sans</w:t>
      </w:r>
      <w:proofErr w:type="spellEnd"/>
      <w:r w:rsidRPr="001D7435">
        <w:rPr>
          <w:lang w:val="hu-HU"/>
        </w:rPr>
        <w:t>-serif;</w:t>
      </w:r>
    </w:p>
    <w:p w14:paraId="2E578AD9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>  }</w:t>
      </w:r>
    </w:p>
    <w:p w14:paraId="6F767DAC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</w:t>
      </w:r>
    </w:p>
    <w:p w14:paraId="2FC01D55" w14:textId="77777777" w:rsidR="001D7435" w:rsidRPr="001D7435" w:rsidRDefault="001D7435" w:rsidP="001D7435">
      <w:pPr>
        <w:rPr>
          <w:lang w:val="hu-HU"/>
        </w:rPr>
      </w:pPr>
      <w:proofErr w:type="gramStart"/>
      <w:r w:rsidRPr="001D7435">
        <w:rPr>
          <w:lang w:val="hu-HU"/>
        </w:rPr>
        <w:t>body{</w:t>
      </w:r>
      <w:proofErr w:type="gramEnd"/>
    </w:p>
    <w:p w14:paraId="78320471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</w:t>
      </w:r>
      <w:proofErr w:type="spellStart"/>
      <w:r w:rsidRPr="001D7435">
        <w:rPr>
          <w:lang w:val="hu-HU"/>
        </w:rPr>
        <w:t>background-color</w:t>
      </w:r>
      <w:proofErr w:type="spellEnd"/>
      <w:r w:rsidRPr="001D7435">
        <w:rPr>
          <w:lang w:val="hu-HU"/>
        </w:rPr>
        <w:t>: #85c1e9;</w:t>
      </w:r>
    </w:p>
    <w:p w14:paraId="31E15697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>}</w:t>
      </w:r>
    </w:p>
    <w:p w14:paraId="2CC3BC4B" w14:textId="77777777" w:rsidR="001D7435" w:rsidRPr="001D7435" w:rsidRDefault="001D7435" w:rsidP="001D7435">
      <w:pPr>
        <w:rPr>
          <w:lang w:val="hu-HU"/>
        </w:rPr>
      </w:pPr>
    </w:p>
    <w:p w14:paraId="6C1B5020" w14:textId="77777777" w:rsidR="001D7435" w:rsidRPr="001D7435" w:rsidRDefault="001D7435" w:rsidP="001D7435">
      <w:pPr>
        <w:rPr>
          <w:lang w:val="hu-HU"/>
        </w:rPr>
      </w:pPr>
      <w:proofErr w:type="gramStart"/>
      <w:r w:rsidRPr="001D7435">
        <w:rPr>
          <w:lang w:val="hu-HU"/>
        </w:rPr>
        <w:t>.input</w:t>
      </w:r>
      <w:proofErr w:type="gramEnd"/>
      <w:r w:rsidRPr="001D7435">
        <w:rPr>
          <w:lang w:val="hu-HU"/>
        </w:rPr>
        <w:t>{</w:t>
      </w:r>
    </w:p>
    <w:p w14:paraId="6EDDD562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>    margin: 0.1em;</w:t>
      </w:r>
    </w:p>
    <w:p w14:paraId="4F4FF0E2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>}</w:t>
      </w:r>
    </w:p>
    <w:p w14:paraId="48D8F7AD" w14:textId="77777777" w:rsidR="001D7435" w:rsidRPr="001D7435" w:rsidRDefault="001D7435" w:rsidP="001D7435">
      <w:pPr>
        <w:rPr>
          <w:lang w:val="hu-HU"/>
        </w:rPr>
      </w:pPr>
    </w:p>
    <w:p w14:paraId="46A27F10" w14:textId="77777777" w:rsidR="001D7435" w:rsidRPr="001D7435" w:rsidRDefault="001D7435" w:rsidP="001D7435">
      <w:pPr>
        <w:rPr>
          <w:lang w:val="hu-HU"/>
        </w:rPr>
      </w:pPr>
      <w:proofErr w:type="gramStart"/>
      <w:r w:rsidRPr="001D7435">
        <w:rPr>
          <w:lang w:val="hu-HU"/>
        </w:rPr>
        <w:t>.mycontainer</w:t>
      </w:r>
      <w:proofErr w:type="gramEnd"/>
      <w:r w:rsidRPr="001D7435">
        <w:rPr>
          <w:lang w:val="hu-HU"/>
        </w:rPr>
        <w:t>1{</w:t>
      </w:r>
    </w:p>
    <w:p w14:paraId="62F17322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</w:t>
      </w:r>
      <w:proofErr w:type="spellStart"/>
      <w:r w:rsidRPr="001D7435">
        <w:rPr>
          <w:lang w:val="hu-HU"/>
        </w:rPr>
        <w:t>background</w:t>
      </w:r>
      <w:proofErr w:type="spellEnd"/>
      <w:r w:rsidRPr="001D7435">
        <w:rPr>
          <w:lang w:val="hu-HU"/>
        </w:rPr>
        <w:t>: #154360;</w:t>
      </w:r>
    </w:p>
    <w:p w14:paraId="63DAD5E3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</w:t>
      </w:r>
      <w:proofErr w:type="spellStart"/>
      <w:r w:rsidRPr="001D7435">
        <w:rPr>
          <w:lang w:val="hu-HU"/>
        </w:rPr>
        <w:t>border</w:t>
      </w:r>
      <w:proofErr w:type="spellEnd"/>
      <w:r w:rsidRPr="001D7435">
        <w:rPr>
          <w:lang w:val="hu-HU"/>
        </w:rPr>
        <w:t xml:space="preserve">: 0.2em </w:t>
      </w:r>
      <w:proofErr w:type="spellStart"/>
      <w:r w:rsidRPr="001D7435">
        <w:rPr>
          <w:lang w:val="hu-HU"/>
        </w:rPr>
        <w:t>solid</w:t>
      </w:r>
      <w:proofErr w:type="spellEnd"/>
      <w:r w:rsidRPr="001D7435">
        <w:rPr>
          <w:lang w:val="hu-HU"/>
        </w:rPr>
        <w:t xml:space="preserve"> #85c1e9;</w:t>
      </w:r>
    </w:p>
    <w:p w14:paraId="5D4C4CF0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</w:t>
      </w:r>
      <w:proofErr w:type="spellStart"/>
      <w:r w:rsidRPr="001D7435">
        <w:rPr>
          <w:lang w:val="hu-HU"/>
        </w:rPr>
        <w:t>border-radius</w:t>
      </w:r>
      <w:proofErr w:type="spellEnd"/>
      <w:r w:rsidRPr="001D7435">
        <w:rPr>
          <w:lang w:val="hu-HU"/>
        </w:rPr>
        <w:t>: 10px;</w:t>
      </w:r>
    </w:p>
    <w:p w14:paraId="53308D78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</w:t>
      </w:r>
      <w:proofErr w:type="spellStart"/>
      <w:r w:rsidRPr="001D7435">
        <w:rPr>
          <w:lang w:val="hu-HU"/>
        </w:rPr>
        <w:t>height</w:t>
      </w:r>
      <w:proofErr w:type="spellEnd"/>
      <w:r w:rsidRPr="001D7435">
        <w:rPr>
          <w:lang w:val="hu-HU"/>
        </w:rPr>
        <w:t xml:space="preserve">: </w:t>
      </w:r>
      <w:proofErr w:type="spellStart"/>
      <w:r w:rsidRPr="001D7435">
        <w:rPr>
          <w:lang w:val="hu-HU"/>
        </w:rPr>
        <w:t>auto</w:t>
      </w:r>
      <w:proofErr w:type="spellEnd"/>
      <w:r w:rsidRPr="001D7435">
        <w:rPr>
          <w:lang w:val="hu-HU"/>
        </w:rPr>
        <w:t>;</w:t>
      </w:r>
    </w:p>
    <w:p w14:paraId="08B01F38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>}</w:t>
      </w:r>
    </w:p>
    <w:p w14:paraId="67AA6D06" w14:textId="77777777" w:rsidR="001D7435" w:rsidRPr="001D7435" w:rsidRDefault="001D7435" w:rsidP="001D7435">
      <w:pPr>
        <w:rPr>
          <w:lang w:val="hu-HU"/>
        </w:rPr>
      </w:pPr>
    </w:p>
    <w:p w14:paraId="10257C8A" w14:textId="77777777" w:rsidR="001D7435" w:rsidRPr="001D7435" w:rsidRDefault="001D7435" w:rsidP="001D7435">
      <w:pPr>
        <w:rPr>
          <w:lang w:val="hu-HU"/>
        </w:rPr>
      </w:pPr>
      <w:proofErr w:type="gramStart"/>
      <w:r w:rsidRPr="001D7435">
        <w:rPr>
          <w:lang w:val="hu-HU"/>
        </w:rPr>
        <w:t>.mycontainer</w:t>
      </w:r>
      <w:proofErr w:type="gramEnd"/>
      <w:r w:rsidRPr="001D7435">
        <w:rPr>
          <w:lang w:val="hu-HU"/>
        </w:rPr>
        <w:t>2{</w:t>
      </w:r>
    </w:p>
    <w:p w14:paraId="09276931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</w:t>
      </w:r>
      <w:proofErr w:type="spellStart"/>
      <w:r w:rsidRPr="001D7435">
        <w:rPr>
          <w:lang w:val="hu-HU"/>
        </w:rPr>
        <w:t>background</w:t>
      </w:r>
      <w:proofErr w:type="spellEnd"/>
      <w:r w:rsidRPr="001D7435">
        <w:rPr>
          <w:lang w:val="hu-HU"/>
        </w:rPr>
        <w:t>: #d6eaf8;</w:t>
      </w:r>
    </w:p>
    <w:p w14:paraId="47FB32F9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</w:t>
      </w:r>
      <w:proofErr w:type="spellStart"/>
      <w:r w:rsidRPr="001D7435">
        <w:rPr>
          <w:lang w:val="hu-HU"/>
        </w:rPr>
        <w:t>border</w:t>
      </w:r>
      <w:proofErr w:type="spellEnd"/>
      <w:r w:rsidRPr="001D7435">
        <w:rPr>
          <w:lang w:val="hu-HU"/>
        </w:rPr>
        <w:t xml:space="preserve">: 0.2em </w:t>
      </w:r>
      <w:proofErr w:type="spellStart"/>
      <w:r w:rsidRPr="001D7435">
        <w:rPr>
          <w:lang w:val="hu-HU"/>
        </w:rPr>
        <w:t>solid</w:t>
      </w:r>
      <w:proofErr w:type="spellEnd"/>
      <w:r w:rsidRPr="001D7435">
        <w:rPr>
          <w:lang w:val="hu-HU"/>
        </w:rPr>
        <w:t xml:space="preserve"> #85c1e9;</w:t>
      </w:r>
    </w:p>
    <w:p w14:paraId="0ADF60D0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</w:t>
      </w:r>
      <w:proofErr w:type="spellStart"/>
      <w:r w:rsidRPr="001D7435">
        <w:rPr>
          <w:lang w:val="hu-HU"/>
        </w:rPr>
        <w:t>border-radius</w:t>
      </w:r>
      <w:proofErr w:type="spellEnd"/>
      <w:r w:rsidRPr="001D7435">
        <w:rPr>
          <w:lang w:val="hu-HU"/>
        </w:rPr>
        <w:t>: 20px;</w:t>
      </w:r>
    </w:p>
    <w:p w14:paraId="3691C3AF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</w:t>
      </w:r>
      <w:proofErr w:type="spellStart"/>
      <w:r w:rsidRPr="001D7435">
        <w:rPr>
          <w:lang w:val="hu-HU"/>
        </w:rPr>
        <w:t>color</w:t>
      </w:r>
      <w:proofErr w:type="spellEnd"/>
      <w:r w:rsidRPr="001D7435">
        <w:rPr>
          <w:lang w:val="hu-HU"/>
        </w:rPr>
        <w:t>: #154360;</w:t>
      </w:r>
    </w:p>
    <w:p w14:paraId="110CEC4A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>}</w:t>
      </w:r>
    </w:p>
    <w:p w14:paraId="37D192F3" w14:textId="77777777" w:rsidR="001D7435" w:rsidRPr="001D7435" w:rsidRDefault="001D7435" w:rsidP="001D7435">
      <w:pPr>
        <w:rPr>
          <w:lang w:val="hu-HU"/>
        </w:rPr>
      </w:pPr>
    </w:p>
    <w:p w14:paraId="7DFF335D" w14:textId="77777777" w:rsidR="001D7435" w:rsidRPr="001D7435" w:rsidRDefault="001D7435" w:rsidP="001D7435">
      <w:pPr>
        <w:rPr>
          <w:lang w:val="hu-HU"/>
        </w:rPr>
      </w:pPr>
      <w:proofErr w:type="gramStart"/>
      <w:r w:rsidRPr="001D7435">
        <w:rPr>
          <w:lang w:val="hu-HU"/>
        </w:rPr>
        <w:t>.</w:t>
      </w:r>
      <w:proofErr w:type="spellStart"/>
      <w:r w:rsidRPr="001D7435">
        <w:rPr>
          <w:lang w:val="hu-HU"/>
        </w:rPr>
        <w:t>mybtnactive</w:t>
      </w:r>
      <w:proofErr w:type="spellEnd"/>
      <w:proofErr w:type="gramEnd"/>
      <w:r w:rsidRPr="001D7435">
        <w:rPr>
          <w:lang w:val="hu-HU"/>
        </w:rPr>
        <w:t>{</w:t>
      </w:r>
    </w:p>
    <w:p w14:paraId="426274BD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</w:t>
      </w:r>
      <w:proofErr w:type="spellStart"/>
      <w:r w:rsidRPr="001D7435">
        <w:rPr>
          <w:lang w:val="hu-HU"/>
        </w:rPr>
        <w:t>background</w:t>
      </w:r>
      <w:proofErr w:type="spellEnd"/>
      <w:r w:rsidRPr="001D7435">
        <w:rPr>
          <w:lang w:val="hu-HU"/>
        </w:rPr>
        <w:t>: #154360;</w:t>
      </w:r>
    </w:p>
    <w:p w14:paraId="56255D89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</w:t>
      </w:r>
      <w:proofErr w:type="spellStart"/>
      <w:r w:rsidRPr="001D7435">
        <w:rPr>
          <w:lang w:val="hu-HU"/>
        </w:rPr>
        <w:t>color</w:t>
      </w:r>
      <w:proofErr w:type="spellEnd"/>
      <w:r w:rsidRPr="001D7435">
        <w:rPr>
          <w:lang w:val="hu-HU"/>
        </w:rPr>
        <w:t>: #d6eaf8;</w:t>
      </w:r>
    </w:p>
    <w:p w14:paraId="728239AB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</w:t>
      </w:r>
      <w:proofErr w:type="spellStart"/>
      <w:r w:rsidRPr="001D7435">
        <w:rPr>
          <w:lang w:val="hu-HU"/>
        </w:rPr>
        <w:t>border</w:t>
      </w:r>
      <w:proofErr w:type="spellEnd"/>
      <w:r w:rsidRPr="001D7435">
        <w:rPr>
          <w:lang w:val="hu-HU"/>
        </w:rPr>
        <w:t xml:space="preserve">: 0.2em </w:t>
      </w:r>
      <w:proofErr w:type="spellStart"/>
      <w:r w:rsidRPr="001D7435">
        <w:rPr>
          <w:lang w:val="hu-HU"/>
        </w:rPr>
        <w:t>solid</w:t>
      </w:r>
      <w:proofErr w:type="spellEnd"/>
      <w:r w:rsidRPr="001D7435">
        <w:rPr>
          <w:lang w:val="hu-HU"/>
        </w:rPr>
        <w:t xml:space="preserve"> #</w:t>
      </w:r>
      <w:proofErr w:type="gramStart"/>
      <w:r w:rsidRPr="001D7435">
        <w:rPr>
          <w:lang w:val="hu-HU"/>
        </w:rPr>
        <w:t>154360;;</w:t>
      </w:r>
      <w:proofErr w:type="gramEnd"/>
    </w:p>
    <w:p w14:paraId="08EB3A5A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>}</w:t>
      </w:r>
    </w:p>
    <w:p w14:paraId="432A5175" w14:textId="77777777" w:rsidR="001D7435" w:rsidRPr="001D7435" w:rsidRDefault="001D7435" w:rsidP="001D7435">
      <w:pPr>
        <w:rPr>
          <w:lang w:val="hu-HU"/>
        </w:rPr>
      </w:pPr>
    </w:p>
    <w:p w14:paraId="4983C946" w14:textId="77777777" w:rsidR="001D7435" w:rsidRPr="001D7435" w:rsidRDefault="001D7435" w:rsidP="001D7435">
      <w:pPr>
        <w:rPr>
          <w:lang w:val="hu-HU"/>
        </w:rPr>
      </w:pPr>
      <w:proofErr w:type="gramStart"/>
      <w:r w:rsidRPr="001D7435">
        <w:rPr>
          <w:lang w:val="hu-HU"/>
        </w:rPr>
        <w:t>.</w:t>
      </w:r>
      <w:proofErr w:type="spellStart"/>
      <w:r w:rsidRPr="001D7435">
        <w:rPr>
          <w:lang w:val="hu-HU"/>
        </w:rPr>
        <w:t>mybtnactive</w:t>
      </w:r>
      <w:proofErr w:type="gramEnd"/>
      <w:r w:rsidRPr="001D7435">
        <w:rPr>
          <w:lang w:val="hu-HU"/>
        </w:rPr>
        <w:t>:</w:t>
      </w:r>
      <w:proofErr w:type="gramStart"/>
      <w:r w:rsidRPr="001D7435">
        <w:rPr>
          <w:lang w:val="hu-HU"/>
        </w:rPr>
        <w:t>hover</w:t>
      </w:r>
      <w:proofErr w:type="spellEnd"/>
      <w:r w:rsidRPr="001D7435">
        <w:rPr>
          <w:lang w:val="hu-HU"/>
        </w:rPr>
        <w:t>{</w:t>
      </w:r>
      <w:proofErr w:type="gramEnd"/>
    </w:p>
    <w:p w14:paraId="5FCD5F1D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</w:t>
      </w:r>
      <w:proofErr w:type="spellStart"/>
      <w:r w:rsidRPr="001D7435">
        <w:rPr>
          <w:lang w:val="hu-HU"/>
        </w:rPr>
        <w:t>background</w:t>
      </w:r>
      <w:proofErr w:type="spellEnd"/>
      <w:r w:rsidRPr="001D7435">
        <w:rPr>
          <w:lang w:val="hu-HU"/>
        </w:rPr>
        <w:t>: #d6eaf8;</w:t>
      </w:r>
    </w:p>
    <w:p w14:paraId="64C6CFD2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</w:t>
      </w:r>
      <w:proofErr w:type="spellStart"/>
      <w:r w:rsidRPr="001D7435">
        <w:rPr>
          <w:lang w:val="hu-HU"/>
        </w:rPr>
        <w:t>color</w:t>
      </w:r>
      <w:proofErr w:type="spellEnd"/>
      <w:r w:rsidRPr="001D7435">
        <w:rPr>
          <w:lang w:val="hu-HU"/>
        </w:rPr>
        <w:t>: #154360;</w:t>
      </w:r>
    </w:p>
    <w:p w14:paraId="3A1FA7E5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</w:t>
      </w:r>
      <w:proofErr w:type="spellStart"/>
      <w:r w:rsidRPr="001D7435">
        <w:rPr>
          <w:lang w:val="hu-HU"/>
        </w:rPr>
        <w:t>border</w:t>
      </w:r>
      <w:proofErr w:type="spellEnd"/>
      <w:r w:rsidRPr="001D7435">
        <w:rPr>
          <w:lang w:val="hu-HU"/>
        </w:rPr>
        <w:t xml:space="preserve">: 0.2em </w:t>
      </w:r>
      <w:proofErr w:type="spellStart"/>
      <w:r w:rsidRPr="001D7435">
        <w:rPr>
          <w:lang w:val="hu-HU"/>
        </w:rPr>
        <w:t>solid</w:t>
      </w:r>
      <w:proofErr w:type="spellEnd"/>
      <w:r w:rsidRPr="001D7435">
        <w:rPr>
          <w:lang w:val="hu-HU"/>
        </w:rPr>
        <w:t xml:space="preserve"> #</w:t>
      </w:r>
      <w:proofErr w:type="gramStart"/>
      <w:r w:rsidRPr="001D7435">
        <w:rPr>
          <w:lang w:val="hu-HU"/>
        </w:rPr>
        <w:t>154360;;</w:t>
      </w:r>
      <w:proofErr w:type="gramEnd"/>
    </w:p>
    <w:p w14:paraId="6B78D8A7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>}</w:t>
      </w:r>
    </w:p>
    <w:p w14:paraId="161C5E0E" w14:textId="77777777" w:rsidR="001D7435" w:rsidRPr="001D7435" w:rsidRDefault="001D7435" w:rsidP="001D7435">
      <w:pPr>
        <w:rPr>
          <w:lang w:val="hu-HU"/>
        </w:rPr>
      </w:pPr>
    </w:p>
    <w:p w14:paraId="5950FB67" w14:textId="77777777" w:rsidR="001D7435" w:rsidRPr="001D7435" w:rsidRDefault="001D7435" w:rsidP="001D7435">
      <w:pPr>
        <w:rPr>
          <w:lang w:val="hu-HU"/>
        </w:rPr>
      </w:pPr>
      <w:proofErr w:type="gramStart"/>
      <w:r w:rsidRPr="001D7435">
        <w:rPr>
          <w:lang w:val="hu-HU"/>
        </w:rPr>
        <w:t>.</w:t>
      </w:r>
      <w:proofErr w:type="spellStart"/>
      <w:r w:rsidRPr="001D7435">
        <w:rPr>
          <w:lang w:val="hu-HU"/>
        </w:rPr>
        <w:t>mybtn</w:t>
      </w:r>
      <w:proofErr w:type="spellEnd"/>
      <w:proofErr w:type="gramEnd"/>
      <w:r w:rsidRPr="001D7435">
        <w:rPr>
          <w:lang w:val="hu-HU"/>
        </w:rPr>
        <w:t>{</w:t>
      </w:r>
    </w:p>
    <w:p w14:paraId="12C980BA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lastRenderedPageBreak/>
        <w:t xml:space="preserve">    </w:t>
      </w:r>
      <w:proofErr w:type="spellStart"/>
      <w:r w:rsidRPr="001D7435">
        <w:rPr>
          <w:lang w:val="hu-HU"/>
        </w:rPr>
        <w:t>background</w:t>
      </w:r>
      <w:proofErr w:type="spellEnd"/>
      <w:r w:rsidRPr="001D7435">
        <w:rPr>
          <w:lang w:val="hu-HU"/>
        </w:rPr>
        <w:t>: #d6eaf8;</w:t>
      </w:r>
    </w:p>
    <w:p w14:paraId="575C1F09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</w:t>
      </w:r>
      <w:proofErr w:type="spellStart"/>
      <w:r w:rsidRPr="001D7435">
        <w:rPr>
          <w:lang w:val="hu-HU"/>
        </w:rPr>
        <w:t>color</w:t>
      </w:r>
      <w:proofErr w:type="spellEnd"/>
      <w:r w:rsidRPr="001D7435">
        <w:rPr>
          <w:lang w:val="hu-HU"/>
        </w:rPr>
        <w:t>: #154360;</w:t>
      </w:r>
    </w:p>
    <w:p w14:paraId="041F7058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</w:t>
      </w:r>
      <w:proofErr w:type="spellStart"/>
      <w:r w:rsidRPr="001D7435">
        <w:rPr>
          <w:lang w:val="hu-HU"/>
        </w:rPr>
        <w:t>border</w:t>
      </w:r>
      <w:proofErr w:type="spellEnd"/>
      <w:r w:rsidRPr="001D7435">
        <w:rPr>
          <w:lang w:val="hu-HU"/>
        </w:rPr>
        <w:t xml:space="preserve">: 0.2em </w:t>
      </w:r>
      <w:proofErr w:type="spellStart"/>
      <w:r w:rsidRPr="001D7435">
        <w:rPr>
          <w:lang w:val="hu-HU"/>
        </w:rPr>
        <w:t>solid</w:t>
      </w:r>
      <w:proofErr w:type="spellEnd"/>
      <w:r w:rsidRPr="001D7435">
        <w:rPr>
          <w:lang w:val="hu-HU"/>
        </w:rPr>
        <w:t xml:space="preserve"> #d6eaf8;</w:t>
      </w:r>
    </w:p>
    <w:p w14:paraId="45258BCD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>}</w:t>
      </w:r>
    </w:p>
    <w:p w14:paraId="4C711B47" w14:textId="77777777" w:rsidR="001D7435" w:rsidRPr="001D7435" w:rsidRDefault="001D7435" w:rsidP="001D7435">
      <w:pPr>
        <w:rPr>
          <w:lang w:val="hu-HU"/>
        </w:rPr>
      </w:pPr>
      <w:proofErr w:type="gramStart"/>
      <w:r w:rsidRPr="001D7435">
        <w:rPr>
          <w:lang w:val="hu-HU"/>
        </w:rPr>
        <w:t>.</w:t>
      </w:r>
      <w:proofErr w:type="spellStart"/>
      <w:r w:rsidRPr="001D7435">
        <w:rPr>
          <w:lang w:val="hu-HU"/>
        </w:rPr>
        <w:t>mybtn</w:t>
      </w:r>
      <w:proofErr w:type="gramEnd"/>
      <w:r w:rsidRPr="001D7435">
        <w:rPr>
          <w:lang w:val="hu-HU"/>
        </w:rPr>
        <w:t>:</w:t>
      </w:r>
      <w:proofErr w:type="gramStart"/>
      <w:r w:rsidRPr="001D7435">
        <w:rPr>
          <w:lang w:val="hu-HU"/>
        </w:rPr>
        <w:t>hover</w:t>
      </w:r>
      <w:proofErr w:type="spellEnd"/>
      <w:r w:rsidRPr="001D7435">
        <w:rPr>
          <w:lang w:val="hu-HU"/>
        </w:rPr>
        <w:t>{</w:t>
      </w:r>
      <w:proofErr w:type="gramEnd"/>
    </w:p>
    <w:p w14:paraId="2A304A89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</w:t>
      </w:r>
      <w:proofErr w:type="spellStart"/>
      <w:r w:rsidRPr="001D7435">
        <w:rPr>
          <w:lang w:val="hu-HU"/>
        </w:rPr>
        <w:t>background</w:t>
      </w:r>
      <w:proofErr w:type="spellEnd"/>
      <w:r w:rsidRPr="001D7435">
        <w:rPr>
          <w:lang w:val="hu-HU"/>
        </w:rPr>
        <w:t>: #d6eaf8;</w:t>
      </w:r>
    </w:p>
    <w:p w14:paraId="19A83826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</w:t>
      </w:r>
      <w:proofErr w:type="spellStart"/>
      <w:r w:rsidRPr="001D7435">
        <w:rPr>
          <w:lang w:val="hu-HU"/>
        </w:rPr>
        <w:t>color</w:t>
      </w:r>
      <w:proofErr w:type="spellEnd"/>
      <w:r w:rsidRPr="001D7435">
        <w:rPr>
          <w:lang w:val="hu-HU"/>
        </w:rPr>
        <w:t>: #154360;</w:t>
      </w:r>
    </w:p>
    <w:p w14:paraId="657EBD21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</w:t>
      </w:r>
      <w:proofErr w:type="spellStart"/>
      <w:r w:rsidRPr="001D7435">
        <w:rPr>
          <w:lang w:val="hu-HU"/>
        </w:rPr>
        <w:t>border</w:t>
      </w:r>
      <w:proofErr w:type="spellEnd"/>
      <w:r w:rsidRPr="001D7435">
        <w:rPr>
          <w:lang w:val="hu-HU"/>
        </w:rPr>
        <w:t xml:space="preserve">: 0.2em </w:t>
      </w:r>
      <w:proofErr w:type="spellStart"/>
      <w:r w:rsidRPr="001D7435">
        <w:rPr>
          <w:lang w:val="hu-HU"/>
        </w:rPr>
        <w:t>solid</w:t>
      </w:r>
      <w:proofErr w:type="spellEnd"/>
      <w:r w:rsidRPr="001D7435">
        <w:rPr>
          <w:lang w:val="hu-HU"/>
        </w:rPr>
        <w:t xml:space="preserve"> #154360;</w:t>
      </w:r>
    </w:p>
    <w:p w14:paraId="4A2A8516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>}</w:t>
      </w:r>
    </w:p>
    <w:p w14:paraId="5C407E9F" w14:textId="77777777" w:rsidR="001D7435" w:rsidRPr="001D7435" w:rsidRDefault="001D7435" w:rsidP="001D7435">
      <w:pPr>
        <w:rPr>
          <w:lang w:val="hu-HU"/>
        </w:rPr>
      </w:pPr>
    </w:p>
    <w:p w14:paraId="31468D9A" w14:textId="77777777" w:rsidR="001D7435" w:rsidRPr="001D7435" w:rsidRDefault="001D7435" w:rsidP="001D7435">
      <w:pPr>
        <w:rPr>
          <w:lang w:val="hu-HU"/>
        </w:rPr>
      </w:pPr>
      <w:proofErr w:type="gramStart"/>
      <w:r w:rsidRPr="001D7435">
        <w:rPr>
          <w:lang w:val="hu-HU"/>
        </w:rPr>
        <w:t>.valtas</w:t>
      </w:r>
      <w:proofErr w:type="gramEnd"/>
      <w:r w:rsidRPr="001D7435">
        <w:rPr>
          <w:lang w:val="hu-HU"/>
        </w:rPr>
        <w:t>2</w:t>
      </w:r>
      <w:proofErr w:type="gramStart"/>
      <w:r w:rsidRPr="001D7435">
        <w:rPr>
          <w:lang w:val="hu-HU"/>
        </w:rPr>
        <w:t>sor{</w:t>
      </w:r>
      <w:proofErr w:type="gramEnd"/>
    </w:p>
    <w:p w14:paraId="7AB31FBD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>    font-</w:t>
      </w:r>
      <w:proofErr w:type="spellStart"/>
      <w:r w:rsidRPr="001D7435">
        <w:rPr>
          <w:lang w:val="hu-HU"/>
        </w:rPr>
        <w:t>size</w:t>
      </w:r>
      <w:proofErr w:type="spellEnd"/>
      <w:r w:rsidRPr="001D7435">
        <w:rPr>
          <w:lang w:val="hu-HU"/>
        </w:rPr>
        <w:t>: 2.5em;</w:t>
      </w:r>
    </w:p>
    <w:p w14:paraId="44D58AD9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>    font-</w:t>
      </w:r>
      <w:proofErr w:type="spellStart"/>
      <w:r w:rsidRPr="001D7435">
        <w:rPr>
          <w:lang w:val="hu-HU"/>
        </w:rPr>
        <w:t>weight</w:t>
      </w:r>
      <w:proofErr w:type="spellEnd"/>
      <w:r w:rsidRPr="001D7435">
        <w:rPr>
          <w:lang w:val="hu-HU"/>
        </w:rPr>
        <w:t xml:space="preserve">: </w:t>
      </w:r>
      <w:proofErr w:type="spellStart"/>
      <w:r w:rsidRPr="001D7435">
        <w:rPr>
          <w:lang w:val="hu-HU"/>
        </w:rPr>
        <w:t>bold</w:t>
      </w:r>
      <w:proofErr w:type="spellEnd"/>
      <w:r w:rsidRPr="001D7435">
        <w:rPr>
          <w:lang w:val="hu-HU"/>
        </w:rPr>
        <w:t>;</w:t>
      </w:r>
    </w:p>
    <w:p w14:paraId="4F3C83F8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>}</w:t>
      </w:r>
    </w:p>
    <w:p w14:paraId="5F9F9277" w14:textId="77777777" w:rsidR="001D7435" w:rsidRPr="001D7435" w:rsidRDefault="001D7435" w:rsidP="001D7435">
      <w:pPr>
        <w:rPr>
          <w:lang w:val="hu-HU"/>
        </w:rPr>
      </w:pPr>
    </w:p>
    <w:p w14:paraId="07C2C31D" w14:textId="77777777" w:rsidR="001D7435" w:rsidRPr="001D7435" w:rsidRDefault="001D7435" w:rsidP="001D7435">
      <w:pPr>
        <w:rPr>
          <w:lang w:val="hu-HU"/>
        </w:rPr>
      </w:pPr>
      <w:proofErr w:type="gramStart"/>
      <w:r w:rsidRPr="001D7435">
        <w:rPr>
          <w:lang w:val="hu-HU"/>
        </w:rPr>
        <w:t>.kep</w:t>
      </w:r>
      <w:proofErr w:type="gramEnd"/>
      <w:r w:rsidRPr="001D7435">
        <w:rPr>
          <w:lang w:val="hu-HU"/>
        </w:rPr>
        <w:t>1{</w:t>
      </w:r>
    </w:p>
    <w:p w14:paraId="55C3E7E1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</w:t>
      </w:r>
      <w:proofErr w:type="spellStart"/>
      <w:r w:rsidRPr="001D7435">
        <w:rPr>
          <w:lang w:val="hu-HU"/>
        </w:rPr>
        <w:t>background</w:t>
      </w:r>
      <w:proofErr w:type="spellEnd"/>
      <w:r w:rsidRPr="001D7435">
        <w:rPr>
          <w:lang w:val="hu-HU"/>
        </w:rPr>
        <w:t xml:space="preserve">-image: </w:t>
      </w:r>
      <w:proofErr w:type="spellStart"/>
      <w:r w:rsidRPr="001D7435">
        <w:rPr>
          <w:lang w:val="hu-HU"/>
        </w:rPr>
        <w:t>url</w:t>
      </w:r>
      <w:proofErr w:type="spellEnd"/>
      <w:r w:rsidRPr="001D7435">
        <w:rPr>
          <w:lang w:val="hu-HU"/>
        </w:rPr>
        <w:t>(../</w:t>
      </w:r>
      <w:proofErr w:type="spellStart"/>
      <w:r w:rsidRPr="001D7435">
        <w:rPr>
          <w:lang w:val="hu-HU"/>
        </w:rPr>
        <w:t>img</w:t>
      </w:r>
      <w:proofErr w:type="spellEnd"/>
      <w:r w:rsidRPr="001D7435">
        <w:rPr>
          <w:lang w:val="hu-HU"/>
        </w:rPr>
        <w:t>/euro-</w:t>
      </w:r>
      <w:proofErr w:type="spellStart"/>
      <w:r w:rsidRPr="001D7435">
        <w:rPr>
          <w:lang w:val="hu-HU"/>
        </w:rPr>
        <w:t>valuta.webp</w:t>
      </w:r>
      <w:proofErr w:type="spellEnd"/>
      <w:r w:rsidRPr="001D7435">
        <w:rPr>
          <w:lang w:val="hu-HU"/>
        </w:rPr>
        <w:t>);</w:t>
      </w:r>
    </w:p>
    <w:p w14:paraId="57A3935B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</w:t>
      </w:r>
      <w:proofErr w:type="spellStart"/>
      <w:r w:rsidRPr="001D7435">
        <w:rPr>
          <w:lang w:val="hu-HU"/>
        </w:rPr>
        <w:t>background-size</w:t>
      </w:r>
      <w:proofErr w:type="spellEnd"/>
      <w:r w:rsidRPr="001D7435">
        <w:rPr>
          <w:lang w:val="hu-HU"/>
        </w:rPr>
        <w:t xml:space="preserve">: </w:t>
      </w:r>
      <w:proofErr w:type="spellStart"/>
      <w:r w:rsidRPr="001D7435">
        <w:rPr>
          <w:lang w:val="hu-HU"/>
        </w:rPr>
        <w:t>cover</w:t>
      </w:r>
      <w:proofErr w:type="spellEnd"/>
      <w:r w:rsidRPr="001D7435">
        <w:rPr>
          <w:lang w:val="hu-HU"/>
        </w:rPr>
        <w:t>;</w:t>
      </w:r>
    </w:p>
    <w:p w14:paraId="3958E420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</w:t>
      </w:r>
      <w:proofErr w:type="spellStart"/>
      <w:r w:rsidRPr="001D7435">
        <w:rPr>
          <w:lang w:val="hu-HU"/>
        </w:rPr>
        <w:t>background-repeat</w:t>
      </w:r>
      <w:proofErr w:type="spellEnd"/>
      <w:r w:rsidRPr="001D7435">
        <w:rPr>
          <w:lang w:val="hu-HU"/>
        </w:rPr>
        <w:t>: no-</w:t>
      </w:r>
      <w:proofErr w:type="spellStart"/>
      <w:r w:rsidRPr="001D7435">
        <w:rPr>
          <w:lang w:val="hu-HU"/>
        </w:rPr>
        <w:t>repeat</w:t>
      </w:r>
      <w:proofErr w:type="spellEnd"/>
      <w:r w:rsidRPr="001D7435">
        <w:rPr>
          <w:lang w:val="hu-HU"/>
        </w:rPr>
        <w:t>;</w:t>
      </w:r>
    </w:p>
    <w:p w14:paraId="22345FD7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</w:t>
      </w:r>
      <w:proofErr w:type="spellStart"/>
      <w:r w:rsidRPr="001D7435">
        <w:rPr>
          <w:lang w:val="hu-HU"/>
        </w:rPr>
        <w:t>background-position</w:t>
      </w:r>
      <w:proofErr w:type="spellEnd"/>
      <w:r w:rsidRPr="001D7435">
        <w:rPr>
          <w:lang w:val="hu-HU"/>
        </w:rPr>
        <w:t xml:space="preserve">: top </w:t>
      </w:r>
      <w:proofErr w:type="gramStart"/>
      <w:r w:rsidRPr="001D7435">
        <w:rPr>
          <w:lang w:val="hu-HU"/>
        </w:rPr>
        <w:t>center !</w:t>
      </w:r>
      <w:proofErr w:type="spellStart"/>
      <w:r w:rsidRPr="001D7435">
        <w:rPr>
          <w:lang w:val="hu-HU"/>
        </w:rPr>
        <w:t>important</w:t>
      </w:r>
      <w:proofErr w:type="spellEnd"/>
      <w:proofErr w:type="gramEnd"/>
      <w:r w:rsidRPr="001D7435">
        <w:rPr>
          <w:lang w:val="hu-HU"/>
        </w:rPr>
        <w:t>;</w:t>
      </w:r>
    </w:p>
    <w:p w14:paraId="4E4D8822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</w:t>
      </w:r>
      <w:proofErr w:type="spellStart"/>
      <w:r w:rsidRPr="001D7435">
        <w:rPr>
          <w:lang w:val="hu-HU"/>
        </w:rPr>
        <w:t>height</w:t>
      </w:r>
      <w:proofErr w:type="spellEnd"/>
      <w:r w:rsidRPr="001D7435">
        <w:rPr>
          <w:lang w:val="hu-HU"/>
        </w:rPr>
        <w:t>: 300px;</w:t>
      </w:r>
    </w:p>
    <w:p w14:paraId="0F6C4FB4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</w:t>
      </w:r>
      <w:proofErr w:type="spellStart"/>
      <w:r w:rsidRPr="001D7435">
        <w:rPr>
          <w:lang w:val="hu-HU"/>
        </w:rPr>
        <w:t>position</w:t>
      </w:r>
      <w:proofErr w:type="spellEnd"/>
      <w:r w:rsidRPr="001D7435">
        <w:rPr>
          <w:lang w:val="hu-HU"/>
        </w:rPr>
        <w:t xml:space="preserve">: </w:t>
      </w:r>
      <w:proofErr w:type="spellStart"/>
      <w:r w:rsidRPr="001D7435">
        <w:rPr>
          <w:lang w:val="hu-HU"/>
        </w:rPr>
        <w:t>relative</w:t>
      </w:r>
      <w:proofErr w:type="spellEnd"/>
      <w:r w:rsidRPr="001D7435">
        <w:rPr>
          <w:lang w:val="hu-HU"/>
        </w:rPr>
        <w:t>;</w:t>
      </w:r>
    </w:p>
    <w:p w14:paraId="493A6D94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</w:t>
      </w:r>
      <w:proofErr w:type="spellStart"/>
      <w:r w:rsidRPr="001D7435">
        <w:rPr>
          <w:lang w:val="hu-HU"/>
        </w:rPr>
        <w:t>color</w:t>
      </w:r>
      <w:proofErr w:type="spellEnd"/>
      <w:r w:rsidRPr="001D7435">
        <w:rPr>
          <w:lang w:val="hu-HU"/>
        </w:rPr>
        <w:t>: #154360;</w:t>
      </w:r>
    </w:p>
    <w:p w14:paraId="618AA1A7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>}</w:t>
      </w:r>
    </w:p>
    <w:p w14:paraId="1E686A2C" w14:textId="77777777" w:rsidR="001D7435" w:rsidRPr="001D7435" w:rsidRDefault="001D7435" w:rsidP="001D7435">
      <w:pPr>
        <w:rPr>
          <w:lang w:val="hu-HU"/>
        </w:rPr>
      </w:pPr>
    </w:p>
    <w:p w14:paraId="26BDE00B" w14:textId="77777777" w:rsidR="001D7435" w:rsidRPr="001D7435" w:rsidRDefault="001D7435" w:rsidP="001D7435">
      <w:pPr>
        <w:rPr>
          <w:lang w:val="hu-HU"/>
        </w:rPr>
      </w:pPr>
      <w:proofErr w:type="gramStart"/>
      <w:r w:rsidRPr="001D7435">
        <w:rPr>
          <w:lang w:val="hu-HU"/>
        </w:rPr>
        <w:t>.kep</w:t>
      </w:r>
      <w:proofErr w:type="gramEnd"/>
      <w:r w:rsidRPr="001D7435">
        <w:rPr>
          <w:lang w:val="hu-HU"/>
        </w:rPr>
        <w:t>10{</w:t>
      </w:r>
    </w:p>
    <w:p w14:paraId="5D48D977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</w:t>
      </w:r>
      <w:proofErr w:type="spellStart"/>
      <w:r w:rsidRPr="001D7435">
        <w:rPr>
          <w:lang w:val="hu-HU"/>
        </w:rPr>
        <w:t>background</w:t>
      </w:r>
      <w:proofErr w:type="spellEnd"/>
      <w:r w:rsidRPr="001D7435">
        <w:rPr>
          <w:lang w:val="hu-HU"/>
        </w:rPr>
        <w:t>-</w:t>
      </w:r>
      <w:proofErr w:type="gramStart"/>
      <w:r w:rsidRPr="001D7435">
        <w:rPr>
          <w:lang w:val="hu-HU"/>
        </w:rPr>
        <w:t>image:  </w:t>
      </w:r>
      <w:proofErr w:type="spellStart"/>
      <w:r w:rsidRPr="001D7435">
        <w:rPr>
          <w:lang w:val="hu-HU"/>
        </w:rPr>
        <w:t>linear</w:t>
      </w:r>
      <w:proofErr w:type="gramEnd"/>
      <w:r w:rsidRPr="001D7435">
        <w:rPr>
          <w:lang w:val="hu-HU"/>
        </w:rPr>
        <w:t>-</w:t>
      </w:r>
      <w:proofErr w:type="gramStart"/>
      <w:r w:rsidRPr="001D7435">
        <w:rPr>
          <w:lang w:val="hu-HU"/>
        </w:rPr>
        <w:t>gradient</w:t>
      </w:r>
      <w:proofErr w:type="spellEnd"/>
      <w:r w:rsidRPr="001D7435">
        <w:rPr>
          <w:lang w:val="hu-HU"/>
        </w:rPr>
        <w:t>(</w:t>
      </w:r>
      <w:proofErr w:type="gramEnd"/>
      <w:r w:rsidRPr="001D7435">
        <w:rPr>
          <w:lang w:val="hu-HU"/>
        </w:rPr>
        <w:t xml:space="preserve">270deg, </w:t>
      </w:r>
      <w:proofErr w:type="spellStart"/>
      <w:proofErr w:type="gramStart"/>
      <w:r w:rsidRPr="001D7435">
        <w:rPr>
          <w:lang w:val="hu-HU"/>
        </w:rPr>
        <w:t>rgba</w:t>
      </w:r>
      <w:proofErr w:type="spellEnd"/>
      <w:r w:rsidRPr="001D7435">
        <w:rPr>
          <w:lang w:val="hu-HU"/>
        </w:rPr>
        <w:t>(</w:t>
      </w:r>
      <w:proofErr w:type="gramEnd"/>
      <w:r w:rsidRPr="001D7435">
        <w:rPr>
          <w:lang w:val="hu-HU"/>
        </w:rPr>
        <w:t xml:space="preserve">0,0,0,0), </w:t>
      </w:r>
      <w:proofErr w:type="spellStart"/>
      <w:proofErr w:type="gramStart"/>
      <w:r w:rsidRPr="001D7435">
        <w:rPr>
          <w:lang w:val="hu-HU"/>
        </w:rPr>
        <w:t>rgba</w:t>
      </w:r>
      <w:proofErr w:type="spellEnd"/>
      <w:r w:rsidRPr="001D7435">
        <w:rPr>
          <w:lang w:val="hu-HU"/>
        </w:rPr>
        <w:t>(</w:t>
      </w:r>
      <w:proofErr w:type="gramEnd"/>
      <w:r w:rsidRPr="001D7435">
        <w:rPr>
          <w:lang w:val="hu-HU"/>
        </w:rPr>
        <w:t>235, 245, 251, 0.9));</w:t>
      </w:r>
    </w:p>
    <w:p w14:paraId="4ECB9168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</w:t>
      </w:r>
      <w:proofErr w:type="spellStart"/>
      <w:r w:rsidRPr="001D7435">
        <w:rPr>
          <w:lang w:val="hu-HU"/>
        </w:rPr>
        <w:t>height</w:t>
      </w:r>
      <w:proofErr w:type="spellEnd"/>
      <w:r w:rsidRPr="001D7435">
        <w:rPr>
          <w:lang w:val="hu-HU"/>
        </w:rPr>
        <w:t>: 100%;</w:t>
      </w:r>
    </w:p>
    <w:p w14:paraId="72962130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>}</w:t>
      </w:r>
    </w:p>
    <w:p w14:paraId="0484298C" w14:textId="77777777" w:rsidR="001D7435" w:rsidRPr="001D7435" w:rsidRDefault="001D7435" w:rsidP="001D7435">
      <w:pPr>
        <w:rPr>
          <w:lang w:val="hu-HU"/>
        </w:rPr>
      </w:pPr>
    </w:p>
    <w:p w14:paraId="5D3AA41E" w14:textId="77777777" w:rsidR="001D7435" w:rsidRPr="001D7435" w:rsidRDefault="001D7435" w:rsidP="001D7435">
      <w:pPr>
        <w:rPr>
          <w:lang w:val="hu-HU"/>
        </w:rPr>
      </w:pPr>
      <w:proofErr w:type="gramStart"/>
      <w:r w:rsidRPr="001D7435">
        <w:rPr>
          <w:lang w:val="hu-HU"/>
        </w:rPr>
        <w:t>.kep</w:t>
      </w:r>
      <w:proofErr w:type="gramEnd"/>
      <w:r w:rsidRPr="001D7435">
        <w:rPr>
          <w:lang w:val="hu-HU"/>
        </w:rPr>
        <w:t>2{</w:t>
      </w:r>
    </w:p>
    <w:p w14:paraId="2DB6FEF2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</w:t>
      </w:r>
      <w:proofErr w:type="spellStart"/>
      <w:r w:rsidRPr="001D7435">
        <w:rPr>
          <w:lang w:val="hu-HU"/>
        </w:rPr>
        <w:t>background</w:t>
      </w:r>
      <w:proofErr w:type="spellEnd"/>
      <w:r w:rsidRPr="001D7435">
        <w:rPr>
          <w:lang w:val="hu-HU"/>
        </w:rPr>
        <w:t xml:space="preserve">-image: </w:t>
      </w:r>
      <w:proofErr w:type="spellStart"/>
      <w:r w:rsidRPr="001D7435">
        <w:rPr>
          <w:lang w:val="hu-HU"/>
        </w:rPr>
        <w:t>url</w:t>
      </w:r>
      <w:proofErr w:type="spellEnd"/>
      <w:r w:rsidRPr="001D7435">
        <w:rPr>
          <w:lang w:val="hu-HU"/>
        </w:rPr>
        <w:t>(../</w:t>
      </w:r>
      <w:proofErr w:type="spellStart"/>
      <w:r w:rsidRPr="001D7435">
        <w:rPr>
          <w:lang w:val="hu-HU"/>
        </w:rPr>
        <w:t>img</w:t>
      </w:r>
      <w:proofErr w:type="spellEnd"/>
      <w:r w:rsidRPr="001D7435">
        <w:rPr>
          <w:lang w:val="hu-HU"/>
        </w:rPr>
        <w:t>/</w:t>
      </w:r>
      <w:proofErr w:type="spellStart"/>
      <w:r w:rsidRPr="001D7435">
        <w:rPr>
          <w:lang w:val="hu-HU"/>
        </w:rPr>
        <w:t>debrecen-valutavalto.webp</w:t>
      </w:r>
      <w:proofErr w:type="spellEnd"/>
      <w:r w:rsidRPr="001D7435">
        <w:rPr>
          <w:lang w:val="hu-HU"/>
        </w:rPr>
        <w:t>);</w:t>
      </w:r>
    </w:p>
    <w:p w14:paraId="605F60E7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</w:t>
      </w:r>
      <w:proofErr w:type="spellStart"/>
      <w:r w:rsidRPr="001D7435">
        <w:rPr>
          <w:lang w:val="hu-HU"/>
        </w:rPr>
        <w:t>background-size</w:t>
      </w:r>
      <w:proofErr w:type="spellEnd"/>
      <w:r w:rsidRPr="001D7435">
        <w:rPr>
          <w:lang w:val="hu-HU"/>
        </w:rPr>
        <w:t xml:space="preserve">: </w:t>
      </w:r>
      <w:proofErr w:type="spellStart"/>
      <w:r w:rsidRPr="001D7435">
        <w:rPr>
          <w:lang w:val="hu-HU"/>
        </w:rPr>
        <w:t>cover</w:t>
      </w:r>
      <w:proofErr w:type="spellEnd"/>
      <w:r w:rsidRPr="001D7435">
        <w:rPr>
          <w:lang w:val="hu-HU"/>
        </w:rPr>
        <w:t>;</w:t>
      </w:r>
    </w:p>
    <w:p w14:paraId="461579B3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</w:t>
      </w:r>
      <w:proofErr w:type="spellStart"/>
      <w:r w:rsidRPr="001D7435">
        <w:rPr>
          <w:lang w:val="hu-HU"/>
        </w:rPr>
        <w:t>background-repeat</w:t>
      </w:r>
      <w:proofErr w:type="spellEnd"/>
      <w:r w:rsidRPr="001D7435">
        <w:rPr>
          <w:lang w:val="hu-HU"/>
        </w:rPr>
        <w:t>: no-</w:t>
      </w:r>
      <w:proofErr w:type="spellStart"/>
      <w:r w:rsidRPr="001D7435">
        <w:rPr>
          <w:lang w:val="hu-HU"/>
        </w:rPr>
        <w:t>repeat</w:t>
      </w:r>
      <w:proofErr w:type="spellEnd"/>
      <w:r w:rsidRPr="001D7435">
        <w:rPr>
          <w:lang w:val="hu-HU"/>
        </w:rPr>
        <w:t>;</w:t>
      </w:r>
    </w:p>
    <w:p w14:paraId="40EAA490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</w:t>
      </w:r>
      <w:proofErr w:type="spellStart"/>
      <w:r w:rsidRPr="001D7435">
        <w:rPr>
          <w:lang w:val="hu-HU"/>
        </w:rPr>
        <w:t>background-position</w:t>
      </w:r>
      <w:proofErr w:type="spellEnd"/>
      <w:r w:rsidRPr="001D7435">
        <w:rPr>
          <w:lang w:val="hu-HU"/>
        </w:rPr>
        <w:t xml:space="preserve">: top </w:t>
      </w:r>
      <w:proofErr w:type="gramStart"/>
      <w:r w:rsidRPr="001D7435">
        <w:rPr>
          <w:lang w:val="hu-HU"/>
        </w:rPr>
        <w:t>center !</w:t>
      </w:r>
      <w:proofErr w:type="spellStart"/>
      <w:r w:rsidRPr="001D7435">
        <w:rPr>
          <w:lang w:val="hu-HU"/>
        </w:rPr>
        <w:t>important</w:t>
      </w:r>
      <w:proofErr w:type="spellEnd"/>
      <w:proofErr w:type="gramEnd"/>
      <w:r w:rsidRPr="001D7435">
        <w:rPr>
          <w:lang w:val="hu-HU"/>
        </w:rPr>
        <w:t>;</w:t>
      </w:r>
    </w:p>
    <w:p w14:paraId="04B80EAB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</w:t>
      </w:r>
      <w:proofErr w:type="spellStart"/>
      <w:r w:rsidRPr="001D7435">
        <w:rPr>
          <w:lang w:val="hu-HU"/>
        </w:rPr>
        <w:t>height</w:t>
      </w:r>
      <w:proofErr w:type="spellEnd"/>
      <w:r w:rsidRPr="001D7435">
        <w:rPr>
          <w:lang w:val="hu-HU"/>
        </w:rPr>
        <w:t>: 300px;</w:t>
      </w:r>
    </w:p>
    <w:p w14:paraId="24176E3F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</w:t>
      </w:r>
      <w:proofErr w:type="spellStart"/>
      <w:r w:rsidRPr="001D7435">
        <w:rPr>
          <w:lang w:val="hu-HU"/>
        </w:rPr>
        <w:t>position</w:t>
      </w:r>
      <w:proofErr w:type="spellEnd"/>
      <w:r w:rsidRPr="001D7435">
        <w:rPr>
          <w:lang w:val="hu-HU"/>
        </w:rPr>
        <w:t xml:space="preserve">: </w:t>
      </w:r>
      <w:proofErr w:type="spellStart"/>
      <w:r w:rsidRPr="001D7435">
        <w:rPr>
          <w:lang w:val="hu-HU"/>
        </w:rPr>
        <w:t>relative</w:t>
      </w:r>
      <w:proofErr w:type="spellEnd"/>
      <w:r w:rsidRPr="001D7435">
        <w:rPr>
          <w:lang w:val="hu-HU"/>
        </w:rPr>
        <w:t>;</w:t>
      </w:r>
    </w:p>
    <w:p w14:paraId="31ED1C3D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</w:t>
      </w:r>
      <w:proofErr w:type="spellStart"/>
      <w:r w:rsidRPr="001D7435">
        <w:rPr>
          <w:lang w:val="hu-HU"/>
        </w:rPr>
        <w:t>color</w:t>
      </w:r>
      <w:proofErr w:type="spellEnd"/>
      <w:r w:rsidRPr="001D7435">
        <w:rPr>
          <w:lang w:val="hu-HU"/>
        </w:rPr>
        <w:t>: #154360;</w:t>
      </w:r>
    </w:p>
    <w:p w14:paraId="70611039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>}</w:t>
      </w:r>
    </w:p>
    <w:p w14:paraId="56B84029" w14:textId="77777777" w:rsidR="001D7435" w:rsidRPr="001D7435" w:rsidRDefault="001D7435" w:rsidP="001D7435">
      <w:pPr>
        <w:rPr>
          <w:lang w:val="hu-HU"/>
        </w:rPr>
      </w:pPr>
    </w:p>
    <w:p w14:paraId="75823CA2" w14:textId="77777777" w:rsidR="001D7435" w:rsidRPr="001D7435" w:rsidRDefault="001D7435" w:rsidP="001D7435">
      <w:pPr>
        <w:rPr>
          <w:lang w:val="hu-HU"/>
        </w:rPr>
      </w:pPr>
      <w:proofErr w:type="gramStart"/>
      <w:r w:rsidRPr="001D7435">
        <w:rPr>
          <w:lang w:val="hu-HU"/>
        </w:rPr>
        <w:t>.kep</w:t>
      </w:r>
      <w:proofErr w:type="gramEnd"/>
      <w:r w:rsidRPr="001D7435">
        <w:rPr>
          <w:lang w:val="hu-HU"/>
        </w:rPr>
        <w:t>20{</w:t>
      </w:r>
    </w:p>
    <w:p w14:paraId="205D0798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</w:t>
      </w:r>
      <w:proofErr w:type="spellStart"/>
      <w:r w:rsidRPr="001D7435">
        <w:rPr>
          <w:lang w:val="hu-HU"/>
        </w:rPr>
        <w:t>background</w:t>
      </w:r>
      <w:proofErr w:type="spellEnd"/>
      <w:r w:rsidRPr="001D7435">
        <w:rPr>
          <w:lang w:val="hu-HU"/>
        </w:rPr>
        <w:t>-</w:t>
      </w:r>
      <w:proofErr w:type="gramStart"/>
      <w:r w:rsidRPr="001D7435">
        <w:rPr>
          <w:lang w:val="hu-HU"/>
        </w:rPr>
        <w:t>image:  </w:t>
      </w:r>
      <w:proofErr w:type="spellStart"/>
      <w:r w:rsidRPr="001D7435">
        <w:rPr>
          <w:lang w:val="hu-HU"/>
        </w:rPr>
        <w:t>linear</w:t>
      </w:r>
      <w:proofErr w:type="gramEnd"/>
      <w:r w:rsidRPr="001D7435">
        <w:rPr>
          <w:lang w:val="hu-HU"/>
        </w:rPr>
        <w:t>-</w:t>
      </w:r>
      <w:proofErr w:type="gramStart"/>
      <w:r w:rsidRPr="001D7435">
        <w:rPr>
          <w:lang w:val="hu-HU"/>
        </w:rPr>
        <w:t>gradient</w:t>
      </w:r>
      <w:proofErr w:type="spellEnd"/>
      <w:r w:rsidRPr="001D7435">
        <w:rPr>
          <w:lang w:val="hu-HU"/>
        </w:rPr>
        <w:t>(</w:t>
      </w:r>
      <w:proofErr w:type="gramEnd"/>
      <w:r w:rsidRPr="001D7435">
        <w:rPr>
          <w:lang w:val="hu-HU"/>
        </w:rPr>
        <w:t xml:space="preserve">90deg, </w:t>
      </w:r>
      <w:proofErr w:type="spellStart"/>
      <w:proofErr w:type="gramStart"/>
      <w:r w:rsidRPr="001D7435">
        <w:rPr>
          <w:lang w:val="hu-HU"/>
        </w:rPr>
        <w:t>rgba</w:t>
      </w:r>
      <w:proofErr w:type="spellEnd"/>
      <w:r w:rsidRPr="001D7435">
        <w:rPr>
          <w:lang w:val="hu-HU"/>
        </w:rPr>
        <w:t>(</w:t>
      </w:r>
      <w:proofErr w:type="gramEnd"/>
      <w:r w:rsidRPr="001D7435">
        <w:rPr>
          <w:lang w:val="hu-HU"/>
        </w:rPr>
        <w:t xml:space="preserve">0,0,0,0), </w:t>
      </w:r>
      <w:proofErr w:type="spellStart"/>
      <w:proofErr w:type="gramStart"/>
      <w:r w:rsidRPr="001D7435">
        <w:rPr>
          <w:lang w:val="hu-HU"/>
        </w:rPr>
        <w:t>rgba</w:t>
      </w:r>
      <w:proofErr w:type="spellEnd"/>
      <w:r w:rsidRPr="001D7435">
        <w:rPr>
          <w:lang w:val="hu-HU"/>
        </w:rPr>
        <w:t>(</w:t>
      </w:r>
      <w:proofErr w:type="gramEnd"/>
      <w:r w:rsidRPr="001D7435">
        <w:rPr>
          <w:lang w:val="hu-HU"/>
        </w:rPr>
        <w:t>235, 245, 251, 0.8));</w:t>
      </w:r>
    </w:p>
    <w:p w14:paraId="2BF905B2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</w:t>
      </w:r>
      <w:proofErr w:type="spellStart"/>
      <w:r w:rsidRPr="001D7435">
        <w:rPr>
          <w:lang w:val="hu-HU"/>
        </w:rPr>
        <w:t>height</w:t>
      </w:r>
      <w:proofErr w:type="spellEnd"/>
      <w:r w:rsidRPr="001D7435">
        <w:rPr>
          <w:lang w:val="hu-HU"/>
        </w:rPr>
        <w:t>: 100%;</w:t>
      </w:r>
    </w:p>
    <w:p w14:paraId="0B5C4F57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>}</w:t>
      </w:r>
    </w:p>
    <w:p w14:paraId="6F5C6FA1" w14:textId="77777777" w:rsidR="001D7435" w:rsidRPr="001D7435" w:rsidRDefault="001D7435" w:rsidP="001D7435">
      <w:pPr>
        <w:rPr>
          <w:lang w:val="hu-HU"/>
        </w:rPr>
      </w:pPr>
    </w:p>
    <w:p w14:paraId="48336814" w14:textId="77777777" w:rsidR="001D7435" w:rsidRPr="001D7435" w:rsidRDefault="001D7435" w:rsidP="001D7435">
      <w:pPr>
        <w:rPr>
          <w:lang w:val="hu-HU"/>
        </w:rPr>
      </w:pPr>
      <w:proofErr w:type="gramStart"/>
      <w:r w:rsidRPr="001D7435">
        <w:rPr>
          <w:lang w:val="hu-HU"/>
        </w:rPr>
        <w:t>.szoveg</w:t>
      </w:r>
      <w:proofErr w:type="gramEnd"/>
      <w:r w:rsidRPr="001D7435">
        <w:rPr>
          <w:lang w:val="hu-HU"/>
        </w:rPr>
        <w:t>01{</w:t>
      </w:r>
    </w:p>
    <w:p w14:paraId="772C9304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</w:t>
      </w:r>
      <w:proofErr w:type="spellStart"/>
      <w:r w:rsidRPr="001D7435">
        <w:rPr>
          <w:lang w:val="hu-HU"/>
        </w:rPr>
        <w:t>color</w:t>
      </w:r>
      <w:proofErr w:type="spellEnd"/>
      <w:r w:rsidRPr="001D7435">
        <w:rPr>
          <w:lang w:val="hu-HU"/>
        </w:rPr>
        <w:t>: #85c1e9;</w:t>
      </w:r>
    </w:p>
    <w:p w14:paraId="0410F2CC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>    font-</w:t>
      </w:r>
      <w:proofErr w:type="spellStart"/>
      <w:r w:rsidRPr="001D7435">
        <w:rPr>
          <w:lang w:val="hu-HU"/>
        </w:rPr>
        <w:t>size</w:t>
      </w:r>
      <w:proofErr w:type="spellEnd"/>
      <w:r w:rsidRPr="001D7435">
        <w:rPr>
          <w:lang w:val="hu-HU"/>
        </w:rPr>
        <w:t>: 4rem;</w:t>
      </w:r>
    </w:p>
    <w:p w14:paraId="193F36C8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>    font-</w:t>
      </w:r>
      <w:proofErr w:type="spellStart"/>
      <w:r w:rsidRPr="001D7435">
        <w:rPr>
          <w:lang w:val="hu-HU"/>
        </w:rPr>
        <w:t>weight</w:t>
      </w:r>
      <w:proofErr w:type="spellEnd"/>
      <w:r w:rsidRPr="001D7435">
        <w:rPr>
          <w:lang w:val="hu-HU"/>
        </w:rPr>
        <w:t xml:space="preserve">: </w:t>
      </w:r>
      <w:proofErr w:type="spellStart"/>
      <w:r w:rsidRPr="001D7435">
        <w:rPr>
          <w:lang w:val="hu-HU"/>
        </w:rPr>
        <w:t>bold</w:t>
      </w:r>
      <w:proofErr w:type="spellEnd"/>
      <w:r w:rsidRPr="001D7435">
        <w:rPr>
          <w:lang w:val="hu-HU"/>
        </w:rPr>
        <w:t>;</w:t>
      </w:r>
    </w:p>
    <w:p w14:paraId="292552C0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>}</w:t>
      </w:r>
    </w:p>
    <w:p w14:paraId="17E45D27" w14:textId="77777777" w:rsidR="001D7435" w:rsidRPr="001D7435" w:rsidRDefault="001D7435" w:rsidP="001D7435">
      <w:pPr>
        <w:rPr>
          <w:lang w:val="hu-HU"/>
        </w:rPr>
      </w:pPr>
    </w:p>
    <w:p w14:paraId="2ED66CFF" w14:textId="77777777" w:rsidR="001D7435" w:rsidRPr="001D7435" w:rsidRDefault="001D7435" w:rsidP="001D7435">
      <w:pPr>
        <w:rPr>
          <w:lang w:val="hu-HU"/>
        </w:rPr>
      </w:pPr>
      <w:proofErr w:type="gramStart"/>
      <w:r w:rsidRPr="001D7435">
        <w:rPr>
          <w:lang w:val="hu-HU"/>
        </w:rPr>
        <w:lastRenderedPageBreak/>
        <w:t>.szoveg</w:t>
      </w:r>
      <w:proofErr w:type="gramEnd"/>
      <w:r w:rsidRPr="001D7435">
        <w:rPr>
          <w:lang w:val="hu-HU"/>
        </w:rPr>
        <w:t>02{</w:t>
      </w:r>
    </w:p>
    <w:p w14:paraId="73204594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</w:t>
      </w:r>
      <w:proofErr w:type="spellStart"/>
      <w:r w:rsidRPr="001D7435">
        <w:rPr>
          <w:lang w:val="hu-HU"/>
        </w:rPr>
        <w:t>color</w:t>
      </w:r>
      <w:proofErr w:type="spellEnd"/>
      <w:r w:rsidRPr="001D7435">
        <w:rPr>
          <w:lang w:val="hu-HU"/>
        </w:rPr>
        <w:t>: #85c1e9;</w:t>
      </w:r>
    </w:p>
    <w:p w14:paraId="381A41E4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>    font-</w:t>
      </w:r>
      <w:proofErr w:type="spellStart"/>
      <w:r w:rsidRPr="001D7435">
        <w:rPr>
          <w:lang w:val="hu-HU"/>
        </w:rPr>
        <w:t>size</w:t>
      </w:r>
      <w:proofErr w:type="spellEnd"/>
      <w:r w:rsidRPr="001D7435">
        <w:rPr>
          <w:lang w:val="hu-HU"/>
        </w:rPr>
        <w:t>: 1rem;</w:t>
      </w:r>
    </w:p>
    <w:p w14:paraId="625E9CDF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>    font-</w:t>
      </w:r>
      <w:proofErr w:type="spellStart"/>
      <w:r w:rsidRPr="001D7435">
        <w:rPr>
          <w:lang w:val="hu-HU"/>
        </w:rPr>
        <w:t>weight</w:t>
      </w:r>
      <w:proofErr w:type="spellEnd"/>
      <w:r w:rsidRPr="001D7435">
        <w:rPr>
          <w:lang w:val="hu-HU"/>
        </w:rPr>
        <w:t xml:space="preserve">: </w:t>
      </w:r>
      <w:proofErr w:type="spellStart"/>
      <w:r w:rsidRPr="001D7435">
        <w:rPr>
          <w:lang w:val="hu-HU"/>
        </w:rPr>
        <w:t>normal</w:t>
      </w:r>
      <w:proofErr w:type="spellEnd"/>
      <w:r w:rsidRPr="001D7435">
        <w:rPr>
          <w:lang w:val="hu-HU"/>
        </w:rPr>
        <w:t>;</w:t>
      </w:r>
    </w:p>
    <w:p w14:paraId="62B4F711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>}</w:t>
      </w:r>
    </w:p>
    <w:p w14:paraId="53774222" w14:textId="77777777" w:rsidR="001D7435" w:rsidRPr="001D7435" w:rsidRDefault="001D7435" w:rsidP="001D7435">
      <w:pPr>
        <w:rPr>
          <w:lang w:val="hu-HU"/>
        </w:rPr>
      </w:pPr>
    </w:p>
    <w:p w14:paraId="2130EEF7" w14:textId="77777777" w:rsidR="001D7435" w:rsidRPr="001D7435" w:rsidRDefault="001D7435" w:rsidP="001D7435">
      <w:pPr>
        <w:rPr>
          <w:lang w:val="hu-HU"/>
        </w:rPr>
      </w:pPr>
      <w:proofErr w:type="gramStart"/>
      <w:r w:rsidRPr="001D7435">
        <w:rPr>
          <w:lang w:val="hu-HU"/>
        </w:rPr>
        <w:t>.</w:t>
      </w:r>
      <w:proofErr w:type="spellStart"/>
      <w:r w:rsidRPr="001D7435">
        <w:rPr>
          <w:lang w:val="hu-HU"/>
        </w:rPr>
        <w:t>kuldesbig</w:t>
      </w:r>
      <w:proofErr w:type="spellEnd"/>
      <w:proofErr w:type="gramEnd"/>
      <w:r w:rsidRPr="001D7435">
        <w:rPr>
          <w:lang w:val="hu-HU"/>
        </w:rPr>
        <w:t>{</w:t>
      </w:r>
    </w:p>
    <w:p w14:paraId="6D4C40AF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</w:t>
      </w:r>
      <w:proofErr w:type="spellStart"/>
      <w:r w:rsidRPr="001D7435">
        <w:rPr>
          <w:lang w:val="hu-HU"/>
        </w:rPr>
        <w:t>background</w:t>
      </w:r>
      <w:proofErr w:type="spellEnd"/>
      <w:r w:rsidRPr="001D7435">
        <w:rPr>
          <w:lang w:val="hu-HU"/>
        </w:rPr>
        <w:t xml:space="preserve">-image: </w:t>
      </w:r>
      <w:proofErr w:type="spellStart"/>
      <w:r w:rsidRPr="001D7435">
        <w:rPr>
          <w:lang w:val="hu-HU"/>
        </w:rPr>
        <w:t>url</w:t>
      </w:r>
      <w:proofErr w:type="spellEnd"/>
      <w:r w:rsidRPr="001D7435">
        <w:rPr>
          <w:lang w:val="hu-HU"/>
        </w:rPr>
        <w:t>(../</w:t>
      </w:r>
      <w:proofErr w:type="spellStart"/>
      <w:r w:rsidRPr="001D7435">
        <w:rPr>
          <w:lang w:val="hu-HU"/>
        </w:rPr>
        <w:t>img</w:t>
      </w:r>
      <w:proofErr w:type="spellEnd"/>
      <w:r w:rsidRPr="001D7435">
        <w:rPr>
          <w:lang w:val="hu-HU"/>
        </w:rPr>
        <w:t>/</w:t>
      </w:r>
      <w:proofErr w:type="spellStart"/>
      <w:r w:rsidRPr="001D7435">
        <w:rPr>
          <w:lang w:val="hu-HU"/>
        </w:rPr>
        <w:t>curved</w:t>
      </w:r>
      <w:proofErr w:type="spellEnd"/>
      <w:r w:rsidRPr="001D7435">
        <w:rPr>
          <w:lang w:val="hu-HU"/>
        </w:rPr>
        <w:t>-line-</w:t>
      </w:r>
      <w:proofErr w:type="spellStart"/>
      <w:r w:rsidRPr="001D7435">
        <w:rPr>
          <w:lang w:val="hu-HU"/>
        </w:rPr>
        <w:t>reflection.svg</w:t>
      </w:r>
      <w:proofErr w:type="spellEnd"/>
      <w:r w:rsidRPr="001D7435">
        <w:rPr>
          <w:lang w:val="hu-HU"/>
        </w:rPr>
        <w:t>);</w:t>
      </w:r>
    </w:p>
    <w:p w14:paraId="215A7A4E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</w:t>
      </w:r>
      <w:proofErr w:type="spellStart"/>
      <w:r w:rsidRPr="001D7435">
        <w:rPr>
          <w:lang w:val="hu-HU"/>
        </w:rPr>
        <w:t>background-size</w:t>
      </w:r>
      <w:proofErr w:type="spellEnd"/>
      <w:r w:rsidRPr="001D7435">
        <w:rPr>
          <w:lang w:val="hu-HU"/>
        </w:rPr>
        <w:t xml:space="preserve">: </w:t>
      </w:r>
      <w:proofErr w:type="spellStart"/>
      <w:r w:rsidRPr="001D7435">
        <w:rPr>
          <w:lang w:val="hu-HU"/>
        </w:rPr>
        <w:t>cover</w:t>
      </w:r>
      <w:proofErr w:type="spellEnd"/>
      <w:r w:rsidRPr="001D7435">
        <w:rPr>
          <w:lang w:val="hu-HU"/>
        </w:rPr>
        <w:t>;</w:t>
      </w:r>
    </w:p>
    <w:p w14:paraId="2712B836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</w:t>
      </w:r>
      <w:proofErr w:type="spellStart"/>
      <w:r w:rsidRPr="001D7435">
        <w:rPr>
          <w:lang w:val="hu-HU"/>
        </w:rPr>
        <w:t>background-repeat</w:t>
      </w:r>
      <w:proofErr w:type="spellEnd"/>
      <w:r w:rsidRPr="001D7435">
        <w:rPr>
          <w:lang w:val="hu-HU"/>
        </w:rPr>
        <w:t>: no-</w:t>
      </w:r>
      <w:proofErr w:type="spellStart"/>
      <w:r w:rsidRPr="001D7435">
        <w:rPr>
          <w:lang w:val="hu-HU"/>
        </w:rPr>
        <w:t>repeat</w:t>
      </w:r>
      <w:proofErr w:type="spellEnd"/>
      <w:r w:rsidRPr="001D7435">
        <w:rPr>
          <w:lang w:val="hu-HU"/>
        </w:rPr>
        <w:t>;</w:t>
      </w:r>
    </w:p>
    <w:p w14:paraId="1431BA19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</w:t>
      </w:r>
      <w:proofErr w:type="spellStart"/>
      <w:r w:rsidRPr="001D7435">
        <w:rPr>
          <w:lang w:val="hu-HU"/>
        </w:rPr>
        <w:t>background-position</w:t>
      </w:r>
      <w:proofErr w:type="spellEnd"/>
      <w:r w:rsidRPr="001D7435">
        <w:rPr>
          <w:lang w:val="hu-HU"/>
        </w:rPr>
        <w:t xml:space="preserve">: top </w:t>
      </w:r>
      <w:proofErr w:type="gramStart"/>
      <w:r w:rsidRPr="001D7435">
        <w:rPr>
          <w:lang w:val="hu-HU"/>
        </w:rPr>
        <w:t>center !</w:t>
      </w:r>
      <w:proofErr w:type="spellStart"/>
      <w:r w:rsidRPr="001D7435">
        <w:rPr>
          <w:lang w:val="hu-HU"/>
        </w:rPr>
        <w:t>important</w:t>
      </w:r>
      <w:proofErr w:type="spellEnd"/>
      <w:proofErr w:type="gramEnd"/>
      <w:r w:rsidRPr="001D7435">
        <w:rPr>
          <w:lang w:val="hu-HU"/>
        </w:rPr>
        <w:t>;</w:t>
      </w:r>
    </w:p>
    <w:p w14:paraId="52BD19B0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</w:t>
      </w:r>
      <w:proofErr w:type="spellStart"/>
      <w:r w:rsidRPr="001D7435">
        <w:rPr>
          <w:lang w:val="hu-HU"/>
        </w:rPr>
        <w:t>height</w:t>
      </w:r>
      <w:proofErr w:type="spellEnd"/>
      <w:r w:rsidRPr="001D7435">
        <w:rPr>
          <w:lang w:val="hu-HU"/>
        </w:rPr>
        <w:t xml:space="preserve">: </w:t>
      </w:r>
      <w:proofErr w:type="spellStart"/>
      <w:r w:rsidRPr="001D7435">
        <w:rPr>
          <w:lang w:val="hu-HU"/>
        </w:rPr>
        <w:t>auto</w:t>
      </w:r>
      <w:proofErr w:type="spellEnd"/>
      <w:r w:rsidRPr="001D7435">
        <w:rPr>
          <w:lang w:val="hu-HU"/>
        </w:rPr>
        <w:t>;</w:t>
      </w:r>
    </w:p>
    <w:p w14:paraId="3B8F4F27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</w:t>
      </w:r>
      <w:proofErr w:type="spellStart"/>
      <w:r w:rsidRPr="001D7435">
        <w:rPr>
          <w:lang w:val="hu-HU"/>
        </w:rPr>
        <w:t>position</w:t>
      </w:r>
      <w:proofErr w:type="spellEnd"/>
      <w:r w:rsidRPr="001D7435">
        <w:rPr>
          <w:lang w:val="hu-HU"/>
        </w:rPr>
        <w:t xml:space="preserve">: </w:t>
      </w:r>
      <w:proofErr w:type="spellStart"/>
      <w:r w:rsidRPr="001D7435">
        <w:rPr>
          <w:lang w:val="hu-HU"/>
        </w:rPr>
        <w:t>relative</w:t>
      </w:r>
      <w:proofErr w:type="spellEnd"/>
      <w:r w:rsidRPr="001D7435">
        <w:rPr>
          <w:lang w:val="hu-HU"/>
        </w:rPr>
        <w:t>;</w:t>
      </w:r>
    </w:p>
    <w:p w14:paraId="03DC5952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</w:t>
      </w:r>
      <w:proofErr w:type="spellStart"/>
      <w:r w:rsidRPr="001D7435">
        <w:rPr>
          <w:lang w:val="hu-HU"/>
        </w:rPr>
        <w:t>color</w:t>
      </w:r>
      <w:proofErr w:type="spellEnd"/>
      <w:r w:rsidRPr="001D7435">
        <w:rPr>
          <w:lang w:val="hu-HU"/>
        </w:rPr>
        <w:t>: #154360;</w:t>
      </w:r>
    </w:p>
    <w:p w14:paraId="375B6393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>}</w:t>
      </w:r>
    </w:p>
    <w:p w14:paraId="5870F012" w14:textId="47152685" w:rsidR="001D7435" w:rsidRDefault="001D7435" w:rsidP="00A12A94">
      <w:pPr>
        <w:pStyle w:val="Cmsor4"/>
        <w:spacing w:before="240"/>
        <w:rPr>
          <w:lang w:val="hu-HU"/>
        </w:rPr>
      </w:pPr>
      <w:bookmarkStart w:id="34" w:name="_Toc194150378"/>
      <w:r>
        <w:rPr>
          <w:lang w:val="hu-HU"/>
        </w:rPr>
        <w:t>Html oldalak</w:t>
      </w:r>
      <w:bookmarkEnd w:id="34"/>
    </w:p>
    <w:p w14:paraId="191DDC2C" w14:textId="1ACBE3E9" w:rsidR="001D7435" w:rsidRDefault="001D7435" w:rsidP="00A12A94">
      <w:pPr>
        <w:pStyle w:val="Cmsor5"/>
        <w:rPr>
          <w:lang w:val="hu-HU"/>
        </w:rPr>
      </w:pPr>
      <w:bookmarkStart w:id="35" w:name="_Toc194150379"/>
      <w:r>
        <w:rPr>
          <w:lang w:val="hu-HU"/>
        </w:rPr>
        <w:t>Diagram.html</w:t>
      </w:r>
      <w:bookmarkEnd w:id="35"/>
    </w:p>
    <w:p w14:paraId="57148488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>&lt;!</w:t>
      </w:r>
      <w:proofErr w:type="spellStart"/>
      <w:r w:rsidRPr="001D7435">
        <w:rPr>
          <w:lang w:val="hu-HU"/>
        </w:rPr>
        <w:t>doctype</w:t>
      </w:r>
      <w:proofErr w:type="spellEnd"/>
      <w:r w:rsidRPr="001D7435">
        <w:rPr>
          <w:lang w:val="hu-HU"/>
        </w:rPr>
        <w:t xml:space="preserve"> html&gt;</w:t>
      </w:r>
    </w:p>
    <w:p w14:paraId="492D4307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&lt;html </w:t>
      </w:r>
      <w:proofErr w:type="spellStart"/>
      <w:r w:rsidRPr="001D7435">
        <w:rPr>
          <w:lang w:val="hu-HU"/>
        </w:rPr>
        <w:t>lang</w:t>
      </w:r>
      <w:proofErr w:type="spellEnd"/>
      <w:r w:rsidRPr="001D7435">
        <w:rPr>
          <w:lang w:val="hu-HU"/>
        </w:rPr>
        <w:t>="hu"&gt;</w:t>
      </w:r>
    </w:p>
    <w:p w14:paraId="6871336A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>  &lt;</w:t>
      </w:r>
      <w:proofErr w:type="spellStart"/>
      <w:r w:rsidRPr="001D7435">
        <w:rPr>
          <w:lang w:val="hu-HU"/>
        </w:rPr>
        <w:t>head</w:t>
      </w:r>
      <w:proofErr w:type="spellEnd"/>
      <w:r w:rsidRPr="001D7435">
        <w:rPr>
          <w:lang w:val="hu-HU"/>
        </w:rPr>
        <w:t>&gt;</w:t>
      </w:r>
    </w:p>
    <w:p w14:paraId="59CE5B79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>    &lt;</w:t>
      </w:r>
      <w:proofErr w:type="spellStart"/>
      <w:r w:rsidRPr="001D7435">
        <w:rPr>
          <w:lang w:val="hu-HU"/>
        </w:rPr>
        <w:t>meta</w:t>
      </w:r>
      <w:proofErr w:type="spellEnd"/>
      <w:r w:rsidRPr="001D7435">
        <w:rPr>
          <w:lang w:val="hu-HU"/>
        </w:rPr>
        <w:t xml:space="preserve"> </w:t>
      </w:r>
      <w:proofErr w:type="spellStart"/>
      <w:r w:rsidRPr="001D7435">
        <w:rPr>
          <w:lang w:val="hu-HU"/>
        </w:rPr>
        <w:t>charset</w:t>
      </w:r>
      <w:proofErr w:type="spellEnd"/>
      <w:r w:rsidRPr="001D7435">
        <w:rPr>
          <w:lang w:val="hu-HU"/>
        </w:rPr>
        <w:t>="UTF-8" /&gt;</w:t>
      </w:r>
    </w:p>
    <w:p w14:paraId="5C98155C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&lt;link </w:t>
      </w:r>
      <w:proofErr w:type="spellStart"/>
      <w:r w:rsidRPr="001D7435">
        <w:rPr>
          <w:lang w:val="hu-HU"/>
        </w:rPr>
        <w:t>rel</w:t>
      </w:r>
      <w:proofErr w:type="spellEnd"/>
      <w:r w:rsidRPr="001D7435">
        <w:rPr>
          <w:lang w:val="hu-HU"/>
        </w:rPr>
        <w:t>="</w:t>
      </w:r>
      <w:proofErr w:type="spellStart"/>
      <w:r w:rsidRPr="001D7435">
        <w:rPr>
          <w:lang w:val="hu-HU"/>
        </w:rPr>
        <w:t>icon</w:t>
      </w:r>
      <w:proofErr w:type="spellEnd"/>
      <w:r w:rsidRPr="001D7435">
        <w:rPr>
          <w:lang w:val="hu-HU"/>
        </w:rPr>
        <w:t xml:space="preserve">" </w:t>
      </w:r>
      <w:proofErr w:type="spellStart"/>
      <w:r w:rsidRPr="001D7435">
        <w:rPr>
          <w:lang w:val="hu-HU"/>
        </w:rPr>
        <w:t>type</w:t>
      </w:r>
      <w:proofErr w:type="spellEnd"/>
      <w:r w:rsidRPr="001D7435">
        <w:rPr>
          <w:lang w:val="hu-HU"/>
        </w:rPr>
        <w:t>="image/</w:t>
      </w:r>
      <w:proofErr w:type="spellStart"/>
      <w:r w:rsidRPr="001D7435">
        <w:rPr>
          <w:lang w:val="hu-HU"/>
        </w:rPr>
        <w:t>png</w:t>
      </w:r>
      <w:proofErr w:type="spellEnd"/>
      <w:r w:rsidRPr="001D7435">
        <w:rPr>
          <w:lang w:val="hu-HU"/>
        </w:rPr>
        <w:t xml:space="preserve">" </w:t>
      </w:r>
      <w:proofErr w:type="spellStart"/>
      <w:r w:rsidRPr="001D7435">
        <w:rPr>
          <w:lang w:val="hu-HU"/>
        </w:rPr>
        <w:t>href</w:t>
      </w:r>
      <w:proofErr w:type="spellEnd"/>
      <w:r w:rsidRPr="001D7435">
        <w:rPr>
          <w:lang w:val="hu-HU"/>
        </w:rPr>
        <w:t>="</w:t>
      </w:r>
      <w:proofErr w:type="spellStart"/>
      <w:r w:rsidRPr="001D7435">
        <w:rPr>
          <w:lang w:val="hu-HU"/>
        </w:rPr>
        <w:t>img</w:t>
      </w:r>
      <w:proofErr w:type="spellEnd"/>
      <w:r w:rsidRPr="001D7435">
        <w:rPr>
          <w:lang w:val="hu-HU"/>
        </w:rPr>
        <w:t>/favicon_mechwart.png" /&gt;</w:t>
      </w:r>
    </w:p>
    <w:p w14:paraId="5178538C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>    &lt;</w:t>
      </w:r>
      <w:proofErr w:type="spellStart"/>
      <w:r w:rsidRPr="001D7435">
        <w:rPr>
          <w:lang w:val="hu-HU"/>
        </w:rPr>
        <w:t>meta</w:t>
      </w:r>
      <w:proofErr w:type="spellEnd"/>
      <w:r w:rsidRPr="001D7435">
        <w:rPr>
          <w:lang w:val="hu-HU"/>
        </w:rPr>
        <w:t xml:space="preserve"> </w:t>
      </w:r>
      <w:proofErr w:type="spellStart"/>
      <w:r w:rsidRPr="001D7435">
        <w:rPr>
          <w:lang w:val="hu-HU"/>
        </w:rPr>
        <w:t>name</w:t>
      </w:r>
      <w:proofErr w:type="spellEnd"/>
      <w:r w:rsidRPr="001D7435">
        <w:rPr>
          <w:lang w:val="hu-HU"/>
        </w:rPr>
        <w:t>="</w:t>
      </w:r>
      <w:proofErr w:type="spellStart"/>
      <w:r w:rsidRPr="001D7435">
        <w:rPr>
          <w:lang w:val="hu-HU"/>
        </w:rPr>
        <w:t>viewport</w:t>
      </w:r>
      <w:proofErr w:type="spellEnd"/>
      <w:r w:rsidRPr="001D7435">
        <w:rPr>
          <w:lang w:val="hu-HU"/>
        </w:rPr>
        <w:t xml:space="preserve">" </w:t>
      </w:r>
      <w:proofErr w:type="spellStart"/>
      <w:r w:rsidRPr="001D7435">
        <w:rPr>
          <w:lang w:val="hu-HU"/>
        </w:rPr>
        <w:t>content</w:t>
      </w:r>
      <w:proofErr w:type="spellEnd"/>
      <w:r w:rsidRPr="001D7435">
        <w:rPr>
          <w:lang w:val="hu-HU"/>
        </w:rPr>
        <w:t>="</w:t>
      </w:r>
      <w:proofErr w:type="spellStart"/>
      <w:r w:rsidRPr="001D7435">
        <w:rPr>
          <w:lang w:val="hu-HU"/>
        </w:rPr>
        <w:t>width</w:t>
      </w:r>
      <w:proofErr w:type="spellEnd"/>
      <w:r w:rsidRPr="001D7435">
        <w:rPr>
          <w:lang w:val="hu-HU"/>
        </w:rPr>
        <w:t>=</w:t>
      </w:r>
      <w:proofErr w:type="spellStart"/>
      <w:r w:rsidRPr="001D7435">
        <w:rPr>
          <w:lang w:val="hu-HU"/>
        </w:rPr>
        <w:t>device-width</w:t>
      </w:r>
      <w:proofErr w:type="spellEnd"/>
      <w:r w:rsidRPr="001D7435">
        <w:rPr>
          <w:lang w:val="hu-HU"/>
        </w:rPr>
        <w:t xml:space="preserve">, </w:t>
      </w:r>
      <w:proofErr w:type="spellStart"/>
      <w:r w:rsidRPr="001D7435">
        <w:rPr>
          <w:lang w:val="hu-HU"/>
        </w:rPr>
        <w:t>initial-scale</w:t>
      </w:r>
      <w:proofErr w:type="spellEnd"/>
      <w:r w:rsidRPr="001D7435">
        <w:rPr>
          <w:lang w:val="hu-HU"/>
        </w:rPr>
        <w:t>=1.0" /&gt;</w:t>
      </w:r>
    </w:p>
    <w:p w14:paraId="1029F5A2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>    &lt;</w:t>
      </w:r>
      <w:proofErr w:type="spellStart"/>
      <w:r w:rsidRPr="001D7435">
        <w:rPr>
          <w:lang w:val="hu-HU"/>
        </w:rPr>
        <w:t>title</w:t>
      </w:r>
      <w:proofErr w:type="spellEnd"/>
      <w:r w:rsidRPr="001D7435">
        <w:rPr>
          <w:lang w:val="hu-HU"/>
        </w:rPr>
        <w:t>&gt;Valutaváltó - vizsga feladat&lt;/</w:t>
      </w:r>
      <w:proofErr w:type="spellStart"/>
      <w:r w:rsidRPr="001D7435">
        <w:rPr>
          <w:lang w:val="hu-HU"/>
        </w:rPr>
        <w:t>title</w:t>
      </w:r>
      <w:proofErr w:type="spellEnd"/>
      <w:r w:rsidRPr="001D7435">
        <w:rPr>
          <w:lang w:val="hu-HU"/>
        </w:rPr>
        <w:t>&gt;</w:t>
      </w:r>
    </w:p>
    <w:p w14:paraId="34C0FE2D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</w:t>
      </w:r>
    </w:p>
    <w:p w14:paraId="6AE3D245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</w:t>
      </w:r>
      <w:proofErr w:type="gramStart"/>
      <w:r w:rsidRPr="001D7435">
        <w:rPr>
          <w:lang w:val="hu-HU"/>
        </w:rPr>
        <w:t>&lt;!--</w:t>
      </w:r>
      <w:proofErr w:type="gramEnd"/>
      <w:r w:rsidRPr="001D7435">
        <w:rPr>
          <w:lang w:val="hu-HU"/>
        </w:rPr>
        <w:t xml:space="preserve"> </w:t>
      </w:r>
      <w:proofErr w:type="spellStart"/>
      <w:r w:rsidRPr="001D7435">
        <w:rPr>
          <w:lang w:val="hu-HU"/>
        </w:rPr>
        <w:t>bootstrap</w:t>
      </w:r>
      <w:proofErr w:type="spellEnd"/>
      <w:r w:rsidRPr="001D7435">
        <w:rPr>
          <w:lang w:val="hu-HU"/>
        </w:rPr>
        <w:t xml:space="preserve"> import --&gt;</w:t>
      </w:r>
    </w:p>
    <w:p w14:paraId="41069DAC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</w:t>
      </w:r>
      <w:proofErr w:type="gramStart"/>
      <w:r w:rsidRPr="001D7435">
        <w:rPr>
          <w:lang w:val="hu-HU"/>
        </w:rPr>
        <w:t>&lt;!--</w:t>
      </w:r>
      <w:proofErr w:type="gramEnd"/>
      <w:r w:rsidRPr="001D7435">
        <w:rPr>
          <w:lang w:val="hu-HU"/>
        </w:rPr>
        <w:t xml:space="preserve"> Latest </w:t>
      </w:r>
      <w:proofErr w:type="spellStart"/>
      <w:r w:rsidRPr="001D7435">
        <w:rPr>
          <w:lang w:val="hu-HU"/>
        </w:rPr>
        <w:t>compiled</w:t>
      </w:r>
      <w:proofErr w:type="spellEnd"/>
      <w:r w:rsidRPr="001D7435">
        <w:rPr>
          <w:lang w:val="hu-HU"/>
        </w:rPr>
        <w:t xml:space="preserve"> and </w:t>
      </w:r>
      <w:proofErr w:type="spellStart"/>
      <w:r w:rsidRPr="001D7435">
        <w:rPr>
          <w:lang w:val="hu-HU"/>
        </w:rPr>
        <w:t>minified</w:t>
      </w:r>
      <w:proofErr w:type="spellEnd"/>
      <w:r w:rsidRPr="001D7435">
        <w:rPr>
          <w:lang w:val="hu-HU"/>
        </w:rPr>
        <w:t xml:space="preserve"> CSS --&gt;</w:t>
      </w:r>
    </w:p>
    <w:p w14:paraId="35DBAC06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&lt;link href="https://cdn.jsdelivr.net/npm/bootstrap@5.3.3/dist/css/bootstrap.min.css" </w:t>
      </w:r>
      <w:proofErr w:type="spellStart"/>
      <w:r w:rsidRPr="001D7435">
        <w:rPr>
          <w:lang w:val="hu-HU"/>
        </w:rPr>
        <w:t>rel</w:t>
      </w:r>
      <w:proofErr w:type="spellEnd"/>
      <w:r w:rsidRPr="001D7435">
        <w:rPr>
          <w:lang w:val="hu-HU"/>
        </w:rPr>
        <w:t>="</w:t>
      </w:r>
      <w:proofErr w:type="spellStart"/>
      <w:r w:rsidRPr="001D7435">
        <w:rPr>
          <w:lang w:val="hu-HU"/>
        </w:rPr>
        <w:t>stylesheet</w:t>
      </w:r>
      <w:proofErr w:type="spellEnd"/>
      <w:r w:rsidRPr="001D7435">
        <w:rPr>
          <w:lang w:val="hu-HU"/>
        </w:rPr>
        <w:t xml:space="preserve">" integrity="sha384-QWTKZyjpPEjISv5WaRU9OFeRpok6YctnYmDr5pNlyT2bRjXh0JMhjY6hW+ALEwIH" </w:t>
      </w:r>
      <w:proofErr w:type="spellStart"/>
      <w:r w:rsidRPr="001D7435">
        <w:rPr>
          <w:lang w:val="hu-HU"/>
        </w:rPr>
        <w:t>crossorigin</w:t>
      </w:r>
      <w:proofErr w:type="spellEnd"/>
      <w:r w:rsidRPr="001D7435">
        <w:rPr>
          <w:lang w:val="hu-HU"/>
        </w:rPr>
        <w:t>="</w:t>
      </w:r>
      <w:proofErr w:type="spellStart"/>
      <w:r w:rsidRPr="001D7435">
        <w:rPr>
          <w:lang w:val="hu-HU"/>
        </w:rPr>
        <w:t>anonymous</w:t>
      </w:r>
      <w:proofErr w:type="spellEnd"/>
      <w:r w:rsidRPr="001D7435">
        <w:rPr>
          <w:lang w:val="hu-HU"/>
        </w:rPr>
        <w:t>"&gt;</w:t>
      </w:r>
    </w:p>
    <w:p w14:paraId="4763222B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</w:t>
      </w:r>
      <w:proofErr w:type="gramStart"/>
      <w:r w:rsidRPr="001D7435">
        <w:rPr>
          <w:lang w:val="hu-HU"/>
        </w:rPr>
        <w:t>&lt;!--</w:t>
      </w:r>
      <w:proofErr w:type="gramEnd"/>
      <w:r w:rsidRPr="001D7435">
        <w:rPr>
          <w:lang w:val="hu-HU"/>
        </w:rPr>
        <w:t xml:space="preserve"> Latest </w:t>
      </w:r>
      <w:proofErr w:type="spellStart"/>
      <w:r w:rsidRPr="001D7435">
        <w:rPr>
          <w:lang w:val="hu-HU"/>
        </w:rPr>
        <w:t>compiled</w:t>
      </w:r>
      <w:proofErr w:type="spellEnd"/>
      <w:r w:rsidRPr="001D7435">
        <w:rPr>
          <w:lang w:val="hu-HU"/>
        </w:rPr>
        <w:t xml:space="preserve"> JavaScript --&gt;</w:t>
      </w:r>
    </w:p>
    <w:p w14:paraId="4122AA1B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&lt;script src="https://cdn.jsdelivr.net/npm/bootstrap@5.3.3/dist/js/bootstrap.bundle.min.js" integrity="sha384-YvpcrYf0tY3lHB60NNkmXc5s9fDVZLESaAA55NDzOxhy9GkcIdslK1eN7N6jIeHz" </w:t>
      </w:r>
      <w:proofErr w:type="spellStart"/>
      <w:r w:rsidRPr="001D7435">
        <w:rPr>
          <w:lang w:val="hu-HU"/>
        </w:rPr>
        <w:t>crossorigin</w:t>
      </w:r>
      <w:proofErr w:type="spellEnd"/>
      <w:r w:rsidRPr="001D7435">
        <w:rPr>
          <w:lang w:val="hu-HU"/>
        </w:rPr>
        <w:t>="</w:t>
      </w:r>
      <w:proofErr w:type="spellStart"/>
      <w:r w:rsidRPr="001D7435">
        <w:rPr>
          <w:lang w:val="hu-HU"/>
        </w:rPr>
        <w:t>anonymous</w:t>
      </w:r>
      <w:proofErr w:type="spellEnd"/>
      <w:r w:rsidRPr="001D7435">
        <w:rPr>
          <w:lang w:val="hu-HU"/>
        </w:rPr>
        <w:t>"&gt;&lt;/script&gt;</w:t>
      </w:r>
    </w:p>
    <w:p w14:paraId="69E4A985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&lt;script src="https://cdn.jsdelivr.net/npm/@popperjs/core@2.11.8/dist/umd/popper.min.js" integrity="sha384-I7E8VVD/ismYTF4hNIPjVp/Zjvgyol6VFvRkX/vR+Vc4jQkC+hVqc2pM8ODewa9r" </w:t>
      </w:r>
      <w:proofErr w:type="spellStart"/>
      <w:r w:rsidRPr="001D7435">
        <w:rPr>
          <w:lang w:val="hu-HU"/>
        </w:rPr>
        <w:t>crossorigin</w:t>
      </w:r>
      <w:proofErr w:type="spellEnd"/>
      <w:r w:rsidRPr="001D7435">
        <w:rPr>
          <w:lang w:val="hu-HU"/>
        </w:rPr>
        <w:t>="</w:t>
      </w:r>
      <w:proofErr w:type="spellStart"/>
      <w:r w:rsidRPr="001D7435">
        <w:rPr>
          <w:lang w:val="hu-HU"/>
        </w:rPr>
        <w:t>anonymous</w:t>
      </w:r>
      <w:proofErr w:type="spellEnd"/>
      <w:r w:rsidRPr="001D7435">
        <w:rPr>
          <w:lang w:val="hu-HU"/>
        </w:rPr>
        <w:t>"&gt;&lt;/script&gt;</w:t>
      </w:r>
    </w:p>
    <w:p w14:paraId="044839BF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&lt;script src="https://cdn.jsdelivr.net/npm/bootstrap@5.3.3/dist/js/bootstrap.min.js" integrity="sha384-0pUGZvbkm6XF6gxjEnlmuGrJXVbNuzT9qBBavbLwCsOGabYfZo0T0to5eqruptLy" </w:t>
      </w:r>
      <w:proofErr w:type="spellStart"/>
      <w:r w:rsidRPr="001D7435">
        <w:rPr>
          <w:lang w:val="hu-HU"/>
        </w:rPr>
        <w:t>crossorigin</w:t>
      </w:r>
      <w:proofErr w:type="spellEnd"/>
      <w:r w:rsidRPr="001D7435">
        <w:rPr>
          <w:lang w:val="hu-HU"/>
        </w:rPr>
        <w:t>="</w:t>
      </w:r>
      <w:proofErr w:type="spellStart"/>
      <w:r w:rsidRPr="001D7435">
        <w:rPr>
          <w:lang w:val="hu-HU"/>
        </w:rPr>
        <w:t>anonymous</w:t>
      </w:r>
      <w:proofErr w:type="spellEnd"/>
      <w:r w:rsidRPr="001D7435">
        <w:rPr>
          <w:lang w:val="hu-HU"/>
        </w:rPr>
        <w:t>"&gt;&lt;/script&gt;</w:t>
      </w:r>
    </w:p>
    <w:p w14:paraId="61DC1379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</w:t>
      </w:r>
      <w:proofErr w:type="gramStart"/>
      <w:r w:rsidRPr="001D7435">
        <w:rPr>
          <w:lang w:val="hu-HU"/>
        </w:rPr>
        <w:t>&lt;!--</w:t>
      </w:r>
      <w:proofErr w:type="gramEnd"/>
      <w:r w:rsidRPr="001D7435">
        <w:rPr>
          <w:lang w:val="hu-HU"/>
        </w:rPr>
        <w:t xml:space="preserve"> ikonok betöltése --&gt;</w:t>
      </w:r>
    </w:p>
    <w:p w14:paraId="52E406E9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&lt;link </w:t>
      </w:r>
      <w:proofErr w:type="spellStart"/>
      <w:r w:rsidRPr="001D7435">
        <w:rPr>
          <w:lang w:val="hu-HU"/>
        </w:rPr>
        <w:t>rel</w:t>
      </w:r>
      <w:proofErr w:type="spellEnd"/>
      <w:r w:rsidRPr="001D7435">
        <w:rPr>
          <w:lang w:val="hu-HU"/>
        </w:rPr>
        <w:t>="</w:t>
      </w:r>
      <w:proofErr w:type="spellStart"/>
      <w:r w:rsidRPr="001D7435">
        <w:rPr>
          <w:lang w:val="hu-HU"/>
        </w:rPr>
        <w:t>stylesheet</w:t>
      </w:r>
      <w:proofErr w:type="spellEnd"/>
      <w:r w:rsidRPr="001D7435">
        <w:rPr>
          <w:lang w:val="hu-HU"/>
        </w:rPr>
        <w:t>" href="https://cdn.jsdelivr.net/npm/bootstrap-icons@1.11.3/font/bootstrap-icons.min.css" /&gt;</w:t>
      </w:r>
    </w:p>
    <w:p w14:paraId="10E9FF73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</w:t>
      </w:r>
      <w:proofErr w:type="gramStart"/>
      <w:r w:rsidRPr="001D7435">
        <w:rPr>
          <w:lang w:val="hu-HU"/>
        </w:rPr>
        <w:t>&lt;!--</w:t>
      </w:r>
      <w:proofErr w:type="gramEnd"/>
      <w:r w:rsidRPr="001D7435">
        <w:rPr>
          <w:lang w:val="hu-HU"/>
        </w:rPr>
        <w:t xml:space="preserve"> https://icons.getbootstrap.com/ --&gt;</w:t>
      </w:r>
    </w:p>
    <w:p w14:paraId="7BF99A58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</w:t>
      </w:r>
      <w:proofErr w:type="gramStart"/>
      <w:r w:rsidRPr="001D7435">
        <w:rPr>
          <w:lang w:val="hu-HU"/>
        </w:rPr>
        <w:t>&lt;!--</w:t>
      </w:r>
      <w:proofErr w:type="gramEnd"/>
      <w:r w:rsidRPr="001D7435">
        <w:rPr>
          <w:lang w:val="hu-HU"/>
        </w:rPr>
        <w:t xml:space="preserve"> </w:t>
      </w:r>
      <w:proofErr w:type="spellStart"/>
      <w:r w:rsidRPr="001D7435">
        <w:rPr>
          <w:lang w:val="hu-HU"/>
        </w:rPr>
        <w:t>bootstrap</w:t>
      </w:r>
      <w:proofErr w:type="spellEnd"/>
      <w:r w:rsidRPr="001D7435">
        <w:rPr>
          <w:lang w:val="hu-HU"/>
        </w:rPr>
        <w:t xml:space="preserve"> import --&gt;</w:t>
      </w:r>
    </w:p>
    <w:p w14:paraId="31A30B52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> </w:t>
      </w:r>
    </w:p>
    <w:p w14:paraId="56F60B40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&lt;link </w:t>
      </w:r>
      <w:proofErr w:type="spellStart"/>
      <w:r w:rsidRPr="001D7435">
        <w:rPr>
          <w:lang w:val="hu-HU"/>
        </w:rPr>
        <w:t>rel</w:t>
      </w:r>
      <w:proofErr w:type="spellEnd"/>
      <w:r w:rsidRPr="001D7435">
        <w:rPr>
          <w:lang w:val="hu-HU"/>
        </w:rPr>
        <w:t>="</w:t>
      </w:r>
      <w:proofErr w:type="spellStart"/>
      <w:r w:rsidRPr="001D7435">
        <w:rPr>
          <w:lang w:val="hu-HU"/>
        </w:rPr>
        <w:t>stylesheet</w:t>
      </w:r>
      <w:proofErr w:type="spellEnd"/>
      <w:r w:rsidRPr="001D7435">
        <w:rPr>
          <w:lang w:val="hu-HU"/>
        </w:rPr>
        <w:t xml:space="preserve">" </w:t>
      </w:r>
      <w:proofErr w:type="spellStart"/>
      <w:r w:rsidRPr="001D7435">
        <w:rPr>
          <w:lang w:val="hu-HU"/>
        </w:rPr>
        <w:t>type</w:t>
      </w:r>
      <w:proofErr w:type="spellEnd"/>
      <w:r w:rsidRPr="001D7435">
        <w:rPr>
          <w:lang w:val="hu-HU"/>
        </w:rPr>
        <w:t>="text/</w:t>
      </w:r>
      <w:proofErr w:type="spellStart"/>
      <w:r w:rsidRPr="001D7435">
        <w:rPr>
          <w:lang w:val="hu-HU"/>
        </w:rPr>
        <w:t>css</w:t>
      </w:r>
      <w:proofErr w:type="spellEnd"/>
      <w:r w:rsidRPr="001D7435">
        <w:rPr>
          <w:lang w:val="hu-HU"/>
        </w:rPr>
        <w:t xml:space="preserve">" </w:t>
      </w:r>
      <w:proofErr w:type="spellStart"/>
      <w:r w:rsidRPr="001D7435">
        <w:rPr>
          <w:lang w:val="hu-HU"/>
        </w:rPr>
        <w:t>href</w:t>
      </w:r>
      <w:proofErr w:type="spellEnd"/>
      <w:r w:rsidRPr="001D7435">
        <w:rPr>
          <w:lang w:val="hu-HU"/>
        </w:rPr>
        <w:t>="./</w:t>
      </w:r>
      <w:proofErr w:type="spellStart"/>
      <w:r w:rsidRPr="001D7435">
        <w:rPr>
          <w:lang w:val="hu-HU"/>
        </w:rPr>
        <w:t>src</w:t>
      </w:r>
      <w:proofErr w:type="spellEnd"/>
      <w:r w:rsidRPr="001D7435">
        <w:rPr>
          <w:lang w:val="hu-HU"/>
        </w:rPr>
        <w:t>/valto.css"&gt;</w:t>
      </w:r>
    </w:p>
    <w:p w14:paraId="381A7483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</w:t>
      </w:r>
    </w:p>
    <w:p w14:paraId="69F48C65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>    &lt;script src="https://cdn.jsdelivr.net/npm/chart.js@3.7.0/dist/chart.min.js"&gt;&lt;/script&gt;</w:t>
      </w:r>
    </w:p>
    <w:p w14:paraId="65BAF17B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lastRenderedPageBreak/>
        <w:t>    &lt;!--</w:t>
      </w:r>
    </w:p>
    <w:p w14:paraId="4FCEE003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    &lt;script </w:t>
      </w:r>
      <w:proofErr w:type="spellStart"/>
      <w:r w:rsidRPr="001D7435">
        <w:rPr>
          <w:lang w:val="hu-HU"/>
        </w:rPr>
        <w:t>src</w:t>
      </w:r>
      <w:proofErr w:type="spellEnd"/>
      <w:r w:rsidRPr="001D7435">
        <w:rPr>
          <w:lang w:val="hu-HU"/>
        </w:rPr>
        <w:t>="https://cdn.jsdelivr.net/</w:t>
      </w:r>
      <w:proofErr w:type="spellStart"/>
      <w:r w:rsidRPr="001D7435">
        <w:rPr>
          <w:lang w:val="hu-HU"/>
        </w:rPr>
        <w:t>npm</w:t>
      </w:r>
      <w:proofErr w:type="spellEnd"/>
      <w:r w:rsidRPr="001D7435">
        <w:rPr>
          <w:lang w:val="hu-HU"/>
        </w:rPr>
        <w:t>/chart.js"&gt;&lt;/script&gt;</w:t>
      </w:r>
    </w:p>
    <w:p w14:paraId="4E74B53F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>        &lt;script src="https://cdnjs.cloudflare.com/ajax/libs/Chart.js/2.9.4/Chart.js"&gt;&lt;/script&gt;</w:t>
      </w:r>
    </w:p>
    <w:p w14:paraId="6E5A09C6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>        &lt;script src="https://cdnjs.cloudflare.com/ajax/libs/Chart.js/2.1.0/Chart.bundle.min.js"&gt;&lt;/script&gt;</w:t>
      </w:r>
    </w:p>
    <w:p w14:paraId="0F35F39C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>    --&gt;</w:t>
      </w:r>
    </w:p>
    <w:p w14:paraId="23CF52C2" w14:textId="77777777" w:rsidR="001D7435" w:rsidRPr="001D7435" w:rsidRDefault="001D7435" w:rsidP="001D7435">
      <w:pPr>
        <w:rPr>
          <w:lang w:val="hu-HU"/>
        </w:rPr>
      </w:pPr>
    </w:p>
    <w:p w14:paraId="63A6A0F6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>  &lt;/</w:t>
      </w:r>
      <w:proofErr w:type="spellStart"/>
      <w:r w:rsidRPr="001D7435">
        <w:rPr>
          <w:lang w:val="hu-HU"/>
        </w:rPr>
        <w:t>head</w:t>
      </w:r>
      <w:proofErr w:type="spellEnd"/>
      <w:r w:rsidRPr="001D7435">
        <w:rPr>
          <w:lang w:val="hu-HU"/>
        </w:rPr>
        <w:t>&gt;</w:t>
      </w:r>
    </w:p>
    <w:p w14:paraId="0A79D7F6" w14:textId="77777777" w:rsidR="001D7435" w:rsidRPr="001D7435" w:rsidRDefault="001D7435" w:rsidP="001D7435">
      <w:pPr>
        <w:rPr>
          <w:lang w:val="hu-HU"/>
        </w:rPr>
      </w:pPr>
    </w:p>
    <w:p w14:paraId="7F5E9CA1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&lt;body </w:t>
      </w:r>
      <w:proofErr w:type="spellStart"/>
      <w:r w:rsidRPr="001D7435">
        <w:rPr>
          <w:lang w:val="hu-HU"/>
        </w:rPr>
        <w:t>onload</w:t>
      </w:r>
      <w:proofErr w:type="spellEnd"/>
      <w:r w:rsidRPr="001D7435">
        <w:rPr>
          <w:lang w:val="hu-HU"/>
        </w:rPr>
        <w:t>="</w:t>
      </w:r>
      <w:proofErr w:type="spellStart"/>
      <w:proofErr w:type="gramStart"/>
      <w:r w:rsidRPr="001D7435">
        <w:rPr>
          <w:lang w:val="hu-HU"/>
        </w:rPr>
        <w:t>myValutaChart</w:t>
      </w:r>
      <w:proofErr w:type="spellEnd"/>
      <w:r w:rsidRPr="001D7435">
        <w:rPr>
          <w:lang w:val="hu-HU"/>
        </w:rPr>
        <w:t>(</w:t>
      </w:r>
      <w:proofErr w:type="gramEnd"/>
      <w:r w:rsidRPr="001D7435">
        <w:rPr>
          <w:lang w:val="hu-HU"/>
        </w:rPr>
        <w:t>)"&gt;</w:t>
      </w:r>
    </w:p>
    <w:p w14:paraId="6BABC964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> </w:t>
      </w:r>
    </w:p>
    <w:p w14:paraId="3859F9BD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>    &lt;</w:t>
      </w:r>
      <w:proofErr w:type="spellStart"/>
      <w:r w:rsidRPr="001D7435">
        <w:rPr>
          <w:lang w:val="hu-HU"/>
        </w:rPr>
        <w:t>header</w:t>
      </w:r>
      <w:proofErr w:type="spellEnd"/>
      <w:r w:rsidRPr="001D7435">
        <w:rPr>
          <w:lang w:val="hu-HU"/>
        </w:rPr>
        <w:t>&gt;</w:t>
      </w:r>
    </w:p>
    <w:p w14:paraId="6ECE9D9A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>        &lt;</w:t>
      </w:r>
      <w:proofErr w:type="spellStart"/>
      <w:r w:rsidRPr="001D7435">
        <w:rPr>
          <w:lang w:val="hu-HU"/>
        </w:rPr>
        <w:t>nav</w:t>
      </w:r>
      <w:proofErr w:type="spellEnd"/>
      <w:r w:rsidRPr="001D7435">
        <w:rPr>
          <w:lang w:val="hu-HU"/>
        </w:rPr>
        <w:t xml:space="preserve"> </w:t>
      </w:r>
      <w:proofErr w:type="spellStart"/>
      <w:r w:rsidRPr="001D7435">
        <w:rPr>
          <w:lang w:val="hu-HU"/>
        </w:rPr>
        <w:t>class</w:t>
      </w:r>
      <w:proofErr w:type="spellEnd"/>
      <w:r w:rsidRPr="001D7435">
        <w:rPr>
          <w:lang w:val="hu-HU"/>
        </w:rPr>
        <w:t>="</w:t>
      </w:r>
      <w:proofErr w:type="spellStart"/>
      <w:r w:rsidRPr="001D7435">
        <w:rPr>
          <w:lang w:val="hu-HU"/>
        </w:rPr>
        <w:t>navbar</w:t>
      </w:r>
      <w:proofErr w:type="spellEnd"/>
      <w:r w:rsidRPr="001D7435">
        <w:rPr>
          <w:lang w:val="hu-HU"/>
        </w:rPr>
        <w:t xml:space="preserve"> </w:t>
      </w:r>
      <w:proofErr w:type="spellStart"/>
      <w:r w:rsidRPr="001D7435">
        <w:rPr>
          <w:lang w:val="hu-HU"/>
        </w:rPr>
        <w:t>navbar</w:t>
      </w:r>
      <w:proofErr w:type="spellEnd"/>
      <w:r w:rsidRPr="001D7435">
        <w:rPr>
          <w:lang w:val="hu-HU"/>
        </w:rPr>
        <w:t>-</w:t>
      </w:r>
      <w:proofErr w:type="spellStart"/>
      <w:r w:rsidRPr="001D7435">
        <w:rPr>
          <w:lang w:val="hu-HU"/>
        </w:rPr>
        <w:t>expand</w:t>
      </w:r>
      <w:proofErr w:type="spellEnd"/>
      <w:r w:rsidRPr="001D7435">
        <w:rPr>
          <w:lang w:val="hu-HU"/>
        </w:rPr>
        <w:t xml:space="preserve">-lg </w:t>
      </w:r>
      <w:proofErr w:type="spellStart"/>
      <w:r w:rsidRPr="001D7435">
        <w:rPr>
          <w:lang w:val="hu-HU"/>
        </w:rPr>
        <w:t>bg-primary</w:t>
      </w:r>
      <w:proofErr w:type="spellEnd"/>
      <w:r w:rsidRPr="001D7435">
        <w:rPr>
          <w:lang w:val="hu-HU"/>
        </w:rPr>
        <w:t xml:space="preserve">" </w:t>
      </w:r>
      <w:proofErr w:type="spellStart"/>
      <w:r w:rsidRPr="001D7435">
        <w:rPr>
          <w:lang w:val="hu-HU"/>
        </w:rPr>
        <w:t>data-bs-theme</w:t>
      </w:r>
      <w:proofErr w:type="spellEnd"/>
      <w:r w:rsidRPr="001D7435">
        <w:rPr>
          <w:lang w:val="hu-HU"/>
        </w:rPr>
        <w:t>="</w:t>
      </w:r>
      <w:proofErr w:type="spellStart"/>
      <w:r w:rsidRPr="001D7435">
        <w:rPr>
          <w:lang w:val="hu-HU"/>
        </w:rPr>
        <w:t>dark</w:t>
      </w:r>
      <w:proofErr w:type="spellEnd"/>
      <w:r w:rsidRPr="001D7435">
        <w:rPr>
          <w:lang w:val="hu-HU"/>
        </w:rPr>
        <w:t>"&gt;</w:t>
      </w:r>
    </w:p>
    <w:p w14:paraId="078103E7" w14:textId="77777777" w:rsidR="001D7435" w:rsidRPr="001D7435" w:rsidRDefault="001D7435" w:rsidP="001D7435">
      <w:pPr>
        <w:rPr>
          <w:lang w:val="hu-HU"/>
        </w:rPr>
      </w:pPr>
    </w:p>
    <w:p w14:paraId="7B7F5835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        &lt;div </w:t>
      </w:r>
      <w:proofErr w:type="spellStart"/>
      <w:r w:rsidRPr="001D7435">
        <w:rPr>
          <w:lang w:val="hu-HU"/>
        </w:rPr>
        <w:t>class</w:t>
      </w:r>
      <w:proofErr w:type="spellEnd"/>
      <w:r w:rsidRPr="001D7435">
        <w:rPr>
          <w:lang w:val="hu-HU"/>
        </w:rPr>
        <w:t>="</w:t>
      </w:r>
      <w:proofErr w:type="spellStart"/>
      <w:r w:rsidRPr="001D7435">
        <w:rPr>
          <w:lang w:val="hu-HU"/>
        </w:rPr>
        <w:t>container</w:t>
      </w:r>
      <w:proofErr w:type="spellEnd"/>
      <w:r w:rsidRPr="001D7435">
        <w:rPr>
          <w:lang w:val="hu-HU"/>
        </w:rPr>
        <w:t>-fluid"&gt;</w:t>
      </w:r>
    </w:p>
    <w:p w14:paraId="5F67D84C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            &lt;a </w:t>
      </w:r>
      <w:proofErr w:type="spellStart"/>
      <w:r w:rsidRPr="001D7435">
        <w:rPr>
          <w:lang w:val="hu-HU"/>
        </w:rPr>
        <w:t>class</w:t>
      </w:r>
      <w:proofErr w:type="spellEnd"/>
      <w:r w:rsidRPr="001D7435">
        <w:rPr>
          <w:lang w:val="hu-HU"/>
        </w:rPr>
        <w:t>="</w:t>
      </w:r>
      <w:proofErr w:type="spellStart"/>
      <w:r w:rsidRPr="001D7435">
        <w:rPr>
          <w:lang w:val="hu-HU"/>
        </w:rPr>
        <w:t>navbar-brand</w:t>
      </w:r>
      <w:proofErr w:type="spellEnd"/>
      <w:r w:rsidRPr="001D7435">
        <w:rPr>
          <w:lang w:val="hu-HU"/>
        </w:rPr>
        <w:t xml:space="preserve">" </w:t>
      </w:r>
      <w:proofErr w:type="spellStart"/>
      <w:r w:rsidRPr="001D7435">
        <w:rPr>
          <w:lang w:val="hu-HU"/>
        </w:rPr>
        <w:t>href</w:t>
      </w:r>
      <w:proofErr w:type="spellEnd"/>
      <w:r w:rsidRPr="001D7435">
        <w:rPr>
          <w:lang w:val="hu-HU"/>
        </w:rPr>
        <w:t>="http://fomix.hu/</w:t>
      </w:r>
      <w:proofErr w:type="spellStart"/>
      <w:r w:rsidRPr="001D7435">
        <w:rPr>
          <w:lang w:val="hu-HU"/>
        </w:rPr>
        <w:t>aladar</w:t>
      </w:r>
      <w:proofErr w:type="spellEnd"/>
      <w:r w:rsidRPr="001D7435">
        <w:rPr>
          <w:lang w:val="hu-HU"/>
        </w:rPr>
        <w:t>/valto.html"&gt;Valutaváltó&lt;/a&gt;</w:t>
      </w:r>
    </w:p>
    <w:p w14:paraId="2DE1BCF1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>                &lt;</w:t>
      </w:r>
      <w:proofErr w:type="spellStart"/>
      <w:r w:rsidRPr="001D7435">
        <w:rPr>
          <w:lang w:val="hu-HU"/>
        </w:rPr>
        <w:t>button</w:t>
      </w:r>
      <w:proofErr w:type="spellEnd"/>
      <w:r w:rsidRPr="001D7435">
        <w:rPr>
          <w:lang w:val="hu-HU"/>
        </w:rPr>
        <w:t xml:space="preserve"> </w:t>
      </w:r>
      <w:proofErr w:type="spellStart"/>
      <w:r w:rsidRPr="001D7435">
        <w:rPr>
          <w:lang w:val="hu-HU"/>
        </w:rPr>
        <w:t>class</w:t>
      </w:r>
      <w:proofErr w:type="spellEnd"/>
      <w:r w:rsidRPr="001D7435">
        <w:rPr>
          <w:lang w:val="hu-HU"/>
        </w:rPr>
        <w:t>="</w:t>
      </w:r>
      <w:proofErr w:type="spellStart"/>
      <w:r w:rsidRPr="001D7435">
        <w:rPr>
          <w:lang w:val="hu-HU"/>
        </w:rPr>
        <w:t>navbar-toggler</w:t>
      </w:r>
      <w:proofErr w:type="spellEnd"/>
      <w:r w:rsidRPr="001D7435">
        <w:rPr>
          <w:lang w:val="hu-HU"/>
        </w:rPr>
        <w:t xml:space="preserve">" </w:t>
      </w:r>
      <w:proofErr w:type="spellStart"/>
      <w:r w:rsidRPr="001D7435">
        <w:rPr>
          <w:lang w:val="hu-HU"/>
        </w:rPr>
        <w:t>type</w:t>
      </w:r>
      <w:proofErr w:type="spellEnd"/>
      <w:r w:rsidRPr="001D7435">
        <w:rPr>
          <w:lang w:val="hu-HU"/>
        </w:rPr>
        <w:t>="</w:t>
      </w:r>
      <w:proofErr w:type="spellStart"/>
      <w:r w:rsidRPr="001D7435">
        <w:rPr>
          <w:lang w:val="hu-HU"/>
        </w:rPr>
        <w:t>button</w:t>
      </w:r>
      <w:proofErr w:type="spellEnd"/>
      <w:r w:rsidRPr="001D7435">
        <w:rPr>
          <w:lang w:val="hu-HU"/>
        </w:rPr>
        <w:t xml:space="preserve">" </w:t>
      </w:r>
      <w:proofErr w:type="spellStart"/>
      <w:r w:rsidRPr="001D7435">
        <w:rPr>
          <w:lang w:val="hu-HU"/>
        </w:rPr>
        <w:t>data-bs-toggle</w:t>
      </w:r>
      <w:proofErr w:type="spellEnd"/>
      <w:r w:rsidRPr="001D7435">
        <w:rPr>
          <w:lang w:val="hu-HU"/>
        </w:rPr>
        <w:t>="</w:t>
      </w:r>
      <w:proofErr w:type="spellStart"/>
      <w:r w:rsidRPr="001D7435">
        <w:rPr>
          <w:lang w:val="hu-HU"/>
        </w:rPr>
        <w:t>collapse</w:t>
      </w:r>
      <w:proofErr w:type="spellEnd"/>
      <w:r w:rsidRPr="001D7435">
        <w:rPr>
          <w:lang w:val="hu-HU"/>
        </w:rPr>
        <w:t xml:space="preserve">" </w:t>
      </w:r>
      <w:proofErr w:type="spellStart"/>
      <w:r w:rsidRPr="001D7435">
        <w:rPr>
          <w:lang w:val="hu-HU"/>
        </w:rPr>
        <w:t>data-bs-target</w:t>
      </w:r>
      <w:proofErr w:type="spellEnd"/>
      <w:r w:rsidRPr="001D7435">
        <w:rPr>
          <w:lang w:val="hu-HU"/>
        </w:rPr>
        <w:t>="#</w:t>
      </w:r>
      <w:proofErr w:type="spellStart"/>
      <w:r w:rsidRPr="001D7435">
        <w:rPr>
          <w:lang w:val="hu-HU"/>
        </w:rPr>
        <w:t>navbarSupportedContent</w:t>
      </w:r>
      <w:proofErr w:type="spellEnd"/>
      <w:r w:rsidRPr="001D7435">
        <w:rPr>
          <w:lang w:val="hu-HU"/>
        </w:rPr>
        <w:t xml:space="preserve">" </w:t>
      </w:r>
      <w:proofErr w:type="spellStart"/>
      <w:r w:rsidRPr="001D7435">
        <w:rPr>
          <w:lang w:val="hu-HU"/>
        </w:rPr>
        <w:t>aria-controls</w:t>
      </w:r>
      <w:proofErr w:type="spellEnd"/>
      <w:r w:rsidRPr="001D7435">
        <w:rPr>
          <w:lang w:val="hu-HU"/>
        </w:rPr>
        <w:t>="</w:t>
      </w:r>
      <w:proofErr w:type="spellStart"/>
      <w:r w:rsidRPr="001D7435">
        <w:rPr>
          <w:lang w:val="hu-HU"/>
        </w:rPr>
        <w:t>navbarSupportedContent</w:t>
      </w:r>
      <w:proofErr w:type="spellEnd"/>
      <w:r w:rsidRPr="001D7435">
        <w:rPr>
          <w:lang w:val="hu-HU"/>
        </w:rPr>
        <w:t xml:space="preserve">" </w:t>
      </w:r>
      <w:proofErr w:type="spellStart"/>
      <w:r w:rsidRPr="001D7435">
        <w:rPr>
          <w:lang w:val="hu-HU"/>
        </w:rPr>
        <w:t>aria-expanded</w:t>
      </w:r>
      <w:proofErr w:type="spellEnd"/>
      <w:r w:rsidRPr="001D7435">
        <w:rPr>
          <w:lang w:val="hu-HU"/>
        </w:rPr>
        <w:t>="</w:t>
      </w:r>
      <w:proofErr w:type="spellStart"/>
      <w:r w:rsidRPr="001D7435">
        <w:rPr>
          <w:lang w:val="hu-HU"/>
        </w:rPr>
        <w:t>false</w:t>
      </w:r>
      <w:proofErr w:type="spellEnd"/>
      <w:r w:rsidRPr="001D7435">
        <w:rPr>
          <w:lang w:val="hu-HU"/>
        </w:rPr>
        <w:t xml:space="preserve">" </w:t>
      </w:r>
      <w:proofErr w:type="spellStart"/>
      <w:r w:rsidRPr="001D7435">
        <w:rPr>
          <w:lang w:val="hu-HU"/>
        </w:rPr>
        <w:t>aria-label</w:t>
      </w:r>
      <w:proofErr w:type="spellEnd"/>
      <w:r w:rsidRPr="001D7435">
        <w:rPr>
          <w:lang w:val="hu-HU"/>
        </w:rPr>
        <w:t>="</w:t>
      </w:r>
      <w:proofErr w:type="spellStart"/>
      <w:r w:rsidRPr="001D7435">
        <w:rPr>
          <w:lang w:val="hu-HU"/>
        </w:rPr>
        <w:t>Toggle</w:t>
      </w:r>
      <w:proofErr w:type="spellEnd"/>
      <w:r w:rsidRPr="001D7435">
        <w:rPr>
          <w:lang w:val="hu-HU"/>
        </w:rPr>
        <w:t xml:space="preserve"> </w:t>
      </w:r>
      <w:proofErr w:type="spellStart"/>
      <w:r w:rsidRPr="001D7435">
        <w:rPr>
          <w:lang w:val="hu-HU"/>
        </w:rPr>
        <w:t>navigation</w:t>
      </w:r>
      <w:proofErr w:type="spellEnd"/>
      <w:r w:rsidRPr="001D7435">
        <w:rPr>
          <w:lang w:val="hu-HU"/>
        </w:rPr>
        <w:t>"&gt;</w:t>
      </w:r>
    </w:p>
    <w:p w14:paraId="481A4184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>                    &lt;</w:t>
      </w:r>
      <w:proofErr w:type="spellStart"/>
      <w:r w:rsidRPr="001D7435">
        <w:rPr>
          <w:lang w:val="hu-HU"/>
        </w:rPr>
        <w:t>span</w:t>
      </w:r>
      <w:proofErr w:type="spellEnd"/>
      <w:r w:rsidRPr="001D7435">
        <w:rPr>
          <w:lang w:val="hu-HU"/>
        </w:rPr>
        <w:t xml:space="preserve"> </w:t>
      </w:r>
      <w:proofErr w:type="spellStart"/>
      <w:r w:rsidRPr="001D7435">
        <w:rPr>
          <w:lang w:val="hu-HU"/>
        </w:rPr>
        <w:t>class</w:t>
      </w:r>
      <w:proofErr w:type="spellEnd"/>
      <w:r w:rsidRPr="001D7435">
        <w:rPr>
          <w:lang w:val="hu-HU"/>
        </w:rPr>
        <w:t>="</w:t>
      </w:r>
      <w:proofErr w:type="spellStart"/>
      <w:r w:rsidRPr="001D7435">
        <w:rPr>
          <w:lang w:val="hu-HU"/>
        </w:rPr>
        <w:t>navbar-toggler-icon</w:t>
      </w:r>
      <w:proofErr w:type="spellEnd"/>
      <w:r w:rsidRPr="001D7435">
        <w:rPr>
          <w:lang w:val="hu-HU"/>
        </w:rPr>
        <w:t>"&gt;&lt;/</w:t>
      </w:r>
      <w:proofErr w:type="spellStart"/>
      <w:r w:rsidRPr="001D7435">
        <w:rPr>
          <w:lang w:val="hu-HU"/>
        </w:rPr>
        <w:t>span</w:t>
      </w:r>
      <w:proofErr w:type="spellEnd"/>
      <w:r w:rsidRPr="001D7435">
        <w:rPr>
          <w:lang w:val="hu-HU"/>
        </w:rPr>
        <w:t>&gt;</w:t>
      </w:r>
    </w:p>
    <w:p w14:paraId="3250483C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>                &lt;/</w:t>
      </w:r>
      <w:proofErr w:type="spellStart"/>
      <w:r w:rsidRPr="001D7435">
        <w:rPr>
          <w:lang w:val="hu-HU"/>
        </w:rPr>
        <w:t>button</w:t>
      </w:r>
      <w:proofErr w:type="spellEnd"/>
      <w:r w:rsidRPr="001D7435">
        <w:rPr>
          <w:lang w:val="hu-HU"/>
        </w:rPr>
        <w:t>&gt;</w:t>
      </w:r>
    </w:p>
    <w:p w14:paraId="4CEFF31F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            &lt;div </w:t>
      </w:r>
      <w:proofErr w:type="spellStart"/>
      <w:r w:rsidRPr="001D7435">
        <w:rPr>
          <w:lang w:val="hu-HU"/>
        </w:rPr>
        <w:t>class</w:t>
      </w:r>
      <w:proofErr w:type="spellEnd"/>
      <w:r w:rsidRPr="001D7435">
        <w:rPr>
          <w:lang w:val="hu-HU"/>
        </w:rPr>
        <w:t>="</w:t>
      </w:r>
      <w:proofErr w:type="spellStart"/>
      <w:r w:rsidRPr="001D7435">
        <w:rPr>
          <w:lang w:val="hu-HU"/>
        </w:rPr>
        <w:t>collapse</w:t>
      </w:r>
      <w:proofErr w:type="spellEnd"/>
      <w:r w:rsidRPr="001D7435">
        <w:rPr>
          <w:lang w:val="hu-HU"/>
        </w:rPr>
        <w:t xml:space="preserve"> </w:t>
      </w:r>
      <w:proofErr w:type="spellStart"/>
      <w:r w:rsidRPr="001D7435">
        <w:rPr>
          <w:lang w:val="hu-HU"/>
        </w:rPr>
        <w:t>navbar-collapse</w:t>
      </w:r>
      <w:proofErr w:type="spellEnd"/>
      <w:r w:rsidRPr="001D7435">
        <w:rPr>
          <w:lang w:val="hu-HU"/>
        </w:rPr>
        <w:t xml:space="preserve">" </w:t>
      </w:r>
      <w:proofErr w:type="spellStart"/>
      <w:r w:rsidRPr="001D7435">
        <w:rPr>
          <w:lang w:val="hu-HU"/>
        </w:rPr>
        <w:t>id</w:t>
      </w:r>
      <w:proofErr w:type="spellEnd"/>
      <w:r w:rsidRPr="001D7435">
        <w:rPr>
          <w:lang w:val="hu-HU"/>
        </w:rPr>
        <w:t>="</w:t>
      </w:r>
      <w:proofErr w:type="spellStart"/>
      <w:r w:rsidRPr="001D7435">
        <w:rPr>
          <w:lang w:val="hu-HU"/>
        </w:rPr>
        <w:t>navbarSupportedContent</w:t>
      </w:r>
      <w:proofErr w:type="spellEnd"/>
      <w:r w:rsidRPr="001D7435">
        <w:rPr>
          <w:lang w:val="hu-HU"/>
        </w:rPr>
        <w:t>"&gt;</w:t>
      </w:r>
    </w:p>
    <w:p w14:paraId="2C4ED77C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>                    &lt;</w:t>
      </w:r>
      <w:proofErr w:type="spellStart"/>
      <w:r w:rsidRPr="001D7435">
        <w:rPr>
          <w:lang w:val="hu-HU"/>
        </w:rPr>
        <w:t>ul</w:t>
      </w:r>
      <w:proofErr w:type="spellEnd"/>
      <w:r w:rsidRPr="001D7435">
        <w:rPr>
          <w:lang w:val="hu-HU"/>
        </w:rPr>
        <w:t xml:space="preserve"> </w:t>
      </w:r>
      <w:proofErr w:type="spellStart"/>
      <w:r w:rsidRPr="001D7435">
        <w:rPr>
          <w:lang w:val="hu-HU"/>
        </w:rPr>
        <w:t>class</w:t>
      </w:r>
      <w:proofErr w:type="spellEnd"/>
      <w:r w:rsidRPr="001D7435">
        <w:rPr>
          <w:lang w:val="hu-HU"/>
        </w:rPr>
        <w:t>="</w:t>
      </w:r>
      <w:proofErr w:type="spellStart"/>
      <w:r w:rsidRPr="001D7435">
        <w:rPr>
          <w:lang w:val="hu-HU"/>
        </w:rPr>
        <w:t>navbar-nav</w:t>
      </w:r>
      <w:proofErr w:type="spellEnd"/>
      <w:r w:rsidRPr="001D7435">
        <w:rPr>
          <w:lang w:val="hu-HU"/>
        </w:rPr>
        <w:t xml:space="preserve"> me-</w:t>
      </w:r>
      <w:proofErr w:type="spellStart"/>
      <w:r w:rsidRPr="001D7435">
        <w:rPr>
          <w:lang w:val="hu-HU"/>
        </w:rPr>
        <w:t>auto</w:t>
      </w:r>
      <w:proofErr w:type="spellEnd"/>
      <w:r w:rsidRPr="001D7435">
        <w:rPr>
          <w:lang w:val="hu-HU"/>
        </w:rPr>
        <w:t xml:space="preserve"> mb-2 mb-lg-0"&gt;</w:t>
      </w:r>
    </w:p>
    <w:p w14:paraId="67AD871D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                    </w:t>
      </w:r>
    </w:p>
    <w:p w14:paraId="07253FED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                    </w:t>
      </w:r>
      <w:proofErr w:type="gramStart"/>
      <w:r w:rsidRPr="001D7435">
        <w:rPr>
          <w:lang w:val="hu-HU"/>
        </w:rPr>
        <w:t>&lt;!--</w:t>
      </w:r>
      <w:proofErr w:type="gramEnd"/>
      <w:r w:rsidRPr="001D7435">
        <w:rPr>
          <w:lang w:val="hu-HU"/>
        </w:rPr>
        <w:t xml:space="preserve">Árfolyamok legördülő </w:t>
      </w:r>
      <w:proofErr w:type="spellStart"/>
      <w:r w:rsidRPr="001D7435">
        <w:rPr>
          <w:lang w:val="hu-HU"/>
        </w:rPr>
        <w:t>menűpont</w:t>
      </w:r>
      <w:proofErr w:type="spellEnd"/>
      <w:r w:rsidRPr="001D7435">
        <w:rPr>
          <w:lang w:val="hu-HU"/>
        </w:rPr>
        <w:t xml:space="preserve"> --&gt;</w:t>
      </w:r>
    </w:p>
    <w:p w14:paraId="3B121926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                    &lt;li </w:t>
      </w:r>
      <w:proofErr w:type="spellStart"/>
      <w:r w:rsidRPr="001D7435">
        <w:rPr>
          <w:lang w:val="hu-HU"/>
        </w:rPr>
        <w:t>class</w:t>
      </w:r>
      <w:proofErr w:type="spellEnd"/>
      <w:r w:rsidRPr="001D7435">
        <w:rPr>
          <w:lang w:val="hu-HU"/>
        </w:rPr>
        <w:t>="</w:t>
      </w:r>
      <w:proofErr w:type="spellStart"/>
      <w:r w:rsidRPr="001D7435">
        <w:rPr>
          <w:lang w:val="hu-HU"/>
        </w:rPr>
        <w:t>nav-item</w:t>
      </w:r>
      <w:proofErr w:type="spellEnd"/>
      <w:r w:rsidRPr="001D7435">
        <w:rPr>
          <w:lang w:val="hu-HU"/>
        </w:rPr>
        <w:t xml:space="preserve"> </w:t>
      </w:r>
      <w:proofErr w:type="spellStart"/>
      <w:r w:rsidRPr="001D7435">
        <w:rPr>
          <w:lang w:val="hu-HU"/>
        </w:rPr>
        <w:t>dropdown</w:t>
      </w:r>
      <w:proofErr w:type="spellEnd"/>
      <w:r w:rsidRPr="001D7435">
        <w:rPr>
          <w:lang w:val="hu-HU"/>
        </w:rPr>
        <w:t>"&gt;</w:t>
      </w:r>
    </w:p>
    <w:p w14:paraId="405BAD88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                        &lt;a </w:t>
      </w:r>
      <w:proofErr w:type="spellStart"/>
      <w:r w:rsidRPr="001D7435">
        <w:rPr>
          <w:lang w:val="hu-HU"/>
        </w:rPr>
        <w:t>class</w:t>
      </w:r>
      <w:proofErr w:type="spellEnd"/>
      <w:r w:rsidRPr="001D7435">
        <w:rPr>
          <w:lang w:val="hu-HU"/>
        </w:rPr>
        <w:t>="</w:t>
      </w:r>
      <w:proofErr w:type="spellStart"/>
      <w:r w:rsidRPr="001D7435">
        <w:rPr>
          <w:lang w:val="hu-HU"/>
        </w:rPr>
        <w:t>nav</w:t>
      </w:r>
      <w:proofErr w:type="spellEnd"/>
      <w:r w:rsidRPr="001D7435">
        <w:rPr>
          <w:lang w:val="hu-HU"/>
        </w:rPr>
        <w:t xml:space="preserve">-link </w:t>
      </w:r>
      <w:proofErr w:type="spellStart"/>
      <w:r w:rsidRPr="001D7435">
        <w:rPr>
          <w:lang w:val="hu-HU"/>
        </w:rPr>
        <w:t>dropdown-toggle</w:t>
      </w:r>
      <w:proofErr w:type="spellEnd"/>
      <w:r w:rsidRPr="001D7435">
        <w:rPr>
          <w:lang w:val="hu-HU"/>
        </w:rPr>
        <w:t xml:space="preserve">" </w:t>
      </w:r>
      <w:proofErr w:type="spellStart"/>
      <w:r w:rsidRPr="001D7435">
        <w:rPr>
          <w:lang w:val="hu-HU"/>
        </w:rPr>
        <w:t>href</w:t>
      </w:r>
      <w:proofErr w:type="spellEnd"/>
      <w:r w:rsidRPr="001D7435">
        <w:rPr>
          <w:lang w:val="hu-HU"/>
        </w:rPr>
        <w:t xml:space="preserve">="#" </w:t>
      </w:r>
      <w:proofErr w:type="spellStart"/>
      <w:r w:rsidRPr="001D7435">
        <w:rPr>
          <w:lang w:val="hu-HU"/>
        </w:rPr>
        <w:t>id</w:t>
      </w:r>
      <w:proofErr w:type="spellEnd"/>
      <w:r w:rsidRPr="001D7435">
        <w:rPr>
          <w:lang w:val="hu-HU"/>
        </w:rPr>
        <w:t>="</w:t>
      </w:r>
      <w:proofErr w:type="spellStart"/>
      <w:r w:rsidRPr="001D7435">
        <w:rPr>
          <w:lang w:val="hu-HU"/>
        </w:rPr>
        <w:t>navbarDropdown</w:t>
      </w:r>
      <w:proofErr w:type="spellEnd"/>
      <w:r w:rsidRPr="001D7435">
        <w:rPr>
          <w:lang w:val="hu-HU"/>
        </w:rPr>
        <w:t xml:space="preserve">" </w:t>
      </w:r>
      <w:proofErr w:type="spellStart"/>
      <w:r w:rsidRPr="001D7435">
        <w:rPr>
          <w:lang w:val="hu-HU"/>
        </w:rPr>
        <w:t>role</w:t>
      </w:r>
      <w:proofErr w:type="spellEnd"/>
      <w:r w:rsidRPr="001D7435">
        <w:rPr>
          <w:lang w:val="hu-HU"/>
        </w:rPr>
        <w:t>="</w:t>
      </w:r>
      <w:proofErr w:type="spellStart"/>
      <w:r w:rsidRPr="001D7435">
        <w:rPr>
          <w:lang w:val="hu-HU"/>
        </w:rPr>
        <w:t>button</w:t>
      </w:r>
      <w:proofErr w:type="spellEnd"/>
      <w:r w:rsidRPr="001D7435">
        <w:rPr>
          <w:lang w:val="hu-HU"/>
        </w:rPr>
        <w:t xml:space="preserve">" </w:t>
      </w:r>
      <w:proofErr w:type="spellStart"/>
      <w:r w:rsidRPr="001D7435">
        <w:rPr>
          <w:lang w:val="hu-HU"/>
        </w:rPr>
        <w:t>data-bs-toggle</w:t>
      </w:r>
      <w:proofErr w:type="spellEnd"/>
      <w:r w:rsidRPr="001D7435">
        <w:rPr>
          <w:lang w:val="hu-HU"/>
        </w:rPr>
        <w:t>="</w:t>
      </w:r>
      <w:proofErr w:type="spellStart"/>
      <w:r w:rsidRPr="001D7435">
        <w:rPr>
          <w:lang w:val="hu-HU"/>
        </w:rPr>
        <w:t>dropdown</w:t>
      </w:r>
      <w:proofErr w:type="spellEnd"/>
      <w:r w:rsidRPr="001D7435">
        <w:rPr>
          <w:lang w:val="hu-HU"/>
        </w:rPr>
        <w:t xml:space="preserve">" </w:t>
      </w:r>
      <w:proofErr w:type="spellStart"/>
      <w:r w:rsidRPr="001D7435">
        <w:rPr>
          <w:lang w:val="hu-HU"/>
        </w:rPr>
        <w:t>aria-expanded</w:t>
      </w:r>
      <w:proofErr w:type="spellEnd"/>
      <w:r w:rsidRPr="001D7435">
        <w:rPr>
          <w:lang w:val="hu-HU"/>
        </w:rPr>
        <w:t>="</w:t>
      </w:r>
      <w:proofErr w:type="spellStart"/>
      <w:r w:rsidRPr="001D7435">
        <w:rPr>
          <w:lang w:val="hu-HU"/>
        </w:rPr>
        <w:t>false</w:t>
      </w:r>
      <w:proofErr w:type="spellEnd"/>
      <w:r w:rsidRPr="001D7435">
        <w:rPr>
          <w:lang w:val="hu-HU"/>
        </w:rPr>
        <w:t>"&gt;</w:t>
      </w:r>
    </w:p>
    <w:p w14:paraId="181D155F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>                                Árfolyamok</w:t>
      </w:r>
    </w:p>
    <w:p w14:paraId="2EC9A49F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>                            &lt;/a&gt;</w:t>
      </w:r>
    </w:p>
    <w:p w14:paraId="08BD29B4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>                            &lt;</w:t>
      </w:r>
      <w:proofErr w:type="spellStart"/>
      <w:r w:rsidRPr="001D7435">
        <w:rPr>
          <w:lang w:val="hu-HU"/>
        </w:rPr>
        <w:t>ul</w:t>
      </w:r>
      <w:proofErr w:type="spellEnd"/>
      <w:r w:rsidRPr="001D7435">
        <w:rPr>
          <w:lang w:val="hu-HU"/>
        </w:rPr>
        <w:t xml:space="preserve"> </w:t>
      </w:r>
      <w:proofErr w:type="spellStart"/>
      <w:r w:rsidRPr="001D7435">
        <w:rPr>
          <w:lang w:val="hu-HU"/>
        </w:rPr>
        <w:t>class</w:t>
      </w:r>
      <w:proofErr w:type="spellEnd"/>
      <w:r w:rsidRPr="001D7435">
        <w:rPr>
          <w:lang w:val="hu-HU"/>
        </w:rPr>
        <w:t>="</w:t>
      </w:r>
      <w:proofErr w:type="spellStart"/>
      <w:r w:rsidRPr="001D7435">
        <w:rPr>
          <w:lang w:val="hu-HU"/>
        </w:rPr>
        <w:t>dropdown-menu</w:t>
      </w:r>
      <w:proofErr w:type="spellEnd"/>
      <w:r w:rsidRPr="001D7435">
        <w:rPr>
          <w:lang w:val="hu-HU"/>
        </w:rPr>
        <w:t xml:space="preserve"> </w:t>
      </w:r>
      <w:proofErr w:type="spellStart"/>
      <w:r w:rsidRPr="001D7435">
        <w:rPr>
          <w:lang w:val="hu-HU"/>
        </w:rPr>
        <w:t>bg-primary</w:t>
      </w:r>
      <w:proofErr w:type="spellEnd"/>
      <w:r w:rsidRPr="001D7435">
        <w:rPr>
          <w:lang w:val="hu-HU"/>
        </w:rPr>
        <w:t xml:space="preserve">" </w:t>
      </w:r>
      <w:proofErr w:type="spellStart"/>
      <w:r w:rsidRPr="001D7435">
        <w:rPr>
          <w:lang w:val="hu-HU"/>
        </w:rPr>
        <w:t>aria-labelledby</w:t>
      </w:r>
      <w:proofErr w:type="spellEnd"/>
      <w:r w:rsidRPr="001D7435">
        <w:rPr>
          <w:lang w:val="hu-HU"/>
        </w:rPr>
        <w:t>="</w:t>
      </w:r>
      <w:proofErr w:type="spellStart"/>
      <w:r w:rsidRPr="001D7435">
        <w:rPr>
          <w:lang w:val="hu-HU"/>
        </w:rPr>
        <w:t>navbarDropdown</w:t>
      </w:r>
      <w:proofErr w:type="spellEnd"/>
      <w:r w:rsidRPr="001D7435">
        <w:rPr>
          <w:lang w:val="hu-HU"/>
        </w:rPr>
        <w:t>"&gt;</w:t>
      </w:r>
    </w:p>
    <w:p w14:paraId="5BF58BDF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>                                &lt;li&gt;</w:t>
      </w:r>
    </w:p>
    <w:p w14:paraId="7603CDAA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                                &lt;a </w:t>
      </w:r>
      <w:proofErr w:type="spellStart"/>
      <w:r w:rsidRPr="001D7435">
        <w:rPr>
          <w:lang w:val="hu-HU"/>
        </w:rPr>
        <w:t>class</w:t>
      </w:r>
      <w:proofErr w:type="spellEnd"/>
      <w:r w:rsidRPr="001D7435">
        <w:rPr>
          <w:lang w:val="hu-HU"/>
        </w:rPr>
        <w:t>="</w:t>
      </w:r>
      <w:proofErr w:type="spellStart"/>
      <w:r w:rsidRPr="001D7435">
        <w:rPr>
          <w:lang w:val="hu-HU"/>
        </w:rPr>
        <w:t>dropdown-item</w:t>
      </w:r>
      <w:proofErr w:type="spellEnd"/>
      <w:r w:rsidRPr="001D7435">
        <w:rPr>
          <w:lang w:val="hu-HU"/>
        </w:rPr>
        <w:t xml:space="preserve">" </w:t>
      </w:r>
      <w:proofErr w:type="spellStart"/>
      <w:r w:rsidRPr="001D7435">
        <w:rPr>
          <w:lang w:val="hu-HU"/>
        </w:rPr>
        <w:t>href</w:t>
      </w:r>
      <w:proofErr w:type="spellEnd"/>
      <w:r w:rsidRPr="001D7435">
        <w:rPr>
          <w:lang w:val="hu-HU"/>
        </w:rPr>
        <w:t>="http://fomix.hu/</w:t>
      </w:r>
      <w:proofErr w:type="spellStart"/>
      <w:r w:rsidRPr="001D7435">
        <w:rPr>
          <w:lang w:val="hu-HU"/>
        </w:rPr>
        <w:t>aladar</w:t>
      </w:r>
      <w:proofErr w:type="spellEnd"/>
      <w:r w:rsidRPr="001D7435">
        <w:rPr>
          <w:lang w:val="hu-HU"/>
        </w:rPr>
        <w:t>/valto.html"&gt;</w:t>
      </w:r>
    </w:p>
    <w:p w14:paraId="0AF5E2EE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                                    &lt;i </w:t>
      </w:r>
      <w:proofErr w:type="spellStart"/>
      <w:r w:rsidRPr="001D7435">
        <w:rPr>
          <w:lang w:val="hu-HU"/>
        </w:rPr>
        <w:t>class</w:t>
      </w:r>
      <w:proofErr w:type="spellEnd"/>
      <w:r w:rsidRPr="001D7435">
        <w:rPr>
          <w:lang w:val="hu-HU"/>
        </w:rPr>
        <w:t>="</w:t>
      </w:r>
      <w:proofErr w:type="spellStart"/>
      <w:r w:rsidRPr="001D7435">
        <w:rPr>
          <w:lang w:val="hu-HU"/>
        </w:rPr>
        <w:t>bi</w:t>
      </w:r>
      <w:proofErr w:type="spellEnd"/>
      <w:r w:rsidRPr="001D7435">
        <w:rPr>
          <w:lang w:val="hu-HU"/>
        </w:rPr>
        <w:t xml:space="preserve"> </w:t>
      </w:r>
      <w:proofErr w:type="spellStart"/>
      <w:r w:rsidRPr="001D7435">
        <w:rPr>
          <w:lang w:val="hu-HU"/>
        </w:rPr>
        <w:t>bi-newspaper</w:t>
      </w:r>
      <w:proofErr w:type="spellEnd"/>
      <w:r w:rsidRPr="001D7435">
        <w:rPr>
          <w:lang w:val="hu-HU"/>
        </w:rPr>
        <w:t>"&gt; - Valuta kalkulátor&lt;/i&gt;</w:t>
      </w:r>
    </w:p>
    <w:p w14:paraId="160F74CB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>                                    &lt;/a&gt;</w:t>
      </w:r>
    </w:p>
    <w:p w14:paraId="6A00494A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>                                &lt;/li&gt;</w:t>
      </w:r>
    </w:p>
    <w:p w14:paraId="280888E8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>                                &lt;li&gt;&lt;</w:t>
      </w:r>
      <w:proofErr w:type="spellStart"/>
      <w:r w:rsidRPr="001D7435">
        <w:rPr>
          <w:lang w:val="hu-HU"/>
        </w:rPr>
        <w:t>hr</w:t>
      </w:r>
      <w:proofErr w:type="spellEnd"/>
      <w:r w:rsidRPr="001D7435">
        <w:rPr>
          <w:lang w:val="hu-HU"/>
        </w:rPr>
        <w:t xml:space="preserve"> </w:t>
      </w:r>
      <w:proofErr w:type="spellStart"/>
      <w:r w:rsidRPr="001D7435">
        <w:rPr>
          <w:lang w:val="hu-HU"/>
        </w:rPr>
        <w:t>class</w:t>
      </w:r>
      <w:proofErr w:type="spellEnd"/>
      <w:r w:rsidRPr="001D7435">
        <w:rPr>
          <w:lang w:val="hu-HU"/>
        </w:rPr>
        <w:t>="</w:t>
      </w:r>
      <w:proofErr w:type="spellStart"/>
      <w:r w:rsidRPr="001D7435">
        <w:rPr>
          <w:lang w:val="hu-HU"/>
        </w:rPr>
        <w:t>dropdown-divider</w:t>
      </w:r>
      <w:proofErr w:type="spellEnd"/>
      <w:r w:rsidRPr="001D7435">
        <w:rPr>
          <w:lang w:val="hu-HU"/>
        </w:rPr>
        <w:t>"&gt;&lt;/li&gt;</w:t>
      </w:r>
    </w:p>
    <w:p w14:paraId="6A78EAC5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>                                &lt;li&gt;</w:t>
      </w:r>
    </w:p>
    <w:p w14:paraId="3BD37423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                                &lt;a </w:t>
      </w:r>
      <w:proofErr w:type="spellStart"/>
      <w:r w:rsidRPr="001D7435">
        <w:rPr>
          <w:lang w:val="hu-HU"/>
        </w:rPr>
        <w:t>class</w:t>
      </w:r>
      <w:proofErr w:type="spellEnd"/>
      <w:r w:rsidRPr="001D7435">
        <w:rPr>
          <w:lang w:val="hu-HU"/>
        </w:rPr>
        <w:t>="</w:t>
      </w:r>
      <w:proofErr w:type="spellStart"/>
      <w:r w:rsidRPr="001D7435">
        <w:rPr>
          <w:lang w:val="hu-HU"/>
        </w:rPr>
        <w:t>dropdown-item</w:t>
      </w:r>
      <w:proofErr w:type="spellEnd"/>
      <w:r w:rsidRPr="001D7435">
        <w:rPr>
          <w:lang w:val="hu-HU"/>
        </w:rPr>
        <w:t xml:space="preserve">" </w:t>
      </w:r>
      <w:proofErr w:type="spellStart"/>
      <w:r w:rsidRPr="001D7435">
        <w:rPr>
          <w:lang w:val="hu-HU"/>
        </w:rPr>
        <w:t>href</w:t>
      </w:r>
      <w:proofErr w:type="spellEnd"/>
      <w:r w:rsidRPr="001D7435">
        <w:rPr>
          <w:lang w:val="hu-HU"/>
        </w:rPr>
        <w:t>="http://fomix.hu/</w:t>
      </w:r>
      <w:proofErr w:type="spellStart"/>
      <w:r w:rsidRPr="001D7435">
        <w:rPr>
          <w:lang w:val="hu-HU"/>
        </w:rPr>
        <w:t>aladar</w:t>
      </w:r>
      <w:proofErr w:type="spellEnd"/>
      <w:r w:rsidRPr="001D7435">
        <w:rPr>
          <w:lang w:val="hu-HU"/>
        </w:rPr>
        <w:t>/diagram.html"&gt;</w:t>
      </w:r>
    </w:p>
    <w:p w14:paraId="3A1B441F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                                    &lt;i </w:t>
      </w:r>
      <w:proofErr w:type="spellStart"/>
      <w:r w:rsidRPr="001D7435">
        <w:rPr>
          <w:lang w:val="hu-HU"/>
        </w:rPr>
        <w:t>class</w:t>
      </w:r>
      <w:proofErr w:type="spellEnd"/>
      <w:r w:rsidRPr="001D7435">
        <w:rPr>
          <w:lang w:val="hu-HU"/>
        </w:rPr>
        <w:t>="</w:t>
      </w:r>
      <w:proofErr w:type="spellStart"/>
      <w:r w:rsidRPr="001D7435">
        <w:rPr>
          <w:lang w:val="hu-HU"/>
        </w:rPr>
        <w:t>bi</w:t>
      </w:r>
      <w:proofErr w:type="spellEnd"/>
      <w:r w:rsidRPr="001D7435">
        <w:rPr>
          <w:lang w:val="hu-HU"/>
        </w:rPr>
        <w:t xml:space="preserve"> </w:t>
      </w:r>
      <w:proofErr w:type="spellStart"/>
      <w:r w:rsidRPr="001D7435">
        <w:rPr>
          <w:lang w:val="hu-HU"/>
        </w:rPr>
        <w:t>bi-graph-up</w:t>
      </w:r>
      <w:proofErr w:type="spellEnd"/>
      <w:r w:rsidRPr="001D7435">
        <w:rPr>
          <w:lang w:val="hu-HU"/>
        </w:rPr>
        <w:t>"&gt; - MNB árfolyam diagrammok&lt;/i&gt;</w:t>
      </w:r>
    </w:p>
    <w:p w14:paraId="43113832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>                                    &lt;/a&gt;</w:t>
      </w:r>
    </w:p>
    <w:p w14:paraId="06A5B554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>                                &lt;/li&gt;</w:t>
      </w:r>
    </w:p>
    <w:p w14:paraId="1E29FEDB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>                            &lt;/</w:t>
      </w:r>
      <w:proofErr w:type="spellStart"/>
      <w:r w:rsidRPr="001D7435">
        <w:rPr>
          <w:lang w:val="hu-HU"/>
        </w:rPr>
        <w:t>ul</w:t>
      </w:r>
      <w:proofErr w:type="spellEnd"/>
      <w:r w:rsidRPr="001D7435">
        <w:rPr>
          <w:lang w:val="hu-HU"/>
        </w:rPr>
        <w:t>&gt;</w:t>
      </w:r>
    </w:p>
    <w:p w14:paraId="4C22D8E5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>                        &lt;/li&gt;</w:t>
      </w:r>
    </w:p>
    <w:p w14:paraId="6FE7B203" w14:textId="77777777" w:rsidR="001D7435" w:rsidRPr="001D7435" w:rsidRDefault="001D7435" w:rsidP="001D7435">
      <w:pPr>
        <w:rPr>
          <w:lang w:val="hu-HU"/>
        </w:rPr>
      </w:pPr>
    </w:p>
    <w:p w14:paraId="26A521B7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                    </w:t>
      </w:r>
      <w:proofErr w:type="gramStart"/>
      <w:r w:rsidRPr="001D7435">
        <w:rPr>
          <w:lang w:val="hu-HU"/>
        </w:rPr>
        <w:t>&lt;!--</w:t>
      </w:r>
      <w:proofErr w:type="gramEnd"/>
      <w:r w:rsidRPr="001D7435">
        <w:rPr>
          <w:lang w:val="hu-HU"/>
        </w:rPr>
        <w:t xml:space="preserve">Adatkezelés legördülő </w:t>
      </w:r>
      <w:proofErr w:type="spellStart"/>
      <w:r w:rsidRPr="001D7435">
        <w:rPr>
          <w:lang w:val="hu-HU"/>
        </w:rPr>
        <w:t>menűpont</w:t>
      </w:r>
      <w:proofErr w:type="spellEnd"/>
      <w:r w:rsidRPr="001D7435">
        <w:rPr>
          <w:lang w:val="hu-HU"/>
        </w:rPr>
        <w:t xml:space="preserve"> --&gt;</w:t>
      </w:r>
    </w:p>
    <w:p w14:paraId="280B3070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                    &lt;li </w:t>
      </w:r>
      <w:proofErr w:type="spellStart"/>
      <w:r w:rsidRPr="001D7435">
        <w:rPr>
          <w:lang w:val="hu-HU"/>
        </w:rPr>
        <w:t>class</w:t>
      </w:r>
      <w:proofErr w:type="spellEnd"/>
      <w:r w:rsidRPr="001D7435">
        <w:rPr>
          <w:lang w:val="hu-HU"/>
        </w:rPr>
        <w:t>="</w:t>
      </w:r>
      <w:proofErr w:type="spellStart"/>
      <w:r w:rsidRPr="001D7435">
        <w:rPr>
          <w:lang w:val="hu-HU"/>
        </w:rPr>
        <w:t>nav-item</w:t>
      </w:r>
      <w:proofErr w:type="spellEnd"/>
      <w:r w:rsidRPr="001D7435">
        <w:rPr>
          <w:lang w:val="hu-HU"/>
        </w:rPr>
        <w:t xml:space="preserve"> </w:t>
      </w:r>
      <w:proofErr w:type="spellStart"/>
      <w:r w:rsidRPr="001D7435">
        <w:rPr>
          <w:lang w:val="hu-HU"/>
        </w:rPr>
        <w:t>dropdown</w:t>
      </w:r>
      <w:proofErr w:type="spellEnd"/>
      <w:r w:rsidRPr="001D7435">
        <w:rPr>
          <w:lang w:val="hu-HU"/>
        </w:rPr>
        <w:t>"&gt;</w:t>
      </w:r>
    </w:p>
    <w:p w14:paraId="504E130D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                        &lt;a </w:t>
      </w:r>
      <w:proofErr w:type="spellStart"/>
      <w:r w:rsidRPr="001D7435">
        <w:rPr>
          <w:lang w:val="hu-HU"/>
        </w:rPr>
        <w:t>class</w:t>
      </w:r>
      <w:proofErr w:type="spellEnd"/>
      <w:r w:rsidRPr="001D7435">
        <w:rPr>
          <w:lang w:val="hu-HU"/>
        </w:rPr>
        <w:t>="</w:t>
      </w:r>
      <w:proofErr w:type="spellStart"/>
      <w:r w:rsidRPr="001D7435">
        <w:rPr>
          <w:lang w:val="hu-HU"/>
        </w:rPr>
        <w:t>nav</w:t>
      </w:r>
      <w:proofErr w:type="spellEnd"/>
      <w:r w:rsidRPr="001D7435">
        <w:rPr>
          <w:lang w:val="hu-HU"/>
        </w:rPr>
        <w:t xml:space="preserve">-link </w:t>
      </w:r>
      <w:proofErr w:type="spellStart"/>
      <w:r w:rsidRPr="001D7435">
        <w:rPr>
          <w:lang w:val="hu-HU"/>
        </w:rPr>
        <w:t>dropdown-toggle</w:t>
      </w:r>
      <w:proofErr w:type="spellEnd"/>
      <w:r w:rsidRPr="001D7435">
        <w:rPr>
          <w:lang w:val="hu-HU"/>
        </w:rPr>
        <w:t xml:space="preserve">" </w:t>
      </w:r>
      <w:proofErr w:type="spellStart"/>
      <w:r w:rsidRPr="001D7435">
        <w:rPr>
          <w:lang w:val="hu-HU"/>
        </w:rPr>
        <w:t>href</w:t>
      </w:r>
      <w:proofErr w:type="spellEnd"/>
      <w:r w:rsidRPr="001D7435">
        <w:rPr>
          <w:lang w:val="hu-HU"/>
        </w:rPr>
        <w:t xml:space="preserve">="#" </w:t>
      </w:r>
      <w:proofErr w:type="spellStart"/>
      <w:r w:rsidRPr="001D7435">
        <w:rPr>
          <w:lang w:val="hu-HU"/>
        </w:rPr>
        <w:t>id</w:t>
      </w:r>
      <w:proofErr w:type="spellEnd"/>
      <w:r w:rsidRPr="001D7435">
        <w:rPr>
          <w:lang w:val="hu-HU"/>
        </w:rPr>
        <w:t>="</w:t>
      </w:r>
      <w:proofErr w:type="spellStart"/>
      <w:r w:rsidRPr="001D7435">
        <w:rPr>
          <w:lang w:val="hu-HU"/>
        </w:rPr>
        <w:t>navbarDropdown</w:t>
      </w:r>
      <w:proofErr w:type="spellEnd"/>
      <w:r w:rsidRPr="001D7435">
        <w:rPr>
          <w:lang w:val="hu-HU"/>
        </w:rPr>
        <w:t xml:space="preserve">" </w:t>
      </w:r>
      <w:proofErr w:type="spellStart"/>
      <w:r w:rsidRPr="001D7435">
        <w:rPr>
          <w:lang w:val="hu-HU"/>
        </w:rPr>
        <w:t>role</w:t>
      </w:r>
      <w:proofErr w:type="spellEnd"/>
      <w:r w:rsidRPr="001D7435">
        <w:rPr>
          <w:lang w:val="hu-HU"/>
        </w:rPr>
        <w:t>="</w:t>
      </w:r>
      <w:proofErr w:type="spellStart"/>
      <w:r w:rsidRPr="001D7435">
        <w:rPr>
          <w:lang w:val="hu-HU"/>
        </w:rPr>
        <w:t>button</w:t>
      </w:r>
      <w:proofErr w:type="spellEnd"/>
      <w:r w:rsidRPr="001D7435">
        <w:rPr>
          <w:lang w:val="hu-HU"/>
        </w:rPr>
        <w:t xml:space="preserve">" </w:t>
      </w:r>
      <w:proofErr w:type="spellStart"/>
      <w:r w:rsidRPr="001D7435">
        <w:rPr>
          <w:lang w:val="hu-HU"/>
        </w:rPr>
        <w:t>data-bs-toggle</w:t>
      </w:r>
      <w:proofErr w:type="spellEnd"/>
      <w:r w:rsidRPr="001D7435">
        <w:rPr>
          <w:lang w:val="hu-HU"/>
        </w:rPr>
        <w:t>="</w:t>
      </w:r>
      <w:proofErr w:type="spellStart"/>
      <w:r w:rsidRPr="001D7435">
        <w:rPr>
          <w:lang w:val="hu-HU"/>
        </w:rPr>
        <w:t>dropdown</w:t>
      </w:r>
      <w:proofErr w:type="spellEnd"/>
      <w:r w:rsidRPr="001D7435">
        <w:rPr>
          <w:lang w:val="hu-HU"/>
        </w:rPr>
        <w:t xml:space="preserve">" </w:t>
      </w:r>
      <w:proofErr w:type="spellStart"/>
      <w:r w:rsidRPr="001D7435">
        <w:rPr>
          <w:lang w:val="hu-HU"/>
        </w:rPr>
        <w:t>aria-expanded</w:t>
      </w:r>
      <w:proofErr w:type="spellEnd"/>
      <w:r w:rsidRPr="001D7435">
        <w:rPr>
          <w:lang w:val="hu-HU"/>
        </w:rPr>
        <w:t>="</w:t>
      </w:r>
      <w:proofErr w:type="spellStart"/>
      <w:r w:rsidRPr="001D7435">
        <w:rPr>
          <w:lang w:val="hu-HU"/>
        </w:rPr>
        <w:t>false</w:t>
      </w:r>
      <w:proofErr w:type="spellEnd"/>
      <w:r w:rsidRPr="001D7435">
        <w:rPr>
          <w:lang w:val="hu-HU"/>
        </w:rPr>
        <w:t>"&gt;</w:t>
      </w:r>
    </w:p>
    <w:p w14:paraId="5E3DB5CF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>                                Adatkezelés</w:t>
      </w:r>
    </w:p>
    <w:p w14:paraId="0074A91C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>                            &lt;/a&gt;</w:t>
      </w:r>
    </w:p>
    <w:p w14:paraId="168841A9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lastRenderedPageBreak/>
        <w:t>                            &lt;</w:t>
      </w:r>
      <w:proofErr w:type="spellStart"/>
      <w:r w:rsidRPr="001D7435">
        <w:rPr>
          <w:lang w:val="hu-HU"/>
        </w:rPr>
        <w:t>ul</w:t>
      </w:r>
      <w:proofErr w:type="spellEnd"/>
      <w:r w:rsidRPr="001D7435">
        <w:rPr>
          <w:lang w:val="hu-HU"/>
        </w:rPr>
        <w:t xml:space="preserve"> </w:t>
      </w:r>
      <w:proofErr w:type="spellStart"/>
      <w:r w:rsidRPr="001D7435">
        <w:rPr>
          <w:lang w:val="hu-HU"/>
        </w:rPr>
        <w:t>class</w:t>
      </w:r>
      <w:proofErr w:type="spellEnd"/>
      <w:r w:rsidRPr="001D7435">
        <w:rPr>
          <w:lang w:val="hu-HU"/>
        </w:rPr>
        <w:t>="</w:t>
      </w:r>
      <w:proofErr w:type="spellStart"/>
      <w:r w:rsidRPr="001D7435">
        <w:rPr>
          <w:lang w:val="hu-HU"/>
        </w:rPr>
        <w:t>dropdown-menu</w:t>
      </w:r>
      <w:proofErr w:type="spellEnd"/>
      <w:r w:rsidRPr="001D7435">
        <w:rPr>
          <w:lang w:val="hu-HU"/>
        </w:rPr>
        <w:t xml:space="preserve"> </w:t>
      </w:r>
      <w:proofErr w:type="spellStart"/>
      <w:r w:rsidRPr="001D7435">
        <w:rPr>
          <w:lang w:val="hu-HU"/>
        </w:rPr>
        <w:t>bg-primary</w:t>
      </w:r>
      <w:proofErr w:type="spellEnd"/>
      <w:r w:rsidRPr="001D7435">
        <w:rPr>
          <w:lang w:val="hu-HU"/>
        </w:rPr>
        <w:t xml:space="preserve">" </w:t>
      </w:r>
      <w:proofErr w:type="spellStart"/>
      <w:r w:rsidRPr="001D7435">
        <w:rPr>
          <w:lang w:val="hu-HU"/>
        </w:rPr>
        <w:t>aria-labelledby</w:t>
      </w:r>
      <w:proofErr w:type="spellEnd"/>
      <w:r w:rsidRPr="001D7435">
        <w:rPr>
          <w:lang w:val="hu-HU"/>
        </w:rPr>
        <w:t>="</w:t>
      </w:r>
      <w:proofErr w:type="spellStart"/>
      <w:r w:rsidRPr="001D7435">
        <w:rPr>
          <w:lang w:val="hu-HU"/>
        </w:rPr>
        <w:t>navbarDropdown</w:t>
      </w:r>
      <w:proofErr w:type="spellEnd"/>
      <w:r w:rsidRPr="001D7435">
        <w:rPr>
          <w:lang w:val="hu-HU"/>
        </w:rPr>
        <w:t>"&gt;</w:t>
      </w:r>
    </w:p>
    <w:p w14:paraId="044BA380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>                                &lt;li&gt;</w:t>
      </w:r>
    </w:p>
    <w:p w14:paraId="64CC1FD4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                                &lt;a </w:t>
      </w:r>
      <w:proofErr w:type="spellStart"/>
      <w:r w:rsidRPr="001D7435">
        <w:rPr>
          <w:lang w:val="hu-HU"/>
        </w:rPr>
        <w:t>class</w:t>
      </w:r>
      <w:proofErr w:type="spellEnd"/>
      <w:r w:rsidRPr="001D7435">
        <w:rPr>
          <w:lang w:val="hu-HU"/>
        </w:rPr>
        <w:t>="</w:t>
      </w:r>
      <w:proofErr w:type="spellStart"/>
      <w:r w:rsidRPr="001D7435">
        <w:rPr>
          <w:lang w:val="hu-HU"/>
        </w:rPr>
        <w:t>dropdown-item</w:t>
      </w:r>
      <w:proofErr w:type="spellEnd"/>
      <w:r w:rsidRPr="001D7435">
        <w:rPr>
          <w:lang w:val="hu-HU"/>
        </w:rPr>
        <w:t xml:space="preserve"> </w:t>
      </w:r>
      <w:proofErr w:type="spellStart"/>
      <w:r w:rsidRPr="001D7435">
        <w:rPr>
          <w:lang w:val="hu-HU"/>
        </w:rPr>
        <w:t>disabled</w:t>
      </w:r>
      <w:proofErr w:type="spellEnd"/>
      <w:r w:rsidRPr="001D7435">
        <w:rPr>
          <w:lang w:val="hu-HU"/>
        </w:rPr>
        <w:t xml:space="preserve">" </w:t>
      </w:r>
      <w:proofErr w:type="spellStart"/>
      <w:r w:rsidRPr="001D7435">
        <w:rPr>
          <w:lang w:val="hu-HU"/>
        </w:rPr>
        <w:t>href</w:t>
      </w:r>
      <w:proofErr w:type="spellEnd"/>
      <w:r w:rsidRPr="001D7435">
        <w:rPr>
          <w:lang w:val="hu-HU"/>
        </w:rPr>
        <w:t>="http://azenhazam.mywire.org:8800/</w:t>
      </w:r>
      <w:proofErr w:type="spellStart"/>
      <w:r w:rsidRPr="001D7435">
        <w:rPr>
          <w:lang w:val="hu-HU"/>
        </w:rPr>
        <w:t>home</w:t>
      </w:r>
      <w:proofErr w:type="spellEnd"/>
      <w:r w:rsidRPr="001D7435">
        <w:rPr>
          <w:lang w:val="hu-HU"/>
        </w:rPr>
        <w:t>/"&gt;</w:t>
      </w:r>
    </w:p>
    <w:p w14:paraId="05EE04AA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                                    &lt;i </w:t>
      </w:r>
      <w:proofErr w:type="spellStart"/>
      <w:r w:rsidRPr="001D7435">
        <w:rPr>
          <w:lang w:val="hu-HU"/>
        </w:rPr>
        <w:t>class</w:t>
      </w:r>
      <w:proofErr w:type="spellEnd"/>
      <w:r w:rsidRPr="001D7435">
        <w:rPr>
          <w:lang w:val="hu-HU"/>
        </w:rPr>
        <w:t>="</w:t>
      </w:r>
      <w:proofErr w:type="spellStart"/>
      <w:r w:rsidRPr="001D7435">
        <w:rPr>
          <w:lang w:val="hu-HU"/>
        </w:rPr>
        <w:t>bi</w:t>
      </w:r>
      <w:proofErr w:type="spellEnd"/>
      <w:r w:rsidRPr="001D7435">
        <w:rPr>
          <w:lang w:val="hu-HU"/>
        </w:rPr>
        <w:t xml:space="preserve"> </w:t>
      </w:r>
      <w:proofErr w:type="spellStart"/>
      <w:r w:rsidRPr="001D7435">
        <w:rPr>
          <w:lang w:val="hu-HU"/>
        </w:rPr>
        <w:t>bi</w:t>
      </w:r>
      <w:proofErr w:type="spellEnd"/>
      <w:r w:rsidRPr="001D7435">
        <w:rPr>
          <w:lang w:val="hu-HU"/>
        </w:rPr>
        <w:t>-bank"&gt; - Deviza küldése&lt;/i&gt;</w:t>
      </w:r>
    </w:p>
    <w:p w14:paraId="17359420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>                                    &lt;/a&gt;</w:t>
      </w:r>
    </w:p>
    <w:p w14:paraId="7D804319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>                                &lt;/li&gt;</w:t>
      </w:r>
    </w:p>
    <w:p w14:paraId="3C9B0E1E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>                                &lt;li&gt;</w:t>
      </w:r>
    </w:p>
    <w:p w14:paraId="23796E71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                                &lt;a </w:t>
      </w:r>
      <w:proofErr w:type="spellStart"/>
      <w:r w:rsidRPr="001D7435">
        <w:rPr>
          <w:lang w:val="hu-HU"/>
        </w:rPr>
        <w:t>class</w:t>
      </w:r>
      <w:proofErr w:type="spellEnd"/>
      <w:r w:rsidRPr="001D7435">
        <w:rPr>
          <w:lang w:val="hu-HU"/>
        </w:rPr>
        <w:t>="</w:t>
      </w:r>
      <w:proofErr w:type="spellStart"/>
      <w:r w:rsidRPr="001D7435">
        <w:rPr>
          <w:lang w:val="hu-HU"/>
        </w:rPr>
        <w:t>dropdown-item</w:t>
      </w:r>
      <w:proofErr w:type="spellEnd"/>
      <w:r w:rsidRPr="001D7435">
        <w:rPr>
          <w:lang w:val="hu-HU"/>
        </w:rPr>
        <w:t xml:space="preserve"> </w:t>
      </w:r>
      <w:proofErr w:type="spellStart"/>
      <w:r w:rsidRPr="001D7435">
        <w:rPr>
          <w:lang w:val="hu-HU"/>
        </w:rPr>
        <w:t>disabled</w:t>
      </w:r>
      <w:proofErr w:type="spellEnd"/>
      <w:r w:rsidRPr="001D7435">
        <w:rPr>
          <w:lang w:val="hu-HU"/>
        </w:rPr>
        <w:t xml:space="preserve">" </w:t>
      </w:r>
      <w:proofErr w:type="spellStart"/>
      <w:r w:rsidRPr="001D7435">
        <w:rPr>
          <w:lang w:val="hu-HU"/>
        </w:rPr>
        <w:t>href</w:t>
      </w:r>
      <w:proofErr w:type="spellEnd"/>
      <w:r w:rsidRPr="001D7435">
        <w:rPr>
          <w:lang w:val="hu-HU"/>
        </w:rPr>
        <w:t>="http://azenhazam.mywire.org:8800/</w:t>
      </w:r>
      <w:proofErr w:type="spellStart"/>
      <w:r w:rsidRPr="001D7435">
        <w:rPr>
          <w:lang w:val="hu-HU"/>
        </w:rPr>
        <w:t>tranzakciok</w:t>
      </w:r>
      <w:proofErr w:type="spellEnd"/>
      <w:r w:rsidRPr="001D7435">
        <w:rPr>
          <w:lang w:val="hu-HU"/>
        </w:rPr>
        <w:t>"&gt;</w:t>
      </w:r>
    </w:p>
    <w:p w14:paraId="048E9ADA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                                    &lt;i </w:t>
      </w:r>
      <w:proofErr w:type="spellStart"/>
      <w:r w:rsidRPr="001D7435">
        <w:rPr>
          <w:lang w:val="hu-HU"/>
        </w:rPr>
        <w:t>class</w:t>
      </w:r>
      <w:proofErr w:type="spellEnd"/>
      <w:r w:rsidRPr="001D7435">
        <w:rPr>
          <w:lang w:val="hu-HU"/>
        </w:rPr>
        <w:t>="</w:t>
      </w:r>
      <w:proofErr w:type="spellStart"/>
      <w:r w:rsidRPr="001D7435">
        <w:rPr>
          <w:lang w:val="hu-HU"/>
        </w:rPr>
        <w:t>bi</w:t>
      </w:r>
      <w:proofErr w:type="spellEnd"/>
      <w:r w:rsidRPr="001D7435">
        <w:rPr>
          <w:lang w:val="hu-HU"/>
        </w:rPr>
        <w:t xml:space="preserve"> </w:t>
      </w:r>
      <w:proofErr w:type="spellStart"/>
      <w:r w:rsidRPr="001D7435">
        <w:rPr>
          <w:lang w:val="hu-HU"/>
        </w:rPr>
        <w:t>bi-person-lines-fill</w:t>
      </w:r>
      <w:proofErr w:type="spellEnd"/>
      <w:r w:rsidRPr="001D7435">
        <w:rPr>
          <w:lang w:val="hu-HU"/>
        </w:rPr>
        <w:t>"&gt; - Tranzakciós lista&lt;/i&gt;</w:t>
      </w:r>
    </w:p>
    <w:p w14:paraId="6DD760B4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>                                    &lt;/a&gt;</w:t>
      </w:r>
    </w:p>
    <w:p w14:paraId="7AA5CC7A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>                                &lt;/li&gt;</w:t>
      </w:r>
    </w:p>
    <w:p w14:paraId="45A26486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>                                &lt;li&gt;&lt;</w:t>
      </w:r>
      <w:proofErr w:type="spellStart"/>
      <w:r w:rsidRPr="001D7435">
        <w:rPr>
          <w:lang w:val="hu-HU"/>
        </w:rPr>
        <w:t>hr</w:t>
      </w:r>
      <w:proofErr w:type="spellEnd"/>
      <w:r w:rsidRPr="001D7435">
        <w:rPr>
          <w:lang w:val="hu-HU"/>
        </w:rPr>
        <w:t xml:space="preserve"> </w:t>
      </w:r>
      <w:proofErr w:type="spellStart"/>
      <w:r w:rsidRPr="001D7435">
        <w:rPr>
          <w:lang w:val="hu-HU"/>
        </w:rPr>
        <w:t>class</w:t>
      </w:r>
      <w:proofErr w:type="spellEnd"/>
      <w:r w:rsidRPr="001D7435">
        <w:rPr>
          <w:lang w:val="hu-HU"/>
        </w:rPr>
        <w:t>="</w:t>
      </w:r>
      <w:proofErr w:type="spellStart"/>
      <w:r w:rsidRPr="001D7435">
        <w:rPr>
          <w:lang w:val="hu-HU"/>
        </w:rPr>
        <w:t>dropdown-divider</w:t>
      </w:r>
      <w:proofErr w:type="spellEnd"/>
      <w:r w:rsidRPr="001D7435">
        <w:rPr>
          <w:lang w:val="hu-HU"/>
        </w:rPr>
        <w:t>"/&gt;&lt;/li&gt;</w:t>
      </w:r>
    </w:p>
    <w:p w14:paraId="01F73A6E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>                                &lt;li&gt;</w:t>
      </w:r>
    </w:p>
    <w:p w14:paraId="048947F6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                                &lt;a </w:t>
      </w:r>
      <w:proofErr w:type="spellStart"/>
      <w:r w:rsidRPr="001D7435">
        <w:rPr>
          <w:lang w:val="hu-HU"/>
        </w:rPr>
        <w:t>class</w:t>
      </w:r>
      <w:proofErr w:type="spellEnd"/>
      <w:r w:rsidRPr="001D7435">
        <w:rPr>
          <w:lang w:val="hu-HU"/>
        </w:rPr>
        <w:t>="</w:t>
      </w:r>
      <w:proofErr w:type="spellStart"/>
      <w:r w:rsidRPr="001D7435">
        <w:rPr>
          <w:lang w:val="hu-HU"/>
        </w:rPr>
        <w:t>dropdown-item</w:t>
      </w:r>
      <w:proofErr w:type="spellEnd"/>
      <w:r w:rsidRPr="001D7435">
        <w:rPr>
          <w:lang w:val="hu-HU"/>
        </w:rPr>
        <w:t xml:space="preserve">" </w:t>
      </w:r>
      <w:proofErr w:type="spellStart"/>
      <w:r w:rsidRPr="001D7435">
        <w:rPr>
          <w:lang w:val="hu-HU"/>
        </w:rPr>
        <w:t>href</w:t>
      </w:r>
      <w:proofErr w:type="spellEnd"/>
      <w:r w:rsidRPr="001D7435">
        <w:rPr>
          <w:lang w:val="hu-HU"/>
        </w:rPr>
        <w:t>="http://azenhazam.mywire.org:8800/</w:t>
      </w:r>
      <w:proofErr w:type="spellStart"/>
      <w:r w:rsidRPr="001D7435">
        <w:rPr>
          <w:lang w:val="hu-HU"/>
        </w:rPr>
        <w:t>mnbrefresh</w:t>
      </w:r>
      <w:proofErr w:type="spellEnd"/>
      <w:r w:rsidRPr="001D7435">
        <w:rPr>
          <w:lang w:val="hu-HU"/>
        </w:rPr>
        <w:t>/"&gt;</w:t>
      </w:r>
    </w:p>
    <w:p w14:paraId="219A4C1D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                                    &lt;i </w:t>
      </w:r>
      <w:proofErr w:type="spellStart"/>
      <w:r w:rsidRPr="001D7435">
        <w:rPr>
          <w:lang w:val="hu-HU"/>
        </w:rPr>
        <w:t>class</w:t>
      </w:r>
      <w:proofErr w:type="spellEnd"/>
      <w:r w:rsidRPr="001D7435">
        <w:rPr>
          <w:lang w:val="hu-HU"/>
        </w:rPr>
        <w:t>="</w:t>
      </w:r>
      <w:proofErr w:type="spellStart"/>
      <w:r w:rsidRPr="001D7435">
        <w:rPr>
          <w:lang w:val="hu-HU"/>
        </w:rPr>
        <w:t>bi</w:t>
      </w:r>
      <w:proofErr w:type="spellEnd"/>
      <w:r w:rsidRPr="001D7435">
        <w:rPr>
          <w:lang w:val="hu-HU"/>
        </w:rPr>
        <w:t xml:space="preserve"> </w:t>
      </w:r>
      <w:proofErr w:type="spellStart"/>
      <w:r w:rsidRPr="001D7435">
        <w:rPr>
          <w:lang w:val="hu-HU"/>
        </w:rPr>
        <w:t>bi-globe-europe-africa</w:t>
      </w:r>
      <w:proofErr w:type="spellEnd"/>
      <w:r w:rsidRPr="001D7435">
        <w:rPr>
          <w:lang w:val="hu-HU"/>
        </w:rPr>
        <w:t xml:space="preserve">"&gt; - MNB árfolyam </w:t>
      </w:r>
      <w:proofErr w:type="spellStart"/>
      <w:r w:rsidRPr="001D7435">
        <w:rPr>
          <w:lang w:val="hu-HU"/>
        </w:rPr>
        <w:t>firssítés</w:t>
      </w:r>
      <w:proofErr w:type="spellEnd"/>
      <w:r w:rsidRPr="001D7435">
        <w:rPr>
          <w:lang w:val="hu-HU"/>
        </w:rPr>
        <w:t>&lt;/i&gt;</w:t>
      </w:r>
    </w:p>
    <w:p w14:paraId="3766B14B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>                                    &lt;/a&gt;</w:t>
      </w:r>
    </w:p>
    <w:p w14:paraId="79AC60BF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>                                &lt;/li&gt;</w:t>
      </w:r>
    </w:p>
    <w:p w14:paraId="65088774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>                            &lt;/</w:t>
      </w:r>
      <w:proofErr w:type="spellStart"/>
      <w:r w:rsidRPr="001D7435">
        <w:rPr>
          <w:lang w:val="hu-HU"/>
        </w:rPr>
        <w:t>ul</w:t>
      </w:r>
      <w:proofErr w:type="spellEnd"/>
      <w:r w:rsidRPr="001D7435">
        <w:rPr>
          <w:lang w:val="hu-HU"/>
        </w:rPr>
        <w:t>&gt;</w:t>
      </w:r>
    </w:p>
    <w:p w14:paraId="134167F3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>                        &lt;/li&gt;</w:t>
      </w:r>
    </w:p>
    <w:p w14:paraId="4F3DA3F4" w14:textId="77777777" w:rsidR="001D7435" w:rsidRPr="001D7435" w:rsidRDefault="001D7435" w:rsidP="001D7435">
      <w:pPr>
        <w:rPr>
          <w:lang w:val="hu-HU"/>
        </w:rPr>
      </w:pPr>
    </w:p>
    <w:p w14:paraId="0AC796D8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                    </w:t>
      </w:r>
      <w:proofErr w:type="gramStart"/>
      <w:r w:rsidRPr="001D7435">
        <w:rPr>
          <w:lang w:val="hu-HU"/>
        </w:rPr>
        <w:t>&lt;!--</w:t>
      </w:r>
      <w:proofErr w:type="gramEnd"/>
      <w:r w:rsidRPr="001D7435">
        <w:rPr>
          <w:lang w:val="hu-HU"/>
        </w:rPr>
        <w:t xml:space="preserve">Felhasználókezelés legördülő </w:t>
      </w:r>
      <w:proofErr w:type="spellStart"/>
      <w:r w:rsidRPr="001D7435">
        <w:rPr>
          <w:lang w:val="hu-HU"/>
        </w:rPr>
        <w:t>menűpont</w:t>
      </w:r>
      <w:proofErr w:type="spellEnd"/>
      <w:r w:rsidRPr="001D7435">
        <w:rPr>
          <w:lang w:val="hu-HU"/>
        </w:rPr>
        <w:t xml:space="preserve"> --&gt;</w:t>
      </w:r>
    </w:p>
    <w:p w14:paraId="25F28FB9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                    &lt;li </w:t>
      </w:r>
      <w:proofErr w:type="spellStart"/>
      <w:r w:rsidRPr="001D7435">
        <w:rPr>
          <w:lang w:val="hu-HU"/>
        </w:rPr>
        <w:t>class</w:t>
      </w:r>
      <w:proofErr w:type="spellEnd"/>
      <w:r w:rsidRPr="001D7435">
        <w:rPr>
          <w:lang w:val="hu-HU"/>
        </w:rPr>
        <w:t>="</w:t>
      </w:r>
      <w:proofErr w:type="spellStart"/>
      <w:r w:rsidRPr="001D7435">
        <w:rPr>
          <w:lang w:val="hu-HU"/>
        </w:rPr>
        <w:t>nav-item</w:t>
      </w:r>
      <w:proofErr w:type="spellEnd"/>
      <w:r w:rsidRPr="001D7435">
        <w:rPr>
          <w:lang w:val="hu-HU"/>
        </w:rPr>
        <w:t xml:space="preserve"> </w:t>
      </w:r>
      <w:proofErr w:type="spellStart"/>
      <w:r w:rsidRPr="001D7435">
        <w:rPr>
          <w:lang w:val="hu-HU"/>
        </w:rPr>
        <w:t>dropdown</w:t>
      </w:r>
      <w:proofErr w:type="spellEnd"/>
      <w:r w:rsidRPr="001D7435">
        <w:rPr>
          <w:lang w:val="hu-HU"/>
        </w:rPr>
        <w:t>"&gt;</w:t>
      </w:r>
    </w:p>
    <w:p w14:paraId="658068F9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                        &lt;a </w:t>
      </w:r>
      <w:proofErr w:type="spellStart"/>
      <w:r w:rsidRPr="001D7435">
        <w:rPr>
          <w:lang w:val="hu-HU"/>
        </w:rPr>
        <w:t>class</w:t>
      </w:r>
      <w:proofErr w:type="spellEnd"/>
      <w:r w:rsidRPr="001D7435">
        <w:rPr>
          <w:lang w:val="hu-HU"/>
        </w:rPr>
        <w:t>="</w:t>
      </w:r>
      <w:proofErr w:type="spellStart"/>
      <w:r w:rsidRPr="001D7435">
        <w:rPr>
          <w:lang w:val="hu-HU"/>
        </w:rPr>
        <w:t>nav</w:t>
      </w:r>
      <w:proofErr w:type="spellEnd"/>
      <w:r w:rsidRPr="001D7435">
        <w:rPr>
          <w:lang w:val="hu-HU"/>
        </w:rPr>
        <w:t xml:space="preserve">-link </w:t>
      </w:r>
      <w:proofErr w:type="spellStart"/>
      <w:r w:rsidRPr="001D7435">
        <w:rPr>
          <w:lang w:val="hu-HU"/>
        </w:rPr>
        <w:t>dropdown-toggle</w:t>
      </w:r>
      <w:proofErr w:type="spellEnd"/>
      <w:r w:rsidRPr="001D7435">
        <w:rPr>
          <w:lang w:val="hu-HU"/>
        </w:rPr>
        <w:t xml:space="preserve">" </w:t>
      </w:r>
      <w:proofErr w:type="spellStart"/>
      <w:r w:rsidRPr="001D7435">
        <w:rPr>
          <w:lang w:val="hu-HU"/>
        </w:rPr>
        <w:t>href</w:t>
      </w:r>
      <w:proofErr w:type="spellEnd"/>
      <w:r w:rsidRPr="001D7435">
        <w:rPr>
          <w:lang w:val="hu-HU"/>
        </w:rPr>
        <w:t xml:space="preserve">="#" </w:t>
      </w:r>
      <w:proofErr w:type="spellStart"/>
      <w:r w:rsidRPr="001D7435">
        <w:rPr>
          <w:lang w:val="hu-HU"/>
        </w:rPr>
        <w:t>id</w:t>
      </w:r>
      <w:proofErr w:type="spellEnd"/>
      <w:r w:rsidRPr="001D7435">
        <w:rPr>
          <w:lang w:val="hu-HU"/>
        </w:rPr>
        <w:t>="</w:t>
      </w:r>
      <w:proofErr w:type="spellStart"/>
      <w:r w:rsidRPr="001D7435">
        <w:rPr>
          <w:lang w:val="hu-HU"/>
        </w:rPr>
        <w:t>navbarDropdown</w:t>
      </w:r>
      <w:proofErr w:type="spellEnd"/>
      <w:r w:rsidRPr="001D7435">
        <w:rPr>
          <w:lang w:val="hu-HU"/>
        </w:rPr>
        <w:t xml:space="preserve">" </w:t>
      </w:r>
      <w:proofErr w:type="spellStart"/>
      <w:r w:rsidRPr="001D7435">
        <w:rPr>
          <w:lang w:val="hu-HU"/>
        </w:rPr>
        <w:t>role</w:t>
      </w:r>
      <w:proofErr w:type="spellEnd"/>
      <w:r w:rsidRPr="001D7435">
        <w:rPr>
          <w:lang w:val="hu-HU"/>
        </w:rPr>
        <w:t>="</w:t>
      </w:r>
      <w:proofErr w:type="spellStart"/>
      <w:r w:rsidRPr="001D7435">
        <w:rPr>
          <w:lang w:val="hu-HU"/>
        </w:rPr>
        <w:t>button</w:t>
      </w:r>
      <w:proofErr w:type="spellEnd"/>
      <w:r w:rsidRPr="001D7435">
        <w:rPr>
          <w:lang w:val="hu-HU"/>
        </w:rPr>
        <w:t xml:space="preserve">" </w:t>
      </w:r>
      <w:proofErr w:type="spellStart"/>
      <w:r w:rsidRPr="001D7435">
        <w:rPr>
          <w:lang w:val="hu-HU"/>
        </w:rPr>
        <w:t>data-bs-toggle</w:t>
      </w:r>
      <w:proofErr w:type="spellEnd"/>
      <w:r w:rsidRPr="001D7435">
        <w:rPr>
          <w:lang w:val="hu-HU"/>
        </w:rPr>
        <w:t>="</w:t>
      </w:r>
      <w:proofErr w:type="spellStart"/>
      <w:r w:rsidRPr="001D7435">
        <w:rPr>
          <w:lang w:val="hu-HU"/>
        </w:rPr>
        <w:t>dropdown</w:t>
      </w:r>
      <w:proofErr w:type="spellEnd"/>
      <w:r w:rsidRPr="001D7435">
        <w:rPr>
          <w:lang w:val="hu-HU"/>
        </w:rPr>
        <w:t xml:space="preserve">" </w:t>
      </w:r>
      <w:proofErr w:type="spellStart"/>
      <w:r w:rsidRPr="001D7435">
        <w:rPr>
          <w:lang w:val="hu-HU"/>
        </w:rPr>
        <w:t>aria-expanded</w:t>
      </w:r>
      <w:proofErr w:type="spellEnd"/>
      <w:r w:rsidRPr="001D7435">
        <w:rPr>
          <w:lang w:val="hu-HU"/>
        </w:rPr>
        <w:t>="</w:t>
      </w:r>
      <w:proofErr w:type="spellStart"/>
      <w:r w:rsidRPr="001D7435">
        <w:rPr>
          <w:lang w:val="hu-HU"/>
        </w:rPr>
        <w:t>false</w:t>
      </w:r>
      <w:proofErr w:type="spellEnd"/>
      <w:r w:rsidRPr="001D7435">
        <w:rPr>
          <w:lang w:val="hu-HU"/>
        </w:rPr>
        <w:t>"&gt;</w:t>
      </w:r>
    </w:p>
    <w:p w14:paraId="0A47FE37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                            Felhasználókezelés </w:t>
      </w:r>
    </w:p>
    <w:p w14:paraId="06F02AB9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>                            &lt;/a&gt;</w:t>
      </w:r>
    </w:p>
    <w:p w14:paraId="46A3AB29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>                            &lt;</w:t>
      </w:r>
      <w:proofErr w:type="spellStart"/>
      <w:r w:rsidRPr="001D7435">
        <w:rPr>
          <w:lang w:val="hu-HU"/>
        </w:rPr>
        <w:t>ul</w:t>
      </w:r>
      <w:proofErr w:type="spellEnd"/>
      <w:r w:rsidRPr="001D7435">
        <w:rPr>
          <w:lang w:val="hu-HU"/>
        </w:rPr>
        <w:t xml:space="preserve"> </w:t>
      </w:r>
      <w:proofErr w:type="spellStart"/>
      <w:r w:rsidRPr="001D7435">
        <w:rPr>
          <w:lang w:val="hu-HU"/>
        </w:rPr>
        <w:t>class</w:t>
      </w:r>
      <w:proofErr w:type="spellEnd"/>
      <w:r w:rsidRPr="001D7435">
        <w:rPr>
          <w:lang w:val="hu-HU"/>
        </w:rPr>
        <w:t>="</w:t>
      </w:r>
      <w:proofErr w:type="spellStart"/>
      <w:r w:rsidRPr="001D7435">
        <w:rPr>
          <w:lang w:val="hu-HU"/>
        </w:rPr>
        <w:t>dropdown-menu</w:t>
      </w:r>
      <w:proofErr w:type="spellEnd"/>
      <w:r w:rsidRPr="001D7435">
        <w:rPr>
          <w:lang w:val="hu-HU"/>
        </w:rPr>
        <w:t xml:space="preserve"> </w:t>
      </w:r>
      <w:proofErr w:type="spellStart"/>
      <w:r w:rsidRPr="001D7435">
        <w:rPr>
          <w:lang w:val="hu-HU"/>
        </w:rPr>
        <w:t>bg-primary</w:t>
      </w:r>
      <w:proofErr w:type="spellEnd"/>
      <w:r w:rsidRPr="001D7435">
        <w:rPr>
          <w:lang w:val="hu-HU"/>
        </w:rPr>
        <w:t xml:space="preserve">" </w:t>
      </w:r>
      <w:proofErr w:type="spellStart"/>
      <w:r w:rsidRPr="001D7435">
        <w:rPr>
          <w:lang w:val="hu-HU"/>
        </w:rPr>
        <w:t>aria-labelledby</w:t>
      </w:r>
      <w:proofErr w:type="spellEnd"/>
      <w:r w:rsidRPr="001D7435">
        <w:rPr>
          <w:lang w:val="hu-HU"/>
        </w:rPr>
        <w:t>="</w:t>
      </w:r>
      <w:proofErr w:type="spellStart"/>
      <w:r w:rsidRPr="001D7435">
        <w:rPr>
          <w:lang w:val="hu-HU"/>
        </w:rPr>
        <w:t>navbarDropdown</w:t>
      </w:r>
      <w:proofErr w:type="spellEnd"/>
      <w:r w:rsidRPr="001D7435">
        <w:rPr>
          <w:lang w:val="hu-HU"/>
        </w:rPr>
        <w:t>"&gt;</w:t>
      </w:r>
    </w:p>
    <w:p w14:paraId="0FEA2754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>                                &lt;li&gt;</w:t>
      </w:r>
    </w:p>
    <w:p w14:paraId="24F3766B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                                &lt;a </w:t>
      </w:r>
      <w:proofErr w:type="spellStart"/>
      <w:r w:rsidRPr="001D7435">
        <w:rPr>
          <w:lang w:val="hu-HU"/>
        </w:rPr>
        <w:t>class</w:t>
      </w:r>
      <w:proofErr w:type="spellEnd"/>
      <w:r w:rsidRPr="001D7435">
        <w:rPr>
          <w:lang w:val="hu-HU"/>
        </w:rPr>
        <w:t>="</w:t>
      </w:r>
      <w:proofErr w:type="spellStart"/>
      <w:r w:rsidRPr="001D7435">
        <w:rPr>
          <w:lang w:val="hu-HU"/>
        </w:rPr>
        <w:t>dropdown-item</w:t>
      </w:r>
      <w:proofErr w:type="spellEnd"/>
      <w:r w:rsidRPr="001D7435">
        <w:rPr>
          <w:lang w:val="hu-HU"/>
        </w:rPr>
        <w:t xml:space="preserve">" </w:t>
      </w:r>
      <w:proofErr w:type="spellStart"/>
      <w:r w:rsidRPr="001D7435">
        <w:rPr>
          <w:lang w:val="hu-HU"/>
        </w:rPr>
        <w:t>href</w:t>
      </w:r>
      <w:proofErr w:type="spellEnd"/>
      <w:r w:rsidRPr="001D7435">
        <w:rPr>
          <w:lang w:val="hu-HU"/>
        </w:rPr>
        <w:t>="http://azenhazam.mywire.org:8800"&gt;</w:t>
      </w:r>
    </w:p>
    <w:p w14:paraId="2B12A37D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                                    &lt;i </w:t>
      </w:r>
      <w:proofErr w:type="spellStart"/>
      <w:r w:rsidRPr="001D7435">
        <w:rPr>
          <w:lang w:val="hu-HU"/>
        </w:rPr>
        <w:t>class</w:t>
      </w:r>
      <w:proofErr w:type="spellEnd"/>
      <w:r w:rsidRPr="001D7435">
        <w:rPr>
          <w:lang w:val="hu-HU"/>
        </w:rPr>
        <w:t>="</w:t>
      </w:r>
      <w:proofErr w:type="spellStart"/>
      <w:r w:rsidRPr="001D7435">
        <w:rPr>
          <w:lang w:val="hu-HU"/>
        </w:rPr>
        <w:t>bi</w:t>
      </w:r>
      <w:proofErr w:type="spellEnd"/>
      <w:r w:rsidRPr="001D7435">
        <w:rPr>
          <w:lang w:val="hu-HU"/>
        </w:rPr>
        <w:t xml:space="preserve"> </w:t>
      </w:r>
      <w:proofErr w:type="spellStart"/>
      <w:r w:rsidRPr="001D7435">
        <w:rPr>
          <w:lang w:val="hu-HU"/>
        </w:rPr>
        <w:t>bi-door-open</w:t>
      </w:r>
      <w:proofErr w:type="spellEnd"/>
      <w:r w:rsidRPr="001D7435">
        <w:rPr>
          <w:lang w:val="hu-HU"/>
        </w:rPr>
        <w:t>"&gt; - Bejelentkezés&lt;/i&gt;</w:t>
      </w:r>
    </w:p>
    <w:p w14:paraId="0516CA3B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>                                    &lt;/a&gt;</w:t>
      </w:r>
    </w:p>
    <w:p w14:paraId="5658E86A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>                                &lt;/li&gt;</w:t>
      </w:r>
    </w:p>
    <w:p w14:paraId="2BD90014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>                                &lt;li&gt;</w:t>
      </w:r>
    </w:p>
    <w:p w14:paraId="3EE4C360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                                &lt;a </w:t>
      </w:r>
      <w:proofErr w:type="spellStart"/>
      <w:r w:rsidRPr="001D7435">
        <w:rPr>
          <w:lang w:val="hu-HU"/>
        </w:rPr>
        <w:t>class</w:t>
      </w:r>
      <w:proofErr w:type="spellEnd"/>
      <w:r w:rsidRPr="001D7435">
        <w:rPr>
          <w:lang w:val="hu-HU"/>
        </w:rPr>
        <w:t>="</w:t>
      </w:r>
      <w:proofErr w:type="spellStart"/>
      <w:r w:rsidRPr="001D7435">
        <w:rPr>
          <w:lang w:val="hu-HU"/>
        </w:rPr>
        <w:t>dropdown-item</w:t>
      </w:r>
      <w:proofErr w:type="spellEnd"/>
      <w:r w:rsidRPr="001D7435">
        <w:rPr>
          <w:lang w:val="hu-HU"/>
        </w:rPr>
        <w:t xml:space="preserve">" </w:t>
      </w:r>
      <w:proofErr w:type="spellStart"/>
      <w:r w:rsidRPr="001D7435">
        <w:rPr>
          <w:lang w:val="hu-HU"/>
        </w:rPr>
        <w:t>href</w:t>
      </w:r>
      <w:proofErr w:type="spellEnd"/>
      <w:r w:rsidRPr="001D7435">
        <w:rPr>
          <w:lang w:val="hu-HU"/>
        </w:rPr>
        <w:t>="http://azenhazam.mywire.org:8800/</w:t>
      </w:r>
      <w:proofErr w:type="spellStart"/>
      <w:r w:rsidRPr="001D7435">
        <w:rPr>
          <w:lang w:val="hu-HU"/>
        </w:rPr>
        <w:t>signup</w:t>
      </w:r>
      <w:proofErr w:type="spellEnd"/>
      <w:r w:rsidRPr="001D7435">
        <w:rPr>
          <w:lang w:val="hu-HU"/>
        </w:rPr>
        <w:t>/"&gt;</w:t>
      </w:r>
    </w:p>
    <w:p w14:paraId="692817FC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                                    &lt;i </w:t>
      </w:r>
      <w:proofErr w:type="spellStart"/>
      <w:r w:rsidRPr="001D7435">
        <w:rPr>
          <w:lang w:val="hu-HU"/>
        </w:rPr>
        <w:t>class</w:t>
      </w:r>
      <w:proofErr w:type="spellEnd"/>
      <w:r w:rsidRPr="001D7435">
        <w:rPr>
          <w:lang w:val="hu-HU"/>
        </w:rPr>
        <w:t>="</w:t>
      </w:r>
      <w:proofErr w:type="spellStart"/>
      <w:r w:rsidRPr="001D7435">
        <w:rPr>
          <w:lang w:val="hu-HU"/>
        </w:rPr>
        <w:t>bi</w:t>
      </w:r>
      <w:proofErr w:type="spellEnd"/>
      <w:r w:rsidRPr="001D7435">
        <w:rPr>
          <w:lang w:val="hu-HU"/>
        </w:rPr>
        <w:t xml:space="preserve"> </w:t>
      </w:r>
      <w:proofErr w:type="spellStart"/>
      <w:r w:rsidRPr="001D7435">
        <w:rPr>
          <w:lang w:val="hu-HU"/>
        </w:rPr>
        <w:t>bi-pencil-square</w:t>
      </w:r>
      <w:proofErr w:type="spellEnd"/>
      <w:r w:rsidRPr="001D7435">
        <w:rPr>
          <w:lang w:val="hu-HU"/>
        </w:rPr>
        <w:t>"&gt; - Regisztráció&lt;/i&gt;</w:t>
      </w:r>
    </w:p>
    <w:p w14:paraId="422CFDC8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>                                    &lt;/a&gt;</w:t>
      </w:r>
    </w:p>
    <w:p w14:paraId="5310B653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>                                &lt;/li&gt;</w:t>
      </w:r>
    </w:p>
    <w:p w14:paraId="432F71BB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>                                &lt;li&gt;&lt;</w:t>
      </w:r>
      <w:proofErr w:type="spellStart"/>
      <w:r w:rsidRPr="001D7435">
        <w:rPr>
          <w:lang w:val="hu-HU"/>
        </w:rPr>
        <w:t>hr</w:t>
      </w:r>
      <w:proofErr w:type="spellEnd"/>
      <w:r w:rsidRPr="001D7435">
        <w:rPr>
          <w:lang w:val="hu-HU"/>
        </w:rPr>
        <w:t xml:space="preserve"> </w:t>
      </w:r>
      <w:proofErr w:type="spellStart"/>
      <w:r w:rsidRPr="001D7435">
        <w:rPr>
          <w:lang w:val="hu-HU"/>
        </w:rPr>
        <w:t>class</w:t>
      </w:r>
      <w:proofErr w:type="spellEnd"/>
      <w:r w:rsidRPr="001D7435">
        <w:rPr>
          <w:lang w:val="hu-HU"/>
        </w:rPr>
        <w:t>="</w:t>
      </w:r>
      <w:proofErr w:type="spellStart"/>
      <w:r w:rsidRPr="001D7435">
        <w:rPr>
          <w:lang w:val="hu-HU"/>
        </w:rPr>
        <w:t>dropdown-divider</w:t>
      </w:r>
      <w:proofErr w:type="spellEnd"/>
      <w:r w:rsidRPr="001D7435">
        <w:rPr>
          <w:lang w:val="hu-HU"/>
        </w:rPr>
        <w:t>"/&gt;&lt;/li&gt;</w:t>
      </w:r>
    </w:p>
    <w:p w14:paraId="0E2AFC23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>                                &lt;li&gt;</w:t>
      </w:r>
    </w:p>
    <w:p w14:paraId="22177F18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                                &lt;a </w:t>
      </w:r>
      <w:proofErr w:type="spellStart"/>
      <w:r w:rsidRPr="001D7435">
        <w:rPr>
          <w:lang w:val="hu-HU"/>
        </w:rPr>
        <w:t>class</w:t>
      </w:r>
      <w:proofErr w:type="spellEnd"/>
      <w:r w:rsidRPr="001D7435">
        <w:rPr>
          <w:lang w:val="hu-HU"/>
        </w:rPr>
        <w:t>="</w:t>
      </w:r>
      <w:proofErr w:type="spellStart"/>
      <w:r w:rsidRPr="001D7435">
        <w:rPr>
          <w:lang w:val="hu-HU"/>
        </w:rPr>
        <w:t>dropdown-item</w:t>
      </w:r>
      <w:proofErr w:type="spellEnd"/>
      <w:r w:rsidRPr="001D7435">
        <w:rPr>
          <w:lang w:val="hu-HU"/>
        </w:rPr>
        <w:t xml:space="preserve"> </w:t>
      </w:r>
      <w:proofErr w:type="spellStart"/>
      <w:r w:rsidRPr="001D7435">
        <w:rPr>
          <w:lang w:val="hu-HU"/>
        </w:rPr>
        <w:t>disabled</w:t>
      </w:r>
      <w:proofErr w:type="spellEnd"/>
      <w:r w:rsidRPr="001D7435">
        <w:rPr>
          <w:lang w:val="hu-HU"/>
        </w:rPr>
        <w:t xml:space="preserve">" </w:t>
      </w:r>
      <w:proofErr w:type="spellStart"/>
      <w:r w:rsidRPr="001D7435">
        <w:rPr>
          <w:lang w:val="hu-HU"/>
        </w:rPr>
        <w:t>href</w:t>
      </w:r>
      <w:proofErr w:type="spellEnd"/>
      <w:r w:rsidRPr="001D7435">
        <w:rPr>
          <w:lang w:val="hu-HU"/>
        </w:rPr>
        <w:t>="http://azenhazam.mywire.org:8800/logout/"&gt;</w:t>
      </w:r>
    </w:p>
    <w:p w14:paraId="7A736DEB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                                    &lt;i </w:t>
      </w:r>
      <w:proofErr w:type="spellStart"/>
      <w:r w:rsidRPr="001D7435">
        <w:rPr>
          <w:lang w:val="hu-HU"/>
        </w:rPr>
        <w:t>class</w:t>
      </w:r>
      <w:proofErr w:type="spellEnd"/>
      <w:r w:rsidRPr="001D7435">
        <w:rPr>
          <w:lang w:val="hu-HU"/>
        </w:rPr>
        <w:t>="</w:t>
      </w:r>
      <w:proofErr w:type="spellStart"/>
      <w:r w:rsidRPr="001D7435">
        <w:rPr>
          <w:lang w:val="hu-HU"/>
        </w:rPr>
        <w:t>bi</w:t>
      </w:r>
      <w:proofErr w:type="spellEnd"/>
      <w:r w:rsidRPr="001D7435">
        <w:rPr>
          <w:lang w:val="hu-HU"/>
        </w:rPr>
        <w:t xml:space="preserve"> </w:t>
      </w:r>
      <w:proofErr w:type="spellStart"/>
      <w:r w:rsidRPr="001D7435">
        <w:rPr>
          <w:lang w:val="hu-HU"/>
        </w:rPr>
        <w:t>bi</w:t>
      </w:r>
      <w:proofErr w:type="spellEnd"/>
      <w:r w:rsidRPr="001D7435">
        <w:rPr>
          <w:lang w:val="hu-HU"/>
        </w:rPr>
        <w:t>-</w:t>
      </w:r>
      <w:proofErr w:type="spellStart"/>
      <w:r w:rsidRPr="001D7435">
        <w:rPr>
          <w:lang w:val="hu-HU"/>
        </w:rPr>
        <w:t>arrow</w:t>
      </w:r>
      <w:proofErr w:type="spellEnd"/>
      <w:r w:rsidRPr="001D7435">
        <w:rPr>
          <w:lang w:val="hu-HU"/>
        </w:rPr>
        <w:t>-bar-</w:t>
      </w:r>
      <w:proofErr w:type="spellStart"/>
      <w:r w:rsidRPr="001D7435">
        <w:rPr>
          <w:lang w:val="hu-HU"/>
        </w:rPr>
        <w:t>right</w:t>
      </w:r>
      <w:proofErr w:type="spellEnd"/>
      <w:r w:rsidRPr="001D7435">
        <w:rPr>
          <w:lang w:val="hu-HU"/>
        </w:rPr>
        <w:t>"&gt; - Kilépés&lt;/i&gt;</w:t>
      </w:r>
    </w:p>
    <w:p w14:paraId="394CC509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>                                    &lt;/a&gt;</w:t>
      </w:r>
    </w:p>
    <w:p w14:paraId="512FBD11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>                                &lt;/li&gt;</w:t>
      </w:r>
    </w:p>
    <w:p w14:paraId="2F750400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>                                &lt;li&gt;</w:t>
      </w:r>
    </w:p>
    <w:p w14:paraId="37275123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                                &lt;a </w:t>
      </w:r>
      <w:proofErr w:type="spellStart"/>
      <w:r w:rsidRPr="001D7435">
        <w:rPr>
          <w:lang w:val="hu-HU"/>
        </w:rPr>
        <w:t>class</w:t>
      </w:r>
      <w:proofErr w:type="spellEnd"/>
      <w:r w:rsidRPr="001D7435">
        <w:rPr>
          <w:lang w:val="hu-HU"/>
        </w:rPr>
        <w:t>="</w:t>
      </w:r>
      <w:proofErr w:type="spellStart"/>
      <w:r w:rsidRPr="001D7435">
        <w:rPr>
          <w:lang w:val="hu-HU"/>
        </w:rPr>
        <w:t>dropdown-item</w:t>
      </w:r>
      <w:proofErr w:type="spellEnd"/>
      <w:r w:rsidRPr="001D7435">
        <w:rPr>
          <w:lang w:val="hu-HU"/>
        </w:rPr>
        <w:t xml:space="preserve"> </w:t>
      </w:r>
      <w:proofErr w:type="spellStart"/>
      <w:r w:rsidRPr="001D7435">
        <w:rPr>
          <w:lang w:val="hu-HU"/>
        </w:rPr>
        <w:t>disabled</w:t>
      </w:r>
      <w:proofErr w:type="spellEnd"/>
      <w:r w:rsidRPr="001D7435">
        <w:rPr>
          <w:lang w:val="hu-HU"/>
        </w:rPr>
        <w:t xml:space="preserve">" </w:t>
      </w:r>
      <w:proofErr w:type="spellStart"/>
      <w:r w:rsidRPr="001D7435">
        <w:rPr>
          <w:lang w:val="hu-HU"/>
        </w:rPr>
        <w:t>href</w:t>
      </w:r>
      <w:proofErr w:type="spellEnd"/>
      <w:r w:rsidRPr="001D7435">
        <w:rPr>
          <w:lang w:val="hu-HU"/>
        </w:rPr>
        <w:t>="http://azenhazam.mywire.org:8800/</w:t>
      </w:r>
      <w:proofErr w:type="spellStart"/>
      <w:r w:rsidRPr="001D7435">
        <w:rPr>
          <w:lang w:val="hu-HU"/>
        </w:rPr>
        <w:t>deleteuser</w:t>
      </w:r>
      <w:proofErr w:type="spellEnd"/>
      <w:r w:rsidRPr="001D7435">
        <w:rPr>
          <w:lang w:val="hu-HU"/>
        </w:rPr>
        <w:t>/"&gt;</w:t>
      </w:r>
    </w:p>
    <w:p w14:paraId="7A607D15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                                    &lt;i </w:t>
      </w:r>
      <w:proofErr w:type="spellStart"/>
      <w:r w:rsidRPr="001D7435">
        <w:rPr>
          <w:lang w:val="hu-HU"/>
        </w:rPr>
        <w:t>class</w:t>
      </w:r>
      <w:proofErr w:type="spellEnd"/>
      <w:r w:rsidRPr="001D7435">
        <w:rPr>
          <w:lang w:val="hu-HU"/>
        </w:rPr>
        <w:t>="</w:t>
      </w:r>
      <w:proofErr w:type="spellStart"/>
      <w:r w:rsidRPr="001D7435">
        <w:rPr>
          <w:lang w:val="hu-HU"/>
        </w:rPr>
        <w:t>bi</w:t>
      </w:r>
      <w:proofErr w:type="spellEnd"/>
      <w:r w:rsidRPr="001D7435">
        <w:rPr>
          <w:lang w:val="hu-HU"/>
        </w:rPr>
        <w:t xml:space="preserve"> </w:t>
      </w:r>
      <w:proofErr w:type="spellStart"/>
      <w:r w:rsidRPr="001D7435">
        <w:rPr>
          <w:lang w:val="hu-HU"/>
        </w:rPr>
        <w:t>bi-person-dash</w:t>
      </w:r>
      <w:proofErr w:type="spellEnd"/>
      <w:r w:rsidRPr="001D7435">
        <w:rPr>
          <w:lang w:val="hu-HU"/>
        </w:rPr>
        <w:t>"&gt; - Felhasználó törlése&lt;/i&gt;</w:t>
      </w:r>
    </w:p>
    <w:p w14:paraId="62AB98DF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lastRenderedPageBreak/>
        <w:t>                                    &lt;/a&gt;</w:t>
      </w:r>
    </w:p>
    <w:p w14:paraId="6C1481CB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>                                &lt;/li&gt;</w:t>
      </w:r>
    </w:p>
    <w:p w14:paraId="69C44054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>                            &lt;/</w:t>
      </w:r>
      <w:proofErr w:type="spellStart"/>
      <w:r w:rsidRPr="001D7435">
        <w:rPr>
          <w:lang w:val="hu-HU"/>
        </w:rPr>
        <w:t>ul</w:t>
      </w:r>
      <w:proofErr w:type="spellEnd"/>
      <w:r w:rsidRPr="001D7435">
        <w:rPr>
          <w:lang w:val="hu-HU"/>
        </w:rPr>
        <w:t>&gt;</w:t>
      </w:r>
    </w:p>
    <w:p w14:paraId="28E4D2D3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>                        &lt;/li&gt;</w:t>
      </w:r>
    </w:p>
    <w:p w14:paraId="6D78A93D" w14:textId="77777777" w:rsidR="001D7435" w:rsidRPr="001D7435" w:rsidRDefault="001D7435" w:rsidP="001D7435">
      <w:pPr>
        <w:rPr>
          <w:lang w:val="hu-HU"/>
        </w:rPr>
      </w:pPr>
    </w:p>
    <w:p w14:paraId="49017907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                    </w:t>
      </w:r>
      <w:proofErr w:type="gramStart"/>
      <w:r w:rsidRPr="001D7435">
        <w:rPr>
          <w:lang w:val="hu-HU"/>
        </w:rPr>
        <w:t>&lt;!--</w:t>
      </w:r>
      <w:proofErr w:type="gramEnd"/>
      <w:r w:rsidRPr="001D7435">
        <w:rPr>
          <w:lang w:val="hu-HU"/>
        </w:rPr>
        <w:t xml:space="preserve">Gépház legördülő </w:t>
      </w:r>
      <w:proofErr w:type="spellStart"/>
      <w:r w:rsidRPr="001D7435">
        <w:rPr>
          <w:lang w:val="hu-HU"/>
        </w:rPr>
        <w:t>menűpont</w:t>
      </w:r>
      <w:proofErr w:type="spellEnd"/>
      <w:r w:rsidRPr="001D7435">
        <w:rPr>
          <w:lang w:val="hu-HU"/>
        </w:rPr>
        <w:t xml:space="preserve"> --&gt;</w:t>
      </w:r>
    </w:p>
    <w:p w14:paraId="588CE2B9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                    &lt;li </w:t>
      </w:r>
      <w:proofErr w:type="spellStart"/>
      <w:r w:rsidRPr="001D7435">
        <w:rPr>
          <w:lang w:val="hu-HU"/>
        </w:rPr>
        <w:t>class</w:t>
      </w:r>
      <w:proofErr w:type="spellEnd"/>
      <w:r w:rsidRPr="001D7435">
        <w:rPr>
          <w:lang w:val="hu-HU"/>
        </w:rPr>
        <w:t>="</w:t>
      </w:r>
      <w:proofErr w:type="spellStart"/>
      <w:r w:rsidRPr="001D7435">
        <w:rPr>
          <w:lang w:val="hu-HU"/>
        </w:rPr>
        <w:t>nav-item</w:t>
      </w:r>
      <w:proofErr w:type="spellEnd"/>
      <w:r w:rsidRPr="001D7435">
        <w:rPr>
          <w:lang w:val="hu-HU"/>
        </w:rPr>
        <w:t xml:space="preserve"> </w:t>
      </w:r>
      <w:proofErr w:type="spellStart"/>
      <w:r w:rsidRPr="001D7435">
        <w:rPr>
          <w:lang w:val="hu-HU"/>
        </w:rPr>
        <w:t>dropdown</w:t>
      </w:r>
      <w:proofErr w:type="spellEnd"/>
      <w:r w:rsidRPr="001D7435">
        <w:rPr>
          <w:lang w:val="hu-HU"/>
        </w:rPr>
        <w:t>"&gt;</w:t>
      </w:r>
    </w:p>
    <w:p w14:paraId="2FE2C39A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                        &lt;a </w:t>
      </w:r>
      <w:proofErr w:type="spellStart"/>
      <w:r w:rsidRPr="001D7435">
        <w:rPr>
          <w:lang w:val="hu-HU"/>
        </w:rPr>
        <w:t>class</w:t>
      </w:r>
      <w:proofErr w:type="spellEnd"/>
      <w:r w:rsidRPr="001D7435">
        <w:rPr>
          <w:lang w:val="hu-HU"/>
        </w:rPr>
        <w:t>="</w:t>
      </w:r>
      <w:proofErr w:type="spellStart"/>
      <w:r w:rsidRPr="001D7435">
        <w:rPr>
          <w:lang w:val="hu-HU"/>
        </w:rPr>
        <w:t>nav</w:t>
      </w:r>
      <w:proofErr w:type="spellEnd"/>
      <w:r w:rsidRPr="001D7435">
        <w:rPr>
          <w:lang w:val="hu-HU"/>
        </w:rPr>
        <w:t xml:space="preserve">-link </w:t>
      </w:r>
      <w:proofErr w:type="spellStart"/>
      <w:r w:rsidRPr="001D7435">
        <w:rPr>
          <w:lang w:val="hu-HU"/>
        </w:rPr>
        <w:t>dropdown-toggle</w:t>
      </w:r>
      <w:proofErr w:type="spellEnd"/>
      <w:r w:rsidRPr="001D7435">
        <w:rPr>
          <w:lang w:val="hu-HU"/>
        </w:rPr>
        <w:t xml:space="preserve">" </w:t>
      </w:r>
      <w:proofErr w:type="spellStart"/>
      <w:r w:rsidRPr="001D7435">
        <w:rPr>
          <w:lang w:val="hu-HU"/>
        </w:rPr>
        <w:t>href</w:t>
      </w:r>
      <w:proofErr w:type="spellEnd"/>
      <w:r w:rsidRPr="001D7435">
        <w:rPr>
          <w:lang w:val="hu-HU"/>
        </w:rPr>
        <w:t xml:space="preserve">="#" </w:t>
      </w:r>
      <w:proofErr w:type="spellStart"/>
      <w:r w:rsidRPr="001D7435">
        <w:rPr>
          <w:lang w:val="hu-HU"/>
        </w:rPr>
        <w:t>id</w:t>
      </w:r>
      <w:proofErr w:type="spellEnd"/>
      <w:r w:rsidRPr="001D7435">
        <w:rPr>
          <w:lang w:val="hu-HU"/>
        </w:rPr>
        <w:t>="</w:t>
      </w:r>
      <w:proofErr w:type="spellStart"/>
      <w:r w:rsidRPr="001D7435">
        <w:rPr>
          <w:lang w:val="hu-HU"/>
        </w:rPr>
        <w:t>navbarDropdown</w:t>
      </w:r>
      <w:proofErr w:type="spellEnd"/>
      <w:r w:rsidRPr="001D7435">
        <w:rPr>
          <w:lang w:val="hu-HU"/>
        </w:rPr>
        <w:t xml:space="preserve">" </w:t>
      </w:r>
      <w:proofErr w:type="spellStart"/>
      <w:r w:rsidRPr="001D7435">
        <w:rPr>
          <w:lang w:val="hu-HU"/>
        </w:rPr>
        <w:t>role</w:t>
      </w:r>
      <w:proofErr w:type="spellEnd"/>
      <w:r w:rsidRPr="001D7435">
        <w:rPr>
          <w:lang w:val="hu-HU"/>
        </w:rPr>
        <w:t>="</w:t>
      </w:r>
      <w:proofErr w:type="spellStart"/>
      <w:r w:rsidRPr="001D7435">
        <w:rPr>
          <w:lang w:val="hu-HU"/>
        </w:rPr>
        <w:t>button</w:t>
      </w:r>
      <w:proofErr w:type="spellEnd"/>
      <w:r w:rsidRPr="001D7435">
        <w:rPr>
          <w:lang w:val="hu-HU"/>
        </w:rPr>
        <w:t xml:space="preserve">" </w:t>
      </w:r>
      <w:proofErr w:type="spellStart"/>
      <w:r w:rsidRPr="001D7435">
        <w:rPr>
          <w:lang w:val="hu-HU"/>
        </w:rPr>
        <w:t>data-bs-toggle</w:t>
      </w:r>
      <w:proofErr w:type="spellEnd"/>
      <w:r w:rsidRPr="001D7435">
        <w:rPr>
          <w:lang w:val="hu-HU"/>
        </w:rPr>
        <w:t>="</w:t>
      </w:r>
      <w:proofErr w:type="spellStart"/>
      <w:r w:rsidRPr="001D7435">
        <w:rPr>
          <w:lang w:val="hu-HU"/>
        </w:rPr>
        <w:t>dropdown</w:t>
      </w:r>
      <w:proofErr w:type="spellEnd"/>
      <w:r w:rsidRPr="001D7435">
        <w:rPr>
          <w:lang w:val="hu-HU"/>
        </w:rPr>
        <w:t xml:space="preserve">" </w:t>
      </w:r>
      <w:proofErr w:type="spellStart"/>
      <w:r w:rsidRPr="001D7435">
        <w:rPr>
          <w:lang w:val="hu-HU"/>
        </w:rPr>
        <w:t>aria-expanded</w:t>
      </w:r>
      <w:proofErr w:type="spellEnd"/>
      <w:r w:rsidRPr="001D7435">
        <w:rPr>
          <w:lang w:val="hu-HU"/>
        </w:rPr>
        <w:t>="</w:t>
      </w:r>
      <w:proofErr w:type="spellStart"/>
      <w:r w:rsidRPr="001D7435">
        <w:rPr>
          <w:lang w:val="hu-HU"/>
        </w:rPr>
        <w:t>false</w:t>
      </w:r>
      <w:proofErr w:type="spellEnd"/>
      <w:r w:rsidRPr="001D7435">
        <w:rPr>
          <w:lang w:val="hu-HU"/>
        </w:rPr>
        <w:t>"&gt;</w:t>
      </w:r>
    </w:p>
    <w:p w14:paraId="2976B01B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>                                Gépház</w:t>
      </w:r>
    </w:p>
    <w:p w14:paraId="494EC863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>                            &lt;/a&gt;</w:t>
      </w:r>
    </w:p>
    <w:p w14:paraId="6E6A49DD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>                            &lt;</w:t>
      </w:r>
      <w:proofErr w:type="spellStart"/>
      <w:r w:rsidRPr="001D7435">
        <w:rPr>
          <w:lang w:val="hu-HU"/>
        </w:rPr>
        <w:t>ul</w:t>
      </w:r>
      <w:proofErr w:type="spellEnd"/>
      <w:r w:rsidRPr="001D7435">
        <w:rPr>
          <w:lang w:val="hu-HU"/>
        </w:rPr>
        <w:t xml:space="preserve"> </w:t>
      </w:r>
      <w:proofErr w:type="spellStart"/>
      <w:r w:rsidRPr="001D7435">
        <w:rPr>
          <w:lang w:val="hu-HU"/>
        </w:rPr>
        <w:t>class</w:t>
      </w:r>
      <w:proofErr w:type="spellEnd"/>
      <w:r w:rsidRPr="001D7435">
        <w:rPr>
          <w:lang w:val="hu-HU"/>
        </w:rPr>
        <w:t>="</w:t>
      </w:r>
      <w:proofErr w:type="spellStart"/>
      <w:r w:rsidRPr="001D7435">
        <w:rPr>
          <w:lang w:val="hu-HU"/>
        </w:rPr>
        <w:t>dropdown-menu</w:t>
      </w:r>
      <w:proofErr w:type="spellEnd"/>
      <w:r w:rsidRPr="001D7435">
        <w:rPr>
          <w:lang w:val="hu-HU"/>
        </w:rPr>
        <w:t xml:space="preserve"> </w:t>
      </w:r>
      <w:proofErr w:type="spellStart"/>
      <w:r w:rsidRPr="001D7435">
        <w:rPr>
          <w:lang w:val="hu-HU"/>
        </w:rPr>
        <w:t>bg-primary</w:t>
      </w:r>
      <w:proofErr w:type="spellEnd"/>
      <w:r w:rsidRPr="001D7435">
        <w:rPr>
          <w:lang w:val="hu-HU"/>
        </w:rPr>
        <w:t xml:space="preserve">" </w:t>
      </w:r>
      <w:proofErr w:type="spellStart"/>
      <w:r w:rsidRPr="001D7435">
        <w:rPr>
          <w:lang w:val="hu-HU"/>
        </w:rPr>
        <w:t>aria-labelledby</w:t>
      </w:r>
      <w:proofErr w:type="spellEnd"/>
      <w:r w:rsidRPr="001D7435">
        <w:rPr>
          <w:lang w:val="hu-HU"/>
        </w:rPr>
        <w:t>="</w:t>
      </w:r>
      <w:proofErr w:type="spellStart"/>
      <w:r w:rsidRPr="001D7435">
        <w:rPr>
          <w:lang w:val="hu-HU"/>
        </w:rPr>
        <w:t>navbarDropdown</w:t>
      </w:r>
      <w:proofErr w:type="spellEnd"/>
      <w:r w:rsidRPr="001D7435">
        <w:rPr>
          <w:lang w:val="hu-HU"/>
        </w:rPr>
        <w:t>"&gt;</w:t>
      </w:r>
    </w:p>
    <w:p w14:paraId="7EA0A38F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>                                &lt;li&gt;</w:t>
      </w:r>
    </w:p>
    <w:p w14:paraId="73AFA3F3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                                &lt;a </w:t>
      </w:r>
      <w:proofErr w:type="spellStart"/>
      <w:r w:rsidRPr="001D7435">
        <w:rPr>
          <w:lang w:val="hu-HU"/>
        </w:rPr>
        <w:t>class</w:t>
      </w:r>
      <w:proofErr w:type="spellEnd"/>
      <w:r w:rsidRPr="001D7435">
        <w:rPr>
          <w:lang w:val="hu-HU"/>
        </w:rPr>
        <w:t>="</w:t>
      </w:r>
      <w:proofErr w:type="spellStart"/>
      <w:r w:rsidRPr="001D7435">
        <w:rPr>
          <w:lang w:val="hu-HU"/>
        </w:rPr>
        <w:t>dropdown-item</w:t>
      </w:r>
      <w:proofErr w:type="spellEnd"/>
      <w:r w:rsidRPr="001D7435">
        <w:rPr>
          <w:lang w:val="hu-HU"/>
        </w:rPr>
        <w:t xml:space="preserve">" </w:t>
      </w:r>
      <w:proofErr w:type="spellStart"/>
      <w:r w:rsidRPr="001D7435">
        <w:rPr>
          <w:lang w:val="hu-HU"/>
        </w:rPr>
        <w:t>href</w:t>
      </w:r>
      <w:proofErr w:type="spellEnd"/>
      <w:r w:rsidRPr="001D7435">
        <w:rPr>
          <w:lang w:val="hu-HU"/>
        </w:rPr>
        <w:t xml:space="preserve">="https://github.com/lukrecia602/project" </w:t>
      </w:r>
      <w:proofErr w:type="spellStart"/>
      <w:r w:rsidRPr="001D7435">
        <w:rPr>
          <w:lang w:val="hu-HU"/>
        </w:rPr>
        <w:t>target</w:t>
      </w:r>
      <w:proofErr w:type="spellEnd"/>
      <w:r w:rsidRPr="001D7435">
        <w:rPr>
          <w:lang w:val="hu-HU"/>
        </w:rPr>
        <w:t>="_</w:t>
      </w:r>
      <w:proofErr w:type="spellStart"/>
      <w:r w:rsidRPr="001D7435">
        <w:rPr>
          <w:lang w:val="hu-HU"/>
        </w:rPr>
        <w:t>blank</w:t>
      </w:r>
      <w:proofErr w:type="spellEnd"/>
      <w:r w:rsidRPr="001D7435">
        <w:rPr>
          <w:lang w:val="hu-HU"/>
        </w:rPr>
        <w:t>"&gt;</w:t>
      </w:r>
    </w:p>
    <w:p w14:paraId="34319CFC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                                    &lt;i </w:t>
      </w:r>
      <w:proofErr w:type="spellStart"/>
      <w:r w:rsidRPr="001D7435">
        <w:rPr>
          <w:lang w:val="hu-HU"/>
        </w:rPr>
        <w:t>class</w:t>
      </w:r>
      <w:proofErr w:type="spellEnd"/>
      <w:r w:rsidRPr="001D7435">
        <w:rPr>
          <w:lang w:val="hu-HU"/>
        </w:rPr>
        <w:t>="</w:t>
      </w:r>
      <w:proofErr w:type="spellStart"/>
      <w:r w:rsidRPr="001D7435">
        <w:rPr>
          <w:lang w:val="hu-HU"/>
        </w:rPr>
        <w:t>bi</w:t>
      </w:r>
      <w:proofErr w:type="spellEnd"/>
      <w:r w:rsidRPr="001D7435">
        <w:rPr>
          <w:lang w:val="hu-HU"/>
        </w:rPr>
        <w:t xml:space="preserve"> </w:t>
      </w:r>
      <w:proofErr w:type="spellStart"/>
      <w:r w:rsidRPr="001D7435">
        <w:rPr>
          <w:lang w:val="hu-HU"/>
        </w:rPr>
        <w:t>bi-github</w:t>
      </w:r>
      <w:proofErr w:type="spellEnd"/>
      <w:r w:rsidRPr="001D7435">
        <w:rPr>
          <w:lang w:val="hu-HU"/>
        </w:rPr>
        <w:t xml:space="preserve">"&gt; - </w:t>
      </w:r>
      <w:proofErr w:type="spellStart"/>
      <w:r w:rsidRPr="001D7435">
        <w:rPr>
          <w:lang w:val="hu-HU"/>
        </w:rPr>
        <w:t>Github</w:t>
      </w:r>
      <w:proofErr w:type="spellEnd"/>
      <w:r w:rsidRPr="001D7435">
        <w:rPr>
          <w:lang w:val="hu-HU"/>
        </w:rPr>
        <w:t xml:space="preserve"> </w:t>
      </w:r>
      <w:proofErr w:type="spellStart"/>
      <w:r w:rsidRPr="001D7435">
        <w:rPr>
          <w:lang w:val="hu-HU"/>
        </w:rPr>
        <w:t>repo</w:t>
      </w:r>
      <w:proofErr w:type="spellEnd"/>
      <w:r w:rsidRPr="001D7435">
        <w:rPr>
          <w:lang w:val="hu-HU"/>
        </w:rPr>
        <w:t xml:space="preserve"> oldala&lt;/i&gt;</w:t>
      </w:r>
    </w:p>
    <w:p w14:paraId="6E604530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>                                    &lt;/a&gt;</w:t>
      </w:r>
    </w:p>
    <w:p w14:paraId="7E4B33E0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>                                &lt;/li&gt;</w:t>
      </w:r>
    </w:p>
    <w:p w14:paraId="261218E1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>                                &lt;li&gt;&lt;</w:t>
      </w:r>
      <w:proofErr w:type="spellStart"/>
      <w:r w:rsidRPr="001D7435">
        <w:rPr>
          <w:lang w:val="hu-HU"/>
        </w:rPr>
        <w:t>hr</w:t>
      </w:r>
      <w:proofErr w:type="spellEnd"/>
      <w:r w:rsidRPr="001D7435">
        <w:rPr>
          <w:lang w:val="hu-HU"/>
        </w:rPr>
        <w:t xml:space="preserve"> </w:t>
      </w:r>
      <w:proofErr w:type="spellStart"/>
      <w:r w:rsidRPr="001D7435">
        <w:rPr>
          <w:lang w:val="hu-HU"/>
        </w:rPr>
        <w:t>class</w:t>
      </w:r>
      <w:proofErr w:type="spellEnd"/>
      <w:r w:rsidRPr="001D7435">
        <w:rPr>
          <w:lang w:val="hu-HU"/>
        </w:rPr>
        <w:t>="</w:t>
      </w:r>
      <w:proofErr w:type="spellStart"/>
      <w:r w:rsidRPr="001D7435">
        <w:rPr>
          <w:lang w:val="hu-HU"/>
        </w:rPr>
        <w:t>dropdown-divider</w:t>
      </w:r>
      <w:proofErr w:type="spellEnd"/>
      <w:r w:rsidRPr="001D7435">
        <w:rPr>
          <w:lang w:val="hu-HU"/>
        </w:rPr>
        <w:t>"&gt;&lt;/li&gt;</w:t>
      </w:r>
    </w:p>
    <w:p w14:paraId="1F5136FF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                            </w:t>
      </w:r>
    </w:p>
    <w:p w14:paraId="09B7A484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>                            &lt;/</w:t>
      </w:r>
      <w:proofErr w:type="spellStart"/>
      <w:r w:rsidRPr="001D7435">
        <w:rPr>
          <w:lang w:val="hu-HU"/>
        </w:rPr>
        <w:t>ul</w:t>
      </w:r>
      <w:proofErr w:type="spellEnd"/>
      <w:r w:rsidRPr="001D7435">
        <w:rPr>
          <w:lang w:val="hu-HU"/>
        </w:rPr>
        <w:t>&gt;</w:t>
      </w:r>
    </w:p>
    <w:p w14:paraId="652F0131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>                        &lt;/li&gt;</w:t>
      </w:r>
    </w:p>
    <w:p w14:paraId="574D9934" w14:textId="77777777" w:rsidR="001D7435" w:rsidRPr="001D7435" w:rsidRDefault="001D7435" w:rsidP="001D7435">
      <w:pPr>
        <w:rPr>
          <w:lang w:val="hu-HU"/>
        </w:rPr>
      </w:pPr>
    </w:p>
    <w:p w14:paraId="56FB4904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>                    &lt;/</w:t>
      </w:r>
      <w:proofErr w:type="spellStart"/>
      <w:r w:rsidRPr="001D7435">
        <w:rPr>
          <w:lang w:val="hu-HU"/>
        </w:rPr>
        <w:t>ul</w:t>
      </w:r>
      <w:proofErr w:type="spellEnd"/>
      <w:r w:rsidRPr="001D7435">
        <w:rPr>
          <w:lang w:val="hu-HU"/>
        </w:rPr>
        <w:t>&gt;</w:t>
      </w:r>
    </w:p>
    <w:p w14:paraId="012CF23A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>                &lt;/div&gt;</w:t>
      </w:r>
    </w:p>
    <w:p w14:paraId="34555165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>            &lt;/div&gt;</w:t>
      </w:r>
    </w:p>
    <w:p w14:paraId="48205D9E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>        &lt;/</w:t>
      </w:r>
      <w:proofErr w:type="spellStart"/>
      <w:r w:rsidRPr="001D7435">
        <w:rPr>
          <w:lang w:val="hu-HU"/>
        </w:rPr>
        <w:t>nav</w:t>
      </w:r>
      <w:proofErr w:type="spellEnd"/>
      <w:r w:rsidRPr="001D7435">
        <w:rPr>
          <w:lang w:val="hu-HU"/>
        </w:rPr>
        <w:t>&gt;</w:t>
      </w:r>
    </w:p>
    <w:p w14:paraId="1CB45825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>    &lt;/</w:t>
      </w:r>
      <w:proofErr w:type="spellStart"/>
      <w:r w:rsidRPr="001D7435">
        <w:rPr>
          <w:lang w:val="hu-HU"/>
        </w:rPr>
        <w:t>header</w:t>
      </w:r>
      <w:proofErr w:type="spellEnd"/>
      <w:r w:rsidRPr="001D7435">
        <w:rPr>
          <w:lang w:val="hu-HU"/>
        </w:rPr>
        <w:t>&gt;</w:t>
      </w:r>
    </w:p>
    <w:p w14:paraId="4DA6483A" w14:textId="77777777" w:rsidR="001D7435" w:rsidRPr="001D7435" w:rsidRDefault="001D7435" w:rsidP="001D7435">
      <w:pPr>
        <w:rPr>
          <w:lang w:val="hu-HU"/>
        </w:rPr>
      </w:pPr>
    </w:p>
    <w:p w14:paraId="7F2DA92A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&lt;div </w:t>
      </w:r>
      <w:proofErr w:type="spellStart"/>
      <w:r w:rsidRPr="001D7435">
        <w:rPr>
          <w:lang w:val="hu-HU"/>
        </w:rPr>
        <w:t>class</w:t>
      </w:r>
      <w:proofErr w:type="spellEnd"/>
      <w:r w:rsidRPr="001D7435">
        <w:rPr>
          <w:lang w:val="hu-HU"/>
        </w:rPr>
        <w:t xml:space="preserve"> = "mycontainer1 </w:t>
      </w:r>
      <w:proofErr w:type="spellStart"/>
      <w:r w:rsidRPr="001D7435">
        <w:rPr>
          <w:lang w:val="hu-HU"/>
        </w:rPr>
        <w:t>container</w:t>
      </w:r>
      <w:proofErr w:type="spellEnd"/>
      <w:r w:rsidRPr="001D7435">
        <w:rPr>
          <w:lang w:val="hu-HU"/>
        </w:rPr>
        <w:t>-fluid"&gt;</w:t>
      </w:r>
    </w:p>
    <w:p w14:paraId="15BFB722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    &lt;h1 </w:t>
      </w:r>
      <w:proofErr w:type="spellStart"/>
      <w:r w:rsidRPr="001D7435">
        <w:rPr>
          <w:lang w:val="hu-HU"/>
        </w:rPr>
        <w:t>class</w:t>
      </w:r>
      <w:proofErr w:type="spellEnd"/>
      <w:r w:rsidRPr="001D7435">
        <w:rPr>
          <w:lang w:val="hu-HU"/>
        </w:rPr>
        <w:t>="text-center text-</w:t>
      </w:r>
      <w:proofErr w:type="spellStart"/>
      <w:r w:rsidRPr="001D7435">
        <w:rPr>
          <w:lang w:val="hu-HU"/>
        </w:rPr>
        <w:t>light</w:t>
      </w:r>
      <w:proofErr w:type="spellEnd"/>
      <w:r w:rsidRPr="001D7435">
        <w:rPr>
          <w:lang w:val="hu-HU"/>
        </w:rPr>
        <w:t xml:space="preserve"> display-1"&gt;Globális deviza diagramok&lt;/h1&gt;</w:t>
      </w:r>
    </w:p>
    <w:p w14:paraId="76E14507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    &lt;h4 </w:t>
      </w:r>
      <w:proofErr w:type="spellStart"/>
      <w:r w:rsidRPr="001D7435">
        <w:rPr>
          <w:lang w:val="hu-HU"/>
        </w:rPr>
        <w:t>class</w:t>
      </w:r>
      <w:proofErr w:type="spellEnd"/>
      <w:r w:rsidRPr="001D7435">
        <w:rPr>
          <w:lang w:val="hu-HU"/>
        </w:rPr>
        <w:t>="text-center text-</w:t>
      </w:r>
      <w:proofErr w:type="spellStart"/>
      <w:r w:rsidRPr="001D7435">
        <w:rPr>
          <w:lang w:val="hu-HU"/>
        </w:rPr>
        <w:t>light</w:t>
      </w:r>
      <w:proofErr w:type="spellEnd"/>
      <w:r w:rsidRPr="001D7435">
        <w:rPr>
          <w:lang w:val="hu-HU"/>
        </w:rPr>
        <w:t xml:space="preserve">"&gt;A vezető devizákat </w:t>
      </w:r>
      <w:proofErr w:type="gramStart"/>
      <w:r w:rsidRPr="001D7435">
        <w:rPr>
          <w:lang w:val="hu-HU"/>
        </w:rPr>
        <w:t>megmutatjuk.&lt;</w:t>
      </w:r>
      <w:proofErr w:type="gramEnd"/>
      <w:r w:rsidRPr="001D7435">
        <w:rPr>
          <w:lang w:val="hu-HU"/>
        </w:rPr>
        <w:t>/h4&gt;</w:t>
      </w:r>
    </w:p>
    <w:p w14:paraId="3B2207CB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    </w:t>
      </w:r>
    </w:p>
    <w:p w14:paraId="2391C01A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    &lt;div </w:t>
      </w:r>
      <w:proofErr w:type="spellStart"/>
      <w:r w:rsidRPr="001D7435">
        <w:rPr>
          <w:lang w:val="hu-HU"/>
        </w:rPr>
        <w:t>class</w:t>
      </w:r>
      <w:proofErr w:type="spellEnd"/>
      <w:r w:rsidRPr="001D7435">
        <w:rPr>
          <w:lang w:val="hu-HU"/>
        </w:rPr>
        <w:t>="mycontainer2 p-4 m-1"&gt;</w:t>
      </w:r>
    </w:p>
    <w:p w14:paraId="2983789E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        &lt;div </w:t>
      </w:r>
      <w:proofErr w:type="spellStart"/>
      <w:r w:rsidRPr="001D7435">
        <w:rPr>
          <w:lang w:val="hu-HU"/>
        </w:rPr>
        <w:t>class</w:t>
      </w:r>
      <w:proofErr w:type="spellEnd"/>
      <w:r w:rsidRPr="001D7435">
        <w:rPr>
          <w:lang w:val="hu-HU"/>
        </w:rPr>
        <w:t xml:space="preserve"> = "</w:t>
      </w:r>
      <w:proofErr w:type="spellStart"/>
      <w:r w:rsidRPr="001D7435">
        <w:rPr>
          <w:lang w:val="hu-HU"/>
        </w:rPr>
        <w:t>row</w:t>
      </w:r>
      <w:proofErr w:type="spellEnd"/>
      <w:r w:rsidRPr="001D7435">
        <w:rPr>
          <w:lang w:val="hu-HU"/>
        </w:rPr>
        <w:t xml:space="preserve"> row-cols-1 row-cols-lg-3 g-2"&gt;</w:t>
      </w:r>
    </w:p>
    <w:p w14:paraId="33B710B4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>                &lt;</w:t>
      </w:r>
      <w:proofErr w:type="spellStart"/>
      <w:r w:rsidRPr="001D7435">
        <w:rPr>
          <w:lang w:val="hu-HU"/>
        </w:rPr>
        <w:t>button</w:t>
      </w:r>
      <w:proofErr w:type="spellEnd"/>
      <w:r w:rsidRPr="001D7435">
        <w:rPr>
          <w:lang w:val="hu-HU"/>
        </w:rPr>
        <w:t xml:space="preserve"> </w:t>
      </w:r>
      <w:proofErr w:type="spellStart"/>
      <w:r w:rsidRPr="001D7435">
        <w:rPr>
          <w:lang w:val="hu-HU"/>
        </w:rPr>
        <w:t>class</w:t>
      </w:r>
      <w:proofErr w:type="spellEnd"/>
      <w:r w:rsidRPr="001D7435">
        <w:rPr>
          <w:lang w:val="hu-HU"/>
        </w:rPr>
        <w:t xml:space="preserve"> = "</w:t>
      </w:r>
      <w:proofErr w:type="spellStart"/>
      <w:r w:rsidRPr="001D7435">
        <w:rPr>
          <w:lang w:val="hu-HU"/>
        </w:rPr>
        <w:t>btn</w:t>
      </w:r>
      <w:proofErr w:type="spellEnd"/>
      <w:r w:rsidRPr="001D7435">
        <w:rPr>
          <w:lang w:val="hu-HU"/>
        </w:rPr>
        <w:t xml:space="preserve"> </w:t>
      </w:r>
      <w:proofErr w:type="spellStart"/>
      <w:r w:rsidRPr="001D7435">
        <w:rPr>
          <w:lang w:val="hu-HU"/>
        </w:rPr>
        <w:t>mybtn</w:t>
      </w:r>
      <w:proofErr w:type="spellEnd"/>
      <w:r w:rsidRPr="001D7435">
        <w:rPr>
          <w:lang w:val="hu-HU"/>
        </w:rPr>
        <w:t xml:space="preserve"> mycontainer2" </w:t>
      </w:r>
      <w:proofErr w:type="spellStart"/>
      <w:r w:rsidRPr="001D7435">
        <w:rPr>
          <w:lang w:val="hu-HU"/>
        </w:rPr>
        <w:t>onclick</w:t>
      </w:r>
      <w:proofErr w:type="spellEnd"/>
      <w:r w:rsidRPr="001D7435">
        <w:rPr>
          <w:lang w:val="hu-HU"/>
        </w:rPr>
        <w:t>="</w:t>
      </w:r>
      <w:proofErr w:type="spellStart"/>
      <w:proofErr w:type="gramStart"/>
      <w:r w:rsidRPr="001D7435">
        <w:rPr>
          <w:lang w:val="hu-HU"/>
        </w:rPr>
        <w:t>window.location</w:t>
      </w:r>
      <w:proofErr w:type="gramEnd"/>
      <w:r w:rsidRPr="001D7435">
        <w:rPr>
          <w:lang w:val="hu-HU"/>
        </w:rPr>
        <w:t>.href</w:t>
      </w:r>
      <w:proofErr w:type="spellEnd"/>
      <w:r w:rsidRPr="001D7435">
        <w:rPr>
          <w:lang w:val="hu-HU"/>
        </w:rPr>
        <w:t xml:space="preserve">='valto.html'"&gt;&lt;i </w:t>
      </w:r>
      <w:proofErr w:type="spellStart"/>
      <w:r w:rsidRPr="001D7435">
        <w:rPr>
          <w:lang w:val="hu-HU"/>
        </w:rPr>
        <w:t>class</w:t>
      </w:r>
      <w:proofErr w:type="spellEnd"/>
      <w:r w:rsidRPr="001D7435">
        <w:rPr>
          <w:lang w:val="hu-HU"/>
        </w:rPr>
        <w:t>="</w:t>
      </w:r>
      <w:proofErr w:type="spellStart"/>
      <w:r w:rsidRPr="001D7435">
        <w:rPr>
          <w:lang w:val="hu-HU"/>
        </w:rPr>
        <w:t>bi</w:t>
      </w:r>
      <w:proofErr w:type="spellEnd"/>
      <w:r w:rsidRPr="001D7435">
        <w:rPr>
          <w:lang w:val="hu-HU"/>
        </w:rPr>
        <w:t xml:space="preserve"> </w:t>
      </w:r>
      <w:proofErr w:type="spellStart"/>
      <w:r w:rsidRPr="001D7435">
        <w:rPr>
          <w:lang w:val="hu-HU"/>
        </w:rPr>
        <w:t>bi-currency-exchange</w:t>
      </w:r>
      <w:proofErr w:type="spellEnd"/>
      <w:r w:rsidRPr="001D7435">
        <w:rPr>
          <w:lang w:val="hu-HU"/>
        </w:rPr>
        <w:t>"&gt;&lt;/i&gt; - Átváltás&lt;/</w:t>
      </w:r>
      <w:proofErr w:type="spellStart"/>
      <w:r w:rsidRPr="001D7435">
        <w:rPr>
          <w:lang w:val="hu-HU"/>
        </w:rPr>
        <w:t>button</w:t>
      </w:r>
      <w:proofErr w:type="spellEnd"/>
      <w:r w:rsidRPr="001D7435">
        <w:rPr>
          <w:lang w:val="hu-HU"/>
        </w:rPr>
        <w:t>&gt;</w:t>
      </w:r>
    </w:p>
    <w:p w14:paraId="110891ED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>                &lt;</w:t>
      </w:r>
      <w:proofErr w:type="spellStart"/>
      <w:r w:rsidRPr="001D7435">
        <w:rPr>
          <w:lang w:val="hu-HU"/>
        </w:rPr>
        <w:t>button</w:t>
      </w:r>
      <w:proofErr w:type="spellEnd"/>
      <w:r w:rsidRPr="001D7435">
        <w:rPr>
          <w:lang w:val="hu-HU"/>
        </w:rPr>
        <w:t xml:space="preserve"> </w:t>
      </w:r>
      <w:proofErr w:type="spellStart"/>
      <w:r w:rsidRPr="001D7435">
        <w:rPr>
          <w:lang w:val="hu-HU"/>
        </w:rPr>
        <w:t>class</w:t>
      </w:r>
      <w:proofErr w:type="spellEnd"/>
      <w:r w:rsidRPr="001D7435">
        <w:rPr>
          <w:lang w:val="hu-HU"/>
        </w:rPr>
        <w:t xml:space="preserve"> = "</w:t>
      </w:r>
      <w:proofErr w:type="spellStart"/>
      <w:r w:rsidRPr="001D7435">
        <w:rPr>
          <w:lang w:val="hu-HU"/>
        </w:rPr>
        <w:t>btn</w:t>
      </w:r>
      <w:proofErr w:type="spellEnd"/>
      <w:r w:rsidRPr="001D7435">
        <w:rPr>
          <w:lang w:val="hu-HU"/>
        </w:rPr>
        <w:t xml:space="preserve"> </w:t>
      </w:r>
      <w:proofErr w:type="spellStart"/>
      <w:r w:rsidRPr="001D7435">
        <w:rPr>
          <w:lang w:val="hu-HU"/>
        </w:rPr>
        <w:t>mybtn</w:t>
      </w:r>
      <w:proofErr w:type="spellEnd"/>
      <w:r w:rsidRPr="001D7435">
        <w:rPr>
          <w:lang w:val="hu-HU"/>
        </w:rPr>
        <w:t xml:space="preserve"> mycontainer2" </w:t>
      </w:r>
      <w:proofErr w:type="spellStart"/>
      <w:r w:rsidRPr="001D7435">
        <w:rPr>
          <w:lang w:val="hu-HU"/>
        </w:rPr>
        <w:t>onclick</w:t>
      </w:r>
      <w:proofErr w:type="spellEnd"/>
      <w:r w:rsidRPr="001D7435">
        <w:rPr>
          <w:lang w:val="hu-HU"/>
        </w:rPr>
        <w:t>="</w:t>
      </w:r>
      <w:proofErr w:type="spellStart"/>
      <w:proofErr w:type="gramStart"/>
      <w:r w:rsidRPr="001D7435">
        <w:rPr>
          <w:lang w:val="hu-HU"/>
        </w:rPr>
        <w:t>window.location</w:t>
      </w:r>
      <w:proofErr w:type="gramEnd"/>
      <w:r w:rsidRPr="001D7435">
        <w:rPr>
          <w:lang w:val="hu-HU"/>
        </w:rPr>
        <w:t>.href</w:t>
      </w:r>
      <w:proofErr w:type="spellEnd"/>
      <w:r w:rsidRPr="001D7435">
        <w:rPr>
          <w:lang w:val="hu-HU"/>
        </w:rPr>
        <w:t xml:space="preserve">='kuldo.html'"&gt;&lt;i </w:t>
      </w:r>
      <w:proofErr w:type="spellStart"/>
      <w:r w:rsidRPr="001D7435">
        <w:rPr>
          <w:lang w:val="hu-HU"/>
        </w:rPr>
        <w:t>class</w:t>
      </w:r>
      <w:proofErr w:type="spellEnd"/>
      <w:r w:rsidRPr="001D7435">
        <w:rPr>
          <w:lang w:val="hu-HU"/>
        </w:rPr>
        <w:t>="</w:t>
      </w:r>
      <w:proofErr w:type="spellStart"/>
      <w:r w:rsidRPr="001D7435">
        <w:rPr>
          <w:lang w:val="hu-HU"/>
        </w:rPr>
        <w:t>bi</w:t>
      </w:r>
      <w:proofErr w:type="spellEnd"/>
      <w:r w:rsidRPr="001D7435">
        <w:rPr>
          <w:lang w:val="hu-HU"/>
        </w:rPr>
        <w:t xml:space="preserve"> </w:t>
      </w:r>
      <w:proofErr w:type="spellStart"/>
      <w:r w:rsidRPr="001D7435">
        <w:rPr>
          <w:lang w:val="hu-HU"/>
        </w:rPr>
        <w:t>bi-send-check</w:t>
      </w:r>
      <w:proofErr w:type="spellEnd"/>
      <w:r w:rsidRPr="001D7435">
        <w:rPr>
          <w:lang w:val="hu-HU"/>
        </w:rPr>
        <w:t>"&gt;&lt;/i&gt; - Küldés&lt;/i&gt;&lt;/</w:t>
      </w:r>
      <w:proofErr w:type="spellStart"/>
      <w:r w:rsidRPr="001D7435">
        <w:rPr>
          <w:lang w:val="hu-HU"/>
        </w:rPr>
        <w:t>button</w:t>
      </w:r>
      <w:proofErr w:type="spellEnd"/>
      <w:r w:rsidRPr="001D7435">
        <w:rPr>
          <w:lang w:val="hu-HU"/>
        </w:rPr>
        <w:t>&gt;</w:t>
      </w:r>
    </w:p>
    <w:p w14:paraId="10D2DDFC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>                &lt;</w:t>
      </w:r>
      <w:proofErr w:type="spellStart"/>
      <w:r w:rsidRPr="001D7435">
        <w:rPr>
          <w:lang w:val="hu-HU"/>
        </w:rPr>
        <w:t>button</w:t>
      </w:r>
      <w:proofErr w:type="spellEnd"/>
      <w:r w:rsidRPr="001D7435">
        <w:rPr>
          <w:lang w:val="hu-HU"/>
        </w:rPr>
        <w:t xml:space="preserve"> </w:t>
      </w:r>
      <w:proofErr w:type="spellStart"/>
      <w:r w:rsidRPr="001D7435">
        <w:rPr>
          <w:lang w:val="hu-HU"/>
        </w:rPr>
        <w:t>class</w:t>
      </w:r>
      <w:proofErr w:type="spellEnd"/>
      <w:r w:rsidRPr="001D7435">
        <w:rPr>
          <w:lang w:val="hu-HU"/>
        </w:rPr>
        <w:t xml:space="preserve"> = "</w:t>
      </w:r>
      <w:proofErr w:type="spellStart"/>
      <w:r w:rsidRPr="001D7435">
        <w:rPr>
          <w:lang w:val="hu-HU"/>
        </w:rPr>
        <w:t>btn</w:t>
      </w:r>
      <w:proofErr w:type="spellEnd"/>
      <w:r w:rsidRPr="001D7435">
        <w:rPr>
          <w:lang w:val="hu-HU"/>
        </w:rPr>
        <w:t xml:space="preserve"> </w:t>
      </w:r>
      <w:proofErr w:type="spellStart"/>
      <w:r w:rsidRPr="001D7435">
        <w:rPr>
          <w:lang w:val="hu-HU"/>
        </w:rPr>
        <w:t>mybtnactive</w:t>
      </w:r>
      <w:proofErr w:type="spellEnd"/>
      <w:r w:rsidRPr="001D7435">
        <w:rPr>
          <w:lang w:val="hu-HU"/>
        </w:rPr>
        <w:t xml:space="preserve"> mycontainer2" </w:t>
      </w:r>
      <w:proofErr w:type="spellStart"/>
      <w:r w:rsidRPr="001D7435">
        <w:rPr>
          <w:lang w:val="hu-HU"/>
        </w:rPr>
        <w:t>onclick</w:t>
      </w:r>
      <w:proofErr w:type="spellEnd"/>
      <w:r w:rsidRPr="001D7435">
        <w:rPr>
          <w:lang w:val="hu-HU"/>
        </w:rPr>
        <w:t>="</w:t>
      </w:r>
      <w:proofErr w:type="spellStart"/>
      <w:proofErr w:type="gramStart"/>
      <w:r w:rsidRPr="001D7435">
        <w:rPr>
          <w:lang w:val="hu-HU"/>
        </w:rPr>
        <w:t>window.location</w:t>
      </w:r>
      <w:proofErr w:type="gramEnd"/>
      <w:r w:rsidRPr="001D7435">
        <w:rPr>
          <w:lang w:val="hu-HU"/>
        </w:rPr>
        <w:t>.href</w:t>
      </w:r>
      <w:proofErr w:type="spellEnd"/>
      <w:r w:rsidRPr="001D7435">
        <w:rPr>
          <w:lang w:val="hu-HU"/>
        </w:rPr>
        <w:t xml:space="preserve">='diagram.html'"&gt;&lt;i </w:t>
      </w:r>
      <w:proofErr w:type="spellStart"/>
      <w:r w:rsidRPr="001D7435">
        <w:rPr>
          <w:lang w:val="hu-HU"/>
        </w:rPr>
        <w:t>class</w:t>
      </w:r>
      <w:proofErr w:type="spellEnd"/>
      <w:r w:rsidRPr="001D7435">
        <w:rPr>
          <w:lang w:val="hu-HU"/>
        </w:rPr>
        <w:t>="</w:t>
      </w:r>
      <w:proofErr w:type="spellStart"/>
      <w:r w:rsidRPr="001D7435">
        <w:rPr>
          <w:lang w:val="hu-HU"/>
        </w:rPr>
        <w:t>bi</w:t>
      </w:r>
      <w:proofErr w:type="spellEnd"/>
      <w:r w:rsidRPr="001D7435">
        <w:rPr>
          <w:lang w:val="hu-HU"/>
        </w:rPr>
        <w:t xml:space="preserve"> </w:t>
      </w:r>
      <w:proofErr w:type="spellStart"/>
      <w:r w:rsidRPr="001D7435">
        <w:rPr>
          <w:lang w:val="hu-HU"/>
        </w:rPr>
        <w:t>bi-graph-up-arrow</w:t>
      </w:r>
      <w:proofErr w:type="spellEnd"/>
      <w:r w:rsidRPr="001D7435">
        <w:rPr>
          <w:lang w:val="hu-HU"/>
        </w:rPr>
        <w:t>"&gt;&lt;/i&gt; - Diagrammok&lt;/i&gt;&lt;/</w:t>
      </w:r>
      <w:proofErr w:type="spellStart"/>
      <w:r w:rsidRPr="001D7435">
        <w:rPr>
          <w:lang w:val="hu-HU"/>
        </w:rPr>
        <w:t>button</w:t>
      </w:r>
      <w:proofErr w:type="spellEnd"/>
      <w:r w:rsidRPr="001D7435">
        <w:rPr>
          <w:lang w:val="hu-HU"/>
        </w:rPr>
        <w:t>&gt;</w:t>
      </w:r>
    </w:p>
    <w:p w14:paraId="049AB875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>            &lt;/div&gt;</w:t>
      </w:r>
    </w:p>
    <w:p w14:paraId="3EA324EA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>            &lt;p&gt;&lt;/p&gt;</w:t>
      </w:r>
    </w:p>
    <w:p w14:paraId="13CBF8A1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>        &lt;/div&gt;</w:t>
      </w:r>
    </w:p>
    <w:p w14:paraId="130E073E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> </w:t>
      </w:r>
    </w:p>
    <w:p w14:paraId="1C388555" w14:textId="77777777" w:rsidR="001D7435" w:rsidRPr="001D7435" w:rsidRDefault="001D7435" w:rsidP="001D7435">
      <w:pPr>
        <w:rPr>
          <w:lang w:val="hu-HU"/>
        </w:rPr>
      </w:pPr>
    </w:p>
    <w:p w14:paraId="3F5FBD02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    &lt;div </w:t>
      </w:r>
      <w:proofErr w:type="spellStart"/>
      <w:r w:rsidRPr="001D7435">
        <w:rPr>
          <w:lang w:val="hu-HU"/>
        </w:rPr>
        <w:t>class</w:t>
      </w:r>
      <w:proofErr w:type="spellEnd"/>
      <w:r w:rsidRPr="001D7435">
        <w:rPr>
          <w:lang w:val="hu-HU"/>
        </w:rPr>
        <w:t>="</w:t>
      </w:r>
      <w:proofErr w:type="spellStart"/>
      <w:r w:rsidRPr="001D7435">
        <w:rPr>
          <w:lang w:val="hu-HU"/>
        </w:rPr>
        <w:t>container</w:t>
      </w:r>
      <w:proofErr w:type="spellEnd"/>
      <w:r w:rsidRPr="001D7435">
        <w:rPr>
          <w:lang w:val="hu-HU"/>
        </w:rPr>
        <w:t xml:space="preserve"> "&gt;</w:t>
      </w:r>
    </w:p>
    <w:p w14:paraId="56E2D93B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        &lt;div </w:t>
      </w:r>
      <w:proofErr w:type="spellStart"/>
      <w:r w:rsidRPr="001D7435">
        <w:rPr>
          <w:lang w:val="hu-HU"/>
        </w:rPr>
        <w:t>class</w:t>
      </w:r>
      <w:proofErr w:type="spellEnd"/>
      <w:r w:rsidRPr="001D7435">
        <w:rPr>
          <w:lang w:val="hu-HU"/>
        </w:rPr>
        <w:t>="</w:t>
      </w:r>
      <w:proofErr w:type="spellStart"/>
      <w:r w:rsidRPr="001D7435">
        <w:rPr>
          <w:lang w:val="hu-HU"/>
        </w:rPr>
        <w:t>row</w:t>
      </w:r>
      <w:proofErr w:type="spellEnd"/>
      <w:r w:rsidRPr="001D7435">
        <w:rPr>
          <w:lang w:val="hu-HU"/>
        </w:rPr>
        <w:t xml:space="preserve"> row-cols-1 row-cols-lg-2"&gt;</w:t>
      </w:r>
    </w:p>
    <w:p w14:paraId="57B48EAA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            &lt;div </w:t>
      </w:r>
      <w:proofErr w:type="spellStart"/>
      <w:r w:rsidRPr="001D7435">
        <w:rPr>
          <w:lang w:val="hu-HU"/>
        </w:rPr>
        <w:t>class</w:t>
      </w:r>
      <w:proofErr w:type="spellEnd"/>
      <w:r w:rsidRPr="001D7435">
        <w:rPr>
          <w:lang w:val="hu-HU"/>
        </w:rPr>
        <w:t>="col"&gt;</w:t>
      </w:r>
    </w:p>
    <w:p w14:paraId="44D1EE9E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                &lt;div </w:t>
      </w:r>
      <w:proofErr w:type="spellStart"/>
      <w:r w:rsidRPr="001D7435">
        <w:rPr>
          <w:lang w:val="hu-HU"/>
        </w:rPr>
        <w:t>class</w:t>
      </w:r>
      <w:proofErr w:type="spellEnd"/>
      <w:r w:rsidRPr="001D7435">
        <w:rPr>
          <w:lang w:val="hu-HU"/>
        </w:rPr>
        <w:t>="mycontainer2 p-3"&gt;</w:t>
      </w:r>
    </w:p>
    <w:p w14:paraId="44BBFB97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lastRenderedPageBreak/>
        <w:t xml:space="preserve">                        &lt;div </w:t>
      </w:r>
      <w:proofErr w:type="spellStart"/>
      <w:r w:rsidRPr="001D7435">
        <w:rPr>
          <w:lang w:val="hu-HU"/>
        </w:rPr>
        <w:t>class</w:t>
      </w:r>
      <w:proofErr w:type="spellEnd"/>
      <w:r w:rsidRPr="001D7435">
        <w:rPr>
          <w:lang w:val="hu-HU"/>
        </w:rPr>
        <w:t>="input-</w:t>
      </w:r>
      <w:proofErr w:type="spellStart"/>
      <w:r w:rsidRPr="001D7435">
        <w:rPr>
          <w:lang w:val="hu-HU"/>
        </w:rPr>
        <w:t>group</w:t>
      </w:r>
      <w:proofErr w:type="spellEnd"/>
      <w:r w:rsidRPr="001D7435">
        <w:rPr>
          <w:lang w:val="hu-HU"/>
        </w:rPr>
        <w:t xml:space="preserve"> mb-3"&gt;</w:t>
      </w:r>
    </w:p>
    <w:p w14:paraId="7AAFA1AD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>                            &lt;</w:t>
      </w:r>
      <w:proofErr w:type="spellStart"/>
      <w:r w:rsidRPr="001D7435">
        <w:rPr>
          <w:lang w:val="hu-HU"/>
        </w:rPr>
        <w:t>label</w:t>
      </w:r>
      <w:proofErr w:type="spellEnd"/>
      <w:r w:rsidRPr="001D7435">
        <w:rPr>
          <w:lang w:val="hu-HU"/>
        </w:rPr>
        <w:t xml:space="preserve"> </w:t>
      </w:r>
      <w:proofErr w:type="spellStart"/>
      <w:r w:rsidRPr="001D7435">
        <w:rPr>
          <w:lang w:val="hu-HU"/>
        </w:rPr>
        <w:t>class</w:t>
      </w:r>
      <w:proofErr w:type="spellEnd"/>
      <w:r w:rsidRPr="001D7435">
        <w:rPr>
          <w:lang w:val="hu-HU"/>
        </w:rPr>
        <w:t>="input-</w:t>
      </w:r>
      <w:proofErr w:type="spellStart"/>
      <w:r w:rsidRPr="001D7435">
        <w:rPr>
          <w:lang w:val="hu-HU"/>
        </w:rPr>
        <w:t>group</w:t>
      </w:r>
      <w:proofErr w:type="spellEnd"/>
      <w:r w:rsidRPr="001D7435">
        <w:rPr>
          <w:lang w:val="hu-HU"/>
        </w:rPr>
        <w:t xml:space="preserve">-text" </w:t>
      </w:r>
      <w:proofErr w:type="spellStart"/>
      <w:r w:rsidRPr="001D7435">
        <w:rPr>
          <w:lang w:val="hu-HU"/>
        </w:rPr>
        <w:t>for</w:t>
      </w:r>
      <w:proofErr w:type="spellEnd"/>
      <w:r w:rsidRPr="001D7435">
        <w:rPr>
          <w:lang w:val="hu-HU"/>
        </w:rPr>
        <w:t>="chartSelect00"&gt;Devizaválasztó&lt;/</w:t>
      </w:r>
      <w:proofErr w:type="spellStart"/>
      <w:r w:rsidRPr="001D7435">
        <w:rPr>
          <w:lang w:val="hu-HU"/>
        </w:rPr>
        <w:t>label</w:t>
      </w:r>
      <w:proofErr w:type="spellEnd"/>
      <w:r w:rsidRPr="001D7435">
        <w:rPr>
          <w:lang w:val="hu-HU"/>
        </w:rPr>
        <w:t>&gt;</w:t>
      </w:r>
    </w:p>
    <w:p w14:paraId="3EDA512D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>                            &lt;</w:t>
      </w:r>
      <w:proofErr w:type="spellStart"/>
      <w:r w:rsidRPr="001D7435">
        <w:rPr>
          <w:lang w:val="hu-HU"/>
        </w:rPr>
        <w:t>select</w:t>
      </w:r>
      <w:proofErr w:type="spellEnd"/>
      <w:r w:rsidRPr="001D7435">
        <w:rPr>
          <w:lang w:val="hu-HU"/>
        </w:rPr>
        <w:t xml:space="preserve"> </w:t>
      </w:r>
      <w:proofErr w:type="spellStart"/>
      <w:r w:rsidRPr="001D7435">
        <w:rPr>
          <w:lang w:val="hu-HU"/>
        </w:rPr>
        <w:t>class</w:t>
      </w:r>
      <w:proofErr w:type="spellEnd"/>
      <w:r w:rsidRPr="001D7435">
        <w:rPr>
          <w:lang w:val="hu-HU"/>
        </w:rPr>
        <w:t>="</w:t>
      </w:r>
      <w:proofErr w:type="spellStart"/>
      <w:r w:rsidRPr="001D7435">
        <w:rPr>
          <w:lang w:val="hu-HU"/>
        </w:rPr>
        <w:t>form-select</w:t>
      </w:r>
      <w:proofErr w:type="spellEnd"/>
      <w:r w:rsidRPr="001D7435">
        <w:rPr>
          <w:lang w:val="hu-HU"/>
        </w:rPr>
        <w:t xml:space="preserve">" </w:t>
      </w:r>
      <w:proofErr w:type="spellStart"/>
      <w:r w:rsidRPr="001D7435">
        <w:rPr>
          <w:lang w:val="hu-HU"/>
        </w:rPr>
        <w:t>id</w:t>
      </w:r>
      <w:proofErr w:type="spellEnd"/>
      <w:r w:rsidRPr="001D7435">
        <w:rPr>
          <w:lang w:val="hu-HU"/>
        </w:rPr>
        <w:t xml:space="preserve">="chartSelect00" </w:t>
      </w:r>
      <w:proofErr w:type="spellStart"/>
      <w:r w:rsidRPr="001D7435">
        <w:rPr>
          <w:lang w:val="hu-HU"/>
        </w:rPr>
        <w:t>tabindex</w:t>
      </w:r>
      <w:proofErr w:type="spellEnd"/>
      <w:r w:rsidRPr="001D7435">
        <w:rPr>
          <w:lang w:val="hu-HU"/>
        </w:rPr>
        <w:t xml:space="preserve">="1" </w:t>
      </w:r>
      <w:proofErr w:type="spellStart"/>
      <w:r w:rsidRPr="001D7435">
        <w:rPr>
          <w:lang w:val="hu-HU"/>
        </w:rPr>
        <w:t>onchange</w:t>
      </w:r>
      <w:proofErr w:type="spellEnd"/>
      <w:r w:rsidRPr="001D7435">
        <w:rPr>
          <w:lang w:val="hu-HU"/>
        </w:rPr>
        <w:t>="</w:t>
      </w:r>
      <w:proofErr w:type="spellStart"/>
      <w:proofErr w:type="gramStart"/>
      <w:r w:rsidRPr="001D7435">
        <w:rPr>
          <w:lang w:val="hu-HU"/>
        </w:rPr>
        <w:t>selectChangeChart</w:t>
      </w:r>
      <w:proofErr w:type="spellEnd"/>
      <w:r w:rsidRPr="001D7435">
        <w:rPr>
          <w:lang w:val="hu-HU"/>
        </w:rPr>
        <w:t>(</w:t>
      </w:r>
      <w:proofErr w:type="gramEnd"/>
      <w:r w:rsidRPr="001D7435">
        <w:rPr>
          <w:lang w:val="hu-HU"/>
        </w:rPr>
        <w:t>'chartCanvas00', 'chartSelect00')"&gt;</w:t>
      </w:r>
    </w:p>
    <w:p w14:paraId="5868F168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>                                &lt;</w:t>
      </w:r>
      <w:proofErr w:type="spellStart"/>
      <w:r w:rsidRPr="001D7435">
        <w:rPr>
          <w:lang w:val="hu-HU"/>
        </w:rPr>
        <w:t>option</w:t>
      </w:r>
      <w:proofErr w:type="spellEnd"/>
      <w:r w:rsidRPr="001D7435">
        <w:rPr>
          <w:lang w:val="hu-HU"/>
        </w:rPr>
        <w:t xml:space="preserve"> </w:t>
      </w:r>
      <w:proofErr w:type="spellStart"/>
      <w:r w:rsidRPr="001D7435">
        <w:rPr>
          <w:lang w:val="hu-HU"/>
        </w:rPr>
        <w:t>selected</w:t>
      </w:r>
      <w:proofErr w:type="spellEnd"/>
      <w:r w:rsidRPr="001D7435">
        <w:rPr>
          <w:lang w:val="hu-HU"/>
        </w:rPr>
        <w:t>&gt;Devizanemek betöltése...&lt;/</w:t>
      </w:r>
      <w:proofErr w:type="spellStart"/>
      <w:r w:rsidRPr="001D7435">
        <w:rPr>
          <w:lang w:val="hu-HU"/>
        </w:rPr>
        <w:t>option</w:t>
      </w:r>
      <w:proofErr w:type="spellEnd"/>
      <w:r w:rsidRPr="001D7435">
        <w:rPr>
          <w:lang w:val="hu-HU"/>
        </w:rPr>
        <w:t>&gt;</w:t>
      </w:r>
    </w:p>
    <w:p w14:paraId="4D01F640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>                            &lt;/</w:t>
      </w:r>
      <w:proofErr w:type="spellStart"/>
      <w:r w:rsidRPr="001D7435">
        <w:rPr>
          <w:lang w:val="hu-HU"/>
        </w:rPr>
        <w:t>select</w:t>
      </w:r>
      <w:proofErr w:type="spellEnd"/>
      <w:r w:rsidRPr="001D7435">
        <w:rPr>
          <w:lang w:val="hu-HU"/>
        </w:rPr>
        <w:t>&gt;</w:t>
      </w:r>
    </w:p>
    <w:p w14:paraId="5F50DC6D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>                        &lt;/div&gt;</w:t>
      </w:r>
    </w:p>
    <w:p w14:paraId="3C252002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>                        &lt;</w:t>
      </w:r>
      <w:proofErr w:type="spellStart"/>
      <w:r w:rsidRPr="001D7435">
        <w:rPr>
          <w:lang w:val="hu-HU"/>
        </w:rPr>
        <w:t>canvas</w:t>
      </w:r>
      <w:proofErr w:type="spellEnd"/>
      <w:r w:rsidRPr="001D7435">
        <w:rPr>
          <w:lang w:val="hu-HU"/>
        </w:rPr>
        <w:t xml:space="preserve"> </w:t>
      </w:r>
      <w:proofErr w:type="spellStart"/>
      <w:r w:rsidRPr="001D7435">
        <w:rPr>
          <w:lang w:val="hu-HU"/>
        </w:rPr>
        <w:t>id</w:t>
      </w:r>
      <w:proofErr w:type="spellEnd"/>
      <w:r w:rsidRPr="001D7435">
        <w:rPr>
          <w:lang w:val="hu-HU"/>
        </w:rPr>
        <w:t>="chartCanvas00"&gt;&lt;</w:t>
      </w:r>
      <w:proofErr w:type="spellStart"/>
      <w:r w:rsidRPr="001D7435">
        <w:rPr>
          <w:lang w:val="hu-HU"/>
        </w:rPr>
        <w:t>canvas</w:t>
      </w:r>
      <w:proofErr w:type="spellEnd"/>
      <w:r w:rsidRPr="001D7435">
        <w:rPr>
          <w:lang w:val="hu-HU"/>
        </w:rPr>
        <w:t>&gt;</w:t>
      </w:r>
    </w:p>
    <w:p w14:paraId="7749C178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>                    &lt;/div&gt;</w:t>
      </w:r>
    </w:p>
    <w:p w14:paraId="63900324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>                &lt;/div&gt;</w:t>
      </w:r>
    </w:p>
    <w:p w14:paraId="26D5614F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            &lt;div </w:t>
      </w:r>
      <w:proofErr w:type="spellStart"/>
      <w:r w:rsidRPr="001D7435">
        <w:rPr>
          <w:lang w:val="hu-HU"/>
        </w:rPr>
        <w:t>class</w:t>
      </w:r>
      <w:proofErr w:type="spellEnd"/>
      <w:r w:rsidRPr="001D7435">
        <w:rPr>
          <w:lang w:val="hu-HU"/>
        </w:rPr>
        <w:t>="col"&gt;</w:t>
      </w:r>
    </w:p>
    <w:p w14:paraId="6302D662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                &lt;div </w:t>
      </w:r>
      <w:proofErr w:type="spellStart"/>
      <w:r w:rsidRPr="001D7435">
        <w:rPr>
          <w:lang w:val="hu-HU"/>
        </w:rPr>
        <w:t>class</w:t>
      </w:r>
      <w:proofErr w:type="spellEnd"/>
      <w:r w:rsidRPr="001D7435">
        <w:rPr>
          <w:lang w:val="hu-HU"/>
        </w:rPr>
        <w:t>="mycontainer2 p-3"&gt;</w:t>
      </w:r>
    </w:p>
    <w:p w14:paraId="7EE760C3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                    &lt;div </w:t>
      </w:r>
      <w:proofErr w:type="spellStart"/>
      <w:r w:rsidRPr="001D7435">
        <w:rPr>
          <w:lang w:val="hu-HU"/>
        </w:rPr>
        <w:t>class</w:t>
      </w:r>
      <w:proofErr w:type="spellEnd"/>
      <w:r w:rsidRPr="001D7435">
        <w:rPr>
          <w:lang w:val="hu-HU"/>
        </w:rPr>
        <w:t>="input-</w:t>
      </w:r>
      <w:proofErr w:type="spellStart"/>
      <w:r w:rsidRPr="001D7435">
        <w:rPr>
          <w:lang w:val="hu-HU"/>
        </w:rPr>
        <w:t>group</w:t>
      </w:r>
      <w:proofErr w:type="spellEnd"/>
      <w:r w:rsidRPr="001D7435">
        <w:rPr>
          <w:lang w:val="hu-HU"/>
        </w:rPr>
        <w:t xml:space="preserve"> mb-3"&gt;</w:t>
      </w:r>
    </w:p>
    <w:p w14:paraId="0D782004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>                            &lt;</w:t>
      </w:r>
      <w:proofErr w:type="spellStart"/>
      <w:r w:rsidRPr="001D7435">
        <w:rPr>
          <w:lang w:val="hu-HU"/>
        </w:rPr>
        <w:t>label</w:t>
      </w:r>
      <w:proofErr w:type="spellEnd"/>
      <w:r w:rsidRPr="001D7435">
        <w:rPr>
          <w:lang w:val="hu-HU"/>
        </w:rPr>
        <w:t xml:space="preserve"> </w:t>
      </w:r>
      <w:proofErr w:type="spellStart"/>
      <w:r w:rsidRPr="001D7435">
        <w:rPr>
          <w:lang w:val="hu-HU"/>
        </w:rPr>
        <w:t>class</w:t>
      </w:r>
      <w:proofErr w:type="spellEnd"/>
      <w:r w:rsidRPr="001D7435">
        <w:rPr>
          <w:lang w:val="hu-HU"/>
        </w:rPr>
        <w:t>="input-</w:t>
      </w:r>
      <w:proofErr w:type="spellStart"/>
      <w:r w:rsidRPr="001D7435">
        <w:rPr>
          <w:lang w:val="hu-HU"/>
        </w:rPr>
        <w:t>group</w:t>
      </w:r>
      <w:proofErr w:type="spellEnd"/>
      <w:r w:rsidRPr="001D7435">
        <w:rPr>
          <w:lang w:val="hu-HU"/>
        </w:rPr>
        <w:t xml:space="preserve">-text" </w:t>
      </w:r>
      <w:proofErr w:type="spellStart"/>
      <w:r w:rsidRPr="001D7435">
        <w:rPr>
          <w:lang w:val="hu-HU"/>
        </w:rPr>
        <w:t>for</w:t>
      </w:r>
      <w:proofErr w:type="spellEnd"/>
      <w:r w:rsidRPr="001D7435">
        <w:rPr>
          <w:lang w:val="hu-HU"/>
        </w:rPr>
        <w:t>="chartSelect01"&gt;Devizaválasztó&lt;/</w:t>
      </w:r>
      <w:proofErr w:type="spellStart"/>
      <w:r w:rsidRPr="001D7435">
        <w:rPr>
          <w:lang w:val="hu-HU"/>
        </w:rPr>
        <w:t>label</w:t>
      </w:r>
      <w:proofErr w:type="spellEnd"/>
      <w:r w:rsidRPr="001D7435">
        <w:rPr>
          <w:lang w:val="hu-HU"/>
        </w:rPr>
        <w:t>&gt;</w:t>
      </w:r>
    </w:p>
    <w:p w14:paraId="5470E0A4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>                            &lt;</w:t>
      </w:r>
      <w:proofErr w:type="spellStart"/>
      <w:r w:rsidRPr="001D7435">
        <w:rPr>
          <w:lang w:val="hu-HU"/>
        </w:rPr>
        <w:t>select</w:t>
      </w:r>
      <w:proofErr w:type="spellEnd"/>
      <w:r w:rsidRPr="001D7435">
        <w:rPr>
          <w:lang w:val="hu-HU"/>
        </w:rPr>
        <w:t xml:space="preserve"> </w:t>
      </w:r>
      <w:proofErr w:type="spellStart"/>
      <w:r w:rsidRPr="001D7435">
        <w:rPr>
          <w:lang w:val="hu-HU"/>
        </w:rPr>
        <w:t>class</w:t>
      </w:r>
      <w:proofErr w:type="spellEnd"/>
      <w:r w:rsidRPr="001D7435">
        <w:rPr>
          <w:lang w:val="hu-HU"/>
        </w:rPr>
        <w:t>="</w:t>
      </w:r>
      <w:proofErr w:type="spellStart"/>
      <w:r w:rsidRPr="001D7435">
        <w:rPr>
          <w:lang w:val="hu-HU"/>
        </w:rPr>
        <w:t>form-select</w:t>
      </w:r>
      <w:proofErr w:type="spellEnd"/>
      <w:r w:rsidRPr="001D7435">
        <w:rPr>
          <w:lang w:val="hu-HU"/>
        </w:rPr>
        <w:t xml:space="preserve">" </w:t>
      </w:r>
      <w:proofErr w:type="spellStart"/>
      <w:r w:rsidRPr="001D7435">
        <w:rPr>
          <w:lang w:val="hu-HU"/>
        </w:rPr>
        <w:t>id</w:t>
      </w:r>
      <w:proofErr w:type="spellEnd"/>
      <w:r w:rsidRPr="001D7435">
        <w:rPr>
          <w:lang w:val="hu-HU"/>
        </w:rPr>
        <w:t xml:space="preserve">="chartSelect01" </w:t>
      </w:r>
      <w:proofErr w:type="spellStart"/>
      <w:r w:rsidRPr="001D7435">
        <w:rPr>
          <w:lang w:val="hu-HU"/>
        </w:rPr>
        <w:t>tabindex</w:t>
      </w:r>
      <w:proofErr w:type="spellEnd"/>
      <w:r w:rsidRPr="001D7435">
        <w:rPr>
          <w:lang w:val="hu-HU"/>
        </w:rPr>
        <w:t xml:space="preserve">="2" </w:t>
      </w:r>
      <w:proofErr w:type="spellStart"/>
      <w:r w:rsidRPr="001D7435">
        <w:rPr>
          <w:lang w:val="hu-HU"/>
        </w:rPr>
        <w:t>onchange</w:t>
      </w:r>
      <w:proofErr w:type="spellEnd"/>
      <w:r w:rsidRPr="001D7435">
        <w:rPr>
          <w:lang w:val="hu-HU"/>
        </w:rPr>
        <w:t>="</w:t>
      </w:r>
      <w:proofErr w:type="spellStart"/>
      <w:proofErr w:type="gramStart"/>
      <w:r w:rsidRPr="001D7435">
        <w:rPr>
          <w:lang w:val="hu-HU"/>
        </w:rPr>
        <w:t>selectChangeChart</w:t>
      </w:r>
      <w:proofErr w:type="spellEnd"/>
      <w:r w:rsidRPr="001D7435">
        <w:rPr>
          <w:lang w:val="hu-HU"/>
        </w:rPr>
        <w:t>(</w:t>
      </w:r>
      <w:proofErr w:type="gramEnd"/>
      <w:r w:rsidRPr="001D7435">
        <w:rPr>
          <w:lang w:val="hu-HU"/>
        </w:rPr>
        <w:t>'chartCanvas01', 'chartSelect01')"&gt;</w:t>
      </w:r>
    </w:p>
    <w:p w14:paraId="0966CD59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>                                &lt;</w:t>
      </w:r>
      <w:proofErr w:type="spellStart"/>
      <w:r w:rsidRPr="001D7435">
        <w:rPr>
          <w:lang w:val="hu-HU"/>
        </w:rPr>
        <w:t>option</w:t>
      </w:r>
      <w:proofErr w:type="spellEnd"/>
      <w:r w:rsidRPr="001D7435">
        <w:rPr>
          <w:lang w:val="hu-HU"/>
        </w:rPr>
        <w:t xml:space="preserve"> </w:t>
      </w:r>
      <w:proofErr w:type="spellStart"/>
      <w:r w:rsidRPr="001D7435">
        <w:rPr>
          <w:lang w:val="hu-HU"/>
        </w:rPr>
        <w:t>selected</w:t>
      </w:r>
      <w:proofErr w:type="spellEnd"/>
      <w:r w:rsidRPr="001D7435">
        <w:rPr>
          <w:lang w:val="hu-HU"/>
        </w:rPr>
        <w:t>&gt;Devizanemek betöltése...&lt;/</w:t>
      </w:r>
      <w:proofErr w:type="spellStart"/>
      <w:r w:rsidRPr="001D7435">
        <w:rPr>
          <w:lang w:val="hu-HU"/>
        </w:rPr>
        <w:t>option</w:t>
      </w:r>
      <w:proofErr w:type="spellEnd"/>
      <w:r w:rsidRPr="001D7435">
        <w:rPr>
          <w:lang w:val="hu-HU"/>
        </w:rPr>
        <w:t>&gt;</w:t>
      </w:r>
    </w:p>
    <w:p w14:paraId="47E073AC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>                            &lt;/</w:t>
      </w:r>
      <w:proofErr w:type="spellStart"/>
      <w:r w:rsidRPr="001D7435">
        <w:rPr>
          <w:lang w:val="hu-HU"/>
        </w:rPr>
        <w:t>select</w:t>
      </w:r>
      <w:proofErr w:type="spellEnd"/>
      <w:r w:rsidRPr="001D7435">
        <w:rPr>
          <w:lang w:val="hu-HU"/>
        </w:rPr>
        <w:t>&gt;</w:t>
      </w:r>
    </w:p>
    <w:p w14:paraId="08C26B00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>                        &lt;/div&gt;</w:t>
      </w:r>
    </w:p>
    <w:p w14:paraId="258F867D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>                        &lt;</w:t>
      </w:r>
      <w:proofErr w:type="spellStart"/>
      <w:r w:rsidRPr="001D7435">
        <w:rPr>
          <w:lang w:val="hu-HU"/>
        </w:rPr>
        <w:t>canvas</w:t>
      </w:r>
      <w:proofErr w:type="spellEnd"/>
      <w:r w:rsidRPr="001D7435">
        <w:rPr>
          <w:lang w:val="hu-HU"/>
        </w:rPr>
        <w:t xml:space="preserve"> </w:t>
      </w:r>
      <w:proofErr w:type="spellStart"/>
      <w:r w:rsidRPr="001D7435">
        <w:rPr>
          <w:lang w:val="hu-HU"/>
        </w:rPr>
        <w:t>id</w:t>
      </w:r>
      <w:proofErr w:type="spellEnd"/>
      <w:r w:rsidRPr="001D7435">
        <w:rPr>
          <w:lang w:val="hu-HU"/>
        </w:rPr>
        <w:t>="chartCanvas01"&gt;&lt;</w:t>
      </w:r>
      <w:proofErr w:type="spellStart"/>
      <w:r w:rsidRPr="001D7435">
        <w:rPr>
          <w:lang w:val="hu-HU"/>
        </w:rPr>
        <w:t>canvas</w:t>
      </w:r>
      <w:proofErr w:type="spellEnd"/>
      <w:r w:rsidRPr="001D7435">
        <w:rPr>
          <w:lang w:val="hu-HU"/>
        </w:rPr>
        <w:t>&gt;</w:t>
      </w:r>
    </w:p>
    <w:p w14:paraId="0E2738B0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>                    &lt;/div&gt;</w:t>
      </w:r>
    </w:p>
    <w:p w14:paraId="11B67229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>                &lt;/div&gt;</w:t>
      </w:r>
    </w:p>
    <w:p w14:paraId="1F46478B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>            &lt;/div&gt;</w:t>
      </w:r>
    </w:p>
    <w:p w14:paraId="66335F42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>        &lt;/div&gt;</w:t>
      </w:r>
    </w:p>
    <w:p w14:paraId="5BDA56EB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</w:t>
      </w:r>
    </w:p>
    <w:p w14:paraId="62455D72" w14:textId="77777777" w:rsidR="001D7435" w:rsidRPr="001D7435" w:rsidRDefault="001D7435" w:rsidP="001D7435">
      <w:pPr>
        <w:rPr>
          <w:lang w:val="hu-HU"/>
        </w:rPr>
      </w:pPr>
    </w:p>
    <w:p w14:paraId="1A1EC3B8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    &lt;div </w:t>
      </w:r>
      <w:proofErr w:type="spellStart"/>
      <w:r w:rsidRPr="001D7435">
        <w:rPr>
          <w:lang w:val="hu-HU"/>
        </w:rPr>
        <w:t>class</w:t>
      </w:r>
      <w:proofErr w:type="spellEnd"/>
      <w:r w:rsidRPr="001D7435">
        <w:rPr>
          <w:lang w:val="hu-HU"/>
        </w:rPr>
        <w:t>="mycontainer2"&gt;</w:t>
      </w:r>
    </w:p>
    <w:p w14:paraId="29473380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>            &lt;</w:t>
      </w:r>
      <w:proofErr w:type="spellStart"/>
      <w:r w:rsidRPr="001D7435">
        <w:rPr>
          <w:lang w:val="hu-HU"/>
        </w:rPr>
        <w:t>table</w:t>
      </w:r>
      <w:proofErr w:type="spellEnd"/>
      <w:r w:rsidRPr="001D7435">
        <w:rPr>
          <w:lang w:val="hu-HU"/>
        </w:rPr>
        <w:t xml:space="preserve"> </w:t>
      </w:r>
      <w:proofErr w:type="spellStart"/>
      <w:r w:rsidRPr="001D7435">
        <w:rPr>
          <w:lang w:val="hu-HU"/>
        </w:rPr>
        <w:t>class</w:t>
      </w:r>
      <w:proofErr w:type="spellEnd"/>
      <w:r w:rsidRPr="001D7435">
        <w:rPr>
          <w:lang w:val="hu-HU"/>
        </w:rPr>
        <w:t>="</w:t>
      </w:r>
      <w:proofErr w:type="spellStart"/>
      <w:r w:rsidRPr="001D7435">
        <w:rPr>
          <w:lang w:val="hu-HU"/>
        </w:rPr>
        <w:t>table</w:t>
      </w:r>
      <w:proofErr w:type="spellEnd"/>
      <w:r w:rsidRPr="001D7435">
        <w:rPr>
          <w:lang w:val="hu-HU"/>
        </w:rPr>
        <w:t xml:space="preserve"> </w:t>
      </w:r>
      <w:proofErr w:type="spellStart"/>
      <w:r w:rsidRPr="001D7435">
        <w:rPr>
          <w:lang w:val="hu-HU"/>
        </w:rPr>
        <w:t>table-hover</w:t>
      </w:r>
      <w:proofErr w:type="spellEnd"/>
      <w:r w:rsidRPr="001D7435">
        <w:rPr>
          <w:lang w:val="hu-HU"/>
        </w:rPr>
        <w:t xml:space="preserve"> my-4"&gt;</w:t>
      </w:r>
    </w:p>
    <w:p w14:paraId="2B8F7E2F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>                &lt;</w:t>
      </w:r>
      <w:proofErr w:type="spellStart"/>
      <w:r w:rsidRPr="001D7435">
        <w:rPr>
          <w:lang w:val="hu-HU"/>
        </w:rPr>
        <w:t>thead</w:t>
      </w:r>
      <w:proofErr w:type="spellEnd"/>
      <w:r w:rsidRPr="001D7435">
        <w:rPr>
          <w:lang w:val="hu-HU"/>
        </w:rPr>
        <w:t xml:space="preserve"> </w:t>
      </w:r>
      <w:proofErr w:type="spellStart"/>
      <w:r w:rsidRPr="001D7435">
        <w:rPr>
          <w:lang w:val="hu-HU"/>
        </w:rPr>
        <w:t>class</w:t>
      </w:r>
      <w:proofErr w:type="spellEnd"/>
      <w:r w:rsidRPr="001D7435">
        <w:rPr>
          <w:lang w:val="hu-HU"/>
        </w:rPr>
        <w:t>="</w:t>
      </w:r>
      <w:proofErr w:type="spellStart"/>
      <w:r w:rsidRPr="001D7435">
        <w:rPr>
          <w:lang w:val="hu-HU"/>
        </w:rPr>
        <w:t>table-light</w:t>
      </w:r>
      <w:proofErr w:type="spellEnd"/>
      <w:r w:rsidRPr="001D7435">
        <w:rPr>
          <w:lang w:val="hu-HU"/>
        </w:rPr>
        <w:t>"&gt;</w:t>
      </w:r>
    </w:p>
    <w:p w14:paraId="3AE88BE5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>                    &lt;</w:t>
      </w:r>
      <w:proofErr w:type="spellStart"/>
      <w:r w:rsidRPr="001D7435">
        <w:rPr>
          <w:lang w:val="hu-HU"/>
        </w:rPr>
        <w:t>tr</w:t>
      </w:r>
      <w:proofErr w:type="spellEnd"/>
      <w:r w:rsidRPr="001D7435">
        <w:rPr>
          <w:lang w:val="hu-HU"/>
        </w:rPr>
        <w:t>&gt;</w:t>
      </w:r>
    </w:p>
    <w:p w14:paraId="064B9A39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>                        &lt;</w:t>
      </w:r>
      <w:proofErr w:type="spellStart"/>
      <w:r w:rsidRPr="001D7435">
        <w:rPr>
          <w:lang w:val="hu-HU"/>
        </w:rPr>
        <w:t>td</w:t>
      </w:r>
      <w:proofErr w:type="spellEnd"/>
      <w:r w:rsidRPr="001D7435">
        <w:rPr>
          <w:lang w:val="hu-HU"/>
        </w:rPr>
        <w:t xml:space="preserve"> </w:t>
      </w:r>
      <w:proofErr w:type="spellStart"/>
      <w:r w:rsidRPr="001D7435">
        <w:rPr>
          <w:lang w:val="hu-HU"/>
        </w:rPr>
        <w:t>colspan</w:t>
      </w:r>
      <w:proofErr w:type="spellEnd"/>
      <w:r w:rsidRPr="001D7435">
        <w:rPr>
          <w:lang w:val="hu-HU"/>
        </w:rPr>
        <w:t xml:space="preserve">="2" </w:t>
      </w:r>
      <w:proofErr w:type="spellStart"/>
      <w:r w:rsidRPr="001D7435">
        <w:rPr>
          <w:lang w:val="hu-HU"/>
        </w:rPr>
        <w:t>class</w:t>
      </w:r>
      <w:proofErr w:type="spellEnd"/>
      <w:r w:rsidRPr="001D7435">
        <w:rPr>
          <w:lang w:val="hu-HU"/>
        </w:rPr>
        <w:t>="text-center"&gt;&lt;b&gt;Deviza&lt;/b&gt;&lt;/</w:t>
      </w:r>
      <w:proofErr w:type="spellStart"/>
      <w:r w:rsidRPr="001D7435">
        <w:rPr>
          <w:lang w:val="hu-HU"/>
        </w:rPr>
        <w:t>td</w:t>
      </w:r>
      <w:proofErr w:type="spellEnd"/>
      <w:r w:rsidRPr="001D7435">
        <w:rPr>
          <w:lang w:val="hu-HU"/>
        </w:rPr>
        <w:t>&gt;</w:t>
      </w:r>
    </w:p>
    <w:p w14:paraId="1D6841DE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>                        &lt;</w:t>
      </w:r>
      <w:proofErr w:type="spellStart"/>
      <w:r w:rsidRPr="001D7435">
        <w:rPr>
          <w:lang w:val="hu-HU"/>
        </w:rPr>
        <w:t>td</w:t>
      </w:r>
      <w:proofErr w:type="spellEnd"/>
      <w:r w:rsidRPr="001D7435">
        <w:rPr>
          <w:lang w:val="hu-HU"/>
        </w:rPr>
        <w:t xml:space="preserve"> </w:t>
      </w:r>
      <w:proofErr w:type="spellStart"/>
      <w:r w:rsidRPr="001D7435">
        <w:rPr>
          <w:lang w:val="hu-HU"/>
        </w:rPr>
        <w:t>class</w:t>
      </w:r>
      <w:proofErr w:type="spellEnd"/>
      <w:r w:rsidRPr="001D7435">
        <w:rPr>
          <w:lang w:val="hu-HU"/>
        </w:rPr>
        <w:t>="text-center"&gt;&lt;b&gt;Változás&lt;/b&gt;&lt;/</w:t>
      </w:r>
      <w:proofErr w:type="spellStart"/>
      <w:r w:rsidRPr="001D7435">
        <w:rPr>
          <w:lang w:val="hu-HU"/>
        </w:rPr>
        <w:t>td</w:t>
      </w:r>
      <w:proofErr w:type="spellEnd"/>
      <w:r w:rsidRPr="001D7435">
        <w:rPr>
          <w:lang w:val="hu-HU"/>
        </w:rPr>
        <w:t>&gt;</w:t>
      </w:r>
    </w:p>
    <w:p w14:paraId="43B3AE3A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>                    &lt;/</w:t>
      </w:r>
      <w:proofErr w:type="spellStart"/>
      <w:r w:rsidRPr="001D7435">
        <w:rPr>
          <w:lang w:val="hu-HU"/>
        </w:rPr>
        <w:t>tr</w:t>
      </w:r>
      <w:proofErr w:type="spellEnd"/>
      <w:r w:rsidRPr="001D7435">
        <w:rPr>
          <w:lang w:val="hu-HU"/>
        </w:rPr>
        <w:t>&gt;</w:t>
      </w:r>
    </w:p>
    <w:p w14:paraId="5F2FB2F9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>                &lt;/</w:t>
      </w:r>
      <w:proofErr w:type="spellStart"/>
      <w:r w:rsidRPr="001D7435">
        <w:rPr>
          <w:lang w:val="hu-HU"/>
        </w:rPr>
        <w:t>thead</w:t>
      </w:r>
      <w:proofErr w:type="spellEnd"/>
      <w:r w:rsidRPr="001D7435">
        <w:rPr>
          <w:lang w:val="hu-HU"/>
        </w:rPr>
        <w:t>&gt;</w:t>
      </w:r>
    </w:p>
    <w:p w14:paraId="43F1D45F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>                &lt;</w:t>
      </w:r>
      <w:proofErr w:type="spellStart"/>
      <w:r w:rsidRPr="001D7435">
        <w:rPr>
          <w:lang w:val="hu-HU"/>
        </w:rPr>
        <w:t>tbody</w:t>
      </w:r>
      <w:proofErr w:type="spellEnd"/>
      <w:r w:rsidRPr="001D7435">
        <w:rPr>
          <w:lang w:val="hu-HU"/>
        </w:rPr>
        <w:t xml:space="preserve"> </w:t>
      </w:r>
      <w:proofErr w:type="spellStart"/>
      <w:r w:rsidRPr="001D7435">
        <w:rPr>
          <w:lang w:val="hu-HU"/>
        </w:rPr>
        <w:t>class</w:t>
      </w:r>
      <w:proofErr w:type="spellEnd"/>
      <w:r w:rsidRPr="001D7435">
        <w:rPr>
          <w:lang w:val="hu-HU"/>
        </w:rPr>
        <w:t>="</w:t>
      </w:r>
      <w:proofErr w:type="spellStart"/>
      <w:r w:rsidRPr="001D7435">
        <w:rPr>
          <w:lang w:val="hu-HU"/>
        </w:rPr>
        <w:t>table-primary</w:t>
      </w:r>
      <w:proofErr w:type="spellEnd"/>
      <w:r w:rsidRPr="001D7435">
        <w:rPr>
          <w:lang w:val="hu-HU"/>
        </w:rPr>
        <w:t xml:space="preserve">" </w:t>
      </w:r>
      <w:proofErr w:type="spellStart"/>
      <w:r w:rsidRPr="001D7435">
        <w:rPr>
          <w:lang w:val="hu-HU"/>
        </w:rPr>
        <w:t>id</w:t>
      </w:r>
      <w:proofErr w:type="spellEnd"/>
      <w:r w:rsidRPr="001D7435">
        <w:rPr>
          <w:lang w:val="hu-HU"/>
        </w:rPr>
        <w:t>="</w:t>
      </w:r>
      <w:proofErr w:type="spellStart"/>
      <w:r w:rsidRPr="001D7435">
        <w:rPr>
          <w:lang w:val="hu-HU"/>
        </w:rPr>
        <w:t>myChartDataTables</w:t>
      </w:r>
      <w:proofErr w:type="spellEnd"/>
      <w:r w:rsidRPr="001D7435">
        <w:rPr>
          <w:lang w:val="hu-HU"/>
        </w:rPr>
        <w:t>"&gt;</w:t>
      </w:r>
    </w:p>
    <w:p w14:paraId="2F6D1927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>                &lt;/</w:t>
      </w:r>
      <w:proofErr w:type="spellStart"/>
      <w:r w:rsidRPr="001D7435">
        <w:rPr>
          <w:lang w:val="hu-HU"/>
        </w:rPr>
        <w:t>tbody</w:t>
      </w:r>
      <w:proofErr w:type="spellEnd"/>
      <w:r w:rsidRPr="001D7435">
        <w:rPr>
          <w:lang w:val="hu-HU"/>
        </w:rPr>
        <w:t>&gt;</w:t>
      </w:r>
    </w:p>
    <w:p w14:paraId="076AC271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>            &lt;/</w:t>
      </w:r>
      <w:proofErr w:type="spellStart"/>
      <w:r w:rsidRPr="001D7435">
        <w:rPr>
          <w:lang w:val="hu-HU"/>
        </w:rPr>
        <w:t>table</w:t>
      </w:r>
      <w:proofErr w:type="spellEnd"/>
      <w:r w:rsidRPr="001D7435">
        <w:rPr>
          <w:lang w:val="hu-HU"/>
        </w:rPr>
        <w:t>&gt;</w:t>
      </w:r>
    </w:p>
    <w:p w14:paraId="25B2114A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>        &lt;/div&gt;</w:t>
      </w:r>
    </w:p>
    <w:p w14:paraId="3B4E0C1D" w14:textId="77777777" w:rsidR="001D7435" w:rsidRPr="001D7435" w:rsidRDefault="001D7435" w:rsidP="001D7435">
      <w:pPr>
        <w:rPr>
          <w:lang w:val="hu-HU"/>
        </w:rPr>
      </w:pPr>
    </w:p>
    <w:p w14:paraId="3C339245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>    &lt;/div&gt;</w:t>
      </w:r>
    </w:p>
    <w:p w14:paraId="217F43D3" w14:textId="77777777" w:rsidR="001D7435" w:rsidRPr="001D7435" w:rsidRDefault="001D7435" w:rsidP="001D7435">
      <w:pPr>
        <w:rPr>
          <w:lang w:val="hu-HU"/>
        </w:rPr>
      </w:pPr>
    </w:p>
    <w:p w14:paraId="2A59B891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>    &lt;</w:t>
      </w:r>
      <w:proofErr w:type="spellStart"/>
      <w:r w:rsidRPr="001D7435">
        <w:rPr>
          <w:lang w:val="hu-HU"/>
        </w:rPr>
        <w:t>footer</w:t>
      </w:r>
      <w:proofErr w:type="spellEnd"/>
      <w:r w:rsidRPr="001D7435">
        <w:rPr>
          <w:lang w:val="hu-HU"/>
        </w:rPr>
        <w:t xml:space="preserve"> </w:t>
      </w:r>
      <w:proofErr w:type="spellStart"/>
      <w:r w:rsidRPr="001D7435">
        <w:rPr>
          <w:lang w:val="hu-HU"/>
        </w:rPr>
        <w:t>class</w:t>
      </w:r>
      <w:proofErr w:type="spellEnd"/>
      <w:r w:rsidRPr="001D7435">
        <w:rPr>
          <w:lang w:val="hu-HU"/>
        </w:rPr>
        <w:t>="</w:t>
      </w:r>
      <w:proofErr w:type="spellStart"/>
      <w:r w:rsidRPr="001D7435">
        <w:rPr>
          <w:lang w:val="hu-HU"/>
        </w:rPr>
        <w:t>footer</w:t>
      </w:r>
      <w:proofErr w:type="spellEnd"/>
      <w:r w:rsidRPr="001D7435">
        <w:rPr>
          <w:lang w:val="hu-HU"/>
        </w:rPr>
        <w:t xml:space="preserve"> ps-4 </w:t>
      </w:r>
      <w:proofErr w:type="spellStart"/>
      <w:r w:rsidRPr="001D7435">
        <w:rPr>
          <w:lang w:val="hu-HU"/>
        </w:rPr>
        <w:t>bg-primary</w:t>
      </w:r>
      <w:proofErr w:type="spellEnd"/>
      <w:r w:rsidRPr="001D7435">
        <w:rPr>
          <w:lang w:val="hu-HU"/>
        </w:rPr>
        <w:t>"&gt;</w:t>
      </w:r>
    </w:p>
    <w:p w14:paraId="4F0A4E05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>        &lt;</w:t>
      </w:r>
      <w:proofErr w:type="spellStart"/>
      <w:r w:rsidRPr="001D7435">
        <w:rPr>
          <w:lang w:val="hu-HU"/>
        </w:rPr>
        <w:t>span</w:t>
      </w:r>
      <w:proofErr w:type="spellEnd"/>
      <w:r w:rsidRPr="001D7435">
        <w:rPr>
          <w:lang w:val="hu-HU"/>
        </w:rPr>
        <w:t xml:space="preserve"> </w:t>
      </w:r>
      <w:proofErr w:type="spellStart"/>
      <w:r w:rsidRPr="001D7435">
        <w:rPr>
          <w:lang w:val="hu-HU"/>
        </w:rPr>
        <w:t>class</w:t>
      </w:r>
      <w:proofErr w:type="spellEnd"/>
      <w:r w:rsidRPr="001D7435">
        <w:rPr>
          <w:lang w:val="hu-HU"/>
        </w:rPr>
        <w:t>="text-</w:t>
      </w:r>
      <w:proofErr w:type="spellStart"/>
      <w:r w:rsidRPr="001D7435">
        <w:rPr>
          <w:lang w:val="hu-HU"/>
        </w:rPr>
        <w:t>white</w:t>
      </w:r>
      <w:proofErr w:type="spellEnd"/>
      <w:r w:rsidRPr="001D7435">
        <w:rPr>
          <w:lang w:val="hu-HU"/>
        </w:rPr>
        <w:t>"&gt; © Ágoston Attila - Kardos Zoltán - Tóth Sándorné Márta 14.EC - v.:2.4.250116&lt;/</w:t>
      </w:r>
      <w:proofErr w:type="spellStart"/>
      <w:r w:rsidRPr="001D7435">
        <w:rPr>
          <w:lang w:val="hu-HU"/>
        </w:rPr>
        <w:t>span</w:t>
      </w:r>
      <w:proofErr w:type="spellEnd"/>
      <w:r w:rsidRPr="001D7435">
        <w:rPr>
          <w:lang w:val="hu-HU"/>
        </w:rPr>
        <w:t>&gt;</w:t>
      </w:r>
    </w:p>
    <w:p w14:paraId="595FEA42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>    &lt;/</w:t>
      </w:r>
      <w:proofErr w:type="spellStart"/>
      <w:r w:rsidRPr="001D7435">
        <w:rPr>
          <w:lang w:val="hu-HU"/>
        </w:rPr>
        <w:t>footer</w:t>
      </w:r>
      <w:proofErr w:type="spellEnd"/>
      <w:r w:rsidRPr="001D7435">
        <w:rPr>
          <w:lang w:val="hu-HU"/>
        </w:rPr>
        <w:t>&gt;</w:t>
      </w:r>
    </w:p>
    <w:p w14:paraId="4FAADB04" w14:textId="77777777" w:rsidR="001D7435" w:rsidRPr="001D7435" w:rsidRDefault="001D7435" w:rsidP="001D7435">
      <w:pPr>
        <w:rPr>
          <w:lang w:val="hu-HU"/>
        </w:rPr>
      </w:pPr>
    </w:p>
    <w:p w14:paraId="68A0F7A6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&lt;script src="https://cdn.jsdelivr.net/npm/bootstrap@5.3.3/dist/js/bootstrap.bundle.min.js" integrity="sha384-YvpcrYf0tY3lHB60NNkmXc5s9fDVZLESaAA55NDzOxhy9GkcIdslK1eN7N6jIeHz" </w:t>
      </w:r>
      <w:proofErr w:type="spellStart"/>
      <w:r w:rsidRPr="001D7435">
        <w:rPr>
          <w:lang w:val="hu-HU"/>
        </w:rPr>
        <w:t>crossorigin</w:t>
      </w:r>
      <w:proofErr w:type="spellEnd"/>
      <w:r w:rsidRPr="001D7435">
        <w:rPr>
          <w:lang w:val="hu-HU"/>
        </w:rPr>
        <w:t>="</w:t>
      </w:r>
      <w:proofErr w:type="spellStart"/>
      <w:r w:rsidRPr="001D7435">
        <w:rPr>
          <w:lang w:val="hu-HU"/>
        </w:rPr>
        <w:t>anonymous</w:t>
      </w:r>
      <w:proofErr w:type="spellEnd"/>
      <w:r w:rsidRPr="001D7435">
        <w:rPr>
          <w:lang w:val="hu-HU"/>
        </w:rPr>
        <w:t>"&gt;&lt;/script&gt;</w:t>
      </w:r>
    </w:p>
    <w:p w14:paraId="02499B49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 xml:space="preserve">    &lt;script </w:t>
      </w:r>
      <w:proofErr w:type="spellStart"/>
      <w:r w:rsidRPr="001D7435">
        <w:rPr>
          <w:lang w:val="hu-HU"/>
        </w:rPr>
        <w:t>src</w:t>
      </w:r>
      <w:proofErr w:type="spellEnd"/>
      <w:r w:rsidRPr="001D7435">
        <w:rPr>
          <w:lang w:val="hu-HU"/>
        </w:rPr>
        <w:t>="./</w:t>
      </w:r>
      <w:proofErr w:type="spellStart"/>
      <w:r w:rsidRPr="001D7435">
        <w:rPr>
          <w:lang w:val="hu-HU"/>
        </w:rPr>
        <w:t>js</w:t>
      </w:r>
      <w:proofErr w:type="spellEnd"/>
      <w:r w:rsidRPr="001D7435">
        <w:rPr>
          <w:lang w:val="hu-HU"/>
        </w:rPr>
        <w:t>/valto.js"&gt;&lt;/script&gt;</w:t>
      </w:r>
    </w:p>
    <w:p w14:paraId="5CD6FC49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t>&lt;/body&gt;</w:t>
      </w:r>
    </w:p>
    <w:p w14:paraId="3E996246" w14:textId="77777777" w:rsidR="001D7435" w:rsidRPr="001D7435" w:rsidRDefault="001D7435" w:rsidP="001D7435">
      <w:pPr>
        <w:rPr>
          <w:lang w:val="hu-HU"/>
        </w:rPr>
      </w:pPr>
      <w:r w:rsidRPr="001D7435">
        <w:rPr>
          <w:lang w:val="hu-HU"/>
        </w:rPr>
        <w:lastRenderedPageBreak/>
        <w:t>&lt;/html&gt;</w:t>
      </w:r>
    </w:p>
    <w:p w14:paraId="7DDC7122" w14:textId="3C592060" w:rsidR="001D7435" w:rsidRDefault="00575DEB" w:rsidP="00A12A94">
      <w:pPr>
        <w:pStyle w:val="Cmsor5"/>
        <w:spacing w:before="240"/>
        <w:rPr>
          <w:lang w:val="hu-HU"/>
        </w:rPr>
      </w:pPr>
      <w:bookmarkStart w:id="36" w:name="_Toc194150380"/>
      <w:r>
        <w:rPr>
          <w:lang w:val="hu-HU"/>
        </w:rPr>
        <w:t>kuldo.html</w:t>
      </w:r>
      <w:bookmarkEnd w:id="36"/>
    </w:p>
    <w:p w14:paraId="3BA96102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>&lt;!</w:t>
      </w:r>
      <w:proofErr w:type="spellStart"/>
      <w:r w:rsidRPr="00575DEB">
        <w:rPr>
          <w:lang w:val="hu-HU"/>
        </w:rPr>
        <w:t>doctype</w:t>
      </w:r>
      <w:proofErr w:type="spellEnd"/>
      <w:r w:rsidRPr="00575DEB">
        <w:rPr>
          <w:lang w:val="hu-HU"/>
        </w:rPr>
        <w:t xml:space="preserve"> html&gt;</w:t>
      </w:r>
    </w:p>
    <w:p w14:paraId="6BFB6E5A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 xml:space="preserve">&lt;html </w:t>
      </w:r>
      <w:proofErr w:type="spellStart"/>
      <w:r w:rsidRPr="00575DEB">
        <w:rPr>
          <w:lang w:val="hu-HU"/>
        </w:rPr>
        <w:t>lang</w:t>
      </w:r>
      <w:proofErr w:type="spellEnd"/>
      <w:r w:rsidRPr="00575DEB">
        <w:rPr>
          <w:lang w:val="hu-HU"/>
        </w:rPr>
        <w:t>="hu"&gt;</w:t>
      </w:r>
    </w:p>
    <w:p w14:paraId="27C570BA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>  &lt;</w:t>
      </w:r>
      <w:proofErr w:type="spellStart"/>
      <w:r w:rsidRPr="00575DEB">
        <w:rPr>
          <w:lang w:val="hu-HU"/>
        </w:rPr>
        <w:t>head</w:t>
      </w:r>
      <w:proofErr w:type="spellEnd"/>
      <w:r w:rsidRPr="00575DEB">
        <w:rPr>
          <w:lang w:val="hu-HU"/>
        </w:rPr>
        <w:t>&gt;</w:t>
      </w:r>
    </w:p>
    <w:p w14:paraId="5C825720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>    &lt;</w:t>
      </w:r>
      <w:proofErr w:type="spellStart"/>
      <w:r w:rsidRPr="00575DEB">
        <w:rPr>
          <w:lang w:val="hu-HU"/>
        </w:rPr>
        <w:t>meta</w:t>
      </w:r>
      <w:proofErr w:type="spellEnd"/>
      <w:r w:rsidRPr="00575DEB">
        <w:rPr>
          <w:lang w:val="hu-HU"/>
        </w:rPr>
        <w:t xml:space="preserve"> </w:t>
      </w:r>
      <w:proofErr w:type="spellStart"/>
      <w:r w:rsidRPr="00575DEB">
        <w:rPr>
          <w:lang w:val="hu-HU"/>
        </w:rPr>
        <w:t>charset</w:t>
      </w:r>
      <w:proofErr w:type="spellEnd"/>
      <w:r w:rsidRPr="00575DEB">
        <w:rPr>
          <w:lang w:val="hu-HU"/>
        </w:rPr>
        <w:t>="UTF-8" /&gt;</w:t>
      </w:r>
    </w:p>
    <w:p w14:paraId="0F555260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 xml:space="preserve">    &lt;link </w:t>
      </w:r>
      <w:proofErr w:type="spellStart"/>
      <w:r w:rsidRPr="00575DEB">
        <w:rPr>
          <w:lang w:val="hu-HU"/>
        </w:rPr>
        <w:t>rel</w:t>
      </w:r>
      <w:proofErr w:type="spellEnd"/>
      <w:r w:rsidRPr="00575DEB">
        <w:rPr>
          <w:lang w:val="hu-HU"/>
        </w:rPr>
        <w:t>="</w:t>
      </w:r>
      <w:proofErr w:type="spellStart"/>
      <w:r w:rsidRPr="00575DEB">
        <w:rPr>
          <w:lang w:val="hu-HU"/>
        </w:rPr>
        <w:t>icon</w:t>
      </w:r>
      <w:proofErr w:type="spellEnd"/>
      <w:r w:rsidRPr="00575DEB">
        <w:rPr>
          <w:lang w:val="hu-HU"/>
        </w:rPr>
        <w:t xml:space="preserve">" </w:t>
      </w:r>
      <w:proofErr w:type="spellStart"/>
      <w:r w:rsidRPr="00575DEB">
        <w:rPr>
          <w:lang w:val="hu-HU"/>
        </w:rPr>
        <w:t>type</w:t>
      </w:r>
      <w:proofErr w:type="spellEnd"/>
      <w:r w:rsidRPr="00575DEB">
        <w:rPr>
          <w:lang w:val="hu-HU"/>
        </w:rPr>
        <w:t>="image/</w:t>
      </w:r>
      <w:proofErr w:type="spellStart"/>
      <w:r w:rsidRPr="00575DEB">
        <w:rPr>
          <w:lang w:val="hu-HU"/>
        </w:rPr>
        <w:t>png</w:t>
      </w:r>
      <w:proofErr w:type="spellEnd"/>
      <w:r w:rsidRPr="00575DEB">
        <w:rPr>
          <w:lang w:val="hu-HU"/>
        </w:rPr>
        <w:t xml:space="preserve">" </w:t>
      </w:r>
      <w:proofErr w:type="spellStart"/>
      <w:r w:rsidRPr="00575DEB">
        <w:rPr>
          <w:lang w:val="hu-HU"/>
        </w:rPr>
        <w:t>href</w:t>
      </w:r>
      <w:proofErr w:type="spellEnd"/>
      <w:r w:rsidRPr="00575DEB">
        <w:rPr>
          <w:lang w:val="hu-HU"/>
        </w:rPr>
        <w:t>="</w:t>
      </w:r>
      <w:proofErr w:type="spellStart"/>
      <w:r w:rsidRPr="00575DEB">
        <w:rPr>
          <w:lang w:val="hu-HU"/>
        </w:rPr>
        <w:t>img</w:t>
      </w:r>
      <w:proofErr w:type="spellEnd"/>
      <w:r w:rsidRPr="00575DEB">
        <w:rPr>
          <w:lang w:val="hu-HU"/>
        </w:rPr>
        <w:t>/favicon_mechwart.png" /&gt;</w:t>
      </w:r>
    </w:p>
    <w:p w14:paraId="5745E7FE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>    &lt;</w:t>
      </w:r>
      <w:proofErr w:type="spellStart"/>
      <w:r w:rsidRPr="00575DEB">
        <w:rPr>
          <w:lang w:val="hu-HU"/>
        </w:rPr>
        <w:t>meta</w:t>
      </w:r>
      <w:proofErr w:type="spellEnd"/>
      <w:r w:rsidRPr="00575DEB">
        <w:rPr>
          <w:lang w:val="hu-HU"/>
        </w:rPr>
        <w:t xml:space="preserve"> </w:t>
      </w:r>
      <w:proofErr w:type="spellStart"/>
      <w:r w:rsidRPr="00575DEB">
        <w:rPr>
          <w:lang w:val="hu-HU"/>
        </w:rPr>
        <w:t>name</w:t>
      </w:r>
      <w:proofErr w:type="spellEnd"/>
      <w:r w:rsidRPr="00575DEB">
        <w:rPr>
          <w:lang w:val="hu-HU"/>
        </w:rPr>
        <w:t>="</w:t>
      </w:r>
      <w:proofErr w:type="spellStart"/>
      <w:r w:rsidRPr="00575DEB">
        <w:rPr>
          <w:lang w:val="hu-HU"/>
        </w:rPr>
        <w:t>viewport</w:t>
      </w:r>
      <w:proofErr w:type="spellEnd"/>
      <w:r w:rsidRPr="00575DEB">
        <w:rPr>
          <w:lang w:val="hu-HU"/>
        </w:rPr>
        <w:t xml:space="preserve">" </w:t>
      </w:r>
      <w:proofErr w:type="spellStart"/>
      <w:r w:rsidRPr="00575DEB">
        <w:rPr>
          <w:lang w:val="hu-HU"/>
        </w:rPr>
        <w:t>content</w:t>
      </w:r>
      <w:proofErr w:type="spellEnd"/>
      <w:r w:rsidRPr="00575DEB">
        <w:rPr>
          <w:lang w:val="hu-HU"/>
        </w:rPr>
        <w:t>="</w:t>
      </w:r>
      <w:proofErr w:type="spellStart"/>
      <w:r w:rsidRPr="00575DEB">
        <w:rPr>
          <w:lang w:val="hu-HU"/>
        </w:rPr>
        <w:t>width</w:t>
      </w:r>
      <w:proofErr w:type="spellEnd"/>
      <w:r w:rsidRPr="00575DEB">
        <w:rPr>
          <w:lang w:val="hu-HU"/>
        </w:rPr>
        <w:t>=</w:t>
      </w:r>
      <w:proofErr w:type="spellStart"/>
      <w:r w:rsidRPr="00575DEB">
        <w:rPr>
          <w:lang w:val="hu-HU"/>
        </w:rPr>
        <w:t>device-width</w:t>
      </w:r>
      <w:proofErr w:type="spellEnd"/>
      <w:r w:rsidRPr="00575DEB">
        <w:rPr>
          <w:lang w:val="hu-HU"/>
        </w:rPr>
        <w:t xml:space="preserve">, </w:t>
      </w:r>
      <w:proofErr w:type="spellStart"/>
      <w:r w:rsidRPr="00575DEB">
        <w:rPr>
          <w:lang w:val="hu-HU"/>
        </w:rPr>
        <w:t>initial-scale</w:t>
      </w:r>
      <w:proofErr w:type="spellEnd"/>
      <w:r w:rsidRPr="00575DEB">
        <w:rPr>
          <w:lang w:val="hu-HU"/>
        </w:rPr>
        <w:t>=1.0" /&gt;</w:t>
      </w:r>
    </w:p>
    <w:p w14:paraId="2FE1E12D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>    &lt;</w:t>
      </w:r>
      <w:proofErr w:type="spellStart"/>
      <w:r w:rsidRPr="00575DEB">
        <w:rPr>
          <w:lang w:val="hu-HU"/>
        </w:rPr>
        <w:t>title</w:t>
      </w:r>
      <w:proofErr w:type="spellEnd"/>
      <w:r w:rsidRPr="00575DEB">
        <w:rPr>
          <w:lang w:val="hu-HU"/>
        </w:rPr>
        <w:t>&gt;Valutaváltó - vizsga feladat&lt;/</w:t>
      </w:r>
      <w:proofErr w:type="spellStart"/>
      <w:r w:rsidRPr="00575DEB">
        <w:rPr>
          <w:lang w:val="hu-HU"/>
        </w:rPr>
        <w:t>title</w:t>
      </w:r>
      <w:proofErr w:type="spellEnd"/>
      <w:r w:rsidRPr="00575DEB">
        <w:rPr>
          <w:lang w:val="hu-HU"/>
        </w:rPr>
        <w:t>&gt;</w:t>
      </w:r>
    </w:p>
    <w:p w14:paraId="07885664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 xml:space="preserve">    </w:t>
      </w:r>
    </w:p>
    <w:p w14:paraId="1466E20B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 xml:space="preserve">    </w:t>
      </w:r>
      <w:proofErr w:type="gramStart"/>
      <w:r w:rsidRPr="00575DEB">
        <w:rPr>
          <w:lang w:val="hu-HU"/>
        </w:rPr>
        <w:t>&lt;!--</w:t>
      </w:r>
      <w:proofErr w:type="gramEnd"/>
      <w:r w:rsidRPr="00575DEB">
        <w:rPr>
          <w:lang w:val="hu-HU"/>
        </w:rPr>
        <w:t xml:space="preserve"> </w:t>
      </w:r>
      <w:proofErr w:type="spellStart"/>
      <w:r w:rsidRPr="00575DEB">
        <w:rPr>
          <w:lang w:val="hu-HU"/>
        </w:rPr>
        <w:t>bootstrap</w:t>
      </w:r>
      <w:proofErr w:type="spellEnd"/>
      <w:r w:rsidRPr="00575DEB">
        <w:rPr>
          <w:lang w:val="hu-HU"/>
        </w:rPr>
        <w:t xml:space="preserve"> import --&gt;</w:t>
      </w:r>
    </w:p>
    <w:p w14:paraId="49FA7DD0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 xml:space="preserve">    </w:t>
      </w:r>
      <w:proofErr w:type="gramStart"/>
      <w:r w:rsidRPr="00575DEB">
        <w:rPr>
          <w:lang w:val="hu-HU"/>
        </w:rPr>
        <w:t>&lt;!--</w:t>
      </w:r>
      <w:proofErr w:type="gramEnd"/>
      <w:r w:rsidRPr="00575DEB">
        <w:rPr>
          <w:lang w:val="hu-HU"/>
        </w:rPr>
        <w:t xml:space="preserve"> Latest </w:t>
      </w:r>
      <w:proofErr w:type="spellStart"/>
      <w:r w:rsidRPr="00575DEB">
        <w:rPr>
          <w:lang w:val="hu-HU"/>
        </w:rPr>
        <w:t>compiled</w:t>
      </w:r>
      <w:proofErr w:type="spellEnd"/>
      <w:r w:rsidRPr="00575DEB">
        <w:rPr>
          <w:lang w:val="hu-HU"/>
        </w:rPr>
        <w:t xml:space="preserve"> and </w:t>
      </w:r>
      <w:proofErr w:type="spellStart"/>
      <w:r w:rsidRPr="00575DEB">
        <w:rPr>
          <w:lang w:val="hu-HU"/>
        </w:rPr>
        <w:t>minified</w:t>
      </w:r>
      <w:proofErr w:type="spellEnd"/>
      <w:r w:rsidRPr="00575DEB">
        <w:rPr>
          <w:lang w:val="hu-HU"/>
        </w:rPr>
        <w:t xml:space="preserve"> CSS --&gt;</w:t>
      </w:r>
    </w:p>
    <w:p w14:paraId="29B968C9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 xml:space="preserve">    &lt;link href="https://cdn.jsdelivr.net/npm/bootstrap@5.3.3/dist/css/bootstrap.min.css" </w:t>
      </w:r>
      <w:proofErr w:type="spellStart"/>
      <w:r w:rsidRPr="00575DEB">
        <w:rPr>
          <w:lang w:val="hu-HU"/>
        </w:rPr>
        <w:t>rel</w:t>
      </w:r>
      <w:proofErr w:type="spellEnd"/>
      <w:r w:rsidRPr="00575DEB">
        <w:rPr>
          <w:lang w:val="hu-HU"/>
        </w:rPr>
        <w:t>="</w:t>
      </w:r>
      <w:proofErr w:type="spellStart"/>
      <w:r w:rsidRPr="00575DEB">
        <w:rPr>
          <w:lang w:val="hu-HU"/>
        </w:rPr>
        <w:t>stylesheet</w:t>
      </w:r>
      <w:proofErr w:type="spellEnd"/>
      <w:r w:rsidRPr="00575DEB">
        <w:rPr>
          <w:lang w:val="hu-HU"/>
        </w:rPr>
        <w:t xml:space="preserve">" integrity="sha384-QWTKZyjpPEjISv5WaRU9OFeRpok6YctnYmDr5pNlyT2bRjXh0JMhjY6hW+ALEwIH" </w:t>
      </w:r>
      <w:proofErr w:type="spellStart"/>
      <w:r w:rsidRPr="00575DEB">
        <w:rPr>
          <w:lang w:val="hu-HU"/>
        </w:rPr>
        <w:t>crossorigin</w:t>
      </w:r>
      <w:proofErr w:type="spellEnd"/>
      <w:r w:rsidRPr="00575DEB">
        <w:rPr>
          <w:lang w:val="hu-HU"/>
        </w:rPr>
        <w:t>="</w:t>
      </w:r>
      <w:proofErr w:type="spellStart"/>
      <w:r w:rsidRPr="00575DEB">
        <w:rPr>
          <w:lang w:val="hu-HU"/>
        </w:rPr>
        <w:t>anonymous</w:t>
      </w:r>
      <w:proofErr w:type="spellEnd"/>
      <w:r w:rsidRPr="00575DEB">
        <w:rPr>
          <w:lang w:val="hu-HU"/>
        </w:rPr>
        <w:t>"&gt;</w:t>
      </w:r>
    </w:p>
    <w:p w14:paraId="48F5A0CA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 xml:space="preserve">    </w:t>
      </w:r>
      <w:proofErr w:type="gramStart"/>
      <w:r w:rsidRPr="00575DEB">
        <w:rPr>
          <w:lang w:val="hu-HU"/>
        </w:rPr>
        <w:t>&lt;!--</w:t>
      </w:r>
      <w:proofErr w:type="gramEnd"/>
      <w:r w:rsidRPr="00575DEB">
        <w:rPr>
          <w:lang w:val="hu-HU"/>
        </w:rPr>
        <w:t xml:space="preserve"> Latest </w:t>
      </w:r>
      <w:proofErr w:type="spellStart"/>
      <w:r w:rsidRPr="00575DEB">
        <w:rPr>
          <w:lang w:val="hu-HU"/>
        </w:rPr>
        <w:t>compiled</w:t>
      </w:r>
      <w:proofErr w:type="spellEnd"/>
      <w:r w:rsidRPr="00575DEB">
        <w:rPr>
          <w:lang w:val="hu-HU"/>
        </w:rPr>
        <w:t xml:space="preserve"> JavaScript --&gt;</w:t>
      </w:r>
    </w:p>
    <w:p w14:paraId="122640F3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 xml:space="preserve">    &lt;script src="https://cdn.jsdelivr.net/npm/bootstrap@5.3.3/dist/js/bootstrap.bundle.min.js" integrity="sha384-YvpcrYf0tY3lHB60NNkmXc5s9fDVZLESaAA55NDzOxhy9GkcIdslK1eN7N6jIeHz" </w:t>
      </w:r>
      <w:proofErr w:type="spellStart"/>
      <w:r w:rsidRPr="00575DEB">
        <w:rPr>
          <w:lang w:val="hu-HU"/>
        </w:rPr>
        <w:t>crossorigin</w:t>
      </w:r>
      <w:proofErr w:type="spellEnd"/>
      <w:r w:rsidRPr="00575DEB">
        <w:rPr>
          <w:lang w:val="hu-HU"/>
        </w:rPr>
        <w:t>="</w:t>
      </w:r>
      <w:proofErr w:type="spellStart"/>
      <w:r w:rsidRPr="00575DEB">
        <w:rPr>
          <w:lang w:val="hu-HU"/>
        </w:rPr>
        <w:t>anonymous</w:t>
      </w:r>
      <w:proofErr w:type="spellEnd"/>
      <w:r w:rsidRPr="00575DEB">
        <w:rPr>
          <w:lang w:val="hu-HU"/>
        </w:rPr>
        <w:t>"&gt;&lt;/script&gt;</w:t>
      </w:r>
    </w:p>
    <w:p w14:paraId="60965C67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 xml:space="preserve">    &lt;script src="https://cdn.jsdelivr.net/npm/@popperjs/core@2.11.8/dist/umd/popper.min.js" integrity="sha384-I7E8VVD/ismYTF4hNIPjVp/Zjvgyol6VFvRkX/vR+Vc4jQkC+hVqc2pM8ODewa9r" </w:t>
      </w:r>
      <w:proofErr w:type="spellStart"/>
      <w:r w:rsidRPr="00575DEB">
        <w:rPr>
          <w:lang w:val="hu-HU"/>
        </w:rPr>
        <w:t>crossorigin</w:t>
      </w:r>
      <w:proofErr w:type="spellEnd"/>
      <w:r w:rsidRPr="00575DEB">
        <w:rPr>
          <w:lang w:val="hu-HU"/>
        </w:rPr>
        <w:t>="</w:t>
      </w:r>
      <w:proofErr w:type="spellStart"/>
      <w:r w:rsidRPr="00575DEB">
        <w:rPr>
          <w:lang w:val="hu-HU"/>
        </w:rPr>
        <w:t>anonymous</w:t>
      </w:r>
      <w:proofErr w:type="spellEnd"/>
      <w:r w:rsidRPr="00575DEB">
        <w:rPr>
          <w:lang w:val="hu-HU"/>
        </w:rPr>
        <w:t>"&gt;&lt;/script&gt;</w:t>
      </w:r>
    </w:p>
    <w:p w14:paraId="0363C91E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 xml:space="preserve">    &lt;script src="https://cdn.jsdelivr.net/npm/bootstrap@5.3.3/dist/js/bootstrap.min.js" integrity="sha384-0pUGZvbkm6XF6gxjEnlmuGrJXVbNuzT9qBBavbLwCsOGabYfZo0T0to5eqruptLy" </w:t>
      </w:r>
      <w:proofErr w:type="spellStart"/>
      <w:r w:rsidRPr="00575DEB">
        <w:rPr>
          <w:lang w:val="hu-HU"/>
        </w:rPr>
        <w:t>crossorigin</w:t>
      </w:r>
      <w:proofErr w:type="spellEnd"/>
      <w:r w:rsidRPr="00575DEB">
        <w:rPr>
          <w:lang w:val="hu-HU"/>
        </w:rPr>
        <w:t>="</w:t>
      </w:r>
      <w:proofErr w:type="spellStart"/>
      <w:r w:rsidRPr="00575DEB">
        <w:rPr>
          <w:lang w:val="hu-HU"/>
        </w:rPr>
        <w:t>anonymous</w:t>
      </w:r>
      <w:proofErr w:type="spellEnd"/>
      <w:r w:rsidRPr="00575DEB">
        <w:rPr>
          <w:lang w:val="hu-HU"/>
        </w:rPr>
        <w:t>"&gt;&lt;/script&gt;</w:t>
      </w:r>
    </w:p>
    <w:p w14:paraId="26273461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 xml:space="preserve">    </w:t>
      </w:r>
      <w:proofErr w:type="gramStart"/>
      <w:r w:rsidRPr="00575DEB">
        <w:rPr>
          <w:lang w:val="hu-HU"/>
        </w:rPr>
        <w:t>&lt;!--</w:t>
      </w:r>
      <w:proofErr w:type="gramEnd"/>
      <w:r w:rsidRPr="00575DEB">
        <w:rPr>
          <w:lang w:val="hu-HU"/>
        </w:rPr>
        <w:t xml:space="preserve"> ikonok betöltése --&gt;</w:t>
      </w:r>
    </w:p>
    <w:p w14:paraId="491134B8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 xml:space="preserve">    &lt;link </w:t>
      </w:r>
      <w:proofErr w:type="spellStart"/>
      <w:r w:rsidRPr="00575DEB">
        <w:rPr>
          <w:lang w:val="hu-HU"/>
        </w:rPr>
        <w:t>rel</w:t>
      </w:r>
      <w:proofErr w:type="spellEnd"/>
      <w:r w:rsidRPr="00575DEB">
        <w:rPr>
          <w:lang w:val="hu-HU"/>
        </w:rPr>
        <w:t>="</w:t>
      </w:r>
      <w:proofErr w:type="spellStart"/>
      <w:r w:rsidRPr="00575DEB">
        <w:rPr>
          <w:lang w:val="hu-HU"/>
        </w:rPr>
        <w:t>stylesheet</w:t>
      </w:r>
      <w:proofErr w:type="spellEnd"/>
      <w:r w:rsidRPr="00575DEB">
        <w:rPr>
          <w:lang w:val="hu-HU"/>
        </w:rPr>
        <w:t>" href="https://cdn.jsdelivr.net/npm/bootstrap-icons@1.11.3/font/bootstrap-icons.min.css" /&gt;</w:t>
      </w:r>
    </w:p>
    <w:p w14:paraId="34205BA0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 xml:space="preserve">    </w:t>
      </w:r>
      <w:proofErr w:type="gramStart"/>
      <w:r w:rsidRPr="00575DEB">
        <w:rPr>
          <w:lang w:val="hu-HU"/>
        </w:rPr>
        <w:t>&lt;!--</w:t>
      </w:r>
      <w:proofErr w:type="gramEnd"/>
      <w:r w:rsidRPr="00575DEB">
        <w:rPr>
          <w:lang w:val="hu-HU"/>
        </w:rPr>
        <w:t xml:space="preserve"> https://icons.getbootstrap.com/ --&gt;</w:t>
      </w:r>
    </w:p>
    <w:p w14:paraId="5867C85D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 xml:space="preserve">    </w:t>
      </w:r>
      <w:proofErr w:type="gramStart"/>
      <w:r w:rsidRPr="00575DEB">
        <w:rPr>
          <w:lang w:val="hu-HU"/>
        </w:rPr>
        <w:t>&lt;!--</w:t>
      </w:r>
      <w:proofErr w:type="gramEnd"/>
      <w:r w:rsidRPr="00575DEB">
        <w:rPr>
          <w:lang w:val="hu-HU"/>
        </w:rPr>
        <w:t xml:space="preserve"> </w:t>
      </w:r>
      <w:proofErr w:type="spellStart"/>
      <w:r w:rsidRPr="00575DEB">
        <w:rPr>
          <w:lang w:val="hu-HU"/>
        </w:rPr>
        <w:t>bootstrap</w:t>
      </w:r>
      <w:proofErr w:type="spellEnd"/>
      <w:r w:rsidRPr="00575DEB">
        <w:rPr>
          <w:lang w:val="hu-HU"/>
        </w:rPr>
        <w:t xml:space="preserve"> import --&gt;</w:t>
      </w:r>
    </w:p>
    <w:p w14:paraId="207E7D51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> </w:t>
      </w:r>
    </w:p>
    <w:p w14:paraId="2F9A44A0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 xml:space="preserve">    &lt;link </w:t>
      </w:r>
      <w:proofErr w:type="spellStart"/>
      <w:r w:rsidRPr="00575DEB">
        <w:rPr>
          <w:lang w:val="hu-HU"/>
        </w:rPr>
        <w:t>rel</w:t>
      </w:r>
      <w:proofErr w:type="spellEnd"/>
      <w:r w:rsidRPr="00575DEB">
        <w:rPr>
          <w:lang w:val="hu-HU"/>
        </w:rPr>
        <w:t>="</w:t>
      </w:r>
      <w:proofErr w:type="spellStart"/>
      <w:r w:rsidRPr="00575DEB">
        <w:rPr>
          <w:lang w:val="hu-HU"/>
        </w:rPr>
        <w:t>stylesheet</w:t>
      </w:r>
      <w:proofErr w:type="spellEnd"/>
      <w:r w:rsidRPr="00575DEB">
        <w:rPr>
          <w:lang w:val="hu-HU"/>
        </w:rPr>
        <w:t xml:space="preserve">" </w:t>
      </w:r>
      <w:proofErr w:type="spellStart"/>
      <w:r w:rsidRPr="00575DEB">
        <w:rPr>
          <w:lang w:val="hu-HU"/>
        </w:rPr>
        <w:t>type</w:t>
      </w:r>
      <w:proofErr w:type="spellEnd"/>
      <w:r w:rsidRPr="00575DEB">
        <w:rPr>
          <w:lang w:val="hu-HU"/>
        </w:rPr>
        <w:t>="text/</w:t>
      </w:r>
      <w:proofErr w:type="spellStart"/>
      <w:r w:rsidRPr="00575DEB">
        <w:rPr>
          <w:lang w:val="hu-HU"/>
        </w:rPr>
        <w:t>css</w:t>
      </w:r>
      <w:proofErr w:type="spellEnd"/>
      <w:r w:rsidRPr="00575DEB">
        <w:rPr>
          <w:lang w:val="hu-HU"/>
        </w:rPr>
        <w:t xml:space="preserve">" </w:t>
      </w:r>
      <w:proofErr w:type="spellStart"/>
      <w:r w:rsidRPr="00575DEB">
        <w:rPr>
          <w:lang w:val="hu-HU"/>
        </w:rPr>
        <w:t>href</w:t>
      </w:r>
      <w:proofErr w:type="spellEnd"/>
      <w:r w:rsidRPr="00575DEB">
        <w:rPr>
          <w:lang w:val="hu-HU"/>
        </w:rPr>
        <w:t>="./</w:t>
      </w:r>
      <w:proofErr w:type="spellStart"/>
      <w:r w:rsidRPr="00575DEB">
        <w:rPr>
          <w:lang w:val="hu-HU"/>
        </w:rPr>
        <w:t>src</w:t>
      </w:r>
      <w:proofErr w:type="spellEnd"/>
      <w:r w:rsidRPr="00575DEB">
        <w:rPr>
          <w:lang w:val="hu-HU"/>
        </w:rPr>
        <w:t>/valto.css"&gt;</w:t>
      </w:r>
    </w:p>
    <w:p w14:paraId="4C476A71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 xml:space="preserve">  </w:t>
      </w:r>
    </w:p>
    <w:p w14:paraId="6ACB535B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>  &lt;/</w:t>
      </w:r>
      <w:proofErr w:type="spellStart"/>
      <w:r w:rsidRPr="00575DEB">
        <w:rPr>
          <w:lang w:val="hu-HU"/>
        </w:rPr>
        <w:t>head</w:t>
      </w:r>
      <w:proofErr w:type="spellEnd"/>
      <w:r w:rsidRPr="00575DEB">
        <w:rPr>
          <w:lang w:val="hu-HU"/>
        </w:rPr>
        <w:t>&gt;</w:t>
      </w:r>
    </w:p>
    <w:p w14:paraId="1549AFE4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 xml:space="preserve">  &lt;body </w:t>
      </w:r>
      <w:proofErr w:type="spellStart"/>
      <w:r w:rsidRPr="00575DEB">
        <w:rPr>
          <w:lang w:val="hu-HU"/>
        </w:rPr>
        <w:t>onload</w:t>
      </w:r>
      <w:proofErr w:type="spellEnd"/>
      <w:r w:rsidRPr="00575DEB">
        <w:rPr>
          <w:lang w:val="hu-HU"/>
        </w:rPr>
        <w:t>="</w:t>
      </w:r>
      <w:proofErr w:type="spellStart"/>
      <w:proofErr w:type="gramStart"/>
      <w:r w:rsidRPr="00575DEB">
        <w:rPr>
          <w:lang w:val="hu-HU"/>
        </w:rPr>
        <w:t>getValutaadatok</w:t>
      </w:r>
      <w:proofErr w:type="spellEnd"/>
      <w:r w:rsidRPr="00575DEB">
        <w:rPr>
          <w:lang w:val="hu-HU"/>
        </w:rPr>
        <w:t>(</w:t>
      </w:r>
      <w:proofErr w:type="gramEnd"/>
      <w:r w:rsidRPr="00575DEB">
        <w:rPr>
          <w:lang w:val="hu-HU"/>
        </w:rPr>
        <w:t>)"&gt;</w:t>
      </w:r>
    </w:p>
    <w:p w14:paraId="46ED6B9C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> </w:t>
      </w:r>
    </w:p>
    <w:p w14:paraId="1D4618D7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>    &lt;</w:t>
      </w:r>
      <w:proofErr w:type="spellStart"/>
      <w:r w:rsidRPr="00575DEB">
        <w:rPr>
          <w:lang w:val="hu-HU"/>
        </w:rPr>
        <w:t>header</w:t>
      </w:r>
      <w:proofErr w:type="spellEnd"/>
      <w:r w:rsidRPr="00575DEB">
        <w:rPr>
          <w:lang w:val="hu-HU"/>
        </w:rPr>
        <w:t>&gt;</w:t>
      </w:r>
    </w:p>
    <w:p w14:paraId="2533A96D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>        &lt;</w:t>
      </w:r>
      <w:proofErr w:type="spellStart"/>
      <w:r w:rsidRPr="00575DEB">
        <w:rPr>
          <w:lang w:val="hu-HU"/>
        </w:rPr>
        <w:t>nav</w:t>
      </w:r>
      <w:proofErr w:type="spellEnd"/>
      <w:r w:rsidRPr="00575DEB">
        <w:rPr>
          <w:lang w:val="hu-HU"/>
        </w:rPr>
        <w:t xml:space="preserve"> </w:t>
      </w:r>
      <w:proofErr w:type="spellStart"/>
      <w:r w:rsidRPr="00575DEB">
        <w:rPr>
          <w:lang w:val="hu-HU"/>
        </w:rPr>
        <w:t>class</w:t>
      </w:r>
      <w:proofErr w:type="spellEnd"/>
      <w:r w:rsidRPr="00575DEB">
        <w:rPr>
          <w:lang w:val="hu-HU"/>
        </w:rPr>
        <w:t>="</w:t>
      </w:r>
      <w:proofErr w:type="spellStart"/>
      <w:r w:rsidRPr="00575DEB">
        <w:rPr>
          <w:lang w:val="hu-HU"/>
        </w:rPr>
        <w:t>navbar</w:t>
      </w:r>
      <w:proofErr w:type="spellEnd"/>
      <w:r w:rsidRPr="00575DEB">
        <w:rPr>
          <w:lang w:val="hu-HU"/>
        </w:rPr>
        <w:t xml:space="preserve"> </w:t>
      </w:r>
      <w:proofErr w:type="spellStart"/>
      <w:r w:rsidRPr="00575DEB">
        <w:rPr>
          <w:lang w:val="hu-HU"/>
        </w:rPr>
        <w:t>navbar</w:t>
      </w:r>
      <w:proofErr w:type="spellEnd"/>
      <w:r w:rsidRPr="00575DEB">
        <w:rPr>
          <w:lang w:val="hu-HU"/>
        </w:rPr>
        <w:t>-</w:t>
      </w:r>
      <w:proofErr w:type="spellStart"/>
      <w:r w:rsidRPr="00575DEB">
        <w:rPr>
          <w:lang w:val="hu-HU"/>
        </w:rPr>
        <w:t>expand</w:t>
      </w:r>
      <w:proofErr w:type="spellEnd"/>
      <w:r w:rsidRPr="00575DEB">
        <w:rPr>
          <w:lang w:val="hu-HU"/>
        </w:rPr>
        <w:t xml:space="preserve">-lg </w:t>
      </w:r>
      <w:proofErr w:type="spellStart"/>
      <w:r w:rsidRPr="00575DEB">
        <w:rPr>
          <w:lang w:val="hu-HU"/>
        </w:rPr>
        <w:t>bg-primary</w:t>
      </w:r>
      <w:proofErr w:type="spellEnd"/>
      <w:r w:rsidRPr="00575DEB">
        <w:rPr>
          <w:lang w:val="hu-HU"/>
        </w:rPr>
        <w:t xml:space="preserve">" </w:t>
      </w:r>
      <w:proofErr w:type="spellStart"/>
      <w:r w:rsidRPr="00575DEB">
        <w:rPr>
          <w:lang w:val="hu-HU"/>
        </w:rPr>
        <w:t>data-bs-theme</w:t>
      </w:r>
      <w:proofErr w:type="spellEnd"/>
      <w:r w:rsidRPr="00575DEB">
        <w:rPr>
          <w:lang w:val="hu-HU"/>
        </w:rPr>
        <w:t>="</w:t>
      </w:r>
      <w:proofErr w:type="spellStart"/>
      <w:r w:rsidRPr="00575DEB">
        <w:rPr>
          <w:lang w:val="hu-HU"/>
        </w:rPr>
        <w:t>dark</w:t>
      </w:r>
      <w:proofErr w:type="spellEnd"/>
      <w:r w:rsidRPr="00575DEB">
        <w:rPr>
          <w:lang w:val="hu-HU"/>
        </w:rPr>
        <w:t>"&gt;</w:t>
      </w:r>
    </w:p>
    <w:p w14:paraId="49F792B7" w14:textId="77777777" w:rsidR="00575DEB" w:rsidRPr="00575DEB" w:rsidRDefault="00575DEB" w:rsidP="00575DEB">
      <w:pPr>
        <w:rPr>
          <w:lang w:val="hu-HU"/>
        </w:rPr>
      </w:pPr>
    </w:p>
    <w:p w14:paraId="39C44156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 xml:space="preserve">            &lt;div </w:t>
      </w:r>
      <w:proofErr w:type="spellStart"/>
      <w:r w:rsidRPr="00575DEB">
        <w:rPr>
          <w:lang w:val="hu-HU"/>
        </w:rPr>
        <w:t>class</w:t>
      </w:r>
      <w:proofErr w:type="spellEnd"/>
      <w:r w:rsidRPr="00575DEB">
        <w:rPr>
          <w:lang w:val="hu-HU"/>
        </w:rPr>
        <w:t>="</w:t>
      </w:r>
      <w:proofErr w:type="spellStart"/>
      <w:r w:rsidRPr="00575DEB">
        <w:rPr>
          <w:lang w:val="hu-HU"/>
        </w:rPr>
        <w:t>container</w:t>
      </w:r>
      <w:proofErr w:type="spellEnd"/>
      <w:r w:rsidRPr="00575DEB">
        <w:rPr>
          <w:lang w:val="hu-HU"/>
        </w:rPr>
        <w:t>-fluid"&gt;</w:t>
      </w:r>
    </w:p>
    <w:p w14:paraId="390B4554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 xml:space="preserve">                &lt;a </w:t>
      </w:r>
      <w:proofErr w:type="spellStart"/>
      <w:r w:rsidRPr="00575DEB">
        <w:rPr>
          <w:lang w:val="hu-HU"/>
        </w:rPr>
        <w:t>class</w:t>
      </w:r>
      <w:proofErr w:type="spellEnd"/>
      <w:r w:rsidRPr="00575DEB">
        <w:rPr>
          <w:lang w:val="hu-HU"/>
        </w:rPr>
        <w:t>="</w:t>
      </w:r>
      <w:proofErr w:type="spellStart"/>
      <w:r w:rsidRPr="00575DEB">
        <w:rPr>
          <w:lang w:val="hu-HU"/>
        </w:rPr>
        <w:t>navbar-brand</w:t>
      </w:r>
      <w:proofErr w:type="spellEnd"/>
      <w:r w:rsidRPr="00575DEB">
        <w:rPr>
          <w:lang w:val="hu-HU"/>
        </w:rPr>
        <w:t xml:space="preserve">" </w:t>
      </w:r>
      <w:proofErr w:type="spellStart"/>
      <w:r w:rsidRPr="00575DEB">
        <w:rPr>
          <w:lang w:val="hu-HU"/>
        </w:rPr>
        <w:t>href</w:t>
      </w:r>
      <w:proofErr w:type="spellEnd"/>
      <w:r w:rsidRPr="00575DEB">
        <w:rPr>
          <w:lang w:val="hu-HU"/>
        </w:rPr>
        <w:t>="http://fomix.hu/</w:t>
      </w:r>
      <w:proofErr w:type="spellStart"/>
      <w:r w:rsidRPr="00575DEB">
        <w:rPr>
          <w:lang w:val="hu-HU"/>
        </w:rPr>
        <w:t>aladar</w:t>
      </w:r>
      <w:proofErr w:type="spellEnd"/>
      <w:r w:rsidRPr="00575DEB">
        <w:rPr>
          <w:lang w:val="hu-HU"/>
        </w:rPr>
        <w:t>/valto.html"&gt;Valutaváltó&lt;/a&gt;</w:t>
      </w:r>
    </w:p>
    <w:p w14:paraId="006F6D21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>                &lt;</w:t>
      </w:r>
      <w:proofErr w:type="spellStart"/>
      <w:r w:rsidRPr="00575DEB">
        <w:rPr>
          <w:lang w:val="hu-HU"/>
        </w:rPr>
        <w:t>button</w:t>
      </w:r>
      <w:proofErr w:type="spellEnd"/>
      <w:r w:rsidRPr="00575DEB">
        <w:rPr>
          <w:lang w:val="hu-HU"/>
        </w:rPr>
        <w:t xml:space="preserve"> </w:t>
      </w:r>
      <w:proofErr w:type="spellStart"/>
      <w:r w:rsidRPr="00575DEB">
        <w:rPr>
          <w:lang w:val="hu-HU"/>
        </w:rPr>
        <w:t>class</w:t>
      </w:r>
      <w:proofErr w:type="spellEnd"/>
      <w:r w:rsidRPr="00575DEB">
        <w:rPr>
          <w:lang w:val="hu-HU"/>
        </w:rPr>
        <w:t>="</w:t>
      </w:r>
      <w:proofErr w:type="spellStart"/>
      <w:r w:rsidRPr="00575DEB">
        <w:rPr>
          <w:lang w:val="hu-HU"/>
        </w:rPr>
        <w:t>navbar-toggler</w:t>
      </w:r>
      <w:proofErr w:type="spellEnd"/>
      <w:r w:rsidRPr="00575DEB">
        <w:rPr>
          <w:lang w:val="hu-HU"/>
        </w:rPr>
        <w:t xml:space="preserve">" </w:t>
      </w:r>
      <w:proofErr w:type="spellStart"/>
      <w:r w:rsidRPr="00575DEB">
        <w:rPr>
          <w:lang w:val="hu-HU"/>
        </w:rPr>
        <w:t>type</w:t>
      </w:r>
      <w:proofErr w:type="spellEnd"/>
      <w:r w:rsidRPr="00575DEB">
        <w:rPr>
          <w:lang w:val="hu-HU"/>
        </w:rPr>
        <w:t>="</w:t>
      </w:r>
      <w:proofErr w:type="spellStart"/>
      <w:r w:rsidRPr="00575DEB">
        <w:rPr>
          <w:lang w:val="hu-HU"/>
        </w:rPr>
        <w:t>button</w:t>
      </w:r>
      <w:proofErr w:type="spellEnd"/>
      <w:r w:rsidRPr="00575DEB">
        <w:rPr>
          <w:lang w:val="hu-HU"/>
        </w:rPr>
        <w:t xml:space="preserve">" </w:t>
      </w:r>
      <w:proofErr w:type="spellStart"/>
      <w:r w:rsidRPr="00575DEB">
        <w:rPr>
          <w:lang w:val="hu-HU"/>
        </w:rPr>
        <w:t>data-bs-toggle</w:t>
      </w:r>
      <w:proofErr w:type="spellEnd"/>
      <w:r w:rsidRPr="00575DEB">
        <w:rPr>
          <w:lang w:val="hu-HU"/>
        </w:rPr>
        <w:t>="</w:t>
      </w:r>
      <w:proofErr w:type="spellStart"/>
      <w:r w:rsidRPr="00575DEB">
        <w:rPr>
          <w:lang w:val="hu-HU"/>
        </w:rPr>
        <w:t>collapse</w:t>
      </w:r>
      <w:proofErr w:type="spellEnd"/>
      <w:r w:rsidRPr="00575DEB">
        <w:rPr>
          <w:lang w:val="hu-HU"/>
        </w:rPr>
        <w:t xml:space="preserve">" </w:t>
      </w:r>
      <w:proofErr w:type="spellStart"/>
      <w:r w:rsidRPr="00575DEB">
        <w:rPr>
          <w:lang w:val="hu-HU"/>
        </w:rPr>
        <w:t>data-bs-target</w:t>
      </w:r>
      <w:proofErr w:type="spellEnd"/>
      <w:r w:rsidRPr="00575DEB">
        <w:rPr>
          <w:lang w:val="hu-HU"/>
        </w:rPr>
        <w:t>="#</w:t>
      </w:r>
      <w:proofErr w:type="spellStart"/>
      <w:r w:rsidRPr="00575DEB">
        <w:rPr>
          <w:lang w:val="hu-HU"/>
        </w:rPr>
        <w:t>navbarSupportedContent</w:t>
      </w:r>
      <w:proofErr w:type="spellEnd"/>
      <w:r w:rsidRPr="00575DEB">
        <w:rPr>
          <w:lang w:val="hu-HU"/>
        </w:rPr>
        <w:t xml:space="preserve">" </w:t>
      </w:r>
      <w:proofErr w:type="spellStart"/>
      <w:r w:rsidRPr="00575DEB">
        <w:rPr>
          <w:lang w:val="hu-HU"/>
        </w:rPr>
        <w:t>aria-controls</w:t>
      </w:r>
      <w:proofErr w:type="spellEnd"/>
      <w:r w:rsidRPr="00575DEB">
        <w:rPr>
          <w:lang w:val="hu-HU"/>
        </w:rPr>
        <w:t>="</w:t>
      </w:r>
      <w:proofErr w:type="spellStart"/>
      <w:r w:rsidRPr="00575DEB">
        <w:rPr>
          <w:lang w:val="hu-HU"/>
        </w:rPr>
        <w:t>navbarSupportedContent</w:t>
      </w:r>
      <w:proofErr w:type="spellEnd"/>
      <w:r w:rsidRPr="00575DEB">
        <w:rPr>
          <w:lang w:val="hu-HU"/>
        </w:rPr>
        <w:t xml:space="preserve">" </w:t>
      </w:r>
      <w:proofErr w:type="spellStart"/>
      <w:r w:rsidRPr="00575DEB">
        <w:rPr>
          <w:lang w:val="hu-HU"/>
        </w:rPr>
        <w:t>aria-expanded</w:t>
      </w:r>
      <w:proofErr w:type="spellEnd"/>
      <w:r w:rsidRPr="00575DEB">
        <w:rPr>
          <w:lang w:val="hu-HU"/>
        </w:rPr>
        <w:t>="</w:t>
      </w:r>
      <w:proofErr w:type="spellStart"/>
      <w:r w:rsidRPr="00575DEB">
        <w:rPr>
          <w:lang w:val="hu-HU"/>
        </w:rPr>
        <w:t>false</w:t>
      </w:r>
      <w:proofErr w:type="spellEnd"/>
      <w:r w:rsidRPr="00575DEB">
        <w:rPr>
          <w:lang w:val="hu-HU"/>
        </w:rPr>
        <w:t xml:space="preserve">" </w:t>
      </w:r>
      <w:proofErr w:type="spellStart"/>
      <w:r w:rsidRPr="00575DEB">
        <w:rPr>
          <w:lang w:val="hu-HU"/>
        </w:rPr>
        <w:t>aria-label</w:t>
      </w:r>
      <w:proofErr w:type="spellEnd"/>
      <w:r w:rsidRPr="00575DEB">
        <w:rPr>
          <w:lang w:val="hu-HU"/>
        </w:rPr>
        <w:t>="</w:t>
      </w:r>
      <w:proofErr w:type="spellStart"/>
      <w:r w:rsidRPr="00575DEB">
        <w:rPr>
          <w:lang w:val="hu-HU"/>
        </w:rPr>
        <w:t>Toggle</w:t>
      </w:r>
      <w:proofErr w:type="spellEnd"/>
      <w:r w:rsidRPr="00575DEB">
        <w:rPr>
          <w:lang w:val="hu-HU"/>
        </w:rPr>
        <w:t xml:space="preserve"> </w:t>
      </w:r>
      <w:proofErr w:type="spellStart"/>
      <w:r w:rsidRPr="00575DEB">
        <w:rPr>
          <w:lang w:val="hu-HU"/>
        </w:rPr>
        <w:t>navigation</w:t>
      </w:r>
      <w:proofErr w:type="spellEnd"/>
      <w:r w:rsidRPr="00575DEB">
        <w:rPr>
          <w:lang w:val="hu-HU"/>
        </w:rPr>
        <w:t>"&gt;</w:t>
      </w:r>
    </w:p>
    <w:p w14:paraId="4DBA34A6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>                    &lt;</w:t>
      </w:r>
      <w:proofErr w:type="spellStart"/>
      <w:r w:rsidRPr="00575DEB">
        <w:rPr>
          <w:lang w:val="hu-HU"/>
        </w:rPr>
        <w:t>span</w:t>
      </w:r>
      <w:proofErr w:type="spellEnd"/>
      <w:r w:rsidRPr="00575DEB">
        <w:rPr>
          <w:lang w:val="hu-HU"/>
        </w:rPr>
        <w:t xml:space="preserve"> </w:t>
      </w:r>
      <w:proofErr w:type="spellStart"/>
      <w:r w:rsidRPr="00575DEB">
        <w:rPr>
          <w:lang w:val="hu-HU"/>
        </w:rPr>
        <w:t>class</w:t>
      </w:r>
      <w:proofErr w:type="spellEnd"/>
      <w:r w:rsidRPr="00575DEB">
        <w:rPr>
          <w:lang w:val="hu-HU"/>
        </w:rPr>
        <w:t>="</w:t>
      </w:r>
      <w:proofErr w:type="spellStart"/>
      <w:r w:rsidRPr="00575DEB">
        <w:rPr>
          <w:lang w:val="hu-HU"/>
        </w:rPr>
        <w:t>navbar-toggler-icon</w:t>
      </w:r>
      <w:proofErr w:type="spellEnd"/>
      <w:r w:rsidRPr="00575DEB">
        <w:rPr>
          <w:lang w:val="hu-HU"/>
        </w:rPr>
        <w:t>"&gt;&lt;/</w:t>
      </w:r>
      <w:proofErr w:type="spellStart"/>
      <w:r w:rsidRPr="00575DEB">
        <w:rPr>
          <w:lang w:val="hu-HU"/>
        </w:rPr>
        <w:t>span</w:t>
      </w:r>
      <w:proofErr w:type="spellEnd"/>
      <w:r w:rsidRPr="00575DEB">
        <w:rPr>
          <w:lang w:val="hu-HU"/>
        </w:rPr>
        <w:t>&gt;</w:t>
      </w:r>
    </w:p>
    <w:p w14:paraId="7B829DD8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>                &lt;/</w:t>
      </w:r>
      <w:proofErr w:type="spellStart"/>
      <w:r w:rsidRPr="00575DEB">
        <w:rPr>
          <w:lang w:val="hu-HU"/>
        </w:rPr>
        <w:t>button</w:t>
      </w:r>
      <w:proofErr w:type="spellEnd"/>
      <w:r w:rsidRPr="00575DEB">
        <w:rPr>
          <w:lang w:val="hu-HU"/>
        </w:rPr>
        <w:t>&gt;</w:t>
      </w:r>
    </w:p>
    <w:p w14:paraId="5CEE4F18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 xml:space="preserve">                &lt;div </w:t>
      </w:r>
      <w:proofErr w:type="spellStart"/>
      <w:r w:rsidRPr="00575DEB">
        <w:rPr>
          <w:lang w:val="hu-HU"/>
        </w:rPr>
        <w:t>class</w:t>
      </w:r>
      <w:proofErr w:type="spellEnd"/>
      <w:r w:rsidRPr="00575DEB">
        <w:rPr>
          <w:lang w:val="hu-HU"/>
        </w:rPr>
        <w:t>="</w:t>
      </w:r>
      <w:proofErr w:type="spellStart"/>
      <w:r w:rsidRPr="00575DEB">
        <w:rPr>
          <w:lang w:val="hu-HU"/>
        </w:rPr>
        <w:t>collapse</w:t>
      </w:r>
      <w:proofErr w:type="spellEnd"/>
      <w:r w:rsidRPr="00575DEB">
        <w:rPr>
          <w:lang w:val="hu-HU"/>
        </w:rPr>
        <w:t xml:space="preserve"> </w:t>
      </w:r>
      <w:proofErr w:type="spellStart"/>
      <w:r w:rsidRPr="00575DEB">
        <w:rPr>
          <w:lang w:val="hu-HU"/>
        </w:rPr>
        <w:t>navbar-collapse</w:t>
      </w:r>
      <w:proofErr w:type="spellEnd"/>
      <w:r w:rsidRPr="00575DEB">
        <w:rPr>
          <w:lang w:val="hu-HU"/>
        </w:rPr>
        <w:t xml:space="preserve">" </w:t>
      </w:r>
      <w:proofErr w:type="spellStart"/>
      <w:r w:rsidRPr="00575DEB">
        <w:rPr>
          <w:lang w:val="hu-HU"/>
        </w:rPr>
        <w:t>id</w:t>
      </w:r>
      <w:proofErr w:type="spellEnd"/>
      <w:r w:rsidRPr="00575DEB">
        <w:rPr>
          <w:lang w:val="hu-HU"/>
        </w:rPr>
        <w:t>="</w:t>
      </w:r>
      <w:proofErr w:type="spellStart"/>
      <w:r w:rsidRPr="00575DEB">
        <w:rPr>
          <w:lang w:val="hu-HU"/>
        </w:rPr>
        <w:t>navbarSupportedContent</w:t>
      </w:r>
      <w:proofErr w:type="spellEnd"/>
      <w:r w:rsidRPr="00575DEB">
        <w:rPr>
          <w:lang w:val="hu-HU"/>
        </w:rPr>
        <w:t>"&gt;</w:t>
      </w:r>
    </w:p>
    <w:p w14:paraId="3D5D2DA7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>                    &lt;</w:t>
      </w:r>
      <w:proofErr w:type="spellStart"/>
      <w:r w:rsidRPr="00575DEB">
        <w:rPr>
          <w:lang w:val="hu-HU"/>
        </w:rPr>
        <w:t>ul</w:t>
      </w:r>
      <w:proofErr w:type="spellEnd"/>
      <w:r w:rsidRPr="00575DEB">
        <w:rPr>
          <w:lang w:val="hu-HU"/>
        </w:rPr>
        <w:t xml:space="preserve"> </w:t>
      </w:r>
      <w:proofErr w:type="spellStart"/>
      <w:r w:rsidRPr="00575DEB">
        <w:rPr>
          <w:lang w:val="hu-HU"/>
        </w:rPr>
        <w:t>class</w:t>
      </w:r>
      <w:proofErr w:type="spellEnd"/>
      <w:r w:rsidRPr="00575DEB">
        <w:rPr>
          <w:lang w:val="hu-HU"/>
        </w:rPr>
        <w:t>="</w:t>
      </w:r>
      <w:proofErr w:type="spellStart"/>
      <w:r w:rsidRPr="00575DEB">
        <w:rPr>
          <w:lang w:val="hu-HU"/>
        </w:rPr>
        <w:t>navbar-nav</w:t>
      </w:r>
      <w:proofErr w:type="spellEnd"/>
      <w:r w:rsidRPr="00575DEB">
        <w:rPr>
          <w:lang w:val="hu-HU"/>
        </w:rPr>
        <w:t xml:space="preserve"> me-</w:t>
      </w:r>
      <w:proofErr w:type="spellStart"/>
      <w:r w:rsidRPr="00575DEB">
        <w:rPr>
          <w:lang w:val="hu-HU"/>
        </w:rPr>
        <w:t>auto</w:t>
      </w:r>
      <w:proofErr w:type="spellEnd"/>
      <w:r w:rsidRPr="00575DEB">
        <w:rPr>
          <w:lang w:val="hu-HU"/>
        </w:rPr>
        <w:t xml:space="preserve"> mb-2 mb-lg-0"&gt;</w:t>
      </w:r>
    </w:p>
    <w:p w14:paraId="3AAD22A8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 xml:space="preserve">                        </w:t>
      </w:r>
    </w:p>
    <w:p w14:paraId="1F174958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 xml:space="preserve">                        </w:t>
      </w:r>
      <w:proofErr w:type="gramStart"/>
      <w:r w:rsidRPr="00575DEB">
        <w:rPr>
          <w:lang w:val="hu-HU"/>
        </w:rPr>
        <w:t>&lt;!--</w:t>
      </w:r>
      <w:proofErr w:type="gramEnd"/>
      <w:r w:rsidRPr="00575DEB">
        <w:rPr>
          <w:lang w:val="hu-HU"/>
        </w:rPr>
        <w:t xml:space="preserve">Árfolyamok legördülő </w:t>
      </w:r>
      <w:proofErr w:type="spellStart"/>
      <w:r w:rsidRPr="00575DEB">
        <w:rPr>
          <w:lang w:val="hu-HU"/>
        </w:rPr>
        <w:t>menűpont</w:t>
      </w:r>
      <w:proofErr w:type="spellEnd"/>
      <w:r w:rsidRPr="00575DEB">
        <w:rPr>
          <w:lang w:val="hu-HU"/>
        </w:rPr>
        <w:t xml:space="preserve"> --&gt;</w:t>
      </w:r>
    </w:p>
    <w:p w14:paraId="5B65854A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lastRenderedPageBreak/>
        <w:t xml:space="preserve">                        &lt;li </w:t>
      </w:r>
      <w:proofErr w:type="spellStart"/>
      <w:r w:rsidRPr="00575DEB">
        <w:rPr>
          <w:lang w:val="hu-HU"/>
        </w:rPr>
        <w:t>class</w:t>
      </w:r>
      <w:proofErr w:type="spellEnd"/>
      <w:r w:rsidRPr="00575DEB">
        <w:rPr>
          <w:lang w:val="hu-HU"/>
        </w:rPr>
        <w:t>="</w:t>
      </w:r>
      <w:proofErr w:type="spellStart"/>
      <w:r w:rsidRPr="00575DEB">
        <w:rPr>
          <w:lang w:val="hu-HU"/>
        </w:rPr>
        <w:t>nav-item</w:t>
      </w:r>
      <w:proofErr w:type="spellEnd"/>
      <w:r w:rsidRPr="00575DEB">
        <w:rPr>
          <w:lang w:val="hu-HU"/>
        </w:rPr>
        <w:t xml:space="preserve"> </w:t>
      </w:r>
      <w:proofErr w:type="spellStart"/>
      <w:r w:rsidRPr="00575DEB">
        <w:rPr>
          <w:lang w:val="hu-HU"/>
        </w:rPr>
        <w:t>dropdown</w:t>
      </w:r>
      <w:proofErr w:type="spellEnd"/>
      <w:r w:rsidRPr="00575DEB">
        <w:rPr>
          <w:lang w:val="hu-HU"/>
        </w:rPr>
        <w:t>"&gt;</w:t>
      </w:r>
    </w:p>
    <w:p w14:paraId="60B75D4B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 xml:space="preserve">                            &lt;a </w:t>
      </w:r>
      <w:proofErr w:type="spellStart"/>
      <w:r w:rsidRPr="00575DEB">
        <w:rPr>
          <w:lang w:val="hu-HU"/>
        </w:rPr>
        <w:t>class</w:t>
      </w:r>
      <w:proofErr w:type="spellEnd"/>
      <w:r w:rsidRPr="00575DEB">
        <w:rPr>
          <w:lang w:val="hu-HU"/>
        </w:rPr>
        <w:t>="</w:t>
      </w:r>
      <w:proofErr w:type="spellStart"/>
      <w:r w:rsidRPr="00575DEB">
        <w:rPr>
          <w:lang w:val="hu-HU"/>
        </w:rPr>
        <w:t>nav</w:t>
      </w:r>
      <w:proofErr w:type="spellEnd"/>
      <w:r w:rsidRPr="00575DEB">
        <w:rPr>
          <w:lang w:val="hu-HU"/>
        </w:rPr>
        <w:t xml:space="preserve">-link </w:t>
      </w:r>
      <w:proofErr w:type="spellStart"/>
      <w:r w:rsidRPr="00575DEB">
        <w:rPr>
          <w:lang w:val="hu-HU"/>
        </w:rPr>
        <w:t>dropdown-toggle</w:t>
      </w:r>
      <w:proofErr w:type="spellEnd"/>
      <w:r w:rsidRPr="00575DEB">
        <w:rPr>
          <w:lang w:val="hu-HU"/>
        </w:rPr>
        <w:t xml:space="preserve">" </w:t>
      </w:r>
      <w:proofErr w:type="spellStart"/>
      <w:r w:rsidRPr="00575DEB">
        <w:rPr>
          <w:lang w:val="hu-HU"/>
        </w:rPr>
        <w:t>href</w:t>
      </w:r>
      <w:proofErr w:type="spellEnd"/>
      <w:r w:rsidRPr="00575DEB">
        <w:rPr>
          <w:lang w:val="hu-HU"/>
        </w:rPr>
        <w:t xml:space="preserve">="#" </w:t>
      </w:r>
      <w:proofErr w:type="spellStart"/>
      <w:r w:rsidRPr="00575DEB">
        <w:rPr>
          <w:lang w:val="hu-HU"/>
        </w:rPr>
        <w:t>id</w:t>
      </w:r>
      <w:proofErr w:type="spellEnd"/>
      <w:r w:rsidRPr="00575DEB">
        <w:rPr>
          <w:lang w:val="hu-HU"/>
        </w:rPr>
        <w:t>="</w:t>
      </w:r>
      <w:proofErr w:type="spellStart"/>
      <w:r w:rsidRPr="00575DEB">
        <w:rPr>
          <w:lang w:val="hu-HU"/>
        </w:rPr>
        <w:t>navbarDropdown</w:t>
      </w:r>
      <w:proofErr w:type="spellEnd"/>
      <w:r w:rsidRPr="00575DEB">
        <w:rPr>
          <w:lang w:val="hu-HU"/>
        </w:rPr>
        <w:t xml:space="preserve">" </w:t>
      </w:r>
      <w:proofErr w:type="spellStart"/>
      <w:r w:rsidRPr="00575DEB">
        <w:rPr>
          <w:lang w:val="hu-HU"/>
        </w:rPr>
        <w:t>role</w:t>
      </w:r>
      <w:proofErr w:type="spellEnd"/>
      <w:r w:rsidRPr="00575DEB">
        <w:rPr>
          <w:lang w:val="hu-HU"/>
        </w:rPr>
        <w:t>="</w:t>
      </w:r>
      <w:proofErr w:type="spellStart"/>
      <w:r w:rsidRPr="00575DEB">
        <w:rPr>
          <w:lang w:val="hu-HU"/>
        </w:rPr>
        <w:t>button</w:t>
      </w:r>
      <w:proofErr w:type="spellEnd"/>
      <w:r w:rsidRPr="00575DEB">
        <w:rPr>
          <w:lang w:val="hu-HU"/>
        </w:rPr>
        <w:t xml:space="preserve">" </w:t>
      </w:r>
      <w:proofErr w:type="spellStart"/>
      <w:r w:rsidRPr="00575DEB">
        <w:rPr>
          <w:lang w:val="hu-HU"/>
        </w:rPr>
        <w:t>data-bs-toggle</w:t>
      </w:r>
      <w:proofErr w:type="spellEnd"/>
      <w:r w:rsidRPr="00575DEB">
        <w:rPr>
          <w:lang w:val="hu-HU"/>
        </w:rPr>
        <w:t>="</w:t>
      </w:r>
      <w:proofErr w:type="spellStart"/>
      <w:r w:rsidRPr="00575DEB">
        <w:rPr>
          <w:lang w:val="hu-HU"/>
        </w:rPr>
        <w:t>dropdown</w:t>
      </w:r>
      <w:proofErr w:type="spellEnd"/>
      <w:r w:rsidRPr="00575DEB">
        <w:rPr>
          <w:lang w:val="hu-HU"/>
        </w:rPr>
        <w:t xml:space="preserve">" </w:t>
      </w:r>
      <w:proofErr w:type="spellStart"/>
      <w:r w:rsidRPr="00575DEB">
        <w:rPr>
          <w:lang w:val="hu-HU"/>
        </w:rPr>
        <w:t>aria-expanded</w:t>
      </w:r>
      <w:proofErr w:type="spellEnd"/>
      <w:r w:rsidRPr="00575DEB">
        <w:rPr>
          <w:lang w:val="hu-HU"/>
        </w:rPr>
        <w:t>="</w:t>
      </w:r>
      <w:proofErr w:type="spellStart"/>
      <w:r w:rsidRPr="00575DEB">
        <w:rPr>
          <w:lang w:val="hu-HU"/>
        </w:rPr>
        <w:t>false</w:t>
      </w:r>
      <w:proofErr w:type="spellEnd"/>
      <w:r w:rsidRPr="00575DEB">
        <w:rPr>
          <w:lang w:val="hu-HU"/>
        </w:rPr>
        <w:t>"&gt;</w:t>
      </w:r>
    </w:p>
    <w:p w14:paraId="7582F849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>                                Árfolyamok</w:t>
      </w:r>
    </w:p>
    <w:p w14:paraId="3C7BF3E4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>                            &lt;/a&gt;</w:t>
      </w:r>
    </w:p>
    <w:p w14:paraId="7A4856E7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>                            &lt;</w:t>
      </w:r>
      <w:proofErr w:type="spellStart"/>
      <w:r w:rsidRPr="00575DEB">
        <w:rPr>
          <w:lang w:val="hu-HU"/>
        </w:rPr>
        <w:t>ul</w:t>
      </w:r>
      <w:proofErr w:type="spellEnd"/>
      <w:r w:rsidRPr="00575DEB">
        <w:rPr>
          <w:lang w:val="hu-HU"/>
        </w:rPr>
        <w:t xml:space="preserve"> </w:t>
      </w:r>
      <w:proofErr w:type="spellStart"/>
      <w:r w:rsidRPr="00575DEB">
        <w:rPr>
          <w:lang w:val="hu-HU"/>
        </w:rPr>
        <w:t>class</w:t>
      </w:r>
      <w:proofErr w:type="spellEnd"/>
      <w:r w:rsidRPr="00575DEB">
        <w:rPr>
          <w:lang w:val="hu-HU"/>
        </w:rPr>
        <w:t>="</w:t>
      </w:r>
      <w:proofErr w:type="spellStart"/>
      <w:r w:rsidRPr="00575DEB">
        <w:rPr>
          <w:lang w:val="hu-HU"/>
        </w:rPr>
        <w:t>dropdown-menu</w:t>
      </w:r>
      <w:proofErr w:type="spellEnd"/>
      <w:r w:rsidRPr="00575DEB">
        <w:rPr>
          <w:lang w:val="hu-HU"/>
        </w:rPr>
        <w:t xml:space="preserve"> </w:t>
      </w:r>
      <w:proofErr w:type="spellStart"/>
      <w:r w:rsidRPr="00575DEB">
        <w:rPr>
          <w:lang w:val="hu-HU"/>
        </w:rPr>
        <w:t>bg-primary</w:t>
      </w:r>
      <w:proofErr w:type="spellEnd"/>
      <w:r w:rsidRPr="00575DEB">
        <w:rPr>
          <w:lang w:val="hu-HU"/>
        </w:rPr>
        <w:t xml:space="preserve">" </w:t>
      </w:r>
      <w:proofErr w:type="spellStart"/>
      <w:r w:rsidRPr="00575DEB">
        <w:rPr>
          <w:lang w:val="hu-HU"/>
        </w:rPr>
        <w:t>aria-labelledby</w:t>
      </w:r>
      <w:proofErr w:type="spellEnd"/>
      <w:r w:rsidRPr="00575DEB">
        <w:rPr>
          <w:lang w:val="hu-HU"/>
        </w:rPr>
        <w:t>="</w:t>
      </w:r>
      <w:proofErr w:type="spellStart"/>
      <w:r w:rsidRPr="00575DEB">
        <w:rPr>
          <w:lang w:val="hu-HU"/>
        </w:rPr>
        <w:t>navbarDropdown</w:t>
      </w:r>
      <w:proofErr w:type="spellEnd"/>
      <w:r w:rsidRPr="00575DEB">
        <w:rPr>
          <w:lang w:val="hu-HU"/>
        </w:rPr>
        <w:t>"&gt;</w:t>
      </w:r>
    </w:p>
    <w:p w14:paraId="443ADD65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>                                &lt;li&gt;</w:t>
      </w:r>
    </w:p>
    <w:p w14:paraId="214C40BD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 xml:space="preserve">                                    &lt;a </w:t>
      </w:r>
      <w:proofErr w:type="spellStart"/>
      <w:r w:rsidRPr="00575DEB">
        <w:rPr>
          <w:lang w:val="hu-HU"/>
        </w:rPr>
        <w:t>class</w:t>
      </w:r>
      <w:proofErr w:type="spellEnd"/>
      <w:r w:rsidRPr="00575DEB">
        <w:rPr>
          <w:lang w:val="hu-HU"/>
        </w:rPr>
        <w:t>="</w:t>
      </w:r>
      <w:proofErr w:type="spellStart"/>
      <w:r w:rsidRPr="00575DEB">
        <w:rPr>
          <w:lang w:val="hu-HU"/>
        </w:rPr>
        <w:t>dropdown-item</w:t>
      </w:r>
      <w:proofErr w:type="spellEnd"/>
      <w:r w:rsidRPr="00575DEB">
        <w:rPr>
          <w:lang w:val="hu-HU"/>
        </w:rPr>
        <w:t xml:space="preserve">" </w:t>
      </w:r>
      <w:proofErr w:type="spellStart"/>
      <w:r w:rsidRPr="00575DEB">
        <w:rPr>
          <w:lang w:val="hu-HU"/>
        </w:rPr>
        <w:t>href</w:t>
      </w:r>
      <w:proofErr w:type="spellEnd"/>
      <w:r w:rsidRPr="00575DEB">
        <w:rPr>
          <w:lang w:val="hu-HU"/>
        </w:rPr>
        <w:t>="http://fomix.hu/</w:t>
      </w:r>
      <w:proofErr w:type="spellStart"/>
      <w:r w:rsidRPr="00575DEB">
        <w:rPr>
          <w:lang w:val="hu-HU"/>
        </w:rPr>
        <w:t>aladar</w:t>
      </w:r>
      <w:proofErr w:type="spellEnd"/>
      <w:r w:rsidRPr="00575DEB">
        <w:rPr>
          <w:lang w:val="hu-HU"/>
        </w:rPr>
        <w:t>/valto.html"&gt;</w:t>
      </w:r>
    </w:p>
    <w:p w14:paraId="055C4C5C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 xml:space="preserve">                                        &lt;i </w:t>
      </w:r>
      <w:proofErr w:type="spellStart"/>
      <w:r w:rsidRPr="00575DEB">
        <w:rPr>
          <w:lang w:val="hu-HU"/>
        </w:rPr>
        <w:t>class</w:t>
      </w:r>
      <w:proofErr w:type="spellEnd"/>
      <w:r w:rsidRPr="00575DEB">
        <w:rPr>
          <w:lang w:val="hu-HU"/>
        </w:rPr>
        <w:t>="</w:t>
      </w:r>
      <w:proofErr w:type="spellStart"/>
      <w:r w:rsidRPr="00575DEB">
        <w:rPr>
          <w:lang w:val="hu-HU"/>
        </w:rPr>
        <w:t>bi</w:t>
      </w:r>
      <w:proofErr w:type="spellEnd"/>
      <w:r w:rsidRPr="00575DEB">
        <w:rPr>
          <w:lang w:val="hu-HU"/>
        </w:rPr>
        <w:t xml:space="preserve"> </w:t>
      </w:r>
      <w:proofErr w:type="spellStart"/>
      <w:r w:rsidRPr="00575DEB">
        <w:rPr>
          <w:lang w:val="hu-HU"/>
        </w:rPr>
        <w:t>bi-newspaper</w:t>
      </w:r>
      <w:proofErr w:type="spellEnd"/>
      <w:r w:rsidRPr="00575DEB">
        <w:rPr>
          <w:lang w:val="hu-HU"/>
        </w:rPr>
        <w:t>"&gt; - Valuta kalkulátor&lt;/i&gt;</w:t>
      </w:r>
    </w:p>
    <w:p w14:paraId="40EA13A7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>                                    &lt;/a&gt;</w:t>
      </w:r>
    </w:p>
    <w:p w14:paraId="6F00CA47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>                                &lt;/li&gt;</w:t>
      </w:r>
    </w:p>
    <w:p w14:paraId="0C5CF31E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>                                &lt;li&gt;&lt;</w:t>
      </w:r>
      <w:proofErr w:type="spellStart"/>
      <w:r w:rsidRPr="00575DEB">
        <w:rPr>
          <w:lang w:val="hu-HU"/>
        </w:rPr>
        <w:t>hr</w:t>
      </w:r>
      <w:proofErr w:type="spellEnd"/>
      <w:r w:rsidRPr="00575DEB">
        <w:rPr>
          <w:lang w:val="hu-HU"/>
        </w:rPr>
        <w:t xml:space="preserve"> </w:t>
      </w:r>
      <w:proofErr w:type="spellStart"/>
      <w:r w:rsidRPr="00575DEB">
        <w:rPr>
          <w:lang w:val="hu-HU"/>
        </w:rPr>
        <w:t>class</w:t>
      </w:r>
      <w:proofErr w:type="spellEnd"/>
      <w:r w:rsidRPr="00575DEB">
        <w:rPr>
          <w:lang w:val="hu-HU"/>
        </w:rPr>
        <w:t>="</w:t>
      </w:r>
      <w:proofErr w:type="spellStart"/>
      <w:r w:rsidRPr="00575DEB">
        <w:rPr>
          <w:lang w:val="hu-HU"/>
        </w:rPr>
        <w:t>dropdown-divider</w:t>
      </w:r>
      <w:proofErr w:type="spellEnd"/>
      <w:r w:rsidRPr="00575DEB">
        <w:rPr>
          <w:lang w:val="hu-HU"/>
        </w:rPr>
        <w:t>"&gt;&lt;/li&gt;</w:t>
      </w:r>
    </w:p>
    <w:p w14:paraId="64E779F9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>                                &lt;li&gt;</w:t>
      </w:r>
    </w:p>
    <w:p w14:paraId="1F3F2884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 xml:space="preserve">                                    &lt;a </w:t>
      </w:r>
      <w:proofErr w:type="spellStart"/>
      <w:r w:rsidRPr="00575DEB">
        <w:rPr>
          <w:lang w:val="hu-HU"/>
        </w:rPr>
        <w:t>class</w:t>
      </w:r>
      <w:proofErr w:type="spellEnd"/>
      <w:r w:rsidRPr="00575DEB">
        <w:rPr>
          <w:lang w:val="hu-HU"/>
        </w:rPr>
        <w:t>="</w:t>
      </w:r>
      <w:proofErr w:type="spellStart"/>
      <w:r w:rsidRPr="00575DEB">
        <w:rPr>
          <w:lang w:val="hu-HU"/>
        </w:rPr>
        <w:t>dropdown-item</w:t>
      </w:r>
      <w:proofErr w:type="spellEnd"/>
      <w:r w:rsidRPr="00575DEB">
        <w:rPr>
          <w:lang w:val="hu-HU"/>
        </w:rPr>
        <w:t xml:space="preserve">" </w:t>
      </w:r>
      <w:proofErr w:type="spellStart"/>
      <w:r w:rsidRPr="00575DEB">
        <w:rPr>
          <w:lang w:val="hu-HU"/>
        </w:rPr>
        <w:t>href</w:t>
      </w:r>
      <w:proofErr w:type="spellEnd"/>
      <w:r w:rsidRPr="00575DEB">
        <w:rPr>
          <w:lang w:val="hu-HU"/>
        </w:rPr>
        <w:t>="http://fomix.hu/</w:t>
      </w:r>
      <w:proofErr w:type="spellStart"/>
      <w:r w:rsidRPr="00575DEB">
        <w:rPr>
          <w:lang w:val="hu-HU"/>
        </w:rPr>
        <w:t>aladar</w:t>
      </w:r>
      <w:proofErr w:type="spellEnd"/>
      <w:r w:rsidRPr="00575DEB">
        <w:rPr>
          <w:lang w:val="hu-HU"/>
        </w:rPr>
        <w:t>/diagram.html"&gt;</w:t>
      </w:r>
    </w:p>
    <w:p w14:paraId="55020860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 xml:space="preserve">                                        &lt;i </w:t>
      </w:r>
      <w:proofErr w:type="spellStart"/>
      <w:r w:rsidRPr="00575DEB">
        <w:rPr>
          <w:lang w:val="hu-HU"/>
        </w:rPr>
        <w:t>class</w:t>
      </w:r>
      <w:proofErr w:type="spellEnd"/>
      <w:r w:rsidRPr="00575DEB">
        <w:rPr>
          <w:lang w:val="hu-HU"/>
        </w:rPr>
        <w:t>="</w:t>
      </w:r>
      <w:proofErr w:type="spellStart"/>
      <w:r w:rsidRPr="00575DEB">
        <w:rPr>
          <w:lang w:val="hu-HU"/>
        </w:rPr>
        <w:t>bi</w:t>
      </w:r>
      <w:proofErr w:type="spellEnd"/>
      <w:r w:rsidRPr="00575DEB">
        <w:rPr>
          <w:lang w:val="hu-HU"/>
        </w:rPr>
        <w:t xml:space="preserve"> </w:t>
      </w:r>
      <w:proofErr w:type="spellStart"/>
      <w:r w:rsidRPr="00575DEB">
        <w:rPr>
          <w:lang w:val="hu-HU"/>
        </w:rPr>
        <w:t>bi-graph-up</w:t>
      </w:r>
      <w:proofErr w:type="spellEnd"/>
      <w:r w:rsidRPr="00575DEB">
        <w:rPr>
          <w:lang w:val="hu-HU"/>
        </w:rPr>
        <w:t>"&gt; - MNB árfolyam diagrammok&lt;/i&gt;</w:t>
      </w:r>
    </w:p>
    <w:p w14:paraId="4A081C19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>                                    &lt;/a&gt;</w:t>
      </w:r>
    </w:p>
    <w:p w14:paraId="342AC107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>                                &lt;/li&gt;</w:t>
      </w:r>
    </w:p>
    <w:p w14:paraId="673BEA21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>                            &lt;/</w:t>
      </w:r>
      <w:proofErr w:type="spellStart"/>
      <w:r w:rsidRPr="00575DEB">
        <w:rPr>
          <w:lang w:val="hu-HU"/>
        </w:rPr>
        <w:t>ul</w:t>
      </w:r>
      <w:proofErr w:type="spellEnd"/>
      <w:r w:rsidRPr="00575DEB">
        <w:rPr>
          <w:lang w:val="hu-HU"/>
        </w:rPr>
        <w:t>&gt;</w:t>
      </w:r>
    </w:p>
    <w:p w14:paraId="0091E3DC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>                        &lt;/li&gt;</w:t>
      </w:r>
    </w:p>
    <w:p w14:paraId="77DF29AA" w14:textId="77777777" w:rsidR="00575DEB" w:rsidRPr="00575DEB" w:rsidRDefault="00575DEB" w:rsidP="00575DEB">
      <w:pPr>
        <w:rPr>
          <w:lang w:val="hu-HU"/>
        </w:rPr>
      </w:pPr>
    </w:p>
    <w:p w14:paraId="474E482F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 xml:space="preserve">                        </w:t>
      </w:r>
      <w:proofErr w:type="gramStart"/>
      <w:r w:rsidRPr="00575DEB">
        <w:rPr>
          <w:lang w:val="hu-HU"/>
        </w:rPr>
        <w:t>&lt;!--</w:t>
      </w:r>
      <w:proofErr w:type="gramEnd"/>
      <w:r w:rsidRPr="00575DEB">
        <w:rPr>
          <w:lang w:val="hu-HU"/>
        </w:rPr>
        <w:t xml:space="preserve">Adatkezelés legördülő </w:t>
      </w:r>
      <w:proofErr w:type="spellStart"/>
      <w:r w:rsidRPr="00575DEB">
        <w:rPr>
          <w:lang w:val="hu-HU"/>
        </w:rPr>
        <w:t>menűpont</w:t>
      </w:r>
      <w:proofErr w:type="spellEnd"/>
      <w:r w:rsidRPr="00575DEB">
        <w:rPr>
          <w:lang w:val="hu-HU"/>
        </w:rPr>
        <w:t xml:space="preserve"> --&gt;</w:t>
      </w:r>
    </w:p>
    <w:p w14:paraId="213407F8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 xml:space="preserve">                        &lt;li </w:t>
      </w:r>
      <w:proofErr w:type="spellStart"/>
      <w:r w:rsidRPr="00575DEB">
        <w:rPr>
          <w:lang w:val="hu-HU"/>
        </w:rPr>
        <w:t>class</w:t>
      </w:r>
      <w:proofErr w:type="spellEnd"/>
      <w:r w:rsidRPr="00575DEB">
        <w:rPr>
          <w:lang w:val="hu-HU"/>
        </w:rPr>
        <w:t>="</w:t>
      </w:r>
      <w:proofErr w:type="spellStart"/>
      <w:r w:rsidRPr="00575DEB">
        <w:rPr>
          <w:lang w:val="hu-HU"/>
        </w:rPr>
        <w:t>nav-item</w:t>
      </w:r>
      <w:proofErr w:type="spellEnd"/>
      <w:r w:rsidRPr="00575DEB">
        <w:rPr>
          <w:lang w:val="hu-HU"/>
        </w:rPr>
        <w:t xml:space="preserve"> </w:t>
      </w:r>
      <w:proofErr w:type="spellStart"/>
      <w:r w:rsidRPr="00575DEB">
        <w:rPr>
          <w:lang w:val="hu-HU"/>
        </w:rPr>
        <w:t>dropdown</w:t>
      </w:r>
      <w:proofErr w:type="spellEnd"/>
      <w:r w:rsidRPr="00575DEB">
        <w:rPr>
          <w:lang w:val="hu-HU"/>
        </w:rPr>
        <w:t>"&gt;</w:t>
      </w:r>
    </w:p>
    <w:p w14:paraId="64228737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 xml:space="preserve">                            &lt;a </w:t>
      </w:r>
      <w:proofErr w:type="spellStart"/>
      <w:r w:rsidRPr="00575DEB">
        <w:rPr>
          <w:lang w:val="hu-HU"/>
        </w:rPr>
        <w:t>class</w:t>
      </w:r>
      <w:proofErr w:type="spellEnd"/>
      <w:r w:rsidRPr="00575DEB">
        <w:rPr>
          <w:lang w:val="hu-HU"/>
        </w:rPr>
        <w:t>="</w:t>
      </w:r>
      <w:proofErr w:type="spellStart"/>
      <w:r w:rsidRPr="00575DEB">
        <w:rPr>
          <w:lang w:val="hu-HU"/>
        </w:rPr>
        <w:t>nav</w:t>
      </w:r>
      <w:proofErr w:type="spellEnd"/>
      <w:r w:rsidRPr="00575DEB">
        <w:rPr>
          <w:lang w:val="hu-HU"/>
        </w:rPr>
        <w:t xml:space="preserve">-link </w:t>
      </w:r>
      <w:proofErr w:type="spellStart"/>
      <w:r w:rsidRPr="00575DEB">
        <w:rPr>
          <w:lang w:val="hu-HU"/>
        </w:rPr>
        <w:t>dropdown-toggle</w:t>
      </w:r>
      <w:proofErr w:type="spellEnd"/>
      <w:r w:rsidRPr="00575DEB">
        <w:rPr>
          <w:lang w:val="hu-HU"/>
        </w:rPr>
        <w:t xml:space="preserve">" </w:t>
      </w:r>
      <w:proofErr w:type="spellStart"/>
      <w:r w:rsidRPr="00575DEB">
        <w:rPr>
          <w:lang w:val="hu-HU"/>
        </w:rPr>
        <w:t>href</w:t>
      </w:r>
      <w:proofErr w:type="spellEnd"/>
      <w:r w:rsidRPr="00575DEB">
        <w:rPr>
          <w:lang w:val="hu-HU"/>
        </w:rPr>
        <w:t xml:space="preserve">="#" </w:t>
      </w:r>
      <w:proofErr w:type="spellStart"/>
      <w:r w:rsidRPr="00575DEB">
        <w:rPr>
          <w:lang w:val="hu-HU"/>
        </w:rPr>
        <w:t>id</w:t>
      </w:r>
      <w:proofErr w:type="spellEnd"/>
      <w:r w:rsidRPr="00575DEB">
        <w:rPr>
          <w:lang w:val="hu-HU"/>
        </w:rPr>
        <w:t>="</w:t>
      </w:r>
      <w:proofErr w:type="spellStart"/>
      <w:r w:rsidRPr="00575DEB">
        <w:rPr>
          <w:lang w:val="hu-HU"/>
        </w:rPr>
        <w:t>navbarDropdown</w:t>
      </w:r>
      <w:proofErr w:type="spellEnd"/>
      <w:r w:rsidRPr="00575DEB">
        <w:rPr>
          <w:lang w:val="hu-HU"/>
        </w:rPr>
        <w:t xml:space="preserve">" </w:t>
      </w:r>
      <w:proofErr w:type="spellStart"/>
      <w:r w:rsidRPr="00575DEB">
        <w:rPr>
          <w:lang w:val="hu-HU"/>
        </w:rPr>
        <w:t>role</w:t>
      </w:r>
      <w:proofErr w:type="spellEnd"/>
      <w:r w:rsidRPr="00575DEB">
        <w:rPr>
          <w:lang w:val="hu-HU"/>
        </w:rPr>
        <w:t>="</w:t>
      </w:r>
      <w:proofErr w:type="spellStart"/>
      <w:r w:rsidRPr="00575DEB">
        <w:rPr>
          <w:lang w:val="hu-HU"/>
        </w:rPr>
        <w:t>button</w:t>
      </w:r>
      <w:proofErr w:type="spellEnd"/>
      <w:r w:rsidRPr="00575DEB">
        <w:rPr>
          <w:lang w:val="hu-HU"/>
        </w:rPr>
        <w:t xml:space="preserve">" </w:t>
      </w:r>
      <w:proofErr w:type="spellStart"/>
      <w:r w:rsidRPr="00575DEB">
        <w:rPr>
          <w:lang w:val="hu-HU"/>
        </w:rPr>
        <w:t>data-bs-toggle</w:t>
      </w:r>
      <w:proofErr w:type="spellEnd"/>
      <w:r w:rsidRPr="00575DEB">
        <w:rPr>
          <w:lang w:val="hu-HU"/>
        </w:rPr>
        <w:t>="</w:t>
      </w:r>
      <w:proofErr w:type="spellStart"/>
      <w:r w:rsidRPr="00575DEB">
        <w:rPr>
          <w:lang w:val="hu-HU"/>
        </w:rPr>
        <w:t>dropdown</w:t>
      </w:r>
      <w:proofErr w:type="spellEnd"/>
      <w:r w:rsidRPr="00575DEB">
        <w:rPr>
          <w:lang w:val="hu-HU"/>
        </w:rPr>
        <w:t xml:space="preserve">" </w:t>
      </w:r>
      <w:proofErr w:type="spellStart"/>
      <w:r w:rsidRPr="00575DEB">
        <w:rPr>
          <w:lang w:val="hu-HU"/>
        </w:rPr>
        <w:t>aria-expanded</w:t>
      </w:r>
      <w:proofErr w:type="spellEnd"/>
      <w:r w:rsidRPr="00575DEB">
        <w:rPr>
          <w:lang w:val="hu-HU"/>
        </w:rPr>
        <w:t>="</w:t>
      </w:r>
      <w:proofErr w:type="spellStart"/>
      <w:r w:rsidRPr="00575DEB">
        <w:rPr>
          <w:lang w:val="hu-HU"/>
        </w:rPr>
        <w:t>false</w:t>
      </w:r>
      <w:proofErr w:type="spellEnd"/>
      <w:r w:rsidRPr="00575DEB">
        <w:rPr>
          <w:lang w:val="hu-HU"/>
        </w:rPr>
        <w:t>"&gt;</w:t>
      </w:r>
    </w:p>
    <w:p w14:paraId="1BAA25D2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>                                Adatkezelés</w:t>
      </w:r>
    </w:p>
    <w:p w14:paraId="69799EC9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>                            &lt;/a&gt;</w:t>
      </w:r>
    </w:p>
    <w:p w14:paraId="79CD7961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>                            &lt;</w:t>
      </w:r>
      <w:proofErr w:type="spellStart"/>
      <w:r w:rsidRPr="00575DEB">
        <w:rPr>
          <w:lang w:val="hu-HU"/>
        </w:rPr>
        <w:t>ul</w:t>
      </w:r>
      <w:proofErr w:type="spellEnd"/>
      <w:r w:rsidRPr="00575DEB">
        <w:rPr>
          <w:lang w:val="hu-HU"/>
        </w:rPr>
        <w:t xml:space="preserve"> </w:t>
      </w:r>
      <w:proofErr w:type="spellStart"/>
      <w:r w:rsidRPr="00575DEB">
        <w:rPr>
          <w:lang w:val="hu-HU"/>
        </w:rPr>
        <w:t>class</w:t>
      </w:r>
      <w:proofErr w:type="spellEnd"/>
      <w:r w:rsidRPr="00575DEB">
        <w:rPr>
          <w:lang w:val="hu-HU"/>
        </w:rPr>
        <w:t>="</w:t>
      </w:r>
      <w:proofErr w:type="spellStart"/>
      <w:r w:rsidRPr="00575DEB">
        <w:rPr>
          <w:lang w:val="hu-HU"/>
        </w:rPr>
        <w:t>dropdown-menu</w:t>
      </w:r>
      <w:proofErr w:type="spellEnd"/>
      <w:r w:rsidRPr="00575DEB">
        <w:rPr>
          <w:lang w:val="hu-HU"/>
        </w:rPr>
        <w:t xml:space="preserve"> </w:t>
      </w:r>
      <w:proofErr w:type="spellStart"/>
      <w:r w:rsidRPr="00575DEB">
        <w:rPr>
          <w:lang w:val="hu-HU"/>
        </w:rPr>
        <w:t>bg-primary</w:t>
      </w:r>
      <w:proofErr w:type="spellEnd"/>
      <w:r w:rsidRPr="00575DEB">
        <w:rPr>
          <w:lang w:val="hu-HU"/>
        </w:rPr>
        <w:t xml:space="preserve">" </w:t>
      </w:r>
      <w:proofErr w:type="spellStart"/>
      <w:r w:rsidRPr="00575DEB">
        <w:rPr>
          <w:lang w:val="hu-HU"/>
        </w:rPr>
        <w:t>aria-labelledby</w:t>
      </w:r>
      <w:proofErr w:type="spellEnd"/>
      <w:r w:rsidRPr="00575DEB">
        <w:rPr>
          <w:lang w:val="hu-HU"/>
        </w:rPr>
        <w:t>="</w:t>
      </w:r>
      <w:proofErr w:type="spellStart"/>
      <w:r w:rsidRPr="00575DEB">
        <w:rPr>
          <w:lang w:val="hu-HU"/>
        </w:rPr>
        <w:t>navbarDropdown</w:t>
      </w:r>
      <w:proofErr w:type="spellEnd"/>
      <w:r w:rsidRPr="00575DEB">
        <w:rPr>
          <w:lang w:val="hu-HU"/>
        </w:rPr>
        <w:t>"&gt;</w:t>
      </w:r>
    </w:p>
    <w:p w14:paraId="5AB681D0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>                                &lt;li&gt;</w:t>
      </w:r>
    </w:p>
    <w:p w14:paraId="269EE0E8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 xml:space="preserve">                                    &lt;a </w:t>
      </w:r>
      <w:proofErr w:type="spellStart"/>
      <w:r w:rsidRPr="00575DEB">
        <w:rPr>
          <w:lang w:val="hu-HU"/>
        </w:rPr>
        <w:t>class</w:t>
      </w:r>
      <w:proofErr w:type="spellEnd"/>
      <w:r w:rsidRPr="00575DEB">
        <w:rPr>
          <w:lang w:val="hu-HU"/>
        </w:rPr>
        <w:t>="</w:t>
      </w:r>
      <w:proofErr w:type="spellStart"/>
      <w:r w:rsidRPr="00575DEB">
        <w:rPr>
          <w:lang w:val="hu-HU"/>
        </w:rPr>
        <w:t>dropdown-item</w:t>
      </w:r>
      <w:proofErr w:type="spellEnd"/>
      <w:r w:rsidRPr="00575DEB">
        <w:rPr>
          <w:lang w:val="hu-HU"/>
        </w:rPr>
        <w:t xml:space="preserve"> </w:t>
      </w:r>
      <w:proofErr w:type="spellStart"/>
      <w:r w:rsidRPr="00575DEB">
        <w:rPr>
          <w:lang w:val="hu-HU"/>
        </w:rPr>
        <w:t>disabled</w:t>
      </w:r>
      <w:proofErr w:type="spellEnd"/>
      <w:r w:rsidRPr="00575DEB">
        <w:rPr>
          <w:lang w:val="hu-HU"/>
        </w:rPr>
        <w:t xml:space="preserve">" </w:t>
      </w:r>
      <w:proofErr w:type="spellStart"/>
      <w:r w:rsidRPr="00575DEB">
        <w:rPr>
          <w:lang w:val="hu-HU"/>
        </w:rPr>
        <w:t>href</w:t>
      </w:r>
      <w:proofErr w:type="spellEnd"/>
      <w:r w:rsidRPr="00575DEB">
        <w:rPr>
          <w:lang w:val="hu-HU"/>
        </w:rPr>
        <w:t>="http://azenhazam.mywire.org:8800/</w:t>
      </w:r>
      <w:proofErr w:type="spellStart"/>
      <w:r w:rsidRPr="00575DEB">
        <w:rPr>
          <w:lang w:val="hu-HU"/>
        </w:rPr>
        <w:t>home</w:t>
      </w:r>
      <w:proofErr w:type="spellEnd"/>
      <w:r w:rsidRPr="00575DEB">
        <w:rPr>
          <w:lang w:val="hu-HU"/>
        </w:rPr>
        <w:t>/"&gt;</w:t>
      </w:r>
    </w:p>
    <w:p w14:paraId="3826DDAD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 xml:space="preserve">                                        &lt;i </w:t>
      </w:r>
      <w:proofErr w:type="spellStart"/>
      <w:r w:rsidRPr="00575DEB">
        <w:rPr>
          <w:lang w:val="hu-HU"/>
        </w:rPr>
        <w:t>class</w:t>
      </w:r>
      <w:proofErr w:type="spellEnd"/>
      <w:r w:rsidRPr="00575DEB">
        <w:rPr>
          <w:lang w:val="hu-HU"/>
        </w:rPr>
        <w:t>="</w:t>
      </w:r>
      <w:proofErr w:type="spellStart"/>
      <w:r w:rsidRPr="00575DEB">
        <w:rPr>
          <w:lang w:val="hu-HU"/>
        </w:rPr>
        <w:t>bi</w:t>
      </w:r>
      <w:proofErr w:type="spellEnd"/>
      <w:r w:rsidRPr="00575DEB">
        <w:rPr>
          <w:lang w:val="hu-HU"/>
        </w:rPr>
        <w:t xml:space="preserve"> </w:t>
      </w:r>
      <w:proofErr w:type="spellStart"/>
      <w:r w:rsidRPr="00575DEB">
        <w:rPr>
          <w:lang w:val="hu-HU"/>
        </w:rPr>
        <w:t>bi</w:t>
      </w:r>
      <w:proofErr w:type="spellEnd"/>
      <w:r w:rsidRPr="00575DEB">
        <w:rPr>
          <w:lang w:val="hu-HU"/>
        </w:rPr>
        <w:t>-bank"&gt; - Deviza küldése&lt;/i&gt;</w:t>
      </w:r>
    </w:p>
    <w:p w14:paraId="461314EE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>                                    &lt;/a&gt;</w:t>
      </w:r>
    </w:p>
    <w:p w14:paraId="6516DB8E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>                                &lt;/li&gt;</w:t>
      </w:r>
    </w:p>
    <w:p w14:paraId="38F1C269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>                                &lt;li&gt;</w:t>
      </w:r>
    </w:p>
    <w:p w14:paraId="2DBBF83C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 xml:space="preserve">                                    &lt;a </w:t>
      </w:r>
      <w:proofErr w:type="spellStart"/>
      <w:r w:rsidRPr="00575DEB">
        <w:rPr>
          <w:lang w:val="hu-HU"/>
        </w:rPr>
        <w:t>class</w:t>
      </w:r>
      <w:proofErr w:type="spellEnd"/>
      <w:r w:rsidRPr="00575DEB">
        <w:rPr>
          <w:lang w:val="hu-HU"/>
        </w:rPr>
        <w:t>="</w:t>
      </w:r>
      <w:proofErr w:type="spellStart"/>
      <w:r w:rsidRPr="00575DEB">
        <w:rPr>
          <w:lang w:val="hu-HU"/>
        </w:rPr>
        <w:t>dropdown-item</w:t>
      </w:r>
      <w:proofErr w:type="spellEnd"/>
      <w:r w:rsidRPr="00575DEB">
        <w:rPr>
          <w:lang w:val="hu-HU"/>
        </w:rPr>
        <w:t xml:space="preserve"> </w:t>
      </w:r>
      <w:proofErr w:type="spellStart"/>
      <w:r w:rsidRPr="00575DEB">
        <w:rPr>
          <w:lang w:val="hu-HU"/>
        </w:rPr>
        <w:t>disabled</w:t>
      </w:r>
      <w:proofErr w:type="spellEnd"/>
      <w:r w:rsidRPr="00575DEB">
        <w:rPr>
          <w:lang w:val="hu-HU"/>
        </w:rPr>
        <w:t xml:space="preserve">" </w:t>
      </w:r>
      <w:proofErr w:type="spellStart"/>
      <w:r w:rsidRPr="00575DEB">
        <w:rPr>
          <w:lang w:val="hu-HU"/>
        </w:rPr>
        <w:t>href</w:t>
      </w:r>
      <w:proofErr w:type="spellEnd"/>
      <w:r w:rsidRPr="00575DEB">
        <w:rPr>
          <w:lang w:val="hu-HU"/>
        </w:rPr>
        <w:t>="http://azenhazam.mywire.org:8800/</w:t>
      </w:r>
      <w:proofErr w:type="spellStart"/>
      <w:r w:rsidRPr="00575DEB">
        <w:rPr>
          <w:lang w:val="hu-HU"/>
        </w:rPr>
        <w:t>tranzakciok</w:t>
      </w:r>
      <w:proofErr w:type="spellEnd"/>
      <w:r w:rsidRPr="00575DEB">
        <w:rPr>
          <w:lang w:val="hu-HU"/>
        </w:rPr>
        <w:t>"&gt;</w:t>
      </w:r>
    </w:p>
    <w:p w14:paraId="1F2ED138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 xml:space="preserve">                                        &lt;i </w:t>
      </w:r>
      <w:proofErr w:type="spellStart"/>
      <w:r w:rsidRPr="00575DEB">
        <w:rPr>
          <w:lang w:val="hu-HU"/>
        </w:rPr>
        <w:t>class</w:t>
      </w:r>
      <w:proofErr w:type="spellEnd"/>
      <w:r w:rsidRPr="00575DEB">
        <w:rPr>
          <w:lang w:val="hu-HU"/>
        </w:rPr>
        <w:t>="</w:t>
      </w:r>
      <w:proofErr w:type="spellStart"/>
      <w:r w:rsidRPr="00575DEB">
        <w:rPr>
          <w:lang w:val="hu-HU"/>
        </w:rPr>
        <w:t>bi</w:t>
      </w:r>
      <w:proofErr w:type="spellEnd"/>
      <w:r w:rsidRPr="00575DEB">
        <w:rPr>
          <w:lang w:val="hu-HU"/>
        </w:rPr>
        <w:t xml:space="preserve"> </w:t>
      </w:r>
      <w:proofErr w:type="spellStart"/>
      <w:r w:rsidRPr="00575DEB">
        <w:rPr>
          <w:lang w:val="hu-HU"/>
        </w:rPr>
        <w:t>bi-person-lines-fill</w:t>
      </w:r>
      <w:proofErr w:type="spellEnd"/>
      <w:r w:rsidRPr="00575DEB">
        <w:rPr>
          <w:lang w:val="hu-HU"/>
        </w:rPr>
        <w:t>"&gt; - Tranzakciós lista&lt;/i&gt;</w:t>
      </w:r>
    </w:p>
    <w:p w14:paraId="621D0664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>                                    &lt;/a&gt;</w:t>
      </w:r>
    </w:p>
    <w:p w14:paraId="0E8B1B40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>                                &lt;/li&gt;</w:t>
      </w:r>
    </w:p>
    <w:p w14:paraId="09A10F77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>                                &lt;li&gt;&lt;</w:t>
      </w:r>
      <w:proofErr w:type="spellStart"/>
      <w:r w:rsidRPr="00575DEB">
        <w:rPr>
          <w:lang w:val="hu-HU"/>
        </w:rPr>
        <w:t>hr</w:t>
      </w:r>
      <w:proofErr w:type="spellEnd"/>
      <w:r w:rsidRPr="00575DEB">
        <w:rPr>
          <w:lang w:val="hu-HU"/>
        </w:rPr>
        <w:t xml:space="preserve"> </w:t>
      </w:r>
      <w:proofErr w:type="spellStart"/>
      <w:r w:rsidRPr="00575DEB">
        <w:rPr>
          <w:lang w:val="hu-HU"/>
        </w:rPr>
        <w:t>class</w:t>
      </w:r>
      <w:proofErr w:type="spellEnd"/>
      <w:r w:rsidRPr="00575DEB">
        <w:rPr>
          <w:lang w:val="hu-HU"/>
        </w:rPr>
        <w:t>="</w:t>
      </w:r>
      <w:proofErr w:type="spellStart"/>
      <w:r w:rsidRPr="00575DEB">
        <w:rPr>
          <w:lang w:val="hu-HU"/>
        </w:rPr>
        <w:t>dropdown-divider</w:t>
      </w:r>
      <w:proofErr w:type="spellEnd"/>
      <w:r w:rsidRPr="00575DEB">
        <w:rPr>
          <w:lang w:val="hu-HU"/>
        </w:rPr>
        <w:t>"/&gt;&lt;/li&gt;</w:t>
      </w:r>
    </w:p>
    <w:p w14:paraId="02DAF7F7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>                                &lt;li&gt;</w:t>
      </w:r>
    </w:p>
    <w:p w14:paraId="256766E5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 xml:space="preserve">                                    &lt;a </w:t>
      </w:r>
      <w:proofErr w:type="spellStart"/>
      <w:r w:rsidRPr="00575DEB">
        <w:rPr>
          <w:lang w:val="hu-HU"/>
        </w:rPr>
        <w:t>class</w:t>
      </w:r>
      <w:proofErr w:type="spellEnd"/>
      <w:r w:rsidRPr="00575DEB">
        <w:rPr>
          <w:lang w:val="hu-HU"/>
        </w:rPr>
        <w:t>="</w:t>
      </w:r>
      <w:proofErr w:type="spellStart"/>
      <w:r w:rsidRPr="00575DEB">
        <w:rPr>
          <w:lang w:val="hu-HU"/>
        </w:rPr>
        <w:t>dropdown-item</w:t>
      </w:r>
      <w:proofErr w:type="spellEnd"/>
      <w:r w:rsidRPr="00575DEB">
        <w:rPr>
          <w:lang w:val="hu-HU"/>
        </w:rPr>
        <w:t xml:space="preserve">" </w:t>
      </w:r>
      <w:proofErr w:type="spellStart"/>
      <w:r w:rsidRPr="00575DEB">
        <w:rPr>
          <w:lang w:val="hu-HU"/>
        </w:rPr>
        <w:t>href</w:t>
      </w:r>
      <w:proofErr w:type="spellEnd"/>
      <w:r w:rsidRPr="00575DEB">
        <w:rPr>
          <w:lang w:val="hu-HU"/>
        </w:rPr>
        <w:t>="http://azenhazam.mywire.org:8800/</w:t>
      </w:r>
      <w:proofErr w:type="spellStart"/>
      <w:r w:rsidRPr="00575DEB">
        <w:rPr>
          <w:lang w:val="hu-HU"/>
        </w:rPr>
        <w:t>mnbrefresh</w:t>
      </w:r>
      <w:proofErr w:type="spellEnd"/>
      <w:r w:rsidRPr="00575DEB">
        <w:rPr>
          <w:lang w:val="hu-HU"/>
        </w:rPr>
        <w:t>/"&gt;</w:t>
      </w:r>
    </w:p>
    <w:p w14:paraId="0AE32076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 xml:space="preserve">                                        &lt;i </w:t>
      </w:r>
      <w:proofErr w:type="spellStart"/>
      <w:r w:rsidRPr="00575DEB">
        <w:rPr>
          <w:lang w:val="hu-HU"/>
        </w:rPr>
        <w:t>class</w:t>
      </w:r>
      <w:proofErr w:type="spellEnd"/>
      <w:r w:rsidRPr="00575DEB">
        <w:rPr>
          <w:lang w:val="hu-HU"/>
        </w:rPr>
        <w:t>="</w:t>
      </w:r>
      <w:proofErr w:type="spellStart"/>
      <w:r w:rsidRPr="00575DEB">
        <w:rPr>
          <w:lang w:val="hu-HU"/>
        </w:rPr>
        <w:t>bi</w:t>
      </w:r>
      <w:proofErr w:type="spellEnd"/>
      <w:r w:rsidRPr="00575DEB">
        <w:rPr>
          <w:lang w:val="hu-HU"/>
        </w:rPr>
        <w:t xml:space="preserve"> </w:t>
      </w:r>
      <w:proofErr w:type="spellStart"/>
      <w:r w:rsidRPr="00575DEB">
        <w:rPr>
          <w:lang w:val="hu-HU"/>
        </w:rPr>
        <w:t>bi-globe-europe-africa</w:t>
      </w:r>
      <w:proofErr w:type="spellEnd"/>
      <w:r w:rsidRPr="00575DEB">
        <w:rPr>
          <w:lang w:val="hu-HU"/>
        </w:rPr>
        <w:t xml:space="preserve">"&gt; - MNB árfolyam </w:t>
      </w:r>
      <w:proofErr w:type="spellStart"/>
      <w:r w:rsidRPr="00575DEB">
        <w:rPr>
          <w:lang w:val="hu-HU"/>
        </w:rPr>
        <w:t>firssítés</w:t>
      </w:r>
      <w:proofErr w:type="spellEnd"/>
      <w:r w:rsidRPr="00575DEB">
        <w:rPr>
          <w:lang w:val="hu-HU"/>
        </w:rPr>
        <w:t>&lt;/i&gt;</w:t>
      </w:r>
    </w:p>
    <w:p w14:paraId="4660FB00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>                                    &lt;/a&gt;</w:t>
      </w:r>
    </w:p>
    <w:p w14:paraId="118A0851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>                                &lt;/li&gt;</w:t>
      </w:r>
    </w:p>
    <w:p w14:paraId="776DD2AE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>                            &lt;/</w:t>
      </w:r>
      <w:proofErr w:type="spellStart"/>
      <w:r w:rsidRPr="00575DEB">
        <w:rPr>
          <w:lang w:val="hu-HU"/>
        </w:rPr>
        <w:t>ul</w:t>
      </w:r>
      <w:proofErr w:type="spellEnd"/>
      <w:r w:rsidRPr="00575DEB">
        <w:rPr>
          <w:lang w:val="hu-HU"/>
        </w:rPr>
        <w:t>&gt;</w:t>
      </w:r>
    </w:p>
    <w:p w14:paraId="4B385373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>                        &lt;/li&gt;</w:t>
      </w:r>
    </w:p>
    <w:p w14:paraId="4AE62E88" w14:textId="77777777" w:rsidR="00575DEB" w:rsidRPr="00575DEB" w:rsidRDefault="00575DEB" w:rsidP="00575DEB">
      <w:pPr>
        <w:rPr>
          <w:lang w:val="hu-HU"/>
        </w:rPr>
      </w:pPr>
    </w:p>
    <w:p w14:paraId="7B93E361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 xml:space="preserve">                        </w:t>
      </w:r>
      <w:proofErr w:type="gramStart"/>
      <w:r w:rsidRPr="00575DEB">
        <w:rPr>
          <w:lang w:val="hu-HU"/>
        </w:rPr>
        <w:t>&lt;!--</w:t>
      </w:r>
      <w:proofErr w:type="gramEnd"/>
      <w:r w:rsidRPr="00575DEB">
        <w:rPr>
          <w:lang w:val="hu-HU"/>
        </w:rPr>
        <w:t xml:space="preserve">Felhasználókezelés legördülő </w:t>
      </w:r>
      <w:proofErr w:type="spellStart"/>
      <w:r w:rsidRPr="00575DEB">
        <w:rPr>
          <w:lang w:val="hu-HU"/>
        </w:rPr>
        <w:t>menűpont</w:t>
      </w:r>
      <w:proofErr w:type="spellEnd"/>
      <w:r w:rsidRPr="00575DEB">
        <w:rPr>
          <w:lang w:val="hu-HU"/>
        </w:rPr>
        <w:t xml:space="preserve"> --&gt;</w:t>
      </w:r>
    </w:p>
    <w:p w14:paraId="7387077B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 xml:space="preserve">                        &lt;li </w:t>
      </w:r>
      <w:proofErr w:type="spellStart"/>
      <w:r w:rsidRPr="00575DEB">
        <w:rPr>
          <w:lang w:val="hu-HU"/>
        </w:rPr>
        <w:t>class</w:t>
      </w:r>
      <w:proofErr w:type="spellEnd"/>
      <w:r w:rsidRPr="00575DEB">
        <w:rPr>
          <w:lang w:val="hu-HU"/>
        </w:rPr>
        <w:t>="</w:t>
      </w:r>
      <w:proofErr w:type="spellStart"/>
      <w:r w:rsidRPr="00575DEB">
        <w:rPr>
          <w:lang w:val="hu-HU"/>
        </w:rPr>
        <w:t>nav-item</w:t>
      </w:r>
      <w:proofErr w:type="spellEnd"/>
      <w:r w:rsidRPr="00575DEB">
        <w:rPr>
          <w:lang w:val="hu-HU"/>
        </w:rPr>
        <w:t xml:space="preserve"> </w:t>
      </w:r>
      <w:proofErr w:type="spellStart"/>
      <w:r w:rsidRPr="00575DEB">
        <w:rPr>
          <w:lang w:val="hu-HU"/>
        </w:rPr>
        <w:t>dropdown</w:t>
      </w:r>
      <w:proofErr w:type="spellEnd"/>
      <w:r w:rsidRPr="00575DEB">
        <w:rPr>
          <w:lang w:val="hu-HU"/>
        </w:rPr>
        <w:t>"&gt;</w:t>
      </w:r>
    </w:p>
    <w:p w14:paraId="1E36F4A5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lastRenderedPageBreak/>
        <w:t xml:space="preserve">                            &lt;a </w:t>
      </w:r>
      <w:proofErr w:type="spellStart"/>
      <w:r w:rsidRPr="00575DEB">
        <w:rPr>
          <w:lang w:val="hu-HU"/>
        </w:rPr>
        <w:t>class</w:t>
      </w:r>
      <w:proofErr w:type="spellEnd"/>
      <w:r w:rsidRPr="00575DEB">
        <w:rPr>
          <w:lang w:val="hu-HU"/>
        </w:rPr>
        <w:t>="</w:t>
      </w:r>
      <w:proofErr w:type="spellStart"/>
      <w:r w:rsidRPr="00575DEB">
        <w:rPr>
          <w:lang w:val="hu-HU"/>
        </w:rPr>
        <w:t>nav</w:t>
      </w:r>
      <w:proofErr w:type="spellEnd"/>
      <w:r w:rsidRPr="00575DEB">
        <w:rPr>
          <w:lang w:val="hu-HU"/>
        </w:rPr>
        <w:t xml:space="preserve">-link </w:t>
      </w:r>
      <w:proofErr w:type="spellStart"/>
      <w:r w:rsidRPr="00575DEB">
        <w:rPr>
          <w:lang w:val="hu-HU"/>
        </w:rPr>
        <w:t>dropdown-toggle</w:t>
      </w:r>
      <w:proofErr w:type="spellEnd"/>
      <w:r w:rsidRPr="00575DEB">
        <w:rPr>
          <w:lang w:val="hu-HU"/>
        </w:rPr>
        <w:t xml:space="preserve">" </w:t>
      </w:r>
      <w:proofErr w:type="spellStart"/>
      <w:r w:rsidRPr="00575DEB">
        <w:rPr>
          <w:lang w:val="hu-HU"/>
        </w:rPr>
        <w:t>href</w:t>
      </w:r>
      <w:proofErr w:type="spellEnd"/>
      <w:r w:rsidRPr="00575DEB">
        <w:rPr>
          <w:lang w:val="hu-HU"/>
        </w:rPr>
        <w:t xml:space="preserve">="#" </w:t>
      </w:r>
      <w:proofErr w:type="spellStart"/>
      <w:r w:rsidRPr="00575DEB">
        <w:rPr>
          <w:lang w:val="hu-HU"/>
        </w:rPr>
        <w:t>id</w:t>
      </w:r>
      <w:proofErr w:type="spellEnd"/>
      <w:r w:rsidRPr="00575DEB">
        <w:rPr>
          <w:lang w:val="hu-HU"/>
        </w:rPr>
        <w:t>="</w:t>
      </w:r>
      <w:proofErr w:type="spellStart"/>
      <w:r w:rsidRPr="00575DEB">
        <w:rPr>
          <w:lang w:val="hu-HU"/>
        </w:rPr>
        <w:t>navbarDropdown</w:t>
      </w:r>
      <w:proofErr w:type="spellEnd"/>
      <w:r w:rsidRPr="00575DEB">
        <w:rPr>
          <w:lang w:val="hu-HU"/>
        </w:rPr>
        <w:t xml:space="preserve">" </w:t>
      </w:r>
      <w:proofErr w:type="spellStart"/>
      <w:r w:rsidRPr="00575DEB">
        <w:rPr>
          <w:lang w:val="hu-HU"/>
        </w:rPr>
        <w:t>role</w:t>
      </w:r>
      <w:proofErr w:type="spellEnd"/>
      <w:r w:rsidRPr="00575DEB">
        <w:rPr>
          <w:lang w:val="hu-HU"/>
        </w:rPr>
        <w:t>="</w:t>
      </w:r>
      <w:proofErr w:type="spellStart"/>
      <w:r w:rsidRPr="00575DEB">
        <w:rPr>
          <w:lang w:val="hu-HU"/>
        </w:rPr>
        <w:t>button</w:t>
      </w:r>
      <w:proofErr w:type="spellEnd"/>
      <w:r w:rsidRPr="00575DEB">
        <w:rPr>
          <w:lang w:val="hu-HU"/>
        </w:rPr>
        <w:t xml:space="preserve">" </w:t>
      </w:r>
      <w:proofErr w:type="spellStart"/>
      <w:r w:rsidRPr="00575DEB">
        <w:rPr>
          <w:lang w:val="hu-HU"/>
        </w:rPr>
        <w:t>data-bs-toggle</w:t>
      </w:r>
      <w:proofErr w:type="spellEnd"/>
      <w:r w:rsidRPr="00575DEB">
        <w:rPr>
          <w:lang w:val="hu-HU"/>
        </w:rPr>
        <w:t>="</w:t>
      </w:r>
      <w:proofErr w:type="spellStart"/>
      <w:r w:rsidRPr="00575DEB">
        <w:rPr>
          <w:lang w:val="hu-HU"/>
        </w:rPr>
        <w:t>dropdown</w:t>
      </w:r>
      <w:proofErr w:type="spellEnd"/>
      <w:r w:rsidRPr="00575DEB">
        <w:rPr>
          <w:lang w:val="hu-HU"/>
        </w:rPr>
        <w:t xml:space="preserve">" </w:t>
      </w:r>
      <w:proofErr w:type="spellStart"/>
      <w:r w:rsidRPr="00575DEB">
        <w:rPr>
          <w:lang w:val="hu-HU"/>
        </w:rPr>
        <w:t>aria-expanded</w:t>
      </w:r>
      <w:proofErr w:type="spellEnd"/>
      <w:r w:rsidRPr="00575DEB">
        <w:rPr>
          <w:lang w:val="hu-HU"/>
        </w:rPr>
        <w:t>="</w:t>
      </w:r>
      <w:proofErr w:type="spellStart"/>
      <w:r w:rsidRPr="00575DEB">
        <w:rPr>
          <w:lang w:val="hu-HU"/>
        </w:rPr>
        <w:t>false</w:t>
      </w:r>
      <w:proofErr w:type="spellEnd"/>
      <w:r w:rsidRPr="00575DEB">
        <w:rPr>
          <w:lang w:val="hu-HU"/>
        </w:rPr>
        <w:t>"&gt;</w:t>
      </w:r>
    </w:p>
    <w:p w14:paraId="3D541444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 xml:space="preserve">                                Felhasználókezelés </w:t>
      </w:r>
    </w:p>
    <w:p w14:paraId="5D9A42A1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>                            &lt;/a&gt;</w:t>
      </w:r>
    </w:p>
    <w:p w14:paraId="01FAF0BC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>                            &lt;</w:t>
      </w:r>
      <w:proofErr w:type="spellStart"/>
      <w:r w:rsidRPr="00575DEB">
        <w:rPr>
          <w:lang w:val="hu-HU"/>
        </w:rPr>
        <w:t>ul</w:t>
      </w:r>
      <w:proofErr w:type="spellEnd"/>
      <w:r w:rsidRPr="00575DEB">
        <w:rPr>
          <w:lang w:val="hu-HU"/>
        </w:rPr>
        <w:t xml:space="preserve"> </w:t>
      </w:r>
      <w:proofErr w:type="spellStart"/>
      <w:r w:rsidRPr="00575DEB">
        <w:rPr>
          <w:lang w:val="hu-HU"/>
        </w:rPr>
        <w:t>class</w:t>
      </w:r>
      <w:proofErr w:type="spellEnd"/>
      <w:r w:rsidRPr="00575DEB">
        <w:rPr>
          <w:lang w:val="hu-HU"/>
        </w:rPr>
        <w:t>="</w:t>
      </w:r>
      <w:proofErr w:type="spellStart"/>
      <w:r w:rsidRPr="00575DEB">
        <w:rPr>
          <w:lang w:val="hu-HU"/>
        </w:rPr>
        <w:t>dropdown-menu</w:t>
      </w:r>
      <w:proofErr w:type="spellEnd"/>
      <w:r w:rsidRPr="00575DEB">
        <w:rPr>
          <w:lang w:val="hu-HU"/>
        </w:rPr>
        <w:t xml:space="preserve"> </w:t>
      </w:r>
      <w:proofErr w:type="spellStart"/>
      <w:r w:rsidRPr="00575DEB">
        <w:rPr>
          <w:lang w:val="hu-HU"/>
        </w:rPr>
        <w:t>bg-primary</w:t>
      </w:r>
      <w:proofErr w:type="spellEnd"/>
      <w:r w:rsidRPr="00575DEB">
        <w:rPr>
          <w:lang w:val="hu-HU"/>
        </w:rPr>
        <w:t xml:space="preserve">" </w:t>
      </w:r>
      <w:proofErr w:type="spellStart"/>
      <w:r w:rsidRPr="00575DEB">
        <w:rPr>
          <w:lang w:val="hu-HU"/>
        </w:rPr>
        <w:t>aria-labelledby</w:t>
      </w:r>
      <w:proofErr w:type="spellEnd"/>
      <w:r w:rsidRPr="00575DEB">
        <w:rPr>
          <w:lang w:val="hu-HU"/>
        </w:rPr>
        <w:t>="</w:t>
      </w:r>
      <w:proofErr w:type="spellStart"/>
      <w:r w:rsidRPr="00575DEB">
        <w:rPr>
          <w:lang w:val="hu-HU"/>
        </w:rPr>
        <w:t>navbarDropdown</w:t>
      </w:r>
      <w:proofErr w:type="spellEnd"/>
      <w:r w:rsidRPr="00575DEB">
        <w:rPr>
          <w:lang w:val="hu-HU"/>
        </w:rPr>
        <w:t>"&gt;</w:t>
      </w:r>
    </w:p>
    <w:p w14:paraId="12F21266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>                                &lt;li&gt;</w:t>
      </w:r>
    </w:p>
    <w:p w14:paraId="6BB88C13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 xml:space="preserve">                                    &lt;a </w:t>
      </w:r>
      <w:proofErr w:type="spellStart"/>
      <w:r w:rsidRPr="00575DEB">
        <w:rPr>
          <w:lang w:val="hu-HU"/>
        </w:rPr>
        <w:t>class</w:t>
      </w:r>
      <w:proofErr w:type="spellEnd"/>
      <w:r w:rsidRPr="00575DEB">
        <w:rPr>
          <w:lang w:val="hu-HU"/>
        </w:rPr>
        <w:t>="</w:t>
      </w:r>
      <w:proofErr w:type="spellStart"/>
      <w:r w:rsidRPr="00575DEB">
        <w:rPr>
          <w:lang w:val="hu-HU"/>
        </w:rPr>
        <w:t>dropdown-item</w:t>
      </w:r>
      <w:proofErr w:type="spellEnd"/>
      <w:r w:rsidRPr="00575DEB">
        <w:rPr>
          <w:lang w:val="hu-HU"/>
        </w:rPr>
        <w:t xml:space="preserve">" </w:t>
      </w:r>
      <w:proofErr w:type="spellStart"/>
      <w:r w:rsidRPr="00575DEB">
        <w:rPr>
          <w:lang w:val="hu-HU"/>
        </w:rPr>
        <w:t>href</w:t>
      </w:r>
      <w:proofErr w:type="spellEnd"/>
      <w:r w:rsidRPr="00575DEB">
        <w:rPr>
          <w:lang w:val="hu-HU"/>
        </w:rPr>
        <w:t>="http://azenhazam.mywire.org:8800"&gt;</w:t>
      </w:r>
    </w:p>
    <w:p w14:paraId="21E2AE83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 xml:space="preserve">                                        &lt;i </w:t>
      </w:r>
      <w:proofErr w:type="spellStart"/>
      <w:r w:rsidRPr="00575DEB">
        <w:rPr>
          <w:lang w:val="hu-HU"/>
        </w:rPr>
        <w:t>class</w:t>
      </w:r>
      <w:proofErr w:type="spellEnd"/>
      <w:r w:rsidRPr="00575DEB">
        <w:rPr>
          <w:lang w:val="hu-HU"/>
        </w:rPr>
        <w:t>="</w:t>
      </w:r>
      <w:proofErr w:type="spellStart"/>
      <w:r w:rsidRPr="00575DEB">
        <w:rPr>
          <w:lang w:val="hu-HU"/>
        </w:rPr>
        <w:t>bi</w:t>
      </w:r>
      <w:proofErr w:type="spellEnd"/>
      <w:r w:rsidRPr="00575DEB">
        <w:rPr>
          <w:lang w:val="hu-HU"/>
        </w:rPr>
        <w:t xml:space="preserve"> </w:t>
      </w:r>
      <w:proofErr w:type="spellStart"/>
      <w:r w:rsidRPr="00575DEB">
        <w:rPr>
          <w:lang w:val="hu-HU"/>
        </w:rPr>
        <w:t>bi-door-open</w:t>
      </w:r>
      <w:proofErr w:type="spellEnd"/>
      <w:r w:rsidRPr="00575DEB">
        <w:rPr>
          <w:lang w:val="hu-HU"/>
        </w:rPr>
        <w:t>"&gt; - Bejelentkezés&lt;/i&gt;</w:t>
      </w:r>
    </w:p>
    <w:p w14:paraId="104DA9F0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>                                    &lt;/a&gt;</w:t>
      </w:r>
    </w:p>
    <w:p w14:paraId="0E7D2792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>                                &lt;/li&gt;</w:t>
      </w:r>
    </w:p>
    <w:p w14:paraId="7263B52C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>                                &lt;li&gt;</w:t>
      </w:r>
    </w:p>
    <w:p w14:paraId="762A4E78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 xml:space="preserve">                                    &lt;a </w:t>
      </w:r>
      <w:proofErr w:type="spellStart"/>
      <w:r w:rsidRPr="00575DEB">
        <w:rPr>
          <w:lang w:val="hu-HU"/>
        </w:rPr>
        <w:t>class</w:t>
      </w:r>
      <w:proofErr w:type="spellEnd"/>
      <w:r w:rsidRPr="00575DEB">
        <w:rPr>
          <w:lang w:val="hu-HU"/>
        </w:rPr>
        <w:t>="</w:t>
      </w:r>
      <w:proofErr w:type="spellStart"/>
      <w:r w:rsidRPr="00575DEB">
        <w:rPr>
          <w:lang w:val="hu-HU"/>
        </w:rPr>
        <w:t>dropdown-item</w:t>
      </w:r>
      <w:proofErr w:type="spellEnd"/>
      <w:r w:rsidRPr="00575DEB">
        <w:rPr>
          <w:lang w:val="hu-HU"/>
        </w:rPr>
        <w:t xml:space="preserve">" </w:t>
      </w:r>
      <w:proofErr w:type="spellStart"/>
      <w:r w:rsidRPr="00575DEB">
        <w:rPr>
          <w:lang w:val="hu-HU"/>
        </w:rPr>
        <w:t>href</w:t>
      </w:r>
      <w:proofErr w:type="spellEnd"/>
      <w:r w:rsidRPr="00575DEB">
        <w:rPr>
          <w:lang w:val="hu-HU"/>
        </w:rPr>
        <w:t>="http://azenhazam.mywire.org:8800/</w:t>
      </w:r>
      <w:proofErr w:type="spellStart"/>
      <w:r w:rsidRPr="00575DEB">
        <w:rPr>
          <w:lang w:val="hu-HU"/>
        </w:rPr>
        <w:t>signup</w:t>
      </w:r>
      <w:proofErr w:type="spellEnd"/>
      <w:r w:rsidRPr="00575DEB">
        <w:rPr>
          <w:lang w:val="hu-HU"/>
        </w:rPr>
        <w:t>/"&gt;</w:t>
      </w:r>
    </w:p>
    <w:p w14:paraId="50114A9A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 xml:space="preserve">                                        &lt;i </w:t>
      </w:r>
      <w:proofErr w:type="spellStart"/>
      <w:r w:rsidRPr="00575DEB">
        <w:rPr>
          <w:lang w:val="hu-HU"/>
        </w:rPr>
        <w:t>class</w:t>
      </w:r>
      <w:proofErr w:type="spellEnd"/>
      <w:r w:rsidRPr="00575DEB">
        <w:rPr>
          <w:lang w:val="hu-HU"/>
        </w:rPr>
        <w:t>="</w:t>
      </w:r>
      <w:proofErr w:type="spellStart"/>
      <w:r w:rsidRPr="00575DEB">
        <w:rPr>
          <w:lang w:val="hu-HU"/>
        </w:rPr>
        <w:t>bi</w:t>
      </w:r>
      <w:proofErr w:type="spellEnd"/>
      <w:r w:rsidRPr="00575DEB">
        <w:rPr>
          <w:lang w:val="hu-HU"/>
        </w:rPr>
        <w:t xml:space="preserve"> </w:t>
      </w:r>
      <w:proofErr w:type="spellStart"/>
      <w:r w:rsidRPr="00575DEB">
        <w:rPr>
          <w:lang w:val="hu-HU"/>
        </w:rPr>
        <w:t>bi-pencil-square</w:t>
      </w:r>
      <w:proofErr w:type="spellEnd"/>
      <w:r w:rsidRPr="00575DEB">
        <w:rPr>
          <w:lang w:val="hu-HU"/>
        </w:rPr>
        <w:t>"&gt; - Regisztráció&lt;/i&gt;</w:t>
      </w:r>
    </w:p>
    <w:p w14:paraId="4267DD46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>                                    &lt;/a&gt;</w:t>
      </w:r>
    </w:p>
    <w:p w14:paraId="25A08C6A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>                                &lt;/li&gt;</w:t>
      </w:r>
    </w:p>
    <w:p w14:paraId="1B378B03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>                                &lt;li&gt;&lt;</w:t>
      </w:r>
      <w:proofErr w:type="spellStart"/>
      <w:r w:rsidRPr="00575DEB">
        <w:rPr>
          <w:lang w:val="hu-HU"/>
        </w:rPr>
        <w:t>hr</w:t>
      </w:r>
      <w:proofErr w:type="spellEnd"/>
      <w:r w:rsidRPr="00575DEB">
        <w:rPr>
          <w:lang w:val="hu-HU"/>
        </w:rPr>
        <w:t xml:space="preserve"> </w:t>
      </w:r>
      <w:proofErr w:type="spellStart"/>
      <w:r w:rsidRPr="00575DEB">
        <w:rPr>
          <w:lang w:val="hu-HU"/>
        </w:rPr>
        <w:t>class</w:t>
      </w:r>
      <w:proofErr w:type="spellEnd"/>
      <w:r w:rsidRPr="00575DEB">
        <w:rPr>
          <w:lang w:val="hu-HU"/>
        </w:rPr>
        <w:t>="</w:t>
      </w:r>
      <w:proofErr w:type="spellStart"/>
      <w:r w:rsidRPr="00575DEB">
        <w:rPr>
          <w:lang w:val="hu-HU"/>
        </w:rPr>
        <w:t>dropdown-divider</w:t>
      </w:r>
      <w:proofErr w:type="spellEnd"/>
      <w:r w:rsidRPr="00575DEB">
        <w:rPr>
          <w:lang w:val="hu-HU"/>
        </w:rPr>
        <w:t>"/&gt;&lt;/li&gt;</w:t>
      </w:r>
    </w:p>
    <w:p w14:paraId="3CDCB706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>                                &lt;li&gt;</w:t>
      </w:r>
    </w:p>
    <w:p w14:paraId="7A663F36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 xml:space="preserve">                                    &lt;a </w:t>
      </w:r>
      <w:proofErr w:type="spellStart"/>
      <w:r w:rsidRPr="00575DEB">
        <w:rPr>
          <w:lang w:val="hu-HU"/>
        </w:rPr>
        <w:t>class</w:t>
      </w:r>
      <w:proofErr w:type="spellEnd"/>
      <w:r w:rsidRPr="00575DEB">
        <w:rPr>
          <w:lang w:val="hu-HU"/>
        </w:rPr>
        <w:t>="</w:t>
      </w:r>
      <w:proofErr w:type="spellStart"/>
      <w:r w:rsidRPr="00575DEB">
        <w:rPr>
          <w:lang w:val="hu-HU"/>
        </w:rPr>
        <w:t>dropdown-item</w:t>
      </w:r>
      <w:proofErr w:type="spellEnd"/>
      <w:r w:rsidRPr="00575DEB">
        <w:rPr>
          <w:lang w:val="hu-HU"/>
        </w:rPr>
        <w:t xml:space="preserve"> </w:t>
      </w:r>
      <w:proofErr w:type="spellStart"/>
      <w:r w:rsidRPr="00575DEB">
        <w:rPr>
          <w:lang w:val="hu-HU"/>
        </w:rPr>
        <w:t>disabled</w:t>
      </w:r>
      <w:proofErr w:type="spellEnd"/>
      <w:r w:rsidRPr="00575DEB">
        <w:rPr>
          <w:lang w:val="hu-HU"/>
        </w:rPr>
        <w:t xml:space="preserve">" </w:t>
      </w:r>
      <w:proofErr w:type="spellStart"/>
      <w:r w:rsidRPr="00575DEB">
        <w:rPr>
          <w:lang w:val="hu-HU"/>
        </w:rPr>
        <w:t>href</w:t>
      </w:r>
      <w:proofErr w:type="spellEnd"/>
      <w:r w:rsidRPr="00575DEB">
        <w:rPr>
          <w:lang w:val="hu-HU"/>
        </w:rPr>
        <w:t>="http://azenhazam.mywire.org:8800/logout/"&gt;</w:t>
      </w:r>
    </w:p>
    <w:p w14:paraId="3F93F93F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 xml:space="preserve">                                        &lt;i </w:t>
      </w:r>
      <w:proofErr w:type="spellStart"/>
      <w:r w:rsidRPr="00575DEB">
        <w:rPr>
          <w:lang w:val="hu-HU"/>
        </w:rPr>
        <w:t>class</w:t>
      </w:r>
      <w:proofErr w:type="spellEnd"/>
      <w:r w:rsidRPr="00575DEB">
        <w:rPr>
          <w:lang w:val="hu-HU"/>
        </w:rPr>
        <w:t>="</w:t>
      </w:r>
      <w:proofErr w:type="spellStart"/>
      <w:r w:rsidRPr="00575DEB">
        <w:rPr>
          <w:lang w:val="hu-HU"/>
        </w:rPr>
        <w:t>bi</w:t>
      </w:r>
      <w:proofErr w:type="spellEnd"/>
      <w:r w:rsidRPr="00575DEB">
        <w:rPr>
          <w:lang w:val="hu-HU"/>
        </w:rPr>
        <w:t xml:space="preserve"> </w:t>
      </w:r>
      <w:proofErr w:type="spellStart"/>
      <w:r w:rsidRPr="00575DEB">
        <w:rPr>
          <w:lang w:val="hu-HU"/>
        </w:rPr>
        <w:t>bi</w:t>
      </w:r>
      <w:proofErr w:type="spellEnd"/>
      <w:r w:rsidRPr="00575DEB">
        <w:rPr>
          <w:lang w:val="hu-HU"/>
        </w:rPr>
        <w:t>-</w:t>
      </w:r>
      <w:proofErr w:type="spellStart"/>
      <w:r w:rsidRPr="00575DEB">
        <w:rPr>
          <w:lang w:val="hu-HU"/>
        </w:rPr>
        <w:t>arrow</w:t>
      </w:r>
      <w:proofErr w:type="spellEnd"/>
      <w:r w:rsidRPr="00575DEB">
        <w:rPr>
          <w:lang w:val="hu-HU"/>
        </w:rPr>
        <w:t>-bar-</w:t>
      </w:r>
      <w:proofErr w:type="spellStart"/>
      <w:r w:rsidRPr="00575DEB">
        <w:rPr>
          <w:lang w:val="hu-HU"/>
        </w:rPr>
        <w:t>right</w:t>
      </w:r>
      <w:proofErr w:type="spellEnd"/>
      <w:r w:rsidRPr="00575DEB">
        <w:rPr>
          <w:lang w:val="hu-HU"/>
        </w:rPr>
        <w:t>"&gt; - Kilépés&lt;/i&gt;</w:t>
      </w:r>
    </w:p>
    <w:p w14:paraId="2ACDBED4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>                                    &lt;/a&gt;</w:t>
      </w:r>
    </w:p>
    <w:p w14:paraId="321E95CC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>                                &lt;/li&gt;</w:t>
      </w:r>
    </w:p>
    <w:p w14:paraId="5A657139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>                                &lt;li&gt;</w:t>
      </w:r>
    </w:p>
    <w:p w14:paraId="00B587CE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 xml:space="preserve">                                    &lt;a </w:t>
      </w:r>
      <w:proofErr w:type="spellStart"/>
      <w:r w:rsidRPr="00575DEB">
        <w:rPr>
          <w:lang w:val="hu-HU"/>
        </w:rPr>
        <w:t>class</w:t>
      </w:r>
      <w:proofErr w:type="spellEnd"/>
      <w:r w:rsidRPr="00575DEB">
        <w:rPr>
          <w:lang w:val="hu-HU"/>
        </w:rPr>
        <w:t>="</w:t>
      </w:r>
      <w:proofErr w:type="spellStart"/>
      <w:r w:rsidRPr="00575DEB">
        <w:rPr>
          <w:lang w:val="hu-HU"/>
        </w:rPr>
        <w:t>dropdown-item</w:t>
      </w:r>
      <w:proofErr w:type="spellEnd"/>
      <w:r w:rsidRPr="00575DEB">
        <w:rPr>
          <w:lang w:val="hu-HU"/>
        </w:rPr>
        <w:t xml:space="preserve"> </w:t>
      </w:r>
      <w:proofErr w:type="spellStart"/>
      <w:r w:rsidRPr="00575DEB">
        <w:rPr>
          <w:lang w:val="hu-HU"/>
        </w:rPr>
        <w:t>disabled</w:t>
      </w:r>
      <w:proofErr w:type="spellEnd"/>
      <w:r w:rsidRPr="00575DEB">
        <w:rPr>
          <w:lang w:val="hu-HU"/>
        </w:rPr>
        <w:t xml:space="preserve">" </w:t>
      </w:r>
      <w:proofErr w:type="spellStart"/>
      <w:r w:rsidRPr="00575DEB">
        <w:rPr>
          <w:lang w:val="hu-HU"/>
        </w:rPr>
        <w:t>href</w:t>
      </w:r>
      <w:proofErr w:type="spellEnd"/>
      <w:r w:rsidRPr="00575DEB">
        <w:rPr>
          <w:lang w:val="hu-HU"/>
        </w:rPr>
        <w:t>="http://azenhazam.mywire.org:8800/</w:t>
      </w:r>
      <w:proofErr w:type="spellStart"/>
      <w:r w:rsidRPr="00575DEB">
        <w:rPr>
          <w:lang w:val="hu-HU"/>
        </w:rPr>
        <w:t>deleteuser</w:t>
      </w:r>
      <w:proofErr w:type="spellEnd"/>
      <w:r w:rsidRPr="00575DEB">
        <w:rPr>
          <w:lang w:val="hu-HU"/>
        </w:rPr>
        <w:t>/"&gt;</w:t>
      </w:r>
    </w:p>
    <w:p w14:paraId="4F27931F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 xml:space="preserve">                                        &lt;i </w:t>
      </w:r>
      <w:proofErr w:type="spellStart"/>
      <w:r w:rsidRPr="00575DEB">
        <w:rPr>
          <w:lang w:val="hu-HU"/>
        </w:rPr>
        <w:t>class</w:t>
      </w:r>
      <w:proofErr w:type="spellEnd"/>
      <w:r w:rsidRPr="00575DEB">
        <w:rPr>
          <w:lang w:val="hu-HU"/>
        </w:rPr>
        <w:t>="</w:t>
      </w:r>
      <w:proofErr w:type="spellStart"/>
      <w:r w:rsidRPr="00575DEB">
        <w:rPr>
          <w:lang w:val="hu-HU"/>
        </w:rPr>
        <w:t>bi</w:t>
      </w:r>
      <w:proofErr w:type="spellEnd"/>
      <w:r w:rsidRPr="00575DEB">
        <w:rPr>
          <w:lang w:val="hu-HU"/>
        </w:rPr>
        <w:t xml:space="preserve"> </w:t>
      </w:r>
      <w:proofErr w:type="spellStart"/>
      <w:r w:rsidRPr="00575DEB">
        <w:rPr>
          <w:lang w:val="hu-HU"/>
        </w:rPr>
        <w:t>bi-person-dash</w:t>
      </w:r>
      <w:proofErr w:type="spellEnd"/>
      <w:r w:rsidRPr="00575DEB">
        <w:rPr>
          <w:lang w:val="hu-HU"/>
        </w:rPr>
        <w:t>"&gt; - Felhasználó törlése&lt;/i&gt;</w:t>
      </w:r>
    </w:p>
    <w:p w14:paraId="3C43E953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>                                    &lt;/a&gt;</w:t>
      </w:r>
    </w:p>
    <w:p w14:paraId="145AEB06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>                                &lt;/li&gt;</w:t>
      </w:r>
    </w:p>
    <w:p w14:paraId="7EF6FECC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>                            &lt;/</w:t>
      </w:r>
      <w:proofErr w:type="spellStart"/>
      <w:r w:rsidRPr="00575DEB">
        <w:rPr>
          <w:lang w:val="hu-HU"/>
        </w:rPr>
        <w:t>ul</w:t>
      </w:r>
      <w:proofErr w:type="spellEnd"/>
      <w:r w:rsidRPr="00575DEB">
        <w:rPr>
          <w:lang w:val="hu-HU"/>
        </w:rPr>
        <w:t>&gt;</w:t>
      </w:r>
    </w:p>
    <w:p w14:paraId="6499CC19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>                        &lt;/li&gt;</w:t>
      </w:r>
    </w:p>
    <w:p w14:paraId="7B37BBD0" w14:textId="77777777" w:rsidR="00575DEB" w:rsidRPr="00575DEB" w:rsidRDefault="00575DEB" w:rsidP="00575DEB">
      <w:pPr>
        <w:rPr>
          <w:lang w:val="hu-HU"/>
        </w:rPr>
      </w:pPr>
    </w:p>
    <w:p w14:paraId="242D0783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 xml:space="preserve">                        </w:t>
      </w:r>
      <w:proofErr w:type="gramStart"/>
      <w:r w:rsidRPr="00575DEB">
        <w:rPr>
          <w:lang w:val="hu-HU"/>
        </w:rPr>
        <w:t>&lt;!--</w:t>
      </w:r>
      <w:proofErr w:type="gramEnd"/>
      <w:r w:rsidRPr="00575DEB">
        <w:rPr>
          <w:lang w:val="hu-HU"/>
        </w:rPr>
        <w:t xml:space="preserve">Gépház legördülő </w:t>
      </w:r>
      <w:proofErr w:type="spellStart"/>
      <w:r w:rsidRPr="00575DEB">
        <w:rPr>
          <w:lang w:val="hu-HU"/>
        </w:rPr>
        <w:t>menűpont</w:t>
      </w:r>
      <w:proofErr w:type="spellEnd"/>
      <w:r w:rsidRPr="00575DEB">
        <w:rPr>
          <w:lang w:val="hu-HU"/>
        </w:rPr>
        <w:t xml:space="preserve"> --&gt;</w:t>
      </w:r>
    </w:p>
    <w:p w14:paraId="6E85E442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 xml:space="preserve">                        &lt;li </w:t>
      </w:r>
      <w:proofErr w:type="spellStart"/>
      <w:r w:rsidRPr="00575DEB">
        <w:rPr>
          <w:lang w:val="hu-HU"/>
        </w:rPr>
        <w:t>class</w:t>
      </w:r>
      <w:proofErr w:type="spellEnd"/>
      <w:r w:rsidRPr="00575DEB">
        <w:rPr>
          <w:lang w:val="hu-HU"/>
        </w:rPr>
        <w:t>="</w:t>
      </w:r>
      <w:proofErr w:type="spellStart"/>
      <w:r w:rsidRPr="00575DEB">
        <w:rPr>
          <w:lang w:val="hu-HU"/>
        </w:rPr>
        <w:t>nav-item</w:t>
      </w:r>
      <w:proofErr w:type="spellEnd"/>
      <w:r w:rsidRPr="00575DEB">
        <w:rPr>
          <w:lang w:val="hu-HU"/>
        </w:rPr>
        <w:t xml:space="preserve"> </w:t>
      </w:r>
      <w:proofErr w:type="spellStart"/>
      <w:r w:rsidRPr="00575DEB">
        <w:rPr>
          <w:lang w:val="hu-HU"/>
        </w:rPr>
        <w:t>dropdown</w:t>
      </w:r>
      <w:proofErr w:type="spellEnd"/>
      <w:r w:rsidRPr="00575DEB">
        <w:rPr>
          <w:lang w:val="hu-HU"/>
        </w:rPr>
        <w:t>"&gt;</w:t>
      </w:r>
    </w:p>
    <w:p w14:paraId="2192B69C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 xml:space="preserve">                            &lt;a </w:t>
      </w:r>
      <w:proofErr w:type="spellStart"/>
      <w:r w:rsidRPr="00575DEB">
        <w:rPr>
          <w:lang w:val="hu-HU"/>
        </w:rPr>
        <w:t>class</w:t>
      </w:r>
      <w:proofErr w:type="spellEnd"/>
      <w:r w:rsidRPr="00575DEB">
        <w:rPr>
          <w:lang w:val="hu-HU"/>
        </w:rPr>
        <w:t>="</w:t>
      </w:r>
      <w:proofErr w:type="spellStart"/>
      <w:r w:rsidRPr="00575DEB">
        <w:rPr>
          <w:lang w:val="hu-HU"/>
        </w:rPr>
        <w:t>nav</w:t>
      </w:r>
      <w:proofErr w:type="spellEnd"/>
      <w:r w:rsidRPr="00575DEB">
        <w:rPr>
          <w:lang w:val="hu-HU"/>
        </w:rPr>
        <w:t xml:space="preserve">-link </w:t>
      </w:r>
      <w:proofErr w:type="spellStart"/>
      <w:r w:rsidRPr="00575DEB">
        <w:rPr>
          <w:lang w:val="hu-HU"/>
        </w:rPr>
        <w:t>dropdown-toggle</w:t>
      </w:r>
      <w:proofErr w:type="spellEnd"/>
      <w:r w:rsidRPr="00575DEB">
        <w:rPr>
          <w:lang w:val="hu-HU"/>
        </w:rPr>
        <w:t xml:space="preserve">" </w:t>
      </w:r>
      <w:proofErr w:type="spellStart"/>
      <w:r w:rsidRPr="00575DEB">
        <w:rPr>
          <w:lang w:val="hu-HU"/>
        </w:rPr>
        <w:t>href</w:t>
      </w:r>
      <w:proofErr w:type="spellEnd"/>
      <w:r w:rsidRPr="00575DEB">
        <w:rPr>
          <w:lang w:val="hu-HU"/>
        </w:rPr>
        <w:t xml:space="preserve">="#" </w:t>
      </w:r>
      <w:proofErr w:type="spellStart"/>
      <w:r w:rsidRPr="00575DEB">
        <w:rPr>
          <w:lang w:val="hu-HU"/>
        </w:rPr>
        <w:t>id</w:t>
      </w:r>
      <w:proofErr w:type="spellEnd"/>
      <w:r w:rsidRPr="00575DEB">
        <w:rPr>
          <w:lang w:val="hu-HU"/>
        </w:rPr>
        <w:t>="</w:t>
      </w:r>
      <w:proofErr w:type="spellStart"/>
      <w:r w:rsidRPr="00575DEB">
        <w:rPr>
          <w:lang w:val="hu-HU"/>
        </w:rPr>
        <w:t>navbarDropdown</w:t>
      </w:r>
      <w:proofErr w:type="spellEnd"/>
      <w:r w:rsidRPr="00575DEB">
        <w:rPr>
          <w:lang w:val="hu-HU"/>
        </w:rPr>
        <w:t xml:space="preserve">" </w:t>
      </w:r>
      <w:proofErr w:type="spellStart"/>
      <w:r w:rsidRPr="00575DEB">
        <w:rPr>
          <w:lang w:val="hu-HU"/>
        </w:rPr>
        <w:t>role</w:t>
      </w:r>
      <w:proofErr w:type="spellEnd"/>
      <w:r w:rsidRPr="00575DEB">
        <w:rPr>
          <w:lang w:val="hu-HU"/>
        </w:rPr>
        <w:t>="</w:t>
      </w:r>
      <w:proofErr w:type="spellStart"/>
      <w:r w:rsidRPr="00575DEB">
        <w:rPr>
          <w:lang w:val="hu-HU"/>
        </w:rPr>
        <w:t>button</w:t>
      </w:r>
      <w:proofErr w:type="spellEnd"/>
      <w:r w:rsidRPr="00575DEB">
        <w:rPr>
          <w:lang w:val="hu-HU"/>
        </w:rPr>
        <w:t xml:space="preserve">" </w:t>
      </w:r>
      <w:proofErr w:type="spellStart"/>
      <w:r w:rsidRPr="00575DEB">
        <w:rPr>
          <w:lang w:val="hu-HU"/>
        </w:rPr>
        <w:t>data-bs-toggle</w:t>
      </w:r>
      <w:proofErr w:type="spellEnd"/>
      <w:r w:rsidRPr="00575DEB">
        <w:rPr>
          <w:lang w:val="hu-HU"/>
        </w:rPr>
        <w:t>="</w:t>
      </w:r>
      <w:proofErr w:type="spellStart"/>
      <w:r w:rsidRPr="00575DEB">
        <w:rPr>
          <w:lang w:val="hu-HU"/>
        </w:rPr>
        <w:t>dropdown</w:t>
      </w:r>
      <w:proofErr w:type="spellEnd"/>
      <w:r w:rsidRPr="00575DEB">
        <w:rPr>
          <w:lang w:val="hu-HU"/>
        </w:rPr>
        <w:t xml:space="preserve">" </w:t>
      </w:r>
      <w:proofErr w:type="spellStart"/>
      <w:r w:rsidRPr="00575DEB">
        <w:rPr>
          <w:lang w:val="hu-HU"/>
        </w:rPr>
        <w:t>aria-expanded</w:t>
      </w:r>
      <w:proofErr w:type="spellEnd"/>
      <w:r w:rsidRPr="00575DEB">
        <w:rPr>
          <w:lang w:val="hu-HU"/>
        </w:rPr>
        <w:t>="</w:t>
      </w:r>
      <w:proofErr w:type="spellStart"/>
      <w:r w:rsidRPr="00575DEB">
        <w:rPr>
          <w:lang w:val="hu-HU"/>
        </w:rPr>
        <w:t>false</w:t>
      </w:r>
      <w:proofErr w:type="spellEnd"/>
      <w:r w:rsidRPr="00575DEB">
        <w:rPr>
          <w:lang w:val="hu-HU"/>
        </w:rPr>
        <w:t>"&gt;</w:t>
      </w:r>
    </w:p>
    <w:p w14:paraId="14743140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>                                Gépház</w:t>
      </w:r>
    </w:p>
    <w:p w14:paraId="48922F07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>                            &lt;/a&gt;</w:t>
      </w:r>
    </w:p>
    <w:p w14:paraId="2B230406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>                            &lt;</w:t>
      </w:r>
      <w:proofErr w:type="spellStart"/>
      <w:r w:rsidRPr="00575DEB">
        <w:rPr>
          <w:lang w:val="hu-HU"/>
        </w:rPr>
        <w:t>ul</w:t>
      </w:r>
      <w:proofErr w:type="spellEnd"/>
      <w:r w:rsidRPr="00575DEB">
        <w:rPr>
          <w:lang w:val="hu-HU"/>
        </w:rPr>
        <w:t xml:space="preserve"> </w:t>
      </w:r>
      <w:proofErr w:type="spellStart"/>
      <w:r w:rsidRPr="00575DEB">
        <w:rPr>
          <w:lang w:val="hu-HU"/>
        </w:rPr>
        <w:t>class</w:t>
      </w:r>
      <w:proofErr w:type="spellEnd"/>
      <w:r w:rsidRPr="00575DEB">
        <w:rPr>
          <w:lang w:val="hu-HU"/>
        </w:rPr>
        <w:t>="</w:t>
      </w:r>
      <w:proofErr w:type="spellStart"/>
      <w:r w:rsidRPr="00575DEB">
        <w:rPr>
          <w:lang w:val="hu-HU"/>
        </w:rPr>
        <w:t>dropdown-menu</w:t>
      </w:r>
      <w:proofErr w:type="spellEnd"/>
      <w:r w:rsidRPr="00575DEB">
        <w:rPr>
          <w:lang w:val="hu-HU"/>
        </w:rPr>
        <w:t xml:space="preserve"> </w:t>
      </w:r>
      <w:proofErr w:type="spellStart"/>
      <w:r w:rsidRPr="00575DEB">
        <w:rPr>
          <w:lang w:val="hu-HU"/>
        </w:rPr>
        <w:t>bg-primary</w:t>
      </w:r>
      <w:proofErr w:type="spellEnd"/>
      <w:r w:rsidRPr="00575DEB">
        <w:rPr>
          <w:lang w:val="hu-HU"/>
        </w:rPr>
        <w:t xml:space="preserve">" </w:t>
      </w:r>
      <w:proofErr w:type="spellStart"/>
      <w:r w:rsidRPr="00575DEB">
        <w:rPr>
          <w:lang w:val="hu-HU"/>
        </w:rPr>
        <w:t>aria-labelledby</w:t>
      </w:r>
      <w:proofErr w:type="spellEnd"/>
      <w:r w:rsidRPr="00575DEB">
        <w:rPr>
          <w:lang w:val="hu-HU"/>
        </w:rPr>
        <w:t>="</w:t>
      </w:r>
      <w:proofErr w:type="spellStart"/>
      <w:r w:rsidRPr="00575DEB">
        <w:rPr>
          <w:lang w:val="hu-HU"/>
        </w:rPr>
        <w:t>navbarDropdown</w:t>
      </w:r>
      <w:proofErr w:type="spellEnd"/>
      <w:r w:rsidRPr="00575DEB">
        <w:rPr>
          <w:lang w:val="hu-HU"/>
        </w:rPr>
        <w:t>"&gt;</w:t>
      </w:r>
    </w:p>
    <w:p w14:paraId="795E23E8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>                                &lt;li&gt;</w:t>
      </w:r>
    </w:p>
    <w:p w14:paraId="2B94714B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 xml:space="preserve">                                    &lt;a </w:t>
      </w:r>
      <w:proofErr w:type="spellStart"/>
      <w:r w:rsidRPr="00575DEB">
        <w:rPr>
          <w:lang w:val="hu-HU"/>
        </w:rPr>
        <w:t>class</w:t>
      </w:r>
      <w:proofErr w:type="spellEnd"/>
      <w:r w:rsidRPr="00575DEB">
        <w:rPr>
          <w:lang w:val="hu-HU"/>
        </w:rPr>
        <w:t>="</w:t>
      </w:r>
      <w:proofErr w:type="spellStart"/>
      <w:r w:rsidRPr="00575DEB">
        <w:rPr>
          <w:lang w:val="hu-HU"/>
        </w:rPr>
        <w:t>dropdown-item</w:t>
      </w:r>
      <w:proofErr w:type="spellEnd"/>
      <w:r w:rsidRPr="00575DEB">
        <w:rPr>
          <w:lang w:val="hu-HU"/>
        </w:rPr>
        <w:t xml:space="preserve">" </w:t>
      </w:r>
      <w:proofErr w:type="spellStart"/>
      <w:r w:rsidRPr="00575DEB">
        <w:rPr>
          <w:lang w:val="hu-HU"/>
        </w:rPr>
        <w:t>href</w:t>
      </w:r>
      <w:proofErr w:type="spellEnd"/>
      <w:r w:rsidRPr="00575DEB">
        <w:rPr>
          <w:lang w:val="hu-HU"/>
        </w:rPr>
        <w:t xml:space="preserve">="https://github.com/lukrecia602/project" </w:t>
      </w:r>
      <w:proofErr w:type="spellStart"/>
      <w:r w:rsidRPr="00575DEB">
        <w:rPr>
          <w:lang w:val="hu-HU"/>
        </w:rPr>
        <w:t>target</w:t>
      </w:r>
      <w:proofErr w:type="spellEnd"/>
      <w:r w:rsidRPr="00575DEB">
        <w:rPr>
          <w:lang w:val="hu-HU"/>
        </w:rPr>
        <w:t>="_</w:t>
      </w:r>
      <w:proofErr w:type="spellStart"/>
      <w:r w:rsidRPr="00575DEB">
        <w:rPr>
          <w:lang w:val="hu-HU"/>
        </w:rPr>
        <w:t>blank</w:t>
      </w:r>
      <w:proofErr w:type="spellEnd"/>
      <w:r w:rsidRPr="00575DEB">
        <w:rPr>
          <w:lang w:val="hu-HU"/>
        </w:rPr>
        <w:t>"&gt;</w:t>
      </w:r>
    </w:p>
    <w:p w14:paraId="78CB2761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 xml:space="preserve">                                        &lt;i </w:t>
      </w:r>
      <w:proofErr w:type="spellStart"/>
      <w:r w:rsidRPr="00575DEB">
        <w:rPr>
          <w:lang w:val="hu-HU"/>
        </w:rPr>
        <w:t>class</w:t>
      </w:r>
      <w:proofErr w:type="spellEnd"/>
      <w:r w:rsidRPr="00575DEB">
        <w:rPr>
          <w:lang w:val="hu-HU"/>
        </w:rPr>
        <w:t>="</w:t>
      </w:r>
      <w:proofErr w:type="spellStart"/>
      <w:r w:rsidRPr="00575DEB">
        <w:rPr>
          <w:lang w:val="hu-HU"/>
        </w:rPr>
        <w:t>bi</w:t>
      </w:r>
      <w:proofErr w:type="spellEnd"/>
      <w:r w:rsidRPr="00575DEB">
        <w:rPr>
          <w:lang w:val="hu-HU"/>
        </w:rPr>
        <w:t xml:space="preserve"> </w:t>
      </w:r>
      <w:proofErr w:type="spellStart"/>
      <w:r w:rsidRPr="00575DEB">
        <w:rPr>
          <w:lang w:val="hu-HU"/>
        </w:rPr>
        <w:t>bi-github</w:t>
      </w:r>
      <w:proofErr w:type="spellEnd"/>
      <w:r w:rsidRPr="00575DEB">
        <w:rPr>
          <w:lang w:val="hu-HU"/>
        </w:rPr>
        <w:t xml:space="preserve">"&gt; - </w:t>
      </w:r>
      <w:proofErr w:type="spellStart"/>
      <w:r w:rsidRPr="00575DEB">
        <w:rPr>
          <w:lang w:val="hu-HU"/>
        </w:rPr>
        <w:t>Github</w:t>
      </w:r>
      <w:proofErr w:type="spellEnd"/>
      <w:r w:rsidRPr="00575DEB">
        <w:rPr>
          <w:lang w:val="hu-HU"/>
        </w:rPr>
        <w:t xml:space="preserve"> </w:t>
      </w:r>
      <w:proofErr w:type="spellStart"/>
      <w:r w:rsidRPr="00575DEB">
        <w:rPr>
          <w:lang w:val="hu-HU"/>
        </w:rPr>
        <w:t>repo</w:t>
      </w:r>
      <w:proofErr w:type="spellEnd"/>
      <w:r w:rsidRPr="00575DEB">
        <w:rPr>
          <w:lang w:val="hu-HU"/>
        </w:rPr>
        <w:t xml:space="preserve"> oldala&lt;/i&gt;</w:t>
      </w:r>
    </w:p>
    <w:p w14:paraId="24B2ABFA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>                                    &lt;/a&gt;</w:t>
      </w:r>
    </w:p>
    <w:p w14:paraId="757C537C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>                                &lt;/li&gt;</w:t>
      </w:r>
    </w:p>
    <w:p w14:paraId="3D9BA8B2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>                                &lt;li&gt;&lt;</w:t>
      </w:r>
      <w:proofErr w:type="spellStart"/>
      <w:r w:rsidRPr="00575DEB">
        <w:rPr>
          <w:lang w:val="hu-HU"/>
        </w:rPr>
        <w:t>hr</w:t>
      </w:r>
      <w:proofErr w:type="spellEnd"/>
      <w:r w:rsidRPr="00575DEB">
        <w:rPr>
          <w:lang w:val="hu-HU"/>
        </w:rPr>
        <w:t xml:space="preserve"> </w:t>
      </w:r>
      <w:proofErr w:type="spellStart"/>
      <w:r w:rsidRPr="00575DEB">
        <w:rPr>
          <w:lang w:val="hu-HU"/>
        </w:rPr>
        <w:t>class</w:t>
      </w:r>
      <w:proofErr w:type="spellEnd"/>
      <w:r w:rsidRPr="00575DEB">
        <w:rPr>
          <w:lang w:val="hu-HU"/>
        </w:rPr>
        <w:t>="</w:t>
      </w:r>
      <w:proofErr w:type="spellStart"/>
      <w:r w:rsidRPr="00575DEB">
        <w:rPr>
          <w:lang w:val="hu-HU"/>
        </w:rPr>
        <w:t>dropdown-divider</w:t>
      </w:r>
      <w:proofErr w:type="spellEnd"/>
      <w:r w:rsidRPr="00575DEB">
        <w:rPr>
          <w:lang w:val="hu-HU"/>
        </w:rPr>
        <w:t>"&gt;&lt;/li&gt;</w:t>
      </w:r>
    </w:p>
    <w:p w14:paraId="17A376D4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 xml:space="preserve">                                </w:t>
      </w:r>
    </w:p>
    <w:p w14:paraId="75126566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>                            &lt;/</w:t>
      </w:r>
      <w:proofErr w:type="spellStart"/>
      <w:r w:rsidRPr="00575DEB">
        <w:rPr>
          <w:lang w:val="hu-HU"/>
        </w:rPr>
        <w:t>ul</w:t>
      </w:r>
      <w:proofErr w:type="spellEnd"/>
      <w:r w:rsidRPr="00575DEB">
        <w:rPr>
          <w:lang w:val="hu-HU"/>
        </w:rPr>
        <w:t>&gt;</w:t>
      </w:r>
    </w:p>
    <w:p w14:paraId="5DC8F7B5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>                        &lt;/li&gt;</w:t>
      </w:r>
    </w:p>
    <w:p w14:paraId="01D3CC20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br/>
      </w:r>
    </w:p>
    <w:p w14:paraId="354A9449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>                    &lt;/</w:t>
      </w:r>
      <w:proofErr w:type="spellStart"/>
      <w:r w:rsidRPr="00575DEB">
        <w:rPr>
          <w:lang w:val="hu-HU"/>
        </w:rPr>
        <w:t>ul</w:t>
      </w:r>
      <w:proofErr w:type="spellEnd"/>
      <w:r w:rsidRPr="00575DEB">
        <w:rPr>
          <w:lang w:val="hu-HU"/>
        </w:rPr>
        <w:t>&gt;</w:t>
      </w:r>
    </w:p>
    <w:p w14:paraId="092771E4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lastRenderedPageBreak/>
        <w:t>                &lt;/div&gt;</w:t>
      </w:r>
    </w:p>
    <w:p w14:paraId="4948F93E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>            &lt;/div&gt;</w:t>
      </w:r>
    </w:p>
    <w:p w14:paraId="0F8E88F5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>        &lt;/</w:t>
      </w:r>
      <w:proofErr w:type="spellStart"/>
      <w:r w:rsidRPr="00575DEB">
        <w:rPr>
          <w:lang w:val="hu-HU"/>
        </w:rPr>
        <w:t>nav</w:t>
      </w:r>
      <w:proofErr w:type="spellEnd"/>
      <w:r w:rsidRPr="00575DEB">
        <w:rPr>
          <w:lang w:val="hu-HU"/>
        </w:rPr>
        <w:t>&gt;</w:t>
      </w:r>
    </w:p>
    <w:p w14:paraId="6A28D2C7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>    &lt;/</w:t>
      </w:r>
      <w:proofErr w:type="spellStart"/>
      <w:r w:rsidRPr="00575DEB">
        <w:rPr>
          <w:lang w:val="hu-HU"/>
        </w:rPr>
        <w:t>header</w:t>
      </w:r>
      <w:proofErr w:type="spellEnd"/>
      <w:r w:rsidRPr="00575DEB">
        <w:rPr>
          <w:lang w:val="hu-HU"/>
        </w:rPr>
        <w:t>&gt;</w:t>
      </w:r>
    </w:p>
    <w:p w14:paraId="3B2B09D7" w14:textId="77777777" w:rsidR="00575DEB" w:rsidRPr="00575DEB" w:rsidRDefault="00575DEB" w:rsidP="00575DEB">
      <w:pPr>
        <w:rPr>
          <w:lang w:val="hu-HU"/>
        </w:rPr>
      </w:pPr>
    </w:p>
    <w:p w14:paraId="7D254602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 xml:space="preserve">    &lt;div </w:t>
      </w:r>
      <w:proofErr w:type="spellStart"/>
      <w:r w:rsidRPr="00575DEB">
        <w:rPr>
          <w:lang w:val="hu-HU"/>
        </w:rPr>
        <w:t>class</w:t>
      </w:r>
      <w:proofErr w:type="spellEnd"/>
      <w:r w:rsidRPr="00575DEB">
        <w:rPr>
          <w:lang w:val="hu-HU"/>
        </w:rPr>
        <w:t xml:space="preserve"> = "mycontainer1 </w:t>
      </w:r>
      <w:proofErr w:type="spellStart"/>
      <w:r w:rsidRPr="00575DEB">
        <w:rPr>
          <w:lang w:val="hu-HU"/>
        </w:rPr>
        <w:t>container</w:t>
      </w:r>
      <w:proofErr w:type="spellEnd"/>
      <w:r w:rsidRPr="00575DEB">
        <w:rPr>
          <w:lang w:val="hu-HU"/>
        </w:rPr>
        <w:t>-fluid"&gt;</w:t>
      </w:r>
    </w:p>
    <w:p w14:paraId="19FBB0D1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 xml:space="preserve">        &lt;h1 </w:t>
      </w:r>
      <w:proofErr w:type="spellStart"/>
      <w:r w:rsidRPr="00575DEB">
        <w:rPr>
          <w:lang w:val="hu-HU"/>
        </w:rPr>
        <w:t>class</w:t>
      </w:r>
      <w:proofErr w:type="spellEnd"/>
      <w:r w:rsidRPr="00575DEB">
        <w:rPr>
          <w:lang w:val="hu-HU"/>
        </w:rPr>
        <w:t>="text-center text-</w:t>
      </w:r>
      <w:proofErr w:type="spellStart"/>
      <w:r w:rsidRPr="00575DEB">
        <w:rPr>
          <w:lang w:val="hu-HU"/>
        </w:rPr>
        <w:t>light</w:t>
      </w:r>
      <w:proofErr w:type="spellEnd"/>
      <w:r w:rsidRPr="00575DEB">
        <w:rPr>
          <w:lang w:val="hu-HU"/>
        </w:rPr>
        <w:t xml:space="preserve"> display-1"&gt;Globális deviza </w:t>
      </w:r>
      <w:proofErr w:type="spellStart"/>
      <w:r w:rsidRPr="00575DEB">
        <w:rPr>
          <w:lang w:val="hu-HU"/>
        </w:rPr>
        <w:t>küldések</w:t>
      </w:r>
      <w:proofErr w:type="spellEnd"/>
      <w:r w:rsidRPr="00575DEB">
        <w:rPr>
          <w:lang w:val="hu-HU"/>
        </w:rPr>
        <w:t>&lt;/h1&gt;</w:t>
      </w:r>
    </w:p>
    <w:p w14:paraId="67BAFF97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 xml:space="preserve">        &lt;h4 </w:t>
      </w:r>
      <w:proofErr w:type="spellStart"/>
      <w:r w:rsidRPr="00575DEB">
        <w:rPr>
          <w:lang w:val="hu-HU"/>
        </w:rPr>
        <w:t>class</w:t>
      </w:r>
      <w:proofErr w:type="spellEnd"/>
      <w:r w:rsidRPr="00575DEB">
        <w:rPr>
          <w:lang w:val="hu-HU"/>
        </w:rPr>
        <w:t>="text-center text-</w:t>
      </w:r>
      <w:proofErr w:type="spellStart"/>
      <w:r w:rsidRPr="00575DEB">
        <w:rPr>
          <w:lang w:val="hu-HU"/>
        </w:rPr>
        <w:t>light</w:t>
      </w:r>
      <w:proofErr w:type="spellEnd"/>
      <w:r w:rsidRPr="00575DEB">
        <w:rPr>
          <w:lang w:val="hu-HU"/>
        </w:rPr>
        <w:t xml:space="preserve">"&gt;A világon a vezető devizákat globálisan </w:t>
      </w:r>
      <w:proofErr w:type="gramStart"/>
      <w:r w:rsidRPr="00575DEB">
        <w:rPr>
          <w:lang w:val="hu-HU"/>
        </w:rPr>
        <w:t>továbbítjuk.&lt;</w:t>
      </w:r>
      <w:proofErr w:type="gramEnd"/>
      <w:r w:rsidRPr="00575DEB">
        <w:rPr>
          <w:lang w:val="hu-HU"/>
        </w:rPr>
        <w:t>/h4&gt;</w:t>
      </w:r>
    </w:p>
    <w:p w14:paraId="0BEC3081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 xml:space="preserve">        </w:t>
      </w:r>
    </w:p>
    <w:p w14:paraId="7F0D86DF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 xml:space="preserve">        &lt;div </w:t>
      </w:r>
      <w:proofErr w:type="spellStart"/>
      <w:r w:rsidRPr="00575DEB">
        <w:rPr>
          <w:lang w:val="hu-HU"/>
        </w:rPr>
        <w:t>class</w:t>
      </w:r>
      <w:proofErr w:type="spellEnd"/>
      <w:r w:rsidRPr="00575DEB">
        <w:rPr>
          <w:lang w:val="hu-HU"/>
        </w:rPr>
        <w:t>="mycontainer2 p-4 m-1"&gt;</w:t>
      </w:r>
    </w:p>
    <w:p w14:paraId="44FC1A30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 xml:space="preserve">            </w:t>
      </w:r>
    </w:p>
    <w:p w14:paraId="168582F9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 xml:space="preserve">            &lt;div </w:t>
      </w:r>
      <w:proofErr w:type="spellStart"/>
      <w:r w:rsidRPr="00575DEB">
        <w:rPr>
          <w:lang w:val="hu-HU"/>
        </w:rPr>
        <w:t>class</w:t>
      </w:r>
      <w:proofErr w:type="spellEnd"/>
      <w:r w:rsidRPr="00575DEB">
        <w:rPr>
          <w:lang w:val="hu-HU"/>
        </w:rPr>
        <w:t xml:space="preserve"> = "</w:t>
      </w:r>
      <w:proofErr w:type="spellStart"/>
      <w:r w:rsidRPr="00575DEB">
        <w:rPr>
          <w:lang w:val="hu-HU"/>
        </w:rPr>
        <w:t>row</w:t>
      </w:r>
      <w:proofErr w:type="spellEnd"/>
      <w:r w:rsidRPr="00575DEB">
        <w:rPr>
          <w:lang w:val="hu-HU"/>
        </w:rPr>
        <w:t xml:space="preserve"> row-cols-1 row-cols-lg-3 g-2"&gt;</w:t>
      </w:r>
    </w:p>
    <w:p w14:paraId="1AFE54A3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>                &lt;</w:t>
      </w:r>
      <w:proofErr w:type="spellStart"/>
      <w:r w:rsidRPr="00575DEB">
        <w:rPr>
          <w:lang w:val="hu-HU"/>
        </w:rPr>
        <w:t>button</w:t>
      </w:r>
      <w:proofErr w:type="spellEnd"/>
      <w:r w:rsidRPr="00575DEB">
        <w:rPr>
          <w:lang w:val="hu-HU"/>
        </w:rPr>
        <w:t xml:space="preserve"> </w:t>
      </w:r>
      <w:proofErr w:type="spellStart"/>
      <w:r w:rsidRPr="00575DEB">
        <w:rPr>
          <w:lang w:val="hu-HU"/>
        </w:rPr>
        <w:t>class</w:t>
      </w:r>
      <w:proofErr w:type="spellEnd"/>
      <w:r w:rsidRPr="00575DEB">
        <w:rPr>
          <w:lang w:val="hu-HU"/>
        </w:rPr>
        <w:t xml:space="preserve"> = "</w:t>
      </w:r>
      <w:proofErr w:type="spellStart"/>
      <w:r w:rsidRPr="00575DEB">
        <w:rPr>
          <w:lang w:val="hu-HU"/>
        </w:rPr>
        <w:t>btn</w:t>
      </w:r>
      <w:proofErr w:type="spellEnd"/>
      <w:r w:rsidRPr="00575DEB">
        <w:rPr>
          <w:lang w:val="hu-HU"/>
        </w:rPr>
        <w:t xml:space="preserve"> </w:t>
      </w:r>
      <w:proofErr w:type="spellStart"/>
      <w:r w:rsidRPr="00575DEB">
        <w:rPr>
          <w:lang w:val="hu-HU"/>
        </w:rPr>
        <w:t>mybtn</w:t>
      </w:r>
      <w:proofErr w:type="spellEnd"/>
      <w:r w:rsidRPr="00575DEB">
        <w:rPr>
          <w:lang w:val="hu-HU"/>
        </w:rPr>
        <w:t xml:space="preserve"> mycontainer2" </w:t>
      </w:r>
      <w:proofErr w:type="spellStart"/>
      <w:r w:rsidRPr="00575DEB">
        <w:rPr>
          <w:lang w:val="hu-HU"/>
        </w:rPr>
        <w:t>onclick</w:t>
      </w:r>
      <w:proofErr w:type="spellEnd"/>
      <w:r w:rsidRPr="00575DEB">
        <w:rPr>
          <w:lang w:val="hu-HU"/>
        </w:rPr>
        <w:t>="</w:t>
      </w:r>
      <w:proofErr w:type="spellStart"/>
      <w:proofErr w:type="gramStart"/>
      <w:r w:rsidRPr="00575DEB">
        <w:rPr>
          <w:lang w:val="hu-HU"/>
        </w:rPr>
        <w:t>window.location</w:t>
      </w:r>
      <w:proofErr w:type="gramEnd"/>
      <w:r w:rsidRPr="00575DEB">
        <w:rPr>
          <w:lang w:val="hu-HU"/>
        </w:rPr>
        <w:t>.href</w:t>
      </w:r>
      <w:proofErr w:type="spellEnd"/>
      <w:r w:rsidRPr="00575DEB">
        <w:rPr>
          <w:lang w:val="hu-HU"/>
        </w:rPr>
        <w:t xml:space="preserve">='valto.html'"&gt;&lt;i </w:t>
      </w:r>
      <w:proofErr w:type="spellStart"/>
      <w:r w:rsidRPr="00575DEB">
        <w:rPr>
          <w:lang w:val="hu-HU"/>
        </w:rPr>
        <w:t>class</w:t>
      </w:r>
      <w:proofErr w:type="spellEnd"/>
      <w:r w:rsidRPr="00575DEB">
        <w:rPr>
          <w:lang w:val="hu-HU"/>
        </w:rPr>
        <w:t>="</w:t>
      </w:r>
      <w:proofErr w:type="spellStart"/>
      <w:r w:rsidRPr="00575DEB">
        <w:rPr>
          <w:lang w:val="hu-HU"/>
        </w:rPr>
        <w:t>bi</w:t>
      </w:r>
      <w:proofErr w:type="spellEnd"/>
      <w:r w:rsidRPr="00575DEB">
        <w:rPr>
          <w:lang w:val="hu-HU"/>
        </w:rPr>
        <w:t xml:space="preserve"> </w:t>
      </w:r>
      <w:proofErr w:type="spellStart"/>
      <w:r w:rsidRPr="00575DEB">
        <w:rPr>
          <w:lang w:val="hu-HU"/>
        </w:rPr>
        <w:t>bi-currency-exchange</w:t>
      </w:r>
      <w:proofErr w:type="spellEnd"/>
      <w:r w:rsidRPr="00575DEB">
        <w:rPr>
          <w:lang w:val="hu-HU"/>
        </w:rPr>
        <w:t>"&gt;&lt;/i&gt; - Átváltás&lt;/</w:t>
      </w:r>
      <w:proofErr w:type="spellStart"/>
      <w:r w:rsidRPr="00575DEB">
        <w:rPr>
          <w:lang w:val="hu-HU"/>
        </w:rPr>
        <w:t>button</w:t>
      </w:r>
      <w:proofErr w:type="spellEnd"/>
      <w:r w:rsidRPr="00575DEB">
        <w:rPr>
          <w:lang w:val="hu-HU"/>
        </w:rPr>
        <w:t>&gt;</w:t>
      </w:r>
    </w:p>
    <w:p w14:paraId="2A01C450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>                &lt;</w:t>
      </w:r>
      <w:proofErr w:type="spellStart"/>
      <w:r w:rsidRPr="00575DEB">
        <w:rPr>
          <w:lang w:val="hu-HU"/>
        </w:rPr>
        <w:t>button</w:t>
      </w:r>
      <w:proofErr w:type="spellEnd"/>
      <w:r w:rsidRPr="00575DEB">
        <w:rPr>
          <w:lang w:val="hu-HU"/>
        </w:rPr>
        <w:t xml:space="preserve"> </w:t>
      </w:r>
      <w:proofErr w:type="spellStart"/>
      <w:r w:rsidRPr="00575DEB">
        <w:rPr>
          <w:lang w:val="hu-HU"/>
        </w:rPr>
        <w:t>class</w:t>
      </w:r>
      <w:proofErr w:type="spellEnd"/>
      <w:r w:rsidRPr="00575DEB">
        <w:rPr>
          <w:lang w:val="hu-HU"/>
        </w:rPr>
        <w:t xml:space="preserve"> = "</w:t>
      </w:r>
      <w:proofErr w:type="spellStart"/>
      <w:r w:rsidRPr="00575DEB">
        <w:rPr>
          <w:lang w:val="hu-HU"/>
        </w:rPr>
        <w:t>btn</w:t>
      </w:r>
      <w:proofErr w:type="spellEnd"/>
      <w:r w:rsidRPr="00575DEB">
        <w:rPr>
          <w:lang w:val="hu-HU"/>
        </w:rPr>
        <w:t xml:space="preserve"> </w:t>
      </w:r>
      <w:proofErr w:type="spellStart"/>
      <w:r w:rsidRPr="00575DEB">
        <w:rPr>
          <w:lang w:val="hu-HU"/>
        </w:rPr>
        <w:t>mybtnactive</w:t>
      </w:r>
      <w:proofErr w:type="spellEnd"/>
      <w:r w:rsidRPr="00575DEB">
        <w:rPr>
          <w:lang w:val="hu-HU"/>
        </w:rPr>
        <w:t xml:space="preserve"> mycontainer2" </w:t>
      </w:r>
      <w:proofErr w:type="spellStart"/>
      <w:r w:rsidRPr="00575DEB">
        <w:rPr>
          <w:lang w:val="hu-HU"/>
        </w:rPr>
        <w:t>onclick</w:t>
      </w:r>
      <w:proofErr w:type="spellEnd"/>
      <w:r w:rsidRPr="00575DEB">
        <w:rPr>
          <w:lang w:val="hu-HU"/>
        </w:rPr>
        <w:t>="</w:t>
      </w:r>
      <w:proofErr w:type="spellStart"/>
      <w:proofErr w:type="gramStart"/>
      <w:r w:rsidRPr="00575DEB">
        <w:rPr>
          <w:lang w:val="hu-HU"/>
        </w:rPr>
        <w:t>window.location</w:t>
      </w:r>
      <w:proofErr w:type="gramEnd"/>
      <w:r w:rsidRPr="00575DEB">
        <w:rPr>
          <w:lang w:val="hu-HU"/>
        </w:rPr>
        <w:t>.href</w:t>
      </w:r>
      <w:proofErr w:type="spellEnd"/>
      <w:r w:rsidRPr="00575DEB">
        <w:rPr>
          <w:lang w:val="hu-HU"/>
        </w:rPr>
        <w:t xml:space="preserve">='kuldo.html'"&gt;&lt;i </w:t>
      </w:r>
      <w:proofErr w:type="spellStart"/>
      <w:r w:rsidRPr="00575DEB">
        <w:rPr>
          <w:lang w:val="hu-HU"/>
        </w:rPr>
        <w:t>class</w:t>
      </w:r>
      <w:proofErr w:type="spellEnd"/>
      <w:r w:rsidRPr="00575DEB">
        <w:rPr>
          <w:lang w:val="hu-HU"/>
        </w:rPr>
        <w:t>="</w:t>
      </w:r>
      <w:proofErr w:type="spellStart"/>
      <w:r w:rsidRPr="00575DEB">
        <w:rPr>
          <w:lang w:val="hu-HU"/>
        </w:rPr>
        <w:t>bi</w:t>
      </w:r>
      <w:proofErr w:type="spellEnd"/>
      <w:r w:rsidRPr="00575DEB">
        <w:rPr>
          <w:lang w:val="hu-HU"/>
        </w:rPr>
        <w:t xml:space="preserve"> </w:t>
      </w:r>
      <w:proofErr w:type="spellStart"/>
      <w:r w:rsidRPr="00575DEB">
        <w:rPr>
          <w:lang w:val="hu-HU"/>
        </w:rPr>
        <w:t>bi-send-check</w:t>
      </w:r>
      <w:proofErr w:type="spellEnd"/>
      <w:r w:rsidRPr="00575DEB">
        <w:rPr>
          <w:lang w:val="hu-HU"/>
        </w:rPr>
        <w:t>"&gt;&lt;/i&gt; - Küldés&lt;/i&gt;&lt;/</w:t>
      </w:r>
      <w:proofErr w:type="spellStart"/>
      <w:r w:rsidRPr="00575DEB">
        <w:rPr>
          <w:lang w:val="hu-HU"/>
        </w:rPr>
        <w:t>button</w:t>
      </w:r>
      <w:proofErr w:type="spellEnd"/>
      <w:r w:rsidRPr="00575DEB">
        <w:rPr>
          <w:lang w:val="hu-HU"/>
        </w:rPr>
        <w:t>&gt;</w:t>
      </w:r>
    </w:p>
    <w:p w14:paraId="20D4F566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>                &lt;</w:t>
      </w:r>
      <w:proofErr w:type="spellStart"/>
      <w:r w:rsidRPr="00575DEB">
        <w:rPr>
          <w:lang w:val="hu-HU"/>
        </w:rPr>
        <w:t>button</w:t>
      </w:r>
      <w:proofErr w:type="spellEnd"/>
      <w:r w:rsidRPr="00575DEB">
        <w:rPr>
          <w:lang w:val="hu-HU"/>
        </w:rPr>
        <w:t xml:space="preserve"> </w:t>
      </w:r>
      <w:proofErr w:type="spellStart"/>
      <w:r w:rsidRPr="00575DEB">
        <w:rPr>
          <w:lang w:val="hu-HU"/>
        </w:rPr>
        <w:t>class</w:t>
      </w:r>
      <w:proofErr w:type="spellEnd"/>
      <w:r w:rsidRPr="00575DEB">
        <w:rPr>
          <w:lang w:val="hu-HU"/>
        </w:rPr>
        <w:t xml:space="preserve"> = "</w:t>
      </w:r>
      <w:proofErr w:type="spellStart"/>
      <w:r w:rsidRPr="00575DEB">
        <w:rPr>
          <w:lang w:val="hu-HU"/>
        </w:rPr>
        <w:t>btn</w:t>
      </w:r>
      <w:proofErr w:type="spellEnd"/>
      <w:r w:rsidRPr="00575DEB">
        <w:rPr>
          <w:lang w:val="hu-HU"/>
        </w:rPr>
        <w:t xml:space="preserve"> </w:t>
      </w:r>
      <w:proofErr w:type="spellStart"/>
      <w:r w:rsidRPr="00575DEB">
        <w:rPr>
          <w:lang w:val="hu-HU"/>
        </w:rPr>
        <w:t>mybtn</w:t>
      </w:r>
      <w:proofErr w:type="spellEnd"/>
      <w:r w:rsidRPr="00575DEB">
        <w:rPr>
          <w:lang w:val="hu-HU"/>
        </w:rPr>
        <w:t xml:space="preserve"> mycontainer2" </w:t>
      </w:r>
      <w:proofErr w:type="spellStart"/>
      <w:r w:rsidRPr="00575DEB">
        <w:rPr>
          <w:lang w:val="hu-HU"/>
        </w:rPr>
        <w:t>onclick</w:t>
      </w:r>
      <w:proofErr w:type="spellEnd"/>
      <w:r w:rsidRPr="00575DEB">
        <w:rPr>
          <w:lang w:val="hu-HU"/>
        </w:rPr>
        <w:t>="</w:t>
      </w:r>
      <w:proofErr w:type="spellStart"/>
      <w:proofErr w:type="gramStart"/>
      <w:r w:rsidRPr="00575DEB">
        <w:rPr>
          <w:lang w:val="hu-HU"/>
        </w:rPr>
        <w:t>window.location</w:t>
      </w:r>
      <w:proofErr w:type="gramEnd"/>
      <w:r w:rsidRPr="00575DEB">
        <w:rPr>
          <w:lang w:val="hu-HU"/>
        </w:rPr>
        <w:t>.href</w:t>
      </w:r>
      <w:proofErr w:type="spellEnd"/>
      <w:r w:rsidRPr="00575DEB">
        <w:rPr>
          <w:lang w:val="hu-HU"/>
        </w:rPr>
        <w:t xml:space="preserve">='diagram.html'"&gt;&lt;i </w:t>
      </w:r>
      <w:proofErr w:type="spellStart"/>
      <w:r w:rsidRPr="00575DEB">
        <w:rPr>
          <w:lang w:val="hu-HU"/>
        </w:rPr>
        <w:t>class</w:t>
      </w:r>
      <w:proofErr w:type="spellEnd"/>
      <w:r w:rsidRPr="00575DEB">
        <w:rPr>
          <w:lang w:val="hu-HU"/>
        </w:rPr>
        <w:t>="</w:t>
      </w:r>
      <w:proofErr w:type="spellStart"/>
      <w:r w:rsidRPr="00575DEB">
        <w:rPr>
          <w:lang w:val="hu-HU"/>
        </w:rPr>
        <w:t>bi</w:t>
      </w:r>
      <w:proofErr w:type="spellEnd"/>
      <w:r w:rsidRPr="00575DEB">
        <w:rPr>
          <w:lang w:val="hu-HU"/>
        </w:rPr>
        <w:t xml:space="preserve"> </w:t>
      </w:r>
      <w:proofErr w:type="spellStart"/>
      <w:r w:rsidRPr="00575DEB">
        <w:rPr>
          <w:lang w:val="hu-HU"/>
        </w:rPr>
        <w:t>bi-graph-up-arrow</w:t>
      </w:r>
      <w:proofErr w:type="spellEnd"/>
      <w:r w:rsidRPr="00575DEB">
        <w:rPr>
          <w:lang w:val="hu-HU"/>
        </w:rPr>
        <w:t>"&gt;&lt;/i&gt; - Diagrammok&lt;/i&gt;&lt;/</w:t>
      </w:r>
      <w:proofErr w:type="spellStart"/>
      <w:r w:rsidRPr="00575DEB">
        <w:rPr>
          <w:lang w:val="hu-HU"/>
        </w:rPr>
        <w:t>button</w:t>
      </w:r>
      <w:proofErr w:type="spellEnd"/>
      <w:r w:rsidRPr="00575DEB">
        <w:rPr>
          <w:lang w:val="hu-HU"/>
        </w:rPr>
        <w:t>&gt;</w:t>
      </w:r>
    </w:p>
    <w:p w14:paraId="24D716B5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>            &lt;/div&gt;</w:t>
      </w:r>
    </w:p>
    <w:p w14:paraId="6A8EF09F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 xml:space="preserve">          </w:t>
      </w:r>
    </w:p>
    <w:p w14:paraId="08B1FFEC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>            &lt;p&gt;&lt;/p&gt;</w:t>
      </w:r>
    </w:p>
    <w:p w14:paraId="2FB3B363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>        &lt;/div&gt;</w:t>
      </w:r>
    </w:p>
    <w:p w14:paraId="1BF5AEB7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> </w:t>
      </w:r>
    </w:p>
    <w:p w14:paraId="3B3C5C7A" w14:textId="77777777" w:rsidR="00575DEB" w:rsidRPr="00575DEB" w:rsidRDefault="00575DEB" w:rsidP="00575DEB">
      <w:pPr>
        <w:rPr>
          <w:lang w:val="hu-HU"/>
        </w:rPr>
      </w:pPr>
    </w:p>
    <w:p w14:paraId="15B47E6D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 xml:space="preserve">        &lt;div </w:t>
      </w:r>
      <w:proofErr w:type="spellStart"/>
      <w:r w:rsidRPr="00575DEB">
        <w:rPr>
          <w:lang w:val="hu-HU"/>
        </w:rPr>
        <w:t>class</w:t>
      </w:r>
      <w:proofErr w:type="spellEnd"/>
      <w:r w:rsidRPr="00575DEB">
        <w:rPr>
          <w:lang w:val="hu-HU"/>
        </w:rPr>
        <w:t>="</w:t>
      </w:r>
      <w:proofErr w:type="spellStart"/>
      <w:r w:rsidRPr="00575DEB">
        <w:rPr>
          <w:lang w:val="hu-HU"/>
        </w:rPr>
        <w:t>container</w:t>
      </w:r>
      <w:proofErr w:type="spellEnd"/>
      <w:r w:rsidRPr="00575DEB">
        <w:rPr>
          <w:lang w:val="hu-HU"/>
        </w:rPr>
        <w:t xml:space="preserve"> px-4 text-center </w:t>
      </w:r>
      <w:proofErr w:type="spellStart"/>
      <w:r w:rsidRPr="00575DEB">
        <w:rPr>
          <w:lang w:val="hu-HU"/>
        </w:rPr>
        <w:t>kuldesbig</w:t>
      </w:r>
      <w:proofErr w:type="spellEnd"/>
      <w:r w:rsidRPr="00575DEB">
        <w:rPr>
          <w:lang w:val="hu-HU"/>
        </w:rPr>
        <w:t>"&gt;</w:t>
      </w:r>
    </w:p>
    <w:p w14:paraId="4862E7BA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 xml:space="preserve">            &lt;div </w:t>
      </w:r>
      <w:proofErr w:type="spellStart"/>
      <w:r w:rsidRPr="00575DEB">
        <w:rPr>
          <w:lang w:val="hu-HU"/>
        </w:rPr>
        <w:t>class</w:t>
      </w:r>
      <w:proofErr w:type="spellEnd"/>
      <w:r w:rsidRPr="00575DEB">
        <w:rPr>
          <w:lang w:val="hu-HU"/>
        </w:rPr>
        <w:t>="</w:t>
      </w:r>
      <w:proofErr w:type="spellStart"/>
      <w:r w:rsidRPr="00575DEB">
        <w:rPr>
          <w:lang w:val="hu-HU"/>
        </w:rPr>
        <w:t>row</w:t>
      </w:r>
      <w:proofErr w:type="spellEnd"/>
      <w:r w:rsidRPr="00575DEB">
        <w:rPr>
          <w:lang w:val="hu-HU"/>
        </w:rPr>
        <w:t xml:space="preserve"> row-cols-1 row-cols-lg-2"&gt;</w:t>
      </w:r>
    </w:p>
    <w:p w14:paraId="15609307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 xml:space="preserve">              &lt;div </w:t>
      </w:r>
      <w:proofErr w:type="spellStart"/>
      <w:r w:rsidRPr="00575DEB">
        <w:rPr>
          <w:lang w:val="hu-HU"/>
        </w:rPr>
        <w:t>class</w:t>
      </w:r>
      <w:proofErr w:type="spellEnd"/>
      <w:r w:rsidRPr="00575DEB">
        <w:rPr>
          <w:lang w:val="hu-HU"/>
        </w:rPr>
        <w:t>="col"&gt;</w:t>
      </w:r>
    </w:p>
    <w:p w14:paraId="34F53FD2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 xml:space="preserve">               &lt;div </w:t>
      </w:r>
      <w:proofErr w:type="spellStart"/>
      <w:r w:rsidRPr="00575DEB">
        <w:rPr>
          <w:lang w:val="hu-HU"/>
        </w:rPr>
        <w:t>class</w:t>
      </w:r>
      <w:proofErr w:type="spellEnd"/>
      <w:r w:rsidRPr="00575DEB">
        <w:rPr>
          <w:lang w:val="hu-HU"/>
        </w:rPr>
        <w:t>="p-3"&gt;</w:t>
      </w:r>
    </w:p>
    <w:p w14:paraId="3F9E31AF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 xml:space="preserve">                    &lt;div </w:t>
      </w:r>
      <w:proofErr w:type="spellStart"/>
      <w:r w:rsidRPr="00575DEB">
        <w:rPr>
          <w:lang w:val="hu-HU"/>
        </w:rPr>
        <w:t>class</w:t>
      </w:r>
      <w:proofErr w:type="spellEnd"/>
      <w:r w:rsidRPr="00575DEB">
        <w:rPr>
          <w:lang w:val="hu-HU"/>
        </w:rPr>
        <w:t>="szoveg01"&gt;&lt;</w:t>
      </w:r>
      <w:proofErr w:type="spellStart"/>
      <w:r w:rsidRPr="00575DEB">
        <w:rPr>
          <w:lang w:val="hu-HU"/>
        </w:rPr>
        <w:t>br</w:t>
      </w:r>
      <w:proofErr w:type="spellEnd"/>
      <w:r w:rsidRPr="00575DEB">
        <w:rPr>
          <w:lang w:val="hu-HU"/>
        </w:rPr>
        <w:t>&gt;</w:t>
      </w:r>
    </w:p>
    <w:p w14:paraId="32E4CA9C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>                        A pénzküldés gyors és megbízható módja</w:t>
      </w:r>
    </w:p>
    <w:p w14:paraId="0E3D99D1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>                    &lt;/div&gt;</w:t>
      </w:r>
    </w:p>
    <w:p w14:paraId="6C42A3EA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 xml:space="preserve">                    &lt;div </w:t>
      </w:r>
      <w:proofErr w:type="spellStart"/>
      <w:r w:rsidRPr="00575DEB">
        <w:rPr>
          <w:lang w:val="hu-HU"/>
        </w:rPr>
        <w:t>class</w:t>
      </w:r>
      <w:proofErr w:type="spellEnd"/>
      <w:r w:rsidRPr="00575DEB">
        <w:rPr>
          <w:lang w:val="hu-HU"/>
        </w:rPr>
        <w:t>="szoveg02"&gt;</w:t>
      </w:r>
    </w:p>
    <w:p w14:paraId="539742AA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>                        &lt;</w:t>
      </w:r>
      <w:proofErr w:type="spellStart"/>
      <w:r w:rsidRPr="00575DEB">
        <w:rPr>
          <w:lang w:val="hu-HU"/>
        </w:rPr>
        <w:t>br</w:t>
      </w:r>
      <w:proofErr w:type="spellEnd"/>
      <w:r w:rsidRPr="00575DEB">
        <w:rPr>
          <w:lang w:val="hu-HU"/>
        </w:rPr>
        <w:t>&gt;</w:t>
      </w:r>
    </w:p>
    <w:p w14:paraId="6CE55AEF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 xml:space="preserve">                        Emberek milliói ellenőrzik a nemzetközi tarifákat, és online pénzt </w:t>
      </w:r>
      <w:proofErr w:type="spellStart"/>
      <w:r w:rsidRPr="00575DEB">
        <w:rPr>
          <w:lang w:val="hu-HU"/>
        </w:rPr>
        <w:t>küldnek</w:t>
      </w:r>
      <w:proofErr w:type="spellEnd"/>
      <w:r w:rsidRPr="00575DEB">
        <w:rPr>
          <w:lang w:val="hu-HU"/>
        </w:rPr>
        <w:t xml:space="preserve"> a 200 ország 100 devizában.</w:t>
      </w:r>
    </w:p>
    <w:p w14:paraId="35DE613C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>                    &lt;/div&gt;</w:t>
      </w:r>
    </w:p>
    <w:p w14:paraId="2F450F8B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>               &lt;/div&gt;</w:t>
      </w:r>
    </w:p>
    <w:p w14:paraId="07720BAF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>              &lt;/div&gt;</w:t>
      </w:r>
    </w:p>
    <w:p w14:paraId="3D36F74A" w14:textId="77777777" w:rsidR="00575DEB" w:rsidRPr="00575DEB" w:rsidRDefault="00575DEB" w:rsidP="00575DEB">
      <w:pPr>
        <w:rPr>
          <w:lang w:val="hu-HU"/>
        </w:rPr>
      </w:pPr>
    </w:p>
    <w:p w14:paraId="00B9AD00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 xml:space="preserve">              &lt;div </w:t>
      </w:r>
      <w:proofErr w:type="spellStart"/>
      <w:r w:rsidRPr="00575DEB">
        <w:rPr>
          <w:lang w:val="hu-HU"/>
        </w:rPr>
        <w:t>class</w:t>
      </w:r>
      <w:proofErr w:type="spellEnd"/>
      <w:r w:rsidRPr="00575DEB">
        <w:rPr>
          <w:lang w:val="hu-HU"/>
        </w:rPr>
        <w:t>="col"&gt;</w:t>
      </w:r>
    </w:p>
    <w:p w14:paraId="6E2E87AE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 xml:space="preserve">                &lt;div </w:t>
      </w:r>
      <w:proofErr w:type="spellStart"/>
      <w:r w:rsidRPr="00575DEB">
        <w:rPr>
          <w:lang w:val="hu-HU"/>
        </w:rPr>
        <w:t>class</w:t>
      </w:r>
      <w:proofErr w:type="spellEnd"/>
      <w:r w:rsidRPr="00575DEB">
        <w:rPr>
          <w:lang w:val="hu-HU"/>
        </w:rPr>
        <w:t>="mycontainer2 p-3 text-start"&gt;</w:t>
      </w:r>
    </w:p>
    <w:p w14:paraId="0A17FE46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>                    &lt;p&gt;A pénz küldés biztonságos módja&lt;/p&gt;</w:t>
      </w:r>
    </w:p>
    <w:p w14:paraId="55827D33" w14:textId="77777777" w:rsidR="00575DEB" w:rsidRPr="00575DEB" w:rsidRDefault="00575DEB" w:rsidP="00575DEB">
      <w:pPr>
        <w:rPr>
          <w:lang w:val="hu-HU"/>
        </w:rPr>
      </w:pPr>
    </w:p>
    <w:p w14:paraId="0A09E918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 xml:space="preserve">                    &lt;i </w:t>
      </w:r>
      <w:proofErr w:type="spellStart"/>
      <w:r w:rsidRPr="00575DEB">
        <w:rPr>
          <w:lang w:val="hu-HU"/>
        </w:rPr>
        <w:t>class</w:t>
      </w:r>
      <w:proofErr w:type="spellEnd"/>
      <w:r w:rsidRPr="00575DEB">
        <w:rPr>
          <w:lang w:val="hu-HU"/>
        </w:rPr>
        <w:t xml:space="preserve">="h1 </w:t>
      </w:r>
      <w:proofErr w:type="spellStart"/>
      <w:r w:rsidRPr="00575DEB">
        <w:rPr>
          <w:lang w:val="hu-HU"/>
        </w:rPr>
        <w:t>bi</w:t>
      </w:r>
      <w:proofErr w:type="spellEnd"/>
      <w:r w:rsidRPr="00575DEB">
        <w:rPr>
          <w:lang w:val="hu-HU"/>
        </w:rPr>
        <w:t xml:space="preserve"> </w:t>
      </w:r>
      <w:proofErr w:type="spellStart"/>
      <w:r w:rsidRPr="00575DEB">
        <w:rPr>
          <w:lang w:val="hu-HU"/>
        </w:rPr>
        <w:t>bi</w:t>
      </w:r>
      <w:proofErr w:type="spellEnd"/>
      <w:r w:rsidRPr="00575DEB">
        <w:rPr>
          <w:lang w:val="hu-HU"/>
        </w:rPr>
        <w:t>-cash-</w:t>
      </w:r>
      <w:proofErr w:type="spellStart"/>
      <w:r w:rsidRPr="00575DEB">
        <w:rPr>
          <w:lang w:val="hu-HU"/>
        </w:rPr>
        <w:t>coin</w:t>
      </w:r>
      <w:proofErr w:type="spellEnd"/>
      <w:r w:rsidRPr="00575DEB">
        <w:rPr>
          <w:lang w:val="hu-HU"/>
        </w:rPr>
        <w:t>"&gt;&lt;/i&gt; - Küldeni kívánt összeg</w:t>
      </w:r>
    </w:p>
    <w:p w14:paraId="393FEFD9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 xml:space="preserve">                    &lt;div </w:t>
      </w:r>
      <w:proofErr w:type="spellStart"/>
      <w:r w:rsidRPr="00575DEB">
        <w:rPr>
          <w:lang w:val="hu-HU"/>
        </w:rPr>
        <w:t>class</w:t>
      </w:r>
      <w:proofErr w:type="spellEnd"/>
      <w:r w:rsidRPr="00575DEB">
        <w:rPr>
          <w:lang w:val="hu-HU"/>
        </w:rPr>
        <w:t>="input-</w:t>
      </w:r>
      <w:proofErr w:type="spellStart"/>
      <w:r w:rsidRPr="00575DEB">
        <w:rPr>
          <w:lang w:val="hu-HU"/>
        </w:rPr>
        <w:t>group</w:t>
      </w:r>
      <w:proofErr w:type="spellEnd"/>
      <w:r w:rsidRPr="00575DEB">
        <w:rPr>
          <w:lang w:val="hu-HU"/>
        </w:rPr>
        <w:t xml:space="preserve"> mb-3"&gt;</w:t>
      </w:r>
    </w:p>
    <w:p w14:paraId="64E11F29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>                        &lt;</w:t>
      </w:r>
      <w:proofErr w:type="spellStart"/>
      <w:r w:rsidRPr="00575DEB">
        <w:rPr>
          <w:lang w:val="hu-HU"/>
        </w:rPr>
        <w:t>span</w:t>
      </w:r>
      <w:proofErr w:type="spellEnd"/>
      <w:r w:rsidRPr="00575DEB">
        <w:rPr>
          <w:lang w:val="hu-HU"/>
        </w:rPr>
        <w:t xml:space="preserve"> </w:t>
      </w:r>
      <w:proofErr w:type="spellStart"/>
      <w:r w:rsidRPr="00575DEB">
        <w:rPr>
          <w:lang w:val="hu-HU"/>
        </w:rPr>
        <w:t>class</w:t>
      </w:r>
      <w:proofErr w:type="spellEnd"/>
      <w:r w:rsidRPr="00575DEB">
        <w:rPr>
          <w:lang w:val="hu-HU"/>
        </w:rPr>
        <w:t>="input-</w:t>
      </w:r>
      <w:proofErr w:type="spellStart"/>
      <w:r w:rsidRPr="00575DEB">
        <w:rPr>
          <w:lang w:val="hu-HU"/>
        </w:rPr>
        <w:t>group</w:t>
      </w:r>
      <w:proofErr w:type="spellEnd"/>
      <w:r w:rsidRPr="00575DEB">
        <w:rPr>
          <w:lang w:val="hu-HU"/>
        </w:rPr>
        <w:t>-text"&gt;Küldendő összeg:&lt;/</w:t>
      </w:r>
      <w:proofErr w:type="spellStart"/>
      <w:r w:rsidRPr="00575DEB">
        <w:rPr>
          <w:lang w:val="hu-HU"/>
        </w:rPr>
        <w:t>span</w:t>
      </w:r>
      <w:proofErr w:type="spellEnd"/>
      <w:r w:rsidRPr="00575DEB">
        <w:rPr>
          <w:lang w:val="hu-HU"/>
        </w:rPr>
        <w:t>&gt;</w:t>
      </w:r>
    </w:p>
    <w:p w14:paraId="2B75651A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 xml:space="preserve">                        </w:t>
      </w:r>
      <w:proofErr w:type="gramStart"/>
      <w:r w:rsidRPr="00575DEB">
        <w:rPr>
          <w:lang w:val="hu-HU"/>
        </w:rPr>
        <w:t>&lt;!--</w:t>
      </w:r>
      <w:proofErr w:type="gramEnd"/>
      <w:r w:rsidRPr="00575DEB">
        <w:rPr>
          <w:lang w:val="hu-HU"/>
        </w:rPr>
        <w:t>&lt;</w:t>
      </w:r>
      <w:proofErr w:type="spellStart"/>
      <w:r w:rsidRPr="00575DEB">
        <w:rPr>
          <w:lang w:val="hu-HU"/>
        </w:rPr>
        <w:t>span</w:t>
      </w:r>
      <w:proofErr w:type="spellEnd"/>
      <w:r w:rsidRPr="00575DEB">
        <w:rPr>
          <w:lang w:val="hu-HU"/>
        </w:rPr>
        <w:t xml:space="preserve"> </w:t>
      </w:r>
      <w:proofErr w:type="spellStart"/>
      <w:r w:rsidRPr="00575DEB">
        <w:rPr>
          <w:lang w:val="hu-HU"/>
        </w:rPr>
        <w:t>class</w:t>
      </w:r>
      <w:proofErr w:type="spellEnd"/>
      <w:r w:rsidRPr="00575DEB">
        <w:rPr>
          <w:lang w:val="hu-HU"/>
        </w:rPr>
        <w:t>="input-</w:t>
      </w:r>
      <w:proofErr w:type="spellStart"/>
      <w:r w:rsidRPr="00575DEB">
        <w:rPr>
          <w:lang w:val="hu-HU"/>
        </w:rPr>
        <w:t>group</w:t>
      </w:r>
      <w:proofErr w:type="spellEnd"/>
      <w:r w:rsidRPr="00575DEB">
        <w:rPr>
          <w:lang w:val="hu-HU"/>
        </w:rPr>
        <w:t>-text"&gt;0.&lt;/</w:t>
      </w:r>
      <w:proofErr w:type="spellStart"/>
      <w:r w:rsidRPr="00575DEB">
        <w:rPr>
          <w:lang w:val="hu-HU"/>
        </w:rPr>
        <w:t>span</w:t>
      </w:r>
      <w:proofErr w:type="spellEnd"/>
      <w:r w:rsidRPr="00575DEB">
        <w:rPr>
          <w:lang w:val="hu-HU"/>
        </w:rPr>
        <w:t>&gt;--&gt;</w:t>
      </w:r>
    </w:p>
    <w:p w14:paraId="51B45DED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 xml:space="preserve">                        &lt;input </w:t>
      </w:r>
      <w:proofErr w:type="spellStart"/>
      <w:r w:rsidRPr="00575DEB">
        <w:rPr>
          <w:lang w:val="hu-HU"/>
        </w:rPr>
        <w:t>type</w:t>
      </w:r>
      <w:proofErr w:type="spellEnd"/>
      <w:r w:rsidRPr="00575DEB">
        <w:rPr>
          <w:lang w:val="hu-HU"/>
        </w:rPr>
        <w:t>="</w:t>
      </w:r>
      <w:proofErr w:type="spellStart"/>
      <w:r w:rsidRPr="00575DEB">
        <w:rPr>
          <w:lang w:val="hu-HU"/>
        </w:rPr>
        <w:t>number</w:t>
      </w:r>
      <w:proofErr w:type="spellEnd"/>
      <w:r w:rsidRPr="00575DEB">
        <w:rPr>
          <w:lang w:val="hu-HU"/>
        </w:rPr>
        <w:t xml:space="preserve">" </w:t>
      </w:r>
      <w:proofErr w:type="spellStart"/>
      <w:r w:rsidRPr="00575DEB">
        <w:rPr>
          <w:lang w:val="hu-HU"/>
        </w:rPr>
        <w:t>class</w:t>
      </w:r>
      <w:proofErr w:type="spellEnd"/>
      <w:r w:rsidRPr="00575DEB">
        <w:rPr>
          <w:lang w:val="hu-HU"/>
        </w:rPr>
        <w:t>="</w:t>
      </w:r>
      <w:proofErr w:type="spellStart"/>
      <w:r w:rsidRPr="00575DEB">
        <w:rPr>
          <w:lang w:val="hu-HU"/>
        </w:rPr>
        <w:t>form-control</w:t>
      </w:r>
      <w:proofErr w:type="spellEnd"/>
      <w:r w:rsidRPr="00575DEB">
        <w:rPr>
          <w:lang w:val="hu-HU"/>
        </w:rPr>
        <w:t xml:space="preserve">" </w:t>
      </w:r>
      <w:proofErr w:type="spellStart"/>
      <w:r w:rsidRPr="00575DEB">
        <w:rPr>
          <w:lang w:val="hu-HU"/>
        </w:rPr>
        <w:t>id</w:t>
      </w:r>
      <w:proofErr w:type="spellEnd"/>
      <w:r w:rsidRPr="00575DEB">
        <w:rPr>
          <w:lang w:val="hu-HU"/>
        </w:rPr>
        <w:t xml:space="preserve">="mennyi" </w:t>
      </w:r>
      <w:proofErr w:type="spellStart"/>
      <w:r w:rsidRPr="00575DEB">
        <w:rPr>
          <w:lang w:val="hu-HU"/>
        </w:rPr>
        <w:t>onblur</w:t>
      </w:r>
      <w:proofErr w:type="spellEnd"/>
      <w:r w:rsidRPr="00575DEB">
        <w:rPr>
          <w:lang w:val="hu-HU"/>
        </w:rPr>
        <w:t>="</w:t>
      </w:r>
      <w:proofErr w:type="spellStart"/>
      <w:proofErr w:type="gramStart"/>
      <w:r w:rsidRPr="00575DEB">
        <w:rPr>
          <w:lang w:val="hu-HU"/>
        </w:rPr>
        <w:t>szamol</w:t>
      </w:r>
      <w:proofErr w:type="spellEnd"/>
      <w:r w:rsidRPr="00575DEB">
        <w:rPr>
          <w:lang w:val="hu-HU"/>
        </w:rPr>
        <w:t>(</w:t>
      </w:r>
      <w:proofErr w:type="gramEnd"/>
      <w:r w:rsidRPr="00575DEB">
        <w:rPr>
          <w:lang w:val="hu-HU"/>
        </w:rPr>
        <w:t xml:space="preserve">)" </w:t>
      </w:r>
      <w:proofErr w:type="spellStart"/>
      <w:r w:rsidRPr="00575DEB">
        <w:rPr>
          <w:lang w:val="hu-HU"/>
        </w:rPr>
        <w:t>tabindex</w:t>
      </w:r>
      <w:proofErr w:type="spellEnd"/>
      <w:r w:rsidRPr="00575DEB">
        <w:rPr>
          <w:lang w:val="hu-HU"/>
        </w:rPr>
        <w:t>="1"&gt;</w:t>
      </w:r>
    </w:p>
    <w:p w14:paraId="0F8431E1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>                    &lt;/div&gt;</w:t>
      </w:r>
    </w:p>
    <w:p w14:paraId="5D7A43FA" w14:textId="77777777" w:rsidR="00575DEB" w:rsidRPr="00575DEB" w:rsidRDefault="00575DEB" w:rsidP="00575DEB">
      <w:pPr>
        <w:rPr>
          <w:lang w:val="hu-HU"/>
        </w:rPr>
      </w:pPr>
    </w:p>
    <w:p w14:paraId="368EB359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 xml:space="preserve">                    &lt;i </w:t>
      </w:r>
      <w:proofErr w:type="spellStart"/>
      <w:r w:rsidRPr="00575DEB">
        <w:rPr>
          <w:lang w:val="hu-HU"/>
        </w:rPr>
        <w:t>class</w:t>
      </w:r>
      <w:proofErr w:type="spellEnd"/>
      <w:r w:rsidRPr="00575DEB">
        <w:rPr>
          <w:lang w:val="hu-HU"/>
        </w:rPr>
        <w:t xml:space="preserve">="h1 </w:t>
      </w:r>
      <w:proofErr w:type="spellStart"/>
      <w:r w:rsidRPr="00575DEB">
        <w:rPr>
          <w:lang w:val="hu-HU"/>
        </w:rPr>
        <w:t>bi</w:t>
      </w:r>
      <w:proofErr w:type="spellEnd"/>
      <w:r w:rsidRPr="00575DEB">
        <w:rPr>
          <w:lang w:val="hu-HU"/>
        </w:rPr>
        <w:t xml:space="preserve"> </w:t>
      </w:r>
      <w:proofErr w:type="spellStart"/>
      <w:r w:rsidRPr="00575DEB">
        <w:rPr>
          <w:lang w:val="hu-HU"/>
        </w:rPr>
        <w:t>bi</w:t>
      </w:r>
      <w:proofErr w:type="spellEnd"/>
      <w:r w:rsidRPr="00575DEB">
        <w:rPr>
          <w:lang w:val="hu-HU"/>
        </w:rPr>
        <w:t>-</w:t>
      </w:r>
      <w:proofErr w:type="spellStart"/>
      <w:r w:rsidRPr="00575DEB">
        <w:rPr>
          <w:lang w:val="hu-HU"/>
        </w:rPr>
        <w:t>box</w:t>
      </w:r>
      <w:proofErr w:type="spellEnd"/>
      <w:r w:rsidRPr="00575DEB">
        <w:rPr>
          <w:lang w:val="hu-HU"/>
        </w:rPr>
        <w:t>-</w:t>
      </w:r>
      <w:proofErr w:type="spellStart"/>
      <w:r w:rsidRPr="00575DEB">
        <w:rPr>
          <w:lang w:val="hu-HU"/>
        </w:rPr>
        <w:t>arrow</w:t>
      </w:r>
      <w:proofErr w:type="spellEnd"/>
      <w:r w:rsidRPr="00575DEB">
        <w:rPr>
          <w:lang w:val="hu-HU"/>
        </w:rPr>
        <w:t>-in-</w:t>
      </w:r>
      <w:proofErr w:type="spellStart"/>
      <w:r w:rsidRPr="00575DEB">
        <w:rPr>
          <w:lang w:val="hu-HU"/>
        </w:rPr>
        <w:t>right</w:t>
      </w:r>
      <w:proofErr w:type="spellEnd"/>
      <w:r w:rsidRPr="00575DEB">
        <w:rPr>
          <w:lang w:val="hu-HU"/>
        </w:rPr>
        <w:t xml:space="preserve">"&gt;&lt;/i&gt; - </w:t>
      </w:r>
      <w:proofErr w:type="spellStart"/>
      <w:r w:rsidRPr="00575DEB">
        <w:rPr>
          <w:lang w:val="hu-HU"/>
        </w:rPr>
        <w:t>Őn</w:t>
      </w:r>
      <w:proofErr w:type="spellEnd"/>
      <w:r w:rsidRPr="00575DEB">
        <w:rPr>
          <w:lang w:val="hu-HU"/>
        </w:rPr>
        <w:t xml:space="preserve"> által küldött deviza</w:t>
      </w:r>
    </w:p>
    <w:p w14:paraId="1B833BE5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 xml:space="preserve">                    &lt;div </w:t>
      </w:r>
      <w:proofErr w:type="spellStart"/>
      <w:r w:rsidRPr="00575DEB">
        <w:rPr>
          <w:lang w:val="hu-HU"/>
        </w:rPr>
        <w:t>class</w:t>
      </w:r>
      <w:proofErr w:type="spellEnd"/>
      <w:r w:rsidRPr="00575DEB">
        <w:rPr>
          <w:lang w:val="hu-HU"/>
        </w:rPr>
        <w:t>="input-</w:t>
      </w:r>
      <w:proofErr w:type="spellStart"/>
      <w:r w:rsidRPr="00575DEB">
        <w:rPr>
          <w:lang w:val="hu-HU"/>
        </w:rPr>
        <w:t>group</w:t>
      </w:r>
      <w:proofErr w:type="spellEnd"/>
      <w:r w:rsidRPr="00575DEB">
        <w:rPr>
          <w:lang w:val="hu-HU"/>
        </w:rPr>
        <w:t xml:space="preserve"> mb-3"&gt;</w:t>
      </w:r>
    </w:p>
    <w:p w14:paraId="149D7C83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>                        &lt;</w:t>
      </w:r>
      <w:proofErr w:type="spellStart"/>
      <w:r w:rsidRPr="00575DEB">
        <w:rPr>
          <w:lang w:val="hu-HU"/>
        </w:rPr>
        <w:t>label</w:t>
      </w:r>
      <w:proofErr w:type="spellEnd"/>
      <w:r w:rsidRPr="00575DEB">
        <w:rPr>
          <w:lang w:val="hu-HU"/>
        </w:rPr>
        <w:t xml:space="preserve"> </w:t>
      </w:r>
      <w:proofErr w:type="spellStart"/>
      <w:r w:rsidRPr="00575DEB">
        <w:rPr>
          <w:lang w:val="hu-HU"/>
        </w:rPr>
        <w:t>class</w:t>
      </w:r>
      <w:proofErr w:type="spellEnd"/>
      <w:r w:rsidRPr="00575DEB">
        <w:rPr>
          <w:lang w:val="hu-HU"/>
        </w:rPr>
        <w:t>="input-</w:t>
      </w:r>
      <w:proofErr w:type="spellStart"/>
      <w:r w:rsidRPr="00575DEB">
        <w:rPr>
          <w:lang w:val="hu-HU"/>
        </w:rPr>
        <w:t>group</w:t>
      </w:r>
      <w:proofErr w:type="spellEnd"/>
      <w:r w:rsidRPr="00575DEB">
        <w:rPr>
          <w:lang w:val="hu-HU"/>
        </w:rPr>
        <w:t xml:space="preserve">-text" </w:t>
      </w:r>
      <w:proofErr w:type="spellStart"/>
      <w:r w:rsidRPr="00575DEB">
        <w:rPr>
          <w:lang w:val="hu-HU"/>
        </w:rPr>
        <w:t>for</w:t>
      </w:r>
      <w:proofErr w:type="spellEnd"/>
      <w:r w:rsidRPr="00575DEB">
        <w:rPr>
          <w:lang w:val="hu-HU"/>
        </w:rPr>
        <w:t>="</w:t>
      </w:r>
      <w:proofErr w:type="spellStart"/>
      <w:r w:rsidRPr="00575DEB">
        <w:rPr>
          <w:lang w:val="hu-HU"/>
        </w:rPr>
        <w:t>inputSelect</w:t>
      </w:r>
      <w:proofErr w:type="spellEnd"/>
      <w:r w:rsidRPr="00575DEB">
        <w:rPr>
          <w:lang w:val="hu-HU"/>
        </w:rPr>
        <w:t>"&gt;Be küldés&lt;/</w:t>
      </w:r>
      <w:proofErr w:type="spellStart"/>
      <w:r w:rsidRPr="00575DEB">
        <w:rPr>
          <w:lang w:val="hu-HU"/>
        </w:rPr>
        <w:t>label</w:t>
      </w:r>
      <w:proofErr w:type="spellEnd"/>
      <w:r w:rsidRPr="00575DEB">
        <w:rPr>
          <w:lang w:val="hu-HU"/>
        </w:rPr>
        <w:t>&gt;</w:t>
      </w:r>
    </w:p>
    <w:p w14:paraId="78BE6988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>                        &lt;</w:t>
      </w:r>
      <w:proofErr w:type="spellStart"/>
      <w:r w:rsidRPr="00575DEB">
        <w:rPr>
          <w:lang w:val="hu-HU"/>
        </w:rPr>
        <w:t>select</w:t>
      </w:r>
      <w:proofErr w:type="spellEnd"/>
      <w:r w:rsidRPr="00575DEB">
        <w:rPr>
          <w:lang w:val="hu-HU"/>
        </w:rPr>
        <w:t xml:space="preserve"> </w:t>
      </w:r>
      <w:proofErr w:type="spellStart"/>
      <w:r w:rsidRPr="00575DEB">
        <w:rPr>
          <w:lang w:val="hu-HU"/>
        </w:rPr>
        <w:t>class</w:t>
      </w:r>
      <w:proofErr w:type="spellEnd"/>
      <w:r w:rsidRPr="00575DEB">
        <w:rPr>
          <w:lang w:val="hu-HU"/>
        </w:rPr>
        <w:t>="</w:t>
      </w:r>
      <w:proofErr w:type="spellStart"/>
      <w:r w:rsidRPr="00575DEB">
        <w:rPr>
          <w:lang w:val="hu-HU"/>
        </w:rPr>
        <w:t>form-select</w:t>
      </w:r>
      <w:proofErr w:type="spellEnd"/>
      <w:r w:rsidRPr="00575DEB">
        <w:rPr>
          <w:lang w:val="hu-HU"/>
        </w:rPr>
        <w:t xml:space="preserve">" </w:t>
      </w:r>
      <w:proofErr w:type="spellStart"/>
      <w:r w:rsidRPr="00575DEB">
        <w:rPr>
          <w:lang w:val="hu-HU"/>
        </w:rPr>
        <w:t>id</w:t>
      </w:r>
      <w:proofErr w:type="spellEnd"/>
      <w:r w:rsidRPr="00575DEB">
        <w:rPr>
          <w:lang w:val="hu-HU"/>
        </w:rPr>
        <w:t>="</w:t>
      </w:r>
      <w:proofErr w:type="spellStart"/>
      <w:r w:rsidRPr="00575DEB">
        <w:rPr>
          <w:lang w:val="hu-HU"/>
        </w:rPr>
        <w:t>inputSelect</w:t>
      </w:r>
      <w:proofErr w:type="spellEnd"/>
      <w:r w:rsidRPr="00575DEB">
        <w:rPr>
          <w:lang w:val="hu-HU"/>
        </w:rPr>
        <w:t xml:space="preserve">" </w:t>
      </w:r>
      <w:proofErr w:type="spellStart"/>
      <w:r w:rsidRPr="00575DEB">
        <w:rPr>
          <w:lang w:val="hu-HU"/>
        </w:rPr>
        <w:t>onblur</w:t>
      </w:r>
      <w:proofErr w:type="spellEnd"/>
      <w:r w:rsidRPr="00575DEB">
        <w:rPr>
          <w:lang w:val="hu-HU"/>
        </w:rPr>
        <w:t>="</w:t>
      </w:r>
      <w:proofErr w:type="spellStart"/>
      <w:proofErr w:type="gramStart"/>
      <w:r w:rsidRPr="00575DEB">
        <w:rPr>
          <w:lang w:val="hu-HU"/>
        </w:rPr>
        <w:t>szamol</w:t>
      </w:r>
      <w:proofErr w:type="spellEnd"/>
      <w:r w:rsidRPr="00575DEB">
        <w:rPr>
          <w:lang w:val="hu-HU"/>
        </w:rPr>
        <w:t>(</w:t>
      </w:r>
      <w:proofErr w:type="gramEnd"/>
      <w:r w:rsidRPr="00575DEB">
        <w:rPr>
          <w:lang w:val="hu-HU"/>
        </w:rPr>
        <w:t xml:space="preserve">)" </w:t>
      </w:r>
      <w:proofErr w:type="spellStart"/>
      <w:r w:rsidRPr="00575DEB">
        <w:rPr>
          <w:lang w:val="hu-HU"/>
        </w:rPr>
        <w:t>tabindex</w:t>
      </w:r>
      <w:proofErr w:type="spellEnd"/>
      <w:r w:rsidRPr="00575DEB">
        <w:rPr>
          <w:lang w:val="hu-HU"/>
        </w:rPr>
        <w:t>="2"&gt;</w:t>
      </w:r>
    </w:p>
    <w:p w14:paraId="3BE36C3C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>                            &lt;</w:t>
      </w:r>
      <w:proofErr w:type="spellStart"/>
      <w:r w:rsidRPr="00575DEB">
        <w:rPr>
          <w:lang w:val="hu-HU"/>
        </w:rPr>
        <w:t>option</w:t>
      </w:r>
      <w:proofErr w:type="spellEnd"/>
      <w:r w:rsidRPr="00575DEB">
        <w:rPr>
          <w:lang w:val="hu-HU"/>
        </w:rPr>
        <w:t xml:space="preserve"> </w:t>
      </w:r>
      <w:proofErr w:type="spellStart"/>
      <w:r w:rsidRPr="00575DEB">
        <w:rPr>
          <w:lang w:val="hu-HU"/>
        </w:rPr>
        <w:t>selected</w:t>
      </w:r>
      <w:proofErr w:type="spellEnd"/>
      <w:r w:rsidRPr="00575DEB">
        <w:rPr>
          <w:lang w:val="hu-HU"/>
        </w:rPr>
        <w:t>&gt;Devizanemek betöltése...&lt;/</w:t>
      </w:r>
      <w:proofErr w:type="spellStart"/>
      <w:r w:rsidRPr="00575DEB">
        <w:rPr>
          <w:lang w:val="hu-HU"/>
        </w:rPr>
        <w:t>option</w:t>
      </w:r>
      <w:proofErr w:type="spellEnd"/>
      <w:r w:rsidRPr="00575DEB">
        <w:rPr>
          <w:lang w:val="hu-HU"/>
        </w:rPr>
        <w:t>&gt;</w:t>
      </w:r>
    </w:p>
    <w:p w14:paraId="1EBC0DF2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>                        &lt;/</w:t>
      </w:r>
      <w:proofErr w:type="spellStart"/>
      <w:r w:rsidRPr="00575DEB">
        <w:rPr>
          <w:lang w:val="hu-HU"/>
        </w:rPr>
        <w:t>select</w:t>
      </w:r>
      <w:proofErr w:type="spellEnd"/>
      <w:r w:rsidRPr="00575DEB">
        <w:rPr>
          <w:lang w:val="hu-HU"/>
        </w:rPr>
        <w:t>&gt;</w:t>
      </w:r>
    </w:p>
    <w:p w14:paraId="2F6FAFB7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>                    &lt;/div&gt;</w:t>
      </w:r>
    </w:p>
    <w:p w14:paraId="6AB4DF29" w14:textId="77777777" w:rsidR="00575DEB" w:rsidRPr="00575DEB" w:rsidRDefault="00575DEB" w:rsidP="00575DEB">
      <w:pPr>
        <w:rPr>
          <w:lang w:val="hu-HU"/>
        </w:rPr>
      </w:pPr>
    </w:p>
    <w:p w14:paraId="37E22660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 xml:space="preserve">                    &lt;i </w:t>
      </w:r>
      <w:proofErr w:type="spellStart"/>
      <w:r w:rsidRPr="00575DEB">
        <w:rPr>
          <w:lang w:val="hu-HU"/>
        </w:rPr>
        <w:t>class</w:t>
      </w:r>
      <w:proofErr w:type="spellEnd"/>
      <w:r w:rsidRPr="00575DEB">
        <w:rPr>
          <w:lang w:val="hu-HU"/>
        </w:rPr>
        <w:t xml:space="preserve">="h1 </w:t>
      </w:r>
      <w:proofErr w:type="spellStart"/>
      <w:r w:rsidRPr="00575DEB">
        <w:rPr>
          <w:lang w:val="hu-HU"/>
        </w:rPr>
        <w:t>bi</w:t>
      </w:r>
      <w:proofErr w:type="spellEnd"/>
      <w:r w:rsidRPr="00575DEB">
        <w:rPr>
          <w:lang w:val="hu-HU"/>
        </w:rPr>
        <w:t xml:space="preserve"> </w:t>
      </w:r>
      <w:proofErr w:type="spellStart"/>
      <w:r w:rsidRPr="00575DEB">
        <w:rPr>
          <w:lang w:val="hu-HU"/>
        </w:rPr>
        <w:t>bi-box-arrow-right</w:t>
      </w:r>
      <w:proofErr w:type="spellEnd"/>
      <w:r w:rsidRPr="00575DEB">
        <w:rPr>
          <w:lang w:val="hu-HU"/>
        </w:rPr>
        <w:t>"&gt;&lt;/i&gt; - Kedvezményezett megkapja deviza</w:t>
      </w:r>
    </w:p>
    <w:p w14:paraId="79E6FBBA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 xml:space="preserve">                    &lt;div </w:t>
      </w:r>
      <w:proofErr w:type="spellStart"/>
      <w:r w:rsidRPr="00575DEB">
        <w:rPr>
          <w:lang w:val="hu-HU"/>
        </w:rPr>
        <w:t>class</w:t>
      </w:r>
      <w:proofErr w:type="spellEnd"/>
      <w:r w:rsidRPr="00575DEB">
        <w:rPr>
          <w:lang w:val="hu-HU"/>
        </w:rPr>
        <w:t>="input-</w:t>
      </w:r>
      <w:proofErr w:type="spellStart"/>
      <w:r w:rsidRPr="00575DEB">
        <w:rPr>
          <w:lang w:val="hu-HU"/>
        </w:rPr>
        <w:t>group</w:t>
      </w:r>
      <w:proofErr w:type="spellEnd"/>
      <w:r w:rsidRPr="00575DEB">
        <w:rPr>
          <w:lang w:val="hu-HU"/>
        </w:rPr>
        <w:t xml:space="preserve"> mb-3"&gt;</w:t>
      </w:r>
    </w:p>
    <w:p w14:paraId="2D53FA05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>                        &lt;</w:t>
      </w:r>
      <w:proofErr w:type="spellStart"/>
      <w:r w:rsidRPr="00575DEB">
        <w:rPr>
          <w:lang w:val="hu-HU"/>
        </w:rPr>
        <w:t>label</w:t>
      </w:r>
      <w:proofErr w:type="spellEnd"/>
      <w:r w:rsidRPr="00575DEB">
        <w:rPr>
          <w:lang w:val="hu-HU"/>
        </w:rPr>
        <w:t xml:space="preserve"> </w:t>
      </w:r>
      <w:proofErr w:type="spellStart"/>
      <w:r w:rsidRPr="00575DEB">
        <w:rPr>
          <w:lang w:val="hu-HU"/>
        </w:rPr>
        <w:t>class</w:t>
      </w:r>
      <w:proofErr w:type="spellEnd"/>
      <w:r w:rsidRPr="00575DEB">
        <w:rPr>
          <w:lang w:val="hu-HU"/>
        </w:rPr>
        <w:t>="input-</w:t>
      </w:r>
      <w:proofErr w:type="spellStart"/>
      <w:r w:rsidRPr="00575DEB">
        <w:rPr>
          <w:lang w:val="hu-HU"/>
        </w:rPr>
        <w:t>group</w:t>
      </w:r>
      <w:proofErr w:type="spellEnd"/>
      <w:r w:rsidRPr="00575DEB">
        <w:rPr>
          <w:lang w:val="hu-HU"/>
        </w:rPr>
        <w:t xml:space="preserve">-text" </w:t>
      </w:r>
      <w:proofErr w:type="spellStart"/>
      <w:r w:rsidRPr="00575DEB">
        <w:rPr>
          <w:lang w:val="hu-HU"/>
        </w:rPr>
        <w:t>for</w:t>
      </w:r>
      <w:proofErr w:type="spellEnd"/>
      <w:r w:rsidRPr="00575DEB">
        <w:rPr>
          <w:lang w:val="hu-HU"/>
        </w:rPr>
        <w:t>="</w:t>
      </w:r>
      <w:proofErr w:type="spellStart"/>
      <w:r w:rsidRPr="00575DEB">
        <w:rPr>
          <w:lang w:val="hu-HU"/>
        </w:rPr>
        <w:t>outputSelect</w:t>
      </w:r>
      <w:proofErr w:type="spellEnd"/>
      <w:r w:rsidRPr="00575DEB">
        <w:rPr>
          <w:lang w:val="hu-HU"/>
        </w:rPr>
        <w:t>"&gt;Ki váltás&lt;/</w:t>
      </w:r>
      <w:proofErr w:type="spellStart"/>
      <w:r w:rsidRPr="00575DEB">
        <w:rPr>
          <w:lang w:val="hu-HU"/>
        </w:rPr>
        <w:t>label</w:t>
      </w:r>
      <w:proofErr w:type="spellEnd"/>
      <w:r w:rsidRPr="00575DEB">
        <w:rPr>
          <w:lang w:val="hu-HU"/>
        </w:rPr>
        <w:t>&gt;</w:t>
      </w:r>
    </w:p>
    <w:p w14:paraId="09AB5794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>                        &lt;</w:t>
      </w:r>
      <w:proofErr w:type="spellStart"/>
      <w:r w:rsidRPr="00575DEB">
        <w:rPr>
          <w:lang w:val="hu-HU"/>
        </w:rPr>
        <w:t>select</w:t>
      </w:r>
      <w:proofErr w:type="spellEnd"/>
      <w:r w:rsidRPr="00575DEB">
        <w:rPr>
          <w:lang w:val="hu-HU"/>
        </w:rPr>
        <w:t xml:space="preserve"> </w:t>
      </w:r>
      <w:proofErr w:type="spellStart"/>
      <w:r w:rsidRPr="00575DEB">
        <w:rPr>
          <w:lang w:val="hu-HU"/>
        </w:rPr>
        <w:t>class</w:t>
      </w:r>
      <w:proofErr w:type="spellEnd"/>
      <w:r w:rsidRPr="00575DEB">
        <w:rPr>
          <w:lang w:val="hu-HU"/>
        </w:rPr>
        <w:t>="</w:t>
      </w:r>
      <w:proofErr w:type="spellStart"/>
      <w:r w:rsidRPr="00575DEB">
        <w:rPr>
          <w:lang w:val="hu-HU"/>
        </w:rPr>
        <w:t>form-select</w:t>
      </w:r>
      <w:proofErr w:type="spellEnd"/>
      <w:r w:rsidRPr="00575DEB">
        <w:rPr>
          <w:lang w:val="hu-HU"/>
        </w:rPr>
        <w:t xml:space="preserve">" </w:t>
      </w:r>
      <w:proofErr w:type="spellStart"/>
      <w:r w:rsidRPr="00575DEB">
        <w:rPr>
          <w:lang w:val="hu-HU"/>
        </w:rPr>
        <w:t>id</w:t>
      </w:r>
      <w:proofErr w:type="spellEnd"/>
      <w:r w:rsidRPr="00575DEB">
        <w:rPr>
          <w:lang w:val="hu-HU"/>
        </w:rPr>
        <w:t>="</w:t>
      </w:r>
      <w:proofErr w:type="spellStart"/>
      <w:r w:rsidRPr="00575DEB">
        <w:rPr>
          <w:lang w:val="hu-HU"/>
        </w:rPr>
        <w:t>outputSelect</w:t>
      </w:r>
      <w:proofErr w:type="spellEnd"/>
      <w:r w:rsidRPr="00575DEB">
        <w:rPr>
          <w:lang w:val="hu-HU"/>
        </w:rPr>
        <w:t xml:space="preserve">" </w:t>
      </w:r>
      <w:proofErr w:type="spellStart"/>
      <w:r w:rsidRPr="00575DEB">
        <w:rPr>
          <w:lang w:val="hu-HU"/>
        </w:rPr>
        <w:t>onblur</w:t>
      </w:r>
      <w:proofErr w:type="spellEnd"/>
      <w:r w:rsidRPr="00575DEB">
        <w:rPr>
          <w:lang w:val="hu-HU"/>
        </w:rPr>
        <w:t>="</w:t>
      </w:r>
      <w:proofErr w:type="spellStart"/>
      <w:proofErr w:type="gramStart"/>
      <w:r w:rsidRPr="00575DEB">
        <w:rPr>
          <w:lang w:val="hu-HU"/>
        </w:rPr>
        <w:t>szamol</w:t>
      </w:r>
      <w:proofErr w:type="spellEnd"/>
      <w:r w:rsidRPr="00575DEB">
        <w:rPr>
          <w:lang w:val="hu-HU"/>
        </w:rPr>
        <w:t>(</w:t>
      </w:r>
      <w:proofErr w:type="gramEnd"/>
      <w:r w:rsidRPr="00575DEB">
        <w:rPr>
          <w:lang w:val="hu-HU"/>
        </w:rPr>
        <w:t xml:space="preserve">)" </w:t>
      </w:r>
      <w:proofErr w:type="spellStart"/>
      <w:r w:rsidRPr="00575DEB">
        <w:rPr>
          <w:lang w:val="hu-HU"/>
        </w:rPr>
        <w:t>tabindex</w:t>
      </w:r>
      <w:proofErr w:type="spellEnd"/>
      <w:r w:rsidRPr="00575DEB">
        <w:rPr>
          <w:lang w:val="hu-HU"/>
        </w:rPr>
        <w:t>="3"&gt;</w:t>
      </w:r>
    </w:p>
    <w:p w14:paraId="0D4B805E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>                            &lt;</w:t>
      </w:r>
      <w:proofErr w:type="spellStart"/>
      <w:r w:rsidRPr="00575DEB">
        <w:rPr>
          <w:lang w:val="hu-HU"/>
        </w:rPr>
        <w:t>option</w:t>
      </w:r>
      <w:proofErr w:type="spellEnd"/>
      <w:r w:rsidRPr="00575DEB">
        <w:rPr>
          <w:lang w:val="hu-HU"/>
        </w:rPr>
        <w:t xml:space="preserve"> </w:t>
      </w:r>
      <w:proofErr w:type="spellStart"/>
      <w:r w:rsidRPr="00575DEB">
        <w:rPr>
          <w:lang w:val="hu-HU"/>
        </w:rPr>
        <w:t>selected</w:t>
      </w:r>
      <w:proofErr w:type="spellEnd"/>
      <w:r w:rsidRPr="00575DEB">
        <w:rPr>
          <w:lang w:val="hu-HU"/>
        </w:rPr>
        <w:t>&gt;Devizanemek betöltése...&lt;/</w:t>
      </w:r>
      <w:proofErr w:type="spellStart"/>
      <w:r w:rsidRPr="00575DEB">
        <w:rPr>
          <w:lang w:val="hu-HU"/>
        </w:rPr>
        <w:t>option</w:t>
      </w:r>
      <w:proofErr w:type="spellEnd"/>
      <w:r w:rsidRPr="00575DEB">
        <w:rPr>
          <w:lang w:val="hu-HU"/>
        </w:rPr>
        <w:t>&gt;</w:t>
      </w:r>
    </w:p>
    <w:p w14:paraId="24884116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>                        &lt;/</w:t>
      </w:r>
      <w:proofErr w:type="spellStart"/>
      <w:r w:rsidRPr="00575DEB">
        <w:rPr>
          <w:lang w:val="hu-HU"/>
        </w:rPr>
        <w:t>select</w:t>
      </w:r>
      <w:proofErr w:type="spellEnd"/>
      <w:r w:rsidRPr="00575DEB">
        <w:rPr>
          <w:lang w:val="hu-HU"/>
        </w:rPr>
        <w:t>&gt;</w:t>
      </w:r>
    </w:p>
    <w:p w14:paraId="1A359F8B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>                    &lt;/div&gt;</w:t>
      </w:r>
    </w:p>
    <w:p w14:paraId="163653F7" w14:textId="77777777" w:rsidR="00575DEB" w:rsidRPr="00575DEB" w:rsidRDefault="00575DEB" w:rsidP="00575DEB">
      <w:pPr>
        <w:rPr>
          <w:lang w:val="hu-HU"/>
        </w:rPr>
      </w:pPr>
    </w:p>
    <w:p w14:paraId="3D3FF49C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 xml:space="preserve">                    &lt;div </w:t>
      </w:r>
      <w:proofErr w:type="spellStart"/>
      <w:r w:rsidRPr="00575DEB">
        <w:rPr>
          <w:lang w:val="hu-HU"/>
        </w:rPr>
        <w:t>class</w:t>
      </w:r>
      <w:proofErr w:type="spellEnd"/>
      <w:r w:rsidRPr="00575DEB">
        <w:rPr>
          <w:lang w:val="hu-HU"/>
        </w:rPr>
        <w:t xml:space="preserve"> = "h6 valtas0sor" </w:t>
      </w:r>
      <w:proofErr w:type="spellStart"/>
      <w:r w:rsidRPr="00575DEB">
        <w:rPr>
          <w:lang w:val="hu-HU"/>
        </w:rPr>
        <w:t>style</w:t>
      </w:r>
      <w:proofErr w:type="spellEnd"/>
      <w:r w:rsidRPr="00575DEB">
        <w:rPr>
          <w:lang w:val="hu-HU"/>
        </w:rPr>
        <w:t>="</w:t>
      </w:r>
      <w:proofErr w:type="spellStart"/>
      <w:proofErr w:type="gramStart"/>
      <w:r w:rsidRPr="00575DEB">
        <w:rPr>
          <w:lang w:val="hu-HU"/>
        </w:rPr>
        <w:t>color:red</w:t>
      </w:r>
      <w:proofErr w:type="spellEnd"/>
      <w:proofErr w:type="gramEnd"/>
      <w:r w:rsidRPr="00575DEB">
        <w:rPr>
          <w:lang w:val="hu-HU"/>
        </w:rPr>
        <w:t>"&gt;&lt;/div&gt;</w:t>
      </w:r>
    </w:p>
    <w:p w14:paraId="5997E242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 xml:space="preserve">                    &lt;div </w:t>
      </w:r>
      <w:proofErr w:type="spellStart"/>
      <w:r w:rsidRPr="00575DEB">
        <w:rPr>
          <w:lang w:val="hu-HU"/>
        </w:rPr>
        <w:t>class</w:t>
      </w:r>
      <w:proofErr w:type="spellEnd"/>
      <w:r w:rsidRPr="00575DEB">
        <w:rPr>
          <w:lang w:val="hu-HU"/>
        </w:rPr>
        <w:t xml:space="preserve"> = "h6 valtas1sor"&gt;&lt;/div&gt;</w:t>
      </w:r>
    </w:p>
    <w:p w14:paraId="32CFD2CC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 xml:space="preserve">                    &lt;div </w:t>
      </w:r>
      <w:proofErr w:type="spellStart"/>
      <w:r w:rsidRPr="00575DEB">
        <w:rPr>
          <w:lang w:val="hu-HU"/>
        </w:rPr>
        <w:t>class</w:t>
      </w:r>
      <w:proofErr w:type="spellEnd"/>
      <w:r w:rsidRPr="00575DEB">
        <w:rPr>
          <w:lang w:val="hu-HU"/>
        </w:rPr>
        <w:t xml:space="preserve"> = "h6 valtas3sor"&gt;&lt;/div&gt;</w:t>
      </w:r>
    </w:p>
    <w:p w14:paraId="69D6A743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 xml:space="preserve">                    &lt;div </w:t>
      </w:r>
      <w:proofErr w:type="spellStart"/>
      <w:r w:rsidRPr="00575DEB">
        <w:rPr>
          <w:lang w:val="hu-HU"/>
        </w:rPr>
        <w:t>class</w:t>
      </w:r>
      <w:proofErr w:type="spellEnd"/>
      <w:r w:rsidRPr="00575DEB">
        <w:rPr>
          <w:lang w:val="hu-HU"/>
        </w:rPr>
        <w:t xml:space="preserve"> = "h6 valtas4sor"&gt;&lt;/div&gt;</w:t>
      </w:r>
    </w:p>
    <w:p w14:paraId="6ADB964B" w14:textId="77777777" w:rsidR="00575DEB" w:rsidRPr="00575DEB" w:rsidRDefault="00575DEB" w:rsidP="00575DEB">
      <w:pPr>
        <w:rPr>
          <w:lang w:val="hu-HU"/>
        </w:rPr>
      </w:pPr>
    </w:p>
    <w:p w14:paraId="0521BD1A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 xml:space="preserve">                    &lt;div </w:t>
      </w:r>
      <w:proofErr w:type="spellStart"/>
      <w:r w:rsidRPr="00575DEB">
        <w:rPr>
          <w:lang w:val="hu-HU"/>
        </w:rPr>
        <w:t>class</w:t>
      </w:r>
      <w:proofErr w:type="spellEnd"/>
      <w:r w:rsidRPr="00575DEB">
        <w:rPr>
          <w:lang w:val="hu-HU"/>
        </w:rPr>
        <w:t>="p-3"&gt;</w:t>
      </w:r>
    </w:p>
    <w:p w14:paraId="7A6039AD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 xml:space="preserve">                        &lt;div </w:t>
      </w:r>
      <w:proofErr w:type="spellStart"/>
      <w:r w:rsidRPr="00575DEB">
        <w:rPr>
          <w:lang w:val="hu-HU"/>
        </w:rPr>
        <w:t>class</w:t>
      </w:r>
      <w:proofErr w:type="spellEnd"/>
      <w:r w:rsidRPr="00575DEB">
        <w:rPr>
          <w:lang w:val="hu-HU"/>
        </w:rPr>
        <w:t xml:space="preserve"> = "h3 valtas2sor"&gt;&lt;/div&gt;</w:t>
      </w:r>
    </w:p>
    <w:p w14:paraId="58919AA2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>                    &lt;/div&gt;</w:t>
      </w:r>
    </w:p>
    <w:p w14:paraId="64E60B32" w14:textId="77777777" w:rsidR="00575DEB" w:rsidRPr="00575DEB" w:rsidRDefault="00575DEB" w:rsidP="00575DEB">
      <w:pPr>
        <w:rPr>
          <w:lang w:val="hu-HU"/>
        </w:rPr>
      </w:pPr>
    </w:p>
    <w:p w14:paraId="68486EE7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 xml:space="preserve">                    &lt;div </w:t>
      </w:r>
      <w:proofErr w:type="spellStart"/>
      <w:r w:rsidRPr="00575DEB">
        <w:rPr>
          <w:lang w:val="hu-HU"/>
        </w:rPr>
        <w:t>class</w:t>
      </w:r>
      <w:proofErr w:type="spellEnd"/>
      <w:r w:rsidRPr="00575DEB">
        <w:rPr>
          <w:lang w:val="hu-HU"/>
        </w:rPr>
        <w:t>="d-</w:t>
      </w:r>
      <w:proofErr w:type="spellStart"/>
      <w:r w:rsidRPr="00575DEB">
        <w:rPr>
          <w:lang w:val="hu-HU"/>
        </w:rPr>
        <w:t>flex</w:t>
      </w:r>
      <w:proofErr w:type="spellEnd"/>
      <w:r w:rsidRPr="00575DEB">
        <w:rPr>
          <w:lang w:val="hu-HU"/>
        </w:rPr>
        <w:t xml:space="preserve"> </w:t>
      </w:r>
      <w:proofErr w:type="spellStart"/>
      <w:r w:rsidRPr="00575DEB">
        <w:rPr>
          <w:lang w:val="hu-HU"/>
        </w:rPr>
        <w:t>justify</w:t>
      </w:r>
      <w:proofErr w:type="spellEnd"/>
      <w:r w:rsidRPr="00575DEB">
        <w:rPr>
          <w:lang w:val="hu-HU"/>
        </w:rPr>
        <w:t>-</w:t>
      </w:r>
      <w:proofErr w:type="spellStart"/>
      <w:r w:rsidRPr="00575DEB">
        <w:rPr>
          <w:lang w:val="hu-HU"/>
        </w:rPr>
        <w:t>content</w:t>
      </w:r>
      <w:proofErr w:type="spellEnd"/>
      <w:r w:rsidRPr="00575DEB">
        <w:rPr>
          <w:lang w:val="hu-HU"/>
        </w:rPr>
        <w:t>-center"&gt;</w:t>
      </w:r>
    </w:p>
    <w:p w14:paraId="3DD389C8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>                        &lt;</w:t>
      </w:r>
      <w:proofErr w:type="spellStart"/>
      <w:r w:rsidRPr="00575DEB">
        <w:rPr>
          <w:lang w:val="hu-HU"/>
        </w:rPr>
        <w:t>button</w:t>
      </w:r>
      <w:proofErr w:type="spellEnd"/>
      <w:r w:rsidRPr="00575DEB">
        <w:rPr>
          <w:lang w:val="hu-HU"/>
        </w:rPr>
        <w:t xml:space="preserve"> </w:t>
      </w:r>
      <w:proofErr w:type="spellStart"/>
      <w:r w:rsidRPr="00575DEB">
        <w:rPr>
          <w:lang w:val="hu-HU"/>
        </w:rPr>
        <w:t>class</w:t>
      </w:r>
      <w:proofErr w:type="spellEnd"/>
      <w:r w:rsidRPr="00575DEB">
        <w:rPr>
          <w:lang w:val="hu-HU"/>
        </w:rPr>
        <w:t xml:space="preserve"> = "</w:t>
      </w:r>
      <w:proofErr w:type="spellStart"/>
      <w:r w:rsidRPr="00575DEB">
        <w:rPr>
          <w:lang w:val="hu-HU"/>
        </w:rPr>
        <w:t>btn</w:t>
      </w:r>
      <w:proofErr w:type="spellEnd"/>
      <w:r w:rsidRPr="00575DEB">
        <w:rPr>
          <w:lang w:val="hu-HU"/>
        </w:rPr>
        <w:t xml:space="preserve"> </w:t>
      </w:r>
      <w:proofErr w:type="spellStart"/>
      <w:r w:rsidRPr="00575DEB">
        <w:rPr>
          <w:lang w:val="hu-HU"/>
        </w:rPr>
        <w:t>mybtnactive</w:t>
      </w:r>
      <w:proofErr w:type="spellEnd"/>
      <w:r w:rsidRPr="00575DEB">
        <w:rPr>
          <w:lang w:val="hu-HU"/>
        </w:rPr>
        <w:t xml:space="preserve"> mycontainer2 m-3 p-3" </w:t>
      </w:r>
    </w:p>
    <w:p w14:paraId="77598CC7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 xml:space="preserve">                            </w:t>
      </w:r>
      <w:proofErr w:type="spellStart"/>
      <w:r w:rsidRPr="00575DEB">
        <w:rPr>
          <w:lang w:val="hu-HU"/>
        </w:rPr>
        <w:t>onclick</w:t>
      </w:r>
      <w:proofErr w:type="spellEnd"/>
      <w:r w:rsidRPr="00575DEB">
        <w:rPr>
          <w:lang w:val="hu-HU"/>
        </w:rPr>
        <w:t xml:space="preserve"> = "</w:t>
      </w:r>
      <w:proofErr w:type="spellStart"/>
      <w:proofErr w:type="gramStart"/>
      <w:r w:rsidRPr="00575DEB">
        <w:rPr>
          <w:lang w:val="hu-HU"/>
        </w:rPr>
        <w:t>window.location</w:t>
      </w:r>
      <w:proofErr w:type="gramEnd"/>
      <w:r w:rsidRPr="00575DEB">
        <w:rPr>
          <w:lang w:val="hu-HU"/>
        </w:rPr>
        <w:t>.replace</w:t>
      </w:r>
      <w:proofErr w:type="spellEnd"/>
      <w:r w:rsidRPr="00575DEB">
        <w:rPr>
          <w:lang w:val="hu-HU"/>
        </w:rPr>
        <w:t xml:space="preserve">('http://azenhazam.mywire.org:8800/')" </w:t>
      </w:r>
      <w:proofErr w:type="spellStart"/>
      <w:r w:rsidRPr="00575DEB">
        <w:rPr>
          <w:lang w:val="hu-HU"/>
        </w:rPr>
        <w:t>tabindex</w:t>
      </w:r>
      <w:proofErr w:type="spellEnd"/>
      <w:r w:rsidRPr="00575DEB">
        <w:rPr>
          <w:lang w:val="hu-HU"/>
        </w:rPr>
        <w:t>="4"&gt;</w:t>
      </w:r>
    </w:p>
    <w:p w14:paraId="417AA74D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 xml:space="preserve">                            &lt;i </w:t>
      </w:r>
      <w:proofErr w:type="spellStart"/>
      <w:r w:rsidRPr="00575DEB">
        <w:rPr>
          <w:lang w:val="hu-HU"/>
        </w:rPr>
        <w:t>class</w:t>
      </w:r>
      <w:proofErr w:type="spellEnd"/>
      <w:r w:rsidRPr="00575DEB">
        <w:rPr>
          <w:lang w:val="hu-HU"/>
        </w:rPr>
        <w:t xml:space="preserve">="h3 </w:t>
      </w:r>
      <w:proofErr w:type="spellStart"/>
      <w:r w:rsidRPr="00575DEB">
        <w:rPr>
          <w:lang w:val="hu-HU"/>
        </w:rPr>
        <w:t>bi</w:t>
      </w:r>
      <w:proofErr w:type="spellEnd"/>
      <w:r w:rsidRPr="00575DEB">
        <w:rPr>
          <w:lang w:val="hu-HU"/>
        </w:rPr>
        <w:t xml:space="preserve"> </w:t>
      </w:r>
      <w:proofErr w:type="spellStart"/>
      <w:r w:rsidRPr="00575DEB">
        <w:rPr>
          <w:lang w:val="hu-HU"/>
        </w:rPr>
        <w:t>bi-globe</w:t>
      </w:r>
      <w:proofErr w:type="spellEnd"/>
      <w:r w:rsidRPr="00575DEB">
        <w:rPr>
          <w:lang w:val="hu-HU"/>
        </w:rPr>
        <w:t>"&gt;&lt;/i&gt;&lt;b&gt; - Bejelentkezés és küldés &lt;/b&gt;</w:t>
      </w:r>
    </w:p>
    <w:p w14:paraId="19711C4D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>                        &lt;/</w:t>
      </w:r>
      <w:proofErr w:type="spellStart"/>
      <w:r w:rsidRPr="00575DEB">
        <w:rPr>
          <w:lang w:val="hu-HU"/>
        </w:rPr>
        <w:t>button</w:t>
      </w:r>
      <w:proofErr w:type="spellEnd"/>
      <w:r w:rsidRPr="00575DEB">
        <w:rPr>
          <w:lang w:val="hu-HU"/>
        </w:rPr>
        <w:t>&gt;</w:t>
      </w:r>
    </w:p>
    <w:p w14:paraId="23577BF5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>                    &lt;/div&gt;</w:t>
      </w:r>
    </w:p>
    <w:p w14:paraId="6E3B3281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 xml:space="preserve">        </w:t>
      </w:r>
    </w:p>
    <w:p w14:paraId="700D6A28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>                &lt;/div&gt;</w:t>
      </w:r>
    </w:p>
    <w:p w14:paraId="4DAE84EE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>              &lt;/div&gt;</w:t>
      </w:r>
    </w:p>
    <w:p w14:paraId="3B2E76CD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>            &lt;/div&gt;</w:t>
      </w:r>
    </w:p>
    <w:p w14:paraId="0090763C" w14:textId="77777777" w:rsidR="00575DEB" w:rsidRPr="00575DEB" w:rsidRDefault="00575DEB" w:rsidP="00575DEB">
      <w:pPr>
        <w:rPr>
          <w:lang w:val="hu-HU"/>
        </w:rPr>
      </w:pPr>
    </w:p>
    <w:p w14:paraId="41149485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 xml:space="preserve">            </w:t>
      </w:r>
    </w:p>
    <w:p w14:paraId="4D92790D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 xml:space="preserve">            &lt;div </w:t>
      </w:r>
      <w:proofErr w:type="spellStart"/>
      <w:r w:rsidRPr="00575DEB">
        <w:rPr>
          <w:lang w:val="hu-HU"/>
        </w:rPr>
        <w:t>class</w:t>
      </w:r>
      <w:proofErr w:type="spellEnd"/>
      <w:r w:rsidRPr="00575DEB">
        <w:rPr>
          <w:lang w:val="hu-HU"/>
        </w:rPr>
        <w:t>="col my-1"&gt;</w:t>
      </w:r>
    </w:p>
    <w:p w14:paraId="073AB8A6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 xml:space="preserve">                &lt;div </w:t>
      </w:r>
      <w:proofErr w:type="spellStart"/>
      <w:r w:rsidRPr="00575DEB">
        <w:rPr>
          <w:lang w:val="hu-HU"/>
        </w:rPr>
        <w:t>class</w:t>
      </w:r>
      <w:proofErr w:type="spellEnd"/>
      <w:r w:rsidRPr="00575DEB">
        <w:rPr>
          <w:lang w:val="hu-HU"/>
        </w:rPr>
        <w:t>="my-5 text-center"&gt;</w:t>
      </w:r>
    </w:p>
    <w:p w14:paraId="72CA725F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 xml:space="preserve">                    &lt;div </w:t>
      </w:r>
      <w:proofErr w:type="spellStart"/>
      <w:r w:rsidRPr="00575DEB">
        <w:rPr>
          <w:lang w:val="hu-HU"/>
        </w:rPr>
        <w:t>class</w:t>
      </w:r>
      <w:proofErr w:type="spellEnd"/>
      <w:r w:rsidRPr="00575DEB">
        <w:rPr>
          <w:lang w:val="hu-HU"/>
        </w:rPr>
        <w:t>="szoveg01"&gt;A pénz küldés előnyei&lt;/div&gt;</w:t>
      </w:r>
    </w:p>
    <w:p w14:paraId="5B929DF2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 xml:space="preserve">                    &lt;div </w:t>
      </w:r>
      <w:proofErr w:type="spellStart"/>
      <w:r w:rsidRPr="00575DEB">
        <w:rPr>
          <w:lang w:val="hu-HU"/>
        </w:rPr>
        <w:t>class</w:t>
      </w:r>
      <w:proofErr w:type="spellEnd"/>
      <w:r w:rsidRPr="00575DEB">
        <w:rPr>
          <w:lang w:val="hu-HU"/>
        </w:rPr>
        <w:t xml:space="preserve">="szoveg02"&gt;Mennyit lehet megtakarítani, ha nemzetközi pénzátutalásokat küld </w:t>
      </w:r>
      <w:proofErr w:type="gramStart"/>
      <w:r w:rsidRPr="00575DEB">
        <w:rPr>
          <w:lang w:val="hu-HU"/>
        </w:rPr>
        <w:t>velünk?&lt;</w:t>
      </w:r>
      <w:proofErr w:type="gramEnd"/>
      <w:r w:rsidRPr="00575DEB">
        <w:rPr>
          <w:lang w:val="hu-HU"/>
        </w:rPr>
        <w:t>/div&gt;</w:t>
      </w:r>
    </w:p>
    <w:p w14:paraId="22C23B6F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>                &lt;/div&gt;</w:t>
      </w:r>
    </w:p>
    <w:p w14:paraId="106EE818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>            &lt;/div&gt;</w:t>
      </w:r>
    </w:p>
    <w:p w14:paraId="09CAA13C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>        &lt;/div&gt;</w:t>
      </w:r>
    </w:p>
    <w:p w14:paraId="3D983D55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 xml:space="preserve">    </w:t>
      </w:r>
    </w:p>
    <w:p w14:paraId="1475CB1C" w14:textId="77777777" w:rsidR="00575DEB" w:rsidRPr="00575DEB" w:rsidRDefault="00575DEB" w:rsidP="00575DEB">
      <w:pPr>
        <w:rPr>
          <w:lang w:val="hu-HU"/>
        </w:rPr>
      </w:pPr>
    </w:p>
    <w:p w14:paraId="05FDB3DD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>    &lt;/div&gt;</w:t>
      </w:r>
    </w:p>
    <w:p w14:paraId="70E9CBB9" w14:textId="77777777" w:rsidR="00575DEB" w:rsidRPr="00575DEB" w:rsidRDefault="00575DEB" w:rsidP="00575DEB">
      <w:pPr>
        <w:rPr>
          <w:lang w:val="hu-HU"/>
        </w:rPr>
      </w:pPr>
    </w:p>
    <w:p w14:paraId="54395903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lastRenderedPageBreak/>
        <w:t>    &lt;</w:t>
      </w:r>
      <w:proofErr w:type="spellStart"/>
      <w:r w:rsidRPr="00575DEB">
        <w:rPr>
          <w:lang w:val="hu-HU"/>
        </w:rPr>
        <w:t>footer</w:t>
      </w:r>
      <w:proofErr w:type="spellEnd"/>
      <w:r w:rsidRPr="00575DEB">
        <w:rPr>
          <w:lang w:val="hu-HU"/>
        </w:rPr>
        <w:t xml:space="preserve"> </w:t>
      </w:r>
      <w:proofErr w:type="spellStart"/>
      <w:r w:rsidRPr="00575DEB">
        <w:rPr>
          <w:lang w:val="hu-HU"/>
        </w:rPr>
        <w:t>class</w:t>
      </w:r>
      <w:proofErr w:type="spellEnd"/>
      <w:r w:rsidRPr="00575DEB">
        <w:rPr>
          <w:lang w:val="hu-HU"/>
        </w:rPr>
        <w:t>="</w:t>
      </w:r>
      <w:proofErr w:type="spellStart"/>
      <w:r w:rsidRPr="00575DEB">
        <w:rPr>
          <w:lang w:val="hu-HU"/>
        </w:rPr>
        <w:t>footer</w:t>
      </w:r>
      <w:proofErr w:type="spellEnd"/>
      <w:r w:rsidRPr="00575DEB">
        <w:rPr>
          <w:lang w:val="hu-HU"/>
        </w:rPr>
        <w:t xml:space="preserve"> ps-4 </w:t>
      </w:r>
      <w:proofErr w:type="spellStart"/>
      <w:r w:rsidRPr="00575DEB">
        <w:rPr>
          <w:lang w:val="hu-HU"/>
        </w:rPr>
        <w:t>bg-primary</w:t>
      </w:r>
      <w:proofErr w:type="spellEnd"/>
      <w:r w:rsidRPr="00575DEB">
        <w:rPr>
          <w:lang w:val="hu-HU"/>
        </w:rPr>
        <w:t>"&gt;</w:t>
      </w:r>
    </w:p>
    <w:p w14:paraId="3718BC01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>        &lt;</w:t>
      </w:r>
      <w:proofErr w:type="spellStart"/>
      <w:r w:rsidRPr="00575DEB">
        <w:rPr>
          <w:lang w:val="hu-HU"/>
        </w:rPr>
        <w:t>span</w:t>
      </w:r>
      <w:proofErr w:type="spellEnd"/>
      <w:r w:rsidRPr="00575DEB">
        <w:rPr>
          <w:lang w:val="hu-HU"/>
        </w:rPr>
        <w:t xml:space="preserve"> </w:t>
      </w:r>
      <w:proofErr w:type="spellStart"/>
      <w:r w:rsidRPr="00575DEB">
        <w:rPr>
          <w:lang w:val="hu-HU"/>
        </w:rPr>
        <w:t>class</w:t>
      </w:r>
      <w:proofErr w:type="spellEnd"/>
      <w:r w:rsidRPr="00575DEB">
        <w:rPr>
          <w:lang w:val="hu-HU"/>
        </w:rPr>
        <w:t>="text-</w:t>
      </w:r>
      <w:proofErr w:type="spellStart"/>
      <w:r w:rsidRPr="00575DEB">
        <w:rPr>
          <w:lang w:val="hu-HU"/>
        </w:rPr>
        <w:t>white</w:t>
      </w:r>
      <w:proofErr w:type="spellEnd"/>
      <w:r w:rsidRPr="00575DEB">
        <w:rPr>
          <w:lang w:val="hu-HU"/>
        </w:rPr>
        <w:t>"&gt; © Ágoston Attila - Kardos Zoltán - Tóth Sándorné Márta 14.EC - v.:2.4.250116&lt;/</w:t>
      </w:r>
      <w:proofErr w:type="spellStart"/>
      <w:r w:rsidRPr="00575DEB">
        <w:rPr>
          <w:lang w:val="hu-HU"/>
        </w:rPr>
        <w:t>span</w:t>
      </w:r>
      <w:proofErr w:type="spellEnd"/>
      <w:r w:rsidRPr="00575DEB">
        <w:rPr>
          <w:lang w:val="hu-HU"/>
        </w:rPr>
        <w:t>&gt;</w:t>
      </w:r>
    </w:p>
    <w:p w14:paraId="4AF14C21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>    &lt;/</w:t>
      </w:r>
      <w:proofErr w:type="spellStart"/>
      <w:r w:rsidRPr="00575DEB">
        <w:rPr>
          <w:lang w:val="hu-HU"/>
        </w:rPr>
        <w:t>footer</w:t>
      </w:r>
      <w:proofErr w:type="spellEnd"/>
      <w:r w:rsidRPr="00575DEB">
        <w:rPr>
          <w:lang w:val="hu-HU"/>
        </w:rPr>
        <w:t>&gt;</w:t>
      </w:r>
    </w:p>
    <w:p w14:paraId="260258B2" w14:textId="77777777" w:rsidR="00575DEB" w:rsidRPr="00575DEB" w:rsidRDefault="00575DEB" w:rsidP="00575DEB">
      <w:pPr>
        <w:rPr>
          <w:lang w:val="hu-HU"/>
        </w:rPr>
      </w:pPr>
    </w:p>
    <w:p w14:paraId="43115BD0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 xml:space="preserve">    &lt;script src="https://cdn.jsdelivr.net/npm/bootstrap@5.3.3/dist/js/bootstrap.bundle.min.js" integrity="sha384-YvpcrYf0tY3lHB60NNkmXc5s9fDVZLESaAA55NDzOxhy9GkcIdslK1eN7N6jIeHz" </w:t>
      </w:r>
      <w:proofErr w:type="spellStart"/>
      <w:r w:rsidRPr="00575DEB">
        <w:rPr>
          <w:lang w:val="hu-HU"/>
        </w:rPr>
        <w:t>crossorigin</w:t>
      </w:r>
      <w:proofErr w:type="spellEnd"/>
      <w:r w:rsidRPr="00575DEB">
        <w:rPr>
          <w:lang w:val="hu-HU"/>
        </w:rPr>
        <w:t>="</w:t>
      </w:r>
      <w:proofErr w:type="spellStart"/>
      <w:r w:rsidRPr="00575DEB">
        <w:rPr>
          <w:lang w:val="hu-HU"/>
        </w:rPr>
        <w:t>anonymous</w:t>
      </w:r>
      <w:proofErr w:type="spellEnd"/>
      <w:r w:rsidRPr="00575DEB">
        <w:rPr>
          <w:lang w:val="hu-HU"/>
        </w:rPr>
        <w:t>"&gt;&lt;/script&gt;</w:t>
      </w:r>
    </w:p>
    <w:p w14:paraId="0BFC086B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 xml:space="preserve">    &lt;script </w:t>
      </w:r>
      <w:proofErr w:type="spellStart"/>
      <w:r w:rsidRPr="00575DEB">
        <w:rPr>
          <w:lang w:val="hu-HU"/>
        </w:rPr>
        <w:t>src</w:t>
      </w:r>
      <w:proofErr w:type="spellEnd"/>
      <w:r w:rsidRPr="00575DEB">
        <w:rPr>
          <w:lang w:val="hu-HU"/>
        </w:rPr>
        <w:t>="./</w:t>
      </w:r>
      <w:proofErr w:type="spellStart"/>
      <w:r w:rsidRPr="00575DEB">
        <w:rPr>
          <w:lang w:val="hu-HU"/>
        </w:rPr>
        <w:t>js</w:t>
      </w:r>
      <w:proofErr w:type="spellEnd"/>
      <w:r w:rsidRPr="00575DEB">
        <w:rPr>
          <w:lang w:val="hu-HU"/>
        </w:rPr>
        <w:t>/valto.js"&gt;&lt;/script&gt;</w:t>
      </w:r>
    </w:p>
    <w:p w14:paraId="5EDB99C8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>&lt;/body&gt;</w:t>
      </w:r>
    </w:p>
    <w:p w14:paraId="29A76E3E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>&lt;/html&gt;</w:t>
      </w:r>
    </w:p>
    <w:p w14:paraId="0D4FED00" w14:textId="09E8231D" w:rsidR="00575DEB" w:rsidRDefault="00575DEB" w:rsidP="00A12A94">
      <w:pPr>
        <w:pStyle w:val="Cmsor5"/>
        <w:spacing w:before="240"/>
        <w:rPr>
          <w:lang w:val="hu-HU"/>
        </w:rPr>
      </w:pPr>
      <w:bookmarkStart w:id="37" w:name="_Toc194150381"/>
      <w:r>
        <w:rPr>
          <w:lang w:val="hu-HU"/>
        </w:rPr>
        <w:t>valto.html</w:t>
      </w:r>
      <w:bookmarkEnd w:id="37"/>
    </w:p>
    <w:p w14:paraId="4400A840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>&lt;!</w:t>
      </w:r>
      <w:proofErr w:type="spellStart"/>
      <w:r w:rsidRPr="00575DEB">
        <w:rPr>
          <w:lang w:val="hu-HU"/>
        </w:rPr>
        <w:t>doctype</w:t>
      </w:r>
      <w:proofErr w:type="spellEnd"/>
      <w:r w:rsidRPr="00575DEB">
        <w:rPr>
          <w:lang w:val="hu-HU"/>
        </w:rPr>
        <w:t xml:space="preserve"> html&gt;</w:t>
      </w:r>
    </w:p>
    <w:p w14:paraId="68437EA2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 xml:space="preserve">&lt;html </w:t>
      </w:r>
      <w:proofErr w:type="spellStart"/>
      <w:r w:rsidRPr="00575DEB">
        <w:rPr>
          <w:lang w:val="hu-HU"/>
        </w:rPr>
        <w:t>lang</w:t>
      </w:r>
      <w:proofErr w:type="spellEnd"/>
      <w:r w:rsidRPr="00575DEB">
        <w:rPr>
          <w:lang w:val="hu-HU"/>
        </w:rPr>
        <w:t>="hu"&gt;</w:t>
      </w:r>
    </w:p>
    <w:p w14:paraId="005DEF76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>  &lt;</w:t>
      </w:r>
      <w:proofErr w:type="spellStart"/>
      <w:r w:rsidRPr="00575DEB">
        <w:rPr>
          <w:lang w:val="hu-HU"/>
        </w:rPr>
        <w:t>head</w:t>
      </w:r>
      <w:proofErr w:type="spellEnd"/>
      <w:r w:rsidRPr="00575DEB">
        <w:rPr>
          <w:lang w:val="hu-HU"/>
        </w:rPr>
        <w:t>&gt;</w:t>
      </w:r>
    </w:p>
    <w:p w14:paraId="2EB836D8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>    &lt;</w:t>
      </w:r>
      <w:proofErr w:type="spellStart"/>
      <w:r w:rsidRPr="00575DEB">
        <w:rPr>
          <w:lang w:val="hu-HU"/>
        </w:rPr>
        <w:t>meta</w:t>
      </w:r>
      <w:proofErr w:type="spellEnd"/>
      <w:r w:rsidRPr="00575DEB">
        <w:rPr>
          <w:lang w:val="hu-HU"/>
        </w:rPr>
        <w:t xml:space="preserve"> </w:t>
      </w:r>
      <w:proofErr w:type="spellStart"/>
      <w:r w:rsidRPr="00575DEB">
        <w:rPr>
          <w:lang w:val="hu-HU"/>
        </w:rPr>
        <w:t>charset</w:t>
      </w:r>
      <w:proofErr w:type="spellEnd"/>
      <w:r w:rsidRPr="00575DEB">
        <w:rPr>
          <w:lang w:val="hu-HU"/>
        </w:rPr>
        <w:t>="UTF-8" /&gt;</w:t>
      </w:r>
    </w:p>
    <w:p w14:paraId="6C1CC00E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 xml:space="preserve">    &lt;link </w:t>
      </w:r>
      <w:proofErr w:type="spellStart"/>
      <w:r w:rsidRPr="00575DEB">
        <w:rPr>
          <w:lang w:val="hu-HU"/>
        </w:rPr>
        <w:t>rel</w:t>
      </w:r>
      <w:proofErr w:type="spellEnd"/>
      <w:r w:rsidRPr="00575DEB">
        <w:rPr>
          <w:lang w:val="hu-HU"/>
        </w:rPr>
        <w:t>="</w:t>
      </w:r>
      <w:proofErr w:type="spellStart"/>
      <w:r w:rsidRPr="00575DEB">
        <w:rPr>
          <w:lang w:val="hu-HU"/>
        </w:rPr>
        <w:t>icon</w:t>
      </w:r>
      <w:proofErr w:type="spellEnd"/>
      <w:r w:rsidRPr="00575DEB">
        <w:rPr>
          <w:lang w:val="hu-HU"/>
        </w:rPr>
        <w:t xml:space="preserve">" </w:t>
      </w:r>
      <w:proofErr w:type="spellStart"/>
      <w:r w:rsidRPr="00575DEB">
        <w:rPr>
          <w:lang w:val="hu-HU"/>
        </w:rPr>
        <w:t>type</w:t>
      </w:r>
      <w:proofErr w:type="spellEnd"/>
      <w:r w:rsidRPr="00575DEB">
        <w:rPr>
          <w:lang w:val="hu-HU"/>
        </w:rPr>
        <w:t>="image/</w:t>
      </w:r>
      <w:proofErr w:type="spellStart"/>
      <w:r w:rsidRPr="00575DEB">
        <w:rPr>
          <w:lang w:val="hu-HU"/>
        </w:rPr>
        <w:t>png</w:t>
      </w:r>
      <w:proofErr w:type="spellEnd"/>
      <w:r w:rsidRPr="00575DEB">
        <w:rPr>
          <w:lang w:val="hu-HU"/>
        </w:rPr>
        <w:t xml:space="preserve">" </w:t>
      </w:r>
      <w:proofErr w:type="spellStart"/>
      <w:r w:rsidRPr="00575DEB">
        <w:rPr>
          <w:lang w:val="hu-HU"/>
        </w:rPr>
        <w:t>href</w:t>
      </w:r>
      <w:proofErr w:type="spellEnd"/>
      <w:r w:rsidRPr="00575DEB">
        <w:rPr>
          <w:lang w:val="hu-HU"/>
        </w:rPr>
        <w:t>="</w:t>
      </w:r>
      <w:proofErr w:type="spellStart"/>
      <w:r w:rsidRPr="00575DEB">
        <w:rPr>
          <w:lang w:val="hu-HU"/>
        </w:rPr>
        <w:t>img</w:t>
      </w:r>
      <w:proofErr w:type="spellEnd"/>
      <w:r w:rsidRPr="00575DEB">
        <w:rPr>
          <w:lang w:val="hu-HU"/>
        </w:rPr>
        <w:t>/favicon_mechwart.png" /&gt;</w:t>
      </w:r>
    </w:p>
    <w:p w14:paraId="2600BB2B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>    &lt;</w:t>
      </w:r>
      <w:proofErr w:type="spellStart"/>
      <w:r w:rsidRPr="00575DEB">
        <w:rPr>
          <w:lang w:val="hu-HU"/>
        </w:rPr>
        <w:t>meta</w:t>
      </w:r>
      <w:proofErr w:type="spellEnd"/>
      <w:r w:rsidRPr="00575DEB">
        <w:rPr>
          <w:lang w:val="hu-HU"/>
        </w:rPr>
        <w:t xml:space="preserve"> </w:t>
      </w:r>
      <w:proofErr w:type="spellStart"/>
      <w:r w:rsidRPr="00575DEB">
        <w:rPr>
          <w:lang w:val="hu-HU"/>
        </w:rPr>
        <w:t>name</w:t>
      </w:r>
      <w:proofErr w:type="spellEnd"/>
      <w:r w:rsidRPr="00575DEB">
        <w:rPr>
          <w:lang w:val="hu-HU"/>
        </w:rPr>
        <w:t>="</w:t>
      </w:r>
      <w:proofErr w:type="spellStart"/>
      <w:r w:rsidRPr="00575DEB">
        <w:rPr>
          <w:lang w:val="hu-HU"/>
        </w:rPr>
        <w:t>viewport</w:t>
      </w:r>
      <w:proofErr w:type="spellEnd"/>
      <w:r w:rsidRPr="00575DEB">
        <w:rPr>
          <w:lang w:val="hu-HU"/>
        </w:rPr>
        <w:t xml:space="preserve">" </w:t>
      </w:r>
      <w:proofErr w:type="spellStart"/>
      <w:r w:rsidRPr="00575DEB">
        <w:rPr>
          <w:lang w:val="hu-HU"/>
        </w:rPr>
        <w:t>content</w:t>
      </w:r>
      <w:proofErr w:type="spellEnd"/>
      <w:r w:rsidRPr="00575DEB">
        <w:rPr>
          <w:lang w:val="hu-HU"/>
        </w:rPr>
        <w:t>="</w:t>
      </w:r>
      <w:proofErr w:type="spellStart"/>
      <w:r w:rsidRPr="00575DEB">
        <w:rPr>
          <w:lang w:val="hu-HU"/>
        </w:rPr>
        <w:t>width</w:t>
      </w:r>
      <w:proofErr w:type="spellEnd"/>
      <w:r w:rsidRPr="00575DEB">
        <w:rPr>
          <w:lang w:val="hu-HU"/>
        </w:rPr>
        <w:t>=</w:t>
      </w:r>
      <w:proofErr w:type="spellStart"/>
      <w:r w:rsidRPr="00575DEB">
        <w:rPr>
          <w:lang w:val="hu-HU"/>
        </w:rPr>
        <w:t>device-width</w:t>
      </w:r>
      <w:proofErr w:type="spellEnd"/>
      <w:r w:rsidRPr="00575DEB">
        <w:rPr>
          <w:lang w:val="hu-HU"/>
        </w:rPr>
        <w:t xml:space="preserve">, </w:t>
      </w:r>
      <w:proofErr w:type="spellStart"/>
      <w:r w:rsidRPr="00575DEB">
        <w:rPr>
          <w:lang w:val="hu-HU"/>
        </w:rPr>
        <w:t>initial-scale</w:t>
      </w:r>
      <w:proofErr w:type="spellEnd"/>
      <w:r w:rsidRPr="00575DEB">
        <w:rPr>
          <w:lang w:val="hu-HU"/>
        </w:rPr>
        <w:t>=1.0" /&gt;</w:t>
      </w:r>
    </w:p>
    <w:p w14:paraId="0519319F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>    &lt;</w:t>
      </w:r>
      <w:proofErr w:type="spellStart"/>
      <w:r w:rsidRPr="00575DEB">
        <w:rPr>
          <w:lang w:val="hu-HU"/>
        </w:rPr>
        <w:t>title</w:t>
      </w:r>
      <w:proofErr w:type="spellEnd"/>
      <w:r w:rsidRPr="00575DEB">
        <w:rPr>
          <w:lang w:val="hu-HU"/>
        </w:rPr>
        <w:t>&gt;Valutaváltó - vizsga feladat&lt;/</w:t>
      </w:r>
      <w:proofErr w:type="spellStart"/>
      <w:r w:rsidRPr="00575DEB">
        <w:rPr>
          <w:lang w:val="hu-HU"/>
        </w:rPr>
        <w:t>title</w:t>
      </w:r>
      <w:proofErr w:type="spellEnd"/>
      <w:r w:rsidRPr="00575DEB">
        <w:rPr>
          <w:lang w:val="hu-HU"/>
        </w:rPr>
        <w:t>&gt;</w:t>
      </w:r>
    </w:p>
    <w:p w14:paraId="329161CD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 xml:space="preserve">    </w:t>
      </w:r>
    </w:p>
    <w:p w14:paraId="0E61C26D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 xml:space="preserve">    </w:t>
      </w:r>
      <w:proofErr w:type="gramStart"/>
      <w:r w:rsidRPr="00575DEB">
        <w:rPr>
          <w:lang w:val="hu-HU"/>
        </w:rPr>
        <w:t>&lt;!--</w:t>
      </w:r>
      <w:proofErr w:type="gramEnd"/>
      <w:r w:rsidRPr="00575DEB">
        <w:rPr>
          <w:lang w:val="hu-HU"/>
        </w:rPr>
        <w:t xml:space="preserve"> </w:t>
      </w:r>
      <w:proofErr w:type="spellStart"/>
      <w:r w:rsidRPr="00575DEB">
        <w:rPr>
          <w:lang w:val="hu-HU"/>
        </w:rPr>
        <w:t>bootstrap</w:t>
      </w:r>
      <w:proofErr w:type="spellEnd"/>
      <w:r w:rsidRPr="00575DEB">
        <w:rPr>
          <w:lang w:val="hu-HU"/>
        </w:rPr>
        <w:t xml:space="preserve"> import --&gt;</w:t>
      </w:r>
    </w:p>
    <w:p w14:paraId="576C97FA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 xml:space="preserve">    </w:t>
      </w:r>
      <w:proofErr w:type="gramStart"/>
      <w:r w:rsidRPr="00575DEB">
        <w:rPr>
          <w:lang w:val="hu-HU"/>
        </w:rPr>
        <w:t>&lt;!--</w:t>
      </w:r>
      <w:proofErr w:type="gramEnd"/>
      <w:r w:rsidRPr="00575DEB">
        <w:rPr>
          <w:lang w:val="hu-HU"/>
        </w:rPr>
        <w:t xml:space="preserve"> Latest </w:t>
      </w:r>
      <w:proofErr w:type="spellStart"/>
      <w:r w:rsidRPr="00575DEB">
        <w:rPr>
          <w:lang w:val="hu-HU"/>
        </w:rPr>
        <w:t>compiled</w:t>
      </w:r>
      <w:proofErr w:type="spellEnd"/>
      <w:r w:rsidRPr="00575DEB">
        <w:rPr>
          <w:lang w:val="hu-HU"/>
        </w:rPr>
        <w:t xml:space="preserve"> and </w:t>
      </w:r>
      <w:proofErr w:type="spellStart"/>
      <w:r w:rsidRPr="00575DEB">
        <w:rPr>
          <w:lang w:val="hu-HU"/>
        </w:rPr>
        <w:t>minified</w:t>
      </w:r>
      <w:proofErr w:type="spellEnd"/>
      <w:r w:rsidRPr="00575DEB">
        <w:rPr>
          <w:lang w:val="hu-HU"/>
        </w:rPr>
        <w:t xml:space="preserve"> CSS --&gt;</w:t>
      </w:r>
    </w:p>
    <w:p w14:paraId="7C0F3D7D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 xml:space="preserve">    &lt;link href="https://cdn.jsdelivr.net/npm/bootstrap@5.3.3/dist/css/bootstrap.min.css" </w:t>
      </w:r>
      <w:proofErr w:type="spellStart"/>
      <w:r w:rsidRPr="00575DEB">
        <w:rPr>
          <w:lang w:val="hu-HU"/>
        </w:rPr>
        <w:t>rel</w:t>
      </w:r>
      <w:proofErr w:type="spellEnd"/>
      <w:r w:rsidRPr="00575DEB">
        <w:rPr>
          <w:lang w:val="hu-HU"/>
        </w:rPr>
        <w:t>="</w:t>
      </w:r>
      <w:proofErr w:type="spellStart"/>
      <w:r w:rsidRPr="00575DEB">
        <w:rPr>
          <w:lang w:val="hu-HU"/>
        </w:rPr>
        <w:t>stylesheet</w:t>
      </w:r>
      <w:proofErr w:type="spellEnd"/>
      <w:r w:rsidRPr="00575DEB">
        <w:rPr>
          <w:lang w:val="hu-HU"/>
        </w:rPr>
        <w:t>" /&gt;</w:t>
      </w:r>
    </w:p>
    <w:p w14:paraId="6FB6E549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 xml:space="preserve">    </w:t>
      </w:r>
      <w:proofErr w:type="gramStart"/>
      <w:r w:rsidRPr="00575DEB">
        <w:rPr>
          <w:lang w:val="hu-HU"/>
        </w:rPr>
        <w:t>&lt;!--</w:t>
      </w:r>
      <w:proofErr w:type="gramEnd"/>
      <w:r w:rsidRPr="00575DEB">
        <w:rPr>
          <w:lang w:val="hu-HU"/>
        </w:rPr>
        <w:t xml:space="preserve"> Latest </w:t>
      </w:r>
      <w:proofErr w:type="spellStart"/>
      <w:r w:rsidRPr="00575DEB">
        <w:rPr>
          <w:lang w:val="hu-HU"/>
        </w:rPr>
        <w:t>compiled</w:t>
      </w:r>
      <w:proofErr w:type="spellEnd"/>
      <w:r w:rsidRPr="00575DEB">
        <w:rPr>
          <w:lang w:val="hu-HU"/>
        </w:rPr>
        <w:t xml:space="preserve"> JavaScript --&gt;</w:t>
      </w:r>
    </w:p>
    <w:p w14:paraId="56870B8B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 xml:space="preserve">    &lt;script src="https://cdn.jsdelivr.net/npm/bootstrap@5.3.3/dist/js/bootstrap.bundle.min.js" integrity="sha384-YvpcrYf0tY3lHB60NNkmXc5s9fDVZLESaAA55NDzOxhy9GkcIdslK1eN7N6jIeHz" </w:t>
      </w:r>
      <w:proofErr w:type="spellStart"/>
      <w:r w:rsidRPr="00575DEB">
        <w:rPr>
          <w:lang w:val="hu-HU"/>
        </w:rPr>
        <w:t>crossorigin</w:t>
      </w:r>
      <w:proofErr w:type="spellEnd"/>
      <w:r w:rsidRPr="00575DEB">
        <w:rPr>
          <w:lang w:val="hu-HU"/>
        </w:rPr>
        <w:t>="</w:t>
      </w:r>
      <w:proofErr w:type="spellStart"/>
      <w:r w:rsidRPr="00575DEB">
        <w:rPr>
          <w:lang w:val="hu-HU"/>
        </w:rPr>
        <w:t>anonymous</w:t>
      </w:r>
      <w:proofErr w:type="spellEnd"/>
      <w:r w:rsidRPr="00575DEB">
        <w:rPr>
          <w:lang w:val="hu-HU"/>
        </w:rPr>
        <w:t>"&gt;&lt;/script&gt;</w:t>
      </w:r>
    </w:p>
    <w:p w14:paraId="15D2AE3D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 xml:space="preserve">    &lt;script src="https://cdn.jsdelivr.net/npm/@popperjs/core@2.11.8/dist/umd/popper.min.js" integrity="sha384-I7E8VVD/ismYTF4hNIPjVp/Zjvgyol6VFvRkX/vR+Vc4jQkC+hVqc2pM8ODewa9r" </w:t>
      </w:r>
      <w:proofErr w:type="spellStart"/>
      <w:r w:rsidRPr="00575DEB">
        <w:rPr>
          <w:lang w:val="hu-HU"/>
        </w:rPr>
        <w:t>crossorigin</w:t>
      </w:r>
      <w:proofErr w:type="spellEnd"/>
      <w:r w:rsidRPr="00575DEB">
        <w:rPr>
          <w:lang w:val="hu-HU"/>
        </w:rPr>
        <w:t>="</w:t>
      </w:r>
      <w:proofErr w:type="spellStart"/>
      <w:r w:rsidRPr="00575DEB">
        <w:rPr>
          <w:lang w:val="hu-HU"/>
        </w:rPr>
        <w:t>anonymous</w:t>
      </w:r>
      <w:proofErr w:type="spellEnd"/>
      <w:r w:rsidRPr="00575DEB">
        <w:rPr>
          <w:lang w:val="hu-HU"/>
        </w:rPr>
        <w:t>"&gt;&lt;/script&gt;</w:t>
      </w:r>
    </w:p>
    <w:p w14:paraId="4E730C5D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 xml:space="preserve">    &lt;script src="https://cdn.jsdelivr.net/npm/bootstrap@5.3.3/dist/js/bootstrap.min.js" integrity="sha384-0pUGZvbkm6XF6gxjEnlmuGrJXVbNuzT9qBBavbLwCsOGabYfZo0T0to5eqruptLy" </w:t>
      </w:r>
      <w:proofErr w:type="spellStart"/>
      <w:r w:rsidRPr="00575DEB">
        <w:rPr>
          <w:lang w:val="hu-HU"/>
        </w:rPr>
        <w:t>crossorigin</w:t>
      </w:r>
      <w:proofErr w:type="spellEnd"/>
      <w:r w:rsidRPr="00575DEB">
        <w:rPr>
          <w:lang w:val="hu-HU"/>
        </w:rPr>
        <w:t>="</w:t>
      </w:r>
      <w:proofErr w:type="spellStart"/>
      <w:r w:rsidRPr="00575DEB">
        <w:rPr>
          <w:lang w:val="hu-HU"/>
        </w:rPr>
        <w:t>anonymous</w:t>
      </w:r>
      <w:proofErr w:type="spellEnd"/>
      <w:r w:rsidRPr="00575DEB">
        <w:rPr>
          <w:lang w:val="hu-HU"/>
        </w:rPr>
        <w:t>"&gt;&lt;/script&gt;</w:t>
      </w:r>
    </w:p>
    <w:p w14:paraId="2EAE1A16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 xml:space="preserve">    </w:t>
      </w:r>
      <w:proofErr w:type="gramStart"/>
      <w:r w:rsidRPr="00575DEB">
        <w:rPr>
          <w:lang w:val="hu-HU"/>
        </w:rPr>
        <w:t>&lt;!--</w:t>
      </w:r>
      <w:proofErr w:type="gramEnd"/>
      <w:r w:rsidRPr="00575DEB">
        <w:rPr>
          <w:lang w:val="hu-HU"/>
        </w:rPr>
        <w:t xml:space="preserve"> ikonok betöltése --&gt;</w:t>
      </w:r>
    </w:p>
    <w:p w14:paraId="682B90B6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 xml:space="preserve">    &lt;link </w:t>
      </w:r>
      <w:proofErr w:type="spellStart"/>
      <w:r w:rsidRPr="00575DEB">
        <w:rPr>
          <w:lang w:val="hu-HU"/>
        </w:rPr>
        <w:t>rel</w:t>
      </w:r>
      <w:proofErr w:type="spellEnd"/>
      <w:r w:rsidRPr="00575DEB">
        <w:rPr>
          <w:lang w:val="hu-HU"/>
        </w:rPr>
        <w:t>="</w:t>
      </w:r>
      <w:proofErr w:type="spellStart"/>
      <w:r w:rsidRPr="00575DEB">
        <w:rPr>
          <w:lang w:val="hu-HU"/>
        </w:rPr>
        <w:t>stylesheet</w:t>
      </w:r>
      <w:proofErr w:type="spellEnd"/>
      <w:r w:rsidRPr="00575DEB">
        <w:rPr>
          <w:lang w:val="hu-HU"/>
        </w:rPr>
        <w:t>" href="https://cdn.jsdelivr.net/npm/bootstrap-icons@1.11.3/font/bootstrap-icons.min.css" /&gt;</w:t>
      </w:r>
    </w:p>
    <w:p w14:paraId="6A5B8456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 xml:space="preserve">    </w:t>
      </w:r>
      <w:proofErr w:type="gramStart"/>
      <w:r w:rsidRPr="00575DEB">
        <w:rPr>
          <w:lang w:val="hu-HU"/>
        </w:rPr>
        <w:t>&lt;!--</w:t>
      </w:r>
      <w:proofErr w:type="gramEnd"/>
      <w:r w:rsidRPr="00575DEB">
        <w:rPr>
          <w:lang w:val="hu-HU"/>
        </w:rPr>
        <w:t xml:space="preserve"> https://icons.getbootstrap.com/ --&gt;</w:t>
      </w:r>
    </w:p>
    <w:p w14:paraId="53F0B880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 xml:space="preserve">    </w:t>
      </w:r>
      <w:proofErr w:type="gramStart"/>
      <w:r w:rsidRPr="00575DEB">
        <w:rPr>
          <w:lang w:val="hu-HU"/>
        </w:rPr>
        <w:t>&lt;!--</w:t>
      </w:r>
      <w:proofErr w:type="gramEnd"/>
      <w:r w:rsidRPr="00575DEB">
        <w:rPr>
          <w:lang w:val="hu-HU"/>
        </w:rPr>
        <w:t xml:space="preserve"> </w:t>
      </w:r>
      <w:proofErr w:type="spellStart"/>
      <w:r w:rsidRPr="00575DEB">
        <w:rPr>
          <w:lang w:val="hu-HU"/>
        </w:rPr>
        <w:t>bootstrap</w:t>
      </w:r>
      <w:proofErr w:type="spellEnd"/>
      <w:r w:rsidRPr="00575DEB">
        <w:rPr>
          <w:lang w:val="hu-HU"/>
        </w:rPr>
        <w:t xml:space="preserve"> import --&gt;</w:t>
      </w:r>
    </w:p>
    <w:p w14:paraId="54E2D77F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> </w:t>
      </w:r>
    </w:p>
    <w:p w14:paraId="1D720A8A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 xml:space="preserve">    &lt;link </w:t>
      </w:r>
      <w:proofErr w:type="spellStart"/>
      <w:r w:rsidRPr="00575DEB">
        <w:rPr>
          <w:lang w:val="hu-HU"/>
        </w:rPr>
        <w:t>rel</w:t>
      </w:r>
      <w:proofErr w:type="spellEnd"/>
      <w:r w:rsidRPr="00575DEB">
        <w:rPr>
          <w:lang w:val="hu-HU"/>
        </w:rPr>
        <w:t>="</w:t>
      </w:r>
      <w:proofErr w:type="spellStart"/>
      <w:r w:rsidRPr="00575DEB">
        <w:rPr>
          <w:lang w:val="hu-HU"/>
        </w:rPr>
        <w:t>stylesheet</w:t>
      </w:r>
      <w:proofErr w:type="spellEnd"/>
      <w:r w:rsidRPr="00575DEB">
        <w:rPr>
          <w:lang w:val="hu-HU"/>
        </w:rPr>
        <w:t xml:space="preserve">" </w:t>
      </w:r>
      <w:proofErr w:type="spellStart"/>
      <w:r w:rsidRPr="00575DEB">
        <w:rPr>
          <w:lang w:val="hu-HU"/>
        </w:rPr>
        <w:t>type</w:t>
      </w:r>
      <w:proofErr w:type="spellEnd"/>
      <w:r w:rsidRPr="00575DEB">
        <w:rPr>
          <w:lang w:val="hu-HU"/>
        </w:rPr>
        <w:t>="text/</w:t>
      </w:r>
      <w:proofErr w:type="spellStart"/>
      <w:r w:rsidRPr="00575DEB">
        <w:rPr>
          <w:lang w:val="hu-HU"/>
        </w:rPr>
        <w:t>css</w:t>
      </w:r>
      <w:proofErr w:type="spellEnd"/>
      <w:r w:rsidRPr="00575DEB">
        <w:rPr>
          <w:lang w:val="hu-HU"/>
        </w:rPr>
        <w:t xml:space="preserve">" </w:t>
      </w:r>
      <w:proofErr w:type="spellStart"/>
      <w:r w:rsidRPr="00575DEB">
        <w:rPr>
          <w:lang w:val="hu-HU"/>
        </w:rPr>
        <w:t>href</w:t>
      </w:r>
      <w:proofErr w:type="spellEnd"/>
      <w:r w:rsidRPr="00575DEB">
        <w:rPr>
          <w:lang w:val="hu-HU"/>
        </w:rPr>
        <w:t>="./</w:t>
      </w:r>
      <w:proofErr w:type="spellStart"/>
      <w:r w:rsidRPr="00575DEB">
        <w:rPr>
          <w:lang w:val="hu-HU"/>
        </w:rPr>
        <w:t>src</w:t>
      </w:r>
      <w:proofErr w:type="spellEnd"/>
      <w:r w:rsidRPr="00575DEB">
        <w:rPr>
          <w:lang w:val="hu-HU"/>
        </w:rPr>
        <w:t>/valto.css"&gt;</w:t>
      </w:r>
    </w:p>
    <w:p w14:paraId="3B0B1D16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 xml:space="preserve">  </w:t>
      </w:r>
    </w:p>
    <w:p w14:paraId="34679D60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>  &lt;/</w:t>
      </w:r>
      <w:proofErr w:type="spellStart"/>
      <w:r w:rsidRPr="00575DEB">
        <w:rPr>
          <w:lang w:val="hu-HU"/>
        </w:rPr>
        <w:t>head</w:t>
      </w:r>
      <w:proofErr w:type="spellEnd"/>
      <w:r w:rsidRPr="00575DEB">
        <w:rPr>
          <w:lang w:val="hu-HU"/>
        </w:rPr>
        <w:t>&gt;</w:t>
      </w:r>
    </w:p>
    <w:p w14:paraId="060D3130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 xml:space="preserve">  &lt;body </w:t>
      </w:r>
      <w:proofErr w:type="spellStart"/>
      <w:r w:rsidRPr="00575DEB">
        <w:rPr>
          <w:lang w:val="hu-HU"/>
        </w:rPr>
        <w:t>onload</w:t>
      </w:r>
      <w:proofErr w:type="spellEnd"/>
      <w:r w:rsidRPr="00575DEB">
        <w:rPr>
          <w:lang w:val="hu-HU"/>
        </w:rPr>
        <w:t>="</w:t>
      </w:r>
      <w:proofErr w:type="spellStart"/>
      <w:proofErr w:type="gramStart"/>
      <w:r w:rsidRPr="00575DEB">
        <w:rPr>
          <w:lang w:val="hu-HU"/>
        </w:rPr>
        <w:t>getValutaadatok</w:t>
      </w:r>
      <w:proofErr w:type="spellEnd"/>
      <w:r w:rsidRPr="00575DEB">
        <w:rPr>
          <w:lang w:val="hu-HU"/>
        </w:rPr>
        <w:t>(</w:t>
      </w:r>
      <w:proofErr w:type="gramEnd"/>
      <w:r w:rsidRPr="00575DEB">
        <w:rPr>
          <w:lang w:val="hu-HU"/>
        </w:rPr>
        <w:t>)"&gt;</w:t>
      </w:r>
    </w:p>
    <w:p w14:paraId="4324B296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> </w:t>
      </w:r>
    </w:p>
    <w:p w14:paraId="71E40E83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>    &lt;</w:t>
      </w:r>
      <w:proofErr w:type="spellStart"/>
      <w:r w:rsidRPr="00575DEB">
        <w:rPr>
          <w:lang w:val="hu-HU"/>
        </w:rPr>
        <w:t>header</w:t>
      </w:r>
      <w:proofErr w:type="spellEnd"/>
      <w:r w:rsidRPr="00575DEB">
        <w:rPr>
          <w:lang w:val="hu-HU"/>
        </w:rPr>
        <w:t>&gt;</w:t>
      </w:r>
    </w:p>
    <w:p w14:paraId="550DB89E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>        &lt;</w:t>
      </w:r>
      <w:proofErr w:type="spellStart"/>
      <w:r w:rsidRPr="00575DEB">
        <w:rPr>
          <w:lang w:val="hu-HU"/>
        </w:rPr>
        <w:t>nav</w:t>
      </w:r>
      <w:proofErr w:type="spellEnd"/>
      <w:r w:rsidRPr="00575DEB">
        <w:rPr>
          <w:lang w:val="hu-HU"/>
        </w:rPr>
        <w:t xml:space="preserve"> </w:t>
      </w:r>
      <w:proofErr w:type="spellStart"/>
      <w:r w:rsidRPr="00575DEB">
        <w:rPr>
          <w:lang w:val="hu-HU"/>
        </w:rPr>
        <w:t>class</w:t>
      </w:r>
      <w:proofErr w:type="spellEnd"/>
      <w:r w:rsidRPr="00575DEB">
        <w:rPr>
          <w:lang w:val="hu-HU"/>
        </w:rPr>
        <w:t>="</w:t>
      </w:r>
      <w:proofErr w:type="spellStart"/>
      <w:r w:rsidRPr="00575DEB">
        <w:rPr>
          <w:lang w:val="hu-HU"/>
        </w:rPr>
        <w:t>navbar</w:t>
      </w:r>
      <w:proofErr w:type="spellEnd"/>
      <w:r w:rsidRPr="00575DEB">
        <w:rPr>
          <w:lang w:val="hu-HU"/>
        </w:rPr>
        <w:t xml:space="preserve"> </w:t>
      </w:r>
      <w:proofErr w:type="spellStart"/>
      <w:r w:rsidRPr="00575DEB">
        <w:rPr>
          <w:lang w:val="hu-HU"/>
        </w:rPr>
        <w:t>navbar</w:t>
      </w:r>
      <w:proofErr w:type="spellEnd"/>
      <w:r w:rsidRPr="00575DEB">
        <w:rPr>
          <w:lang w:val="hu-HU"/>
        </w:rPr>
        <w:t>-</w:t>
      </w:r>
      <w:proofErr w:type="spellStart"/>
      <w:r w:rsidRPr="00575DEB">
        <w:rPr>
          <w:lang w:val="hu-HU"/>
        </w:rPr>
        <w:t>expand</w:t>
      </w:r>
      <w:proofErr w:type="spellEnd"/>
      <w:r w:rsidRPr="00575DEB">
        <w:rPr>
          <w:lang w:val="hu-HU"/>
        </w:rPr>
        <w:t xml:space="preserve">-lg </w:t>
      </w:r>
      <w:proofErr w:type="spellStart"/>
      <w:r w:rsidRPr="00575DEB">
        <w:rPr>
          <w:lang w:val="hu-HU"/>
        </w:rPr>
        <w:t>bg-primary</w:t>
      </w:r>
      <w:proofErr w:type="spellEnd"/>
      <w:r w:rsidRPr="00575DEB">
        <w:rPr>
          <w:lang w:val="hu-HU"/>
        </w:rPr>
        <w:t xml:space="preserve">" </w:t>
      </w:r>
      <w:proofErr w:type="spellStart"/>
      <w:r w:rsidRPr="00575DEB">
        <w:rPr>
          <w:lang w:val="hu-HU"/>
        </w:rPr>
        <w:t>data-bs-theme</w:t>
      </w:r>
      <w:proofErr w:type="spellEnd"/>
      <w:r w:rsidRPr="00575DEB">
        <w:rPr>
          <w:lang w:val="hu-HU"/>
        </w:rPr>
        <w:t>="</w:t>
      </w:r>
      <w:proofErr w:type="spellStart"/>
      <w:r w:rsidRPr="00575DEB">
        <w:rPr>
          <w:lang w:val="hu-HU"/>
        </w:rPr>
        <w:t>dark</w:t>
      </w:r>
      <w:proofErr w:type="spellEnd"/>
      <w:r w:rsidRPr="00575DEB">
        <w:rPr>
          <w:lang w:val="hu-HU"/>
        </w:rPr>
        <w:t>"&gt;</w:t>
      </w:r>
    </w:p>
    <w:p w14:paraId="0A705726" w14:textId="77777777" w:rsidR="00575DEB" w:rsidRPr="00575DEB" w:rsidRDefault="00575DEB" w:rsidP="00575DEB">
      <w:pPr>
        <w:rPr>
          <w:lang w:val="hu-HU"/>
        </w:rPr>
      </w:pPr>
    </w:p>
    <w:p w14:paraId="12CC06CD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 xml:space="preserve">            &lt;div </w:t>
      </w:r>
      <w:proofErr w:type="spellStart"/>
      <w:r w:rsidRPr="00575DEB">
        <w:rPr>
          <w:lang w:val="hu-HU"/>
        </w:rPr>
        <w:t>class</w:t>
      </w:r>
      <w:proofErr w:type="spellEnd"/>
      <w:r w:rsidRPr="00575DEB">
        <w:rPr>
          <w:lang w:val="hu-HU"/>
        </w:rPr>
        <w:t>="</w:t>
      </w:r>
      <w:proofErr w:type="spellStart"/>
      <w:r w:rsidRPr="00575DEB">
        <w:rPr>
          <w:lang w:val="hu-HU"/>
        </w:rPr>
        <w:t>container</w:t>
      </w:r>
      <w:proofErr w:type="spellEnd"/>
      <w:r w:rsidRPr="00575DEB">
        <w:rPr>
          <w:lang w:val="hu-HU"/>
        </w:rPr>
        <w:t>-fluid"&gt;</w:t>
      </w:r>
    </w:p>
    <w:p w14:paraId="382DB094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 xml:space="preserve">                &lt;a </w:t>
      </w:r>
      <w:proofErr w:type="spellStart"/>
      <w:r w:rsidRPr="00575DEB">
        <w:rPr>
          <w:lang w:val="hu-HU"/>
        </w:rPr>
        <w:t>class</w:t>
      </w:r>
      <w:proofErr w:type="spellEnd"/>
      <w:r w:rsidRPr="00575DEB">
        <w:rPr>
          <w:lang w:val="hu-HU"/>
        </w:rPr>
        <w:t>="</w:t>
      </w:r>
      <w:proofErr w:type="spellStart"/>
      <w:r w:rsidRPr="00575DEB">
        <w:rPr>
          <w:lang w:val="hu-HU"/>
        </w:rPr>
        <w:t>navbar-brand</w:t>
      </w:r>
      <w:proofErr w:type="spellEnd"/>
      <w:r w:rsidRPr="00575DEB">
        <w:rPr>
          <w:lang w:val="hu-HU"/>
        </w:rPr>
        <w:t xml:space="preserve">" </w:t>
      </w:r>
      <w:proofErr w:type="spellStart"/>
      <w:r w:rsidRPr="00575DEB">
        <w:rPr>
          <w:lang w:val="hu-HU"/>
        </w:rPr>
        <w:t>href</w:t>
      </w:r>
      <w:proofErr w:type="spellEnd"/>
      <w:r w:rsidRPr="00575DEB">
        <w:rPr>
          <w:lang w:val="hu-HU"/>
        </w:rPr>
        <w:t>="http://fomix.hu/</w:t>
      </w:r>
      <w:proofErr w:type="spellStart"/>
      <w:r w:rsidRPr="00575DEB">
        <w:rPr>
          <w:lang w:val="hu-HU"/>
        </w:rPr>
        <w:t>aladar</w:t>
      </w:r>
      <w:proofErr w:type="spellEnd"/>
      <w:r w:rsidRPr="00575DEB">
        <w:rPr>
          <w:lang w:val="hu-HU"/>
        </w:rPr>
        <w:t>/valto.html"&gt;Valutaváltó&lt;/a&gt;</w:t>
      </w:r>
    </w:p>
    <w:p w14:paraId="4BDBE9E4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lastRenderedPageBreak/>
        <w:t>                &lt;</w:t>
      </w:r>
      <w:proofErr w:type="spellStart"/>
      <w:r w:rsidRPr="00575DEB">
        <w:rPr>
          <w:lang w:val="hu-HU"/>
        </w:rPr>
        <w:t>button</w:t>
      </w:r>
      <w:proofErr w:type="spellEnd"/>
      <w:r w:rsidRPr="00575DEB">
        <w:rPr>
          <w:lang w:val="hu-HU"/>
        </w:rPr>
        <w:t xml:space="preserve"> </w:t>
      </w:r>
      <w:proofErr w:type="spellStart"/>
      <w:r w:rsidRPr="00575DEB">
        <w:rPr>
          <w:lang w:val="hu-HU"/>
        </w:rPr>
        <w:t>class</w:t>
      </w:r>
      <w:proofErr w:type="spellEnd"/>
      <w:r w:rsidRPr="00575DEB">
        <w:rPr>
          <w:lang w:val="hu-HU"/>
        </w:rPr>
        <w:t>="</w:t>
      </w:r>
      <w:proofErr w:type="spellStart"/>
      <w:r w:rsidRPr="00575DEB">
        <w:rPr>
          <w:lang w:val="hu-HU"/>
        </w:rPr>
        <w:t>navbar-toggler</w:t>
      </w:r>
      <w:proofErr w:type="spellEnd"/>
      <w:r w:rsidRPr="00575DEB">
        <w:rPr>
          <w:lang w:val="hu-HU"/>
        </w:rPr>
        <w:t xml:space="preserve">" </w:t>
      </w:r>
      <w:proofErr w:type="spellStart"/>
      <w:r w:rsidRPr="00575DEB">
        <w:rPr>
          <w:lang w:val="hu-HU"/>
        </w:rPr>
        <w:t>type</w:t>
      </w:r>
      <w:proofErr w:type="spellEnd"/>
      <w:r w:rsidRPr="00575DEB">
        <w:rPr>
          <w:lang w:val="hu-HU"/>
        </w:rPr>
        <w:t>="</w:t>
      </w:r>
      <w:proofErr w:type="spellStart"/>
      <w:r w:rsidRPr="00575DEB">
        <w:rPr>
          <w:lang w:val="hu-HU"/>
        </w:rPr>
        <w:t>button</w:t>
      </w:r>
      <w:proofErr w:type="spellEnd"/>
      <w:r w:rsidRPr="00575DEB">
        <w:rPr>
          <w:lang w:val="hu-HU"/>
        </w:rPr>
        <w:t xml:space="preserve">" </w:t>
      </w:r>
      <w:proofErr w:type="spellStart"/>
      <w:r w:rsidRPr="00575DEB">
        <w:rPr>
          <w:lang w:val="hu-HU"/>
        </w:rPr>
        <w:t>data-bs-toggle</w:t>
      </w:r>
      <w:proofErr w:type="spellEnd"/>
      <w:r w:rsidRPr="00575DEB">
        <w:rPr>
          <w:lang w:val="hu-HU"/>
        </w:rPr>
        <w:t>="</w:t>
      </w:r>
      <w:proofErr w:type="spellStart"/>
      <w:r w:rsidRPr="00575DEB">
        <w:rPr>
          <w:lang w:val="hu-HU"/>
        </w:rPr>
        <w:t>collapse</w:t>
      </w:r>
      <w:proofErr w:type="spellEnd"/>
      <w:r w:rsidRPr="00575DEB">
        <w:rPr>
          <w:lang w:val="hu-HU"/>
        </w:rPr>
        <w:t xml:space="preserve">" </w:t>
      </w:r>
      <w:proofErr w:type="spellStart"/>
      <w:r w:rsidRPr="00575DEB">
        <w:rPr>
          <w:lang w:val="hu-HU"/>
        </w:rPr>
        <w:t>data-bs-target</w:t>
      </w:r>
      <w:proofErr w:type="spellEnd"/>
      <w:r w:rsidRPr="00575DEB">
        <w:rPr>
          <w:lang w:val="hu-HU"/>
        </w:rPr>
        <w:t>="#</w:t>
      </w:r>
      <w:proofErr w:type="spellStart"/>
      <w:r w:rsidRPr="00575DEB">
        <w:rPr>
          <w:lang w:val="hu-HU"/>
        </w:rPr>
        <w:t>navbarSupportedContent</w:t>
      </w:r>
      <w:proofErr w:type="spellEnd"/>
      <w:r w:rsidRPr="00575DEB">
        <w:rPr>
          <w:lang w:val="hu-HU"/>
        </w:rPr>
        <w:t xml:space="preserve">" </w:t>
      </w:r>
      <w:proofErr w:type="spellStart"/>
      <w:r w:rsidRPr="00575DEB">
        <w:rPr>
          <w:lang w:val="hu-HU"/>
        </w:rPr>
        <w:t>aria-controls</w:t>
      </w:r>
      <w:proofErr w:type="spellEnd"/>
      <w:r w:rsidRPr="00575DEB">
        <w:rPr>
          <w:lang w:val="hu-HU"/>
        </w:rPr>
        <w:t>="</w:t>
      </w:r>
      <w:proofErr w:type="spellStart"/>
      <w:r w:rsidRPr="00575DEB">
        <w:rPr>
          <w:lang w:val="hu-HU"/>
        </w:rPr>
        <w:t>navbarSupportedContent</w:t>
      </w:r>
      <w:proofErr w:type="spellEnd"/>
      <w:r w:rsidRPr="00575DEB">
        <w:rPr>
          <w:lang w:val="hu-HU"/>
        </w:rPr>
        <w:t xml:space="preserve">" </w:t>
      </w:r>
      <w:proofErr w:type="spellStart"/>
      <w:r w:rsidRPr="00575DEB">
        <w:rPr>
          <w:lang w:val="hu-HU"/>
        </w:rPr>
        <w:t>aria-expanded</w:t>
      </w:r>
      <w:proofErr w:type="spellEnd"/>
      <w:r w:rsidRPr="00575DEB">
        <w:rPr>
          <w:lang w:val="hu-HU"/>
        </w:rPr>
        <w:t>="</w:t>
      </w:r>
      <w:proofErr w:type="spellStart"/>
      <w:r w:rsidRPr="00575DEB">
        <w:rPr>
          <w:lang w:val="hu-HU"/>
        </w:rPr>
        <w:t>false</w:t>
      </w:r>
      <w:proofErr w:type="spellEnd"/>
      <w:r w:rsidRPr="00575DEB">
        <w:rPr>
          <w:lang w:val="hu-HU"/>
        </w:rPr>
        <w:t xml:space="preserve">" </w:t>
      </w:r>
      <w:proofErr w:type="spellStart"/>
      <w:r w:rsidRPr="00575DEB">
        <w:rPr>
          <w:lang w:val="hu-HU"/>
        </w:rPr>
        <w:t>aria-label</w:t>
      </w:r>
      <w:proofErr w:type="spellEnd"/>
      <w:r w:rsidRPr="00575DEB">
        <w:rPr>
          <w:lang w:val="hu-HU"/>
        </w:rPr>
        <w:t>="</w:t>
      </w:r>
      <w:proofErr w:type="spellStart"/>
      <w:r w:rsidRPr="00575DEB">
        <w:rPr>
          <w:lang w:val="hu-HU"/>
        </w:rPr>
        <w:t>Toggle</w:t>
      </w:r>
      <w:proofErr w:type="spellEnd"/>
      <w:r w:rsidRPr="00575DEB">
        <w:rPr>
          <w:lang w:val="hu-HU"/>
        </w:rPr>
        <w:t xml:space="preserve"> </w:t>
      </w:r>
      <w:proofErr w:type="spellStart"/>
      <w:r w:rsidRPr="00575DEB">
        <w:rPr>
          <w:lang w:val="hu-HU"/>
        </w:rPr>
        <w:t>navigation</w:t>
      </w:r>
      <w:proofErr w:type="spellEnd"/>
      <w:r w:rsidRPr="00575DEB">
        <w:rPr>
          <w:lang w:val="hu-HU"/>
        </w:rPr>
        <w:t>"&gt;</w:t>
      </w:r>
    </w:p>
    <w:p w14:paraId="4EA8BEA6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>                    &lt;</w:t>
      </w:r>
      <w:proofErr w:type="spellStart"/>
      <w:r w:rsidRPr="00575DEB">
        <w:rPr>
          <w:lang w:val="hu-HU"/>
        </w:rPr>
        <w:t>span</w:t>
      </w:r>
      <w:proofErr w:type="spellEnd"/>
      <w:r w:rsidRPr="00575DEB">
        <w:rPr>
          <w:lang w:val="hu-HU"/>
        </w:rPr>
        <w:t xml:space="preserve"> </w:t>
      </w:r>
      <w:proofErr w:type="spellStart"/>
      <w:r w:rsidRPr="00575DEB">
        <w:rPr>
          <w:lang w:val="hu-HU"/>
        </w:rPr>
        <w:t>class</w:t>
      </w:r>
      <w:proofErr w:type="spellEnd"/>
      <w:r w:rsidRPr="00575DEB">
        <w:rPr>
          <w:lang w:val="hu-HU"/>
        </w:rPr>
        <w:t>="</w:t>
      </w:r>
      <w:proofErr w:type="spellStart"/>
      <w:r w:rsidRPr="00575DEB">
        <w:rPr>
          <w:lang w:val="hu-HU"/>
        </w:rPr>
        <w:t>navbar-toggler-icon</w:t>
      </w:r>
      <w:proofErr w:type="spellEnd"/>
      <w:r w:rsidRPr="00575DEB">
        <w:rPr>
          <w:lang w:val="hu-HU"/>
        </w:rPr>
        <w:t>"&gt;&lt;/</w:t>
      </w:r>
      <w:proofErr w:type="spellStart"/>
      <w:r w:rsidRPr="00575DEB">
        <w:rPr>
          <w:lang w:val="hu-HU"/>
        </w:rPr>
        <w:t>span</w:t>
      </w:r>
      <w:proofErr w:type="spellEnd"/>
      <w:r w:rsidRPr="00575DEB">
        <w:rPr>
          <w:lang w:val="hu-HU"/>
        </w:rPr>
        <w:t>&gt;</w:t>
      </w:r>
    </w:p>
    <w:p w14:paraId="3AA6B295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>                &lt;/</w:t>
      </w:r>
      <w:proofErr w:type="spellStart"/>
      <w:r w:rsidRPr="00575DEB">
        <w:rPr>
          <w:lang w:val="hu-HU"/>
        </w:rPr>
        <w:t>button</w:t>
      </w:r>
      <w:proofErr w:type="spellEnd"/>
      <w:r w:rsidRPr="00575DEB">
        <w:rPr>
          <w:lang w:val="hu-HU"/>
        </w:rPr>
        <w:t>&gt;</w:t>
      </w:r>
    </w:p>
    <w:p w14:paraId="281DD486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 xml:space="preserve">                &lt;div </w:t>
      </w:r>
      <w:proofErr w:type="spellStart"/>
      <w:r w:rsidRPr="00575DEB">
        <w:rPr>
          <w:lang w:val="hu-HU"/>
        </w:rPr>
        <w:t>class</w:t>
      </w:r>
      <w:proofErr w:type="spellEnd"/>
      <w:r w:rsidRPr="00575DEB">
        <w:rPr>
          <w:lang w:val="hu-HU"/>
        </w:rPr>
        <w:t>="</w:t>
      </w:r>
      <w:proofErr w:type="spellStart"/>
      <w:r w:rsidRPr="00575DEB">
        <w:rPr>
          <w:lang w:val="hu-HU"/>
        </w:rPr>
        <w:t>collapse</w:t>
      </w:r>
      <w:proofErr w:type="spellEnd"/>
      <w:r w:rsidRPr="00575DEB">
        <w:rPr>
          <w:lang w:val="hu-HU"/>
        </w:rPr>
        <w:t xml:space="preserve"> </w:t>
      </w:r>
      <w:proofErr w:type="spellStart"/>
      <w:r w:rsidRPr="00575DEB">
        <w:rPr>
          <w:lang w:val="hu-HU"/>
        </w:rPr>
        <w:t>navbar-collapse</w:t>
      </w:r>
      <w:proofErr w:type="spellEnd"/>
      <w:r w:rsidRPr="00575DEB">
        <w:rPr>
          <w:lang w:val="hu-HU"/>
        </w:rPr>
        <w:t xml:space="preserve">" </w:t>
      </w:r>
      <w:proofErr w:type="spellStart"/>
      <w:r w:rsidRPr="00575DEB">
        <w:rPr>
          <w:lang w:val="hu-HU"/>
        </w:rPr>
        <w:t>id</w:t>
      </w:r>
      <w:proofErr w:type="spellEnd"/>
      <w:r w:rsidRPr="00575DEB">
        <w:rPr>
          <w:lang w:val="hu-HU"/>
        </w:rPr>
        <w:t>="</w:t>
      </w:r>
      <w:proofErr w:type="spellStart"/>
      <w:r w:rsidRPr="00575DEB">
        <w:rPr>
          <w:lang w:val="hu-HU"/>
        </w:rPr>
        <w:t>navbarSupportedContent</w:t>
      </w:r>
      <w:proofErr w:type="spellEnd"/>
      <w:r w:rsidRPr="00575DEB">
        <w:rPr>
          <w:lang w:val="hu-HU"/>
        </w:rPr>
        <w:t>"&gt;</w:t>
      </w:r>
    </w:p>
    <w:p w14:paraId="1B6EDCB8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>                    &lt;</w:t>
      </w:r>
      <w:proofErr w:type="spellStart"/>
      <w:r w:rsidRPr="00575DEB">
        <w:rPr>
          <w:lang w:val="hu-HU"/>
        </w:rPr>
        <w:t>ul</w:t>
      </w:r>
      <w:proofErr w:type="spellEnd"/>
      <w:r w:rsidRPr="00575DEB">
        <w:rPr>
          <w:lang w:val="hu-HU"/>
        </w:rPr>
        <w:t xml:space="preserve"> </w:t>
      </w:r>
      <w:proofErr w:type="spellStart"/>
      <w:r w:rsidRPr="00575DEB">
        <w:rPr>
          <w:lang w:val="hu-HU"/>
        </w:rPr>
        <w:t>class</w:t>
      </w:r>
      <w:proofErr w:type="spellEnd"/>
      <w:r w:rsidRPr="00575DEB">
        <w:rPr>
          <w:lang w:val="hu-HU"/>
        </w:rPr>
        <w:t>="</w:t>
      </w:r>
      <w:proofErr w:type="spellStart"/>
      <w:r w:rsidRPr="00575DEB">
        <w:rPr>
          <w:lang w:val="hu-HU"/>
        </w:rPr>
        <w:t>navbar-nav</w:t>
      </w:r>
      <w:proofErr w:type="spellEnd"/>
      <w:r w:rsidRPr="00575DEB">
        <w:rPr>
          <w:lang w:val="hu-HU"/>
        </w:rPr>
        <w:t xml:space="preserve"> me-</w:t>
      </w:r>
      <w:proofErr w:type="spellStart"/>
      <w:r w:rsidRPr="00575DEB">
        <w:rPr>
          <w:lang w:val="hu-HU"/>
        </w:rPr>
        <w:t>auto</w:t>
      </w:r>
      <w:proofErr w:type="spellEnd"/>
      <w:r w:rsidRPr="00575DEB">
        <w:rPr>
          <w:lang w:val="hu-HU"/>
        </w:rPr>
        <w:t xml:space="preserve"> mb-2 mb-lg-0"&gt;</w:t>
      </w:r>
    </w:p>
    <w:p w14:paraId="07162FA0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 xml:space="preserve">                        </w:t>
      </w:r>
    </w:p>
    <w:p w14:paraId="792DCA1D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 xml:space="preserve">                        </w:t>
      </w:r>
      <w:proofErr w:type="gramStart"/>
      <w:r w:rsidRPr="00575DEB">
        <w:rPr>
          <w:lang w:val="hu-HU"/>
        </w:rPr>
        <w:t>&lt;!--</w:t>
      </w:r>
      <w:proofErr w:type="gramEnd"/>
      <w:r w:rsidRPr="00575DEB">
        <w:rPr>
          <w:lang w:val="hu-HU"/>
        </w:rPr>
        <w:t xml:space="preserve">Árfolyamok legördülő </w:t>
      </w:r>
      <w:proofErr w:type="spellStart"/>
      <w:r w:rsidRPr="00575DEB">
        <w:rPr>
          <w:lang w:val="hu-HU"/>
        </w:rPr>
        <w:t>menűpont</w:t>
      </w:r>
      <w:proofErr w:type="spellEnd"/>
      <w:r w:rsidRPr="00575DEB">
        <w:rPr>
          <w:lang w:val="hu-HU"/>
        </w:rPr>
        <w:t xml:space="preserve"> --&gt;</w:t>
      </w:r>
    </w:p>
    <w:p w14:paraId="6CAFB531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 xml:space="preserve">                        &lt;li </w:t>
      </w:r>
      <w:proofErr w:type="spellStart"/>
      <w:r w:rsidRPr="00575DEB">
        <w:rPr>
          <w:lang w:val="hu-HU"/>
        </w:rPr>
        <w:t>class</w:t>
      </w:r>
      <w:proofErr w:type="spellEnd"/>
      <w:r w:rsidRPr="00575DEB">
        <w:rPr>
          <w:lang w:val="hu-HU"/>
        </w:rPr>
        <w:t>="</w:t>
      </w:r>
      <w:proofErr w:type="spellStart"/>
      <w:r w:rsidRPr="00575DEB">
        <w:rPr>
          <w:lang w:val="hu-HU"/>
        </w:rPr>
        <w:t>nav-item</w:t>
      </w:r>
      <w:proofErr w:type="spellEnd"/>
      <w:r w:rsidRPr="00575DEB">
        <w:rPr>
          <w:lang w:val="hu-HU"/>
        </w:rPr>
        <w:t xml:space="preserve"> </w:t>
      </w:r>
      <w:proofErr w:type="spellStart"/>
      <w:r w:rsidRPr="00575DEB">
        <w:rPr>
          <w:lang w:val="hu-HU"/>
        </w:rPr>
        <w:t>dropdown</w:t>
      </w:r>
      <w:proofErr w:type="spellEnd"/>
      <w:r w:rsidRPr="00575DEB">
        <w:rPr>
          <w:lang w:val="hu-HU"/>
        </w:rPr>
        <w:t>"&gt;</w:t>
      </w:r>
    </w:p>
    <w:p w14:paraId="2BC6FFFB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 xml:space="preserve">                            &lt;a </w:t>
      </w:r>
      <w:proofErr w:type="spellStart"/>
      <w:r w:rsidRPr="00575DEB">
        <w:rPr>
          <w:lang w:val="hu-HU"/>
        </w:rPr>
        <w:t>class</w:t>
      </w:r>
      <w:proofErr w:type="spellEnd"/>
      <w:r w:rsidRPr="00575DEB">
        <w:rPr>
          <w:lang w:val="hu-HU"/>
        </w:rPr>
        <w:t>="</w:t>
      </w:r>
      <w:proofErr w:type="spellStart"/>
      <w:r w:rsidRPr="00575DEB">
        <w:rPr>
          <w:lang w:val="hu-HU"/>
        </w:rPr>
        <w:t>nav</w:t>
      </w:r>
      <w:proofErr w:type="spellEnd"/>
      <w:r w:rsidRPr="00575DEB">
        <w:rPr>
          <w:lang w:val="hu-HU"/>
        </w:rPr>
        <w:t xml:space="preserve">-link </w:t>
      </w:r>
      <w:proofErr w:type="spellStart"/>
      <w:r w:rsidRPr="00575DEB">
        <w:rPr>
          <w:lang w:val="hu-HU"/>
        </w:rPr>
        <w:t>dropdown-toggle</w:t>
      </w:r>
      <w:proofErr w:type="spellEnd"/>
      <w:r w:rsidRPr="00575DEB">
        <w:rPr>
          <w:lang w:val="hu-HU"/>
        </w:rPr>
        <w:t xml:space="preserve">" </w:t>
      </w:r>
      <w:proofErr w:type="spellStart"/>
      <w:r w:rsidRPr="00575DEB">
        <w:rPr>
          <w:lang w:val="hu-HU"/>
        </w:rPr>
        <w:t>href</w:t>
      </w:r>
      <w:proofErr w:type="spellEnd"/>
      <w:r w:rsidRPr="00575DEB">
        <w:rPr>
          <w:lang w:val="hu-HU"/>
        </w:rPr>
        <w:t xml:space="preserve">="#" </w:t>
      </w:r>
      <w:proofErr w:type="spellStart"/>
      <w:r w:rsidRPr="00575DEB">
        <w:rPr>
          <w:lang w:val="hu-HU"/>
        </w:rPr>
        <w:t>id</w:t>
      </w:r>
      <w:proofErr w:type="spellEnd"/>
      <w:r w:rsidRPr="00575DEB">
        <w:rPr>
          <w:lang w:val="hu-HU"/>
        </w:rPr>
        <w:t>="</w:t>
      </w:r>
      <w:proofErr w:type="spellStart"/>
      <w:r w:rsidRPr="00575DEB">
        <w:rPr>
          <w:lang w:val="hu-HU"/>
        </w:rPr>
        <w:t>navbarDropdown</w:t>
      </w:r>
      <w:proofErr w:type="spellEnd"/>
      <w:r w:rsidRPr="00575DEB">
        <w:rPr>
          <w:lang w:val="hu-HU"/>
        </w:rPr>
        <w:t xml:space="preserve">" </w:t>
      </w:r>
      <w:proofErr w:type="spellStart"/>
      <w:r w:rsidRPr="00575DEB">
        <w:rPr>
          <w:lang w:val="hu-HU"/>
        </w:rPr>
        <w:t>role</w:t>
      </w:r>
      <w:proofErr w:type="spellEnd"/>
      <w:r w:rsidRPr="00575DEB">
        <w:rPr>
          <w:lang w:val="hu-HU"/>
        </w:rPr>
        <w:t>="</w:t>
      </w:r>
      <w:proofErr w:type="spellStart"/>
      <w:r w:rsidRPr="00575DEB">
        <w:rPr>
          <w:lang w:val="hu-HU"/>
        </w:rPr>
        <w:t>button</w:t>
      </w:r>
      <w:proofErr w:type="spellEnd"/>
      <w:r w:rsidRPr="00575DEB">
        <w:rPr>
          <w:lang w:val="hu-HU"/>
        </w:rPr>
        <w:t xml:space="preserve">" </w:t>
      </w:r>
      <w:proofErr w:type="spellStart"/>
      <w:r w:rsidRPr="00575DEB">
        <w:rPr>
          <w:lang w:val="hu-HU"/>
        </w:rPr>
        <w:t>data-bs-toggle</w:t>
      </w:r>
      <w:proofErr w:type="spellEnd"/>
      <w:r w:rsidRPr="00575DEB">
        <w:rPr>
          <w:lang w:val="hu-HU"/>
        </w:rPr>
        <w:t>="</w:t>
      </w:r>
      <w:proofErr w:type="spellStart"/>
      <w:r w:rsidRPr="00575DEB">
        <w:rPr>
          <w:lang w:val="hu-HU"/>
        </w:rPr>
        <w:t>dropdown</w:t>
      </w:r>
      <w:proofErr w:type="spellEnd"/>
      <w:r w:rsidRPr="00575DEB">
        <w:rPr>
          <w:lang w:val="hu-HU"/>
        </w:rPr>
        <w:t xml:space="preserve">" </w:t>
      </w:r>
      <w:proofErr w:type="spellStart"/>
      <w:r w:rsidRPr="00575DEB">
        <w:rPr>
          <w:lang w:val="hu-HU"/>
        </w:rPr>
        <w:t>aria-expanded</w:t>
      </w:r>
      <w:proofErr w:type="spellEnd"/>
      <w:r w:rsidRPr="00575DEB">
        <w:rPr>
          <w:lang w:val="hu-HU"/>
        </w:rPr>
        <w:t>="</w:t>
      </w:r>
      <w:proofErr w:type="spellStart"/>
      <w:r w:rsidRPr="00575DEB">
        <w:rPr>
          <w:lang w:val="hu-HU"/>
        </w:rPr>
        <w:t>false</w:t>
      </w:r>
      <w:proofErr w:type="spellEnd"/>
      <w:r w:rsidRPr="00575DEB">
        <w:rPr>
          <w:lang w:val="hu-HU"/>
        </w:rPr>
        <w:t>"&gt;</w:t>
      </w:r>
    </w:p>
    <w:p w14:paraId="0C56F84F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>                                Árfolyamok</w:t>
      </w:r>
    </w:p>
    <w:p w14:paraId="7F80A40B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>                            &lt;/a&gt;</w:t>
      </w:r>
    </w:p>
    <w:p w14:paraId="052246CA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>                            &lt;</w:t>
      </w:r>
      <w:proofErr w:type="spellStart"/>
      <w:r w:rsidRPr="00575DEB">
        <w:rPr>
          <w:lang w:val="hu-HU"/>
        </w:rPr>
        <w:t>ul</w:t>
      </w:r>
      <w:proofErr w:type="spellEnd"/>
      <w:r w:rsidRPr="00575DEB">
        <w:rPr>
          <w:lang w:val="hu-HU"/>
        </w:rPr>
        <w:t xml:space="preserve"> </w:t>
      </w:r>
      <w:proofErr w:type="spellStart"/>
      <w:r w:rsidRPr="00575DEB">
        <w:rPr>
          <w:lang w:val="hu-HU"/>
        </w:rPr>
        <w:t>class</w:t>
      </w:r>
      <w:proofErr w:type="spellEnd"/>
      <w:r w:rsidRPr="00575DEB">
        <w:rPr>
          <w:lang w:val="hu-HU"/>
        </w:rPr>
        <w:t>="</w:t>
      </w:r>
      <w:proofErr w:type="spellStart"/>
      <w:r w:rsidRPr="00575DEB">
        <w:rPr>
          <w:lang w:val="hu-HU"/>
        </w:rPr>
        <w:t>dropdown-menu</w:t>
      </w:r>
      <w:proofErr w:type="spellEnd"/>
      <w:r w:rsidRPr="00575DEB">
        <w:rPr>
          <w:lang w:val="hu-HU"/>
        </w:rPr>
        <w:t xml:space="preserve"> </w:t>
      </w:r>
      <w:proofErr w:type="spellStart"/>
      <w:r w:rsidRPr="00575DEB">
        <w:rPr>
          <w:lang w:val="hu-HU"/>
        </w:rPr>
        <w:t>bg-primary</w:t>
      </w:r>
      <w:proofErr w:type="spellEnd"/>
      <w:r w:rsidRPr="00575DEB">
        <w:rPr>
          <w:lang w:val="hu-HU"/>
        </w:rPr>
        <w:t xml:space="preserve">" </w:t>
      </w:r>
      <w:proofErr w:type="spellStart"/>
      <w:r w:rsidRPr="00575DEB">
        <w:rPr>
          <w:lang w:val="hu-HU"/>
        </w:rPr>
        <w:t>aria-labelledby</w:t>
      </w:r>
      <w:proofErr w:type="spellEnd"/>
      <w:r w:rsidRPr="00575DEB">
        <w:rPr>
          <w:lang w:val="hu-HU"/>
        </w:rPr>
        <w:t>="</w:t>
      </w:r>
      <w:proofErr w:type="spellStart"/>
      <w:r w:rsidRPr="00575DEB">
        <w:rPr>
          <w:lang w:val="hu-HU"/>
        </w:rPr>
        <w:t>navbarDropdown</w:t>
      </w:r>
      <w:proofErr w:type="spellEnd"/>
      <w:r w:rsidRPr="00575DEB">
        <w:rPr>
          <w:lang w:val="hu-HU"/>
        </w:rPr>
        <w:t>"&gt;</w:t>
      </w:r>
    </w:p>
    <w:p w14:paraId="0F02728D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>                                &lt;li&gt;</w:t>
      </w:r>
    </w:p>
    <w:p w14:paraId="6BF1436B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 xml:space="preserve">                                    &lt;a </w:t>
      </w:r>
      <w:proofErr w:type="spellStart"/>
      <w:r w:rsidRPr="00575DEB">
        <w:rPr>
          <w:lang w:val="hu-HU"/>
        </w:rPr>
        <w:t>class</w:t>
      </w:r>
      <w:proofErr w:type="spellEnd"/>
      <w:r w:rsidRPr="00575DEB">
        <w:rPr>
          <w:lang w:val="hu-HU"/>
        </w:rPr>
        <w:t>="</w:t>
      </w:r>
      <w:proofErr w:type="spellStart"/>
      <w:r w:rsidRPr="00575DEB">
        <w:rPr>
          <w:lang w:val="hu-HU"/>
        </w:rPr>
        <w:t>dropdown-item</w:t>
      </w:r>
      <w:proofErr w:type="spellEnd"/>
      <w:r w:rsidRPr="00575DEB">
        <w:rPr>
          <w:lang w:val="hu-HU"/>
        </w:rPr>
        <w:t xml:space="preserve">" </w:t>
      </w:r>
      <w:proofErr w:type="spellStart"/>
      <w:r w:rsidRPr="00575DEB">
        <w:rPr>
          <w:lang w:val="hu-HU"/>
        </w:rPr>
        <w:t>href</w:t>
      </w:r>
      <w:proofErr w:type="spellEnd"/>
      <w:r w:rsidRPr="00575DEB">
        <w:rPr>
          <w:lang w:val="hu-HU"/>
        </w:rPr>
        <w:t>="http://fomix.hu/</w:t>
      </w:r>
      <w:proofErr w:type="spellStart"/>
      <w:r w:rsidRPr="00575DEB">
        <w:rPr>
          <w:lang w:val="hu-HU"/>
        </w:rPr>
        <w:t>aladar</w:t>
      </w:r>
      <w:proofErr w:type="spellEnd"/>
      <w:r w:rsidRPr="00575DEB">
        <w:rPr>
          <w:lang w:val="hu-HU"/>
        </w:rPr>
        <w:t>/valto.html"&gt;</w:t>
      </w:r>
    </w:p>
    <w:p w14:paraId="21B4428E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 xml:space="preserve">                                        &lt;i </w:t>
      </w:r>
      <w:proofErr w:type="spellStart"/>
      <w:r w:rsidRPr="00575DEB">
        <w:rPr>
          <w:lang w:val="hu-HU"/>
        </w:rPr>
        <w:t>class</w:t>
      </w:r>
      <w:proofErr w:type="spellEnd"/>
      <w:r w:rsidRPr="00575DEB">
        <w:rPr>
          <w:lang w:val="hu-HU"/>
        </w:rPr>
        <w:t>="</w:t>
      </w:r>
      <w:proofErr w:type="spellStart"/>
      <w:r w:rsidRPr="00575DEB">
        <w:rPr>
          <w:lang w:val="hu-HU"/>
        </w:rPr>
        <w:t>bi</w:t>
      </w:r>
      <w:proofErr w:type="spellEnd"/>
      <w:r w:rsidRPr="00575DEB">
        <w:rPr>
          <w:lang w:val="hu-HU"/>
        </w:rPr>
        <w:t xml:space="preserve"> </w:t>
      </w:r>
      <w:proofErr w:type="spellStart"/>
      <w:r w:rsidRPr="00575DEB">
        <w:rPr>
          <w:lang w:val="hu-HU"/>
        </w:rPr>
        <w:t>bi-newspaper</w:t>
      </w:r>
      <w:proofErr w:type="spellEnd"/>
      <w:r w:rsidRPr="00575DEB">
        <w:rPr>
          <w:lang w:val="hu-HU"/>
        </w:rPr>
        <w:t>"&gt; - Valuta kalkulátor&lt;/i&gt;</w:t>
      </w:r>
    </w:p>
    <w:p w14:paraId="1B69FD9B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>                                    &lt;/a&gt;</w:t>
      </w:r>
    </w:p>
    <w:p w14:paraId="4C32E9BE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>                                &lt;/li&gt;</w:t>
      </w:r>
    </w:p>
    <w:p w14:paraId="583DEDF9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>                                &lt;li&gt;&lt;</w:t>
      </w:r>
      <w:proofErr w:type="spellStart"/>
      <w:r w:rsidRPr="00575DEB">
        <w:rPr>
          <w:lang w:val="hu-HU"/>
        </w:rPr>
        <w:t>hr</w:t>
      </w:r>
      <w:proofErr w:type="spellEnd"/>
      <w:r w:rsidRPr="00575DEB">
        <w:rPr>
          <w:lang w:val="hu-HU"/>
        </w:rPr>
        <w:t xml:space="preserve"> </w:t>
      </w:r>
      <w:proofErr w:type="spellStart"/>
      <w:r w:rsidRPr="00575DEB">
        <w:rPr>
          <w:lang w:val="hu-HU"/>
        </w:rPr>
        <w:t>class</w:t>
      </w:r>
      <w:proofErr w:type="spellEnd"/>
      <w:r w:rsidRPr="00575DEB">
        <w:rPr>
          <w:lang w:val="hu-HU"/>
        </w:rPr>
        <w:t>="</w:t>
      </w:r>
      <w:proofErr w:type="spellStart"/>
      <w:r w:rsidRPr="00575DEB">
        <w:rPr>
          <w:lang w:val="hu-HU"/>
        </w:rPr>
        <w:t>dropdown-divider</w:t>
      </w:r>
      <w:proofErr w:type="spellEnd"/>
      <w:r w:rsidRPr="00575DEB">
        <w:rPr>
          <w:lang w:val="hu-HU"/>
        </w:rPr>
        <w:t>"&gt;&lt;/li&gt;</w:t>
      </w:r>
    </w:p>
    <w:p w14:paraId="5ADF3C07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>                                &lt;li&gt;</w:t>
      </w:r>
    </w:p>
    <w:p w14:paraId="410EB8D3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 xml:space="preserve">                                    &lt;a </w:t>
      </w:r>
      <w:proofErr w:type="spellStart"/>
      <w:r w:rsidRPr="00575DEB">
        <w:rPr>
          <w:lang w:val="hu-HU"/>
        </w:rPr>
        <w:t>class</w:t>
      </w:r>
      <w:proofErr w:type="spellEnd"/>
      <w:r w:rsidRPr="00575DEB">
        <w:rPr>
          <w:lang w:val="hu-HU"/>
        </w:rPr>
        <w:t>="</w:t>
      </w:r>
      <w:proofErr w:type="spellStart"/>
      <w:r w:rsidRPr="00575DEB">
        <w:rPr>
          <w:lang w:val="hu-HU"/>
        </w:rPr>
        <w:t>dropdown-item</w:t>
      </w:r>
      <w:proofErr w:type="spellEnd"/>
      <w:r w:rsidRPr="00575DEB">
        <w:rPr>
          <w:lang w:val="hu-HU"/>
        </w:rPr>
        <w:t xml:space="preserve">" </w:t>
      </w:r>
      <w:proofErr w:type="spellStart"/>
      <w:r w:rsidRPr="00575DEB">
        <w:rPr>
          <w:lang w:val="hu-HU"/>
        </w:rPr>
        <w:t>href</w:t>
      </w:r>
      <w:proofErr w:type="spellEnd"/>
      <w:r w:rsidRPr="00575DEB">
        <w:rPr>
          <w:lang w:val="hu-HU"/>
        </w:rPr>
        <w:t>="http://fomix.hu/</w:t>
      </w:r>
      <w:proofErr w:type="spellStart"/>
      <w:r w:rsidRPr="00575DEB">
        <w:rPr>
          <w:lang w:val="hu-HU"/>
        </w:rPr>
        <w:t>aladar</w:t>
      </w:r>
      <w:proofErr w:type="spellEnd"/>
      <w:r w:rsidRPr="00575DEB">
        <w:rPr>
          <w:lang w:val="hu-HU"/>
        </w:rPr>
        <w:t>/diagram.html"&gt;</w:t>
      </w:r>
    </w:p>
    <w:p w14:paraId="6CD56026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 xml:space="preserve">                                        &lt;i </w:t>
      </w:r>
      <w:proofErr w:type="spellStart"/>
      <w:r w:rsidRPr="00575DEB">
        <w:rPr>
          <w:lang w:val="hu-HU"/>
        </w:rPr>
        <w:t>class</w:t>
      </w:r>
      <w:proofErr w:type="spellEnd"/>
      <w:r w:rsidRPr="00575DEB">
        <w:rPr>
          <w:lang w:val="hu-HU"/>
        </w:rPr>
        <w:t>="</w:t>
      </w:r>
      <w:proofErr w:type="spellStart"/>
      <w:r w:rsidRPr="00575DEB">
        <w:rPr>
          <w:lang w:val="hu-HU"/>
        </w:rPr>
        <w:t>bi</w:t>
      </w:r>
      <w:proofErr w:type="spellEnd"/>
      <w:r w:rsidRPr="00575DEB">
        <w:rPr>
          <w:lang w:val="hu-HU"/>
        </w:rPr>
        <w:t xml:space="preserve"> </w:t>
      </w:r>
      <w:proofErr w:type="spellStart"/>
      <w:r w:rsidRPr="00575DEB">
        <w:rPr>
          <w:lang w:val="hu-HU"/>
        </w:rPr>
        <w:t>bi-graph-up</w:t>
      </w:r>
      <w:proofErr w:type="spellEnd"/>
      <w:r w:rsidRPr="00575DEB">
        <w:rPr>
          <w:lang w:val="hu-HU"/>
        </w:rPr>
        <w:t>"&gt; - MNB árfolyam diagrammok&lt;/i&gt;</w:t>
      </w:r>
    </w:p>
    <w:p w14:paraId="50D6886A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>                                    &lt;/a&gt;</w:t>
      </w:r>
    </w:p>
    <w:p w14:paraId="513C3907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>                                &lt;/li&gt;</w:t>
      </w:r>
    </w:p>
    <w:p w14:paraId="0E649850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>                            &lt;/</w:t>
      </w:r>
      <w:proofErr w:type="spellStart"/>
      <w:r w:rsidRPr="00575DEB">
        <w:rPr>
          <w:lang w:val="hu-HU"/>
        </w:rPr>
        <w:t>ul</w:t>
      </w:r>
      <w:proofErr w:type="spellEnd"/>
      <w:r w:rsidRPr="00575DEB">
        <w:rPr>
          <w:lang w:val="hu-HU"/>
        </w:rPr>
        <w:t>&gt;</w:t>
      </w:r>
    </w:p>
    <w:p w14:paraId="4433F593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>                        &lt;/li&gt;</w:t>
      </w:r>
    </w:p>
    <w:p w14:paraId="1860F14E" w14:textId="77777777" w:rsidR="00575DEB" w:rsidRPr="00575DEB" w:rsidRDefault="00575DEB" w:rsidP="00575DEB">
      <w:pPr>
        <w:rPr>
          <w:lang w:val="hu-HU"/>
        </w:rPr>
      </w:pPr>
    </w:p>
    <w:p w14:paraId="5A15FC33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 xml:space="preserve">                        </w:t>
      </w:r>
      <w:proofErr w:type="gramStart"/>
      <w:r w:rsidRPr="00575DEB">
        <w:rPr>
          <w:lang w:val="hu-HU"/>
        </w:rPr>
        <w:t>&lt;!--</w:t>
      </w:r>
      <w:proofErr w:type="gramEnd"/>
      <w:r w:rsidRPr="00575DEB">
        <w:rPr>
          <w:lang w:val="hu-HU"/>
        </w:rPr>
        <w:t xml:space="preserve">Adatkezelés legördülő </w:t>
      </w:r>
      <w:proofErr w:type="spellStart"/>
      <w:r w:rsidRPr="00575DEB">
        <w:rPr>
          <w:lang w:val="hu-HU"/>
        </w:rPr>
        <w:t>menűpont</w:t>
      </w:r>
      <w:proofErr w:type="spellEnd"/>
      <w:r w:rsidRPr="00575DEB">
        <w:rPr>
          <w:lang w:val="hu-HU"/>
        </w:rPr>
        <w:t xml:space="preserve"> --&gt;</w:t>
      </w:r>
    </w:p>
    <w:p w14:paraId="18791994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 xml:space="preserve">                        &lt;li </w:t>
      </w:r>
      <w:proofErr w:type="spellStart"/>
      <w:r w:rsidRPr="00575DEB">
        <w:rPr>
          <w:lang w:val="hu-HU"/>
        </w:rPr>
        <w:t>class</w:t>
      </w:r>
      <w:proofErr w:type="spellEnd"/>
      <w:r w:rsidRPr="00575DEB">
        <w:rPr>
          <w:lang w:val="hu-HU"/>
        </w:rPr>
        <w:t>="</w:t>
      </w:r>
      <w:proofErr w:type="spellStart"/>
      <w:r w:rsidRPr="00575DEB">
        <w:rPr>
          <w:lang w:val="hu-HU"/>
        </w:rPr>
        <w:t>nav-item</w:t>
      </w:r>
      <w:proofErr w:type="spellEnd"/>
      <w:r w:rsidRPr="00575DEB">
        <w:rPr>
          <w:lang w:val="hu-HU"/>
        </w:rPr>
        <w:t xml:space="preserve"> </w:t>
      </w:r>
      <w:proofErr w:type="spellStart"/>
      <w:r w:rsidRPr="00575DEB">
        <w:rPr>
          <w:lang w:val="hu-HU"/>
        </w:rPr>
        <w:t>dropdown</w:t>
      </w:r>
      <w:proofErr w:type="spellEnd"/>
      <w:r w:rsidRPr="00575DEB">
        <w:rPr>
          <w:lang w:val="hu-HU"/>
        </w:rPr>
        <w:t>"&gt;</w:t>
      </w:r>
    </w:p>
    <w:p w14:paraId="78D70F90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 xml:space="preserve">                            &lt;a </w:t>
      </w:r>
      <w:proofErr w:type="spellStart"/>
      <w:r w:rsidRPr="00575DEB">
        <w:rPr>
          <w:lang w:val="hu-HU"/>
        </w:rPr>
        <w:t>class</w:t>
      </w:r>
      <w:proofErr w:type="spellEnd"/>
      <w:r w:rsidRPr="00575DEB">
        <w:rPr>
          <w:lang w:val="hu-HU"/>
        </w:rPr>
        <w:t>="</w:t>
      </w:r>
      <w:proofErr w:type="spellStart"/>
      <w:r w:rsidRPr="00575DEB">
        <w:rPr>
          <w:lang w:val="hu-HU"/>
        </w:rPr>
        <w:t>nav</w:t>
      </w:r>
      <w:proofErr w:type="spellEnd"/>
      <w:r w:rsidRPr="00575DEB">
        <w:rPr>
          <w:lang w:val="hu-HU"/>
        </w:rPr>
        <w:t xml:space="preserve">-link </w:t>
      </w:r>
      <w:proofErr w:type="spellStart"/>
      <w:r w:rsidRPr="00575DEB">
        <w:rPr>
          <w:lang w:val="hu-HU"/>
        </w:rPr>
        <w:t>dropdown-toggle</w:t>
      </w:r>
      <w:proofErr w:type="spellEnd"/>
      <w:r w:rsidRPr="00575DEB">
        <w:rPr>
          <w:lang w:val="hu-HU"/>
        </w:rPr>
        <w:t xml:space="preserve">" </w:t>
      </w:r>
      <w:proofErr w:type="spellStart"/>
      <w:r w:rsidRPr="00575DEB">
        <w:rPr>
          <w:lang w:val="hu-HU"/>
        </w:rPr>
        <w:t>href</w:t>
      </w:r>
      <w:proofErr w:type="spellEnd"/>
      <w:r w:rsidRPr="00575DEB">
        <w:rPr>
          <w:lang w:val="hu-HU"/>
        </w:rPr>
        <w:t xml:space="preserve">="#" </w:t>
      </w:r>
      <w:proofErr w:type="spellStart"/>
      <w:r w:rsidRPr="00575DEB">
        <w:rPr>
          <w:lang w:val="hu-HU"/>
        </w:rPr>
        <w:t>id</w:t>
      </w:r>
      <w:proofErr w:type="spellEnd"/>
      <w:r w:rsidRPr="00575DEB">
        <w:rPr>
          <w:lang w:val="hu-HU"/>
        </w:rPr>
        <w:t>="</w:t>
      </w:r>
      <w:proofErr w:type="spellStart"/>
      <w:r w:rsidRPr="00575DEB">
        <w:rPr>
          <w:lang w:val="hu-HU"/>
        </w:rPr>
        <w:t>navbarDropdown</w:t>
      </w:r>
      <w:proofErr w:type="spellEnd"/>
      <w:r w:rsidRPr="00575DEB">
        <w:rPr>
          <w:lang w:val="hu-HU"/>
        </w:rPr>
        <w:t xml:space="preserve">" </w:t>
      </w:r>
      <w:proofErr w:type="spellStart"/>
      <w:r w:rsidRPr="00575DEB">
        <w:rPr>
          <w:lang w:val="hu-HU"/>
        </w:rPr>
        <w:t>role</w:t>
      </w:r>
      <w:proofErr w:type="spellEnd"/>
      <w:r w:rsidRPr="00575DEB">
        <w:rPr>
          <w:lang w:val="hu-HU"/>
        </w:rPr>
        <w:t>="</w:t>
      </w:r>
      <w:proofErr w:type="spellStart"/>
      <w:r w:rsidRPr="00575DEB">
        <w:rPr>
          <w:lang w:val="hu-HU"/>
        </w:rPr>
        <w:t>button</w:t>
      </w:r>
      <w:proofErr w:type="spellEnd"/>
      <w:r w:rsidRPr="00575DEB">
        <w:rPr>
          <w:lang w:val="hu-HU"/>
        </w:rPr>
        <w:t xml:space="preserve">" </w:t>
      </w:r>
      <w:proofErr w:type="spellStart"/>
      <w:r w:rsidRPr="00575DEB">
        <w:rPr>
          <w:lang w:val="hu-HU"/>
        </w:rPr>
        <w:t>data-bs-toggle</w:t>
      </w:r>
      <w:proofErr w:type="spellEnd"/>
      <w:r w:rsidRPr="00575DEB">
        <w:rPr>
          <w:lang w:val="hu-HU"/>
        </w:rPr>
        <w:t>="</w:t>
      </w:r>
      <w:proofErr w:type="spellStart"/>
      <w:r w:rsidRPr="00575DEB">
        <w:rPr>
          <w:lang w:val="hu-HU"/>
        </w:rPr>
        <w:t>dropdown</w:t>
      </w:r>
      <w:proofErr w:type="spellEnd"/>
      <w:r w:rsidRPr="00575DEB">
        <w:rPr>
          <w:lang w:val="hu-HU"/>
        </w:rPr>
        <w:t xml:space="preserve">" </w:t>
      </w:r>
      <w:proofErr w:type="spellStart"/>
      <w:r w:rsidRPr="00575DEB">
        <w:rPr>
          <w:lang w:val="hu-HU"/>
        </w:rPr>
        <w:t>aria-expanded</w:t>
      </w:r>
      <w:proofErr w:type="spellEnd"/>
      <w:r w:rsidRPr="00575DEB">
        <w:rPr>
          <w:lang w:val="hu-HU"/>
        </w:rPr>
        <w:t>="</w:t>
      </w:r>
      <w:proofErr w:type="spellStart"/>
      <w:r w:rsidRPr="00575DEB">
        <w:rPr>
          <w:lang w:val="hu-HU"/>
        </w:rPr>
        <w:t>false</w:t>
      </w:r>
      <w:proofErr w:type="spellEnd"/>
      <w:r w:rsidRPr="00575DEB">
        <w:rPr>
          <w:lang w:val="hu-HU"/>
        </w:rPr>
        <w:t>"&gt;</w:t>
      </w:r>
    </w:p>
    <w:p w14:paraId="6D7D0E7B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>                                Adatkezelés</w:t>
      </w:r>
    </w:p>
    <w:p w14:paraId="71A17898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>                            &lt;/a&gt;</w:t>
      </w:r>
    </w:p>
    <w:p w14:paraId="5A9C5F6B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>                            &lt;</w:t>
      </w:r>
      <w:proofErr w:type="spellStart"/>
      <w:r w:rsidRPr="00575DEB">
        <w:rPr>
          <w:lang w:val="hu-HU"/>
        </w:rPr>
        <w:t>ul</w:t>
      </w:r>
      <w:proofErr w:type="spellEnd"/>
      <w:r w:rsidRPr="00575DEB">
        <w:rPr>
          <w:lang w:val="hu-HU"/>
        </w:rPr>
        <w:t xml:space="preserve"> </w:t>
      </w:r>
      <w:proofErr w:type="spellStart"/>
      <w:r w:rsidRPr="00575DEB">
        <w:rPr>
          <w:lang w:val="hu-HU"/>
        </w:rPr>
        <w:t>class</w:t>
      </w:r>
      <w:proofErr w:type="spellEnd"/>
      <w:r w:rsidRPr="00575DEB">
        <w:rPr>
          <w:lang w:val="hu-HU"/>
        </w:rPr>
        <w:t>="</w:t>
      </w:r>
      <w:proofErr w:type="spellStart"/>
      <w:r w:rsidRPr="00575DEB">
        <w:rPr>
          <w:lang w:val="hu-HU"/>
        </w:rPr>
        <w:t>dropdown-menu</w:t>
      </w:r>
      <w:proofErr w:type="spellEnd"/>
      <w:r w:rsidRPr="00575DEB">
        <w:rPr>
          <w:lang w:val="hu-HU"/>
        </w:rPr>
        <w:t xml:space="preserve"> </w:t>
      </w:r>
      <w:proofErr w:type="spellStart"/>
      <w:r w:rsidRPr="00575DEB">
        <w:rPr>
          <w:lang w:val="hu-HU"/>
        </w:rPr>
        <w:t>bg-primary</w:t>
      </w:r>
      <w:proofErr w:type="spellEnd"/>
      <w:r w:rsidRPr="00575DEB">
        <w:rPr>
          <w:lang w:val="hu-HU"/>
        </w:rPr>
        <w:t xml:space="preserve">" </w:t>
      </w:r>
      <w:proofErr w:type="spellStart"/>
      <w:r w:rsidRPr="00575DEB">
        <w:rPr>
          <w:lang w:val="hu-HU"/>
        </w:rPr>
        <w:t>aria-labelledby</w:t>
      </w:r>
      <w:proofErr w:type="spellEnd"/>
      <w:r w:rsidRPr="00575DEB">
        <w:rPr>
          <w:lang w:val="hu-HU"/>
        </w:rPr>
        <w:t>="</w:t>
      </w:r>
      <w:proofErr w:type="spellStart"/>
      <w:r w:rsidRPr="00575DEB">
        <w:rPr>
          <w:lang w:val="hu-HU"/>
        </w:rPr>
        <w:t>navbarDropdown</w:t>
      </w:r>
      <w:proofErr w:type="spellEnd"/>
      <w:r w:rsidRPr="00575DEB">
        <w:rPr>
          <w:lang w:val="hu-HU"/>
        </w:rPr>
        <w:t>"&gt;</w:t>
      </w:r>
    </w:p>
    <w:p w14:paraId="3C0583FB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>                                &lt;li&gt;</w:t>
      </w:r>
    </w:p>
    <w:p w14:paraId="3AA5148B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 xml:space="preserve">                                    &lt;a </w:t>
      </w:r>
      <w:proofErr w:type="spellStart"/>
      <w:r w:rsidRPr="00575DEB">
        <w:rPr>
          <w:lang w:val="hu-HU"/>
        </w:rPr>
        <w:t>class</w:t>
      </w:r>
      <w:proofErr w:type="spellEnd"/>
      <w:r w:rsidRPr="00575DEB">
        <w:rPr>
          <w:lang w:val="hu-HU"/>
        </w:rPr>
        <w:t>="</w:t>
      </w:r>
      <w:proofErr w:type="spellStart"/>
      <w:r w:rsidRPr="00575DEB">
        <w:rPr>
          <w:lang w:val="hu-HU"/>
        </w:rPr>
        <w:t>dropdown-item</w:t>
      </w:r>
      <w:proofErr w:type="spellEnd"/>
      <w:r w:rsidRPr="00575DEB">
        <w:rPr>
          <w:lang w:val="hu-HU"/>
        </w:rPr>
        <w:t xml:space="preserve"> </w:t>
      </w:r>
      <w:proofErr w:type="spellStart"/>
      <w:r w:rsidRPr="00575DEB">
        <w:rPr>
          <w:lang w:val="hu-HU"/>
        </w:rPr>
        <w:t>disabled</w:t>
      </w:r>
      <w:proofErr w:type="spellEnd"/>
      <w:r w:rsidRPr="00575DEB">
        <w:rPr>
          <w:lang w:val="hu-HU"/>
        </w:rPr>
        <w:t xml:space="preserve">" </w:t>
      </w:r>
      <w:proofErr w:type="spellStart"/>
      <w:r w:rsidRPr="00575DEB">
        <w:rPr>
          <w:lang w:val="hu-HU"/>
        </w:rPr>
        <w:t>href</w:t>
      </w:r>
      <w:proofErr w:type="spellEnd"/>
      <w:r w:rsidRPr="00575DEB">
        <w:rPr>
          <w:lang w:val="hu-HU"/>
        </w:rPr>
        <w:t>="http://azenhazam.mywire.org:8800/</w:t>
      </w:r>
      <w:proofErr w:type="spellStart"/>
      <w:r w:rsidRPr="00575DEB">
        <w:rPr>
          <w:lang w:val="hu-HU"/>
        </w:rPr>
        <w:t>home</w:t>
      </w:r>
      <w:proofErr w:type="spellEnd"/>
      <w:r w:rsidRPr="00575DEB">
        <w:rPr>
          <w:lang w:val="hu-HU"/>
        </w:rPr>
        <w:t>/"&gt;</w:t>
      </w:r>
    </w:p>
    <w:p w14:paraId="6A11E299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 xml:space="preserve">                                        &lt;i </w:t>
      </w:r>
      <w:proofErr w:type="spellStart"/>
      <w:r w:rsidRPr="00575DEB">
        <w:rPr>
          <w:lang w:val="hu-HU"/>
        </w:rPr>
        <w:t>class</w:t>
      </w:r>
      <w:proofErr w:type="spellEnd"/>
      <w:r w:rsidRPr="00575DEB">
        <w:rPr>
          <w:lang w:val="hu-HU"/>
        </w:rPr>
        <w:t>="</w:t>
      </w:r>
      <w:proofErr w:type="spellStart"/>
      <w:r w:rsidRPr="00575DEB">
        <w:rPr>
          <w:lang w:val="hu-HU"/>
        </w:rPr>
        <w:t>bi</w:t>
      </w:r>
      <w:proofErr w:type="spellEnd"/>
      <w:r w:rsidRPr="00575DEB">
        <w:rPr>
          <w:lang w:val="hu-HU"/>
        </w:rPr>
        <w:t xml:space="preserve"> </w:t>
      </w:r>
      <w:proofErr w:type="spellStart"/>
      <w:r w:rsidRPr="00575DEB">
        <w:rPr>
          <w:lang w:val="hu-HU"/>
        </w:rPr>
        <w:t>bi</w:t>
      </w:r>
      <w:proofErr w:type="spellEnd"/>
      <w:r w:rsidRPr="00575DEB">
        <w:rPr>
          <w:lang w:val="hu-HU"/>
        </w:rPr>
        <w:t>-bank"&gt; - Deviza küldése&lt;/i&gt;</w:t>
      </w:r>
    </w:p>
    <w:p w14:paraId="4B2EFA12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>                                    &lt;/a&gt;</w:t>
      </w:r>
    </w:p>
    <w:p w14:paraId="643C735B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>                                &lt;/li&gt;</w:t>
      </w:r>
    </w:p>
    <w:p w14:paraId="7E225CB2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>                                &lt;li&gt;</w:t>
      </w:r>
    </w:p>
    <w:p w14:paraId="074B156C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 xml:space="preserve">                                    &lt;a </w:t>
      </w:r>
      <w:proofErr w:type="spellStart"/>
      <w:r w:rsidRPr="00575DEB">
        <w:rPr>
          <w:lang w:val="hu-HU"/>
        </w:rPr>
        <w:t>class</w:t>
      </w:r>
      <w:proofErr w:type="spellEnd"/>
      <w:r w:rsidRPr="00575DEB">
        <w:rPr>
          <w:lang w:val="hu-HU"/>
        </w:rPr>
        <w:t>="</w:t>
      </w:r>
      <w:proofErr w:type="spellStart"/>
      <w:r w:rsidRPr="00575DEB">
        <w:rPr>
          <w:lang w:val="hu-HU"/>
        </w:rPr>
        <w:t>dropdown-item</w:t>
      </w:r>
      <w:proofErr w:type="spellEnd"/>
      <w:r w:rsidRPr="00575DEB">
        <w:rPr>
          <w:lang w:val="hu-HU"/>
        </w:rPr>
        <w:t xml:space="preserve"> </w:t>
      </w:r>
      <w:proofErr w:type="spellStart"/>
      <w:r w:rsidRPr="00575DEB">
        <w:rPr>
          <w:lang w:val="hu-HU"/>
        </w:rPr>
        <w:t>disabled</w:t>
      </w:r>
      <w:proofErr w:type="spellEnd"/>
      <w:r w:rsidRPr="00575DEB">
        <w:rPr>
          <w:lang w:val="hu-HU"/>
        </w:rPr>
        <w:t xml:space="preserve">" </w:t>
      </w:r>
      <w:proofErr w:type="spellStart"/>
      <w:r w:rsidRPr="00575DEB">
        <w:rPr>
          <w:lang w:val="hu-HU"/>
        </w:rPr>
        <w:t>href</w:t>
      </w:r>
      <w:proofErr w:type="spellEnd"/>
      <w:r w:rsidRPr="00575DEB">
        <w:rPr>
          <w:lang w:val="hu-HU"/>
        </w:rPr>
        <w:t>="http://azenhazam.mywire.org:8800/</w:t>
      </w:r>
      <w:proofErr w:type="spellStart"/>
      <w:r w:rsidRPr="00575DEB">
        <w:rPr>
          <w:lang w:val="hu-HU"/>
        </w:rPr>
        <w:t>tranzakciok</w:t>
      </w:r>
      <w:proofErr w:type="spellEnd"/>
      <w:r w:rsidRPr="00575DEB">
        <w:rPr>
          <w:lang w:val="hu-HU"/>
        </w:rPr>
        <w:t>"&gt;</w:t>
      </w:r>
    </w:p>
    <w:p w14:paraId="66819458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 xml:space="preserve">                                        &lt;i </w:t>
      </w:r>
      <w:proofErr w:type="spellStart"/>
      <w:r w:rsidRPr="00575DEB">
        <w:rPr>
          <w:lang w:val="hu-HU"/>
        </w:rPr>
        <w:t>class</w:t>
      </w:r>
      <w:proofErr w:type="spellEnd"/>
      <w:r w:rsidRPr="00575DEB">
        <w:rPr>
          <w:lang w:val="hu-HU"/>
        </w:rPr>
        <w:t>="</w:t>
      </w:r>
      <w:proofErr w:type="spellStart"/>
      <w:r w:rsidRPr="00575DEB">
        <w:rPr>
          <w:lang w:val="hu-HU"/>
        </w:rPr>
        <w:t>bi</w:t>
      </w:r>
      <w:proofErr w:type="spellEnd"/>
      <w:r w:rsidRPr="00575DEB">
        <w:rPr>
          <w:lang w:val="hu-HU"/>
        </w:rPr>
        <w:t xml:space="preserve"> </w:t>
      </w:r>
      <w:proofErr w:type="spellStart"/>
      <w:r w:rsidRPr="00575DEB">
        <w:rPr>
          <w:lang w:val="hu-HU"/>
        </w:rPr>
        <w:t>bi-person-lines-fill</w:t>
      </w:r>
      <w:proofErr w:type="spellEnd"/>
      <w:r w:rsidRPr="00575DEB">
        <w:rPr>
          <w:lang w:val="hu-HU"/>
        </w:rPr>
        <w:t>"&gt; - Tranzakciós lista&lt;/i&gt;</w:t>
      </w:r>
    </w:p>
    <w:p w14:paraId="1424D215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>                                    &lt;/a&gt;</w:t>
      </w:r>
    </w:p>
    <w:p w14:paraId="639C287F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>                                &lt;/li&gt;</w:t>
      </w:r>
    </w:p>
    <w:p w14:paraId="78CA8B2A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>                                &lt;li&gt;&lt;</w:t>
      </w:r>
      <w:proofErr w:type="spellStart"/>
      <w:r w:rsidRPr="00575DEB">
        <w:rPr>
          <w:lang w:val="hu-HU"/>
        </w:rPr>
        <w:t>hr</w:t>
      </w:r>
      <w:proofErr w:type="spellEnd"/>
      <w:r w:rsidRPr="00575DEB">
        <w:rPr>
          <w:lang w:val="hu-HU"/>
        </w:rPr>
        <w:t xml:space="preserve"> </w:t>
      </w:r>
      <w:proofErr w:type="spellStart"/>
      <w:r w:rsidRPr="00575DEB">
        <w:rPr>
          <w:lang w:val="hu-HU"/>
        </w:rPr>
        <w:t>class</w:t>
      </w:r>
      <w:proofErr w:type="spellEnd"/>
      <w:r w:rsidRPr="00575DEB">
        <w:rPr>
          <w:lang w:val="hu-HU"/>
        </w:rPr>
        <w:t>="</w:t>
      </w:r>
      <w:proofErr w:type="spellStart"/>
      <w:r w:rsidRPr="00575DEB">
        <w:rPr>
          <w:lang w:val="hu-HU"/>
        </w:rPr>
        <w:t>dropdown-divider</w:t>
      </w:r>
      <w:proofErr w:type="spellEnd"/>
      <w:r w:rsidRPr="00575DEB">
        <w:rPr>
          <w:lang w:val="hu-HU"/>
        </w:rPr>
        <w:t>"/&gt;&lt;/li&gt;</w:t>
      </w:r>
    </w:p>
    <w:p w14:paraId="0D49D434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>                                &lt;li&gt;</w:t>
      </w:r>
    </w:p>
    <w:p w14:paraId="645E91CD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lastRenderedPageBreak/>
        <w:t xml:space="preserve">                                    &lt;a </w:t>
      </w:r>
      <w:proofErr w:type="spellStart"/>
      <w:r w:rsidRPr="00575DEB">
        <w:rPr>
          <w:lang w:val="hu-HU"/>
        </w:rPr>
        <w:t>class</w:t>
      </w:r>
      <w:proofErr w:type="spellEnd"/>
      <w:r w:rsidRPr="00575DEB">
        <w:rPr>
          <w:lang w:val="hu-HU"/>
        </w:rPr>
        <w:t>="</w:t>
      </w:r>
      <w:proofErr w:type="spellStart"/>
      <w:r w:rsidRPr="00575DEB">
        <w:rPr>
          <w:lang w:val="hu-HU"/>
        </w:rPr>
        <w:t>dropdown-item</w:t>
      </w:r>
      <w:proofErr w:type="spellEnd"/>
      <w:r w:rsidRPr="00575DEB">
        <w:rPr>
          <w:lang w:val="hu-HU"/>
        </w:rPr>
        <w:t xml:space="preserve">" </w:t>
      </w:r>
      <w:proofErr w:type="spellStart"/>
      <w:r w:rsidRPr="00575DEB">
        <w:rPr>
          <w:lang w:val="hu-HU"/>
        </w:rPr>
        <w:t>href</w:t>
      </w:r>
      <w:proofErr w:type="spellEnd"/>
      <w:r w:rsidRPr="00575DEB">
        <w:rPr>
          <w:lang w:val="hu-HU"/>
        </w:rPr>
        <w:t>="http://azenhazam.mywire.org:8800/</w:t>
      </w:r>
      <w:proofErr w:type="spellStart"/>
      <w:r w:rsidRPr="00575DEB">
        <w:rPr>
          <w:lang w:val="hu-HU"/>
        </w:rPr>
        <w:t>mnbrefresh</w:t>
      </w:r>
      <w:proofErr w:type="spellEnd"/>
      <w:r w:rsidRPr="00575DEB">
        <w:rPr>
          <w:lang w:val="hu-HU"/>
        </w:rPr>
        <w:t>/"&gt;</w:t>
      </w:r>
    </w:p>
    <w:p w14:paraId="1B0C472F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 xml:space="preserve">                                        &lt;i </w:t>
      </w:r>
      <w:proofErr w:type="spellStart"/>
      <w:r w:rsidRPr="00575DEB">
        <w:rPr>
          <w:lang w:val="hu-HU"/>
        </w:rPr>
        <w:t>class</w:t>
      </w:r>
      <w:proofErr w:type="spellEnd"/>
      <w:r w:rsidRPr="00575DEB">
        <w:rPr>
          <w:lang w:val="hu-HU"/>
        </w:rPr>
        <w:t>="</w:t>
      </w:r>
      <w:proofErr w:type="spellStart"/>
      <w:r w:rsidRPr="00575DEB">
        <w:rPr>
          <w:lang w:val="hu-HU"/>
        </w:rPr>
        <w:t>bi</w:t>
      </w:r>
      <w:proofErr w:type="spellEnd"/>
      <w:r w:rsidRPr="00575DEB">
        <w:rPr>
          <w:lang w:val="hu-HU"/>
        </w:rPr>
        <w:t xml:space="preserve"> </w:t>
      </w:r>
      <w:proofErr w:type="spellStart"/>
      <w:r w:rsidRPr="00575DEB">
        <w:rPr>
          <w:lang w:val="hu-HU"/>
        </w:rPr>
        <w:t>bi-globe-europe-africa</w:t>
      </w:r>
      <w:proofErr w:type="spellEnd"/>
      <w:r w:rsidRPr="00575DEB">
        <w:rPr>
          <w:lang w:val="hu-HU"/>
        </w:rPr>
        <w:t xml:space="preserve">"&gt; - MNB árfolyam </w:t>
      </w:r>
      <w:proofErr w:type="spellStart"/>
      <w:r w:rsidRPr="00575DEB">
        <w:rPr>
          <w:lang w:val="hu-HU"/>
        </w:rPr>
        <w:t>firssítés</w:t>
      </w:r>
      <w:proofErr w:type="spellEnd"/>
      <w:r w:rsidRPr="00575DEB">
        <w:rPr>
          <w:lang w:val="hu-HU"/>
        </w:rPr>
        <w:t>&lt;/i&gt;</w:t>
      </w:r>
    </w:p>
    <w:p w14:paraId="41138428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>                                    &lt;/a&gt;</w:t>
      </w:r>
    </w:p>
    <w:p w14:paraId="24C1C135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>                                &lt;/li&gt;</w:t>
      </w:r>
    </w:p>
    <w:p w14:paraId="381DDD74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>                            &lt;/</w:t>
      </w:r>
      <w:proofErr w:type="spellStart"/>
      <w:r w:rsidRPr="00575DEB">
        <w:rPr>
          <w:lang w:val="hu-HU"/>
        </w:rPr>
        <w:t>ul</w:t>
      </w:r>
      <w:proofErr w:type="spellEnd"/>
      <w:r w:rsidRPr="00575DEB">
        <w:rPr>
          <w:lang w:val="hu-HU"/>
        </w:rPr>
        <w:t>&gt;</w:t>
      </w:r>
    </w:p>
    <w:p w14:paraId="6CC584C1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>                        &lt;/li&gt;</w:t>
      </w:r>
    </w:p>
    <w:p w14:paraId="7082C33E" w14:textId="77777777" w:rsidR="00575DEB" w:rsidRPr="00575DEB" w:rsidRDefault="00575DEB" w:rsidP="00575DEB">
      <w:pPr>
        <w:rPr>
          <w:lang w:val="hu-HU"/>
        </w:rPr>
      </w:pPr>
    </w:p>
    <w:p w14:paraId="63890759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 xml:space="preserve">                        </w:t>
      </w:r>
      <w:proofErr w:type="gramStart"/>
      <w:r w:rsidRPr="00575DEB">
        <w:rPr>
          <w:lang w:val="hu-HU"/>
        </w:rPr>
        <w:t>&lt;!--</w:t>
      </w:r>
      <w:proofErr w:type="gramEnd"/>
      <w:r w:rsidRPr="00575DEB">
        <w:rPr>
          <w:lang w:val="hu-HU"/>
        </w:rPr>
        <w:t xml:space="preserve">Felhasználókezelés legördülő </w:t>
      </w:r>
      <w:proofErr w:type="spellStart"/>
      <w:r w:rsidRPr="00575DEB">
        <w:rPr>
          <w:lang w:val="hu-HU"/>
        </w:rPr>
        <w:t>menűpont</w:t>
      </w:r>
      <w:proofErr w:type="spellEnd"/>
      <w:r w:rsidRPr="00575DEB">
        <w:rPr>
          <w:lang w:val="hu-HU"/>
        </w:rPr>
        <w:t xml:space="preserve"> --&gt;</w:t>
      </w:r>
    </w:p>
    <w:p w14:paraId="1AEBDBD8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 xml:space="preserve">                        &lt;li </w:t>
      </w:r>
      <w:proofErr w:type="spellStart"/>
      <w:r w:rsidRPr="00575DEB">
        <w:rPr>
          <w:lang w:val="hu-HU"/>
        </w:rPr>
        <w:t>class</w:t>
      </w:r>
      <w:proofErr w:type="spellEnd"/>
      <w:r w:rsidRPr="00575DEB">
        <w:rPr>
          <w:lang w:val="hu-HU"/>
        </w:rPr>
        <w:t>="</w:t>
      </w:r>
      <w:proofErr w:type="spellStart"/>
      <w:r w:rsidRPr="00575DEB">
        <w:rPr>
          <w:lang w:val="hu-HU"/>
        </w:rPr>
        <w:t>nav-item</w:t>
      </w:r>
      <w:proofErr w:type="spellEnd"/>
      <w:r w:rsidRPr="00575DEB">
        <w:rPr>
          <w:lang w:val="hu-HU"/>
        </w:rPr>
        <w:t xml:space="preserve"> </w:t>
      </w:r>
      <w:proofErr w:type="spellStart"/>
      <w:r w:rsidRPr="00575DEB">
        <w:rPr>
          <w:lang w:val="hu-HU"/>
        </w:rPr>
        <w:t>dropdown</w:t>
      </w:r>
      <w:proofErr w:type="spellEnd"/>
      <w:r w:rsidRPr="00575DEB">
        <w:rPr>
          <w:lang w:val="hu-HU"/>
        </w:rPr>
        <w:t>"&gt;</w:t>
      </w:r>
    </w:p>
    <w:p w14:paraId="655DA045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 xml:space="preserve">                            &lt;a </w:t>
      </w:r>
      <w:proofErr w:type="spellStart"/>
      <w:r w:rsidRPr="00575DEB">
        <w:rPr>
          <w:lang w:val="hu-HU"/>
        </w:rPr>
        <w:t>class</w:t>
      </w:r>
      <w:proofErr w:type="spellEnd"/>
      <w:r w:rsidRPr="00575DEB">
        <w:rPr>
          <w:lang w:val="hu-HU"/>
        </w:rPr>
        <w:t>="</w:t>
      </w:r>
      <w:proofErr w:type="spellStart"/>
      <w:r w:rsidRPr="00575DEB">
        <w:rPr>
          <w:lang w:val="hu-HU"/>
        </w:rPr>
        <w:t>nav</w:t>
      </w:r>
      <w:proofErr w:type="spellEnd"/>
      <w:r w:rsidRPr="00575DEB">
        <w:rPr>
          <w:lang w:val="hu-HU"/>
        </w:rPr>
        <w:t xml:space="preserve">-link </w:t>
      </w:r>
      <w:proofErr w:type="spellStart"/>
      <w:r w:rsidRPr="00575DEB">
        <w:rPr>
          <w:lang w:val="hu-HU"/>
        </w:rPr>
        <w:t>dropdown-toggle</w:t>
      </w:r>
      <w:proofErr w:type="spellEnd"/>
      <w:r w:rsidRPr="00575DEB">
        <w:rPr>
          <w:lang w:val="hu-HU"/>
        </w:rPr>
        <w:t xml:space="preserve">" </w:t>
      </w:r>
      <w:proofErr w:type="spellStart"/>
      <w:r w:rsidRPr="00575DEB">
        <w:rPr>
          <w:lang w:val="hu-HU"/>
        </w:rPr>
        <w:t>href</w:t>
      </w:r>
      <w:proofErr w:type="spellEnd"/>
      <w:r w:rsidRPr="00575DEB">
        <w:rPr>
          <w:lang w:val="hu-HU"/>
        </w:rPr>
        <w:t xml:space="preserve">="#" </w:t>
      </w:r>
      <w:proofErr w:type="spellStart"/>
      <w:r w:rsidRPr="00575DEB">
        <w:rPr>
          <w:lang w:val="hu-HU"/>
        </w:rPr>
        <w:t>id</w:t>
      </w:r>
      <w:proofErr w:type="spellEnd"/>
      <w:r w:rsidRPr="00575DEB">
        <w:rPr>
          <w:lang w:val="hu-HU"/>
        </w:rPr>
        <w:t>="</w:t>
      </w:r>
      <w:proofErr w:type="spellStart"/>
      <w:r w:rsidRPr="00575DEB">
        <w:rPr>
          <w:lang w:val="hu-HU"/>
        </w:rPr>
        <w:t>navbarDropdown</w:t>
      </w:r>
      <w:proofErr w:type="spellEnd"/>
      <w:r w:rsidRPr="00575DEB">
        <w:rPr>
          <w:lang w:val="hu-HU"/>
        </w:rPr>
        <w:t xml:space="preserve">" </w:t>
      </w:r>
      <w:proofErr w:type="spellStart"/>
      <w:r w:rsidRPr="00575DEB">
        <w:rPr>
          <w:lang w:val="hu-HU"/>
        </w:rPr>
        <w:t>role</w:t>
      </w:r>
      <w:proofErr w:type="spellEnd"/>
      <w:r w:rsidRPr="00575DEB">
        <w:rPr>
          <w:lang w:val="hu-HU"/>
        </w:rPr>
        <w:t>="</w:t>
      </w:r>
      <w:proofErr w:type="spellStart"/>
      <w:r w:rsidRPr="00575DEB">
        <w:rPr>
          <w:lang w:val="hu-HU"/>
        </w:rPr>
        <w:t>button</w:t>
      </w:r>
      <w:proofErr w:type="spellEnd"/>
      <w:r w:rsidRPr="00575DEB">
        <w:rPr>
          <w:lang w:val="hu-HU"/>
        </w:rPr>
        <w:t xml:space="preserve">" </w:t>
      </w:r>
      <w:proofErr w:type="spellStart"/>
      <w:r w:rsidRPr="00575DEB">
        <w:rPr>
          <w:lang w:val="hu-HU"/>
        </w:rPr>
        <w:t>data-bs-toggle</w:t>
      </w:r>
      <w:proofErr w:type="spellEnd"/>
      <w:r w:rsidRPr="00575DEB">
        <w:rPr>
          <w:lang w:val="hu-HU"/>
        </w:rPr>
        <w:t>="</w:t>
      </w:r>
      <w:proofErr w:type="spellStart"/>
      <w:r w:rsidRPr="00575DEB">
        <w:rPr>
          <w:lang w:val="hu-HU"/>
        </w:rPr>
        <w:t>dropdown</w:t>
      </w:r>
      <w:proofErr w:type="spellEnd"/>
      <w:r w:rsidRPr="00575DEB">
        <w:rPr>
          <w:lang w:val="hu-HU"/>
        </w:rPr>
        <w:t xml:space="preserve">" </w:t>
      </w:r>
      <w:proofErr w:type="spellStart"/>
      <w:r w:rsidRPr="00575DEB">
        <w:rPr>
          <w:lang w:val="hu-HU"/>
        </w:rPr>
        <w:t>aria-expanded</w:t>
      </w:r>
      <w:proofErr w:type="spellEnd"/>
      <w:r w:rsidRPr="00575DEB">
        <w:rPr>
          <w:lang w:val="hu-HU"/>
        </w:rPr>
        <w:t>="</w:t>
      </w:r>
      <w:proofErr w:type="spellStart"/>
      <w:r w:rsidRPr="00575DEB">
        <w:rPr>
          <w:lang w:val="hu-HU"/>
        </w:rPr>
        <w:t>false</w:t>
      </w:r>
      <w:proofErr w:type="spellEnd"/>
      <w:r w:rsidRPr="00575DEB">
        <w:rPr>
          <w:lang w:val="hu-HU"/>
        </w:rPr>
        <w:t>"&gt;</w:t>
      </w:r>
    </w:p>
    <w:p w14:paraId="53DA56C0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 xml:space="preserve">                                Felhasználókezelés </w:t>
      </w:r>
    </w:p>
    <w:p w14:paraId="7A3EDBDD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>                            &lt;/a&gt;</w:t>
      </w:r>
    </w:p>
    <w:p w14:paraId="58859E80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>                            &lt;</w:t>
      </w:r>
      <w:proofErr w:type="spellStart"/>
      <w:r w:rsidRPr="00575DEB">
        <w:rPr>
          <w:lang w:val="hu-HU"/>
        </w:rPr>
        <w:t>ul</w:t>
      </w:r>
      <w:proofErr w:type="spellEnd"/>
      <w:r w:rsidRPr="00575DEB">
        <w:rPr>
          <w:lang w:val="hu-HU"/>
        </w:rPr>
        <w:t xml:space="preserve"> </w:t>
      </w:r>
      <w:proofErr w:type="spellStart"/>
      <w:r w:rsidRPr="00575DEB">
        <w:rPr>
          <w:lang w:val="hu-HU"/>
        </w:rPr>
        <w:t>class</w:t>
      </w:r>
      <w:proofErr w:type="spellEnd"/>
      <w:r w:rsidRPr="00575DEB">
        <w:rPr>
          <w:lang w:val="hu-HU"/>
        </w:rPr>
        <w:t>="</w:t>
      </w:r>
      <w:proofErr w:type="spellStart"/>
      <w:r w:rsidRPr="00575DEB">
        <w:rPr>
          <w:lang w:val="hu-HU"/>
        </w:rPr>
        <w:t>dropdown-menu</w:t>
      </w:r>
      <w:proofErr w:type="spellEnd"/>
      <w:r w:rsidRPr="00575DEB">
        <w:rPr>
          <w:lang w:val="hu-HU"/>
        </w:rPr>
        <w:t xml:space="preserve"> </w:t>
      </w:r>
      <w:proofErr w:type="spellStart"/>
      <w:r w:rsidRPr="00575DEB">
        <w:rPr>
          <w:lang w:val="hu-HU"/>
        </w:rPr>
        <w:t>bg-primary</w:t>
      </w:r>
      <w:proofErr w:type="spellEnd"/>
      <w:r w:rsidRPr="00575DEB">
        <w:rPr>
          <w:lang w:val="hu-HU"/>
        </w:rPr>
        <w:t xml:space="preserve">" </w:t>
      </w:r>
      <w:proofErr w:type="spellStart"/>
      <w:r w:rsidRPr="00575DEB">
        <w:rPr>
          <w:lang w:val="hu-HU"/>
        </w:rPr>
        <w:t>aria-labelledby</w:t>
      </w:r>
      <w:proofErr w:type="spellEnd"/>
      <w:r w:rsidRPr="00575DEB">
        <w:rPr>
          <w:lang w:val="hu-HU"/>
        </w:rPr>
        <w:t>="</w:t>
      </w:r>
      <w:proofErr w:type="spellStart"/>
      <w:r w:rsidRPr="00575DEB">
        <w:rPr>
          <w:lang w:val="hu-HU"/>
        </w:rPr>
        <w:t>navbarDropdown</w:t>
      </w:r>
      <w:proofErr w:type="spellEnd"/>
      <w:r w:rsidRPr="00575DEB">
        <w:rPr>
          <w:lang w:val="hu-HU"/>
        </w:rPr>
        <w:t>"&gt;</w:t>
      </w:r>
    </w:p>
    <w:p w14:paraId="191E8006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>                                &lt;li&gt;</w:t>
      </w:r>
    </w:p>
    <w:p w14:paraId="422232C2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 xml:space="preserve">                                    &lt;a </w:t>
      </w:r>
      <w:proofErr w:type="spellStart"/>
      <w:r w:rsidRPr="00575DEB">
        <w:rPr>
          <w:lang w:val="hu-HU"/>
        </w:rPr>
        <w:t>class</w:t>
      </w:r>
      <w:proofErr w:type="spellEnd"/>
      <w:r w:rsidRPr="00575DEB">
        <w:rPr>
          <w:lang w:val="hu-HU"/>
        </w:rPr>
        <w:t>="</w:t>
      </w:r>
      <w:proofErr w:type="spellStart"/>
      <w:r w:rsidRPr="00575DEB">
        <w:rPr>
          <w:lang w:val="hu-HU"/>
        </w:rPr>
        <w:t>dropdown-item</w:t>
      </w:r>
      <w:proofErr w:type="spellEnd"/>
      <w:r w:rsidRPr="00575DEB">
        <w:rPr>
          <w:lang w:val="hu-HU"/>
        </w:rPr>
        <w:t xml:space="preserve">" </w:t>
      </w:r>
      <w:proofErr w:type="spellStart"/>
      <w:r w:rsidRPr="00575DEB">
        <w:rPr>
          <w:lang w:val="hu-HU"/>
        </w:rPr>
        <w:t>href</w:t>
      </w:r>
      <w:proofErr w:type="spellEnd"/>
      <w:r w:rsidRPr="00575DEB">
        <w:rPr>
          <w:lang w:val="hu-HU"/>
        </w:rPr>
        <w:t>="http://azenhazam.mywire.org:8800"&gt;</w:t>
      </w:r>
    </w:p>
    <w:p w14:paraId="35020861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 xml:space="preserve">                                        &lt;i </w:t>
      </w:r>
      <w:proofErr w:type="spellStart"/>
      <w:r w:rsidRPr="00575DEB">
        <w:rPr>
          <w:lang w:val="hu-HU"/>
        </w:rPr>
        <w:t>class</w:t>
      </w:r>
      <w:proofErr w:type="spellEnd"/>
      <w:r w:rsidRPr="00575DEB">
        <w:rPr>
          <w:lang w:val="hu-HU"/>
        </w:rPr>
        <w:t>="</w:t>
      </w:r>
      <w:proofErr w:type="spellStart"/>
      <w:r w:rsidRPr="00575DEB">
        <w:rPr>
          <w:lang w:val="hu-HU"/>
        </w:rPr>
        <w:t>bi</w:t>
      </w:r>
      <w:proofErr w:type="spellEnd"/>
      <w:r w:rsidRPr="00575DEB">
        <w:rPr>
          <w:lang w:val="hu-HU"/>
        </w:rPr>
        <w:t xml:space="preserve"> </w:t>
      </w:r>
      <w:proofErr w:type="spellStart"/>
      <w:r w:rsidRPr="00575DEB">
        <w:rPr>
          <w:lang w:val="hu-HU"/>
        </w:rPr>
        <w:t>bi-door-open</w:t>
      </w:r>
      <w:proofErr w:type="spellEnd"/>
      <w:r w:rsidRPr="00575DEB">
        <w:rPr>
          <w:lang w:val="hu-HU"/>
        </w:rPr>
        <w:t>"&gt; - Bejelentkezés&lt;/i&gt;</w:t>
      </w:r>
    </w:p>
    <w:p w14:paraId="2A084B27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>                                    &lt;/a&gt;</w:t>
      </w:r>
    </w:p>
    <w:p w14:paraId="1B37EFD0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>                                &lt;/li&gt;</w:t>
      </w:r>
    </w:p>
    <w:p w14:paraId="4BF7AD78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>                                &lt;li&gt;</w:t>
      </w:r>
    </w:p>
    <w:p w14:paraId="77C6A331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 xml:space="preserve">                                    &lt;a </w:t>
      </w:r>
      <w:proofErr w:type="spellStart"/>
      <w:r w:rsidRPr="00575DEB">
        <w:rPr>
          <w:lang w:val="hu-HU"/>
        </w:rPr>
        <w:t>class</w:t>
      </w:r>
      <w:proofErr w:type="spellEnd"/>
      <w:r w:rsidRPr="00575DEB">
        <w:rPr>
          <w:lang w:val="hu-HU"/>
        </w:rPr>
        <w:t>="</w:t>
      </w:r>
      <w:proofErr w:type="spellStart"/>
      <w:r w:rsidRPr="00575DEB">
        <w:rPr>
          <w:lang w:val="hu-HU"/>
        </w:rPr>
        <w:t>dropdown-item</w:t>
      </w:r>
      <w:proofErr w:type="spellEnd"/>
      <w:r w:rsidRPr="00575DEB">
        <w:rPr>
          <w:lang w:val="hu-HU"/>
        </w:rPr>
        <w:t xml:space="preserve">" </w:t>
      </w:r>
      <w:proofErr w:type="spellStart"/>
      <w:r w:rsidRPr="00575DEB">
        <w:rPr>
          <w:lang w:val="hu-HU"/>
        </w:rPr>
        <w:t>href</w:t>
      </w:r>
      <w:proofErr w:type="spellEnd"/>
      <w:r w:rsidRPr="00575DEB">
        <w:rPr>
          <w:lang w:val="hu-HU"/>
        </w:rPr>
        <w:t>="http://azenhazam.mywire.org:8800/</w:t>
      </w:r>
      <w:proofErr w:type="spellStart"/>
      <w:r w:rsidRPr="00575DEB">
        <w:rPr>
          <w:lang w:val="hu-HU"/>
        </w:rPr>
        <w:t>signup</w:t>
      </w:r>
      <w:proofErr w:type="spellEnd"/>
      <w:r w:rsidRPr="00575DEB">
        <w:rPr>
          <w:lang w:val="hu-HU"/>
        </w:rPr>
        <w:t>/"&gt;</w:t>
      </w:r>
    </w:p>
    <w:p w14:paraId="1A6F7D66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 xml:space="preserve">                                        &lt;i </w:t>
      </w:r>
      <w:proofErr w:type="spellStart"/>
      <w:r w:rsidRPr="00575DEB">
        <w:rPr>
          <w:lang w:val="hu-HU"/>
        </w:rPr>
        <w:t>class</w:t>
      </w:r>
      <w:proofErr w:type="spellEnd"/>
      <w:r w:rsidRPr="00575DEB">
        <w:rPr>
          <w:lang w:val="hu-HU"/>
        </w:rPr>
        <w:t>="</w:t>
      </w:r>
      <w:proofErr w:type="spellStart"/>
      <w:r w:rsidRPr="00575DEB">
        <w:rPr>
          <w:lang w:val="hu-HU"/>
        </w:rPr>
        <w:t>bi</w:t>
      </w:r>
      <w:proofErr w:type="spellEnd"/>
      <w:r w:rsidRPr="00575DEB">
        <w:rPr>
          <w:lang w:val="hu-HU"/>
        </w:rPr>
        <w:t xml:space="preserve"> </w:t>
      </w:r>
      <w:proofErr w:type="spellStart"/>
      <w:r w:rsidRPr="00575DEB">
        <w:rPr>
          <w:lang w:val="hu-HU"/>
        </w:rPr>
        <w:t>bi-pencil-square</w:t>
      </w:r>
      <w:proofErr w:type="spellEnd"/>
      <w:r w:rsidRPr="00575DEB">
        <w:rPr>
          <w:lang w:val="hu-HU"/>
        </w:rPr>
        <w:t>"&gt; - Regisztráció&lt;/i&gt;</w:t>
      </w:r>
    </w:p>
    <w:p w14:paraId="422A696D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>                                    &lt;/a&gt;</w:t>
      </w:r>
    </w:p>
    <w:p w14:paraId="701B5D5A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>                                &lt;/li&gt;</w:t>
      </w:r>
    </w:p>
    <w:p w14:paraId="64D92EF8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>                                &lt;li&gt;&lt;</w:t>
      </w:r>
      <w:proofErr w:type="spellStart"/>
      <w:r w:rsidRPr="00575DEB">
        <w:rPr>
          <w:lang w:val="hu-HU"/>
        </w:rPr>
        <w:t>hr</w:t>
      </w:r>
      <w:proofErr w:type="spellEnd"/>
      <w:r w:rsidRPr="00575DEB">
        <w:rPr>
          <w:lang w:val="hu-HU"/>
        </w:rPr>
        <w:t xml:space="preserve"> </w:t>
      </w:r>
      <w:proofErr w:type="spellStart"/>
      <w:r w:rsidRPr="00575DEB">
        <w:rPr>
          <w:lang w:val="hu-HU"/>
        </w:rPr>
        <w:t>class</w:t>
      </w:r>
      <w:proofErr w:type="spellEnd"/>
      <w:r w:rsidRPr="00575DEB">
        <w:rPr>
          <w:lang w:val="hu-HU"/>
        </w:rPr>
        <w:t>="</w:t>
      </w:r>
      <w:proofErr w:type="spellStart"/>
      <w:r w:rsidRPr="00575DEB">
        <w:rPr>
          <w:lang w:val="hu-HU"/>
        </w:rPr>
        <w:t>dropdown-divider</w:t>
      </w:r>
      <w:proofErr w:type="spellEnd"/>
      <w:r w:rsidRPr="00575DEB">
        <w:rPr>
          <w:lang w:val="hu-HU"/>
        </w:rPr>
        <w:t>"/&gt;&lt;/li&gt;</w:t>
      </w:r>
    </w:p>
    <w:p w14:paraId="7AEBC1DF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>                                &lt;li&gt;</w:t>
      </w:r>
    </w:p>
    <w:p w14:paraId="417989CA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 xml:space="preserve">                                    &lt;a </w:t>
      </w:r>
      <w:proofErr w:type="spellStart"/>
      <w:r w:rsidRPr="00575DEB">
        <w:rPr>
          <w:lang w:val="hu-HU"/>
        </w:rPr>
        <w:t>class</w:t>
      </w:r>
      <w:proofErr w:type="spellEnd"/>
      <w:r w:rsidRPr="00575DEB">
        <w:rPr>
          <w:lang w:val="hu-HU"/>
        </w:rPr>
        <w:t>="</w:t>
      </w:r>
      <w:proofErr w:type="spellStart"/>
      <w:r w:rsidRPr="00575DEB">
        <w:rPr>
          <w:lang w:val="hu-HU"/>
        </w:rPr>
        <w:t>dropdown-item</w:t>
      </w:r>
      <w:proofErr w:type="spellEnd"/>
      <w:r w:rsidRPr="00575DEB">
        <w:rPr>
          <w:lang w:val="hu-HU"/>
        </w:rPr>
        <w:t xml:space="preserve"> </w:t>
      </w:r>
      <w:proofErr w:type="spellStart"/>
      <w:r w:rsidRPr="00575DEB">
        <w:rPr>
          <w:lang w:val="hu-HU"/>
        </w:rPr>
        <w:t>disabled</w:t>
      </w:r>
      <w:proofErr w:type="spellEnd"/>
      <w:r w:rsidRPr="00575DEB">
        <w:rPr>
          <w:lang w:val="hu-HU"/>
        </w:rPr>
        <w:t xml:space="preserve">" </w:t>
      </w:r>
      <w:proofErr w:type="spellStart"/>
      <w:r w:rsidRPr="00575DEB">
        <w:rPr>
          <w:lang w:val="hu-HU"/>
        </w:rPr>
        <w:t>href</w:t>
      </w:r>
      <w:proofErr w:type="spellEnd"/>
      <w:r w:rsidRPr="00575DEB">
        <w:rPr>
          <w:lang w:val="hu-HU"/>
        </w:rPr>
        <w:t>="http://azenhazam.mywire.org:8800/logout/"&gt;</w:t>
      </w:r>
    </w:p>
    <w:p w14:paraId="6EA7D4EF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 xml:space="preserve">                                        &lt;i </w:t>
      </w:r>
      <w:proofErr w:type="spellStart"/>
      <w:r w:rsidRPr="00575DEB">
        <w:rPr>
          <w:lang w:val="hu-HU"/>
        </w:rPr>
        <w:t>class</w:t>
      </w:r>
      <w:proofErr w:type="spellEnd"/>
      <w:r w:rsidRPr="00575DEB">
        <w:rPr>
          <w:lang w:val="hu-HU"/>
        </w:rPr>
        <w:t>="</w:t>
      </w:r>
      <w:proofErr w:type="spellStart"/>
      <w:r w:rsidRPr="00575DEB">
        <w:rPr>
          <w:lang w:val="hu-HU"/>
        </w:rPr>
        <w:t>bi</w:t>
      </w:r>
      <w:proofErr w:type="spellEnd"/>
      <w:r w:rsidRPr="00575DEB">
        <w:rPr>
          <w:lang w:val="hu-HU"/>
        </w:rPr>
        <w:t xml:space="preserve"> </w:t>
      </w:r>
      <w:proofErr w:type="spellStart"/>
      <w:r w:rsidRPr="00575DEB">
        <w:rPr>
          <w:lang w:val="hu-HU"/>
        </w:rPr>
        <w:t>bi</w:t>
      </w:r>
      <w:proofErr w:type="spellEnd"/>
      <w:r w:rsidRPr="00575DEB">
        <w:rPr>
          <w:lang w:val="hu-HU"/>
        </w:rPr>
        <w:t>-</w:t>
      </w:r>
      <w:proofErr w:type="spellStart"/>
      <w:r w:rsidRPr="00575DEB">
        <w:rPr>
          <w:lang w:val="hu-HU"/>
        </w:rPr>
        <w:t>arrow</w:t>
      </w:r>
      <w:proofErr w:type="spellEnd"/>
      <w:r w:rsidRPr="00575DEB">
        <w:rPr>
          <w:lang w:val="hu-HU"/>
        </w:rPr>
        <w:t>-bar-</w:t>
      </w:r>
      <w:proofErr w:type="spellStart"/>
      <w:r w:rsidRPr="00575DEB">
        <w:rPr>
          <w:lang w:val="hu-HU"/>
        </w:rPr>
        <w:t>right</w:t>
      </w:r>
      <w:proofErr w:type="spellEnd"/>
      <w:r w:rsidRPr="00575DEB">
        <w:rPr>
          <w:lang w:val="hu-HU"/>
        </w:rPr>
        <w:t>"&gt; - Kilépés&lt;/i&gt;</w:t>
      </w:r>
    </w:p>
    <w:p w14:paraId="37A0CAC3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>                                    &lt;/a&gt;</w:t>
      </w:r>
    </w:p>
    <w:p w14:paraId="2E8F7115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>                                &lt;/li&gt;</w:t>
      </w:r>
    </w:p>
    <w:p w14:paraId="4FF20F17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>                                &lt;li&gt;</w:t>
      </w:r>
    </w:p>
    <w:p w14:paraId="1439C4BE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 xml:space="preserve">                                    &lt;a </w:t>
      </w:r>
      <w:proofErr w:type="spellStart"/>
      <w:r w:rsidRPr="00575DEB">
        <w:rPr>
          <w:lang w:val="hu-HU"/>
        </w:rPr>
        <w:t>class</w:t>
      </w:r>
      <w:proofErr w:type="spellEnd"/>
      <w:r w:rsidRPr="00575DEB">
        <w:rPr>
          <w:lang w:val="hu-HU"/>
        </w:rPr>
        <w:t>="</w:t>
      </w:r>
      <w:proofErr w:type="spellStart"/>
      <w:r w:rsidRPr="00575DEB">
        <w:rPr>
          <w:lang w:val="hu-HU"/>
        </w:rPr>
        <w:t>dropdown-item</w:t>
      </w:r>
      <w:proofErr w:type="spellEnd"/>
      <w:r w:rsidRPr="00575DEB">
        <w:rPr>
          <w:lang w:val="hu-HU"/>
        </w:rPr>
        <w:t xml:space="preserve"> </w:t>
      </w:r>
      <w:proofErr w:type="spellStart"/>
      <w:r w:rsidRPr="00575DEB">
        <w:rPr>
          <w:lang w:val="hu-HU"/>
        </w:rPr>
        <w:t>disabled</w:t>
      </w:r>
      <w:proofErr w:type="spellEnd"/>
      <w:r w:rsidRPr="00575DEB">
        <w:rPr>
          <w:lang w:val="hu-HU"/>
        </w:rPr>
        <w:t xml:space="preserve">" </w:t>
      </w:r>
      <w:proofErr w:type="spellStart"/>
      <w:r w:rsidRPr="00575DEB">
        <w:rPr>
          <w:lang w:val="hu-HU"/>
        </w:rPr>
        <w:t>href</w:t>
      </w:r>
      <w:proofErr w:type="spellEnd"/>
      <w:r w:rsidRPr="00575DEB">
        <w:rPr>
          <w:lang w:val="hu-HU"/>
        </w:rPr>
        <w:t>="http://azenhazam.mywire.org:8800/</w:t>
      </w:r>
      <w:proofErr w:type="spellStart"/>
      <w:r w:rsidRPr="00575DEB">
        <w:rPr>
          <w:lang w:val="hu-HU"/>
        </w:rPr>
        <w:t>deleteuser</w:t>
      </w:r>
      <w:proofErr w:type="spellEnd"/>
      <w:r w:rsidRPr="00575DEB">
        <w:rPr>
          <w:lang w:val="hu-HU"/>
        </w:rPr>
        <w:t>/"&gt;</w:t>
      </w:r>
    </w:p>
    <w:p w14:paraId="073D6945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 xml:space="preserve">                                        &lt;i </w:t>
      </w:r>
      <w:proofErr w:type="spellStart"/>
      <w:r w:rsidRPr="00575DEB">
        <w:rPr>
          <w:lang w:val="hu-HU"/>
        </w:rPr>
        <w:t>class</w:t>
      </w:r>
      <w:proofErr w:type="spellEnd"/>
      <w:r w:rsidRPr="00575DEB">
        <w:rPr>
          <w:lang w:val="hu-HU"/>
        </w:rPr>
        <w:t>="</w:t>
      </w:r>
      <w:proofErr w:type="spellStart"/>
      <w:r w:rsidRPr="00575DEB">
        <w:rPr>
          <w:lang w:val="hu-HU"/>
        </w:rPr>
        <w:t>bi</w:t>
      </w:r>
      <w:proofErr w:type="spellEnd"/>
      <w:r w:rsidRPr="00575DEB">
        <w:rPr>
          <w:lang w:val="hu-HU"/>
        </w:rPr>
        <w:t xml:space="preserve"> </w:t>
      </w:r>
      <w:proofErr w:type="spellStart"/>
      <w:r w:rsidRPr="00575DEB">
        <w:rPr>
          <w:lang w:val="hu-HU"/>
        </w:rPr>
        <w:t>bi-person-dash</w:t>
      </w:r>
      <w:proofErr w:type="spellEnd"/>
      <w:r w:rsidRPr="00575DEB">
        <w:rPr>
          <w:lang w:val="hu-HU"/>
        </w:rPr>
        <w:t>"&gt; - Felhasználó törlése&lt;/i&gt;</w:t>
      </w:r>
    </w:p>
    <w:p w14:paraId="59FC310A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>                                    &lt;/a&gt;</w:t>
      </w:r>
    </w:p>
    <w:p w14:paraId="3AF23695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>                                &lt;/li&gt;</w:t>
      </w:r>
    </w:p>
    <w:p w14:paraId="7924C5D2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>                            &lt;/</w:t>
      </w:r>
      <w:proofErr w:type="spellStart"/>
      <w:r w:rsidRPr="00575DEB">
        <w:rPr>
          <w:lang w:val="hu-HU"/>
        </w:rPr>
        <w:t>ul</w:t>
      </w:r>
      <w:proofErr w:type="spellEnd"/>
      <w:r w:rsidRPr="00575DEB">
        <w:rPr>
          <w:lang w:val="hu-HU"/>
        </w:rPr>
        <w:t>&gt;</w:t>
      </w:r>
    </w:p>
    <w:p w14:paraId="12C60560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>                        &lt;/li&gt;</w:t>
      </w:r>
    </w:p>
    <w:p w14:paraId="51C8DF8F" w14:textId="77777777" w:rsidR="00575DEB" w:rsidRPr="00575DEB" w:rsidRDefault="00575DEB" w:rsidP="00575DEB">
      <w:pPr>
        <w:rPr>
          <w:lang w:val="hu-HU"/>
        </w:rPr>
      </w:pPr>
    </w:p>
    <w:p w14:paraId="223546D2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 xml:space="preserve">                        </w:t>
      </w:r>
      <w:proofErr w:type="gramStart"/>
      <w:r w:rsidRPr="00575DEB">
        <w:rPr>
          <w:lang w:val="hu-HU"/>
        </w:rPr>
        <w:t>&lt;!--</w:t>
      </w:r>
      <w:proofErr w:type="gramEnd"/>
      <w:r w:rsidRPr="00575DEB">
        <w:rPr>
          <w:lang w:val="hu-HU"/>
        </w:rPr>
        <w:t xml:space="preserve">Gépház legördülő </w:t>
      </w:r>
      <w:proofErr w:type="spellStart"/>
      <w:r w:rsidRPr="00575DEB">
        <w:rPr>
          <w:lang w:val="hu-HU"/>
        </w:rPr>
        <w:t>menűpont</w:t>
      </w:r>
      <w:proofErr w:type="spellEnd"/>
      <w:r w:rsidRPr="00575DEB">
        <w:rPr>
          <w:lang w:val="hu-HU"/>
        </w:rPr>
        <w:t xml:space="preserve"> --&gt;</w:t>
      </w:r>
    </w:p>
    <w:p w14:paraId="70EA9FE8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 xml:space="preserve">                        &lt;li </w:t>
      </w:r>
      <w:proofErr w:type="spellStart"/>
      <w:r w:rsidRPr="00575DEB">
        <w:rPr>
          <w:lang w:val="hu-HU"/>
        </w:rPr>
        <w:t>class</w:t>
      </w:r>
      <w:proofErr w:type="spellEnd"/>
      <w:r w:rsidRPr="00575DEB">
        <w:rPr>
          <w:lang w:val="hu-HU"/>
        </w:rPr>
        <w:t>="</w:t>
      </w:r>
      <w:proofErr w:type="spellStart"/>
      <w:r w:rsidRPr="00575DEB">
        <w:rPr>
          <w:lang w:val="hu-HU"/>
        </w:rPr>
        <w:t>nav-item</w:t>
      </w:r>
      <w:proofErr w:type="spellEnd"/>
      <w:r w:rsidRPr="00575DEB">
        <w:rPr>
          <w:lang w:val="hu-HU"/>
        </w:rPr>
        <w:t xml:space="preserve"> </w:t>
      </w:r>
      <w:proofErr w:type="spellStart"/>
      <w:r w:rsidRPr="00575DEB">
        <w:rPr>
          <w:lang w:val="hu-HU"/>
        </w:rPr>
        <w:t>dropdown</w:t>
      </w:r>
      <w:proofErr w:type="spellEnd"/>
      <w:r w:rsidRPr="00575DEB">
        <w:rPr>
          <w:lang w:val="hu-HU"/>
        </w:rPr>
        <w:t>"&gt;</w:t>
      </w:r>
    </w:p>
    <w:p w14:paraId="74057B44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 xml:space="preserve">                            &lt;a </w:t>
      </w:r>
      <w:proofErr w:type="spellStart"/>
      <w:r w:rsidRPr="00575DEB">
        <w:rPr>
          <w:lang w:val="hu-HU"/>
        </w:rPr>
        <w:t>class</w:t>
      </w:r>
      <w:proofErr w:type="spellEnd"/>
      <w:r w:rsidRPr="00575DEB">
        <w:rPr>
          <w:lang w:val="hu-HU"/>
        </w:rPr>
        <w:t>="</w:t>
      </w:r>
      <w:proofErr w:type="spellStart"/>
      <w:r w:rsidRPr="00575DEB">
        <w:rPr>
          <w:lang w:val="hu-HU"/>
        </w:rPr>
        <w:t>nav</w:t>
      </w:r>
      <w:proofErr w:type="spellEnd"/>
      <w:r w:rsidRPr="00575DEB">
        <w:rPr>
          <w:lang w:val="hu-HU"/>
        </w:rPr>
        <w:t xml:space="preserve">-link </w:t>
      </w:r>
      <w:proofErr w:type="spellStart"/>
      <w:r w:rsidRPr="00575DEB">
        <w:rPr>
          <w:lang w:val="hu-HU"/>
        </w:rPr>
        <w:t>dropdown-toggle</w:t>
      </w:r>
      <w:proofErr w:type="spellEnd"/>
      <w:r w:rsidRPr="00575DEB">
        <w:rPr>
          <w:lang w:val="hu-HU"/>
        </w:rPr>
        <w:t xml:space="preserve">" </w:t>
      </w:r>
      <w:proofErr w:type="spellStart"/>
      <w:r w:rsidRPr="00575DEB">
        <w:rPr>
          <w:lang w:val="hu-HU"/>
        </w:rPr>
        <w:t>href</w:t>
      </w:r>
      <w:proofErr w:type="spellEnd"/>
      <w:r w:rsidRPr="00575DEB">
        <w:rPr>
          <w:lang w:val="hu-HU"/>
        </w:rPr>
        <w:t xml:space="preserve">="#" </w:t>
      </w:r>
      <w:proofErr w:type="spellStart"/>
      <w:r w:rsidRPr="00575DEB">
        <w:rPr>
          <w:lang w:val="hu-HU"/>
        </w:rPr>
        <w:t>id</w:t>
      </w:r>
      <w:proofErr w:type="spellEnd"/>
      <w:r w:rsidRPr="00575DEB">
        <w:rPr>
          <w:lang w:val="hu-HU"/>
        </w:rPr>
        <w:t>="</w:t>
      </w:r>
      <w:proofErr w:type="spellStart"/>
      <w:r w:rsidRPr="00575DEB">
        <w:rPr>
          <w:lang w:val="hu-HU"/>
        </w:rPr>
        <w:t>navbarDropdown</w:t>
      </w:r>
      <w:proofErr w:type="spellEnd"/>
      <w:r w:rsidRPr="00575DEB">
        <w:rPr>
          <w:lang w:val="hu-HU"/>
        </w:rPr>
        <w:t xml:space="preserve">" </w:t>
      </w:r>
      <w:proofErr w:type="spellStart"/>
      <w:r w:rsidRPr="00575DEB">
        <w:rPr>
          <w:lang w:val="hu-HU"/>
        </w:rPr>
        <w:t>role</w:t>
      </w:r>
      <w:proofErr w:type="spellEnd"/>
      <w:r w:rsidRPr="00575DEB">
        <w:rPr>
          <w:lang w:val="hu-HU"/>
        </w:rPr>
        <w:t>="</w:t>
      </w:r>
      <w:proofErr w:type="spellStart"/>
      <w:r w:rsidRPr="00575DEB">
        <w:rPr>
          <w:lang w:val="hu-HU"/>
        </w:rPr>
        <w:t>button</w:t>
      </w:r>
      <w:proofErr w:type="spellEnd"/>
      <w:r w:rsidRPr="00575DEB">
        <w:rPr>
          <w:lang w:val="hu-HU"/>
        </w:rPr>
        <w:t xml:space="preserve">" </w:t>
      </w:r>
      <w:proofErr w:type="spellStart"/>
      <w:r w:rsidRPr="00575DEB">
        <w:rPr>
          <w:lang w:val="hu-HU"/>
        </w:rPr>
        <w:t>data-bs-toggle</w:t>
      </w:r>
      <w:proofErr w:type="spellEnd"/>
      <w:r w:rsidRPr="00575DEB">
        <w:rPr>
          <w:lang w:val="hu-HU"/>
        </w:rPr>
        <w:t>="</w:t>
      </w:r>
      <w:proofErr w:type="spellStart"/>
      <w:r w:rsidRPr="00575DEB">
        <w:rPr>
          <w:lang w:val="hu-HU"/>
        </w:rPr>
        <w:t>dropdown</w:t>
      </w:r>
      <w:proofErr w:type="spellEnd"/>
      <w:r w:rsidRPr="00575DEB">
        <w:rPr>
          <w:lang w:val="hu-HU"/>
        </w:rPr>
        <w:t xml:space="preserve">" </w:t>
      </w:r>
      <w:proofErr w:type="spellStart"/>
      <w:r w:rsidRPr="00575DEB">
        <w:rPr>
          <w:lang w:val="hu-HU"/>
        </w:rPr>
        <w:t>aria-expanded</w:t>
      </w:r>
      <w:proofErr w:type="spellEnd"/>
      <w:r w:rsidRPr="00575DEB">
        <w:rPr>
          <w:lang w:val="hu-HU"/>
        </w:rPr>
        <w:t>="</w:t>
      </w:r>
      <w:proofErr w:type="spellStart"/>
      <w:r w:rsidRPr="00575DEB">
        <w:rPr>
          <w:lang w:val="hu-HU"/>
        </w:rPr>
        <w:t>false</w:t>
      </w:r>
      <w:proofErr w:type="spellEnd"/>
      <w:r w:rsidRPr="00575DEB">
        <w:rPr>
          <w:lang w:val="hu-HU"/>
        </w:rPr>
        <w:t>"&gt;</w:t>
      </w:r>
    </w:p>
    <w:p w14:paraId="1156E6CD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>                                Gépház</w:t>
      </w:r>
    </w:p>
    <w:p w14:paraId="4DE10D21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>                            &lt;/a&gt;</w:t>
      </w:r>
    </w:p>
    <w:p w14:paraId="4DC18FD7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>                            &lt;</w:t>
      </w:r>
      <w:proofErr w:type="spellStart"/>
      <w:r w:rsidRPr="00575DEB">
        <w:rPr>
          <w:lang w:val="hu-HU"/>
        </w:rPr>
        <w:t>ul</w:t>
      </w:r>
      <w:proofErr w:type="spellEnd"/>
      <w:r w:rsidRPr="00575DEB">
        <w:rPr>
          <w:lang w:val="hu-HU"/>
        </w:rPr>
        <w:t xml:space="preserve"> </w:t>
      </w:r>
      <w:proofErr w:type="spellStart"/>
      <w:r w:rsidRPr="00575DEB">
        <w:rPr>
          <w:lang w:val="hu-HU"/>
        </w:rPr>
        <w:t>class</w:t>
      </w:r>
      <w:proofErr w:type="spellEnd"/>
      <w:r w:rsidRPr="00575DEB">
        <w:rPr>
          <w:lang w:val="hu-HU"/>
        </w:rPr>
        <w:t>="</w:t>
      </w:r>
      <w:proofErr w:type="spellStart"/>
      <w:r w:rsidRPr="00575DEB">
        <w:rPr>
          <w:lang w:val="hu-HU"/>
        </w:rPr>
        <w:t>dropdown-menu</w:t>
      </w:r>
      <w:proofErr w:type="spellEnd"/>
      <w:r w:rsidRPr="00575DEB">
        <w:rPr>
          <w:lang w:val="hu-HU"/>
        </w:rPr>
        <w:t xml:space="preserve"> </w:t>
      </w:r>
      <w:proofErr w:type="spellStart"/>
      <w:r w:rsidRPr="00575DEB">
        <w:rPr>
          <w:lang w:val="hu-HU"/>
        </w:rPr>
        <w:t>bg-primary</w:t>
      </w:r>
      <w:proofErr w:type="spellEnd"/>
      <w:r w:rsidRPr="00575DEB">
        <w:rPr>
          <w:lang w:val="hu-HU"/>
        </w:rPr>
        <w:t xml:space="preserve">" </w:t>
      </w:r>
      <w:proofErr w:type="spellStart"/>
      <w:r w:rsidRPr="00575DEB">
        <w:rPr>
          <w:lang w:val="hu-HU"/>
        </w:rPr>
        <w:t>aria-labelledby</w:t>
      </w:r>
      <w:proofErr w:type="spellEnd"/>
      <w:r w:rsidRPr="00575DEB">
        <w:rPr>
          <w:lang w:val="hu-HU"/>
        </w:rPr>
        <w:t>="</w:t>
      </w:r>
      <w:proofErr w:type="spellStart"/>
      <w:r w:rsidRPr="00575DEB">
        <w:rPr>
          <w:lang w:val="hu-HU"/>
        </w:rPr>
        <w:t>navbarDropdown</w:t>
      </w:r>
      <w:proofErr w:type="spellEnd"/>
      <w:r w:rsidRPr="00575DEB">
        <w:rPr>
          <w:lang w:val="hu-HU"/>
        </w:rPr>
        <w:t>"&gt;</w:t>
      </w:r>
    </w:p>
    <w:p w14:paraId="15B817AE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>                                &lt;li&gt;</w:t>
      </w:r>
    </w:p>
    <w:p w14:paraId="52712941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 xml:space="preserve">                                    &lt;a </w:t>
      </w:r>
      <w:proofErr w:type="spellStart"/>
      <w:r w:rsidRPr="00575DEB">
        <w:rPr>
          <w:lang w:val="hu-HU"/>
        </w:rPr>
        <w:t>class</w:t>
      </w:r>
      <w:proofErr w:type="spellEnd"/>
      <w:r w:rsidRPr="00575DEB">
        <w:rPr>
          <w:lang w:val="hu-HU"/>
        </w:rPr>
        <w:t>="</w:t>
      </w:r>
      <w:proofErr w:type="spellStart"/>
      <w:r w:rsidRPr="00575DEB">
        <w:rPr>
          <w:lang w:val="hu-HU"/>
        </w:rPr>
        <w:t>dropdown-item</w:t>
      </w:r>
      <w:proofErr w:type="spellEnd"/>
      <w:r w:rsidRPr="00575DEB">
        <w:rPr>
          <w:lang w:val="hu-HU"/>
        </w:rPr>
        <w:t xml:space="preserve">" </w:t>
      </w:r>
      <w:proofErr w:type="spellStart"/>
      <w:r w:rsidRPr="00575DEB">
        <w:rPr>
          <w:lang w:val="hu-HU"/>
        </w:rPr>
        <w:t>href</w:t>
      </w:r>
      <w:proofErr w:type="spellEnd"/>
      <w:r w:rsidRPr="00575DEB">
        <w:rPr>
          <w:lang w:val="hu-HU"/>
        </w:rPr>
        <w:t xml:space="preserve">="https://github.com/lukrecia602/project" </w:t>
      </w:r>
      <w:proofErr w:type="spellStart"/>
      <w:r w:rsidRPr="00575DEB">
        <w:rPr>
          <w:lang w:val="hu-HU"/>
        </w:rPr>
        <w:t>target</w:t>
      </w:r>
      <w:proofErr w:type="spellEnd"/>
      <w:r w:rsidRPr="00575DEB">
        <w:rPr>
          <w:lang w:val="hu-HU"/>
        </w:rPr>
        <w:t>="_</w:t>
      </w:r>
      <w:proofErr w:type="spellStart"/>
      <w:r w:rsidRPr="00575DEB">
        <w:rPr>
          <w:lang w:val="hu-HU"/>
        </w:rPr>
        <w:t>blank</w:t>
      </w:r>
      <w:proofErr w:type="spellEnd"/>
      <w:r w:rsidRPr="00575DEB">
        <w:rPr>
          <w:lang w:val="hu-HU"/>
        </w:rPr>
        <w:t>"&gt;</w:t>
      </w:r>
    </w:p>
    <w:p w14:paraId="5A48818C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lastRenderedPageBreak/>
        <w:t xml:space="preserve">                                        &lt;i </w:t>
      </w:r>
      <w:proofErr w:type="spellStart"/>
      <w:r w:rsidRPr="00575DEB">
        <w:rPr>
          <w:lang w:val="hu-HU"/>
        </w:rPr>
        <w:t>class</w:t>
      </w:r>
      <w:proofErr w:type="spellEnd"/>
      <w:r w:rsidRPr="00575DEB">
        <w:rPr>
          <w:lang w:val="hu-HU"/>
        </w:rPr>
        <w:t>="</w:t>
      </w:r>
      <w:proofErr w:type="spellStart"/>
      <w:r w:rsidRPr="00575DEB">
        <w:rPr>
          <w:lang w:val="hu-HU"/>
        </w:rPr>
        <w:t>bi</w:t>
      </w:r>
      <w:proofErr w:type="spellEnd"/>
      <w:r w:rsidRPr="00575DEB">
        <w:rPr>
          <w:lang w:val="hu-HU"/>
        </w:rPr>
        <w:t xml:space="preserve"> </w:t>
      </w:r>
      <w:proofErr w:type="spellStart"/>
      <w:r w:rsidRPr="00575DEB">
        <w:rPr>
          <w:lang w:val="hu-HU"/>
        </w:rPr>
        <w:t>bi-github</w:t>
      </w:r>
      <w:proofErr w:type="spellEnd"/>
      <w:r w:rsidRPr="00575DEB">
        <w:rPr>
          <w:lang w:val="hu-HU"/>
        </w:rPr>
        <w:t xml:space="preserve">"&gt; - </w:t>
      </w:r>
      <w:proofErr w:type="spellStart"/>
      <w:r w:rsidRPr="00575DEB">
        <w:rPr>
          <w:lang w:val="hu-HU"/>
        </w:rPr>
        <w:t>Github</w:t>
      </w:r>
      <w:proofErr w:type="spellEnd"/>
      <w:r w:rsidRPr="00575DEB">
        <w:rPr>
          <w:lang w:val="hu-HU"/>
        </w:rPr>
        <w:t xml:space="preserve"> </w:t>
      </w:r>
      <w:proofErr w:type="spellStart"/>
      <w:r w:rsidRPr="00575DEB">
        <w:rPr>
          <w:lang w:val="hu-HU"/>
        </w:rPr>
        <w:t>repo</w:t>
      </w:r>
      <w:proofErr w:type="spellEnd"/>
      <w:r w:rsidRPr="00575DEB">
        <w:rPr>
          <w:lang w:val="hu-HU"/>
        </w:rPr>
        <w:t xml:space="preserve"> oldala&lt;/i&gt;</w:t>
      </w:r>
    </w:p>
    <w:p w14:paraId="2A9EB705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>                                    &lt;/a&gt;</w:t>
      </w:r>
    </w:p>
    <w:p w14:paraId="25E00885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>                                &lt;/li&gt;</w:t>
      </w:r>
    </w:p>
    <w:p w14:paraId="1EB397A8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>                                &lt;li&gt;&lt;</w:t>
      </w:r>
      <w:proofErr w:type="spellStart"/>
      <w:r w:rsidRPr="00575DEB">
        <w:rPr>
          <w:lang w:val="hu-HU"/>
        </w:rPr>
        <w:t>hr</w:t>
      </w:r>
      <w:proofErr w:type="spellEnd"/>
      <w:r w:rsidRPr="00575DEB">
        <w:rPr>
          <w:lang w:val="hu-HU"/>
        </w:rPr>
        <w:t xml:space="preserve"> </w:t>
      </w:r>
      <w:proofErr w:type="spellStart"/>
      <w:r w:rsidRPr="00575DEB">
        <w:rPr>
          <w:lang w:val="hu-HU"/>
        </w:rPr>
        <w:t>class</w:t>
      </w:r>
      <w:proofErr w:type="spellEnd"/>
      <w:r w:rsidRPr="00575DEB">
        <w:rPr>
          <w:lang w:val="hu-HU"/>
        </w:rPr>
        <w:t>="</w:t>
      </w:r>
      <w:proofErr w:type="spellStart"/>
      <w:r w:rsidRPr="00575DEB">
        <w:rPr>
          <w:lang w:val="hu-HU"/>
        </w:rPr>
        <w:t>dropdown-divider</w:t>
      </w:r>
      <w:proofErr w:type="spellEnd"/>
      <w:r w:rsidRPr="00575DEB">
        <w:rPr>
          <w:lang w:val="hu-HU"/>
        </w:rPr>
        <w:t>"&gt;&lt;/li&gt;</w:t>
      </w:r>
    </w:p>
    <w:p w14:paraId="6ACDCA7E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 xml:space="preserve">                                </w:t>
      </w:r>
    </w:p>
    <w:p w14:paraId="73DE2208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>                            &lt;/</w:t>
      </w:r>
      <w:proofErr w:type="spellStart"/>
      <w:r w:rsidRPr="00575DEB">
        <w:rPr>
          <w:lang w:val="hu-HU"/>
        </w:rPr>
        <w:t>ul</w:t>
      </w:r>
      <w:proofErr w:type="spellEnd"/>
      <w:r w:rsidRPr="00575DEB">
        <w:rPr>
          <w:lang w:val="hu-HU"/>
        </w:rPr>
        <w:t>&gt;</w:t>
      </w:r>
    </w:p>
    <w:p w14:paraId="2BCC7A3A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>                        &lt;/li&gt;</w:t>
      </w:r>
    </w:p>
    <w:p w14:paraId="5E79DD82" w14:textId="77777777" w:rsidR="00575DEB" w:rsidRPr="00575DEB" w:rsidRDefault="00575DEB" w:rsidP="00575DEB">
      <w:pPr>
        <w:rPr>
          <w:lang w:val="hu-HU"/>
        </w:rPr>
      </w:pPr>
    </w:p>
    <w:p w14:paraId="0433A749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>                    &lt;/</w:t>
      </w:r>
      <w:proofErr w:type="spellStart"/>
      <w:r w:rsidRPr="00575DEB">
        <w:rPr>
          <w:lang w:val="hu-HU"/>
        </w:rPr>
        <w:t>ul</w:t>
      </w:r>
      <w:proofErr w:type="spellEnd"/>
      <w:r w:rsidRPr="00575DEB">
        <w:rPr>
          <w:lang w:val="hu-HU"/>
        </w:rPr>
        <w:t>&gt;</w:t>
      </w:r>
    </w:p>
    <w:p w14:paraId="4CA553F1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>                &lt;/div&gt;</w:t>
      </w:r>
    </w:p>
    <w:p w14:paraId="7D9215C5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>            &lt;/div&gt;</w:t>
      </w:r>
    </w:p>
    <w:p w14:paraId="685A22DF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>        &lt;/</w:t>
      </w:r>
      <w:proofErr w:type="spellStart"/>
      <w:r w:rsidRPr="00575DEB">
        <w:rPr>
          <w:lang w:val="hu-HU"/>
        </w:rPr>
        <w:t>nav</w:t>
      </w:r>
      <w:proofErr w:type="spellEnd"/>
      <w:r w:rsidRPr="00575DEB">
        <w:rPr>
          <w:lang w:val="hu-HU"/>
        </w:rPr>
        <w:t>&gt;</w:t>
      </w:r>
    </w:p>
    <w:p w14:paraId="64F8AC09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>    &lt;/</w:t>
      </w:r>
      <w:proofErr w:type="spellStart"/>
      <w:r w:rsidRPr="00575DEB">
        <w:rPr>
          <w:lang w:val="hu-HU"/>
        </w:rPr>
        <w:t>header</w:t>
      </w:r>
      <w:proofErr w:type="spellEnd"/>
      <w:r w:rsidRPr="00575DEB">
        <w:rPr>
          <w:lang w:val="hu-HU"/>
        </w:rPr>
        <w:t>&gt;</w:t>
      </w:r>
    </w:p>
    <w:p w14:paraId="32ECCC1B" w14:textId="77777777" w:rsidR="00575DEB" w:rsidRPr="00575DEB" w:rsidRDefault="00575DEB" w:rsidP="00575DEB">
      <w:pPr>
        <w:rPr>
          <w:lang w:val="hu-HU"/>
        </w:rPr>
      </w:pPr>
    </w:p>
    <w:p w14:paraId="415F04CB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 xml:space="preserve">    &lt;div </w:t>
      </w:r>
      <w:proofErr w:type="spellStart"/>
      <w:r w:rsidRPr="00575DEB">
        <w:rPr>
          <w:lang w:val="hu-HU"/>
        </w:rPr>
        <w:t>class</w:t>
      </w:r>
      <w:proofErr w:type="spellEnd"/>
      <w:r w:rsidRPr="00575DEB">
        <w:rPr>
          <w:lang w:val="hu-HU"/>
        </w:rPr>
        <w:t xml:space="preserve"> = "mycontainer1 </w:t>
      </w:r>
      <w:proofErr w:type="spellStart"/>
      <w:r w:rsidRPr="00575DEB">
        <w:rPr>
          <w:lang w:val="hu-HU"/>
        </w:rPr>
        <w:t>container</w:t>
      </w:r>
      <w:proofErr w:type="spellEnd"/>
      <w:r w:rsidRPr="00575DEB">
        <w:rPr>
          <w:lang w:val="hu-HU"/>
        </w:rPr>
        <w:t>-fluid"&gt;</w:t>
      </w:r>
    </w:p>
    <w:p w14:paraId="7547C98B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 xml:space="preserve">        &lt;h1 </w:t>
      </w:r>
      <w:proofErr w:type="spellStart"/>
      <w:r w:rsidRPr="00575DEB">
        <w:rPr>
          <w:lang w:val="hu-HU"/>
        </w:rPr>
        <w:t>class</w:t>
      </w:r>
      <w:proofErr w:type="spellEnd"/>
      <w:r w:rsidRPr="00575DEB">
        <w:rPr>
          <w:lang w:val="hu-HU"/>
        </w:rPr>
        <w:t>="text-center text-</w:t>
      </w:r>
      <w:proofErr w:type="spellStart"/>
      <w:r w:rsidRPr="00575DEB">
        <w:rPr>
          <w:lang w:val="hu-HU"/>
        </w:rPr>
        <w:t>light</w:t>
      </w:r>
      <w:proofErr w:type="spellEnd"/>
      <w:r w:rsidRPr="00575DEB">
        <w:rPr>
          <w:lang w:val="hu-HU"/>
        </w:rPr>
        <w:t xml:space="preserve"> display-1"&gt;Globális valuta átváltások&lt;/h1&gt;</w:t>
      </w:r>
    </w:p>
    <w:p w14:paraId="5E0BC59E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 xml:space="preserve">        &lt;h4 </w:t>
      </w:r>
      <w:proofErr w:type="spellStart"/>
      <w:r w:rsidRPr="00575DEB">
        <w:rPr>
          <w:lang w:val="hu-HU"/>
        </w:rPr>
        <w:t>class</w:t>
      </w:r>
      <w:proofErr w:type="spellEnd"/>
      <w:r w:rsidRPr="00575DEB">
        <w:rPr>
          <w:lang w:val="hu-HU"/>
        </w:rPr>
        <w:t>="text-center text-</w:t>
      </w:r>
      <w:proofErr w:type="spellStart"/>
      <w:r w:rsidRPr="00575DEB">
        <w:rPr>
          <w:lang w:val="hu-HU"/>
        </w:rPr>
        <w:t>light</w:t>
      </w:r>
      <w:proofErr w:type="spellEnd"/>
      <w:r w:rsidRPr="00575DEB">
        <w:rPr>
          <w:lang w:val="hu-HU"/>
        </w:rPr>
        <w:t xml:space="preserve">"&gt;A világon a vezető valutákat globálisan </w:t>
      </w:r>
      <w:proofErr w:type="gramStart"/>
      <w:r w:rsidRPr="00575DEB">
        <w:rPr>
          <w:lang w:val="hu-HU"/>
        </w:rPr>
        <w:t>átváltjuk.&lt;</w:t>
      </w:r>
      <w:proofErr w:type="gramEnd"/>
      <w:r w:rsidRPr="00575DEB">
        <w:rPr>
          <w:lang w:val="hu-HU"/>
        </w:rPr>
        <w:t>/h4&gt;</w:t>
      </w:r>
    </w:p>
    <w:p w14:paraId="04A91C70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 xml:space="preserve">        </w:t>
      </w:r>
    </w:p>
    <w:p w14:paraId="66B4A696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 xml:space="preserve">        &lt;div </w:t>
      </w:r>
      <w:proofErr w:type="spellStart"/>
      <w:r w:rsidRPr="00575DEB">
        <w:rPr>
          <w:lang w:val="hu-HU"/>
        </w:rPr>
        <w:t>class</w:t>
      </w:r>
      <w:proofErr w:type="spellEnd"/>
      <w:r w:rsidRPr="00575DEB">
        <w:rPr>
          <w:lang w:val="hu-HU"/>
        </w:rPr>
        <w:t>="mycontainer2 p-4 m-1"&gt;</w:t>
      </w:r>
    </w:p>
    <w:p w14:paraId="3B67C7A5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 xml:space="preserve">            </w:t>
      </w:r>
    </w:p>
    <w:p w14:paraId="1762E826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 xml:space="preserve">            &lt;div </w:t>
      </w:r>
      <w:proofErr w:type="spellStart"/>
      <w:r w:rsidRPr="00575DEB">
        <w:rPr>
          <w:lang w:val="hu-HU"/>
        </w:rPr>
        <w:t>class</w:t>
      </w:r>
      <w:proofErr w:type="spellEnd"/>
      <w:r w:rsidRPr="00575DEB">
        <w:rPr>
          <w:lang w:val="hu-HU"/>
        </w:rPr>
        <w:t xml:space="preserve"> = "</w:t>
      </w:r>
      <w:proofErr w:type="spellStart"/>
      <w:r w:rsidRPr="00575DEB">
        <w:rPr>
          <w:lang w:val="hu-HU"/>
        </w:rPr>
        <w:t>row</w:t>
      </w:r>
      <w:proofErr w:type="spellEnd"/>
      <w:r w:rsidRPr="00575DEB">
        <w:rPr>
          <w:lang w:val="hu-HU"/>
        </w:rPr>
        <w:t xml:space="preserve"> row-cols-1 row-cols-lg-3 g-2"&gt;</w:t>
      </w:r>
    </w:p>
    <w:p w14:paraId="4870C02A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>                &lt;</w:t>
      </w:r>
      <w:proofErr w:type="spellStart"/>
      <w:r w:rsidRPr="00575DEB">
        <w:rPr>
          <w:lang w:val="hu-HU"/>
        </w:rPr>
        <w:t>button</w:t>
      </w:r>
      <w:proofErr w:type="spellEnd"/>
      <w:r w:rsidRPr="00575DEB">
        <w:rPr>
          <w:lang w:val="hu-HU"/>
        </w:rPr>
        <w:t xml:space="preserve"> </w:t>
      </w:r>
      <w:proofErr w:type="spellStart"/>
      <w:r w:rsidRPr="00575DEB">
        <w:rPr>
          <w:lang w:val="hu-HU"/>
        </w:rPr>
        <w:t>class</w:t>
      </w:r>
      <w:proofErr w:type="spellEnd"/>
      <w:r w:rsidRPr="00575DEB">
        <w:rPr>
          <w:lang w:val="hu-HU"/>
        </w:rPr>
        <w:t xml:space="preserve"> = "</w:t>
      </w:r>
      <w:proofErr w:type="spellStart"/>
      <w:r w:rsidRPr="00575DEB">
        <w:rPr>
          <w:lang w:val="hu-HU"/>
        </w:rPr>
        <w:t>btn</w:t>
      </w:r>
      <w:proofErr w:type="spellEnd"/>
      <w:r w:rsidRPr="00575DEB">
        <w:rPr>
          <w:lang w:val="hu-HU"/>
        </w:rPr>
        <w:t xml:space="preserve"> </w:t>
      </w:r>
      <w:proofErr w:type="spellStart"/>
      <w:r w:rsidRPr="00575DEB">
        <w:rPr>
          <w:lang w:val="hu-HU"/>
        </w:rPr>
        <w:t>mybtnactive</w:t>
      </w:r>
      <w:proofErr w:type="spellEnd"/>
      <w:r w:rsidRPr="00575DEB">
        <w:rPr>
          <w:lang w:val="hu-HU"/>
        </w:rPr>
        <w:t xml:space="preserve"> mycontainer2" </w:t>
      </w:r>
      <w:proofErr w:type="spellStart"/>
      <w:r w:rsidRPr="00575DEB">
        <w:rPr>
          <w:lang w:val="hu-HU"/>
        </w:rPr>
        <w:t>onclick</w:t>
      </w:r>
      <w:proofErr w:type="spellEnd"/>
      <w:r w:rsidRPr="00575DEB">
        <w:rPr>
          <w:lang w:val="hu-HU"/>
        </w:rPr>
        <w:t>="</w:t>
      </w:r>
      <w:proofErr w:type="spellStart"/>
      <w:proofErr w:type="gramStart"/>
      <w:r w:rsidRPr="00575DEB">
        <w:rPr>
          <w:lang w:val="hu-HU"/>
        </w:rPr>
        <w:t>window.location</w:t>
      </w:r>
      <w:proofErr w:type="gramEnd"/>
      <w:r w:rsidRPr="00575DEB">
        <w:rPr>
          <w:lang w:val="hu-HU"/>
        </w:rPr>
        <w:t>.href</w:t>
      </w:r>
      <w:proofErr w:type="spellEnd"/>
      <w:r w:rsidRPr="00575DEB">
        <w:rPr>
          <w:lang w:val="hu-HU"/>
        </w:rPr>
        <w:t xml:space="preserve">='valto.html'"&gt;&lt;i </w:t>
      </w:r>
      <w:proofErr w:type="spellStart"/>
      <w:r w:rsidRPr="00575DEB">
        <w:rPr>
          <w:lang w:val="hu-HU"/>
        </w:rPr>
        <w:t>class</w:t>
      </w:r>
      <w:proofErr w:type="spellEnd"/>
      <w:r w:rsidRPr="00575DEB">
        <w:rPr>
          <w:lang w:val="hu-HU"/>
        </w:rPr>
        <w:t>="</w:t>
      </w:r>
      <w:proofErr w:type="spellStart"/>
      <w:r w:rsidRPr="00575DEB">
        <w:rPr>
          <w:lang w:val="hu-HU"/>
        </w:rPr>
        <w:t>bi</w:t>
      </w:r>
      <w:proofErr w:type="spellEnd"/>
      <w:r w:rsidRPr="00575DEB">
        <w:rPr>
          <w:lang w:val="hu-HU"/>
        </w:rPr>
        <w:t xml:space="preserve"> </w:t>
      </w:r>
      <w:proofErr w:type="spellStart"/>
      <w:r w:rsidRPr="00575DEB">
        <w:rPr>
          <w:lang w:val="hu-HU"/>
        </w:rPr>
        <w:t>bi-currency-exchange</w:t>
      </w:r>
      <w:proofErr w:type="spellEnd"/>
      <w:r w:rsidRPr="00575DEB">
        <w:rPr>
          <w:lang w:val="hu-HU"/>
        </w:rPr>
        <w:t>"&gt;&lt;/i&gt; - Átváltás&lt;/</w:t>
      </w:r>
      <w:proofErr w:type="spellStart"/>
      <w:r w:rsidRPr="00575DEB">
        <w:rPr>
          <w:lang w:val="hu-HU"/>
        </w:rPr>
        <w:t>button</w:t>
      </w:r>
      <w:proofErr w:type="spellEnd"/>
      <w:r w:rsidRPr="00575DEB">
        <w:rPr>
          <w:lang w:val="hu-HU"/>
        </w:rPr>
        <w:t>&gt;</w:t>
      </w:r>
    </w:p>
    <w:p w14:paraId="2888D43D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>                &lt;</w:t>
      </w:r>
      <w:proofErr w:type="spellStart"/>
      <w:r w:rsidRPr="00575DEB">
        <w:rPr>
          <w:lang w:val="hu-HU"/>
        </w:rPr>
        <w:t>button</w:t>
      </w:r>
      <w:proofErr w:type="spellEnd"/>
      <w:r w:rsidRPr="00575DEB">
        <w:rPr>
          <w:lang w:val="hu-HU"/>
        </w:rPr>
        <w:t xml:space="preserve"> </w:t>
      </w:r>
      <w:proofErr w:type="spellStart"/>
      <w:r w:rsidRPr="00575DEB">
        <w:rPr>
          <w:lang w:val="hu-HU"/>
        </w:rPr>
        <w:t>class</w:t>
      </w:r>
      <w:proofErr w:type="spellEnd"/>
      <w:r w:rsidRPr="00575DEB">
        <w:rPr>
          <w:lang w:val="hu-HU"/>
        </w:rPr>
        <w:t xml:space="preserve"> = "</w:t>
      </w:r>
      <w:proofErr w:type="spellStart"/>
      <w:r w:rsidRPr="00575DEB">
        <w:rPr>
          <w:lang w:val="hu-HU"/>
        </w:rPr>
        <w:t>btn</w:t>
      </w:r>
      <w:proofErr w:type="spellEnd"/>
      <w:r w:rsidRPr="00575DEB">
        <w:rPr>
          <w:lang w:val="hu-HU"/>
        </w:rPr>
        <w:t xml:space="preserve"> </w:t>
      </w:r>
      <w:proofErr w:type="spellStart"/>
      <w:r w:rsidRPr="00575DEB">
        <w:rPr>
          <w:lang w:val="hu-HU"/>
        </w:rPr>
        <w:t>mybtn</w:t>
      </w:r>
      <w:proofErr w:type="spellEnd"/>
      <w:r w:rsidRPr="00575DEB">
        <w:rPr>
          <w:lang w:val="hu-HU"/>
        </w:rPr>
        <w:t xml:space="preserve"> mycontainer2" </w:t>
      </w:r>
      <w:proofErr w:type="spellStart"/>
      <w:r w:rsidRPr="00575DEB">
        <w:rPr>
          <w:lang w:val="hu-HU"/>
        </w:rPr>
        <w:t>onclick</w:t>
      </w:r>
      <w:proofErr w:type="spellEnd"/>
      <w:r w:rsidRPr="00575DEB">
        <w:rPr>
          <w:lang w:val="hu-HU"/>
        </w:rPr>
        <w:t>="</w:t>
      </w:r>
      <w:proofErr w:type="spellStart"/>
      <w:proofErr w:type="gramStart"/>
      <w:r w:rsidRPr="00575DEB">
        <w:rPr>
          <w:lang w:val="hu-HU"/>
        </w:rPr>
        <w:t>window.location</w:t>
      </w:r>
      <w:proofErr w:type="gramEnd"/>
      <w:r w:rsidRPr="00575DEB">
        <w:rPr>
          <w:lang w:val="hu-HU"/>
        </w:rPr>
        <w:t>.href</w:t>
      </w:r>
      <w:proofErr w:type="spellEnd"/>
      <w:r w:rsidRPr="00575DEB">
        <w:rPr>
          <w:lang w:val="hu-HU"/>
        </w:rPr>
        <w:t xml:space="preserve">='kuldo.html'"&gt;&lt;i </w:t>
      </w:r>
      <w:proofErr w:type="spellStart"/>
      <w:r w:rsidRPr="00575DEB">
        <w:rPr>
          <w:lang w:val="hu-HU"/>
        </w:rPr>
        <w:t>class</w:t>
      </w:r>
      <w:proofErr w:type="spellEnd"/>
      <w:r w:rsidRPr="00575DEB">
        <w:rPr>
          <w:lang w:val="hu-HU"/>
        </w:rPr>
        <w:t>="</w:t>
      </w:r>
      <w:proofErr w:type="spellStart"/>
      <w:r w:rsidRPr="00575DEB">
        <w:rPr>
          <w:lang w:val="hu-HU"/>
        </w:rPr>
        <w:t>bi</w:t>
      </w:r>
      <w:proofErr w:type="spellEnd"/>
      <w:r w:rsidRPr="00575DEB">
        <w:rPr>
          <w:lang w:val="hu-HU"/>
        </w:rPr>
        <w:t xml:space="preserve"> </w:t>
      </w:r>
      <w:proofErr w:type="spellStart"/>
      <w:r w:rsidRPr="00575DEB">
        <w:rPr>
          <w:lang w:val="hu-HU"/>
        </w:rPr>
        <w:t>bi-send-check</w:t>
      </w:r>
      <w:proofErr w:type="spellEnd"/>
      <w:r w:rsidRPr="00575DEB">
        <w:rPr>
          <w:lang w:val="hu-HU"/>
        </w:rPr>
        <w:t>"&gt;&lt;/i&gt; - Küldés&lt;/i&gt;&lt;/</w:t>
      </w:r>
      <w:proofErr w:type="spellStart"/>
      <w:r w:rsidRPr="00575DEB">
        <w:rPr>
          <w:lang w:val="hu-HU"/>
        </w:rPr>
        <w:t>button</w:t>
      </w:r>
      <w:proofErr w:type="spellEnd"/>
      <w:r w:rsidRPr="00575DEB">
        <w:rPr>
          <w:lang w:val="hu-HU"/>
        </w:rPr>
        <w:t>&gt;</w:t>
      </w:r>
    </w:p>
    <w:p w14:paraId="2442FEDB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>                &lt;</w:t>
      </w:r>
      <w:proofErr w:type="spellStart"/>
      <w:r w:rsidRPr="00575DEB">
        <w:rPr>
          <w:lang w:val="hu-HU"/>
        </w:rPr>
        <w:t>button</w:t>
      </w:r>
      <w:proofErr w:type="spellEnd"/>
      <w:r w:rsidRPr="00575DEB">
        <w:rPr>
          <w:lang w:val="hu-HU"/>
        </w:rPr>
        <w:t xml:space="preserve"> </w:t>
      </w:r>
      <w:proofErr w:type="spellStart"/>
      <w:r w:rsidRPr="00575DEB">
        <w:rPr>
          <w:lang w:val="hu-HU"/>
        </w:rPr>
        <w:t>class</w:t>
      </w:r>
      <w:proofErr w:type="spellEnd"/>
      <w:r w:rsidRPr="00575DEB">
        <w:rPr>
          <w:lang w:val="hu-HU"/>
        </w:rPr>
        <w:t xml:space="preserve"> = "</w:t>
      </w:r>
      <w:proofErr w:type="spellStart"/>
      <w:r w:rsidRPr="00575DEB">
        <w:rPr>
          <w:lang w:val="hu-HU"/>
        </w:rPr>
        <w:t>btn</w:t>
      </w:r>
      <w:proofErr w:type="spellEnd"/>
      <w:r w:rsidRPr="00575DEB">
        <w:rPr>
          <w:lang w:val="hu-HU"/>
        </w:rPr>
        <w:t xml:space="preserve"> </w:t>
      </w:r>
      <w:proofErr w:type="spellStart"/>
      <w:r w:rsidRPr="00575DEB">
        <w:rPr>
          <w:lang w:val="hu-HU"/>
        </w:rPr>
        <w:t>mybtn</w:t>
      </w:r>
      <w:proofErr w:type="spellEnd"/>
      <w:r w:rsidRPr="00575DEB">
        <w:rPr>
          <w:lang w:val="hu-HU"/>
        </w:rPr>
        <w:t xml:space="preserve"> mycontainer2" </w:t>
      </w:r>
      <w:proofErr w:type="spellStart"/>
      <w:r w:rsidRPr="00575DEB">
        <w:rPr>
          <w:lang w:val="hu-HU"/>
        </w:rPr>
        <w:t>onclick</w:t>
      </w:r>
      <w:proofErr w:type="spellEnd"/>
      <w:r w:rsidRPr="00575DEB">
        <w:rPr>
          <w:lang w:val="hu-HU"/>
        </w:rPr>
        <w:t>="</w:t>
      </w:r>
      <w:proofErr w:type="spellStart"/>
      <w:proofErr w:type="gramStart"/>
      <w:r w:rsidRPr="00575DEB">
        <w:rPr>
          <w:lang w:val="hu-HU"/>
        </w:rPr>
        <w:t>window.location</w:t>
      </w:r>
      <w:proofErr w:type="gramEnd"/>
      <w:r w:rsidRPr="00575DEB">
        <w:rPr>
          <w:lang w:val="hu-HU"/>
        </w:rPr>
        <w:t>.href</w:t>
      </w:r>
      <w:proofErr w:type="spellEnd"/>
      <w:r w:rsidRPr="00575DEB">
        <w:rPr>
          <w:lang w:val="hu-HU"/>
        </w:rPr>
        <w:t xml:space="preserve">='diagram.html'"&gt;&lt;i </w:t>
      </w:r>
      <w:proofErr w:type="spellStart"/>
      <w:r w:rsidRPr="00575DEB">
        <w:rPr>
          <w:lang w:val="hu-HU"/>
        </w:rPr>
        <w:t>class</w:t>
      </w:r>
      <w:proofErr w:type="spellEnd"/>
      <w:r w:rsidRPr="00575DEB">
        <w:rPr>
          <w:lang w:val="hu-HU"/>
        </w:rPr>
        <w:t>="</w:t>
      </w:r>
      <w:proofErr w:type="spellStart"/>
      <w:r w:rsidRPr="00575DEB">
        <w:rPr>
          <w:lang w:val="hu-HU"/>
        </w:rPr>
        <w:t>bi</w:t>
      </w:r>
      <w:proofErr w:type="spellEnd"/>
      <w:r w:rsidRPr="00575DEB">
        <w:rPr>
          <w:lang w:val="hu-HU"/>
        </w:rPr>
        <w:t xml:space="preserve"> </w:t>
      </w:r>
      <w:proofErr w:type="spellStart"/>
      <w:r w:rsidRPr="00575DEB">
        <w:rPr>
          <w:lang w:val="hu-HU"/>
        </w:rPr>
        <w:t>bi-graph-up-arrow</w:t>
      </w:r>
      <w:proofErr w:type="spellEnd"/>
      <w:r w:rsidRPr="00575DEB">
        <w:rPr>
          <w:lang w:val="hu-HU"/>
        </w:rPr>
        <w:t>"&gt;&lt;/i&gt; - Diagrammok&lt;/i&gt;&lt;/</w:t>
      </w:r>
      <w:proofErr w:type="spellStart"/>
      <w:r w:rsidRPr="00575DEB">
        <w:rPr>
          <w:lang w:val="hu-HU"/>
        </w:rPr>
        <w:t>button</w:t>
      </w:r>
      <w:proofErr w:type="spellEnd"/>
      <w:r w:rsidRPr="00575DEB">
        <w:rPr>
          <w:lang w:val="hu-HU"/>
        </w:rPr>
        <w:t>&gt;</w:t>
      </w:r>
    </w:p>
    <w:p w14:paraId="3937D11B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>            &lt;/div&gt;</w:t>
      </w:r>
    </w:p>
    <w:p w14:paraId="2D5DBF78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 xml:space="preserve">          </w:t>
      </w:r>
    </w:p>
    <w:p w14:paraId="00871D17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>            &lt;p&gt;&lt;/p&gt;</w:t>
      </w:r>
    </w:p>
    <w:p w14:paraId="5A739B33" w14:textId="77777777" w:rsidR="00575DEB" w:rsidRPr="00575DEB" w:rsidRDefault="00575DEB" w:rsidP="00575DEB">
      <w:pPr>
        <w:rPr>
          <w:lang w:val="hu-HU"/>
        </w:rPr>
      </w:pPr>
    </w:p>
    <w:p w14:paraId="2015D4F0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 xml:space="preserve">            &lt;div </w:t>
      </w:r>
      <w:proofErr w:type="spellStart"/>
      <w:r w:rsidRPr="00575DEB">
        <w:rPr>
          <w:lang w:val="hu-HU"/>
        </w:rPr>
        <w:t>class</w:t>
      </w:r>
      <w:proofErr w:type="spellEnd"/>
      <w:r w:rsidRPr="00575DEB">
        <w:rPr>
          <w:lang w:val="hu-HU"/>
        </w:rPr>
        <w:t xml:space="preserve"> = "</w:t>
      </w:r>
      <w:proofErr w:type="spellStart"/>
      <w:r w:rsidRPr="00575DEB">
        <w:rPr>
          <w:lang w:val="hu-HU"/>
        </w:rPr>
        <w:t>row</w:t>
      </w:r>
      <w:proofErr w:type="spellEnd"/>
      <w:r w:rsidRPr="00575DEB">
        <w:rPr>
          <w:lang w:val="hu-HU"/>
        </w:rPr>
        <w:t xml:space="preserve"> row-cols-1 </w:t>
      </w:r>
      <w:proofErr w:type="spellStart"/>
      <w:r w:rsidRPr="00575DEB">
        <w:rPr>
          <w:lang w:val="hu-HU"/>
        </w:rPr>
        <w:t>justify</w:t>
      </w:r>
      <w:proofErr w:type="spellEnd"/>
      <w:r w:rsidRPr="00575DEB">
        <w:rPr>
          <w:lang w:val="hu-HU"/>
        </w:rPr>
        <w:t>-</w:t>
      </w:r>
      <w:proofErr w:type="spellStart"/>
      <w:r w:rsidRPr="00575DEB">
        <w:rPr>
          <w:lang w:val="hu-HU"/>
        </w:rPr>
        <w:t>content</w:t>
      </w:r>
      <w:proofErr w:type="spellEnd"/>
      <w:r w:rsidRPr="00575DEB">
        <w:rPr>
          <w:lang w:val="hu-HU"/>
        </w:rPr>
        <w:t>-end"&gt;</w:t>
      </w:r>
    </w:p>
    <w:p w14:paraId="0096BF3A" w14:textId="77777777" w:rsidR="00575DEB" w:rsidRPr="00575DEB" w:rsidRDefault="00575DEB" w:rsidP="00575DEB">
      <w:pPr>
        <w:rPr>
          <w:lang w:val="hu-HU"/>
        </w:rPr>
      </w:pPr>
    </w:p>
    <w:p w14:paraId="3232C4DA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 xml:space="preserve">                &lt;div </w:t>
      </w:r>
      <w:proofErr w:type="spellStart"/>
      <w:r w:rsidRPr="00575DEB">
        <w:rPr>
          <w:lang w:val="hu-HU"/>
        </w:rPr>
        <w:t>class</w:t>
      </w:r>
      <w:proofErr w:type="spellEnd"/>
      <w:r w:rsidRPr="00575DEB">
        <w:rPr>
          <w:lang w:val="hu-HU"/>
        </w:rPr>
        <w:t xml:space="preserve"> = "col col-lg-</w:t>
      </w:r>
      <w:proofErr w:type="spellStart"/>
      <w:r w:rsidRPr="00575DEB">
        <w:rPr>
          <w:lang w:val="hu-HU"/>
        </w:rPr>
        <w:t>auto</w:t>
      </w:r>
      <w:proofErr w:type="spellEnd"/>
      <w:r w:rsidRPr="00575DEB">
        <w:rPr>
          <w:lang w:val="hu-HU"/>
        </w:rPr>
        <w:t xml:space="preserve"> mycontainer2 m-1"&gt;</w:t>
      </w:r>
    </w:p>
    <w:p w14:paraId="60B69C30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 xml:space="preserve">                    &lt;i </w:t>
      </w:r>
      <w:proofErr w:type="spellStart"/>
      <w:r w:rsidRPr="00575DEB">
        <w:rPr>
          <w:lang w:val="hu-HU"/>
        </w:rPr>
        <w:t>class</w:t>
      </w:r>
      <w:proofErr w:type="spellEnd"/>
      <w:r w:rsidRPr="00575DEB">
        <w:rPr>
          <w:lang w:val="hu-HU"/>
        </w:rPr>
        <w:t xml:space="preserve">="h1 </w:t>
      </w:r>
      <w:proofErr w:type="spellStart"/>
      <w:r w:rsidRPr="00575DEB">
        <w:rPr>
          <w:lang w:val="hu-HU"/>
        </w:rPr>
        <w:t>bi</w:t>
      </w:r>
      <w:proofErr w:type="spellEnd"/>
      <w:r w:rsidRPr="00575DEB">
        <w:rPr>
          <w:lang w:val="hu-HU"/>
        </w:rPr>
        <w:t xml:space="preserve"> </w:t>
      </w:r>
      <w:proofErr w:type="spellStart"/>
      <w:r w:rsidRPr="00575DEB">
        <w:rPr>
          <w:lang w:val="hu-HU"/>
        </w:rPr>
        <w:t>bi</w:t>
      </w:r>
      <w:proofErr w:type="spellEnd"/>
      <w:r w:rsidRPr="00575DEB">
        <w:rPr>
          <w:lang w:val="hu-HU"/>
        </w:rPr>
        <w:t>-cash-</w:t>
      </w:r>
      <w:proofErr w:type="spellStart"/>
      <w:r w:rsidRPr="00575DEB">
        <w:rPr>
          <w:lang w:val="hu-HU"/>
        </w:rPr>
        <w:t>coin</w:t>
      </w:r>
      <w:proofErr w:type="spellEnd"/>
      <w:r w:rsidRPr="00575DEB">
        <w:rPr>
          <w:lang w:val="hu-HU"/>
        </w:rPr>
        <w:t>"&gt;&lt;/i&gt; - Átvezetni kívánt összeg</w:t>
      </w:r>
    </w:p>
    <w:p w14:paraId="5892BD3B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 xml:space="preserve">                    &lt;div </w:t>
      </w:r>
      <w:proofErr w:type="spellStart"/>
      <w:r w:rsidRPr="00575DEB">
        <w:rPr>
          <w:lang w:val="hu-HU"/>
        </w:rPr>
        <w:t>class</w:t>
      </w:r>
      <w:proofErr w:type="spellEnd"/>
      <w:r w:rsidRPr="00575DEB">
        <w:rPr>
          <w:lang w:val="hu-HU"/>
        </w:rPr>
        <w:t>="input-</w:t>
      </w:r>
      <w:proofErr w:type="spellStart"/>
      <w:r w:rsidRPr="00575DEB">
        <w:rPr>
          <w:lang w:val="hu-HU"/>
        </w:rPr>
        <w:t>group</w:t>
      </w:r>
      <w:proofErr w:type="spellEnd"/>
      <w:r w:rsidRPr="00575DEB">
        <w:rPr>
          <w:lang w:val="hu-HU"/>
        </w:rPr>
        <w:t xml:space="preserve"> mb-3"&gt;</w:t>
      </w:r>
    </w:p>
    <w:p w14:paraId="10727639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>                        &lt;</w:t>
      </w:r>
      <w:proofErr w:type="spellStart"/>
      <w:r w:rsidRPr="00575DEB">
        <w:rPr>
          <w:lang w:val="hu-HU"/>
        </w:rPr>
        <w:t>span</w:t>
      </w:r>
      <w:proofErr w:type="spellEnd"/>
      <w:r w:rsidRPr="00575DEB">
        <w:rPr>
          <w:lang w:val="hu-HU"/>
        </w:rPr>
        <w:t xml:space="preserve"> </w:t>
      </w:r>
      <w:proofErr w:type="spellStart"/>
      <w:r w:rsidRPr="00575DEB">
        <w:rPr>
          <w:lang w:val="hu-HU"/>
        </w:rPr>
        <w:t>class</w:t>
      </w:r>
      <w:proofErr w:type="spellEnd"/>
      <w:r w:rsidRPr="00575DEB">
        <w:rPr>
          <w:lang w:val="hu-HU"/>
        </w:rPr>
        <w:t>="input-</w:t>
      </w:r>
      <w:proofErr w:type="spellStart"/>
      <w:r w:rsidRPr="00575DEB">
        <w:rPr>
          <w:lang w:val="hu-HU"/>
        </w:rPr>
        <w:t>group</w:t>
      </w:r>
      <w:proofErr w:type="spellEnd"/>
      <w:r w:rsidRPr="00575DEB">
        <w:rPr>
          <w:lang w:val="hu-HU"/>
        </w:rPr>
        <w:t>-text"&gt;Váltható összeg:&lt;/</w:t>
      </w:r>
      <w:proofErr w:type="spellStart"/>
      <w:r w:rsidRPr="00575DEB">
        <w:rPr>
          <w:lang w:val="hu-HU"/>
        </w:rPr>
        <w:t>span</w:t>
      </w:r>
      <w:proofErr w:type="spellEnd"/>
      <w:r w:rsidRPr="00575DEB">
        <w:rPr>
          <w:lang w:val="hu-HU"/>
        </w:rPr>
        <w:t>&gt;</w:t>
      </w:r>
    </w:p>
    <w:p w14:paraId="122E30DE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 xml:space="preserve">                        &lt;input </w:t>
      </w:r>
      <w:proofErr w:type="spellStart"/>
      <w:r w:rsidRPr="00575DEB">
        <w:rPr>
          <w:lang w:val="hu-HU"/>
        </w:rPr>
        <w:t>type</w:t>
      </w:r>
      <w:proofErr w:type="spellEnd"/>
      <w:r w:rsidRPr="00575DEB">
        <w:rPr>
          <w:lang w:val="hu-HU"/>
        </w:rPr>
        <w:t>="</w:t>
      </w:r>
      <w:proofErr w:type="spellStart"/>
      <w:r w:rsidRPr="00575DEB">
        <w:rPr>
          <w:lang w:val="hu-HU"/>
        </w:rPr>
        <w:t>number</w:t>
      </w:r>
      <w:proofErr w:type="spellEnd"/>
      <w:r w:rsidRPr="00575DEB">
        <w:rPr>
          <w:lang w:val="hu-HU"/>
        </w:rPr>
        <w:t xml:space="preserve">" </w:t>
      </w:r>
      <w:proofErr w:type="spellStart"/>
      <w:r w:rsidRPr="00575DEB">
        <w:rPr>
          <w:lang w:val="hu-HU"/>
        </w:rPr>
        <w:t>class</w:t>
      </w:r>
      <w:proofErr w:type="spellEnd"/>
      <w:r w:rsidRPr="00575DEB">
        <w:rPr>
          <w:lang w:val="hu-HU"/>
        </w:rPr>
        <w:t>="</w:t>
      </w:r>
      <w:proofErr w:type="spellStart"/>
      <w:r w:rsidRPr="00575DEB">
        <w:rPr>
          <w:lang w:val="hu-HU"/>
        </w:rPr>
        <w:t>form-control</w:t>
      </w:r>
      <w:proofErr w:type="spellEnd"/>
      <w:r w:rsidRPr="00575DEB">
        <w:rPr>
          <w:lang w:val="hu-HU"/>
        </w:rPr>
        <w:t xml:space="preserve">" </w:t>
      </w:r>
      <w:proofErr w:type="spellStart"/>
      <w:r w:rsidRPr="00575DEB">
        <w:rPr>
          <w:lang w:val="hu-HU"/>
        </w:rPr>
        <w:t>id</w:t>
      </w:r>
      <w:proofErr w:type="spellEnd"/>
      <w:r w:rsidRPr="00575DEB">
        <w:rPr>
          <w:lang w:val="hu-HU"/>
        </w:rPr>
        <w:t>="mennyi" &gt;</w:t>
      </w:r>
    </w:p>
    <w:p w14:paraId="1115650E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>                    &lt;/div&gt;</w:t>
      </w:r>
    </w:p>
    <w:p w14:paraId="7CD28A99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>                &lt;/div&gt;</w:t>
      </w:r>
    </w:p>
    <w:p w14:paraId="341BF87C" w14:textId="77777777" w:rsidR="00575DEB" w:rsidRPr="00575DEB" w:rsidRDefault="00575DEB" w:rsidP="00575DEB">
      <w:pPr>
        <w:rPr>
          <w:lang w:val="hu-HU"/>
        </w:rPr>
      </w:pPr>
    </w:p>
    <w:p w14:paraId="30186BEA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 xml:space="preserve">                &lt;div </w:t>
      </w:r>
      <w:proofErr w:type="spellStart"/>
      <w:r w:rsidRPr="00575DEB">
        <w:rPr>
          <w:lang w:val="hu-HU"/>
        </w:rPr>
        <w:t>class</w:t>
      </w:r>
      <w:proofErr w:type="spellEnd"/>
      <w:r w:rsidRPr="00575DEB">
        <w:rPr>
          <w:lang w:val="hu-HU"/>
        </w:rPr>
        <w:t xml:space="preserve"> = "col col-lg-4 mycontainer2 m-1"&gt;</w:t>
      </w:r>
    </w:p>
    <w:p w14:paraId="33F0B2B2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 xml:space="preserve">                    &lt;i </w:t>
      </w:r>
      <w:proofErr w:type="spellStart"/>
      <w:r w:rsidRPr="00575DEB">
        <w:rPr>
          <w:lang w:val="hu-HU"/>
        </w:rPr>
        <w:t>class</w:t>
      </w:r>
      <w:proofErr w:type="spellEnd"/>
      <w:r w:rsidRPr="00575DEB">
        <w:rPr>
          <w:lang w:val="hu-HU"/>
        </w:rPr>
        <w:t xml:space="preserve">="h1 </w:t>
      </w:r>
      <w:proofErr w:type="spellStart"/>
      <w:r w:rsidRPr="00575DEB">
        <w:rPr>
          <w:lang w:val="hu-HU"/>
        </w:rPr>
        <w:t>bi</w:t>
      </w:r>
      <w:proofErr w:type="spellEnd"/>
      <w:r w:rsidRPr="00575DEB">
        <w:rPr>
          <w:lang w:val="hu-HU"/>
        </w:rPr>
        <w:t xml:space="preserve"> </w:t>
      </w:r>
      <w:proofErr w:type="spellStart"/>
      <w:r w:rsidRPr="00575DEB">
        <w:rPr>
          <w:lang w:val="hu-HU"/>
        </w:rPr>
        <w:t>bi</w:t>
      </w:r>
      <w:proofErr w:type="spellEnd"/>
      <w:r w:rsidRPr="00575DEB">
        <w:rPr>
          <w:lang w:val="hu-HU"/>
        </w:rPr>
        <w:t>-</w:t>
      </w:r>
      <w:proofErr w:type="spellStart"/>
      <w:r w:rsidRPr="00575DEB">
        <w:rPr>
          <w:lang w:val="hu-HU"/>
        </w:rPr>
        <w:t>box</w:t>
      </w:r>
      <w:proofErr w:type="spellEnd"/>
      <w:r w:rsidRPr="00575DEB">
        <w:rPr>
          <w:lang w:val="hu-HU"/>
        </w:rPr>
        <w:t>-</w:t>
      </w:r>
      <w:proofErr w:type="spellStart"/>
      <w:r w:rsidRPr="00575DEB">
        <w:rPr>
          <w:lang w:val="hu-HU"/>
        </w:rPr>
        <w:t>arrow</w:t>
      </w:r>
      <w:proofErr w:type="spellEnd"/>
      <w:r w:rsidRPr="00575DEB">
        <w:rPr>
          <w:lang w:val="hu-HU"/>
        </w:rPr>
        <w:t>-in-</w:t>
      </w:r>
      <w:proofErr w:type="spellStart"/>
      <w:r w:rsidRPr="00575DEB">
        <w:rPr>
          <w:lang w:val="hu-HU"/>
        </w:rPr>
        <w:t>right</w:t>
      </w:r>
      <w:proofErr w:type="spellEnd"/>
      <w:r w:rsidRPr="00575DEB">
        <w:rPr>
          <w:lang w:val="hu-HU"/>
        </w:rPr>
        <w:t>"&gt;&lt;/i&gt; - Beadni kívánt valuta</w:t>
      </w:r>
    </w:p>
    <w:p w14:paraId="34042377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 xml:space="preserve">                    &lt;div </w:t>
      </w:r>
      <w:proofErr w:type="spellStart"/>
      <w:r w:rsidRPr="00575DEB">
        <w:rPr>
          <w:lang w:val="hu-HU"/>
        </w:rPr>
        <w:t>class</w:t>
      </w:r>
      <w:proofErr w:type="spellEnd"/>
      <w:r w:rsidRPr="00575DEB">
        <w:rPr>
          <w:lang w:val="hu-HU"/>
        </w:rPr>
        <w:t>="input-</w:t>
      </w:r>
      <w:proofErr w:type="spellStart"/>
      <w:r w:rsidRPr="00575DEB">
        <w:rPr>
          <w:lang w:val="hu-HU"/>
        </w:rPr>
        <w:t>group</w:t>
      </w:r>
      <w:proofErr w:type="spellEnd"/>
      <w:r w:rsidRPr="00575DEB">
        <w:rPr>
          <w:lang w:val="hu-HU"/>
        </w:rPr>
        <w:t xml:space="preserve"> mb-3"&gt;</w:t>
      </w:r>
    </w:p>
    <w:p w14:paraId="1DD16D0A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>                        &lt;</w:t>
      </w:r>
      <w:proofErr w:type="spellStart"/>
      <w:r w:rsidRPr="00575DEB">
        <w:rPr>
          <w:lang w:val="hu-HU"/>
        </w:rPr>
        <w:t>label</w:t>
      </w:r>
      <w:proofErr w:type="spellEnd"/>
      <w:r w:rsidRPr="00575DEB">
        <w:rPr>
          <w:lang w:val="hu-HU"/>
        </w:rPr>
        <w:t xml:space="preserve"> </w:t>
      </w:r>
      <w:proofErr w:type="spellStart"/>
      <w:r w:rsidRPr="00575DEB">
        <w:rPr>
          <w:lang w:val="hu-HU"/>
        </w:rPr>
        <w:t>class</w:t>
      </w:r>
      <w:proofErr w:type="spellEnd"/>
      <w:r w:rsidRPr="00575DEB">
        <w:rPr>
          <w:lang w:val="hu-HU"/>
        </w:rPr>
        <w:t>="input-</w:t>
      </w:r>
      <w:proofErr w:type="spellStart"/>
      <w:r w:rsidRPr="00575DEB">
        <w:rPr>
          <w:lang w:val="hu-HU"/>
        </w:rPr>
        <w:t>group</w:t>
      </w:r>
      <w:proofErr w:type="spellEnd"/>
      <w:r w:rsidRPr="00575DEB">
        <w:rPr>
          <w:lang w:val="hu-HU"/>
        </w:rPr>
        <w:t xml:space="preserve">-text" </w:t>
      </w:r>
      <w:proofErr w:type="spellStart"/>
      <w:r w:rsidRPr="00575DEB">
        <w:rPr>
          <w:lang w:val="hu-HU"/>
        </w:rPr>
        <w:t>for</w:t>
      </w:r>
      <w:proofErr w:type="spellEnd"/>
      <w:r w:rsidRPr="00575DEB">
        <w:rPr>
          <w:lang w:val="hu-HU"/>
        </w:rPr>
        <w:t>="</w:t>
      </w:r>
      <w:proofErr w:type="spellStart"/>
      <w:r w:rsidRPr="00575DEB">
        <w:rPr>
          <w:lang w:val="hu-HU"/>
        </w:rPr>
        <w:t>inputSelect</w:t>
      </w:r>
      <w:proofErr w:type="spellEnd"/>
      <w:r w:rsidRPr="00575DEB">
        <w:rPr>
          <w:lang w:val="hu-HU"/>
        </w:rPr>
        <w:t>"&gt;Be váltás&lt;/</w:t>
      </w:r>
      <w:proofErr w:type="spellStart"/>
      <w:r w:rsidRPr="00575DEB">
        <w:rPr>
          <w:lang w:val="hu-HU"/>
        </w:rPr>
        <w:t>label</w:t>
      </w:r>
      <w:proofErr w:type="spellEnd"/>
      <w:r w:rsidRPr="00575DEB">
        <w:rPr>
          <w:lang w:val="hu-HU"/>
        </w:rPr>
        <w:t>&gt;</w:t>
      </w:r>
    </w:p>
    <w:p w14:paraId="0650E630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>                        &lt;</w:t>
      </w:r>
      <w:proofErr w:type="spellStart"/>
      <w:r w:rsidRPr="00575DEB">
        <w:rPr>
          <w:lang w:val="hu-HU"/>
        </w:rPr>
        <w:t>select</w:t>
      </w:r>
      <w:proofErr w:type="spellEnd"/>
      <w:r w:rsidRPr="00575DEB">
        <w:rPr>
          <w:lang w:val="hu-HU"/>
        </w:rPr>
        <w:t xml:space="preserve"> </w:t>
      </w:r>
      <w:proofErr w:type="spellStart"/>
      <w:r w:rsidRPr="00575DEB">
        <w:rPr>
          <w:lang w:val="hu-HU"/>
        </w:rPr>
        <w:t>class</w:t>
      </w:r>
      <w:proofErr w:type="spellEnd"/>
      <w:r w:rsidRPr="00575DEB">
        <w:rPr>
          <w:lang w:val="hu-HU"/>
        </w:rPr>
        <w:t>="</w:t>
      </w:r>
      <w:proofErr w:type="spellStart"/>
      <w:r w:rsidRPr="00575DEB">
        <w:rPr>
          <w:lang w:val="hu-HU"/>
        </w:rPr>
        <w:t>form-select</w:t>
      </w:r>
      <w:proofErr w:type="spellEnd"/>
      <w:r w:rsidRPr="00575DEB">
        <w:rPr>
          <w:lang w:val="hu-HU"/>
        </w:rPr>
        <w:t xml:space="preserve">" </w:t>
      </w:r>
      <w:proofErr w:type="spellStart"/>
      <w:r w:rsidRPr="00575DEB">
        <w:rPr>
          <w:lang w:val="hu-HU"/>
        </w:rPr>
        <w:t>id</w:t>
      </w:r>
      <w:proofErr w:type="spellEnd"/>
      <w:r w:rsidRPr="00575DEB">
        <w:rPr>
          <w:lang w:val="hu-HU"/>
        </w:rPr>
        <w:t>="</w:t>
      </w:r>
      <w:proofErr w:type="spellStart"/>
      <w:r w:rsidRPr="00575DEB">
        <w:rPr>
          <w:lang w:val="hu-HU"/>
        </w:rPr>
        <w:t>inputSelect</w:t>
      </w:r>
      <w:proofErr w:type="spellEnd"/>
      <w:r w:rsidRPr="00575DEB">
        <w:rPr>
          <w:lang w:val="hu-HU"/>
        </w:rPr>
        <w:t>"&gt;</w:t>
      </w:r>
    </w:p>
    <w:p w14:paraId="689B72D6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>                            &lt;</w:t>
      </w:r>
      <w:proofErr w:type="spellStart"/>
      <w:r w:rsidRPr="00575DEB">
        <w:rPr>
          <w:lang w:val="hu-HU"/>
        </w:rPr>
        <w:t>option</w:t>
      </w:r>
      <w:proofErr w:type="spellEnd"/>
      <w:r w:rsidRPr="00575DEB">
        <w:rPr>
          <w:lang w:val="hu-HU"/>
        </w:rPr>
        <w:t xml:space="preserve"> </w:t>
      </w:r>
      <w:proofErr w:type="spellStart"/>
      <w:r w:rsidRPr="00575DEB">
        <w:rPr>
          <w:lang w:val="hu-HU"/>
        </w:rPr>
        <w:t>selected</w:t>
      </w:r>
      <w:proofErr w:type="spellEnd"/>
      <w:r w:rsidRPr="00575DEB">
        <w:rPr>
          <w:lang w:val="hu-HU"/>
        </w:rPr>
        <w:t>&gt;Valutanemek betöltése...&lt;/</w:t>
      </w:r>
      <w:proofErr w:type="spellStart"/>
      <w:r w:rsidRPr="00575DEB">
        <w:rPr>
          <w:lang w:val="hu-HU"/>
        </w:rPr>
        <w:t>option</w:t>
      </w:r>
      <w:proofErr w:type="spellEnd"/>
      <w:r w:rsidRPr="00575DEB">
        <w:rPr>
          <w:lang w:val="hu-HU"/>
        </w:rPr>
        <w:t>&gt;</w:t>
      </w:r>
    </w:p>
    <w:p w14:paraId="2E916CCF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>                        &lt;/</w:t>
      </w:r>
      <w:proofErr w:type="spellStart"/>
      <w:r w:rsidRPr="00575DEB">
        <w:rPr>
          <w:lang w:val="hu-HU"/>
        </w:rPr>
        <w:t>select</w:t>
      </w:r>
      <w:proofErr w:type="spellEnd"/>
      <w:r w:rsidRPr="00575DEB">
        <w:rPr>
          <w:lang w:val="hu-HU"/>
        </w:rPr>
        <w:t>&gt;</w:t>
      </w:r>
    </w:p>
    <w:p w14:paraId="1C081EB6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>                    &lt;/div&gt;</w:t>
      </w:r>
    </w:p>
    <w:p w14:paraId="7E8EF9F7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lastRenderedPageBreak/>
        <w:t>                &lt;/div&gt;</w:t>
      </w:r>
    </w:p>
    <w:p w14:paraId="4E186E5E" w14:textId="77777777" w:rsidR="00575DEB" w:rsidRPr="00575DEB" w:rsidRDefault="00575DEB" w:rsidP="00575DEB">
      <w:pPr>
        <w:rPr>
          <w:lang w:val="hu-HU"/>
        </w:rPr>
      </w:pPr>
    </w:p>
    <w:p w14:paraId="1A4EECE2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 xml:space="preserve">                &lt;div </w:t>
      </w:r>
      <w:proofErr w:type="spellStart"/>
      <w:r w:rsidRPr="00575DEB">
        <w:rPr>
          <w:lang w:val="hu-HU"/>
        </w:rPr>
        <w:t>class</w:t>
      </w:r>
      <w:proofErr w:type="spellEnd"/>
      <w:r w:rsidRPr="00575DEB">
        <w:rPr>
          <w:lang w:val="hu-HU"/>
        </w:rPr>
        <w:t xml:space="preserve"> = "col col-lg-4 mycontainer2 m-1"&gt;</w:t>
      </w:r>
    </w:p>
    <w:p w14:paraId="60E260AF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 xml:space="preserve">                    &lt;i </w:t>
      </w:r>
      <w:proofErr w:type="spellStart"/>
      <w:r w:rsidRPr="00575DEB">
        <w:rPr>
          <w:lang w:val="hu-HU"/>
        </w:rPr>
        <w:t>class</w:t>
      </w:r>
      <w:proofErr w:type="spellEnd"/>
      <w:r w:rsidRPr="00575DEB">
        <w:rPr>
          <w:lang w:val="hu-HU"/>
        </w:rPr>
        <w:t xml:space="preserve">="h1 </w:t>
      </w:r>
      <w:proofErr w:type="spellStart"/>
      <w:r w:rsidRPr="00575DEB">
        <w:rPr>
          <w:lang w:val="hu-HU"/>
        </w:rPr>
        <w:t>bi</w:t>
      </w:r>
      <w:proofErr w:type="spellEnd"/>
      <w:r w:rsidRPr="00575DEB">
        <w:rPr>
          <w:lang w:val="hu-HU"/>
        </w:rPr>
        <w:t xml:space="preserve"> </w:t>
      </w:r>
      <w:proofErr w:type="spellStart"/>
      <w:r w:rsidRPr="00575DEB">
        <w:rPr>
          <w:lang w:val="hu-HU"/>
        </w:rPr>
        <w:t>bi-box-arrow-right</w:t>
      </w:r>
      <w:proofErr w:type="spellEnd"/>
      <w:r w:rsidRPr="00575DEB">
        <w:rPr>
          <w:lang w:val="hu-HU"/>
        </w:rPr>
        <w:t>"&gt;&lt;/i&gt; - Elvinni kívánt valuta</w:t>
      </w:r>
    </w:p>
    <w:p w14:paraId="67A3F775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 xml:space="preserve">                    &lt;div </w:t>
      </w:r>
      <w:proofErr w:type="spellStart"/>
      <w:r w:rsidRPr="00575DEB">
        <w:rPr>
          <w:lang w:val="hu-HU"/>
        </w:rPr>
        <w:t>class</w:t>
      </w:r>
      <w:proofErr w:type="spellEnd"/>
      <w:r w:rsidRPr="00575DEB">
        <w:rPr>
          <w:lang w:val="hu-HU"/>
        </w:rPr>
        <w:t>="input-</w:t>
      </w:r>
      <w:proofErr w:type="spellStart"/>
      <w:r w:rsidRPr="00575DEB">
        <w:rPr>
          <w:lang w:val="hu-HU"/>
        </w:rPr>
        <w:t>group</w:t>
      </w:r>
      <w:proofErr w:type="spellEnd"/>
      <w:r w:rsidRPr="00575DEB">
        <w:rPr>
          <w:lang w:val="hu-HU"/>
        </w:rPr>
        <w:t xml:space="preserve"> mb-3"&gt;</w:t>
      </w:r>
    </w:p>
    <w:p w14:paraId="18593433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>                        &lt;</w:t>
      </w:r>
      <w:proofErr w:type="spellStart"/>
      <w:r w:rsidRPr="00575DEB">
        <w:rPr>
          <w:lang w:val="hu-HU"/>
        </w:rPr>
        <w:t>label</w:t>
      </w:r>
      <w:proofErr w:type="spellEnd"/>
      <w:r w:rsidRPr="00575DEB">
        <w:rPr>
          <w:lang w:val="hu-HU"/>
        </w:rPr>
        <w:t xml:space="preserve"> </w:t>
      </w:r>
      <w:proofErr w:type="spellStart"/>
      <w:r w:rsidRPr="00575DEB">
        <w:rPr>
          <w:lang w:val="hu-HU"/>
        </w:rPr>
        <w:t>class</w:t>
      </w:r>
      <w:proofErr w:type="spellEnd"/>
      <w:r w:rsidRPr="00575DEB">
        <w:rPr>
          <w:lang w:val="hu-HU"/>
        </w:rPr>
        <w:t>="input-</w:t>
      </w:r>
      <w:proofErr w:type="spellStart"/>
      <w:r w:rsidRPr="00575DEB">
        <w:rPr>
          <w:lang w:val="hu-HU"/>
        </w:rPr>
        <w:t>group</w:t>
      </w:r>
      <w:proofErr w:type="spellEnd"/>
      <w:r w:rsidRPr="00575DEB">
        <w:rPr>
          <w:lang w:val="hu-HU"/>
        </w:rPr>
        <w:t xml:space="preserve">-text" </w:t>
      </w:r>
      <w:proofErr w:type="spellStart"/>
      <w:r w:rsidRPr="00575DEB">
        <w:rPr>
          <w:lang w:val="hu-HU"/>
        </w:rPr>
        <w:t>for</w:t>
      </w:r>
      <w:proofErr w:type="spellEnd"/>
      <w:r w:rsidRPr="00575DEB">
        <w:rPr>
          <w:lang w:val="hu-HU"/>
        </w:rPr>
        <w:t>="</w:t>
      </w:r>
      <w:proofErr w:type="spellStart"/>
      <w:r w:rsidRPr="00575DEB">
        <w:rPr>
          <w:lang w:val="hu-HU"/>
        </w:rPr>
        <w:t>outputSelect</w:t>
      </w:r>
      <w:proofErr w:type="spellEnd"/>
      <w:r w:rsidRPr="00575DEB">
        <w:rPr>
          <w:lang w:val="hu-HU"/>
        </w:rPr>
        <w:t>"&gt;Ki adás&lt;/</w:t>
      </w:r>
      <w:proofErr w:type="spellStart"/>
      <w:r w:rsidRPr="00575DEB">
        <w:rPr>
          <w:lang w:val="hu-HU"/>
        </w:rPr>
        <w:t>label</w:t>
      </w:r>
      <w:proofErr w:type="spellEnd"/>
      <w:r w:rsidRPr="00575DEB">
        <w:rPr>
          <w:lang w:val="hu-HU"/>
        </w:rPr>
        <w:t>&gt;</w:t>
      </w:r>
    </w:p>
    <w:p w14:paraId="31344333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>                        &lt;</w:t>
      </w:r>
      <w:proofErr w:type="spellStart"/>
      <w:r w:rsidRPr="00575DEB">
        <w:rPr>
          <w:lang w:val="hu-HU"/>
        </w:rPr>
        <w:t>select</w:t>
      </w:r>
      <w:proofErr w:type="spellEnd"/>
      <w:r w:rsidRPr="00575DEB">
        <w:rPr>
          <w:lang w:val="hu-HU"/>
        </w:rPr>
        <w:t xml:space="preserve"> </w:t>
      </w:r>
      <w:proofErr w:type="spellStart"/>
      <w:r w:rsidRPr="00575DEB">
        <w:rPr>
          <w:lang w:val="hu-HU"/>
        </w:rPr>
        <w:t>class</w:t>
      </w:r>
      <w:proofErr w:type="spellEnd"/>
      <w:r w:rsidRPr="00575DEB">
        <w:rPr>
          <w:lang w:val="hu-HU"/>
        </w:rPr>
        <w:t>="</w:t>
      </w:r>
      <w:proofErr w:type="spellStart"/>
      <w:r w:rsidRPr="00575DEB">
        <w:rPr>
          <w:lang w:val="hu-HU"/>
        </w:rPr>
        <w:t>form-select</w:t>
      </w:r>
      <w:proofErr w:type="spellEnd"/>
      <w:r w:rsidRPr="00575DEB">
        <w:rPr>
          <w:lang w:val="hu-HU"/>
        </w:rPr>
        <w:t xml:space="preserve">" </w:t>
      </w:r>
      <w:proofErr w:type="spellStart"/>
      <w:r w:rsidRPr="00575DEB">
        <w:rPr>
          <w:lang w:val="hu-HU"/>
        </w:rPr>
        <w:t>id</w:t>
      </w:r>
      <w:proofErr w:type="spellEnd"/>
      <w:r w:rsidRPr="00575DEB">
        <w:rPr>
          <w:lang w:val="hu-HU"/>
        </w:rPr>
        <w:t>="</w:t>
      </w:r>
      <w:proofErr w:type="spellStart"/>
      <w:r w:rsidRPr="00575DEB">
        <w:rPr>
          <w:lang w:val="hu-HU"/>
        </w:rPr>
        <w:t>outputSelect</w:t>
      </w:r>
      <w:proofErr w:type="spellEnd"/>
      <w:r w:rsidRPr="00575DEB">
        <w:rPr>
          <w:lang w:val="hu-HU"/>
        </w:rPr>
        <w:t>"&gt;</w:t>
      </w:r>
    </w:p>
    <w:p w14:paraId="3D02B79F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>                            &lt;</w:t>
      </w:r>
      <w:proofErr w:type="spellStart"/>
      <w:r w:rsidRPr="00575DEB">
        <w:rPr>
          <w:lang w:val="hu-HU"/>
        </w:rPr>
        <w:t>option</w:t>
      </w:r>
      <w:proofErr w:type="spellEnd"/>
      <w:r w:rsidRPr="00575DEB">
        <w:rPr>
          <w:lang w:val="hu-HU"/>
        </w:rPr>
        <w:t xml:space="preserve"> </w:t>
      </w:r>
      <w:proofErr w:type="spellStart"/>
      <w:r w:rsidRPr="00575DEB">
        <w:rPr>
          <w:lang w:val="hu-HU"/>
        </w:rPr>
        <w:t>selected</w:t>
      </w:r>
      <w:proofErr w:type="spellEnd"/>
      <w:r w:rsidRPr="00575DEB">
        <w:rPr>
          <w:lang w:val="hu-HU"/>
        </w:rPr>
        <w:t>&gt;Valutanemek betöltése...&lt;/</w:t>
      </w:r>
      <w:proofErr w:type="spellStart"/>
      <w:r w:rsidRPr="00575DEB">
        <w:rPr>
          <w:lang w:val="hu-HU"/>
        </w:rPr>
        <w:t>option</w:t>
      </w:r>
      <w:proofErr w:type="spellEnd"/>
      <w:r w:rsidRPr="00575DEB">
        <w:rPr>
          <w:lang w:val="hu-HU"/>
        </w:rPr>
        <w:t>&gt;</w:t>
      </w:r>
    </w:p>
    <w:p w14:paraId="2C4B1C2A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>                        &lt;/</w:t>
      </w:r>
      <w:proofErr w:type="spellStart"/>
      <w:r w:rsidRPr="00575DEB">
        <w:rPr>
          <w:lang w:val="hu-HU"/>
        </w:rPr>
        <w:t>select</w:t>
      </w:r>
      <w:proofErr w:type="spellEnd"/>
      <w:r w:rsidRPr="00575DEB">
        <w:rPr>
          <w:lang w:val="hu-HU"/>
        </w:rPr>
        <w:t>&gt;</w:t>
      </w:r>
    </w:p>
    <w:p w14:paraId="58844316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>                    &lt;/div&gt;</w:t>
      </w:r>
    </w:p>
    <w:p w14:paraId="650E75F0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>                &lt;/div&gt;</w:t>
      </w:r>
    </w:p>
    <w:p w14:paraId="76CF54F2" w14:textId="77777777" w:rsidR="00575DEB" w:rsidRPr="00575DEB" w:rsidRDefault="00575DEB" w:rsidP="00575DEB">
      <w:pPr>
        <w:rPr>
          <w:lang w:val="hu-HU"/>
        </w:rPr>
      </w:pPr>
    </w:p>
    <w:p w14:paraId="0AFAC32D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>            &lt;/div&gt;</w:t>
      </w:r>
    </w:p>
    <w:p w14:paraId="511E412E" w14:textId="77777777" w:rsidR="00575DEB" w:rsidRPr="00575DEB" w:rsidRDefault="00575DEB" w:rsidP="00575DEB">
      <w:pPr>
        <w:rPr>
          <w:lang w:val="hu-HU"/>
        </w:rPr>
      </w:pPr>
    </w:p>
    <w:p w14:paraId="10B76585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 xml:space="preserve">            &lt;div </w:t>
      </w:r>
      <w:proofErr w:type="spellStart"/>
      <w:r w:rsidRPr="00575DEB">
        <w:rPr>
          <w:lang w:val="hu-HU"/>
        </w:rPr>
        <w:t>class</w:t>
      </w:r>
      <w:proofErr w:type="spellEnd"/>
      <w:r w:rsidRPr="00575DEB">
        <w:rPr>
          <w:lang w:val="hu-HU"/>
        </w:rPr>
        <w:t xml:space="preserve"> = "h6 valtas0sor" </w:t>
      </w:r>
      <w:proofErr w:type="spellStart"/>
      <w:r w:rsidRPr="00575DEB">
        <w:rPr>
          <w:lang w:val="hu-HU"/>
        </w:rPr>
        <w:t>style</w:t>
      </w:r>
      <w:proofErr w:type="spellEnd"/>
      <w:r w:rsidRPr="00575DEB">
        <w:rPr>
          <w:lang w:val="hu-HU"/>
        </w:rPr>
        <w:t>="</w:t>
      </w:r>
      <w:proofErr w:type="spellStart"/>
      <w:proofErr w:type="gramStart"/>
      <w:r w:rsidRPr="00575DEB">
        <w:rPr>
          <w:lang w:val="hu-HU"/>
        </w:rPr>
        <w:t>color:red</w:t>
      </w:r>
      <w:proofErr w:type="spellEnd"/>
      <w:proofErr w:type="gramEnd"/>
      <w:r w:rsidRPr="00575DEB">
        <w:rPr>
          <w:lang w:val="hu-HU"/>
        </w:rPr>
        <w:t>"&gt;&lt;/div&gt;</w:t>
      </w:r>
    </w:p>
    <w:p w14:paraId="66BE50B1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 xml:space="preserve">            &lt;div </w:t>
      </w:r>
      <w:proofErr w:type="spellStart"/>
      <w:r w:rsidRPr="00575DEB">
        <w:rPr>
          <w:lang w:val="hu-HU"/>
        </w:rPr>
        <w:t>class</w:t>
      </w:r>
      <w:proofErr w:type="spellEnd"/>
      <w:r w:rsidRPr="00575DEB">
        <w:rPr>
          <w:lang w:val="hu-HU"/>
        </w:rPr>
        <w:t xml:space="preserve"> = "h6 valtas1sor"&gt;&lt;/div&gt;</w:t>
      </w:r>
    </w:p>
    <w:p w14:paraId="2E2A8B0A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 xml:space="preserve">            &lt;div </w:t>
      </w:r>
      <w:proofErr w:type="spellStart"/>
      <w:r w:rsidRPr="00575DEB">
        <w:rPr>
          <w:lang w:val="hu-HU"/>
        </w:rPr>
        <w:t>class</w:t>
      </w:r>
      <w:proofErr w:type="spellEnd"/>
      <w:r w:rsidRPr="00575DEB">
        <w:rPr>
          <w:lang w:val="hu-HU"/>
        </w:rPr>
        <w:t>="d-</w:t>
      </w:r>
      <w:proofErr w:type="spellStart"/>
      <w:r w:rsidRPr="00575DEB">
        <w:rPr>
          <w:lang w:val="hu-HU"/>
        </w:rPr>
        <w:t>flex</w:t>
      </w:r>
      <w:proofErr w:type="spellEnd"/>
      <w:r w:rsidRPr="00575DEB">
        <w:rPr>
          <w:lang w:val="hu-HU"/>
        </w:rPr>
        <w:t xml:space="preserve"> </w:t>
      </w:r>
      <w:proofErr w:type="spellStart"/>
      <w:r w:rsidRPr="00575DEB">
        <w:rPr>
          <w:lang w:val="hu-HU"/>
        </w:rPr>
        <w:t>justify-content-between</w:t>
      </w:r>
      <w:proofErr w:type="spellEnd"/>
      <w:r w:rsidRPr="00575DEB">
        <w:rPr>
          <w:lang w:val="hu-HU"/>
        </w:rPr>
        <w:t>"&gt;</w:t>
      </w:r>
    </w:p>
    <w:p w14:paraId="3124D853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 xml:space="preserve">                &lt;div </w:t>
      </w:r>
      <w:proofErr w:type="spellStart"/>
      <w:r w:rsidRPr="00575DEB">
        <w:rPr>
          <w:lang w:val="hu-HU"/>
        </w:rPr>
        <w:t>class</w:t>
      </w:r>
      <w:proofErr w:type="spellEnd"/>
      <w:r w:rsidRPr="00575DEB">
        <w:rPr>
          <w:lang w:val="hu-HU"/>
        </w:rPr>
        <w:t>="p-3"&gt;</w:t>
      </w:r>
    </w:p>
    <w:p w14:paraId="6D8BABE3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 xml:space="preserve">                    &lt;div </w:t>
      </w:r>
      <w:proofErr w:type="spellStart"/>
      <w:r w:rsidRPr="00575DEB">
        <w:rPr>
          <w:lang w:val="hu-HU"/>
        </w:rPr>
        <w:t>class</w:t>
      </w:r>
      <w:proofErr w:type="spellEnd"/>
      <w:r w:rsidRPr="00575DEB">
        <w:rPr>
          <w:lang w:val="hu-HU"/>
        </w:rPr>
        <w:t xml:space="preserve"> = "h3 valtas2sor"&gt;&lt;/div&gt;</w:t>
      </w:r>
    </w:p>
    <w:p w14:paraId="224E0519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>                &lt;/div&gt;</w:t>
      </w:r>
    </w:p>
    <w:p w14:paraId="26265DA2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>                &lt;</w:t>
      </w:r>
      <w:proofErr w:type="spellStart"/>
      <w:r w:rsidRPr="00575DEB">
        <w:rPr>
          <w:lang w:val="hu-HU"/>
        </w:rPr>
        <w:t>button</w:t>
      </w:r>
      <w:proofErr w:type="spellEnd"/>
      <w:r w:rsidRPr="00575DEB">
        <w:rPr>
          <w:lang w:val="hu-HU"/>
        </w:rPr>
        <w:t xml:space="preserve"> </w:t>
      </w:r>
      <w:proofErr w:type="spellStart"/>
      <w:r w:rsidRPr="00575DEB">
        <w:rPr>
          <w:lang w:val="hu-HU"/>
        </w:rPr>
        <w:t>class</w:t>
      </w:r>
      <w:proofErr w:type="spellEnd"/>
      <w:r w:rsidRPr="00575DEB">
        <w:rPr>
          <w:lang w:val="hu-HU"/>
        </w:rPr>
        <w:t xml:space="preserve"> = "</w:t>
      </w:r>
      <w:proofErr w:type="spellStart"/>
      <w:r w:rsidRPr="00575DEB">
        <w:rPr>
          <w:lang w:val="hu-HU"/>
        </w:rPr>
        <w:t>btn</w:t>
      </w:r>
      <w:proofErr w:type="spellEnd"/>
      <w:r w:rsidRPr="00575DEB">
        <w:rPr>
          <w:lang w:val="hu-HU"/>
        </w:rPr>
        <w:t xml:space="preserve"> </w:t>
      </w:r>
      <w:proofErr w:type="spellStart"/>
      <w:r w:rsidRPr="00575DEB">
        <w:rPr>
          <w:lang w:val="hu-HU"/>
        </w:rPr>
        <w:t>mybtnactive</w:t>
      </w:r>
      <w:proofErr w:type="spellEnd"/>
      <w:r w:rsidRPr="00575DEB">
        <w:rPr>
          <w:lang w:val="hu-HU"/>
        </w:rPr>
        <w:t xml:space="preserve"> mycontainer2 m-3 p-3" </w:t>
      </w:r>
      <w:proofErr w:type="spellStart"/>
      <w:r w:rsidRPr="00575DEB">
        <w:rPr>
          <w:lang w:val="hu-HU"/>
        </w:rPr>
        <w:t>onclick</w:t>
      </w:r>
      <w:proofErr w:type="spellEnd"/>
      <w:r w:rsidRPr="00575DEB">
        <w:rPr>
          <w:lang w:val="hu-HU"/>
        </w:rPr>
        <w:t>="</w:t>
      </w:r>
      <w:proofErr w:type="spellStart"/>
      <w:proofErr w:type="gramStart"/>
      <w:r w:rsidRPr="00575DEB">
        <w:rPr>
          <w:lang w:val="hu-HU"/>
        </w:rPr>
        <w:t>szamol</w:t>
      </w:r>
      <w:proofErr w:type="spellEnd"/>
      <w:r w:rsidRPr="00575DEB">
        <w:rPr>
          <w:lang w:val="hu-HU"/>
        </w:rPr>
        <w:t>(</w:t>
      </w:r>
      <w:proofErr w:type="gramEnd"/>
      <w:r w:rsidRPr="00575DEB">
        <w:rPr>
          <w:lang w:val="hu-HU"/>
        </w:rPr>
        <w:t>)"&gt;</w:t>
      </w:r>
    </w:p>
    <w:p w14:paraId="28E2E99E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 xml:space="preserve">                    &lt;i </w:t>
      </w:r>
      <w:proofErr w:type="spellStart"/>
      <w:r w:rsidRPr="00575DEB">
        <w:rPr>
          <w:lang w:val="hu-HU"/>
        </w:rPr>
        <w:t>class</w:t>
      </w:r>
      <w:proofErr w:type="spellEnd"/>
      <w:r w:rsidRPr="00575DEB">
        <w:rPr>
          <w:lang w:val="hu-HU"/>
        </w:rPr>
        <w:t xml:space="preserve">="h3 </w:t>
      </w:r>
      <w:proofErr w:type="spellStart"/>
      <w:r w:rsidRPr="00575DEB">
        <w:rPr>
          <w:lang w:val="hu-HU"/>
        </w:rPr>
        <w:t>bi</w:t>
      </w:r>
      <w:proofErr w:type="spellEnd"/>
      <w:r w:rsidRPr="00575DEB">
        <w:rPr>
          <w:lang w:val="hu-HU"/>
        </w:rPr>
        <w:t xml:space="preserve"> </w:t>
      </w:r>
      <w:proofErr w:type="spellStart"/>
      <w:r w:rsidRPr="00575DEB">
        <w:rPr>
          <w:lang w:val="hu-HU"/>
        </w:rPr>
        <w:t>bi-arrow-repeat</w:t>
      </w:r>
      <w:proofErr w:type="spellEnd"/>
      <w:r w:rsidRPr="00575DEB">
        <w:rPr>
          <w:lang w:val="hu-HU"/>
        </w:rPr>
        <w:t xml:space="preserve">"&gt;&lt;/i&gt; - Átváltás számolása </w:t>
      </w:r>
    </w:p>
    <w:p w14:paraId="24291D1B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>                &lt;/</w:t>
      </w:r>
      <w:proofErr w:type="spellStart"/>
      <w:r w:rsidRPr="00575DEB">
        <w:rPr>
          <w:lang w:val="hu-HU"/>
        </w:rPr>
        <w:t>button</w:t>
      </w:r>
      <w:proofErr w:type="spellEnd"/>
      <w:r w:rsidRPr="00575DEB">
        <w:rPr>
          <w:lang w:val="hu-HU"/>
        </w:rPr>
        <w:t>&gt;</w:t>
      </w:r>
    </w:p>
    <w:p w14:paraId="584E4BF4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>            &lt;/div&gt;</w:t>
      </w:r>
    </w:p>
    <w:p w14:paraId="4EC4C3DB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 xml:space="preserve">            &lt;div </w:t>
      </w:r>
      <w:proofErr w:type="spellStart"/>
      <w:r w:rsidRPr="00575DEB">
        <w:rPr>
          <w:lang w:val="hu-HU"/>
        </w:rPr>
        <w:t>class</w:t>
      </w:r>
      <w:proofErr w:type="spellEnd"/>
      <w:r w:rsidRPr="00575DEB">
        <w:rPr>
          <w:lang w:val="hu-HU"/>
        </w:rPr>
        <w:t xml:space="preserve"> = "h6 valtas3sor"&gt;&lt;/div&gt;</w:t>
      </w:r>
    </w:p>
    <w:p w14:paraId="6D9A77D5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 xml:space="preserve">            </w:t>
      </w:r>
    </w:p>
    <w:p w14:paraId="59F406F6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 xml:space="preserve">            &lt;div </w:t>
      </w:r>
      <w:proofErr w:type="spellStart"/>
      <w:r w:rsidRPr="00575DEB">
        <w:rPr>
          <w:lang w:val="hu-HU"/>
        </w:rPr>
        <w:t>class</w:t>
      </w:r>
      <w:proofErr w:type="spellEnd"/>
      <w:r w:rsidRPr="00575DEB">
        <w:rPr>
          <w:lang w:val="hu-HU"/>
        </w:rPr>
        <w:t xml:space="preserve"> = "h6 valtas4sor"&gt;&lt;/div&gt;</w:t>
      </w:r>
    </w:p>
    <w:p w14:paraId="01BBEA75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 xml:space="preserve">                </w:t>
      </w:r>
    </w:p>
    <w:p w14:paraId="211E2AE0" w14:textId="77777777" w:rsidR="00575DEB" w:rsidRPr="00575DEB" w:rsidRDefault="00575DEB" w:rsidP="00575DEB">
      <w:pPr>
        <w:rPr>
          <w:lang w:val="hu-HU"/>
        </w:rPr>
      </w:pPr>
    </w:p>
    <w:p w14:paraId="1D5F98D7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>        &lt;/div&gt;</w:t>
      </w:r>
    </w:p>
    <w:p w14:paraId="777722D4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> </w:t>
      </w:r>
    </w:p>
    <w:p w14:paraId="30801E18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 xml:space="preserve">    </w:t>
      </w:r>
    </w:p>
    <w:p w14:paraId="3E0F5AF5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 xml:space="preserve">        &lt;div </w:t>
      </w:r>
      <w:proofErr w:type="spellStart"/>
      <w:r w:rsidRPr="00575DEB">
        <w:rPr>
          <w:lang w:val="hu-HU"/>
        </w:rPr>
        <w:t>class</w:t>
      </w:r>
      <w:proofErr w:type="spellEnd"/>
      <w:r w:rsidRPr="00575DEB">
        <w:rPr>
          <w:lang w:val="hu-HU"/>
        </w:rPr>
        <w:t xml:space="preserve"> = "mycontainer2 p-4 m-1"&gt;</w:t>
      </w:r>
    </w:p>
    <w:p w14:paraId="6E21337B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 xml:space="preserve">            &lt;div </w:t>
      </w:r>
      <w:proofErr w:type="spellStart"/>
      <w:r w:rsidRPr="00575DEB">
        <w:rPr>
          <w:lang w:val="hu-HU"/>
        </w:rPr>
        <w:t>class</w:t>
      </w:r>
      <w:proofErr w:type="spellEnd"/>
      <w:r w:rsidRPr="00575DEB">
        <w:rPr>
          <w:lang w:val="hu-HU"/>
        </w:rPr>
        <w:t xml:space="preserve"> = "</w:t>
      </w:r>
      <w:proofErr w:type="spellStart"/>
      <w:r w:rsidRPr="00575DEB">
        <w:rPr>
          <w:lang w:val="hu-HU"/>
        </w:rPr>
        <w:t>container</w:t>
      </w:r>
      <w:proofErr w:type="spellEnd"/>
      <w:r w:rsidRPr="00575DEB">
        <w:rPr>
          <w:lang w:val="hu-HU"/>
        </w:rPr>
        <w:t>-fluid g-2"&gt;</w:t>
      </w:r>
    </w:p>
    <w:p w14:paraId="0AC0E4A8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 xml:space="preserve">                &lt;div </w:t>
      </w:r>
      <w:proofErr w:type="spellStart"/>
      <w:r w:rsidRPr="00575DEB">
        <w:rPr>
          <w:lang w:val="hu-HU"/>
        </w:rPr>
        <w:t>class</w:t>
      </w:r>
      <w:proofErr w:type="spellEnd"/>
      <w:r w:rsidRPr="00575DEB">
        <w:rPr>
          <w:lang w:val="hu-HU"/>
        </w:rPr>
        <w:t xml:space="preserve"> = "</w:t>
      </w:r>
      <w:proofErr w:type="spellStart"/>
      <w:r w:rsidRPr="00575DEB">
        <w:rPr>
          <w:lang w:val="hu-HU"/>
        </w:rPr>
        <w:t>row</w:t>
      </w:r>
      <w:proofErr w:type="spellEnd"/>
      <w:r w:rsidRPr="00575DEB">
        <w:rPr>
          <w:lang w:val="hu-HU"/>
        </w:rPr>
        <w:t xml:space="preserve"> row-cols-1 row-cols-lg-2 "&gt;</w:t>
      </w:r>
    </w:p>
    <w:p w14:paraId="2510B4F5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 xml:space="preserve">                    &lt;div </w:t>
      </w:r>
      <w:proofErr w:type="spellStart"/>
      <w:r w:rsidRPr="00575DEB">
        <w:rPr>
          <w:lang w:val="hu-HU"/>
        </w:rPr>
        <w:t>class</w:t>
      </w:r>
      <w:proofErr w:type="spellEnd"/>
      <w:r w:rsidRPr="00575DEB">
        <w:rPr>
          <w:lang w:val="hu-HU"/>
        </w:rPr>
        <w:t>="col col-lg-5 mx-4 my-1"&gt;</w:t>
      </w:r>
    </w:p>
    <w:p w14:paraId="0CFAF020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 xml:space="preserve">                        &lt;div </w:t>
      </w:r>
      <w:proofErr w:type="spellStart"/>
      <w:r w:rsidRPr="00575DEB">
        <w:rPr>
          <w:lang w:val="hu-HU"/>
        </w:rPr>
        <w:t>class</w:t>
      </w:r>
      <w:proofErr w:type="spellEnd"/>
      <w:r w:rsidRPr="00575DEB">
        <w:rPr>
          <w:lang w:val="hu-HU"/>
        </w:rPr>
        <w:t>="kep1"&gt;</w:t>
      </w:r>
    </w:p>
    <w:p w14:paraId="11DABC4B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 xml:space="preserve">                            &lt;div </w:t>
      </w:r>
      <w:proofErr w:type="spellStart"/>
      <w:r w:rsidRPr="00575DEB">
        <w:rPr>
          <w:lang w:val="hu-HU"/>
        </w:rPr>
        <w:t>class</w:t>
      </w:r>
      <w:proofErr w:type="spellEnd"/>
      <w:r w:rsidRPr="00575DEB">
        <w:rPr>
          <w:lang w:val="hu-HU"/>
        </w:rPr>
        <w:t>="kep10 h1 text-center"&gt;&lt;</w:t>
      </w:r>
      <w:proofErr w:type="spellStart"/>
      <w:r w:rsidRPr="00575DEB">
        <w:rPr>
          <w:lang w:val="hu-HU"/>
        </w:rPr>
        <w:t>br</w:t>
      </w:r>
      <w:proofErr w:type="spellEnd"/>
      <w:r w:rsidRPr="00575DEB">
        <w:rPr>
          <w:lang w:val="hu-HU"/>
        </w:rPr>
        <w:t>&gt;&lt;</w:t>
      </w:r>
      <w:proofErr w:type="spellStart"/>
      <w:r w:rsidRPr="00575DEB">
        <w:rPr>
          <w:lang w:val="hu-HU"/>
        </w:rPr>
        <w:t>br</w:t>
      </w:r>
      <w:proofErr w:type="spellEnd"/>
      <w:r w:rsidRPr="00575DEB">
        <w:rPr>
          <w:lang w:val="hu-HU"/>
        </w:rPr>
        <w:t>&gt;&lt;</w:t>
      </w:r>
      <w:proofErr w:type="spellStart"/>
      <w:r w:rsidRPr="00575DEB">
        <w:rPr>
          <w:lang w:val="hu-HU"/>
        </w:rPr>
        <w:t>br</w:t>
      </w:r>
      <w:proofErr w:type="spellEnd"/>
      <w:r w:rsidRPr="00575DEB">
        <w:rPr>
          <w:lang w:val="hu-HU"/>
        </w:rPr>
        <w:t>&gt;Váltás nagy tételben&lt;/div&gt;</w:t>
      </w:r>
    </w:p>
    <w:p w14:paraId="0F76335C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>                        &lt;/div&gt;</w:t>
      </w:r>
    </w:p>
    <w:p w14:paraId="449D070B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>                    &lt;/div&gt;</w:t>
      </w:r>
    </w:p>
    <w:p w14:paraId="57241ACB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 xml:space="preserve">                    &lt;div </w:t>
      </w:r>
      <w:proofErr w:type="spellStart"/>
      <w:r w:rsidRPr="00575DEB">
        <w:rPr>
          <w:lang w:val="hu-HU"/>
        </w:rPr>
        <w:t>class</w:t>
      </w:r>
      <w:proofErr w:type="spellEnd"/>
      <w:r w:rsidRPr="00575DEB">
        <w:rPr>
          <w:lang w:val="hu-HU"/>
        </w:rPr>
        <w:t>="col col-lg-6 mx-4 my-1"&gt;</w:t>
      </w:r>
    </w:p>
    <w:p w14:paraId="1F24C9DF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>                        &lt;</w:t>
      </w:r>
      <w:proofErr w:type="spellStart"/>
      <w:r w:rsidRPr="00575DEB">
        <w:rPr>
          <w:lang w:val="hu-HU"/>
        </w:rPr>
        <w:t>br</w:t>
      </w:r>
      <w:proofErr w:type="spellEnd"/>
      <w:r w:rsidRPr="00575DEB">
        <w:rPr>
          <w:lang w:val="hu-HU"/>
        </w:rPr>
        <w:t>&gt;</w:t>
      </w:r>
    </w:p>
    <w:p w14:paraId="6161279B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>                        &lt;</w:t>
      </w:r>
      <w:proofErr w:type="spellStart"/>
      <w:r w:rsidRPr="00575DEB">
        <w:rPr>
          <w:lang w:val="hu-HU"/>
        </w:rPr>
        <w:t>br</w:t>
      </w:r>
      <w:proofErr w:type="spellEnd"/>
      <w:r w:rsidRPr="00575DEB">
        <w:rPr>
          <w:lang w:val="hu-HU"/>
        </w:rPr>
        <w:t>&gt;</w:t>
      </w:r>
    </w:p>
    <w:p w14:paraId="67395CF8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 xml:space="preserve">                        &lt;p </w:t>
      </w:r>
      <w:proofErr w:type="spellStart"/>
      <w:r w:rsidRPr="00575DEB">
        <w:rPr>
          <w:lang w:val="hu-HU"/>
        </w:rPr>
        <w:t>class</w:t>
      </w:r>
      <w:proofErr w:type="spellEnd"/>
      <w:r w:rsidRPr="00575DEB">
        <w:rPr>
          <w:lang w:val="hu-HU"/>
        </w:rPr>
        <w:t xml:space="preserve">="h1 text-center"&gt;&lt;b&gt;Nagy tételben váltana </w:t>
      </w:r>
      <w:proofErr w:type="gramStart"/>
      <w:r w:rsidRPr="00575DEB">
        <w:rPr>
          <w:lang w:val="hu-HU"/>
        </w:rPr>
        <w:t>valutát?&lt;</w:t>
      </w:r>
      <w:proofErr w:type="gramEnd"/>
      <w:r w:rsidRPr="00575DEB">
        <w:rPr>
          <w:lang w:val="hu-HU"/>
        </w:rPr>
        <w:t>/b&gt;&lt;/p&gt;</w:t>
      </w:r>
    </w:p>
    <w:p w14:paraId="1EB07302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>                        &lt;</w:t>
      </w:r>
      <w:proofErr w:type="spellStart"/>
      <w:r w:rsidRPr="00575DEB">
        <w:rPr>
          <w:lang w:val="hu-HU"/>
        </w:rPr>
        <w:t>br</w:t>
      </w:r>
      <w:proofErr w:type="spellEnd"/>
      <w:r w:rsidRPr="00575DEB">
        <w:rPr>
          <w:lang w:val="hu-HU"/>
        </w:rPr>
        <w:t>&gt;</w:t>
      </w:r>
    </w:p>
    <w:p w14:paraId="7238D031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>                        &lt;</w:t>
      </w:r>
      <w:proofErr w:type="spellStart"/>
      <w:r w:rsidRPr="00575DEB">
        <w:rPr>
          <w:lang w:val="hu-HU"/>
        </w:rPr>
        <w:t>br</w:t>
      </w:r>
      <w:proofErr w:type="spellEnd"/>
      <w:r w:rsidRPr="00575DEB">
        <w:rPr>
          <w:lang w:val="hu-HU"/>
        </w:rPr>
        <w:t>&gt;</w:t>
      </w:r>
    </w:p>
    <w:p w14:paraId="0897D80C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 xml:space="preserve">                        &lt;p </w:t>
      </w:r>
      <w:proofErr w:type="spellStart"/>
      <w:r w:rsidRPr="00575DEB">
        <w:rPr>
          <w:lang w:val="hu-HU"/>
        </w:rPr>
        <w:t>class</w:t>
      </w:r>
      <w:proofErr w:type="spellEnd"/>
      <w:r w:rsidRPr="00575DEB">
        <w:rPr>
          <w:lang w:val="hu-HU"/>
        </w:rPr>
        <w:t xml:space="preserve">="h3 text-center"&gt;&lt;b&gt;Kérjen árfolyamkedvezményt </w:t>
      </w:r>
      <w:proofErr w:type="gramStart"/>
      <w:r w:rsidRPr="00575DEB">
        <w:rPr>
          <w:lang w:val="hu-HU"/>
        </w:rPr>
        <w:t>valutaváltónkban!&lt;</w:t>
      </w:r>
      <w:proofErr w:type="gramEnd"/>
      <w:r w:rsidRPr="00575DEB">
        <w:rPr>
          <w:lang w:val="hu-HU"/>
        </w:rPr>
        <w:t>/b&gt;&lt;/p&gt;</w:t>
      </w:r>
    </w:p>
    <w:p w14:paraId="4447FBBB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>                        &lt;</w:t>
      </w:r>
      <w:proofErr w:type="spellStart"/>
      <w:r w:rsidRPr="00575DEB">
        <w:rPr>
          <w:lang w:val="hu-HU"/>
        </w:rPr>
        <w:t>br</w:t>
      </w:r>
      <w:proofErr w:type="spellEnd"/>
      <w:r w:rsidRPr="00575DEB">
        <w:rPr>
          <w:lang w:val="hu-HU"/>
        </w:rPr>
        <w:t>&gt;</w:t>
      </w:r>
    </w:p>
    <w:p w14:paraId="189117B1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 xml:space="preserve">                        &lt;p </w:t>
      </w:r>
      <w:proofErr w:type="spellStart"/>
      <w:r w:rsidRPr="00575DEB">
        <w:rPr>
          <w:lang w:val="hu-HU"/>
        </w:rPr>
        <w:t>class</w:t>
      </w:r>
      <w:proofErr w:type="spellEnd"/>
      <w:r w:rsidRPr="00575DEB">
        <w:rPr>
          <w:lang w:val="hu-HU"/>
        </w:rPr>
        <w:t xml:space="preserve">="h5 text-center"&gt;Az egyedi kedvezményt 400.000 Ft, vagy azt meghaladó összeg esetén tudjuk biztosítani és kizárólag személyesen, a valutaváltás alkalmával </w:t>
      </w:r>
      <w:proofErr w:type="gramStart"/>
      <w:r w:rsidRPr="00575DEB">
        <w:rPr>
          <w:lang w:val="hu-HU"/>
        </w:rPr>
        <w:t>igényelhető.&lt;</w:t>
      </w:r>
      <w:proofErr w:type="gramEnd"/>
      <w:r w:rsidRPr="00575DEB">
        <w:rPr>
          <w:lang w:val="hu-HU"/>
        </w:rPr>
        <w:t>/p&gt;</w:t>
      </w:r>
    </w:p>
    <w:p w14:paraId="1146A437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>                    &lt;/div&gt;</w:t>
      </w:r>
    </w:p>
    <w:p w14:paraId="5E168D52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lastRenderedPageBreak/>
        <w:t>                &lt;/div&gt;    </w:t>
      </w:r>
    </w:p>
    <w:p w14:paraId="22387D99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>            &lt;/div&gt;</w:t>
      </w:r>
    </w:p>
    <w:p w14:paraId="6C372541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>        &lt;/div&gt;</w:t>
      </w:r>
    </w:p>
    <w:p w14:paraId="1A9D242E" w14:textId="77777777" w:rsidR="00575DEB" w:rsidRPr="00575DEB" w:rsidRDefault="00575DEB" w:rsidP="00575DEB">
      <w:pPr>
        <w:rPr>
          <w:lang w:val="hu-HU"/>
        </w:rPr>
      </w:pPr>
    </w:p>
    <w:p w14:paraId="1981AC0A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 xml:space="preserve">        &lt;div </w:t>
      </w:r>
      <w:proofErr w:type="spellStart"/>
      <w:r w:rsidRPr="00575DEB">
        <w:rPr>
          <w:lang w:val="hu-HU"/>
        </w:rPr>
        <w:t>class</w:t>
      </w:r>
      <w:proofErr w:type="spellEnd"/>
      <w:r w:rsidRPr="00575DEB">
        <w:rPr>
          <w:lang w:val="hu-HU"/>
        </w:rPr>
        <w:t xml:space="preserve"> = "mycontainer2 p-4 m-1"&gt;</w:t>
      </w:r>
    </w:p>
    <w:p w14:paraId="1EB1BF5F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 xml:space="preserve">            &lt;div </w:t>
      </w:r>
      <w:proofErr w:type="spellStart"/>
      <w:r w:rsidRPr="00575DEB">
        <w:rPr>
          <w:lang w:val="hu-HU"/>
        </w:rPr>
        <w:t>class</w:t>
      </w:r>
      <w:proofErr w:type="spellEnd"/>
      <w:r w:rsidRPr="00575DEB">
        <w:rPr>
          <w:lang w:val="hu-HU"/>
        </w:rPr>
        <w:t xml:space="preserve"> = "</w:t>
      </w:r>
      <w:proofErr w:type="spellStart"/>
      <w:r w:rsidRPr="00575DEB">
        <w:rPr>
          <w:lang w:val="hu-HU"/>
        </w:rPr>
        <w:t>container</w:t>
      </w:r>
      <w:proofErr w:type="spellEnd"/>
      <w:r w:rsidRPr="00575DEB">
        <w:rPr>
          <w:lang w:val="hu-HU"/>
        </w:rPr>
        <w:t>-fluid g-2"&gt;</w:t>
      </w:r>
    </w:p>
    <w:p w14:paraId="24075AC8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 xml:space="preserve">                &lt;div </w:t>
      </w:r>
      <w:proofErr w:type="spellStart"/>
      <w:r w:rsidRPr="00575DEB">
        <w:rPr>
          <w:lang w:val="hu-HU"/>
        </w:rPr>
        <w:t>class</w:t>
      </w:r>
      <w:proofErr w:type="spellEnd"/>
      <w:r w:rsidRPr="00575DEB">
        <w:rPr>
          <w:lang w:val="hu-HU"/>
        </w:rPr>
        <w:t xml:space="preserve"> = "</w:t>
      </w:r>
      <w:proofErr w:type="spellStart"/>
      <w:r w:rsidRPr="00575DEB">
        <w:rPr>
          <w:lang w:val="hu-HU"/>
        </w:rPr>
        <w:t>row</w:t>
      </w:r>
      <w:proofErr w:type="spellEnd"/>
      <w:r w:rsidRPr="00575DEB">
        <w:rPr>
          <w:lang w:val="hu-HU"/>
        </w:rPr>
        <w:t xml:space="preserve"> row-cols-1 row-cols-lg-2 "&gt;</w:t>
      </w:r>
    </w:p>
    <w:p w14:paraId="49327822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 xml:space="preserve">                    &lt;div </w:t>
      </w:r>
      <w:proofErr w:type="spellStart"/>
      <w:r w:rsidRPr="00575DEB">
        <w:rPr>
          <w:lang w:val="hu-HU"/>
        </w:rPr>
        <w:t>class</w:t>
      </w:r>
      <w:proofErr w:type="spellEnd"/>
      <w:r w:rsidRPr="00575DEB">
        <w:rPr>
          <w:lang w:val="hu-HU"/>
        </w:rPr>
        <w:t>="col col-lg-6 mx-4 my-1"&gt;</w:t>
      </w:r>
    </w:p>
    <w:p w14:paraId="30378326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 xml:space="preserve">                        &lt;p </w:t>
      </w:r>
      <w:proofErr w:type="spellStart"/>
      <w:r w:rsidRPr="00575DEB">
        <w:rPr>
          <w:lang w:val="hu-HU"/>
        </w:rPr>
        <w:t>class</w:t>
      </w:r>
      <w:proofErr w:type="spellEnd"/>
      <w:r w:rsidRPr="00575DEB">
        <w:rPr>
          <w:lang w:val="hu-HU"/>
        </w:rPr>
        <w:t>="h3 text-center"&gt;Valutaváltási és egyéb információk:&lt;/p&gt;</w:t>
      </w:r>
    </w:p>
    <w:p w14:paraId="5CAF17A1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 xml:space="preserve">                        &lt;p </w:t>
      </w:r>
      <w:proofErr w:type="spellStart"/>
      <w:r w:rsidRPr="00575DEB">
        <w:rPr>
          <w:lang w:val="hu-HU"/>
        </w:rPr>
        <w:t>class</w:t>
      </w:r>
      <w:proofErr w:type="spellEnd"/>
      <w:r w:rsidRPr="00575DEB">
        <w:rPr>
          <w:lang w:val="hu-HU"/>
        </w:rPr>
        <w:t>="text-</w:t>
      </w:r>
      <w:proofErr w:type="spellStart"/>
      <w:r w:rsidRPr="00575DEB">
        <w:rPr>
          <w:lang w:val="hu-HU"/>
        </w:rPr>
        <w:t>star</w:t>
      </w:r>
      <w:proofErr w:type="spellEnd"/>
      <w:r w:rsidRPr="00575DEB">
        <w:rPr>
          <w:lang w:val="hu-HU"/>
        </w:rPr>
        <w:t>"&gt;</w:t>
      </w:r>
      <w:proofErr w:type="gramStart"/>
      <w:r w:rsidRPr="00575DEB">
        <w:rPr>
          <w:lang w:val="hu-HU"/>
        </w:rPr>
        <w:t>Szombaton</w:t>
      </w:r>
      <w:proofErr w:type="gramEnd"/>
      <w:r w:rsidRPr="00575DEB">
        <w:rPr>
          <w:lang w:val="hu-HU"/>
        </w:rPr>
        <w:t xml:space="preserve"> is nyitva tartó valutaváltó&lt;/p&gt;</w:t>
      </w:r>
    </w:p>
    <w:p w14:paraId="442A58A0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 xml:space="preserve">                        &lt;p </w:t>
      </w:r>
      <w:proofErr w:type="spellStart"/>
      <w:r w:rsidRPr="00575DEB">
        <w:rPr>
          <w:lang w:val="hu-HU"/>
        </w:rPr>
        <w:t>class</w:t>
      </w:r>
      <w:proofErr w:type="spellEnd"/>
      <w:r w:rsidRPr="00575DEB">
        <w:rPr>
          <w:lang w:val="hu-HU"/>
        </w:rPr>
        <w:t>="text-</w:t>
      </w:r>
      <w:proofErr w:type="spellStart"/>
      <w:r w:rsidRPr="00575DEB">
        <w:rPr>
          <w:lang w:val="hu-HU"/>
        </w:rPr>
        <w:t>star</w:t>
      </w:r>
      <w:proofErr w:type="spellEnd"/>
      <w:r w:rsidRPr="00575DEB">
        <w:rPr>
          <w:lang w:val="hu-HU"/>
        </w:rPr>
        <w:t xml:space="preserve">"&gt;10.000.000 Ft, vagy a feletti váltás esetén szükséges a pénzforrást igazoló dokumentum és az MBH Bank engedélye. Kérjük, a gyorsabb ügyintézés érdekében legyen szíves előzetesen a +36 70 809 0100 központi telefonszámon </w:t>
      </w:r>
      <w:proofErr w:type="gramStart"/>
      <w:r w:rsidRPr="00575DEB">
        <w:rPr>
          <w:lang w:val="hu-HU"/>
        </w:rPr>
        <w:t>érdeklődni!&lt;</w:t>
      </w:r>
      <w:proofErr w:type="gramEnd"/>
      <w:r w:rsidRPr="00575DEB">
        <w:rPr>
          <w:lang w:val="hu-HU"/>
        </w:rPr>
        <w:t>/p&gt;</w:t>
      </w:r>
    </w:p>
    <w:p w14:paraId="2796C380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 xml:space="preserve">                        &lt;p </w:t>
      </w:r>
      <w:proofErr w:type="spellStart"/>
      <w:r w:rsidRPr="00575DEB">
        <w:rPr>
          <w:lang w:val="hu-HU"/>
        </w:rPr>
        <w:t>class</w:t>
      </w:r>
      <w:proofErr w:type="spellEnd"/>
      <w:r w:rsidRPr="00575DEB">
        <w:rPr>
          <w:lang w:val="hu-HU"/>
        </w:rPr>
        <w:t>="text-</w:t>
      </w:r>
      <w:proofErr w:type="spellStart"/>
      <w:r w:rsidRPr="00575DEB">
        <w:rPr>
          <w:lang w:val="hu-HU"/>
        </w:rPr>
        <w:t>star</w:t>
      </w:r>
      <w:proofErr w:type="spellEnd"/>
      <w:r w:rsidRPr="00575DEB">
        <w:rPr>
          <w:lang w:val="hu-HU"/>
        </w:rPr>
        <w:t>"&gt;1 és 2 eurós pénzérmék beváltása fix 310 Ft-os áron&lt;/p&gt;</w:t>
      </w:r>
    </w:p>
    <w:p w14:paraId="5DD6C304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 xml:space="preserve">                        &lt;p </w:t>
      </w:r>
      <w:proofErr w:type="spellStart"/>
      <w:r w:rsidRPr="00575DEB">
        <w:rPr>
          <w:lang w:val="hu-HU"/>
        </w:rPr>
        <w:t>class</w:t>
      </w:r>
      <w:proofErr w:type="spellEnd"/>
      <w:r w:rsidRPr="00575DEB">
        <w:rPr>
          <w:lang w:val="hu-HU"/>
        </w:rPr>
        <w:t>="h3 text-center"&gt;Kezelési költség:&lt;/p&gt;</w:t>
      </w:r>
    </w:p>
    <w:p w14:paraId="13044F2A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 xml:space="preserve">                        &lt;p </w:t>
      </w:r>
      <w:proofErr w:type="spellStart"/>
      <w:r w:rsidRPr="00575DEB">
        <w:rPr>
          <w:lang w:val="hu-HU"/>
        </w:rPr>
        <w:t>class</w:t>
      </w:r>
      <w:proofErr w:type="spellEnd"/>
      <w:r w:rsidRPr="00575DEB">
        <w:rPr>
          <w:lang w:val="hu-HU"/>
        </w:rPr>
        <w:t>="text-</w:t>
      </w:r>
      <w:proofErr w:type="spellStart"/>
      <w:r w:rsidRPr="00575DEB">
        <w:rPr>
          <w:lang w:val="hu-HU"/>
        </w:rPr>
        <w:t>star</w:t>
      </w:r>
      <w:proofErr w:type="spellEnd"/>
      <w:r w:rsidRPr="00575DEB">
        <w:rPr>
          <w:lang w:val="hu-HU"/>
        </w:rPr>
        <w:t>"&gt;0,9% – maximum 34 900 Ft&lt;/p&gt;</w:t>
      </w:r>
    </w:p>
    <w:p w14:paraId="275DC883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>                    &lt;/div&gt;</w:t>
      </w:r>
    </w:p>
    <w:p w14:paraId="53E223A7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 xml:space="preserve">                    &lt;div </w:t>
      </w:r>
      <w:proofErr w:type="spellStart"/>
      <w:r w:rsidRPr="00575DEB">
        <w:rPr>
          <w:lang w:val="hu-HU"/>
        </w:rPr>
        <w:t>class</w:t>
      </w:r>
      <w:proofErr w:type="spellEnd"/>
      <w:r w:rsidRPr="00575DEB">
        <w:rPr>
          <w:lang w:val="hu-HU"/>
        </w:rPr>
        <w:t>="col col-lg-5 mx-4 my-1"&gt;</w:t>
      </w:r>
    </w:p>
    <w:p w14:paraId="257EA43F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 xml:space="preserve">                        &lt;div </w:t>
      </w:r>
      <w:proofErr w:type="spellStart"/>
      <w:r w:rsidRPr="00575DEB">
        <w:rPr>
          <w:lang w:val="hu-HU"/>
        </w:rPr>
        <w:t>class</w:t>
      </w:r>
      <w:proofErr w:type="spellEnd"/>
      <w:r w:rsidRPr="00575DEB">
        <w:rPr>
          <w:lang w:val="hu-HU"/>
        </w:rPr>
        <w:t>="kep2"&gt;</w:t>
      </w:r>
    </w:p>
    <w:p w14:paraId="066FD1EB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 xml:space="preserve">                            &lt;div </w:t>
      </w:r>
      <w:proofErr w:type="spellStart"/>
      <w:r w:rsidRPr="00575DEB">
        <w:rPr>
          <w:lang w:val="hu-HU"/>
        </w:rPr>
        <w:t>class</w:t>
      </w:r>
      <w:proofErr w:type="spellEnd"/>
      <w:r w:rsidRPr="00575DEB">
        <w:rPr>
          <w:lang w:val="hu-HU"/>
        </w:rPr>
        <w:t>="kep20 text-center h1"&gt;&lt;</w:t>
      </w:r>
      <w:proofErr w:type="spellStart"/>
      <w:r w:rsidRPr="00575DEB">
        <w:rPr>
          <w:lang w:val="hu-HU"/>
        </w:rPr>
        <w:t>br</w:t>
      </w:r>
      <w:proofErr w:type="spellEnd"/>
      <w:r w:rsidRPr="00575DEB">
        <w:rPr>
          <w:lang w:val="hu-HU"/>
        </w:rPr>
        <w:t>&gt;&lt;</w:t>
      </w:r>
      <w:proofErr w:type="spellStart"/>
      <w:r w:rsidRPr="00575DEB">
        <w:rPr>
          <w:lang w:val="hu-HU"/>
        </w:rPr>
        <w:t>br</w:t>
      </w:r>
      <w:proofErr w:type="spellEnd"/>
      <w:r w:rsidRPr="00575DEB">
        <w:rPr>
          <w:lang w:val="hu-HU"/>
        </w:rPr>
        <w:t xml:space="preserve">&gt;&lt;b&gt;Keresse fel személyesen az </w:t>
      </w:r>
      <w:proofErr w:type="gramStart"/>
      <w:r w:rsidRPr="00575DEB">
        <w:rPr>
          <w:lang w:val="hu-HU"/>
        </w:rPr>
        <w:t>irodánkat.&lt;</w:t>
      </w:r>
      <w:proofErr w:type="gramEnd"/>
      <w:r w:rsidRPr="00575DEB">
        <w:rPr>
          <w:lang w:val="hu-HU"/>
        </w:rPr>
        <w:t>/b&gt;&lt;/div&gt;</w:t>
      </w:r>
    </w:p>
    <w:p w14:paraId="0AD4CD5C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>                        &lt;/div&gt;</w:t>
      </w:r>
    </w:p>
    <w:p w14:paraId="20D7039D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>                    &lt;/div&gt;</w:t>
      </w:r>
    </w:p>
    <w:p w14:paraId="73B2528F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>                &lt;/div&gt;    </w:t>
      </w:r>
    </w:p>
    <w:p w14:paraId="1B161E74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>            &lt;/div&gt;</w:t>
      </w:r>
    </w:p>
    <w:p w14:paraId="3A9B0E33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>        &lt;/div&gt;</w:t>
      </w:r>
    </w:p>
    <w:p w14:paraId="697C8DFF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br/>
      </w:r>
    </w:p>
    <w:p w14:paraId="6A6056D0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>    &lt;/div&gt;</w:t>
      </w:r>
    </w:p>
    <w:p w14:paraId="0CEF47FA" w14:textId="77777777" w:rsidR="00575DEB" w:rsidRPr="00575DEB" w:rsidRDefault="00575DEB" w:rsidP="00575DEB">
      <w:pPr>
        <w:rPr>
          <w:lang w:val="hu-HU"/>
        </w:rPr>
      </w:pPr>
    </w:p>
    <w:p w14:paraId="52A8F033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>    &lt;</w:t>
      </w:r>
      <w:proofErr w:type="spellStart"/>
      <w:r w:rsidRPr="00575DEB">
        <w:rPr>
          <w:lang w:val="hu-HU"/>
        </w:rPr>
        <w:t>footer</w:t>
      </w:r>
      <w:proofErr w:type="spellEnd"/>
      <w:r w:rsidRPr="00575DEB">
        <w:rPr>
          <w:lang w:val="hu-HU"/>
        </w:rPr>
        <w:t xml:space="preserve"> </w:t>
      </w:r>
      <w:proofErr w:type="spellStart"/>
      <w:r w:rsidRPr="00575DEB">
        <w:rPr>
          <w:lang w:val="hu-HU"/>
        </w:rPr>
        <w:t>class</w:t>
      </w:r>
      <w:proofErr w:type="spellEnd"/>
      <w:r w:rsidRPr="00575DEB">
        <w:rPr>
          <w:lang w:val="hu-HU"/>
        </w:rPr>
        <w:t>="</w:t>
      </w:r>
      <w:proofErr w:type="spellStart"/>
      <w:r w:rsidRPr="00575DEB">
        <w:rPr>
          <w:lang w:val="hu-HU"/>
        </w:rPr>
        <w:t>footer</w:t>
      </w:r>
      <w:proofErr w:type="spellEnd"/>
      <w:r w:rsidRPr="00575DEB">
        <w:rPr>
          <w:lang w:val="hu-HU"/>
        </w:rPr>
        <w:t xml:space="preserve"> ps-4 </w:t>
      </w:r>
      <w:proofErr w:type="spellStart"/>
      <w:r w:rsidRPr="00575DEB">
        <w:rPr>
          <w:lang w:val="hu-HU"/>
        </w:rPr>
        <w:t>bg-primary</w:t>
      </w:r>
      <w:proofErr w:type="spellEnd"/>
      <w:r w:rsidRPr="00575DEB">
        <w:rPr>
          <w:lang w:val="hu-HU"/>
        </w:rPr>
        <w:t>"&gt;</w:t>
      </w:r>
    </w:p>
    <w:p w14:paraId="3613BF14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>        &lt;</w:t>
      </w:r>
      <w:proofErr w:type="spellStart"/>
      <w:r w:rsidRPr="00575DEB">
        <w:rPr>
          <w:lang w:val="hu-HU"/>
        </w:rPr>
        <w:t>span</w:t>
      </w:r>
      <w:proofErr w:type="spellEnd"/>
      <w:r w:rsidRPr="00575DEB">
        <w:rPr>
          <w:lang w:val="hu-HU"/>
        </w:rPr>
        <w:t xml:space="preserve"> </w:t>
      </w:r>
      <w:proofErr w:type="spellStart"/>
      <w:r w:rsidRPr="00575DEB">
        <w:rPr>
          <w:lang w:val="hu-HU"/>
        </w:rPr>
        <w:t>class</w:t>
      </w:r>
      <w:proofErr w:type="spellEnd"/>
      <w:r w:rsidRPr="00575DEB">
        <w:rPr>
          <w:lang w:val="hu-HU"/>
        </w:rPr>
        <w:t>="text-</w:t>
      </w:r>
      <w:proofErr w:type="spellStart"/>
      <w:r w:rsidRPr="00575DEB">
        <w:rPr>
          <w:lang w:val="hu-HU"/>
        </w:rPr>
        <w:t>white</w:t>
      </w:r>
      <w:proofErr w:type="spellEnd"/>
      <w:r w:rsidRPr="00575DEB">
        <w:rPr>
          <w:lang w:val="hu-HU"/>
        </w:rPr>
        <w:t>"&gt; © Ágoston Attila - Kardos Zoltán - Tóth Sándorné Márta 14.EC - v.:2.4.250116&lt;/</w:t>
      </w:r>
      <w:proofErr w:type="spellStart"/>
      <w:r w:rsidRPr="00575DEB">
        <w:rPr>
          <w:lang w:val="hu-HU"/>
        </w:rPr>
        <w:t>span</w:t>
      </w:r>
      <w:proofErr w:type="spellEnd"/>
      <w:r w:rsidRPr="00575DEB">
        <w:rPr>
          <w:lang w:val="hu-HU"/>
        </w:rPr>
        <w:t>&gt;</w:t>
      </w:r>
    </w:p>
    <w:p w14:paraId="2E9620FB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>    &lt;/</w:t>
      </w:r>
      <w:proofErr w:type="spellStart"/>
      <w:r w:rsidRPr="00575DEB">
        <w:rPr>
          <w:lang w:val="hu-HU"/>
        </w:rPr>
        <w:t>footer</w:t>
      </w:r>
      <w:proofErr w:type="spellEnd"/>
      <w:r w:rsidRPr="00575DEB">
        <w:rPr>
          <w:lang w:val="hu-HU"/>
        </w:rPr>
        <w:t>&gt;</w:t>
      </w:r>
    </w:p>
    <w:p w14:paraId="507C184C" w14:textId="77777777" w:rsidR="00575DEB" w:rsidRPr="00575DEB" w:rsidRDefault="00575DEB" w:rsidP="00575DEB">
      <w:pPr>
        <w:rPr>
          <w:lang w:val="hu-HU"/>
        </w:rPr>
      </w:pPr>
    </w:p>
    <w:p w14:paraId="43BCF0A7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 xml:space="preserve">    &lt;script src="https://cdn.jsdelivr.net/npm/bootstrap@5.3.3/dist/js/bootstrap.bundle.min.js" integrity="sha384-YvpcrYf0tY3lHB60NNkmXc5s9fDVZLESaAA55NDzOxhy9GkcIdslK1eN7N6jIeHz" </w:t>
      </w:r>
      <w:proofErr w:type="spellStart"/>
      <w:r w:rsidRPr="00575DEB">
        <w:rPr>
          <w:lang w:val="hu-HU"/>
        </w:rPr>
        <w:t>crossorigin</w:t>
      </w:r>
      <w:proofErr w:type="spellEnd"/>
      <w:r w:rsidRPr="00575DEB">
        <w:rPr>
          <w:lang w:val="hu-HU"/>
        </w:rPr>
        <w:t>="</w:t>
      </w:r>
      <w:proofErr w:type="spellStart"/>
      <w:r w:rsidRPr="00575DEB">
        <w:rPr>
          <w:lang w:val="hu-HU"/>
        </w:rPr>
        <w:t>anonymous</w:t>
      </w:r>
      <w:proofErr w:type="spellEnd"/>
      <w:r w:rsidRPr="00575DEB">
        <w:rPr>
          <w:lang w:val="hu-HU"/>
        </w:rPr>
        <w:t>"&gt;&lt;/script&gt;</w:t>
      </w:r>
    </w:p>
    <w:p w14:paraId="426916BA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 xml:space="preserve">    &lt;script </w:t>
      </w:r>
      <w:proofErr w:type="spellStart"/>
      <w:r w:rsidRPr="00575DEB">
        <w:rPr>
          <w:lang w:val="hu-HU"/>
        </w:rPr>
        <w:t>src</w:t>
      </w:r>
      <w:proofErr w:type="spellEnd"/>
      <w:r w:rsidRPr="00575DEB">
        <w:rPr>
          <w:lang w:val="hu-HU"/>
        </w:rPr>
        <w:t>="./</w:t>
      </w:r>
      <w:proofErr w:type="spellStart"/>
      <w:r w:rsidRPr="00575DEB">
        <w:rPr>
          <w:lang w:val="hu-HU"/>
        </w:rPr>
        <w:t>js</w:t>
      </w:r>
      <w:proofErr w:type="spellEnd"/>
      <w:r w:rsidRPr="00575DEB">
        <w:rPr>
          <w:lang w:val="hu-HU"/>
        </w:rPr>
        <w:t>/valto.js"&gt;&lt;/script&gt;</w:t>
      </w:r>
    </w:p>
    <w:p w14:paraId="5499B22A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>&lt;/body&gt;</w:t>
      </w:r>
    </w:p>
    <w:p w14:paraId="2754D1DF" w14:textId="77777777" w:rsidR="00575DEB" w:rsidRPr="00575DEB" w:rsidRDefault="00575DEB" w:rsidP="00575DEB">
      <w:pPr>
        <w:rPr>
          <w:lang w:val="hu-HU"/>
        </w:rPr>
      </w:pPr>
      <w:r w:rsidRPr="00575DEB">
        <w:rPr>
          <w:lang w:val="hu-HU"/>
        </w:rPr>
        <w:t>&lt;/html&gt;</w:t>
      </w:r>
    </w:p>
    <w:p w14:paraId="3EDBF35B" w14:textId="721035F5" w:rsidR="00575DEB" w:rsidRDefault="00587121" w:rsidP="00587121">
      <w:pPr>
        <w:pStyle w:val="Cmsor2"/>
        <w:rPr>
          <w:lang w:val="hu-HU"/>
        </w:rPr>
      </w:pPr>
      <w:bookmarkStart w:id="38" w:name="_Toc194150382"/>
      <w:r>
        <w:rPr>
          <w:lang w:val="hu-HU"/>
        </w:rPr>
        <w:t>Telepítési útmutató</w:t>
      </w:r>
      <w:bookmarkEnd w:id="38"/>
    </w:p>
    <w:p w14:paraId="1D8CA770" w14:textId="77777777" w:rsidR="00587121" w:rsidRPr="00587121" w:rsidRDefault="00587121" w:rsidP="00587121">
      <w:pPr>
        <w:rPr>
          <w:lang w:val="hu-HU"/>
        </w:rPr>
      </w:pPr>
      <w:r w:rsidRPr="00587121">
        <w:rPr>
          <w:lang w:val="hu-HU"/>
        </w:rPr>
        <w:t xml:space="preserve">Hozzunk létre egy üres mappát és </w:t>
      </w:r>
      <w:proofErr w:type="spellStart"/>
      <w:r w:rsidRPr="00587121">
        <w:rPr>
          <w:lang w:val="hu-HU"/>
        </w:rPr>
        <w:t>vscode</w:t>
      </w:r>
      <w:proofErr w:type="spellEnd"/>
      <w:r w:rsidRPr="00587121">
        <w:rPr>
          <w:lang w:val="hu-HU"/>
        </w:rPr>
        <w:t xml:space="preserve"> </w:t>
      </w:r>
      <w:proofErr w:type="spellStart"/>
      <w:r w:rsidRPr="00587121">
        <w:rPr>
          <w:lang w:val="hu-HU"/>
        </w:rPr>
        <w:t>segtségével</w:t>
      </w:r>
      <w:proofErr w:type="spellEnd"/>
      <w:r w:rsidRPr="00587121">
        <w:rPr>
          <w:lang w:val="hu-HU"/>
        </w:rPr>
        <w:t xml:space="preserve"> nyissuk meg (File/Open </w:t>
      </w:r>
      <w:proofErr w:type="spellStart"/>
      <w:r w:rsidRPr="00587121">
        <w:rPr>
          <w:lang w:val="hu-HU"/>
        </w:rPr>
        <w:t>Folder</w:t>
      </w:r>
      <w:proofErr w:type="spellEnd"/>
      <w:r w:rsidRPr="00587121">
        <w:rPr>
          <w:lang w:val="hu-HU"/>
        </w:rPr>
        <w:t xml:space="preserve"> menüpont). Ez lesz a projekt mappája.</w:t>
      </w:r>
    </w:p>
    <w:p w14:paraId="380039BF" w14:textId="77777777" w:rsidR="00587121" w:rsidRPr="00587121" w:rsidRDefault="00587121" w:rsidP="00587121">
      <w:pPr>
        <w:rPr>
          <w:lang w:val="hu-HU"/>
        </w:rPr>
      </w:pPr>
      <w:r w:rsidRPr="00587121">
        <w:rPr>
          <w:lang w:val="hu-HU"/>
        </w:rPr>
        <w:t xml:space="preserve">Ezután keressük meg Terminal\New Terminal menüpontot vagy nyomjuk meg a </w:t>
      </w:r>
      <w:proofErr w:type="spellStart"/>
      <w:r w:rsidRPr="00587121">
        <w:rPr>
          <w:lang w:val="hu-HU"/>
        </w:rPr>
        <w:t>CTRL+Shift+ö</w:t>
      </w:r>
      <w:proofErr w:type="spellEnd"/>
      <w:r w:rsidRPr="00587121">
        <w:rPr>
          <w:lang w:val="hu-HU"/>
        </w:rPr>
        <w:t xml:space="preserve"> billentyűkombinációt.</w:t>
      </w:r>
    </w:p>
    <w:p w14:paraId="7BB427DB" w14:textId="77777777" w:rsidR="00587121" w:rsidRPr="00587121" w:rsidRDefault="00587121" w:rsidP="00587121">
      <w:pPr>
        <w:rPr>
          <w:lang w:val="hu-HU"/>
        </w:rPr>
      </w:pPr>
      <w:r w:rsidRPr="00587121">
        <w:rPr>
          <w:lang w:val="hu-HU"/>
        </w:rPr>
        <w:t xml:space="preserve">Ha a terminálunk </w:t>
      </w:r>
      <w:proofErr w:type="spellStart"/>
      <w:r w:rsidRPr="00587121">
        <w:rPr>
          <w:lang w:val="hu-HU"/>
        </w:rPr>
        <w:t>tipusa</w:t>
      </w:r>
      <w:proofErr w:type="spellEnd"/>
      <w:r w:rsidRPr="00587121">
        <w:rPr>
          <w:lang w:val="hu-HU"/>
        </w:rPr>
        <w:t xml:space="preserve"> PowerShell, váltsuk át </w:t>
      </w:r>
      <w:proofErr w:type="spellStart"/>
      <w:r w:rsidRPr="00587121">
        <w:rPr>
          <w:lang w:val="hu-HU"/>
        </w:rPr>
        <w:t>Command</w:t>
      </w:r>
      <w:proofErr w:type="spellEnd"/>
      <w:r w:rsidRPr="00587121">
        <w:rPr>
          <w:lang w:val="hu-HU"/>
        </w:rPr>
        <w:t xml:space="preserve"> </w:t>
      </w:r>
      <w:proofErr w:type="spellStart"/>
      <w:r w:rsidRPr="00587121">
        <w:rPr>
          <w:lang w:val="hu-HU"/>
        </w:rPr>
        <w:t>Promt-ra</w:t>
      </w:r>
      <w:proofErr w:type="spellEnd"/>
      <w:r w:rsidRPr="00587121">
        <w:rPr>
          <w:lang w:val="hu-HU"/>
        </w:rPr>
        <w:t xml:space="preserve"> és hozzuk létre a virtuális környezetet.</w:t>
      </w:r>
    </w:p>
    <w:p w14:paraId="4969E3BC" w14:textId="77777777" w:rsidR="00587121" w:rsidRPr="00587121" w:rsidRDefault="00587121" w:rsidP="00587121">
      <w:pPr>
        <w:rPr>
          <w:lang w:val="hu-HU"/>
        </w:rPr>
      </w:pPr>
      <w:r w:rsidRPr="00587121">
        <w:rPr>
          <w:lang w:val="hu-HU"/>
        </w:rPr>
        <w:tab/>
      </w:r>
      <w:proofErr w:type="spellStart"/>
      <w:r w:rsidRPr="00587121">
        <w:rPr>
          <w:lang w:val="hu-HU"/>
        </w:rPr>
        <w:t>python</w:t>
      </w:r>
      <w:proofErr w:type="spellEnd"/>
      <w:r w:rsidRPr="00587121">
        <w:rPr>
          <w:lang w:val="hu-HU"/>
        </w:rPr>
        <w:t xml:space="preserve"> -m </w:t>
      </w:r>
      <w:proofErr w:type="spellStart"/>
      <w:proofErr w:type="gramStart"/>
      <w:r w:rsidRPr="00587121">
        <w:rPr>
          <w:lang w:val="hu-HU"/>
        </w:rPr>
        <w:t>venv</w:t>
      </w:r>
      <w:proofErr w:type="spellEnd"/>
      <w:r w:rsidRPr="00587121">
        <w:rPr>
          <w:lang w:val="hu-HU"/>
        </w:rPr>
        <w:t xml:space="preserve"> .</w:t>
      </w:r>
      <w:proofErr w:type="gramEnd"/>
    </w:p>
    <w:p w14:paraId="7E5281C7" w14:textId="77777777" w:rsidR="00587121" w:rsidRPr="00587121" w:rsidRDefault="00587121" w:rsidP="00587121">
      <w:pPr>
        <w:rPr>
          <w:lang w:val="hu-HU"/>
        </w:rPr>
      </w:pPr>
      <w:r w:rsidRPr="00587121">
        <w:rPr>
          <w:lang w:val="hu-HU"/>
        </w:rPr>
        <w:t xml:space="preserve">Lépjünk be a </w:t>
      </w:r>
      <w:proofErr w:type="spellStart"/>
      <w:r w:rsidRPr="00587121">
        <w:rPr>
          <w:lang w:val="hu-HU"/>
        </w:rPr>
        <w:t>Scripts</w:t>
      </w:r>
      <w:proofErr w:type="spellEnd"/>
      <w:r w:rsidRPr="00587121">
        <w:rPr>
          <w:lang w:val="hu-HU"/>
        </w:rPr>
        <w:t xml:space="preserve"> könyvtárba:</w:t>
      </w:r>
    </w:p>
    <w:p w14:paraId="3E49B15E" w14:textId="77777777" w:rsidR="00587121" w:rsidRPr="00587121" w:rsidRDefault="00587121" w:rsidP="00587121">
      <w:pPr>
        <w:rPr>
          <w:lang w:val="hu-HU"/>
        </w:rPr>
      </w:pPr>
      <w:r w:rsidRPr="00587121">
        <w:rPr>
          <w:lang w:val="hu-HU"/>
        </w:rPr>
        <w:tab/>
        <w:t xml:space="preserve">CD </w:t>
      </w:r>
      <w:proofErr w:type="spellStart"/>
      <w:r w:rsidRPr="00587121">
        <w:rPr>
          <w:lang w:val="hu-HU"/>
        </w:rPr>
        <w:t>Scripts</w:t>
      </w:r>
      <w:proofErr w:type="spellEnd"/>
    </w:p>
    <w:p w14:paraId="2C264994" w14:textId="77777777" w:rsidR="00587121" w:rsidRPr="00587121" w:rsidRDefault="00587121" w:rsidP="00587121">
      <w:pPr>
        <w:rPr>
          <w:lang w:val="hu-HU"/>
        </w:rPr>
      </w:pPr>
      <w:r w:rsidRPr="00587121">
        <w:rPr>
          <w:lang w:val="hu-HU"/>
        </w:rPr>
        <w:lastRenderedPageBreak/>
        <w:t>Aktiváljuk a virtuális környezetet:</w:t>
      </w:r>
    </w:p>
    <w:p w14:paraId="53E171DB" w14:textId="77777777" w:rsidR="00587121" w:rsidRPr="00587121" w:rsidRDefault="00587121" w:rsidP="00587121">
      <w:pPr>
        <w:rPr>
          <w:lang w:val="hu-HU"/>
        </w:rPr>
      </w:pPr>
      <w:r w:rsidRPr="00587121">
        <w:rPr>
          <w:lang w:val="hu-HU"/>
        </w:rPr>
        <w:tab/>
      </w:r>
      <w:proofErr w:type="spellStart"/>
      <w:r w:rsidRPr="00587121">
        <w:rPr>
          <w:lang w:val="hu-HU"/>
        </w:rPr>
        <w:t>activate</w:t>
      </w:r>
      <w:proofErr w:type="spellEnd"/>
    </w:p>
    <w:p w14:paraId="0AD9B627" w14:textId="77777777" w:rsidR="00587121" w:rsidRPr="00587121" w:rsidRDefault="00587121" w:rsidP="00587121">
      <w:pPr>
        <w:rPr>
          <w:lang w:val="hu-HU"/>
        </w:rPr>
      </w:pPr>
    </w:p>
    <w:p w14:paraId="5D2DB69B" w14:textId="77777777" w:rsidR="00587121" w:rsidRPr="00587121" w:rsidRDefault="00587121" w:rsidP="00587121">
      <w:pPr>
        <w:rPr>
          <w:lang w:val="hu-HU"/>
        </w:rPr>
      </w:pPr>
      <w:r w:rsidRPr="00587121">
        <w:rPr>
          <w:lang w:val="hu-HU"/>
        </w:rPr>
        <w:t xml:space="preserve">Telepítsük a </w:t>
      </w:r>
      <w:proofErr w:type="spellStart"/>
      <w:r w:rsidRPr="00587121">
        <w:rPr>
          <w:lang w:val="hu-HU"/>
        </w:rPr>
        <w:t>djangot</w:t>
      </w:r>
      <w:proofErr w:type="spellEnd"/>
      <w:r w:rsidRPr="00587121">
        <w:rPr>
          <w:lang w:val="hu-HU"/>
        </w:rPr>
        <w:t>:</w:t>
      </w:r>
    </w:p>
    <w:p w14:paraId="3DC33A3E" w14:textId="77777777" w:rsidR="00587121" w:rsidRPr="00587121" w:rsidRDefault="00587121" w:rsidP="00587121">
      <w:pPr>
        <w:rPr>
          <w:lang w:val="hu-HU"/>
        </w:rPr>
      </w:pPr>
      <w:r w:rsidRPr="00587121">
        <w:rPr>
          <w:lang w:val="hu-HU"/>
        </w:rPr>
        <w:tab/>
      </w:r>
      <w:proofErr w:type="spellStart"/>
      <w:r w:rsidRPr="00587121">
        <w:rPr>
          <w:lang w:val="hu-HU"/>
        </w:rPr>
        <w:t>pip</w:t>
      </w:r>
      <w:proofErr w:type="spellEnd"/>
      <w:r w:rsidRPr="00587121">
        <w:rPr>
          <w:lang w:val="hu-HU"/>
        </w:rPr>
        <w:t xml:space="preserve"> </w:t>
      </w:r>
      <w:proofErr w:type="spellStart"/>
      <w:r w:rsidRPr="00587121">
        <w:rPr>
          <w:lang w:val="hu-HU"/>
        </w:rPr>
        <w:t>install</w:t>
      </w:r>
      <w:proofErr w:type="spellEnd"/>
      <w:r w:rsidRPr="00587121">
        <w:rPr>
          <w:lang w:val="hu-HU"/>
        </w:rPr>
        <w:t xml:space="preserve"> django</w:t>
      </w:r>
    </w:p>
    <w:p w14:paraId="059E1F83" w14:textId="77777777" w:rsidR="00587121" w:rsidRPr="00587121" w:rsidRDefault="00587121" w:rsidP="00587121">
      <w:pPr>
        <w:rPr>
          <w:lang w:val="hu-HU"/>
        </w:rPr>
      </w:pPr>
    </w:p>
    <w:p w14:paraId="1E2BA6E7" w14:textId="77777777" w:rsidR="00587121" w:rsidRPr="00587121" w:rsidRDefault="00587121" w:rsidP="00587121">
      <w:pPr>
        <w:rPr>
          <w:lang w:val="hu-HU"/>
        </w:rPr>
      </w:pPr>
      <w:r w:rsidRPr="00587121">
        <w:rPr>
          <w:lang w:val="hu-HU"/>
        </w:rPr>
        <w:t xml:space="preserve">Frissítsük a </w:t>
      </w:r>
      <w:proofErr w:type="spellStart"/>
      <w:r w:rsidRPr="00587121">
        <w:rPr>
          <w:lang w:val="hu-HU"/>
        </w:rPr>
        <w:t>Pip</w:t>
      </w:r>
      <w:proofErr w:type="spellEnd"/>
      <w:r w:rsidRPr="00587121">
        <w:rPr>
          <w:lang w:val="hu-HU"/>
        </w:rPr>
        <w:t xml:space="preserve"> és </w:t>
      </w:r>
      <w:proofErr w:type="spellStart"/>
      <w:r w:rsidRPr="00587121">
        <w:rPr>
          <w:lang w:val="hu-HU"/>
        </w:rPr>
        <w:t>setup</w:t>
      </w:r>
      <w:proofErr w:type="spellEnd"/>
      <w:r w:rsidRPr="00587121">
        <w:rPr>
          <w:lang w:val="hu-HU"/>
        </w:rPr>
        <w:t xml:space="preserve"> </w:t>
      </w:r>
      <w:proofErr w:type="spellStart"/>
      <w:r w:rsidRPr="00587121">
        <w:rPr>
          <w:lang w:val="hu-HU"/>
        </w:rPr>
        <w:t>tools</w:t>
      </w:r>
      <w:proofErr w:type="spellEnd"/>
      <w:r w:rsidRPr="00587121">
        <w:rPr>
          <w:lang w:val="hu-HU"/>
        </w:rPr>
        <w:t>-t:</w:t>
      </w:r>
    </w:p>
    <w:p w14:paraId="0BAEBC3F" w14:textId="77777777" w:rsidR="00587121" w:rsidRPr="00587121" w:rsidRDefault="00587121" w:rsidP="00587121">
      <w:pPr>
        <w:rPr>
          <w:lang w:val="hu-HU"/>
        </w:rPr>
      </w:pPr>
      <w:r w:rsidRPr="00587121">
        <w:rPr>
          <w:lang w:val="hu-HU"/>
        </w:rPr>
        <w:tab/>
        <w:t xml:space="preserve">python.exe -m </w:t>
      </w:r>
      <w:proofErr w:type="spellStart"/>
      <w:r w:rsidRPr="00587121">
        <w:rPr>
          <w:lang w:val="hu-HU"/>
        </w:rPr>
        <w:t>pip</w:t>
      </w:r>
      <w:proofErr w:type="spellEnd"/>
      <w:r w:rsidRPr="00587121">
        <w:rPr>
          <w:lang w:val="hu-HU"/>
        </w:rPr>
        <w:t xml:space="preserve"> </w:t>
      </w:r>
      <w:proofErr w:type="spellStart"/>
      <w:r w:rsidRPr="00587121">
        <w:rPr>
          <w:lang w:val="hu-HU"/>
        </w:rPr>
        <w:t>install</w:t>
      </w:r>
      <w:proofErr w:type="spellEnd"/>
      <w:r w:rsidRPr="00587121">
        <w:rPr>
          <w:lang w:val="hu-HU"/>
        </w:rPr>
        <w:t xml:space="preserve"> --upgrade </w:t>
      </w:r>
      <w:proofErr w:type="spellStart"/>
      <w:r w:rsidRPr="00587121">
        <w:rPr>
          <w:lang w:val="hu-HU"/>
        </w:rPr>
        <w:t>pip</w:t>
      </w:r>
      <w:proofErr w:type="spellEnd"/>
    </w:p>
    <w:p w14:paraId="49786593" w14:textId="77777777" w:rsidR="00587121" w:rsidRPr="00587121" w:rsidRDefault="00587121" w:rsidP="00587121">
      <w:pPr>
        <w:rPr>
          <w:lang w:val="hu-HU"/>
        </w:rPr>
      </w:pPr>
      <w:r w:rsidRPr="00587121">
        <w:rPr>
          <w:lang w:val="hu-HU"/>
        </w:rPr>
        <w:tab/>
        <w:t xml:space="preserve">python.exe -m </w:t>
      </w:r>
      <w:proofErr w:type="spellStart"/>
      <w:r w:rsidRPr="00587121">
        <w:rPr>
          <w:lang w:val="hu-HU"/>
        </w:rPr>
        <w:t>pip</w:t>
      </w:r>
      <w:proofErr w:type="spellEnd"/>
      <w:r w:rsidRPr="00587121">
        <w:rPr>
          <w:lang w:val="hu-HU"/>
        </w:rPr>
        <w:t xml:space="preserve"> </w:t>
      </w:r>
      <w:proofErr w:type="spellStart"/>
      <w:r w:rsidRPr="00587121">
        <w:rPr>
          <w:lang w:val="hu-HU"/>
        </w:rPr>
        <w:t>install</w:t>
      </w:r>
      <w:proofErr w:type="spellEnd"/>
      <w:r w:rsidRPr="00587121">
        <w:rPr>
          <w:lang w:val="hu-HU"/>
        </w:rPr>
        <w:t xml:space="preserve"> --upgrade </w:t>
      </w:r>
      <w:proofErr w:type="spellStart"/>
      <w:r w:rsidRPr="00587121">
        <w:rPr>
          <w:lang w:val="hu-HU"/>
        </w:rPr>
        <w:t>setuptools</w:t>
      </w:r>
      <w:proofErr w:type="spellEnd"/>
    </w:p>
    <w:p w14:paraId="2ADD8415" w14:textId="77777777" w:rsidR="00587121" w:rsidRPr="00587121" w:rsidRDefault="00587121" w:rsidP="00587121">
      <w:pPr>
        <w:rPr>
          <w:lang w:val="hu-HU"/>
        </w:rPr>
      </w:pPr>
    </w:p>
    <w:p w14:paraId="0F20DEA4" w14:textId="77777777" w:rsidR="00587121" w:rsidRPr="00587121" w:rsidRDefault="00587121" w:rsidP="00587121">
      <w:pPr>
        <w:rPr>
          <w:lang w:val="hu-HU"/>
        </w:rPr>
      </w:pPr>
      <w:r w:rsidRPr="00587121">
        <w:rPr>
          <w:lang w:val="hu-HU"/>
        </w:rPr>
        <w:t>Telepítsük az alrendszereket:</w:t>
      </w:r>
    </w:p>
    <w:p w14:paraId="7B09F837" w14:textId="77777777" w:rsidR="00587121" w:rsidRPr="00587121" w:rsidRDefault="00587121" w:rsidP="00587121">
      <w:pPr>
        <w:rPr>
          <w:lang w:val="hu-HU"/>
        </w:rPr>
      </w:pPr>
      <w:r w:rsidRPr="00587121">
        <w:rPr>
          <w:lang w:val="hu-HU"/>
        </w:rPr>
        <w:tab/>
      </w:r>
      <w:proofErr w:type="spellStart"/>
      <w:r w:rsidRPr="00587121">
        <w:rPr>
          <w:lang w:val="hu-HU"/>
        </w:rPr>
        <w:t>pip</w:t>
      </w:r>
      <w:proofErr w:type="spellEnd"/>
      <w:r w:rsidRPr="00587121">
        <w:rPr>
          <w:lang w:val="hu-HU"/>
        </w:rPr>
        <w:t xml:space="preserve"> </w:t>
      </w:r>
      <w:proofErr w:type="spellStart"/>
      <w:r w:rsidRPr="00587121">
        <w:rPr>
          <w:lang w:val="hu-HU"/>
        </w:rPr>
        <w:t>install</w:t>
      </w:r>
      <w:proofErr w:type="spellEnd"/>
      <w:r w:rsidRPr="00587121">
        <w:rPr>
          <w:lang w:val="hu-HU"/>
        </w:rPr>
        <w:t xml:space="preserve"> </w:t>
      </w:r>
      <w:proofErr w:type="spellStart"/>
      <w:r w:rsidRPr="00587121">
        <w:rPr>
          <w:lang w:val="hu-HU"/>
        </w:rPr>
        <w:t>djangorestframework</w:t>
      </w:r>
      <w:proofErr w:type="spellEnd"/>
    </w:p>
    <w:p w14:paraId="4884507D" w14:textId="77777777" w:rsidR="00587121" w:rsidRPr="00587121" w:rsidRDefault="00587121" w:rsidP="00587121">
      <w:pPr>
        <w:rPr>
          <w:lang w:val="hu-HU"/>
        </w:rPr>
      </w:pPr>
      <w:r w:rsidRPr="00587121">
        <w:rPr>
          <w:lang w:val="hu-HU"/>
        </w:rPr>
        <w:tab/>
      </w:r>
      <w:proofErr w:type="spellStart"/>
      <w:r w:rsidRPr="00587121">
        <w:rPr>
          <w:lang w:val="hu-HU"/>
        </w:rPr>
        <w:t>pip</w:t>
      </w:r>
      <w:proofErr w:type="spellEnd"/>
      <w:r w:rsidRPr="00587121">
        <w:rPr>
          <w:lang w:val="hu-HU"/>
        </w:rPr>
        <w:t xml:space="preserve"> </w:t>
      </w:r>
      <w:proofErr w:type="spellStart"/>
      <w:r w:rsidRPr="00587121">
        <w:rPr>
          <w:lang w:val="hu-HU"/>
        </w:rPr>
        <w:t>install</w:t>
      </w:r>
      <w:proofErr w:type="spellEnd"/>
      <w:r w:rsidRPr="00587121">
        <w:rPr>
          <w:lang w:val="hu-HU"/>
        </w:rPr>
        <w:t xml:space="preserve"> django-</w:t>
      </w:r>
      <w:proofErr w:type="spellStart"/>
      <w:r w:rsidRPr="00587121">
        <w:rPr>
          <w:lang w:val="hu-HU"/>
        </w:rPr>
        <w:t>cors</w:t>
      </w:r>
      <w:proofErr w:type="spellEnd"/>
      <w:r w:rsidRPr="00587121">
        <w:rPr>
          <w:lang w:val="hu-HU"/>
        </w:rPr>
        <w:t>-</w:t>
      </w:r>
      <w:proofErr w:type="spellStart"/>
      <w:r w:rsidRPr="00587121">
        <w:rPr>
          <w:lang w:val="hu-HU"/>
        </w:rPr>
        <w:t>headers</w:t>
      </w:r>
      <w:proofErr w:type="spellEnd"/>
    </w:p>
    <w:p w14:paraId="1710A4A7" w14:textId="77777777" w:rsidR="00587121" w:rsidRPr="00587121" w:rsidRDefault="00587121" w:rsidP="00587121">
      <w:pPr>
        <w:rPr>
          <w:lang w:val="hu-HU"/>
        </w:rPr>
      </w:pPr>
      <w:r w:rsidRPr="00587121">
        <w:rPr>
          <w:lang w:val="hu-HU"/>
        </w:rPr>
        <w:tab/>
      </w:r>
      <w:proofErr w:type="spellStart"/>
      <w:r w:rsidRPr="00587121">
        <w:rPr>
          <w:lang w:val="hu-HU"/>
        </w:rPr>
        <w:t>pip</w:t>
      </w:r>
      <w:proofErr w:type="spellEnd"/>
      <w:r w:rsidRPr="00587121">
        <w:rPr>
          <w:lang w:val="hu-HU"/>
        </w:rPr>
        <w:t xml:space="preserve"> </w:t>
      </w:r>
      <w:proofErr w:type="spellStart"/>
      <w:r w:rsidRPr="00587121">
        <w:rPr>
          <w:lang w:val="hu-HU"/>
        </w:rPr>
        <w:t>install</w:t>
      </w:r>
      <w:proofErr w:type="spellEnd"/>
      <w:r w:rsidRPr="00587121">
        <w:rPr>
          <w:lang w:val="hu-HU"/>
        </w:rPr>
        <w:t xml:space="preserve"> </w:t>
      </w:r>
      <w:proofErr w:type="spellStart"/>
      <w:r w:rsidRPr="00587121">
        <w:rPr>
          <w:lang w:val="hu-HU"/>
        </w:rPr>
        <w:t>requests</w:t>
      </w:r>
      <w:proofErr w:type="spellEnd"/>
    </w:p>
    <w:p w14:paraId="74895AF4" w14:textId="77777777" w:rsidR="00587121" w:rsidRPr="00587121" w:rsidRDefault="00587121" w:rsidP="00587121">
      <w:pPr>
        <w:rPr>
          <w:lang w:val="hu-HU"/>
        </w:rPr>
      </w:pPr>
      <w:r w:rsidRPr="00587121">
        <w:rPr>
          <w:lang w:val="hu-HU"/>
        </w:rPr>
        <w:tab/>
      </w:r>
      <w:proofErr w:type="spellStart"/>
      <w:r w:rsidRPr="00587121">
        <w:rPr>
          <w:lang w:val="hu-HU"/>
        </w:rPr>
        <w:t>pip</w:t>
      </w:r>
      <w:proofErr w:type="spellEnd"/>
      <w:r w:rsidRPr="00587121">
        <w:rPr>
          <w:lang w:val="hu-HU"/>
        </w:rPr>
        <w:t xml:space="preserve"> </w:t>
      </w:r>
      <w:proofErr w:type="spellStart"/>
      <w:r w:rsidRPr="00587121">
        <w:rPr>
          <w:lang w:val="hu-HU"/>
        </w:rPr>
        <w:t>install</w:t>
      </w:r>
      <w:proofErr w:type="spellEnd"/>
      <w:r w:rsidRPr="00587121">
        <w:rPr>
          <w:lang w:val="hu-HU"/>
        </w:rPr>
        <w:t xml:space="preserve"> </w:t>
      </w:r>
      <w:proofErr w:type="spellStart"/>
      <w:r w:rsidRPr="00587121">
        <w:rPr>
          <w:lang w:val="hu-HU"/>
        </w:rPr>
        <w:t>pandas</w:t>
      </w:r>
      <w:proofErr w:type="spellEnd"/>
    </w:p>
    <w:p w14:paraId="54733CFF" w14:textId="77777777" w:rsidR="00587121" w:rsidRPr="00587121" w:rsidRDefault="00587121" w:rsidP="00587121">
      <w:pPr>
        <w:rPr>
          <w:lang w:val="hu-HU"/>
        </w:rPr>
      </w:pPr>
      <w:r w:rsidRPr="00587121">
        <w:rPr>
          <w:lang w:val="hu-HU"/>
        </w:rPr>
        <w:tab/>
      </w:r>
      <w:proofErr w:type="spellStart"/>
      <w:r w:rsidRPr="00587121">
        <w:rPr>
          <w:lang w:val="hu-HU"/>
        </w:rPr>
        <w:t>pip</w:t>
      </w:r>
      <w:proofErr w:type="spellEnd"/>
      <w:r w:rsidRPr="00587121">
        <w:rPr>
          <w:lang w:val="hu-HU"/>
        </w:rPr>
        <w:t xml:space="preserve"> </w:t>
      </w:r>
      <w:proofErr w:type="spellStart"/>
      <w:r w:rsidRPr="00587121">
        <w:rPr>
          <w:lang w:val="hu-HU"/>
        </w:rPr>
        <w:t>install</w:t>
      </w:r>
      <w:proofErr w:type="spellEnd"/>
      <w:r w:rsidRPr="00587121">
        <w:rPr>
          <w:lang w:val="hu-HU"/>
        </w:rPr>
        <w:t xml:space="preserve"> </w:t>
      </w:r>
      <w:proofErr w:type="spellStart"/>
      <w:r w:rsidRPr="00587121">
        <w:rPr>
          <w:lang w:val="hu-HU"/>
        </w:rPr>
        <w:t>openpyxl</w:t>
      </w:r>
      <w:proofErr w:type="spellEnd"/>
      <w:r w:rsidRPr="00587121">
        <w:rPr>
          <w:lang w:val="hu-HU"/>
        </w:rPr>
        <w:tab/>
      </w:r>
    </w:p>
    <w:p w14:paraId="63F7F44D" w14:textId="77777777" w:rsidR="00587121" w:rsidRPr="00587121" w:rsidRDefault="00587121" w:rsidP="00587121">
      <w:pPr>
        <w:rPr>
          <w:lang w:val="hu-HU"/>
        </w:rPr>
      </w:pPr>
    </w:p>
    <w:p w14:paraId="3A641CDE" w14:textId="77777777" w:rsidR="00587121" w:rsidRPr="00587121" w:rsidRDefault="00587121" w:rsidP="00587121">
      <w:pPr>
        <w:rPr>
          <w:lang w:val="hu-HU"/>
        </w:rPr>
      </w:pPr>
      <w:r w:rsidRPr="00587121">
        <w:rPr>
          <w:lang w:val="hu-HU"/>
        </w:rPr>
        <w:t>Lépj vissza a szülőmappába:</w:t>
      </w:r>
    </w:p>
    <w:p w14:paraId="2DB443E5" w14:textId="77777777" w:rsidR="00587121" w:rsidRPr="00587121" w:rsidRDefault="00587121" w:rsidP="00587121">
      <w:pPr>
        <w:rPr>
          <w:lang w:val="hu-HU"/>
        </w:rPr>
      </w:pPr>
      <w:r w:rsidRPr="00587121">
        <w:rPr>
          <w:lang w:val="hu-HU"/>
        </w:rPr>
        <w:tab/>
        <w:t>CD..</w:t>
      </w:r>
    </w:p>
    <w:p w14:paraId="779D7A76" w14:textId="77777777" w:rsidR="00587121" w:rsidRPr="00587121" w:rsidRDefault="00587121" w:rsidP="00587121">
      <w:pPr>
        <w:rPr>
          <w:lang w:val="hu-HU"/>
        </w:rPr>
      </w:pPr>
      <w:r w:rsidRPr="00587121">
        <w:rPr>
          <w:lang w:val="hu-HU"/>
        </w:rPr>
        <w:t>Hozzuk létre az adminisztrációs projektet:</w:t>
      </w:r>
    </w:p>
    <w:p w14:paraId="6F6FEBA3" w14:textId="77777777" w:rsidR="00587121" w:rsidRPr="00587121" w:rsidRDefault="00587121" w:rsidP="00587121">
      <w:pPr>
        <w:rPr>
          <w:lang w:val="hu-HU"/>
        </w:rPr>
      </w:pPr>
      <w:r w:rsidRPr="00587121">
        <w:rPr>
          <w:lang w:val="hu-HU"/>
        </w:rPr>
        <w:tab/>
        <w:t>django-</w:t>
      </w:r>
      <w:proofErr w:type="spellStart"/>
      <w:r w:rsidRPr="00587121">
        <w:rPr>
          <w:lang w:val="hu-HU"/>
        </w:rPr>
        <w:t>admin</w:t>
      </w:r>
      <w:proofErr w:type="spellEnd"/>
      <w:r w:rsidRPr="00587121">
        <w:rPr>
          <w:lang w:val="hu-HU"/>
        </w:rPr>
        <w:t xml:space="preserve"> startproject </w:t>
      </w:r>
      <w:proofErr w:type="spellStart"/>
      <w:r w:rsidRPr="00587121">
        <w:rPr>
          <w:lang w:val="hu-HU"/>
        </w:rPr>
        <w:t>config</w:t>
      </w:r>
      <w:proofErr w:type="spellEnd"/>
    </w:p>
    <w:p w14:paraId="33AFC646" w14:textId="77777777" w:rsidR="00587121" w:rsidRPr="00587121" w:rsidRDefault="00587121" w:rsidP="00587121">
      <w:pPr>
        <w:rPr>
          <w:lang w:val="hu-HU"/>
        </w:rPr>
      </w:pPr>
      <w:r w:rsidRPr="00587121">
        <w:rPr>
          <w:lang w:val="hu-HU"/>
        </w:rPr>
        <w:t xml:space="preserve">Nevezzük át </w:t>
      </w:r>
      <w:proofErr w:type="spellStart"/>
      <w:r w:rsidRPr="00587121">
        <w:rPr>
          <w:lang w:val="hu-HU"/>
        </w:rPr>
        <w:t>akülső</w:t>
      </w:r>
      <w:proofErr w:type="spellEnd"/>
      <w:r w:rsidRPr="00587121">
        <w:rPr>
          <w:lang w:val="hu-HU"/>
        </w:rPr>
        <w:t xml:space="preserve"> </w:t>
      </w:r>
      <w:proofErr w:type="spellStart"/>
      <w:r w:rsidRPr="00587121">
        <w:rPr>
          <w:lang w:val="hu-HU"/>
        </w:rPr>
        <w:t>config</w:t>
      </w:r>
      <w:proofErr w:type="spellEnd"/>
      <w:r w:rsidRPr="00587121">
        <w:rPr>
          <w:lang w:val="hu-HU"/>
        </w:rPr>
        <w:t xml:space="preserve"> mappát backendre:</w:t>
      </w:r>
    </w:p>
    <w:p w14:paraId="79564138" w14:textId="77777777" w:rsidR="00587121" w:rsidRPr="00587121" w:rsidRDefault="00587121" w:rsidP="00587121">
      <w:pPr>
        <w:rPr>
          <w:lang w:val="hu-HU"/>
        </w:rPr>
      </w:pPr>
      <w:r w:rsidRPr="00587121">
        <w:rPr>
          <w:lang w:val="hu-HU"/>
        </w:rPr>
        <w:tab/>
        <w:t xml:space="preserve">REN </w:t>
      </w:r>
      <w:proofErr w:type="spellStart"/>
      <w:r w:rsidRPr="00587121">
        <w:rPr>
          <w:lang w:val="hu-HU"/>
        </w:rPr>
        <w:t>config</w:t>
      </w:r>
      <w:proofErr w:type="spellEnd"/>
      <w:r w:rsidRPr="00587121">
        <w:rPr>
          <w:lang w:val="hu-HU"/>
        </w:rPr>
        <w:t xml:space="preserve"> backend</w:t>
      </w:r>
    </w:p>
    <w:p w14:paraId="7D1100B8" w14:textId="77777777" w:rsidR="00587121" w:rsidRPr="00587121" w:rsidRDefault="00587121" w:rsidP="00587121">
      <w:pPr>
        <w:rPr>
          <w:lang w:val="hu-HU"/>
        </w:rPr>
      </w:pPr>
      <w:r w:rsidRPr="00587121">
        <w:rPr>
          <w:lang w:val="hu-HU"/>
        </w:rPr>
        <w:t>lépj be a backend mappába:</w:t>
      </w:r>
    </w:p>
    <w:p w14:paraId="10558AF5" w14:textId="77777777" w:rsidR="00587121" w:rsidRPr="00587121" w:rsidRDefault="00587121" w:rsidP="00587121">
      <w:pPr>
        <w:rPr>
          <w:lang w:val="hu-HU"/>
        </w:rPr>
      </w:pPr>
      <w:r w:rsidRPr="00587121">
        <w:rPr>
          <w:lang w:val="hu-HU"/>
        </w:rPr>
        <w:tab/>
        <w:t>CD backend</w:t>
      </w:r>
    </w:p>
    <w:p w14:paraId="3CC09313" w14:textId="77777777" w:rsidR="00587121" w:rsidRPr="00587121" w:rsidRDefault="00587121" w:rsidP="00587121">
      <w:pPr>
        <w:rPr>
          <w:lang w:val="hu-HU"/>
        </w:rPr>
      </w:pPr>
    </w:p>
    <w:p w14:paraId="42D710FA" w14:textId="77777777" w:rsidR="00587121" w:rsidRPr="00587121" w:rsidRDefault="00587121" w:rsidP="00587121">
      <w:pPr>
        <w:rPr>
          <w:lang w:val="hu-HU"/>
        </w:rPr>
      </w:pPr>
      <w:r w:rsidRPr="00587121">
        <w:rPr>
          <w:lang w:val="hu-HU"/>
        </w:rPr>
        <w:t>Hozd létre az applikációt:</w:t>
      </w:r>
    </w:p>
    <w:p w14:paraId="4FB30ED3" w14:textId="77777777" w:rsidR="00587121" w:rsidRPr="00587121" w:rsidRDefault="00587121" w:rsidP="00587121">
      <w:pPr>
        <w:rPr>
          <w:lang w:val="hu-HU"/>
        </w:rPr>
      </w:pPr>
      <w:r w:rsidRPr="00587121">
        <w:rPr>
          <w:lang w:val="hu-HU"/>
        </w:rPr>
        <w:tab/>
      </w:r>
      <w:proofErr w:type="spellStart"/>
      <w:r w:rsidRPr="00587121">
        <w:rPr>
          <w:lang w:val="hu-HU"/>
        </w:rPr>
        <w:t>python</w:t>
      </w:r>
      <w:proofErr w:type="spellEnd"/>
      <w:r w:rsidRPr="00587121">
        <w:rPr>
          <w:lang w:val="hu-HU"/>
        </w:rPr>
        <w:t xml:space="preserve"> manage.py startapp </w:t>
      </w:r>
      <w:proofErr w:type="spellStart"/>
      <w:r w:rsidRPr="00587121">
        <w:rPr>
          <w:lang w:val="hu-HU"/>
        </w:rPr>
        <w:t>penzvalto</w:t>
      </w:r>
      <w:proofErr w:type="spellEnd"/>
    </w:p>
    <w:p w14:paraId="234CA3D9" w14:textId="77777777" w:rsidR="00587121" w:rsidRPr="00587121" w:rsidRDefault="00587121" w:rsidP="00587121">
      <w:pPr>
        <w:rPr>
          <w:lang w:val="hu-HU"/>
        </w:rPr>
      </w:pPr>
    </w:p>
    <w:p w14:paraId="4E368496" w14:textId="77777777" w:rsidR="00587121" w:rsidRPr="00587121" w:rsidRDefault="00587121" w:rsidP="00587121">
      <w:pPr>
        <w:rPr>
          <w:lang w:val="hu-HU"/>
        </w:rPr>
      </w:pPr>
      <w:r w:rsidRPr="00587121">
        <w:rPr>
          <w:lang w:val="hu-HU"/>
        </w:rPr>
        <w:t xml:space="preserve">A </w:t>
      </w:r>
      <w:proofErr w:type="spellStart"/>
      <w:r w:rsidRPr="00587121">
        <w:rPr>
          <w:lang w:val="hu-HU"/>
        </w:rPr>
        <w:t>github-ról</w:t>
      </w:r>
      <w:proofErr w:type="spellEnd"/>
      <w:r w:rsidRPr="00587121">
        <w:rPr>
          <w:lang w:val="hu-HU"/>
        </w:rPr>
        <w:t xml:space="preserve"> töltsük le a main </w:t>
      </w:r>
      <w:proofErr w:type="spellStart"/>
      <w:r w:rsidRPr="00587121">
        <w:rPr>
          <w:lang w:val="hu-HU"/>
        </w:rPr>
        <w:t>branchot</w:t>
      </w:r>
      <w:proofErr w:type="spellEnd"/>
      <w:r w:rsidRPr="00587121">
        <w:rPr>
          <w:lang w:val="hu-HU"/>
        </w:rPr>
        <w:t xml:space="preserve"> </w:t>
      </w:r>
      <w:proofErr w:type="spellStart"/>
      <w:r w:rsidRPr="00587121">
        <w:rPr>
          <w:lang w:val="hu-HU"/>
        </w:rPr>
        <w:t>zip-pel</w:t>
      </w:r>
      <w:proofErr w:type="spellEnd"/>
      <w:r w:rsidRPr="00587121">
        <w:rPr>
          <w:lang w:val="hu-HU"/>
        </w:rPr>
        <w:t>, és csomagoljuk ki. Az alapértelmezett könyvtára a project-main lesz.</w:t>
      </w:r>
    </w:p>
    <w:p w14:paraId="1C8956A5" w14:textId="77777777" w:rsidR="00587121" w:rsidRPr="00587121" w:rsidRDefault="00587121" w:rsidP="00587121">
      <w:pPr>
        <w:rPr>
          <w:lang w:val="hu-HU"/>
        </w:rPr>
      </w:pPr>
    </w:p>
    <w:p w14:paraId="5BCDBDD9" w14:textId="77777777" w:rsidR="00587121" w:rsidRPr="00587121" w:rsidRDefault="00587121" w:rsidP="00587121">
      <w:pPr>
        <w:rPr>
          <w:lang w:val="hu-HU"/>
        </w:rPr>
      </w:pPr>
      <w:r w:rsidRPr="00587121">
        <w:rPr>
          <w:lang w:val="hu-HU"/>
        </w:rPr>
        <w:t>Másoljuk be a letöltött fájlokat a projekt mappájába (megtartva a már létrehozott szerkezetet), a manage.py kivételével.</w:t>
      </w:r>
    </w:p>
    <w:p w14:paraId="355CE3FD" w14:textId="77777777" w:rsidR="00587121" w:rsidRPr="00587121" w:rsidRDefault="00587121" w:rsidP="00587121">
      <w:pPr>
        <w:rPr>
          <w:lang w:val="hu-HU"/>
        </w:rPr>
      </w:pPr>
      <w:proofErr w:type="spellStart"/>
      <w:r w:rsidRPr="00587121">
        <w:rPr>
          <w:lang w:val="hu-HU"/>
        </w:rPr>
        <w:t>Migráljuk</w:t>
      </w:r>
      <w:proofErr w:type="spellEnd"/>
      <w:r w:rsidRPr="00587121">
        <w:rPr>
          <w:lang w:val="hu-HU"/>
        </w:rPr>
        <w:t xml:space="preserve"> az adatokat:</w:t>
      </w:r>
    </w:p>
    <w:p w14:paraId="47A33EA5" w14:textId="77777777" w:rsidR="00587121" w:rsidRPr="00587121" w:rsidRDefault="00587121" w:rsidP="00587121">
      <w:pPr>
        <w:rPr>
          <w:lang w:val="hu-HU"/>
        </w:rPr>
      </w:pPr>
      <w:r w:rsidRPr="00587121">
        <w:rPr>
          <w:lang w:val="hu-HU"/>
        </w:rPr>
        <w:tab/>
      </w:r>
      <w:proofErr w:type="spellStart"/>
      <w:r w:rsidRPr="00587121">
        <w:rPr>
          <w:lang w:val="hu-HU"/>
        </w:rPr>
        <w:t>python</w:t>
      </w:r>
      <w:proofErr w:type="spellEnd"/>
      <w:r w:rsidRPr="00587121">
        <w:rPr>
          <w:lang w:val="hu-HU"/>
        </w:rPr>
        <w:t xml:space="preserve"> manage.py </w:t>
      </w:r>
      <w:proofErr w:type="spellStart"/>
      <w:r w:rsidRPr="00587121">
        <w:rPr>
          <w:lang w:val="hu-HU"/>
        </w:rPr>
        <w:t>makemigrations</w:t>
      </w:r>
      <w:proofErr w:type="spellEnd"/>
    </w:p>
    <w:p w14:paraId="5CA722B2" w14:textId="77777777" w:rsidR="00587121" w:rsidRPr="00587121" w:rsidRDefault="00587121" w:rsidP="00587121">
      <w:pPr>
        <w:rPr>
          <w:lang w:val="hu-HU"/>
        </w:rPr>
      </w:pPr>
      <w:r w:rsidRPr="00587121">
        <w:rPr>
          <w:lang w:val="hu-HU"/>
        </w:rPr>
        <w:tab/>
      </w:r>
      <w:proofErr w:type="spellStart"/>
      <w:r w:rsidRPr="00587121">
        <w:rPr>
          <w:lang w:val="hu-HU"/>
        </w:rPr>
        <w:t>python</w:t>
      </w:r>
      <w:proofErr w:type="spellEnd"/>
      <w:r w:rsidRPr="00587121">
        <w:rPr>
          <w:lang w:val="hu-HU"/>
        </w:rPr>
        <w:t xml:space="preserve"> manage.py </w:t>
      </w:r>
      <w:proofErr w:type="spellStart"/>
      <w:r w:rsidRPr="00587121">
        <w:rPr>
          <w:lang w:val="hu-HU"/>
        </w:rPr>
        <w:t>migrate</w:t>
      </w:r>
      <w:proofErr w:type="spellEnd"/>
    </w:p>
    <w:p w14:paraId="5A03ABE5" w14:textId="77777777" w:rsidR="00587121" w:rsidRPr="00587121" w:rsidRDefault="00587121" w:rsidP="00587121">
      <w:pPr>
        <w:rPr>
          <w:lang w:val="hu-HU"/>
        </w:rPr>
      </w:pPr>
      <w:r w:rsidRPr="00587121">
        <w:rPr>
          <w:lang w:val="hu-HU"/>
        </w:rPr>
        <w:t xml:space="preserve">--- </w:t>
      </w:r>
      <w:proofErr w:type="spellStart"/>
      <w:r w:rsidRPr="00587121">
        <w:rPr>
          <w:lang w:val="hu-HU"/>
        </w:rPr>
        <w:t>Superusert</w:t>
      </w:r>
      <w:proofErr w:type="spellEnd"/>
      <w:r w:rsidRPr="00587121">
        <w:rPr>
          <w:lang w:val="hu-HU"/>
        </w:rPr>
        <w:t xml:space="preserve"> nem kell létrehozni, a </w:t>
      </w:r>
      <w:proofErr w:type="spellStart"/>
      <w:r w:rsidRPr="00587121">
        <w:rPr>
          <w:lang w:val="hu-HU"/>
        </w:rPr>
        <w:t>superuser</w:t>
      </w:r>
      <w:proofErr w:type="spellEnd"/>
      <w:r w:rsidRPr="00587121">
        <w:rPr>
          <w:lang w:val="hu-HU"/>
        </w:rPr>
        <w:t xml:space="preserve"> felhasználónév: </w:t>
      </w:r>
      <w:proofErr w:type="spellStart"/>
      <w:r w:rsidRPr="00587121">
        <w:rPr>
          <w:lang w:val="hu-HU"/>
        </w:rPr>
        <w:t>admin</w:t>
      </w:r>
      <w:proofErr w:type="spellEnd"/>
      <w:r w:rsidRPr="00587121">
        <w:rPr>
          <w:lang w:val="hu-HU"/>
        </w:rPr>
        <w:t xml:space="preserve">, jelszó: </w:t>
      </w:r>
      <w:proofErr w:type="spellStart"/>
      <w:r w:rsidRPr="00587121">
        <w:rPr>
          <w:lang w:val="hu-HU"/>
        </w:rPr>
        <w:t>admin</w:t>
      </w:r>
      <w:proofErr w:type="spellEnd"/>
      <w:r w:rsidRPr="00587121">
        <w:rPr>
          <w:lang w:val="hu-HU"/>
        </w:rPr>
        <w:t>----------------</w:t>
      </w:r>
    </w:p>
    <w:p w14:paraId="59E644A2" w14:textId="77777777" w:rsidR="00587121" w:rsidRPr="00587121" w:rsidRDefault="00587121" w:rsidP="00587121">
      <w:pPr>
        <w:rPr>
          <w:lang w:val="hu-HU"/>
        </w:rPr>
      </w:pPr>
    </w:p>
    <w:p w14:paraId="71E3EFE3" w14:textId="77777777" w:rsidR="00587121" w:rsidRPr="00587121" w:rsidRDefault="00587121" w:rsidP="00587121">
      <w:pPr>
        <w:rPr>
          <w:lang w:val="hu-HU"/>
        </w:rPr>
      </w:pPr>
      <w:r w:rsidRPr="00587121">
        <w:rPr>
          <w:lang w:val="hu-HU"/>
        </w:rPr>
        <w:t>Indítsuk el a szervert:</w:t>
      </w:r>
    </w:p>
    <w:p w14:paraId="4EEBB39F" w14:textId="5076CD07" w:rsidR="00587121" w:rsidRPr="00587121" w:rsidRDefault="00587121" w:rsidP="00587121">
      <w:pPr>
        <w:rPr>
          <w:lang w:val="hu-HU"/>
        </w:rPr>
      </w:pPr>
      <w:proofErr w:type="spellStart"/>
      <w:r w:rsidRPr="00587121">
        <w:rPr>
          <w:lang w:val="hu-HU"/>
        </w:rPr>
        <w:t>python</w:t>
      </w:r>
      <w:proofErr w:type="spellEnd"/>
      <w:r w:rsidRPr="00587121">
        <w:rPr>
          <w:lang w:val="hu-HU"/>
        </w:rPr>
        <w:t xml:space="preserve"> manage.py </w:t>
      </w:r>
      <w:proofErr w:type="spellStart"/>
      <w:r w:rsidRPr="00587121">
        <w:rPr>
          <w:lang w:val="hu-HU"/>
        </w:rPr>
        <w:t>runserver</w:t>
      </w:r>
      <w:proofErr w:type="spellEnd"/>
    </w:p>
    <w:sectPr w:rsidR="00587121" w:rsidRPr="00587121" w:rsidSect="004E108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1B8C2F" w14:textId="77777777" w:rsidR="002B5A71" w:rsidRDefault="002B5A71" w:rsidP="003F6053">
      <w:r>
        <w:separator/>
      </w:r>
    </w:p>
  </w:endnote>
  <w:endnote w:type="continuationSeparator" w:id="0">
    <w:p w14:paraId="716B9B9F" w14:textId="77777777" w:rsidR="002B5A71" w:rsidRDefault="002B5A71" w:rsidP="003F60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2AE042" w14:textId="77777777" w:rsidR="002B5A71" w:rsidRDefault="002B5A71" w:rsidP="003F6053">
      <w:r>
        <w:separator/>
      </w:r>
    </w:p>
  </w:footnote>
  <w:footnote w:type="continuationSeparator" w:id="0">
    <w:p w14:paraId="1DB6857E" w14:textId="77777777" w:rsidR="002B5A71" w:rsidRDefault="002B5A71" w:rsidP="003F60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F3830EA"/>
    <w:lvl w:ilvl="0">
      <w:start w:val="1"/>
      <w:numFmt w:val="decimal"/>
      <w:pStyle w:val="Szmozottlist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41380"/>
    <w:lvl w:ilvl="0">
      <w:start w:val="1"/>
      <w:numFmt w:val="decimal"/>
      <w:pStyle w:val="Szmozottlist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03CE808"/>
    <w:lvl w:ilvl="0">
      <w:start w:val="1"/>
      <w:numFmt w:val="decimal"/>
      <w:pStyle w:val="Szmozottlist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F1A8764"/>
    <w:lvl w:ilvl="0">
      <w:start w:val="1"/>
      <w:numFmt w:val="decimal"/>
      <w:pStyle w:val="Szmozottlist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904064"/>
    <w:lvl w:ilvl="0">
      <w:start w:val="1"/>
      <w:numFmt w:val="bullet"/>
      <w:pStyle w:val="Felsorol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2E27FA4"/>
    <w:lvl w:ilvl="0">
      <w:start w:val="1"/>
      <w:numFmt w:val="bullet"/>
      <w:pStyle w:val="Felsorol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3DA3A5A"/>
    <w:lvl w:ilvl="0">
      <w:start w:val="1"/>
      <w:numFmt w:val="bullet"/>
      <w:pStyle w:val="Felsorol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7C28690"/>
    <w:lvl w:ilvl="0">
      <w:start w:val="1"/>
      <w:numFmt w:val="bullet"/>
      <w:pStyle w:val="Felsorol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42AA08A"/>
    <w:lvl w:ilvl="0">
      <w:start w:val="1"/>
      <w:numFmt w:val="decimal"/>
      <w:pStyle w:val="Szmozott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CB8A96E"/>
    <w:lvl w:ilvl="0">
      <w:start w:val="1"/>
      <w:numFmt w:val="bullet"/>
      <w:pStyle w:val="Felsorol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C7246BE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1526081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AEB0273"/>
    <w:multiLevelType w:val="multilevel"/>
    <w:tmpl w:val="526206A0"/>
    <w:lvl w:ilvl="0">
      <w:start w:val="1"/>
      <w:numFmt w:val="upperRoman"/>
      <w:lvlText w:val="%1. cikk"/>
      <w:lvlJc w:val="left"/>
      <w:pPr>
        <w:ind w:left="0" w:firstLine="0"/>
      </w:pPr>
    </w:lvl>
    <w:lvl w:ilvl="1">
      <w:start w:val="1"/>
      <w:numFmt w:val="decimalZero"/>
      <w:isLgl/>
      <w:lvlText w:val="%1. szakasz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37B0D63"/>
    <w:multiLevelType w:val="multilevel"/>
    <w:tmpl w:val="04090023"/>
    <w:styleLink w:val="Cikkelyrsz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84C4F29"/>
    <w:multiLevelType w:val="multilevel"/>
    <w:tmpl w:val="D8061F64"/>
    <w:lvl w:ilvl="0">
      <w:start w:val="1"/>
      <w:numFmt w:val="upperRoman"/>
      <w:lvlText w:val="%1. cikk"/>
      <w:lvlJc w:val="left"/>
      <w:pPr>
        <w:ind w:left="0" w:firstLine="0"/>
      </w:pPr>
    </w:lvl>
    <w:lvl w:ilvl="1">
      <w:start w:val="1"/>
      <w:numFmt w:val="decimalZero"/>
      <w:isLgl/>
      <w:lvlText w:val="%1. szakasz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9350CFB"/>
    <w:multiLevelType w:val="multilevel"/>
    <w:tmpl w:val="9DF09F08"/>
    <w:lvl w:ilvl="0">
      <w:start w:val="1"/>
      <w:numFmt w:val="upperRoman"/>
      <w:lvlText w:val="%1. cikk"/>
      <w:lvlJc w:val="left"/>
      <w:pPr>
        <w:ind w:left="0" w:firstLine="0"/>
      </w:pPr>
    </w:lvl>
    <w:lvl w:ilvl="1">
      <w:start w:val="1"/>
      <w:numFmt w:val="decimalZero"/>
      <w:isLgl/>
      <w:lvlText w:val="%1. szakasz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DEC6B47"/>
    <w:multiLevelType w:val="multilevel"/>
    <w:tmpl w:val="604E1C0A"/>
    <w:lvl w:ilvl="0">
      <w:start w:val="1"/>
      <w:numFmt w:val="upperRoman"/>
      <w:lvlText w:val="%1. cikk"/>
      <w:lvlJc w:val="left"/>
      <w:pPr>
        <w:ind w:left="0" w:firstLine="0"/>
      </w:pPr>
    </w:lvl>
    <w:lvl w:ilvl="1">
      <w:start w:val="1"/>
      <w:numFmt w:val="decimalZero"/>
      <w:isLgl/>
      <w:lvlText w:val="%1. szakasz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%1. cikk"/>
      <w:lvlJc w:val="left"/>
      <w:pPr>
        <w:ind w:left="0" w:firstLine="0"/>
      </w:pPr>
    </w:lvl>
    <w:lvl w:ilvl="1">
      <w:start w:val="1"/>
      <w:numFmt w:val="decimalZero"/>
      <w:isLgl/>
      <w:lvlText w:val="%1. szakasz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742675604">
    <w:abstractNumId w:val="22"/>
  </w:num>
  <w:num w:numId="2" w16cid:durableId="467209397">
    <w:abstractNumId w:val="12"/>
  </w:num>
  <w:num w:numId="3" w16cid:durableId="445542494">
    <w:abstractNumId w:val="10"/>
  </w:num>
  <w:num w:numId="4" w16cid:durableId="1015377035">
    <w:abstractNumId w:val="24"/>
  </w:num>
  <w:num w:numId="5" w16cid:durableId="77681080">
    <w:abstractNumId w:val="13"/>
  </w:num>
  <w:num w:numId="6" w16cid:durableId="643124776">
    <w:abstractNumId w:val="18"/>
  </w:num>
  <w:num w:numId="7" w16cid:durableId="114914115">
    <w:abstractNumId w:val="21"/>
  </w:num>
  <w:num w:numId="8" w16cid:durableId="260140640">
    <w:abstractNumId w:val="9"/>
  </w:num>
  <w:num w:numId="9" w16cid:durableId="2002659546">
    <w:abstractNumId w:val="7"/>
  </w:num>
  <w:num w:numId="10" w16cid:durableId="111243218">
    <w:abstractNumId w:val="6"/>
  </w:num>
  <w:num w:numId="11" w16cid:durableId="7484577">
    <w:abstractNumId w:val="5"/>
  </w:num>
  <w:num w:numId="12" w16cid:durableId="234900930">
    <w:abstractNumId w:val="4"/>
  </w:num>
  <w:num w:numId="13" w16cid:durableId="1127969050">
    <w:abstractNumId w:val="8"/>
  </w:num>
  <w:num w:numId="14" w16cid:durableId="1935434607">
    <w:abstractNumId w:val="3"/>
  </w:num>
  <w:num w:numId="15" w16cid:durableId="187332978">
    <w:abstractNumId w:val="2"/>
  </w:num>
  <w:num w:numId="16" w16cid:durableId="1116875614">
    <w:abstractNumId w:val="1"/>
  </w:num>
  <w:num w:numId="17" w16cid:durableId="563570665">
    <w:abstractNumId w:val="0"/>
  </w:num>
  <w:num w:numId="18" w16cid:durableId="1626082935">
    <w:abstractNumId w:val="14"/>
  </w:num>
  <w:num w:numId="19" w16cid:durableId="584269897">
    <w:abstractNumId w:val="16"/>
  </w:num>
  <w:num w:numId="20" w16cid:durableId="656686445">
    <w:abstractNumId w:val="23"/>
  </w:num>
  <w:num w:numId="21" w16cid:durableId="1378504999">
    <w:abstractNumId w:val="20"/>
  </w:num>
  <w:num w:numId="22" w16cid:durableId="1387605606">
    <w:abstractNumId w:val="11"/>
  </w:num>
  <w:num w:numId="23" w16cid:durableId="1161576827">
    <w:abstractNumId w:val="25"/>
  </w:num>
  <w:num w:numId="24" w16cid:durableId="198861977">
    <w:abstractNumId w:val="15"/>
  </w:num>
  <w:num w:numId="25" w16cid:durableId="507253925">
    <w:abstractNumId w:val="17"/>
  </w:num>
  <w:num w:numId="26" w16cid:durableId="72479519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CDE"/>
    <w:rsid w:val="0001640E"/>
    <w:rsid w:val="000525E0"/>
    <w:rsid w:val="00071DF4"/>
    <w:rsid w:val="000E0925"/>
    <w:rsid w:val="001D7435"/>
    <w:rsid w:val="002B5A71"/>
    <w:rsid w:val="00393C6F"/>
    <w:rsid w:val="003F6053"/>
    <w:rsid w:val="004E108E"/>
    <w:rsid w:val="0054764B"/>
    <w:rsid w:val="00575DEB"/>
    <w:rsid w:val="00587121"/>
    <w:rsid w:val="006159C5"/>
    <w:rsid w:val="00645252"/>
    <w:rsid w:val="006D3D74"/>
    <w:rsid w:val="0083569A"/>
    <w:rsid w:val="00A12A94"/>
    <w:rsid w:val="00A2287B"/>
    <w:rsid w:val="00A34ACC"/>
    <w:rsid w:val="00A9204E"/>
    <w:rsid w:val="00B33451"/>
    <w:rsid w:val="00BF5209"/>
    <w:rsid w:val="00C73E01"/>
    <w:rsid w:val="00CE7C74"/>
    <w:rsid w:val="00D53871"/>
    <w:rsid w:val="00E5629A"/>
    <w:rsid w:val="00E96CDE"/>
    <w:rsid w:val="00F96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F022C3"/>
  <w15:chartTrackingRefBased/>
  <w15:docId w15:val="{A5A1FAC7-D05E-4117-9029-6AA9CA2F6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3F6053"/>
    <w:rPr>
      <w:rFonts w:ascii="Calibri" w:hAnsi="Calibri" w:cs="Calibri"/>
    </w:rPr>
  </w:style>
  <w:style w:type="paragraph" w:styleId="Cmsor1">
    <w:name w:val="heading 1"/>
    <w:basedOn w:val="Norml"/>
    <w:next w:val="Norml"/>
    <w:link w:val="Cmsor1Char"/>
    <w:uiPriority w:val="9"/>
    <w:qFormat/>
    <w:rsid w:val="003F6053"/>
    <w:pPr>
      <w:keepNext/>
      <w:keepLines/>
      <w:spacing w:before="240"/>
      <w:outlineLvl w:val="0"/>
    </w:pPr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F6053"/>
    <w:pPr>
      <w:keepNext/>
      <w:keepLines/>
      <w:spacing w:before="40"/>
      <w:outlineLvl w:val="1"/>
    </w:pPr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F6053"/>
    <w:pPr>
      <w:keepNext/>
      <w:keepLines/>
      <w:spacing w:before="40"/>
      <w:outlineLvl w:val="2"/>
    </w:pPr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3F6053"/>
    <w:pPr>
      <w:keepNext/>
      <w:keepLines/>
      <w:spacing w:before="40"/>
      <w:outlineLvl w:val="3"/>
    </w:pPr>
    <w:rPr>
      <w:rFonts w:ascii="Calibri Light" w:eastAsiaTheme="majorEastAsia" w:hAnsi="Calibri Light" w:cs="Calibri Light"/>
      <w:i/>
      <w:iCs/>
      <w:color w:val="1F4E79" w:themeColor="accent1" w:themeShade="80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3F6053"/>
    <w:pPr>
      <w:keepNext/>
      <w:keepLines/>
      <w:spacing w:before="40"/>
      <w:outlineLvl w:val="4"/>
    </w:pPr>
    <w:rPr>
      <w:rFonts w:ascii="Calibri Light" w:eastAsiaTheme="majorEastAsia" w:hAnsi="Calibri Light" w:cs="Calibri Light"/>
      <w:color w:val="1F4E79" w:themeColor="accent1" w:themeShade="80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3F6053"/>
    <w:pPr>
      <w:keepNext/>
      <w:keepLines/>
      <w:spacing w:before="40"/>
      <w:outlineLvl w:val="5"/>
    </w:pPr>
    <w:rPr>
      <w:rFonts w:ascii="Calibri Light" w:eastAsiaTheme="majorEastAsia" w:hAnsi="Calibri Light" w:cs="Calibri Light"/>
      <w:color w:val="1F4D78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unhideWhenUsed/>
    <w:qFormat/>
    <w:rsid w:val="003F6053"/>
    <w:pPr>
      <w:keepNext/>
      <w:keepLines/>
      <w:spacing w:before="40"/>
      <w:outlineLvl w:val="6"/>
    </w:pPr>
    <w:rPr>
      <w:rFonts w:ascii="Calibri Light" w:eastAsiaTheme="majorEastAsia" w:hAnsi="Calibri Light" w:cs="Calibri Light"/>
      <w:i/>
      <w:iCs/>
      <w:color w:val="1F4D78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unhideWhenUsed/>
    <w:qFormat/>
    <w:rsid w:val="003F6053"/>
    <w:pPr>
      <w:keepNext/>
      <w:keepLines/>
      <w:spacing w:before="40"/>
      <w:outlineLvl w:val="7"/>
    </w:pPr>
    <w:rPr>
      <w:rFonts w:ascii="Calibri Light" w:eastAsiaTheme="majorEastAsia" w:hAnsi="Calibri Light" w:cs="Calibri Light"/>
      <w:color w:val="272727" w:themeColor="text1" w:themeTint="D8"/>
      <w:szCs w:val="21"/>
    </w:rPr>
  </w:style>
  <w:style w:type="paragraph" w:styleId="Cmsor9">
    <w:name w:val="heading 9"/>
    <w:basedOn w:val="Norml"/>
    <w:next w:val="Norml"/>
    <w:link w:val="Cmsor9Char"/>
    <w:uiPriority w:val="9"/>
    <w:unhideWhenUsed/>
    <w:qFormat/>
    <w:rsid w:val="003F6053"/>
    <w:pPr>
      <w:keepNext/>
      <w:keepLines/>
      <w:spacing w:before="40"/>
      <w:outlineLvl w:val="8"/>
    </w:pPr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F6053"/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3F6053"/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3F6053"/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3F6053"/>
    <w:rPr>
      <w:rFonts w:ascii="Calibri Light" w:eastAsiaTheme="majorEastAsia" w:hAnsi="Calibri Light" w:cs="Calibri Light"/>
      <w:i/>
      <w:iCs/>
      <w:color w:val="1F4E79" w:themeColor="accent1" w:themeShade="80"/>
    </w:rPr>
  </w:style>
  <w:style w:type="character" w:customStyle="1" w:styleId="Cmsor5Char">
    <w:name w:val="Címsor 5 Char"/>
    <w:basedOn w:val="Bekezdsalapbettpusa"/>
    <w:link w:val="Cmsor5"/>
    <w:uiPriority w:val="9"/>
    <w:rsid w:val="003F6053"/>
    <w:rPr>
      <w:rFonts w:ascii="Calibri Light" w:eastAsiaTheme="majorEastAsia" w:hAnsi="Calibri Light" w:cs="Calibri Light"/>
      <w:color w:val="1F4E79" w:themeColor="accent1" w:themeShade="80"/>
    </w:rPr>
  </w:style>
  <w:style w:type="character" w:customStyle="1" w:styleId="Cmsor6Char">
    <w:name w:val="Címsor 6 Char"/>
    <w:basedOn w:val="Bekezdsalapbettpusa"/>
    <w:link w:val="Cmsor6"/>
    <w:uiPriority w:val="9"/>
    <w:rsid w:val="003F6053"/>
    <w:rPr>
      <w:rFonts w:ascii="Calibri Light" w:eastAsiaTheme="majorEastAsia" w:hAnsi="Calibri Light" w:cs="Calibri Light"/>
      <w:color w:val="1F4D78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rsid w:val="003F6053"/>
    <w:rPr>
      <w:rFonts w:ascii="Calibri Light" w:eastAsiaTheme="majorEastAsia" w:hAnsi="Calibri Light" w:cs="Calibri Light"/>
      <w:i/>
      <w:iCs/>
      <w:color w:val="1F4D78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rsid w:val="003F6053"/>
    <w:rPr>
      <w:rFonts w:ascii="Calibri Light" w:eastAsiaTheme="majorEastAsia" w:hAnsi="Calibri Light" w:cs="Calibri Light"/>
      <w:color w:val="272727" w:themeColor="text1" w:themeTint="D8"/>
      <w:szCs w:val="21"/>
    </w:rPr>
  </w:style>
  <w:style w:type="character" w:customStyle="1" w:styleId="Cmsor9Char">
    <w:name w:val="Címsor 9 Char"/>
    <w:basedOn w:val="Bekezdsalapbettpusa"/>
    <w:link w:val="Cmsor9"/>
    <w:uiPriority w:val="9"/>
    <w:rsid w:val="003F6053"/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paragraph" w:styleId="Cm">
    <w:name w:val="Title"/>
    <w:basedOn w:val="Norml"/>
    <w:next w:val="Norml"/>
    <w:link w:val="CmChar"/>
    <w:uiPriority w:val="10"/>
    <w:qFormat/>
    <w:rsid w:val="003F6053"/>
    <w:pPr>
      <w:contextualSpacing/>
    </w:pPr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F6053"/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3F605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3F6053"/>
    <w:rPr>
      <w:rFonts w:ascii="Calibri" w:eastAsiaTheme="minorEastAsia" w:hAnsi="Calibri" w:cs="Calibri"/>
      <w:color w:val="5A5A5A" w:themeColor="text1" w:themeTint="A5"/>
      <w:spacing w:val="15"/>
    </w:rPr>
  </w:style>
  <w:style w:type="character" w:styleId="Finomkiemels">
    <w:name w:val="Subtle Emphasis"/>
    <w:basedOn w:val="Bekezdsalapbettpusa"/>
    <w:uiPriority w:val="19"/>
    <w:qFormat/>
    <w:rsid w:val="003F6053"/>
    <w:rPr>
      <w:rFonts w:ascii="Calibri" w:hAnsi="Calibri" w:cs="Calibri"/>
      <w:i/>
      <w:iCs/>
      <w:color w:val="404040" w:themeColor="text1" w:themeTint="BF"/>
    </w:rPr>
  </w:style>
  <w:style w:type="character" w:styleId="Kiemels">
    <w:name w:val="Emphasis"/>
    <w:basedOn w:val="Bekezdsalapbettpusa"/>
    <w:uiPriority w:val="20"/>
    <w:qFormat/>
    <w:rsid w:val="003F6053"/>
    <w:rPr>
      <w:rFonts w:ascii="Calibri" w:hAnsi="Calibri" w:cs="Calibri"/>
      <w:i/>
      <w:iCs/>
    </w:rPr>
  </w:style>
  <w:style w:type="character" w:styleId="Erskiemels">
    <w:name w:val="Intense Emphasis"/>
    <w:basedOn w:val="Bekezdsalapbettpusa"/>
    <w:uiPriority w:val="21"/>
    <w:qFormat/>
    <w:rsid w:val="003F6053"/>
    <w:rPr>
      <w:rFonts w:ascii="Calibri" w:hAnsi="Calibri" w:cs="Calibri"/>
      <w:i/>
      <w:iCs/>
      <w:color w:val="1F4E79" w:themeColor="accent1" w:themeShade="80"/>
    </w:rPr>
  </w:style>
  <w:style w:type="character" w:styleId="Kiemels2">
    <w:name w:val="Strong"/>
    <w:basedOn w:val="Bekezdsalapbettpusa"/>
    <w:uiPriority w:val="22"/>
    <w:qFormat/>
    <w:rsid w:val="003F6053"/>
    <w:rPr>
      <w:rFonts w:ascii="Calibri" w:hAnsi="Calibri" w:cs="Calibri"/>
      <w:b/>
      <w:bCs/>
    </w:rPr>
  </w:style>
  <w:style w:type="paragraph" w:styleId="Idzet">
    <w:name w:val="Quote"/>
    <w:basedOn w:val="Norml"/>
    <w:next w:val="Norml"/>
    <w:link w:val="IdzetChar"/>
    <w:uiPriority w:val="29"/>
    <w:qFormat/>
    <w:rsid w:val="003F605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3F6053"/>
    <w:rPr>
      <w:rFonts w:ascii="Calibri" w:hAnsi="Calibri" w:cs="Calibri"/>
      <w:i/>
      <w:iCs/>
      <w:color w:val="404040" w:themeColor="text1" w:themeTint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F6053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F6053"/>
    <w:rPr>
      <w:rFonts w:ascii="Calibri" w:hAnsi="Calibri" w:cs="Calibri"/>
      <w:i/>
      <w:iCs/>
      <w:color w:val="1F4E79" w:themeColor="accent1" w:themeShade="80"/>
    </w:rPr>
  </w:style>
  <w:style w:type="character" w:styleId="Finomhivatkozs">
    <w:name w:val="Subtle Reference"/>
    <w:basedOn w:val="Bekezdsalapbettpusa"/>
    <w:uiPriority w:val="31"/>
    <w:qFormat/>
    <w:rsid w:val="003F6053"/>
    <w:rPr>
      <w:rFonts w:ascii="Calibri" w:hAnsi="Calibri" w:cs="Calibri"/>
      <w:smallCaps/>
      <w:color w:val="5A5A5A" w:themeColor="text1" w:themeTint="A5"/>
    </w:rPr>
  </w:style>
  <w:style w:type="character" w:styleId="Ershivatkozs">
    <w:name w:val="Intense Reference"/>
    <w:basedOn w:val="Bekezdsalapbettpusa"/>
    <w:uiPriority w:val="32"/>
    <w:qFormat/>
    <w:rsid w:val="003F6053"/>
    <w:rPr>
      <w:rFonts w:ascii="Calibri" w:hAnsi="Calibri" w:cs="Calibri"/>
      <w:b/>
      <w:bCs/>
      <w:caps w:val="0"/>
      <w:smallCaps/>
      <w:color w:val="1F4E79" w:themeColor="accent1" w:themeShade="80"/>
      <w:spacing w:val="5"/>
    </w:rPr>
  </w:style>
  <w:style w:type="character" w:styleId="Knyvcme">
    <w:name w:val="Book Title"/>
    <w:basedOn w:val="Bekezdsalapbettpusa"/>
    <w:uiPriority w:val="33"/>
    <w:qFormat/>
    <w:rsid w:val="003F6053"/>
    <w:rPr>
      <w:rFonts w:ascii="Calibri" w:hAnsi="Calibri" w:cs="Calibri"/>
      <w:b/>
      <w:bCs/>
      <w:i/>
      <w:iCs/>
      <w:spacing w:val="5"/>
    </w:rPr>
  </w:style>
  <w:style w:type="character" w:styleId="Hiperhivatkozs">
    <w:name w:val="Hyperlink"/>
    <w:basedOn w:val="Bekezdsalapbettpusa"/>
    <w:uiPriority w:val="99"/>
    <w:unhideWhenUsed/>
    <w:rsid w:val="003F6053"/>
    <w:rPr>
      <w:rFonts w:ascii="Calibri" w:hAnsi="Calibri" w:cs="Calibri"/>
      <w:color w:val="1F4E79" w:themeColor="accent1" w:themeShade="80"/>
      <w:u w:val="single"/>
    </w:rPr>
  </w:style>
  <w:style w:type="character" w:styleId="Mrltotthiperhivatkozs">
    <w:name w:val="FollowedHyperlink"/>
    <w:basedOn w:val="Bekezdsalapbettpusa"/>
    <w:uiPriority w:val="99"/>
    <w:unhideWhenUsed/>
    <w:rsid w:val="003F6053"/>
    <w:rPr>
      <w:rFonts w:ascii="Calibri" w:hAnsi="Calibri" w:cs="Calibri"/>
      <w:color w:val="954F72" w:themeColor="followedHyperlink"/>
      <w:u w:val="single"/>
    </w:rPr>
  </w:style>
  <w:style w:type="paragraph" w:styleId="Kpalrs">
    <w:name w:val="caption"/>
    <w:basedOn w:val="Norml"/>
    <w:next w:val="Norml"/>
    <w:uiPriority w:val="35"/>
    <w:unhideWhenUsed/>
    <w:qFormat/>
    <w:rsid w:val="003F6053"/>
    <w:pPr>
      <w:spacing w:after="200"/>
    </w:pPr>
    <w:rPr>
      <w:i/>
      <w:iCs/>
      <w:color w:val="44546A" w:themeColor="text2"/>
      <w:szCs w:val="18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3F6053"/>
    <w:rPr>
      <w:rFonts w:ascii="Segoe UI" w:hAnsi="Segoe UI" w:cs="Segoe UI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3F6053"/>
    <w:rPr>
      <w:rFonts w:ascii="Segoe UI" w:hAnsi="Segoe UI" w:cs="Segoe UI"/>
      <w:szCs w:val="18"/>
    </w:rPr>
  </w:style>
  <w:style w:type="paragraph" w:styleId="Szvegblokk">
    <w:name w:val="Block Text"/>
    <w:basedOn w:val="Norml"/>
    <w:uiPriority w:val="99"/>
    <w:semiHidden/>
    <w:unhideWhenUsed/>
    <w:rsid w:val="003F6053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Szvegtrzs3">
    <w:name w:val="Body Text 3"/>
    <w:basedOn w:val="Norml"/>
    <w:link w:val="Szvegtrzs3Char"/>
    <w:uiPriority w:val="99"/>
    <w:semiHidden/>
    <w:unhideWhenUsed/>
    <w:rsid w:val="003F6053"/>
    <w:pPr>
      <w:spacing w:after="120"/>
    </w:pPr>
    <w:rPr>
      <w:szCs w:val="16"/>
    </w:rPr>
  </w:style>
  <w:style w:type="character" w:customStyle="1" w:styleId="Szvegtrzs3Char">
    <w:name w:val="Szövegtörzs 3 Char"/>
    <w:basedOn w:val="Bekezdsalapbettpusa"/>
    <w:link w:val="Szvegtrzs3"/>
    <w:uiPriority w:val="99"/>
    <w:semiHidden/>
    <w:rsid w:val="003F6053"/>
    <w:rPr>
      <w:rFonts w:ascii="Calibri" w:hAnsi="Calibri" w:cs="Calibri"/>
      <w:szCs w:val="16"/>
    </w:rPr>
  </w:style>
  <w:style w:type="paragraph" w:styleId="Szvegtrzsbehzssal3">
    <w:name w:val="Body Text Indent 3"/>
    <w:basedOn w:val="Norml"/>
    <w:link w:val="Szvegtrzsbehzssal3Char"/>
    <w:uiPriority w:val="99"/>
    <w:semiHidden/>
    <w:unhideWhenUsed/>
    <w:rsid w:val="003F6053"/>
    <w:pPr>
      <w:spacing w:after="120"/>
      <w:ind w:left="360"/>
    </w:pPr>
    <w:rPr>
      <w:szCs w:val="16"/>
    </w:rPr>
  </w:style>
  <w:style w:type="character" w:customStyle="1" w:styleId="Szvegtrzsbehzssal3Char">
    <w:name w:val="Szövegtörzs behúzással 3 Char"/>
    <w:basedOn w:val="Bekezdsalapbettpusa"/>
    <w:link w:val="Szvegtrzsbehzssal3"/>
    <w:uiPriority w:val="99"/>
    <w:semiHidden/>
    <w:rsid w:val="003F6053"/>
    <w:rPr>
      <w:rFonts w:ascii="Calibri" w:hAnsi="Calibri" w:cs="Calibri"/>
      <w:szCs w:val="16"/>
    </w:rPr>
  </w:style>
  <w:style w:type="character" w:styleId="Jegyzethivatkozs">
    <w:name w:val="annotation reference"/>
    <w:basedOn w:val="Bekezdsalapbettpusa"/>
    <w:uiPriority w:val="99"/>
    <w:semiHidden/>
    <w:unhideWhenUsed/>
    <w:rsid w:val="003F6053"/>
    <w:rPr>
      <w:rFonts w:ascii="Calibri" w:hAnsi="Calibri" w:cs="Calibri"/>
      <w:sz w:val="22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3F6053"/>
    <w:rPr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3F6053"/>
    <w:rPr>
      <w:rFonts w:ascii="Calibri" w:hAnsi="Calibri" w:cs="Calibri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3F6053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3F6053"/>
    <w:rPr>
      <w:rFonts w:ascii="Calibri" w:hAnsi="Calibri" w:cs="Calibri"/>
      <w:b/>
      <w:bCs/>
      <w:szCs w:val="20"/>
    </w:rPr>
  </w:style>
  <w:style w:type="paragraph" w:styleId="Dokumentumtrkp">
    <w:name w:val="Document Map"/>
    <w:basedOn w:val="Norml"/>
    <w:link w:val="DokumentumtrkpChar"/>
    <w:uiPriority w:val="99"/>
    <w:semiHidden/>
    <w:unhideWhenUsed/>
    <w:rsid w:val="003F6053"/>
    <w:rPr>
      <w:rFonts w:ascii="Segoe UI" w:hAnsi="Segoe UI" w:cs="Segoe UI"/>
      <w:szCs w:val="16"/>
    </w:rPr>
  </w:style>
  <w:style w:type="character" w:customStyle="1" w:styleId="DokumentumtrkpChar">
    <w:name w:val="Dokumentumtérkép Char"/>
    <w:basedOn w:val="Bekezdsalapbettpusa"/>
    <w:link w:val="Dokumentumtrkp"/>
    <w:uiPriority w:val="99"/>
    <w:semiHidden/>
    <w:rsid w:val="003F6053"/>
    <w:rPr>
      <w:rFonts w:ascii="Segoe UI" w:hAnsi="Segoe UI" w:cs="Segoe UI"/>
      <w:szCs w:val="16"/>
    </w:rPr>
  </w:style>
  <w:style w:type="paragraph" w:styleId="Vgjegyzetszvege">
    <w:name w:val="endnote text"/>
    <w:basedOn w:val="Norml"/>
    <w:link w:val="VgjegyzetszvegeChar"/>
    <w:uiPriority w:val="99"/>
    <w:semiHidden/>
    <w:unhideWhenUsed/>
    <w:rsid w:val="003F6053"/>
    <w:rPr>
      <w:szCs w:val="20"/>
    </w:rPr>
  </w:style>
  <w:style w:type="character" w:customStyle="1" w:styleId="VgjegyzetszvegeChar">
    <w:name w:val="Végjegyzet szövege Char"/>
    <w:basedOn w:val="Bekezdsalapbettpusa"/>
    <w:link w:val="Vgjegyzetszvege"/>
    <w:uiPriority w:val="99"/>
    <w:semiHidden/>
    <w:rsid w:val="003F6053"/>
    <w:rPr>
      <w:rFonts w:ascii="Calibri" w:hAnsi="Calibri" w:cs="Calibri"/>
      <w:szCs w:val="20"/>
    </w:rPr>
  </w:style>
  <w:style w:type="paragraph" w:styleId="Feladcmebortkon">
    <w:name w:val="envelope return"/>
    <w:basedOn w:val="Norml"/>
    <w:uiPriority w:val="99"/>
    <w:semiHidden/>
    <w:unhideWhenUsed/>
    <w:rsid w:val="003F6053"/>
    <w:rPr>
      <w:rFonts w:ascii="Calibri Light" w:eastAsiaTheme="majorEastAsia" w:hAnsi="Calibri Light" w:cs="Calibri Light"/>
      <w:szCs w:val="20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3F6053"/>
    <w:rPr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3F6053"/>
    <w:rPr>
      <w:rFonts w:ascii="Calibri" w:hAnsi="Calibri" w:cs="Calibri"/>
      <w:szCs w:val="20"/>
    </w:rPr>
  </w:style>
  <w:style w:type="character" w:styleId="HTML-kd">
    <w:name w:val="HTML Code"/>
    <w:basedOn w:val="Bekezdsalapbettpusa"/>
    <w:uiPriority w:val="99"/>
    <w:semiHidden/>
    <w:unhideWhenUsed/>
    <w:rsid w:val="003F6053"/>
    <w:rPr>
      <w:rFonts w:ascii="Consolas" w:hAnsi="Consolas" w:cs="Calibri"/>
      <w:sz w:val="22"/>
      <w:szCs w:val="20"/>
    </w:rPr>
  </w:style>
  <w:style w:type="character" w:styleId="HTML-billentyzet">
    <w:name w:val="HTML Keyboard"/>
    <w:basedOn w:val="Bekezdsalapbettpusa"/>
    <w:uiPriority w:val="99"/>
    <w:semiHidden/>
    <w:unhideWhenUsed/>
    <w:rsid w:val="003F6053"/>
    <w:rPr>
      <w:rFonts w:ascii="Consolas" w:hAnsi="Consolas" w:cs="Calibri"/>
      <w:sz w:val="22"/>
      <w:szCs w:val="20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3F6053"/>
    <w:rPr>
      <w:rFonts w:ascii="Consolas" w:hAnsi="Consolas"/>
      <w:szCs w:val="20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3F6053"/>
    <w:rPr>
      <w:rFonts w:ascii="Consolas" w:hAnsi="Consolas" w:cs="Calibri"/>
      <w:szCs w:val="20"/>
    </w:rPr>
  </w:style>
  <w:style w:type="character" w:styleId="HTML-rgp">
    <w:name w:val="HTML Typewriter"/>
    <w:basedOn w:val="Bekezdsalapbettpusa"/>
    <w:uiPriority w:val="99"/>
    <w:semiHidden/>
    <w:unhideWhenUsed/>
    <w:rsid w:val="003F6053"/>
    <w:rPr>
      <w:rFonts w:ascii="Consolas" w:hAnsi="Consolas" w:cs="Calibri"/>
      <w:sz w:val="22"/>
      <w:szCs w:val="20"/>
    </w:rPr>
  </w:style>
  <w:style w:type="paragraph" w:styleId="Makrszvege">
    <w:name w:val="macro"/>
    <w:link w:val="MakrszvegeChar"/>
    <w:uiPriority w:val="99"/>
    <w:semiHidden/>
    <w:unhideWhenUsed/>
    <w:rsid w:val="003F605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Cs w:val="20"/>
    </w:rPr>
  </w:style>
  <w:style w:type="character" w:customStyle="1" w:styleId="MakrszvegeChar">
    <w:name w:val="Makró szövege Char"/>
    <w:basedOn w:val="Bekezdsalapbettpusa"/>
    <w:link w:val="Makrszvege"/>
    <w:uiPriority w:val="99"/>
    <w:semiHidden/>
    <w:rsid w:val="003F6053"/>
    <w:rPr>
      <w:rFonts w:ascii="Consolas" w:hAnsi="Consolas" w:cs="Calibri"/>
      <w:szCs w:val="20"/>
    </w:rPr>
  </w:style>
  <w:style w:type="paragraph" w:styleId="Csakszveg">
    <w:name w:val="Plain Text"/>
    <w:basedOn w:val="Norml"/>
    <w:link w:val="CsakszvegChar"/>
    <w:uiPriority w:val="99"/>
    <w:semiHidden/>
    <w:unhideWhenUsed/>
    <w:rsid w:val="003F6053"/>
    <w:rPr>
      <w:rFonts w:ascii="Consolas" w:hAnsi="Consolas"/>
      <w:szCs w:val="21"/>
    </w:rPr>
  </w:style>
  <w:style w:type="character" w:customStyle="1" w:styleId="CsakszvegChar">
    <w:name w:val="Csak szöveg Char"/>
    <w:basedOn w:val="Bekezdsalapbettpusa"/>
    <w:link w:val="Csakszveg"/>
    <w:uiPriority w:val="99"/>
    <w:semiHidden/>
    <w:rsid w:val="003F6053"/>
    <w:rPr>
      <w:rFonts w:ascii="Consolas" w:hAnsi="Consolas" w:cs="Calibri"/>
      <w:szCs w:val="21"/>
    </w:rPr>
  </w:style>
  <w:style w:type="character" w:styleId="Helyrzszveg">
    <w:name w:val="Placeholder Text"/>
    <w:basedOn w:val="Bekezdsalapbettpusa"/>
    <w:uiPriority w:val="99"/>
    <w:semiHidden/>
    <w:rsid w:val="003F6053"/>
    <w:rPr>
      <w:rFonts w:ascii="Calibri" w:hAnsi="Calibri" w:cs="Calibri"/>
      <w:color w:val="3B3838" w:themeColor="background2" w:themeShade="40"/>
    </w:rPr>
  </w:style>
  <w:style w:type="paragraph" w:styleId="lfej">
    <w:name w:val="header"/>
    <w:basedOn w:val="Norml"/>
    <w:link w:val="lfejChar"/>
    <w:uiPriority w:val="99"/>
    <w:unhideWhenUsed/>
    <w:rsid w:val="003F6053"/>
  </w:style>
  <w:style w:type="character" w:customStyle="1" w:styleId="lfejChar">
    <w:name w:val="Élőfej Char"/>
    <w:basedOn w:val="Bekezdsalapbettpusa"/>
    <w:link w:val="lfej"/>
    <w:uiPriority w:val="99"/>
    <w:rsid w:val="003F6053"/>
    <w:rPr>
      <w:rFonts w:ascii="Calibri" w:hAnsi="Calibri" w:cs="Calibri"/>
    </w:rPr>
  </w:style>
  <w:style w:type="paragraph" w:styleId="llb">
    <w:name w:val="footer"/>
    <w:basedOn w:val="Norml"/>
    <w:link w:val="llbChar"/>
    <w:uiPriority w:val="99"/>
    <w:unhideWhenUsed/>
    <w:rsid w:val="003F6053"/>
  </w:style>
  <w:style w:type="character" w:customStyle="1" w:styleId="llbChar">
    <w:name w:val="Élőláb Char"/>
    <w:basedOn w:val="Bekezdsalapbettpusa"/>
    <w:link w:val="llb"/>
    <w:uiPriority w:val="99"/>
    <w:rsid w:val="003F6053"/>
    <w:rPr>
      <w:rFonts w:ascii="Calibri" w:hAnsi="Calibri" w:cs="Calibri"/>
    </w:rPr>
  </w:style>
  <w:style w:type="paragraph" w:styleId="TJ9">
    <w:name w:val="toc 9"/>
    <w:basedOn w:val="Norml"/>
    <w:next w:val="Norml"/>
    <w:autoRedefine/>
    <w:uiPriority w:val="39"/>
    <w:semiHidden/>
    <w:unhideWhenUsed/>
    <w:rsid w:val="003F6053"/>
    <w:pPr>
      <w:spacing w:after="120"/>
      <w:ind w:left="1757"/>
    </w:pPr>
  </w:style>
  <w:style w:type="character" w:styleId="Megemlts">
    <w:name w:val="Mention"/>
    <w:basedOn w:val="Bekezdsalapbettpusa"/>
    <w:uiPriority w:val="99"/>
    <w:semiHidden/>
    <w:unhideWhenUsed/>
    <w:rsid w:val="003F6053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Nemlista"/>
    <w:uiPriority w:val="99"/>
    <w:semiHidden/>
    <w:unhideWhenUsed/>
    <w:rsid w:val="003F6053"/>
    <w:pPr>
      <w:numPr>
        <w:numId w:val="24"/>
      </w:numPr>
    </w:pPr>
  </w:style>
  <w:style w:type="numbering" w:styleId="1ai">
    <w:name w:val="Outline List 1"/>
    <w:basedOn w:val="Nemlista"/>
    <w:uiPriority w:val="99"/>
    <w:semiHidden/>
    <w:unhideWhenUsed/>
    <w:rsid w:val="003F6053"/>
    <w:pPr>
      <w:numPr>
        <w:numId w:val="25"/>
      </w:numPr>
    </w:pPr>
  </w:style>
  <w:style w:type="character" w:styleId="HTML-vltoz">
    <w:name w:val="HTML Variable"/>
    <w:basedOn w:val="Bekezdsalapbettpusa"/>
    <w:uiPriority w:val="99"/>
    <w:semiHidden/>
    <w:unhideWhenUsed/>
    <w:rsid w:val="003F6053"/>
    <w:rPr>
      <w:rFonts w:ascii="Calibri" w:hAnsi="Calibri" w:cs="Calibri"/>
      <w:i/>
      <w:iCs/>
    </w:rPr>
  </w:style>
  <w:style w:type="paragraph" w:styleId="HTML-cm">
    <w:name w:val="HTML Address"/>
    <w:basedOn w:val="Norml"/>
    <w:link w:val="HTML-cmChar"/>
    <w:uiPriority w:val="99"/>
    <w:semiHidden/>
    <w:unhideWhenUsed/>
    <w:rsid w:val="003F6053"/>
    <w:rPr>
      <w:i/>
      <w:iCs/>
    </w:rPr>
  </w:style>
  <w:style w:type="character" w:customStyle="1" w:styleId="HTML-cmChar">
    <w:name w:val="HTML-cím Char"/>
    <w:basedOn w:val="Bekezdsalapbettpusa"/>
    <w:link w:val="HTML-cm"/>
    <w:uiPriority w:val="99"/>
    <w:semiHidden/>
    <w:rsid w:val="003F6053"/>
    <w:rPr>
      <w:rFonts w:ascii="Calibri" w:hAnsi="Calibri" w:cs="Calibri"/>
      <w:i/>
      <w:iCs/>
    </w:rPr>
  </w:style>
  <w:style w:type="character" w:styleId="HTML-definci">
    <w:name w:val="HTML Definition"/>
    <w:basedOn w:val="Bekezdsalapbettpusa"/>
    <w:uiPriority w:val="99"/>
    <w:semiHidden/>
    <w:unhideWhenUsed/>
    <w:rsid w:val="003F6053"/>
    <w:rPr>
      <w:rFonts w:ascii="Calibri" w:hAnsi="Calibri" w:cs="Calibri"/>
      <w:i/>
      <w:iCs/>
    </w:rPr>
  </w:style>
  <w:style w:type="character" w:styleId="HTML-idzet">
    <w:name w:val="HTML Cite"/>
    <w:basedOn w:val="Bekezdsalapbettpusa"/>
    <w:uiPriority w:val="99"/>
    <w:semiHidden/>
    <w:unhideWhenUsed/>
    <w:rsid w:val="003F6053"/>
    <w:rPr>
      <w:rFonts w:ascii="Calibri" w:hAnsi="Calibri" w:cs="Calibri"/>
      <w:i/>
      <w:iCs/>
    </w:rPr>
  </w:style>
  <w:style w:type="character" w:styleId="HTML-minta">
    <w:name w:val="HTML Sample"/>
    <w:basedOn w:val="Bekezdsalapbettpusa"/>
    <w:uiPriority w:val="99"/>
    <w:semiHidden/>
    <w:unhideWhenUsed/>
    <w:rsid w:val="003F6053"/>
    <w:rPr>
      <w:rFonts w:ascii="Consolas" w:hAnsi="Consolas" w:cs="Calibri"/>
      <w:sz w:val="24"/>
      <w:szCs w:val="24"/>
    </w:rPr>
  </w:style>
  <w:style w:type="character" w:styleId="HTML-mozaiksz">
    <w:name w:val="HTML Acronym"/>
    <w:basedOn w:val="Bekezdsalapbettpusa"/>
    <w:uiPriority w:val="99"/>
    <w:semiHidden/>
    <w:unhideWhenUsed/>
    <w:rsid w:val="003F6053"/>
    <w:rPr>
      <w:rFonts w:ascii="Calibri" w:hAnsi="Calibri" w:cs="Calibri"/>
    </w:rPr>
  </w:style>
  <w:style w:type="paragraph" w:styleId="TJ1">
    <w:name w:val="toc 1"/>
    <w:basedOn w:val="Norml"/>
    <w:next w:val="Norml"/>
    <w:autoRedefine/>
    <w:uiPriority w:val="39"/>
    <w:unhideWhenUsed/>
    <w:rsid w:val="003F6053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3F6053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3F6053"/>
    <w:pPr>
      <w:spacing w:after="100"/>
      <w:ind w:left="440"/>
    </w:pPr>
  </w:style>
  <w:style w:type="paragraph" w:styleId="TJ4">
    <w:name w:val="toc 4"/>
    <w:basedOn w:val="Norml"/>
    <w:next w:val="Norml"/>
    <w:autoRedefine/>
    <w:uiPriority w:val="39"/>
    <w:unhideWhenUsed/>
    <w:rsid w:val="003F6053"/>
    <w:pPr>
      <w:spacing w:after="100"/>
      <w:ind w:left="660"/>
    </w:pPr>
  </w:style>
  <w:style w:type="paragraph" w:styleId="TJ5">
    <w:name w:val="toc 5"/>
    <w:basedOn w:val="Norml"/>
    <w:next w:val="Norml"/>
    <w:autoRedefine/>
    <w:uiPriority w:val="39"/>
    <w:unhideWhenUsed/>
    <w:rsid w:val="003F6053"/>
    <w:pPr>
      <w:spacing w:after="100"/>
      <w:ind w:left="880"/>
    </w:pPr>
  </w:style>
  <w:style w:type="paragraph" w:styleId="TJ6">
    <w:name w:val="toc 6"/>
    <w:basedOn w:val="Norml"/>
    <w:next w:val="Norml"/>
    <w:autoRedefine/>
    <w:uiPriority w:val="39"/>
    <w:unhideWhenUsed/>
    <w:rsid w:val="003F6053"/>
    <w:pPr>
      <w:spacing w:after="100"/>
      <w:ind w:left="1100"/>
    </w:pPr>
  </w:style>
  <w:style w:type="paragraph" w:styleId="TJ7">
    <w:name w:val="toc 7"/>
    <w:basedOn w:val="Norml"/>
    <w:next w:val="Norml"/>
    <w:autoRedefine/>
    <w:uiPriority w:val="39"/>
    <w:semiHidden/>
    <w:unhideWhenUsed/>
    <w:rsid w:val="003F6053"/>
    <w:pPr>
      <w:spacing w:after="100"/>
      <w:ind w:left="1320"/>
    </w:pPr>
  </w:style>
  <w:style w:type="paragraph" w:styleId="TJ8">
    <w:name w:val="toc 8"/>
    <w:basedOn w:val="Norml"/>
    <w:next w:val="Norml"/>
    <w:autoRedefine/>
    <w:uiPriority w:val="39"/>
    <w:semiHidden/>
    <w:unhideWhenUsed/>
    <w:rsid w:val="003F6053"/>
    <w:pPr>
      <w:spacing w:after="100"/>
      <w:ind w:left="1540"/>
    </w:pPr>
  </w:style>
  <w:style w:type="paragraph" w:styleId="Tartalomjegyzkcmsora">
    <w:name w:val="TOC Heading"/>
    <w:basedOn w:val="Cmsor1"/>
    <w:next w:val="Norml"/>
    <w:uiPriority w:val="39"/>
    <w:unhideWhenUsed/>
    <w:qFormat/>
    <w:rsid w:val="003F6053"/>
    <w:pPr>
      <w:outlineLvl w:val="9"/>
    </w:pPr>
    <w:rPr>
      <w:color w:val="2E74B5" w:themeColor="accent1" w:themeShade="BF"/>
    </w:rPr>
  </w:style>
  <w:style w:type="table" w:styleId="Profitblzat">
    <w:name w:val="Table Professional"/>
    <w:basedOn w:val="Normltblzat"/>
    <w:uiPriority w:val="99"/>
    <w:semiHidden/>
    <w:unhideWhenUsed/>
    <w:rsid w:val="003F605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Kzepeslista1">
    <w:name w:val="Medium List 1"/>
    <w:basedOn w:val="Normltblzat"/>
    <w:uiPriority w:val="65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Kzepeslista11jellszn">
    <w:name w:val="Medium List 1 Accent 1"/>
    <w:basedOn w:val="Normltblzat"/>
    <w:uiPriority w:val="65"/>
    <w:rsid w:val="003F6053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Kzepeslista12jellszn">
    <w:name w:val="Medium List 1 Accent 2"/>
    <w:basedOn w:val="Normltblzat"/>
    <w:uiPriority w:val="65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Kzepeslista13jellszn">
    <w:name w:val="Medium List 1 Accent 3"/>
    <w:basedOn w:val="Normltblzat"/>
    <w:uiPriority w:val="65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Kzepeslista14jellszn">
    <w:name w:val="Medium List 1 Accent 4"/>
    <w:basedOn w:val="Normltblzat"/>
    <w:uiPriority w:val="65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Kzepeslista15jellszn">
    <w:name w:val="Medium List 1 Accent 5"/>
    <w:basedOn w:val="Normltblzat"/>
    <w:uiPriority w:val="65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Kzepeslista16jellszn">
    <w:name w:val="Medium List 1 Accent 6"/>
    <w:basedOn w:val="Normltblzat"/>
    <w:uiPriority w:val="65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Kzepeslista2">
    <w:name w:val="Medium List 2"/>
    <w:basedOn w:val="Normltblzat"/>
    <w:uiPriority w:val="66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CF9E9E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9E9E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CF9E9E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CF9E9E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CF9E9E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1jellszn">
    <w:name w:val="Medium List 2 Accent 1"/>
    <w:basedOn w:val="Normltblzat"/>
    <w:uiPriority w:val="66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CF9E9E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9E9E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CF9E9E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CF9E9E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CF9E9E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2jellszn">
    <w:name w:val="Medium List 2 Accent 2"/>
    <w:basedOn w:val="Normltblzat"/>
    <w:uiPriority w:val="66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CF9E9E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9E9E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CF9E9E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CF9E9E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CF9E9E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3jellszn">
    <w:name w:val="Medium List 2 Accent 3"/>
    <w:basedOn w:val="Normltblzat"/>
    <w:uiPriority w:val="66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CF9E9E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9E9E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CF9E9E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CF9E9E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CF9E9E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4jellszn">
    <w:name w:val="Medium List 2 Accent 4"/>
    <w:basedOn w:val="Normltblzat"/>
    <w:uiPriority w:val="66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CF9E9E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9E9E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CF9E9E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CF9E9E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CF9E9E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5jellszn">
    <w:name w:val="Medium List 2 Accent 5"/>
    <w:basedOn w:val="Normltblzat"/>
    <w:uiPriority w:val="66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CF9E9E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9E9E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CF9E9E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CF9E9E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CF9E9E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6jellszn">
    <w:name w:val="Medium List 2 Accent 6"/>
    <w:basedOn w:val="Normltblzat"/>
    <w:uiPriority w:val="66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CF9E9E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9E9E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CF9E9E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CF9E9E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CF9E9E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rnykols1">
    <w:name w:val="Medium Shading 1"/>
    <w:basedOn w:val="Normltblzat"/>
    <w:uiPriority w:val="63"/>
    <w:semiHidden/>
    <w:unhideWhenUsed/>
    <w:rsid w:val="003F605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CF9E9E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1jellszn">
    <w:name w:val="Medium Shading 1 Accent 1"/>
    <w:basedOn w:val="Normltblzat"/>
    <w:uiPriority w:val="63"/>
    <w:rsid w:val="003F6053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CF9E9E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2jellszn">
    <w:name w:val="Medium Shading 1 Accent 2"/>
    <w:basedOn w:val="Normltblzat"/>
    <w:uiPriority w:val="63"/>
    <w:semiHidden/>
    <w:unhideWhenUsed/>
    <w:rsid w:val="003F6053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CF9E9E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3jellszn">
    <w:name w:val="Medium Shading 1 Accent 3"/>
    <w:basedOn w:val="Normltblzat"/>
    <w:uiPriority w:val="63"/>
    <w:semiHidden/>
    <w:unhideWhenUsed/>
    <w:rsid w:val="003F6053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CF9E9E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4jellszn">
    <w:name w:val="Medium Shading 1 Accent 4"/>
    <w:basedOn w:val="Normltblzat"/>
    <w:uiPriority w:val="63"/>
    <w:semiHidden/>
    <w:unhideWhenUsed/>
    <w:rsid w:val="003F6053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CF9E9E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5jellszn">
    <w:name w:val="Medium Shading 1 Accent 5"/>
    <w:basedOn w:val="Normltblzat"/>
    <w:uiPriority w:val="63"/>
    <w:semiHidden/>
    <w:unhideWhenUsed/>
    <w:rsid w:val="003F6053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CF9E9E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6jellszn">
    <w:name w:val="Medium Shading 1 Accent 6"/>
    <w:basedOn w:val="Normltblzat"/>
    <w:uiPriority w:val="63"/>
    <w:semiHidden/>
    <w:unhideWhenUsed/>
    <w:rsid w:val="003F6053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CF9E9E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2">
    <w:name w:val="Medium Shading 2"/>
    <w:basedOn w:val="Normltblzat"/>
    <w:uiPriority w:val="64"/>
    <w:semiHidden/>
    <w:unhideWhenUsed/>
    <w:rsid w:val="003F605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F9E9E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F9E9E" w:themeFill="background1"/>
      </w:tcPr>
    </w:tblStylePr>
    <w:tblStylePr w:type="firstCol">
      <w:rPr>
        <w:b/>
        <w:bCs/>
        <w:color w:val="CF9E9E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CF9E9E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7878" w:themeFill="background1" w:themeFillShade="D8"/>
      </w:tcPr>
    </w:tblStylePr>
    <w:tblStylePr w:type="band1Horz">
      <w:tblPr/>
      <w:tcPr>
        <w:shd w:val="clear" w:color="auto" w:fill="BC787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CF9E9E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nykols21jellszn">
    <w:name w:val="Medium Shading 2 Accent 1"/>
    <w:basedOn w:val="Normltblzat"/>
    <w:uiPriority w:val="64"/>
    <w:rsid w:val="003F605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F9E9E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F9E9E" w:themeFill="background1"/>
      </w:tcPr>
    </w:tblStylePr>
    <w:tblStylePr w:type="firstCol">
      <w:rPr>
        <w:b/>
        <w:bCs/>
        <w:color w:val="CF9E9E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CF9E9E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7878" w:themeFill="background1" w:themeFillShade="D8"/>
      </w:tcPr>
    </w:tblStylePr>
    <w:tblStylePr w:type="band1Horz">
      <w:tblPr/>
      <w:tcPr>
        <w:shd w:val="clear" w:color="auto" w:fill="BC787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CF9E9E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nykols22jellszn">
    <w:name w:val="Medium Shading 2 Accent 2"/>
    <w:basedOn w:val="Normltblzat"/>
    <w:uiPriority w:val="64"/>
    <w:semiHidden/>
    <w:unhideWhenUsed/>
    <w:rsid w:val="003F605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F9E9E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F9E9E" w:themeFill="background1"/>
      </w:tcPr>
    </w:tblStylePr>
    <w:tblStylePr w:type="firstCol">
      <w:rPr>
        <w:b/>
        <w:bCs/>
        <w:color w:val="CF9E9E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CF9E9E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7878" w:themeFill="background1" w:themeFillShade="D8"/>
      </w:tcPr>
    </w:tblStylePr>
    <w:tblStylePr w:type="band1Horz">
      <w:tblPr/>
      <w:tcPr>
        <w:shd w:val="clear" w:color="auto" w:fill="BC787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CF9E9E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nykols23jellszn">
    <w:name w:val="Medium Shading 2 Accent 3"/>
    <w:basedOn w:val="Normltblzat"/>
    <w:uiPriority w:val="64"/>
    <w:semiHidden/>
    <w:unhideWhenUsed/>
    <w:rsid w:val="003F605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F9E9E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F9E9E" w:themeFill="background1"/>
      </w:tcPr>
    </w:tblStylePr>
    <w:tblStylePr w:type="firstCol">
      <w:rPr>
        <w:b/>
        <w:bCs/>
        <w:color w:val="CF9E9E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CF9E9E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7878" w:themeFill="background1" w:themeFillShade="D8"/>
      </w:tcPr>
    </w:tblStylePr>
    <w:tblStylePr w:type="band1Horz">
      <w:tblPr/>
      <w:tcPr>
        <w:shd w:val="clear" w:color="auto" w:fill="BC787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CF9E9E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nykols24jellszn">
    <w:name w:val="Medium Shading 2 Accent 4"/>
    <w:basedOn w:val="Normltblzat"/>
    <w:uiPriority w:val="64"/>
    <w:semiHidden/>
    <w:unhideWhenUsed/>
    <w:rsid w:val="003F605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F9E9E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F9E9E" w:themeFill="background1"/>
      </w:tcPr>
    </w:tblStylePr>
    <w:tblStylePr w:type="firstCol">
      <w:rPr>
        <w:b/>
        <w:bCs/>
        <w:color w:val="CF9E9E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CF9E9E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7878" w:themeFill="background1" w:themeFillShade="D8"/>
      </w:tcPr>
    </w:tblStylePr>
    <w:tblStylePr w:type="band1Horz">
      <w:tblPr/>
      <w:tcPr>
        <w:shd w:val="clear" w:color="auto" w:fill="BC787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CF9E9E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nykols25jellszn">
    <w:name w:val="Medium Shading 2 Accent 5"/>
    <w:basedOn w:val="Normltblzat"/>
    <w:uiPriority w:val="64"/>
    <w:semiHidden/>
    <w:unhideWhenUsed/>
    <w:rsid w:val="003F605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F9E9E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F9E9E" w:themeFill="background1"/>
      </w:tcPr>
    </w:tblStylePr>
    <w:tblStylePr w:type="firstCol">
      <w:rPr>
        <w:b/>
        <w:bCs/>
        <w:color w:val="CF9E9E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CF9E9E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7878" w:themeFill="background1" w:themeFillShade="D8"/>
      </w:tcPr>
    </w:tblStylePr>
    <w:tblStylePr w:type="band1Horz">
      <w:tblPr/>
      <w:tcPr>
        <w:shd w:val="clear" w:color="auto" w:fill="BC787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CF9E9E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nykols26jellszn">
    <w:name w:val="Medium Shading 2 Accent 6"/>
    <w:basedOn w:val="Normltblzat"/>
    <w:uiPriority w:val="64"/>
    <w:semiHidden/>
    <w:unhideWhenUsed/>
    <w:rsid w:val="003F605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F9E9E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F9E9E" w:themeFill="background1"/>
      </w:tcPr>
    </w:tblStylePr>
    <w:tblStylePr w:type="firstCol">
      <w:rPr>
        <w:b/>
        <w:bCs/>
        <w:color w:val="CF9E9E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CF9E9E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7878" w:themeFill="background1" w:themeFillShade="D8"/>
      </w:tcPr>
    </w:tblStylePr>
    <w:tblStylePr w:type="band1Horz">
      <w:tblPr/>
      <w:tcPr>
        <w:shd w:val="clear" w:color="auto" w:fill="BC787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CF9E9E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cs1">
    <w:name w:val="Medium Grid 1"/>
    <w:basedOn w:val="Normltblzat"/>
    <w:uiPriority w:val="67"/>
    <w:semiHidden/>
    <w:unhideWhenUsed/>
    <w:rsid w:val="003F605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zepesrcs11jellszn">
    <w:name w:val="Medium Grid 1 Accent 1"/>
    <w:basedOn w:val="Normltblzat"/>
    <w:uiPriority w:val="67"/>
    <w:semiHidden/>
    <w:unhideWhenUsed/>
    <w:rsid w:val="003F6053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Kzepesrcs12jellszn">
    <w:name w:val="Medium Grid 1 Accent 2"/>
    <w:basedOn w:val="Normltblzat"/>
    <w:uiPriority w:val="67"/>
    <w:semiHidden/>
    <w:unhideWhenUsed/>
    <w:rsid w:val="003F6053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Kzepesrcs13jellszn">
    <w:name w:val="Medium Grid 1 Accent 3"/>
    <w:basedOn w:val="Normltblzat"/>
    <w:uiPriority w:val="67"/>
    <w:semiHidden/>
    <w:unhideWhenUsed/>
    <w:rsid w:val="003F6053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Kzepesrcs14jellszn">
    <w:name w:val="Medium Grid 1 Accent 4"/>
    <w:basedOn w:val="Normltblzat"/>
    <w:uiPriority w:val="67"/>
    <w:semiHidden/>
    <w:unhideWhenUsed/>
    <w:rsid w:val="003F6053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Kzepesrcs15jellszn">
    <w:name w:val="Medium Grid 1 Accent 5"/>
    <w:basedOn w:val="Normltblzat"/>
    <w:uiPriority w:val="67"/>
    <w:semiHidden/>
    <w:unhideWhenUsed/>
    <w:rsid w:val="003F6053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Kzepesrcs16jellszn">
    <w:name w:val="Medium Grid 1 Accent 6"/>
    <w:basedOn w:val="Normltblzat"/>
    <w:uiPriority w:val="67"/>
    <w:semiHidden/>
    <w:unhideWhenUsed/>
    <w:rsid w:val="003F6053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Kzepesrcs2">
    <w:name w:val="Medium Grid 2"/>
    <w:basedOn w:val="Normltblzat"/>
    <w:uiPriority w:val="68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F9E9E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9E9E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CF9E9E" w:themeFill="background1"/>
      </w:tcPr>
    </w:tblStylePr>
  </w:style>
  <w:style w:type="table" w:styleId="Kzepesrcs21jellszn">
    <w:name w:val="Medium Grid 2 Accent 1"/>
    <w:basedOn w:val="Normltblzat"/>
    <w:uiPriority w:val="68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F9E9E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9E9E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CF9E9E" w:themeFill="background1"/>
      </w:tcPr>
    </w:tblStylePr>
  </w:style>
  <w:style w:type="table" w:styleId="Kzepesrcs22jellszn">
    <w:name w:val="Medium Grid 2 Accent 2"/>
    <w:basedOn w:val="Normltblzat"/>
    <w:uiPriority w:val="68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F9E9E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9E9E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CF9E9E" w:themeFill="background1"/>
      </w:tcPr>
    </w:tblStylePr>
  </w:style>
  <w:style w:type="table" w:styleId="Kzepesrcs23jellszn">
    <w:name w:val="Medium Grid 2 Accent 3"/>
    <w:basedOn w:val="Normltblzat"/>
    <w:uiPriority w:val="68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F9E9E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9E9E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CF9E9E" w:themeFill="background1"/>
      </w:tcPr>
    </w:tblStylePr>
  </w:style>
  <w:style w:type="table" w:styleId="Kzepesrcs24jellszn">
    <w:name w:val="Medium Grid 2 Accent 4"/>
    <w:basedOn w:val="Normltblzat"/>
    <w:uiPriority w:val="68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F9E9E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9E9E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CF9E9E" w:themeFill="background1"/>
      </w:tcPr>
    </w:tblStylePr>
  </w:style>
  <w:style w:type="table" w:styleId="Kzepesrcs25jellszn">
    <w:name w:val="Medium Grid 2 Accent 5"/>
    <w:basedOn w:val="Normltblzat"/>
    <w:uiPriority w:val="68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F9E9E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9E9E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CF9E9E" w:themeFill="background1"/>
      </w:tcPr>
    </w:tblStylePr>
  </w:style>
  <w:style w:type="table" w:styleId="Kzepesrcs26jellszn">
    <w:name w:val="Medium Grid 2 Accent 6"/>
    <w:basedOn w:val="Normltblzat"/>
    <w:uiPriority w:val="68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F9E9E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9E9E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CF9E9E" w:themeFill="background1"/>
      </w:tcPr>
    </w:tblStylePr>
  </w:style>
  <w:style w:type="table" w:styleId="Kzepesrcs3">
    <w:name w:val="Medium Grid 3"/>
    <w:basedOn w:val="Normltblzat"/>
    <w:uiPriority w:val="69"/>
    <w:semiHidden/>
    <w:unhideWhenUsed/>
    <w:rsid w:val="003F6053"/>
    <w:tblPr>
      <w:tblStyleRowBandSize w:val="1"/>
      <w:tblStyleColBandSize w:val="1"/>
      <w:tblBorders>
        <w:top w:val="single" w:sz="8" w:space="0" w:color="CF9E9E" w:themeColor="background1"/>
        <w:left w:val="single" w:sz="8" w:space="0" w:color="CF9E9E" w:themeColor="background1"/>
        <w:bottom w:val="single" w:sz="8" w:space="0" w:color="CF9E9E" w:themeColor="background1"/>
        <w:right w:val="single" w:sz="8" w:space="0" w:color="CF9E9E" w:themeColor="background1"/>
        <w:insideH w:val="single" w:sz="6" w:space="0" w:color="CF9E9E" w:themeColor="background1"/>
        <w:insideV w:val="single" w:sz="6" w:space="0" w:color="CF9E9E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CF9E9E" w:themeColor="background1"/>
      </w:rPr>
      <w:tblPr/>
      <w:tcPr>
        <w:tcBorders>
          <w:top w:val="single" w:sz="8" w:space="0" w:color="CF9E9E" w:themeColor="background1"/>
          <w:left w:val="single" w:sz="8" w:space="0" w:color="CF9E9E" w:themeColor="background1"/>
          <w:bottom w:val="single" w:sz="24" w:space="0" w:color="CF9E9E" w:themeColor="background1"/>
          <w:right w:val="single" w:sz="8" w:space="0" w:color="CF9E9E" w:themeColor="background1"/>
          <w:insideH w:val="nil"/>
          <w:insideV w:val="single" w:sz="8" w:space="0" w:color="CF9E9E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CF9E9E" w:themeColor="background1"/>
      </w:rPr>
      <w:tblPr/>
      <w:tcPr>
        <w:tcBorders>
          <w:top w:val="single" w:sz="24" w:space="0" w:color="CF9E9E" w:themeColor="background1"/>
          <w:left w:val="single" w:sz="8" w:space="0" w:color="CF9E9E" w:themeColor="background1"/>
          <w:bottom w:val="single" w:sz="8" w:space="0" w:color="CF9E9E" w:themeColor="background1"/>
          <w:right w:val="single" w:sz="8" w:space="0" w:color="CF9E9E" w:themeColor="background1"/>
          <w:insideH w:val="nil"/>
          <w:insideV w:val="single" w:sz="8" w:space="0" w:color="CF9E9E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CF9E9E" w:themeColor="background1"/>
      </w:rPr>
      <w:tblPr/>
      <w:tcPr>
        <w:tcBorders>
          <w:left w:val="single" w:sz="8" w:space="0" w:color="CF9E9E" w:themeColor="background1"/>
          <w:right w:val="single" w:sz="24" w:space="0" w:color="CF9E9E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CF9E9E" w:themeColor="background1"/>
      </w:rPr>
      <w:tblPr/>
      <w:tcPr>
        <w:tcBorders>
          <w:top w:val="nil"/>
          <w:left w:val="single" w:sz="24" w:space="0" w:color="CF9E9E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CF9E9E" w:themeColor="background1"/>
          <w:left w:val="single" w:sz="8" w:space="0" w:color="CF9E9E" w:themeColor="background1"/>
          <w:bottom w:val="single" w:sz="8" w:space="0" w:color="CF9E9E" w:themeColor="background1"/>
          <w:right w:val="single" w:sz="8" w:space="0" w:color="CF9E9E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CF9E9E" w:themeColor="background1"/>
          <w:left w:val="single" w:sz="8" w:space="0" w:color="CF9E9E" w:themeColor="background1"/>
          <w:bottom w:val="single" w:sz="8" w:space="0" w:color="CF9E9E" w:themeColor="background1"/>
          <w:right w:val="single" w:sz="8" w:space="0" w:color="CF9E9E" w:themeColor="background1"/>
          <w:insideH w:val="single" w:sz="8" w:space="0" w:color="CF9E9E" w:themeColor="background1"/>
          <w:insideV w:val="single" w:sz="8" w:space="0" w:color="CF9E9E" w:themeColor="background1"/>
        </w:tcBorders>
        <w:shd w:val="clear" w:color="auto" w:fill="808080" w:themeFill="text1" w:themeFillTint="7F"/>
      </w:tcPr>
    </w:tblStylePr>
  </w:style>
  <w:style w:type="table" w:styleId="Kzepesrcs31jellszn">
    <w:name w:val="Medium Grid 3 Accent 1"/>
    <w:basedOn w:val="Normltblzat"/>
    <w:uiPriority w:val="69"/>
    <w:semiHidden/>
    <w:unhideWhenUsed/>
    <w:rsid w:val="003F6053"/>
    <w:tblPr>
      <w:tblStyleRowBandSize w:val="1"/>
      <w:tblStyleColBandSize w:val="1"/>
      <w:tblBorders>
        <w:top w:val="single" w:sz="8" w:space="0" w:color="CF9E9E" w:themeColor="background1"/>
        <w:left w:val="single" w:sz="8" w:space="0" w:color="CF9E9E" w:themeColor="background1"/>
        <w:bottom w:val="single" w:sz="8" w:space="0" w:color="CF9E9E" w:themeColor="background1"/>
        <w:right w:val="single" w:sz="8" w:space="0" w:color="CF9E9E" w:themeColor="background1"/>
        <w:insideH w:val="single" w:sz="6" w:space="0" w:color="CF9E9E" w:themeColor="background1"/>
        <w:insideV w:val="single" w:sz="6" w:space="0" w:color="CF9E9E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CF9E9E" w:themeColor="background1"/>
      </w:rPr>
      <w:tblPr/>
      <w:tcPr>
        <w:tcBorders>
          <w:top w:val="single" w:sz="8" w:space="0" w:color="CF9E9E" w:themeColor="background1"/>
          <w:left w:val="single" w:sz="8" w:space="0" w:color="CF9E9E" w:themeColor="background1"/>
          <w:bottom w:val="single" w:sz="24" w:space="0" w:color="CF9E9E" w:themeColor="background1"/>
          <w:right w:val="single" w:sz="8" w:space="0" w:color="CF9E9E" w:themeColor="background1"/>
          <w:insideH w:val="nil"/>
          <w:insideV w:val="single" w:sz="8" w:space="0" w:color="CF9E9E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CF9E9E" w:themeColor="background1"/>
      </w:rPr>
      <w:tblPr/>
      <w:tcPr>
        <w:tcBorders>
          <w:top w:val="single" w:sz="24" w:space="0" w:color="CF9E9E" w:themeColor="background1"/>
          <w:left w:val="single" w:sz="8" w:space="0" w:color="CF9E9E" w:themeColor="background1"/>
          <w:bottom w:val="single" w:sz="8" w:space="0" w:color="CF9E9E" w:themeColor="background1"/>
          <w:right w:val="single" w:sz="8" w:space="0" w:color="CF9E9E" w:themeColor="background1"/>
          <w:insideH w:val="nil"/>
          <w:insideV w:val="single" w:sz="8" w:space="0" w:color="CF9E9E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CF9E9E" w:themeColor="background1"/>
      </w:rPr>
      <w:tblPr/>
      <w:tcPr>
        <w:tcBorders>
          <w:left w:val="single" w:sz="8" w:space="0" w:color="CF9E9E" w:themeColor="background1"/>
          <w:right w:val="single" w:sz="24" w:space="0" w:color="CF9E9E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CF9E9E" w:themeColor="background1"/>
      </w:rPr>
      <w:tblPr/>
      <w:tcPr>
        <w:tcBorders>
          <w:top w:val="nil"/>
          <w:left w:val="single" w:sz="24" w:space="0" w:color="CF9E9E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CF9E9E" w:themeColor="background1"/>
          <w:left w:val="single" w:sz="8" w:space="0" w:color="CF9E9E" w:themeColor="background1"/>
          <w:bottom w:val="single" w:sz="8" w:space="0" w:color="CF9E9E" w:themeColor="background1"/>
          <w:right w:val="single" w:sz="8" w:space="0" w:color="CF9E9E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CF9E9E" w:themeColor="background1"/>
          <w:left w:val="single" w:sz="8" w:space="0" w:color="CF9E9E" w:themeColor="background1"/>
          <w:bottom w:val="single" w:sz="8" w:space="0" w:color="CF9E9E" w:themeColor="background1"/>
          <w:right w:val="single" w:sz="8" w:space="0" w:color="CF9E9E" w:themeColor="background1"/>
          <w:insideH w:val="single" w:sz="8" w:space="0" w:color="CF9E9E" w:themeColor="background1"/>
          <w:insideV w:val="single" w:sz="8" w:space="0" w:color="CF9E9E" w:themeColor="background1"/>
        </w:tcBorders>
        <w:shd w:val="clear" w:color="auto" w:fill="ADCCEA" w:themeFill="accent1" w:themeFillTint="7F"/>
      </w:tcPr>
    </w:tblStylePr>
  </w:style>
  <w:style w:type="table" w:styleId="Kzepesrcs32jellszn">
    <w:name w:val="Medium Grid 3 Accent 2"/>
    <w:basedOn w:val="Normltblzat"/>
    <w:uiPriority w:val="69"/>
    <w:semiHidden/>
    <w:unhideWhenUsed/>
    <w:rsid w:val="003F6053"/>
    <w:tblPr>
      <w:tblStyleRowBandSize w:val="1"/>
      <w:tblStyleColBandSize w:val="1"/>
      <w:tblBorders>
        <w:top w:val="single" w:sz="8" w:space="0" w:color="CF9E9E" w:themeColor="background1"/>
        <w:left w:val="single" w:sz="8" w:space="0" w:color="CF9E9E" w:themeColor="background1"/>
        <w:bottom w:val="single" w:sz="8" w:space="0" w:color="CF9E9E" w:themeColor="background1"/>
        <w:right w:val="single" w:sz="8" w:space="0" w:color="CF9E9E" w:themeColor="background1"/>
        <w:insideH w:val="single" w:sz="6" w:space="0" w:color="CF9E9E" w:themeColor="background1"/>
        <w:insideV w:val="single" w:sz="6" w:space="0" w:color="CF9E9E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CF9E9E" w:themeColor="background1"/>
      </w:rPr>
      <w:tblPr/>
      <w:tcPr>
        <w:tcBorders>
          <w:top w:val="single" w:sz="8" w:space="0" w:color="CF9E9E" w:themeColor="background1"/>
          <w:left w:val="single" w:sz="8" w:space="0" w:color="CF9E9E" w:themeColor="background1"/>
          <w:bottom w:val="single" w:sz="24" w:space="0" w:color="CF9E9E" w:themeColor="background1"/>
          <w:right w:val="single" w:sz="8" w:space="0" w:color="CF9E9E" w:themeColor="background1"/>
          <w:insideH w:val="nil"/>
          <w:insideV w:val="single" w:sz="8" w:space="0" w:color="CF9E9E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CF9E9E" w:themeColor="background1"/>
      </w:rPr>
      <w:tblPr/>
      <w:tcPr>
        <w:tcBorders>
          <w:top w:val="single" w:sz="24" w:space="0" w:color="CF9E9E" w:themeColor="background1"/>
          <w:left w:val="single" w:sz="8" w:space="0" w:color="CF9E9E" w:themeColor="background1"/>
          <w:bottom w:val="single" w:sz="8" w:space="0" w:color="CF9E9E" w:themeColor="background1"/>
          <w:right w:val="single" w:sz="8" w:space="0" w:color="CF9E9E" w:themeColor="background1"/>
          <w:insideH w:val="nil"/>
          <w:insideV w:val="single" w:sz="8" w:space="0" w:color="CF9E9E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CF9E9E" w:themeColor="background1"/>
      </w:rPr>
      <w:tblPr/>
      <w:tcPr>
        <w:tcBorders>
          <w:left w:val="single" w:sz="8" w:space="0" w:color="CF9E9E" w:themeColor="background1"/>
          <w:right w:val="single" w:sz="24" w:space="0" w:color="CF9E9E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CF9E9E" w:themeColor="background1"/>
      </w:rPr>
      <w:tblPr/>
      <w:tcPr>
        <w:tcBorders>
          <w:top w:val="nil"/>
          <w:left w:val="single" w:sz="24" w:space="0" w:color="CF9E9E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CF9E9E" w:themeColor="background1"/>
          <w:left w:val="single" w:sz="8" w:space="0" w:color="CF9E9E" w:themeColor="background1"/>
          <w:bottom w:val="single" w:sz="8" w:space="0" w:color="CF9E9E" w:themeColor="background1"/>
          <w:right w:val="single" w:sz="8" w:space="0" w:color="CF9E9E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CF9E9E" w:themeColor="background1"/>
          <w:left w:val="single" w:sz="8" w:space="0" w:color="CF9E9E" w:themeColor="background1"/>
          <w:bottom w:val="single" w:sz="8" w:space="0" w:color="CF9E9E" w:themeColor="background1"/>
          <w:right w:val="single" w:sz="8" w:space="0" w:color="CF9E9E" w:themeColor="background1"/>
          <w:insideH w:val="single" w:sz="8" w:space="0" w:color="CF9E9E" w:themeColor="background1"/>
          <w:insideV w:val="single" w:sz="8" w:space="0" w:color="CF9E9E" w:themeColor="background1"/>
        </w:tcBorders>
        <w:shd w:val="clear" w:color="auto" w:fill="F6BE98" w:themeFill="accent2" w:themeFillTint="7F"/>
      </w:tcPr>
    </w:tblStylePr>
  </w:style>
  <w:style w:type="table" w:styleId="Kzepesrcs33jellszn">
    <w:name w:val="Medium Grid 3 Accent 3"/>
    <w:basedOn w:val="Normltblzat"/>
    <w:uiPriority w:val="69"/>
    <w:semiHidden/>
    <w:unhideWhenUsed/>
    <w:rsid w:val="003F6053"/>
    <w:tblPr>
      <w:tblStyleRowBandSize w:val="1"/>
      <w:tblStyleColBandSize w:val="1"/>
      <w:tblBorders>
        <w:top w:val="single" w:sz="8" w:space="0" w:color="CF9E9E" w:themeColor="background1"/>
        <w:left w:val="single" w:sz="8" w:space="0" w:color="CF9E9E" w:themeColor="background1"/>
        <w:bottom w:val="single" w:sz="8" w:space="0" w:color="CF9E9E" w:themeColor="background1"/>
        <w:right w:val="single" w:sz="8" w:space="0" w:color="CF9E9E" w:themeColor="background1"/>
        <w:insideH w:val="single" w:sz="6" w:space="0" w:color="CF9E9E" w:themeColor="background1"/>
        <w:insideV w:val="single" w:sz="6" w:space="0" w:color="CF9E9E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CF9E9E" w:themeColor="background1"/>
      </w:rPr>
      <w:tblPr/>
      <w:tcPr>
        <w:tcBorders>
          <w:top w:val="single" w:sz="8" w:space="0" w:color="CF9E9E" w:themeColor="background1"/>
          <w:left w:val="single" w:sz="8" w:space="0" w:color="CF9E9E" w:themeColor="background1"/>
          <w:bottom w:val="single" w:sz="24" w:space="0" w:color="CF9E9E" w:themeColor="background1"/>
          <w:right w:val="single" w:sz="8" w:space="0" w:color="CF9E9E" w:themeColor="background1"/>
          <w:insideH w:val="nil"/>
          <w:insideV w:val="single" w:sz="8" w:space="0" w:color="CF9E9E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CF9E9E" w:themeColor="background1"/>
      </w:rPr>
      <w:tblPr/>
      <w:tcPr>
        <w:tcBorders>
          <w:top w:val="single" w:sz="24" w:space="0" w:color="CF9E9E" w:themeColor="background1"/>
          <w:left w:val="single" w:sz="8" w:space="0" w:color="CF9E9E" w:themeColor="background1"/>
          <w:bottom w:val="single" w:sz="8" w:space="0" w:color="CF9E9E" w:themeColor="background1"/>
          <w:right w:val="single" w:sz="8" w:space="0" w:color="CF9E9E" w:themeColor="background1"/>
          <w:insideH w:val="nil"/>
          <w:insideV w:val="single" w:sz="8" w:space="0" w:color="CF9E9E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CF9E9E" w:themeColor="background1"/>
      </w:rPr>
      <w:tblPr/>
      <w:tcPr>
        <w:tcBorders>
          <w:left w:val="single" w:sz="8" w:space="0" w:color="CF9E9E" w:themeColor="background1"/>
          <w:right w:val="single" w:sz="24" w:space="0" w:color="CF9E9E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CF9E9E" w:themeColor="background1"/>
      </w:rPr>
      <w:tblPr/>
      <w:tcPr>
        <w:tcBorders>
          <w:top w:val="nil"/>
          <w:left w:val="single" w:sz="24" w:space="0" w:color="CF9E9E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CF9E9E" w:themeColor="background1"/>
          <w:left w:val="single" w:sz="8" w:space="0" w:color="CF9E9E" w:themeColor="background1"/>
          <w:bottom w:val="single" w:sz="8" w:space="0" w:color="CF9E9E" w:themeColor="background1"/>
          <w:right w:val="single" w:sz="8" w:space="0" w:color="CF9E9E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CF9E9E" w:themeColor="background1"/>
          <w:left w:val="single" w:sz="8" w:space="0" w:color="CF9E9E" w:themeColor="background1"/>
          <w:bottom w:val="single" w:sz="8" w:space="0" w:color="CF9E9E" w:themeColor="background1"/>
          <w:right w:val="single" w:sz="8" w:space="0" w:color="CF9E9E" w:themeColor="background1"/>
          <w:insideH w:val="single" w:sz="8" w:space="0" w:color="CF9E9E" w:themeColor="background1"/>
          <w:insideV w:val="single" w:sz="8" w:space="0" w:color="CF9E9E" w:themeColor="background1"/>
        </w:tcBorders>
        <w:shd w:val="clear" w:color="auto" w:fill="D2D2D2" w:themeFill="accent3" w:themeFillTint="7F"/>
      </w:tcPr>
    </w:tblStylePr>
  </w:style>
  <w:style w:type="table" w:styleId="Kzepesrcs34jellszn">
    <w:name w:val="Medium Grid 3 Accent 4"/>
    <w:basedOn w:val="Normltblzat"/>
    <w:uiPriority w:val="69"/>
    <w:semiHidden/>
    <w:unhideWhenUsed/>
    <w:rsid w:val="003F6053"/>
    <w:tblPr>
      <w:tblStyleRowBandSize w:val="1"/>
      <w:tblStyleColBandSize w:val="1"/>
      <w:tblBorders>
        <w:top w:val="single" w:sz="8" w:space="0" w:color="CF9E9E" w:themeColor="background1"/>
        <w:left w:val="single" w:sz="8" w:space="0" w:color="CF9E9E" w:themeColor="background1"/>
        <w:bottom w:val="single" w:sz="8" w:space="0" w:color="CF9E9E" w:themeColor="background1"/>
        <w:right w:val="single" w:sz="8" w:space="0" w:color="CF9E9E" w:themeColor="background1"/>
        <w:insideH w:val="single" w:sz="6" w:space="0" w:color="CF9E9E" w:themeColor="background1"/>
        <w:insideV w:val="single" w:sz="6" w:space="0" w:color="CF9E9E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CF9E9E" w:themeColor="background1"/>
      </w:rPr>
      <w:tblPr/>
      <w:tcPr>
        <w:tcBorders>
          <w:top w:val="single" w:sz="8" w:space="0" w:color="CF9E9E" w:themeColor="background1"/>
          <w:left w:val="single" w:sz="8" w:space="0" w:color="CF9E9E" w:themeColor="background1"/>
          <w:bottom w:val="single" w:sz="24" w:space="0" w:color="CF9E9E" w:themeColor="background1"/>
          <w:right w:val="single" w:sz="8" w:space="0" w:color="CF9E9E" w:themeColor="background1"/>
          <w:insideH w:val="nil"/>
          <w:insideV w:val="single" w:sz="8" w:space="0" w:color="CF9E9E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CF9E9E" w:themeColor="background1"/>
      </w:rPr>
      <w:tblPr/>
      <w:tcPr>
        <w:tcBorders>
          <w:top w:val="single" w:sz="24" w:space="0" w:color="CF9E9E" w:themeColor="background1"/>
          <w:left w:val="single" w:sz="8" w:space="0" w:color="CF9E9E" w:themeColor="background1"/>
          <w:bottom w:val="single" w:sz="8" w:space="0" w:color="CF9E9E" w:themeColor="background1"/>
          <w:right w:val="single" w:sz="8" w:space="0" w:color="CF9E9E" w:themeColor="background1"/>
          <w:insideH w:val="nil"/>
          <w:insideV w:val="single" w:sz="8" w:space="0" w:color="CF9E9E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CF9E9E" w:themeColor="background1"/>
      </w:rPr>
      <w:tblPr/>
      <w:tcPr>
        <w:tcBorders>
          <w:left w:val="single" w:sz="8" w:space="0" w:color="CF9E9E" w:themeColor="background1"/>
          <w:right w:val="single" w:sz="24" w:space="0" w:color="CF9E9E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CF9E9E" w:themeColor="background1"/>
      </w:rPr>
      <w:tblPr/>
      <w:tcPr>
        <w:tcBorders>
          <w:top w:val="nil"/>
          <w:left w:val="single" w:sz="24" w:space="0" w:color="CF9E9E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CF9E9E" w:themeColor="background1"/>
          <w:left w:val="single" w:sz="8" w:space="0" w:color="CF9E9E" w:themeColor="background1"/>
          <w:bottom w:val="single" w:sz="8" w:space="0" w:color="CF9E9E" w:themeColor="background1"/>
          <w:right w:val="single" w:sz="8" w:space="0" w:color="CF9E9E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CF9E9E" w:themeColor="background1"/>
          <w:left w:val="single" w:sz="8" w:space="0" w:color="CF9E9E" w:themeColor="background1"/>
          <w:bottom w:val="single" w:sz="8" w:space="0" w:color="CF9E9E" w:themeColor="background1"/>
          <w:right w:val="single" w:sz="8" w:space="0" w:color="CF9E9E" w:themeColor="background1"/>
          <w:insideH w:val="single" w:sz="8" w:space="0" w:color="CF9E9E" w:themeColor="background1"/>
          <w:insideV w:val="single" w:sz="8" w:space="0" w:color="CF9E9E" w:themeColor="background1"/>
        </w:tcBorders>
        <w:shd w:val="clear" w:color="auto" w:fill="FFDF80" w:themeFill="accent4" w:themeFillTint="7F"/>
      </w:tcPr>
    </w:tblStylePr>
  </w:style>
  <w:style w:type="table" w:styleId="Kzepesrcs35jellszn">
    <w:name w:val="Medium Grid 3 Accent 5"/>
    <w:basedOn w:val="Normltblzat"/>
    <w:uiPriority w:val="69"/>
    <w:semiHidden/>
    <w:unhideWhenUsed/>
    <w:rsid w:val="003F6053"/>
    <w:tblPr>
      <w:tblStyleRowBandSize w:val="1"/>
      <w:tblStyleColBandSize w:val="1"/>
      <w:tblBorders>
        <w:top w:val="single" w:sz="8" w:space="0" w:color="CF9E9E" w:themeColor="background1"/>
        <w:left w:val="single" w:sz="8" w:space="0" w:color="CF9E9E" w:themeColor="background1"/>
        <w:bottom w:val="single" w:sz="8" w:space="0" w:color="CF9E9E" w:themeColor="background1"/>
        <w:right w:val="single" w:sz="8" w:space="0" w:color="CF9E9E" w:themeColor="background1"/>
        <w:insideH w:val="single" w:sz="6" w:space="0" w:color="CF9E9E" w:themeColor="background1"/>
        <w:insideV w:val="single" w:sz="6" w:space="0" w:color="CF9E9E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CF9E9E" w:themeColor="background1"/>
      </w:rPr>
      <w:tblPr/>
      <w:tcPr>
        <w:tcBorders>
          <w:top w:val="single" w:sz="8" w:space="0" w:color="CF9E9E" w:themeColor="background1"/>
          <w:left w:val="single" w:sz="8" w:space="0" w:color="CF9E9E" w:themeColor="background1"/>
          <w:bottom w:val="single" w:sz="24" w:space="0" w:color="CF9E9E" w:themeColor="background1"/>
          <w:right w:val="single" w:sz="8" w:space="0" w:color="CF9E9E" w:themeColor="background1"/>
          <w:insideH w:val="nil"/>
          <w:insideV w:val="single" w:sz="8" w:space="0" w:color="CF9E9E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CF9E9E" w:themeColor="background1"/>
      </w:rPr>
      <w:tblPr/>
      <w:tcPr>
        <w:tcBorders>
          <w:top w:val="single" w:sz="24" w:space="0" w:color="CF9E9E" w:themeColor="background1"/>
          <w:left w:val="single" w:sz="8" w:space="0" w:color="CF9E9E" w:themeColor="background1"/>
          <w:bottom w:val="single" w:sz="8" w:space="0" w:color="CF9E9E" w:themeColor="background1"/>
          <w:right w:val="single" w:sz="8" w:space="0" w:color="CF9E9E" w:themeColor="background1"/>
          <w:insideH w:val="nil"/>
          <w:insideV w:val="single" w:sz="8" w:space="0" w:color="CF9E9E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CF9E9E" w:themeColor="background1"/>
      </w:rPr>
      <w:tblPr/>
      <w:tcPr>
        <w:tcBorders>
          <w:left w:val="single" w:sz="8" w:space="0" w:color="CF9E9E" w:themeColor="background1"/>
          <w:right w:val="single" w:sz="24" w:space="0" w:color="CF9E9E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CF9E9E" w:themeColor="background1"/>
      </w:rPr>
      <w:tblPr/>
      <w:tcPr>
        <w:tcBorders>
          <w:top w:val="nil"/>
          <w:left w:val="single" w:sz="24" w:space="0" w:color="CF9E9E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CF9E9E" w:themeColor="background1"/>
          <w:left w:val="single" w:sz="8" w:space="0" w:color="CF9E9E" w:themeColor="background1"/>
          <w:bottom w:val="single" w:sz="8" w:space="0" w:color="CF9E9E" w:themeColor="background1"/>
          <w:right w:val="single" w:sz="8" w:space="0" w:color="CF9E9E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CF9E9E" w:themeColor="background1"/>
          <w:left w:val="single" w:sz="8" w:space="0" w:color="CF9E9E" w:themeColor="background1"/>
          <w:bottom w:val="single" w:sz="8" w:space="0" w:color="CF9E9E" w:themeColor="background1"/>
          <w:right w:val="single" w:sz="8" w:space="0" w:color="CF9E9E" w:themeColor="background1"/>
          <w:insideH w:val="single" w:sz="8" w:space="0" w:color="CF9E9E" w:themeColor="background1"/>
          <w:insideV w:val="single" w:sz="8" w:space="0" w:color="CF9E9E" w:themeColor="background1"/>
        </w:tcBorders>
        <w:shd w:val="clear" w:color="auto" w:fill="A1B8E1" w:themeFill="accent5" w:themeFillTint="7F"/>
      </w:tcPr>
    </w:tblStylePr>
  </w:style>
  <w:style w:type="table" w:styleId="Kzepesrcs36jellszn">
    <w:name w:val="Medium Grid 3 Accent 6"/>
    <w:basedOn w:val="Normltblzat"/>
    <w:uiPriority w:val="69"/>
    <w:semiHidden/>
    <w:unhideWhenUsed/>
    <w:rsid w:val="003F6053"/>
    <w:tblPr>
      <w:tblStyleRowBandSize w:val="1"/>
      <w:tblStyleColBandSize w:val="1"/>
      <w:tblBorders>
        <w:top w:val="single" w:sz="8" w:space="0" w:color="CF9E9E" w:themeColor="background1"/>
        <w:left w:val="single" w:sz="8" w:space="0" w:color="CF9E9E" w:themeColor="background1"/>
        <w:bottom w:val="single" w:sz="8" w:space="0" w:color="CF9E9E" w:themeColor="background1"/>
        <w:right w:val="single" w:sz="8" w:space="0" w:color="CF9E9E" w:themeColor="background1"/>
        <w:insideH w:val="single" w:sz="6" w:space="0" w:color="CF9E9E" w:themeColor="background1"/>
        <w:insideV w:val="single" w:sz="6" w:space="0" w:color="CF9E9E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CF9E9E" w:themeColor="background1"/>
      </w:rPr>
      <w:tblPr/>
      <w:tcPr>
        <w:tcBorders>
          <w:top w:val="single" w:sz="8" w:space="0" w:color="CF9E9E" w:themeColor="background1"/>
          <w:left w:val="single" w:sz="8" w:space="0" w:color="CF9E9E" w:themeColor="background1"/>
          <w:bottom w:val="single" w:sz="24" w:space="0" w:color="CF9E9E" w:themeColor="background1"/>
          <w:right w:val="single" w:sz="8" w:space="0" w:color="CF9E9E" w:themeColor="background1"/>
          <w:insideH w:val="nil"/>
          <w:insideV w:val="single" w:sz="8" w:space="0" w:color="CF9E9E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CF9E9E" w:themeColor="background1"/>
      </w:rPr>
      <w:tblPr/>
      <w:tcPr>
        <w:tcBorders>
          <w:top w:val="single" w:sz="24" w:space="0" w:color="CF9E9E" w:themeColor="background1"/>
          <w:left w:val="single" w:sz="8" w:space="0" w:color="CF9E9E" w:themeColor="background1"/>
          <w:bottom w:val="single" w:sz="8" w:space="0" w:color="CF9E9E" w:themeColor="background1"/>
          <w:right w:val="single" w:sz="8" w:space="0" w:color="CF9E9E" w:themeColor="background1"/>
          <w:insideH w:val="nil"/>
          <w:insideV w:val="single" w:sz="8" w:space="0" w:color="CF9E9E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CF9E9E" w:themeColor="background1"/>
      </w:rPr>
      <w:tblPr/>
      <w:tcPr>
        <w:tcBorders>
          <w:left w:val="single" w:sz="8" w:space="0" w:color="CF9E9E" w:themeColor="background1"/>
          <w:right w:val="single" w:sz="24" w:space="0" w:color="CF9E9E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CF9E9E" w:themeColor="background1"/>
      </w:rPr>
      <w:tblPr/>
      <w:tcPr>
        <w:tcBorders>
          <w:top w:val="nil"/>
          <w:left w:val="single" w:sz="24" w:space="0" w:color="CF9E9E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CF9E9E" w:themeColor="background1"/>
          <w:left w:val="single" w:sz="8" w:space="0" w:color="CF9E9E" w:themeColor="background1"/>
          <w:bottom w:val="single" w:sz="8" w:space="0" w:color="CF9E9E" w:themeColor="background1"/>
          <w:right w:val="single" w:sz="8" w:space="0" w:color="CF9E9E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CF9E9E" w:themeColor="background1"/>
          <w:left w:val="single" w:sz="8" w:space="0" w:color="CF9E9E" w:themeColor="background1"/>
          <w:bottom w:val="single" w:sz="8" w:space="0" w:color="CF9E9E" w:themeColor="background1"/>
          <w:right w:val="single" w:sz="8" w:space="0" w:color="CF9E9E" w:themeColor="background1"/>
          <w:insideH w:val="single" w:sz="8" w:space="0" w:color="CF9E9E" w:themeColor="background1"/>
          <w:insideV w:val="single" w:sz="8" w:space="0" w:color="CF9E9E" w:themeColor="background1"/>
        </w:tcBorders>
        <w:shd w:val="clear" w:color="auto" w:fill="B7D8A0" w:themeFill="accent6" w:themeFillTint="7F"/>
      </w:tcPr>
    </w:tblStylePr>
  </w:style>
  <w:style w:type="paragraph" w:styleId="Irodalomjegyzk">
    <w:name w:val="Bibliography"/>
    <w:basedOn w:val="Norml"/>
    <w:next w:val="Norml"/>
    <w:uiPriority w:val="37"/>
    <w:semiHidden/>
    <w:unhideWhenUsed/>
    <w:rsid w:val="003F6053"/>
  </w:style>
  <w:style w:type="character" w:styleId="Hashtag">
    <w:name w:val="Hashtag"/>
    <w:basedOn w:val="Bekezdsalapbettpusa"/>
    <w:uiPriority w:val="99"/>
    <w:semiHidden/>
    <w:unhideWhenUsed/>
    <w:rsid w:val="003F6053"/>
    <w:rPr>
      <w:rFonts w:ascii="Calibri" w:hAnsi="Calibri" w:cs="Calibri"/>
      <w:color w:val="2B579A"/>
      <w:shd w:val="clear" w:color="auto" w:fill="E1DFDD"/>
    </w:rPr>
  </w:style>
  <w:style w:type="paragraph" w:styleId="zenetfej">
    <w:name w:val="Message Header"/>
    <w:basedOn w:val="Norml"/>
    <w:link w:val="zenetfejChar"/>
    <w:uiPriority w:val="99"/>
    <w:semiHidden/>
    <w:unhideWhenUsed/>
    <w:rsid w:val="003F605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libri Light" w:eastAsiaTheme="majorEastAsia" w:hAnsi="Calibri Light" w:cs="Calibri Light"/>
      <w:sz w:val="24"/>
      <w:szCs w:val="24"/>
    </w:rPr>
  </w:style>
  <w:style w:type="character" w:customStyle="1" w:styleId="zenetfejChar">
    <w:name w:val="Üzenetfej Char"/>
    <w:basedOn w:val="Bekezdsalapbettpusa"/>
    <w:link w:val="zenetfej"/>
    <w:uiPriority w:val="99"/>
    <w:semiHidden/>
    <w:rsid w:val="003F6053"/>
    <w:rPr>
      <w:rFonts w:ascii="Calibri Light" w:eastAsiaTheme="majorEastAsia" w:hAnsi="Calibri Light" w:cs="Calibri Light"/>
      <w:sz w:val="24"/>
      <w:szCs w:val="24"/>
      <w:shd w:val="pct20" w:color="auto" w:fill="auto"/>
    </w:rPr>
  </w:style>
  <w:style w:type="table" w:styleId="Elegnstblzat">
    <w:name w:val="Table Elegant"/>
    <w:basedOn w:val="Normltblzat"/>
    <w:uiPriority w:val="99"/>
    <w:semiHidden/>
    <w:unhideWhenUsed/>
    <w:rsid w:val="003F605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l"/>
    <w:uiPriority w:val="99"/>
    <w:semiHidden/>
    <w:unhideWhenUsed/>
    <w:rsid w:val="003F6053"/>
    <w:pPr>
      <w:ind w:left="360" w:hanging="360"/>
      <w:contextualSpacing/>
    </w:pPr>
  </w:style>
  <w:style w:type="paragraph" w:styleId="Lista2">
    <w:name w:val="List 2"/>
    <w:basedOn w:val="Norml"/>
    <w:uiPriority w:val="99"/>
    <w:semiHidden/>
    <w:unhideWhenUsed/>
    <w:rsid w:val="003F6053"/>
    <w:pPr>
      <w:ind w:left="720" w:hanging="360"/>
      <w:contextualSpacing/>
    </w:pPr>
  </w:style>
  <w:style w:type="paragraph" w:styleId="Lista3">
    <w:name w:val="List 3"/>
    <w:basedOn w:val="Norml"/>
    <w:uiPriority w:val="99"/>
    <w:semiHidden/>
    <w:unhideWhenUsed/>
    <w:rsid w:val="003F6053"/>
    <w:pPr>
      <w:ind w:left="1080" w:hanging="360"/>
      <w:contextualSpacing/>
    </w:pPr>
  </w:style>
  <w:style w:type="paragraph" w:styleId="Lista4">
    <w:name w:val="List 4"/>
    <w:basedOn w:val="Norml"/>
    <w:uiPriority w:val="99"/>
    <w:semiHidden/>
    <w:unhideWhenUsed/>
    <w:rsid w:val="003F6053"/>
    <w:pPr>
      <w:ind w:left="1440" w:hanging="360"/>
      <w:contextualSpacing/>
    </w:pPr>
  </w:style>
  <w:style w:type="paragraph" w:styleId="Lista5">
    <w:name w:val="List 5"/>
    <w:basedOn w:val="Norml"/>
    <w:uiPriority w:val="99"/>
    <w:semiHidden/>
    <w:unhideWhenUsed/>
    <w:rsid w:val="003F6053"/>
    <w:pPr>
      <w:ind w:left="1800" w:hanging="360"/>
      <w:contextualSpacing/>
    </w:pPr>
  </w:style>
  <w:style w:type="table" w:styleId="Listaszertblzat1">
    <w:name w:val="Table List 1"/>
    <w:basedOn w:val="Normltblzat"/>
    <w:uiPriority w:val="99"/>
    <w:semiHidden/>
    <w:unhideWhenUsed/>
    <w:rsid w:val="003F605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aszertblzat2">
    <w:name w:val="Table List 2"/>
    <w:basedOn w:val="Normltblzat"/>
    <w:uiPriority w:val="99"/>
    <w:semiHidden/>
    <w:unhideWhenUsed/>
    <w:rsid w:val="003F605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aszertblzat3">
    <w:name w:val="Table List 3"/>
    <w:basedOn w:val="Normltblzat"/>
    <w:uiPriority w:val="99"/>
    <w:semiHidden/>
    <w:unhideWhenUsed/>
    <w:rsid w:val="003F605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aszertblzat4">
    <w:name w:val="Table List 4"/>
    <w:basedOn w:val="Normltblzat"/>
    <w:uiPriority w:val="99"/>
    <w:semiHidden/>
    <w:unhideWhenUsed/>
    <w:rsid w:val="003F605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Listaszertblzat5">
    <w:name w:val="Table List 5"/>
    <w:basedOn w:val="Normltblzat"/>
    <w:uiPriority w:val="99"/>
    <w:semiHidden/>
    <w:unhideWhenUsed/>
    <w:rsid w:val="003F605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aszertblzat6">
    <w:name w:val="Table List 6"/>
    <w:basedOn w:val="Normltblzat"/>
    <w:uiPriority w:val="99"/>
    <w:semiHidden/>
    <w:unhideWhenUsed/>
    <w:rsid w:val="003F605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Listaszertblzat7">
    <w:name w:val="Table List 7"/>
    <w:basedOn w:val="Normltblzat"/>
    <w:uiPriority w:val="99"/>
    <w:semiHidden/>
    <w:unhideWhenUsed/>
    <w:rsid w:val="003F605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Listaszertblzat8">
    <w:name w:val="Table List 8"/>
    <w:basedOn w:val="Normltblzat"/>
    <w:uiPriority w:val="99"/>
    <w:semiHidden/>
    <w:unhideWhenUsed/>
    <w:rsid w:val="003F605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afolytatsa">
    <w:name w:val="List Continue"/>
    <w:basedOn w:val="Norml"/>
    <w:uiPriority w:val="99"/>
    <w:semiHidden/>
    <w:unhideWhenUsed/>
    <w:rsid w:val="003F6053"/>
    <w:pPr>
      <w:spacing w:after="120"/>
      <w:ind w:left="360"/>
      <w:contextualSpacing/>
    </w:pPr>
  </w:style>
  <w:style w:type="paragraph" w:styleId="Listafolytatsa2">
    <w:name w:val="List Continue 2"/>
    <w:basedOn w:val="Norml"/>
    <w:uiPriority w:val="99"/>
    <w:semiHidden/>
    <w:unhideWhenUsed/>
    <w:rsid w:val="003F6053"/>
    <w:pPr>
      <w:spacing w:after="120"/>
      <w:ind w:left="720"/>
      <w:contextualSpacing/>
    </w:pPr>
  </w:style>
  <w:style w:type="paragraph" w:styleId="Listafolytatsa3">
    <w:name w:val="List Continue 3"/>
    <w:basedOn w:val="Norml"/>
    <w:uiPriority w:val="99"/>
    <w:semiHidden/>
    <w:unhideWhenUsed/>
    <w:rsid w:val="003F6053"/>
    <w:pPr>
      <w:spacing w:after="120"/>
      <w:ind w:left="1080"/>
      <w:contextualSpacing/>
    </w:pPr>
  </w:style>
  <w:style w:type="paragraph" w:styleId="Listafolytatsa4">
    <w:name w:val="List Continue 4"/>
    <w:basedOn w:val="Norml"/>
    <w:uiPriority w:val="99"/>
    <w:semiHidden/>
    <w:unhideWhenUsed/>
    <w:rsid w:val="003F6053"/>
    <w:pPr>
      <w:spacing w:after="120"/>
      <w:ind w:left="1440"/>
      <w:contextualSpacing/>
    </w:pPr>
  </w:style>
  <w:style w:type="paragraph" w:styleId="Listafolytatsa5">
    <w:name w:val="List Continue 5"/>
    <w:basedOn w:val="Norml"/>
    <w:uiPriority w:val="99"/>
    <w:semiHidden/>
    <w:unhideWhenUsed/>
    <w:rsid w:val="003F6053"/>
    <w:pPr>
      <w:spacing w:after="120"/>
      <w:ind w:left="1800"/>
      <w:contextualSpacing/>
    </w:pPr>
  </w:style>
  <w:style w:type="paragraph" w:styleId="Listaszerbekezds">
    <w:name w:val="List Paragraph"/>
    <w:basedOn w:val="Norml"/>
    <w:uiPriority w:val="34"/>
    <w:semiHidden/>
    <w:unhideWhenUsed/>
    <w:qFormat/>
    <w:rsid w:val="003F6053"/>
    <w:pPr>
      <w:ind w:left="720"/>
      <w:contextualSpacing/>
    </w:pPr>
  </w:style>
  <w:style w:type="paragraph" w:styleId="Szmozottlista">
    <w:name w:val="List Number"/>
    <w:basedOn w:val="Norml"/>
    <w:uiPriority w:val="99"/>
    <w:semiHidden/>
    <w:unhideWhenUsed/>
    <w:rsid w:val="003F6053"/>
    <w:pPr>
      <w:numPr>
        <w:numId w:val="13"/>
      </w:numPr>
      <w:contextualSpacing/>
    </w:pPr>
  </w:style>
  <w:style w:type="paragraph" w:styleId="Szmozottlista2">
    <w:name w:val="List Number 2"/>
    <w:basedOn w:val="Norml"/>
    <w:uiPriority w:val="99"/>
    <w:semiHidden/>
    <w:unhideWhenUsed/>
    <w:rsid w:val="003F6053"/>
    <w:pPr>
      <w:numPr>
        <w:numId w:val="14"/>
      </w:numPr>
      <w:contextualSpacing/>
    </w:pPr>
  </w:style>
  <w:style w:type="paragraph" w:styleId="Szmozottlista3">
    <w:name w:val="List Number 3"/>
    <w:basedOn w:val="Norml"/>
    <w:uiPriority w:val="99"/>
    <w:semiHidden/>
    <w:unhideWhenUsed/>
    <w:rsid w:val="003F6053"/>
    <w:pPr>
      <w:numPr>
        <w:numId w:val="15"/>
      </w:numPr>
      <w:contextualSpacing/>
    </w:pPr>
  </w:style>
  <w:style w:type="paragraph" w:styleId="Szmozottlista4">
    <w:name w:val="List Number 4"/>
    <w:basedOn w:val="Norml"/>
    <w:uiPriority w:val="99"/>
    <w:semiHidden/>
    <w:unhideWhenUsed/>
    <w:rsid w:val="003F6053"/>
    <w:pPr>
      <w:numPr>
        <w:numId w:val="16"/>
      </w:numPr>
      <w:contextualSpacing/>
    </w:pPr>
  </w:style>
  <w:style w:type="paragraph" w:styleId="Szmozottlista5">
    <w:name w:val="List Number 5"/>
    <w:basedOn w:val="Norml"/>
    <w:uiPriority w:val="99"/>
    <w:semiHidden/>
    <w:unhideWhenUsed/>
    <w:rsid w:val="003F6053"/>
    <w:pPr>
      <w:numPr>
        <w:numId w:val="17"/>
      </w:numPr>
      <w:contextualSpacing/>
    </w:pPr>
  </w:style>
  <w:style w:type="paragraph" w:styleId="Felsorols">
    <w:name w:val="List Bullet"/>
    <w:basedOn w:val="Norml"/>
    <w:uiPriority w:val="99"/>
    <w:semiHidden/>
    <w:unhideWhenUsed/>
    <w:rsid w:val="003F6053"/>
    <w:pPr>
      <w:numPr>
        <w:numId w:val="8"/>
      </w:numPr>
      <w:contextualSpacing/>
    </w:pPr>
  </w:style>
  <w:style w:type="paragraph" w:styleId="Felsorols2">
    <w:name w:val="List Bullet 2"/>
    <w:basedOn w:val="Norml"/>
    <w:uiPriority w:val="99"/>
    <w:semiHidden/>
    <w:unhideWhenUsed/>
    <w:rsid w:val="003F6053"/>
    <w:pPr>
      <w:numPr>
        <w:numId w:val="9"/>
      </w:numPr>
      <w:contextualSpacing/>
    </w:pPr>
  </w:style>
  <w:style w:type="paragraph" w:styleId="Felsorols3">
    <w:name w:val="List Bullet 3"/>
    <w:basedOn w:val="Norml"/>
    <w:uiPriority w:val="99"/>
    <w:semiHidden/>
    <w:unhideWhenUsed/>
    <w:rsid w:val="003F6053"/>
    <w:pPr>
      <w:numPr>
        <w:numId w:val="10"/>
      </w:numPr>
      <w:contextualSpacing/>
    </w:pPr>
  </w:style>
  <w:style w:type="paragraph" w:styleId="Felsorols4">
    <w:name w:val="List Bullet 4"/>
    <w:basedOn w:val="Norml"/>
    <w:uiPriority w:val="99"/>
    <w:semiHidden/>
    <w:unhideWhenUsed/>
    <w:rsid w:val="003F6053"/>
    <w:pPr>
      <w:numPr>
        <w:numId w:val="11"/>
      </w:numPr>
      <w:contextualSpacing/>
    </w:pPr>
  </w:style>
  <w:style w:type="paragraph" w:styleId="Felsorols5">
    <w:name w:val="List Bullet 5"/>
    <w:basedOn w:val="Norml"/>
    <w:uiPriority w:val="99"/>
    <w:semiHidden/>
    <w:unhideWhenUsed/>
    <w:rsid w:val="003F6053"/>
    <w:pPr>
      <w:numPr>
        <w:numId w:val="12"/>
      </w:numPr>
      <w:contextualSpacing/>
    </w:pPr>
  </w:style>
  <w:style w:type="table" w:styleId="Klasszikustblzat1">
    <w:name w:val="Table Classic 1"/>
    <w:basedOn w:val="Normltblzat"/>
    <w:uiPriority w:val="99"/>
    <w:semiHidden/>
    <w:unhideWhenUsed/>
    <w:rsid w:val="003F605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zikustblzat2">
    <w:name w:val="Table Classic 2"/>
    <w:basedOn w:val="Normltblzat"/>
    <w:uiPriority w:val="99"/>
    <w:semiHidden/>
    <w:unhideWhenUsed/>
    <w:rsid w:val="003F605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zikustblzat3">
    <w:name w:val="Table Classic 3"/>
    <w:basedOn w:val="Normltblzat"/>
    <w:uiPriority w:val="99"/>
    <w:semiHidden/>
    <w:unhideWhenUsed/>
    <w:rsid w:val="003F605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zikustblzat4">
    <w:name w:val="Table Classic 4"/>
    <w:basedOn w:val="Normltblzat"/>
    <w:uiPriority w:val="99"/>
    <w:semiHidden/>
    <w:unhideWhenUsed/>
    <w:rsid w:val="003F605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rajegyzk">
    <w:name w:val="table of figures"/>
    <w:basedOn w:val="Norml"/>
    <w:next w:val="Norml"/>
    <w:uiPriority w:val="99"/>
    <w:semiHidden/>
    <w:unhideWhenUsed/>
    <w:rsid w:val="003F6053"/>
  </w:style>
  <w:style w:type="character" w:styleId="Vgjegyzet-hivatkozs">
    <w:name w:val="endnote reference"/>
    <w:basedOn w:val="Bekezdsalapbettpusa"/>
    <w:uiPriority w:val="99"/>
    <w:semiHidden/>
    <w:unhideWhenUsed/>
    <w:rsid w:val="003F6053"/>
    <w:rPr>
      <w:rFonts w:ascii="Calibri" w:hAnsi="Calibri" w:cs="Calibri"/>
      <w:vertAlign w:val="superscript"/>
    </w:rPr>
  </w:style>
  <w:style w:type="paragraph" w:styleId="Hivatkozsjegyzk">
    <w:name w:val="table of authorities"/>
    <w:basedOn w:val="Norml"/>
    <w:next w:val="Norml"/>
    <w:uiPriority w:val="99"/>
    <w:semiHidden/>
    <w:unhideWhenUsed/>
    <w:rsid w:val="003F6053"/>
    <w:pPr>
      <w:ind w:left="220" w:hanging="220"/>
    </w:pPr>
  </w:style>
  <w:style w:type="paragraph" w:styleId="Hivatkozsjegyzk-fej">
    <w:name w:val="toa heading"/>
    <w:basedOn w:val="Norml"/>
    <w:next w:val="Norml"/>
    <w:uiPriority w:val="99"/>
    <w:semiHidden/>
    <w:unhideWhenUsed/>
    <w:rsid w:val="003F6053"/>
    <w:pPr>
      <w:spacing w:before="120"/>
    </w:pPr>
    <w:rPr>
      <w:rFonts w:ascii="Calibri Light" w:eastAsiaTheme="majorEastAsia" w:hAnsi="Calibri Light" w:cs="Calibri Light"/>
      <w:b/>
      <w:bCs/>
      <w:sz w:val="24"/>
      <w:szCs w:val="24"/>
    </w:rPr>
  </w:style>
  <w:style w:type="table" w:styleId="Szneslista">
    <w:name w:val="Colorful List"/>
    <w:basedOn w:val="Normltblzat"/>
    <w:uiPriority w:val="72"/>
    <w:semiHidden/>
    <w:unhideWhenUsed/>
    <w:rsid w:val="003F605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CF9E9E" w:themeColor="background1"/>
      </w:rPr>
      <w:tblPr/>
      <w:tcPr>
        <w:tcBorders>
          <w:bottom w:val="single" w:sz="12" w:space="0" w:color="CF9E9E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CF9E9E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Szneslista1jellszn">
    <w:name w:val="Colorful List Accent 1"/>
    <w:basedOn w:val="Normltblzat"/>
    <w:uiPriority w:val="72"/>
    <w:semiHidden/>
    <w:unhideWhenUsed/>
    <w:rsid w:val="003F6053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CF9E9E" w:themeColor="background1"/>
      </w:rPr>
      <w:tblPr/>
      <w:tcPr>
        <w:tcBorders>
          <w:bottom w:val="single" w:sz="12" w:space="0" w:color="CF9E9E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CF9E9E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Szneslista2jellszn">
    <w:name w:val="Colorful List Accent 2"/>
    <w:basedOn w:val="Normltblzat"/>
    <w:uiPriority w:val="72"/>
    <w:semiHidden/>
    <w:unhideWhenUsed/>
    <w:rsid w:val="003F6053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CF9E9E" w:themeColor="background1"/>
      </w:rPr>
      <w:tblPr/>
      <w:tcPr>
        <w:tcBorders>
          <w:bottom w:val="single" w:sz="12" w:space="0" w:color="CF9E9E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CF9E9E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Szneslista3jellszn">
    <w:name w:val="Colorful List Accent 3"/>
    <w:basedOn w:val="Normltblzat"/>
    <w:uiPriority w:val="72"/>
    <w:semiHidden/>
    <w:unhideWhenUsed/>
    <w:rsid w:val="003F6053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CF9E9E" w:themeColor="background1"/>
      </w:rPr>
      <w:tblPr/>
      <w:tcPr>
        <w:tcBorders>
          <w:bottom w:val="single" w:sz="12" w:space="0" w:color="CF9E9E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CF9E9E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Szneslista4jellszn">
    <w:name w:val="Colorful List Accent 4"/>
    <w:basedOn w:val="Normltblzat"/>
    <w:uiPriority w:val="72"/>
    <w:semiHidden/>
    <w:unhideWhenUsed/>
    <w:rsid w:val="003F6053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CF9E9E" w:themeColor="background1"/>
      </w:rPr>
      <w:tblPr/>
      <w:tcPr>
        <w:tcBorders>
          <w:bottom w:val="single" w:sz="12" w:space="0" w:color="CF9E9E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CF9E9E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Szneslista5jellszn">
    <w:name w:val="Colorful List Accent 5"/>
    <w:basedOn w:val="Normltblzat"/>
    <w:uiPriority w:val="72"/>
    <w:semiHidden/>
    <w:unhideWhenUsed/>
    <w:rsid w:val="003F6053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CF9E9E" w:themeColor="background1"/>
      </w:rPr>
      <w:tblPr/>
      <w:tcPr>
        <w:tcBorders>
          <w:bottom w:val="single" w:sz="12" w:space="0" w:color="CF9E9E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CF9E9E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Szneslista6jellszn">
    <w:name w:val="Colorful List Accent 6"/>
    <w:basedOn w:val="Normltblzat"/>
    <w:uiPriority w:val="72"/>
    <w:rsid w:val="003F6053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CF9E9E" w:themeColor="background1"/>
      </w:rPr>
      <w:tblPr/>
      <w:tcPr>
        <w:tcBorders>
          <w:bottom w:val="single" w:sz="12" w:space="0" w:color="CF9E9E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CF9E9E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rkatblzat1">
    <w:name w:val="Table Colorful 1"/>
    <w:basedOn w:val="Normltblzat"/>
    <w:uiPriority w:val="99"/>
    <w:semiHidden/>
    <w:unhideWhenUsed/>
    <w:rsid w:val="003F605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rkatblzat2">
    <w:name w:val="Table Colorful 2"/>
    <w:basedOn w:val="Normltblzat"/>
    <w:uiPriority w:val="99"/>
    <w:semiHidden/>
    <w:unhideWhenUsed/>
    <w:rsid w:val="003F605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rkatblzat3">
    <w:name w:val="Table Colorful 3"/>
    <w:basedOn w:val="Normltblzat"/>
    <w:uiPriority w:val="99"/>
    <w:semiHidden/>
    <w:unhideWhenUsed/>
    <w:rsid w:val="003F605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znesrnykols">
    <w:name w:val="Colorful Shading"/>
    <w:basedOn w:val="Normltblzat"/>
    <w:uiPriority w:val="71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CF9E9E" w:themeColor="background1"/>
        <w:insideV w:val="single" w:sz="4" w:space="0" w:color="CF9E9E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CF9E9E" w:themeFill="background1"/>
      </w:tcPr>
    </w:tblStylePr>
    <w:tblStylePr w:type="lastRow">
      <w:rPr>
        <w:b/>
        <w:bCs/>
        <w:color w:val="CF9E9E" w:themeColor="background1"/>
      </w:rPr>
      <w:tblPr/>
      <w:tcPr>
        <w:tcBorders>
          <w:top w:val="single" w:sz="6" w:space="0" w:color="CF9E9E" w:themeColor="background1"/>
        </w:tcBorders>
        <w:shd w:val="clear" w:color="auto" w:fill="000000" w:themeFill="text1" w:themeFillShade="99"/>
      </w:tcPr>
    </w:tblStylePr>
    <w:tblStylePr w:type="firstCol">
      <w:rPr>
        <w:color w:val="CF9E9E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CF9E9E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1jellszn">
    <w:name w:val="Colorful Shading Accent 1"/>
    <w:basedOn w:val="Normltblzat"/>
    <w:uiPriority w:val="71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CF9E9E" w:themeColor="background1"/>
        <w:insideV w:val="single" w:sz="4" w:space="0" w:color="CF9E9E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CF9E9E" w:themeFill="background1"/>
      </w:tcPr>
    </w:tblStylePr>
    <w:tblStylePr w:type="lastRow">
      <w:rPr>
        <w:b/>
        <w:bCs/>
        <w:color w:val="CF9E9E" w:themeColor="background1"/>
      </w:rPr>
      <w:tblPr/>
      <w:tcPr>
        <w:tcBorders>
          <w:top w:val="single" w:sz="6" w:space="0" w:color="CF9E9E" w:themeColor="background1"/>
        </w:tcBorders>
        <w:shd w:val="clear" w:color="auto" w:fill="255D91" w:themeFill="accent1" w:themeFillShade="99"/>
      </w:tcPr>
    </w:tblStylePr>
    <w:tblStylePr w:type="firstCol">
      <w:rPr>
        <w:color w:val="CF9E9E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CF9E9E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2jellszn">
    <w:name w:val="Colorful Shading Accent 2"/>
    <w:basedOn w:val="Normltblzat"/>
    <w:uiPriority w:val="71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CF9E9E" w:themeColor="background1"/>
        <w:insideV w:val="single" w:sz="4" w:space="0" w:color="CF9E9E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CF9E9E" w:themeFill="background1"/>
      </w:tcPr>
    </w:tblStylePr>
    <w:tblStylePr w:type="lastRow">
      <w:rPr>
        <w:b/>
        <w:bCs/>
        <w:color w:val="CF9E9E" w:themeColor="background1"/>
      </w:rPr>
      <w:tblPr/>
      <w:tcPr>
        <w:tcBorders>
          <w:top w:val="single" w:sz="6" w:space="0" w:color="CF9E9E" w:themeColor="background1"/>
        </w:tcBorders>
        <w:shd w:val="clear" w:color="auto" w:fill="9D470D" w:themeFill="accent2" w:themeFillShade="99"/>
      </w:tcPr>
    </w:tblStylePr>
    <w:tblStylePr w:type="firstCol">
      <w:rPr>
        <w:color w:val="CF9E9E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CF9E9E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3jellszn">
    <w:name w:val="Colorful Shading Accent 3"/>
    <w:basedOn w:val="Normltblzat"/>
    <w:uiPriority w:val="71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CF9E9E" w:themeColor="background1"/>
        <w:insideV w:val="single" w:sz="4" w:space="0" w:color="CF9E9E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CF9E9E" w:themeFill="background1"/>
      </w:tcPr>
    </w:tblStylePr>
    <w:tblStylePr w:type="lastRow">
      <w:rPr>
        <w:b/>
        <w:bCs/>
        <w:color w:val="CF9E9E" w:themeColor="background1"/>
      </w:rPr>
      <w:tblPr/>
      <w:tcPr>
        <w:tcBorders>
          <w:top w:val="single" w:sz="6" w:space="0" w:color="CF9E9E" w:themeColor="background1"/>
        </w:tcBorders>
        <w:shd w:val="clear" w:color="auto" w:fill="636363" w:themeFill="accent3" w:themeFillShade="99"/>
      </w:tcPr>
    </w:tblStylePr>
    <w:tblStylePr w:type="firstCol">
      <w:rPr>
        <w:color w:val="CF9E9E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CF9E9E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znesrnykols4jellszn">
    <w:name w:val="Colorful Shading Accent 4"/>
    <w:basedOn w:val="Normltblzat"/>
    <w:uiPriority w:val="71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CF9E9E" w:themeColor="background1"/>
        <w:insideV w:val="single" w:sz="4" w:space="0" w:color="CF9E9E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CF9E9E" w:themeFill="background1"/>
      </w:tcPr>
    </w:tblStylePr>
    <w:tblStylePr w:type="lastRow">
      <w:rPr>
        <w:b/>
        <w:bCs/>
        <w:color w:val="CF9E9E" w:themeColor="background1"/>
      </w:rPr>
      <w:tblPr/>
      <w:tcPr>
        <w:tcBorders>
          <w:top w:val="single" w:sz="6" w:space="0" w:color="CF9E9E" w:themeColor="background1"/>
        </w:tcBorders>
        <w:shd w:val="clear" w:color="auto" w:fill="997300" w:themeFill="accent4" w:themeFillShade="99"/>
      </w:tcPr>
    </w:tblStylePr>
    <w:tblStylePr w:type="firstCol">
      <w:rPr>
        <w:color w:val="CF9E9E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CF9E9E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5jellszn">
    <w:name w:val="Colorful Shading Accent 5"/>
    <w:basedOn w:val="Normltblzat"/>
    <w:uiPriority w:val="71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CF9E9E" w:themeColor="background1"/>
        <w:insideV w:val="single" w:sz="4" w:space="0" w:color="CF9E9E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CF9E9E" w:themeFill="background1"/>
      </w:tcPr>
    </w:tblStylePr>
    <w:tblStylePr w:type="lastRow">
      <w:rPr>
        <w:b/>
        <w:bCs/>
        <w:color w:val="CF9E9E" w:themeColor="background1"/>
      </w:rPr>
      <w:tblPr/>
      <w:tcPr>
        <w:tcBorders>
          <w:top w:val="single" w:sz="6" w:space="0" w:color="CF9E9E" w:themeColor="background1"/>
        </w:tcBorders>
        <w:shd w:val="clear" w:color="auto" w:fill="264378" w:themeFill="accent5" w:themeFillShade="99"/>
      </w:tcPr>
    </w:tblStylePr>
    <w:tblStylePr w:type="firstCol">
      <w:rPr>
        <w:color w:val="CF9E9E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CF9E9E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6jellszn">
    <w:name w:val="Colorful Shading Accent 6"/>
    <w:basedOn w:val="Normltblzat"/>
    <w:uiPriority w:val="71"/>
    <w:rsid w:val="003F6053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CF9E9E" w:themeColor="background1"/>
        <w:insideV w:val="single" w:sz="4" w:space="0" w:color="CF9E9E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CF9E9E" w:themeFill="background1"/>
      </w:tcPr>
    </w:tblStylePr>
    <w:tblStylePr w:type="lastRow">
      <w:rPr>
        <w:b/>
        <w:bCs/>
        <w:color w:val="CF9E9E" w:themeColor="background1"/>
      </w:rPr>
      <w:tblPr/>
      <w:tcPr>
        <w:tcBorders>
          <w:top w:val="single" w:sz="6" w:space="0" w:color="CF9E9E" w:themeColor="background1"/>
        </w:tcBorders>
        <w:shd w:val="clear" w:color="auto" w:fill="43672A" w:themeFill="accent6" w:themeFillShade="99"/>
      </w:tcPr>
    </w:tblStylePr>
    <w:tblStylePr w:type="firstCol">
      <w:rPr>
        <w:color w:val="CF9E9E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CF9E9E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cs">
    <w:name w:val="Colorful Grid"/>
    <w:basedOn w:val="Normltblzat"/>
    <w:uiPriority w:val="73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insideH w:val="single" w:sz="4" w:space="0" w:color="CF9E9E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CF9E9E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CF9E9E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Sznesrcs1jellszn">
    <w:name w:val="Colorful Grid Accent 1"/>
    <w:basedOn w:val="Normltblzat"/>
    <w:uiPriority w:val="73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insideH w:val="single" w:sz="4" w:space="0" w:color="CF9E9E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CF9E9E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CF9E9E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Sznesrcs2jellszn">
    <w:name w:val="Colorful Grid Accent 2"/>
    <w:basedOn w:val="Normltblzat"/>
    <w:uiPriority w:val="73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insideH w:val="single" w:sz="4" w:space="0" w:color="CF9E9E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CF9E9E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CF9E9E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Sznesrcs3jellszn">
    <w:name w:val="Colorful Grid Accent 3"/>
    <w:basedOn w:val="Normltblzat"/>
    <w:uiPriority w:val="73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insideH w:val="single" w:sz="4" w:space="0" w:color="CF9E9E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CF9E9E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CF9E9E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znesrcs4jellszn">
    <w:name w:val="Colorful Grid Accent 4"/>
    <w:basedOn w:val="Normltblzat"/>
    <w:uiPriority w:val="73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insideH w:val="single" w:sz="4" w:space="0" w:color="CF9E9E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CF9E9E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CF9E9E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Sznesrcs5jellszn">
    <w:name w:val="Colorful Grid Accent 5"/>
    <w:basedOn w:val="Normltblzat"/>
    <w:uiPriority w:val="73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insideH w:val="single" w:sz="4" w:space="0" w:color="CF9E9E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CF9E9E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CF9E9E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Sznesrcs6jellszn">
    <w:name w:val="Colorful Grid Accent 6"/>
    <w:basedOn w:val="Normltblzat"/>
    <w:uiPriority w:val="73"/>
    <w:rsid w:val="003F6053"/>
    <w:rPr>
      <w:color w:val="000000" w:themeColor="text1"/>
    </w:rPr>
    <w:tblPr>
      <w:tblStyleRowBandSize w:val="1"/>
      <w:tblStyleColBandSize w:val="1"/>
      <w:tblBorders>
        <w:insideH w:val="single" w:sz="4" w:space="0" w:color="CF9E9E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CF9E9E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CF9E9E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Bortkcm">
    <w:name w:val="envelope address"/>
    <w:basedOn w:val="Norml"/>
    <w:uiPriority w:val="99"/>
    <w:semiHidden/>
    <w:unhideWhenUsed/>
    <w:rsid w:val="003F6053"/>
    <w:pPr>
      <w:framePr w:w="7920" w:h="1980" w:hRule="exact" w:hSpace="180" w:wrap="auto" w:hAnchor="page" w:xAlign="center" w:yAlign="bottom"/>
      <w:ind w:left="2880"/>
    </w:pPr>
    <w:rPr>
      <w:rFonts w:ascii="Calibri Light" w:eastAsiaTheme="majorEastAsia" w:hAnsi="Calibri Light" w:cs="Calibri Light"/>
      <w:sz w:val="24"/>
      <w:szCs w:val="24"/>
    </w:rPr>
  </w:style>
  <w:style w:type="numbering" w:styleId="Cikkelyrsz">
    <w:name w:val="Outline List 3"/>
    <w:basedOn w:val="Nemlista"/>
    <w:uiPriority w:val="99"/>
    <w:semiHidden/>
    <w:unhideWhenUsed/>
    <w:rsid w:val="003F6053"/>
    <w:pPr>
      <w:numPr>
        <w:numId w:val="26"/>
      </w:numPr>
    </w:pPr>
  </w:style>
  <w:style w:type="table" w:styleId="Tblzategyszer1">
    <w:name w:val="Plain Table 1"/>
    <w:basedOn w:val="Normltblzat"/>
    <w:uiPriority w:val="41"/>
    <w:rsid w:val="003F6053"/>
    <w:tblPr>
      <w:tblStyleRowBandSize w:val="1"/>
      <w:tblStyleColBandSize w:val="1"/>
      <w:tblBorders>
        <w:top w:val="single" w:sz="4" w:space="0" w:color="B06060" w:themeColor="background1" w:themeShade="BF"/>
        <w:left w:val="single" w:sz="4" w:space="0" w:color="B06060" w:themeColor="background1" w:themeShade="BF"/>
        <w:bottom w:val="single" w:sz="4" w:space="0" w:color="B06060" w:themeColor="background1" w:themeShade="BF"/>
        <w:right w:val="single" w:sz="4" w:space="0" w:color="B06060" w:themeColor="background1" w:themeShade="BF"/>
        <w:insideH w:val="single" w:sz="4" w:space="0" w:color="B06060" w:themeColor="background1" w:themeShade="BF"/>
        <w:insideV w:val="single" w:sz="4" w:space="0" w:color="B06060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06060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9191" w:themeFill="background1" w:themeFillShade="F2"/>
      </w:tcPr>
    </w:tblStylePr>
    <w:tblStylePr w:type="band1Horz">
      <w:tblPr/>
      <w:tcPr>
        <w:shd w:val="clear" w:color="auto" w:fill="C89191" w:themeFill="background1" w:themeFillShade="F2"/>
      </w:tcPr>
    </w:tblStylePr>
  </w:style>
  <w:style w:type="table" w:styleId="Tblzategyszer2">
    <w:name w:val="Plain Table 2"/>
    <w:basedOn w:val="Normltblzat"/>
    <w:uiPriority w:val="42"/>
    <w:rsid w:val="003F605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blzategyszer3">
    <w:name w:val="Plain Table 3"/>
    <w:basedOn w:val="Normltblzat"/>
    <w:uiPriority w:val="43"/>
    <w:rsid w:val="003F605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C89191" w:themeFill="background1" w:themeFillShade="F2"/>
      </w:tcPr>
    </w:tblStylePr>
    <w:tblStylePr w:type="band1Horz">
      <w:tblPr/>
      <w:tcPr>
        <w:shd w:val="clear" w:color="auto" w:fill="C89191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blzategyszer4">
    <w:name w:val="Plain Table 4"/>
    <w:basedOn w:val="Normltblzat"/>
    <w:uiPriority w:val="44"/>
    <w:rsid w:val="003F605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9191" w:themeFill="background1" w:themeFillShade="F2"/>
      </w:tcPr>
    </w:tblStylePr>
    <w:tblStylePr w:type="band1Horz">
      <w:tblPr/>
      <w:tcPr>
        <w:shd w:val="clear" w:color="auto" w:fill="C89191" w:themeFill="background1" w:themeFillShade="F2"/>
      </w:tcPr>
    </w:tblStylePr>
  </w:style>
  <w:style w:type="table" w:styleId="Tblzategyszer5">
    <w:name w:val="Plain Table 5"/>
    <w:basedOn w:val="Normltblzat"/>
    <w:uiPriority w:val="45"/>
    <w:rsid w:val="003F605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CF9E9E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CF9E9E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CF9E9E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CF9E9E" w:themeFill="background1"/>
      </w:tcPr>
    </w:tblStylePr>
    <w:tblStylePr w:type="band1Vert">
      <w:tblPr/>
      <w:tcPr>
        <w:shd w:val="clear" w:color="auto" w:fill="C89191" w:themeFill="background1" w:themeFillShade="F2"/>
      </w:tcPr>
    </w:tblStylePr>
    <w:tblStylePr w:type="band1Horz">
      <w:tblPr/>
      <w:tcPr>
        <w:shd w:val="clear" w:color="auto" w:fill="C89191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incstrkz">
    <w:name w:val="No Spacing"/>
    <w:uiPriority w:val="1"/>
    <w:qFormat/>
    <w:rsid w:val="003F6053"/>
    <w:rPr>
      <w:rFonts w:ascii="Calibri" w:hAnsi="Calibri" w:cs="Calibri"/>
    </w:rPr>
  </w:style>
  <w:style w:type="paragraph" w:styleId="Dtum">
    <w:name w:val="Date"/>
    <w:basedOn w:val="Norml"/>
    <w:next w:val="Norml"/>
    <w:link w:val="DtumChar"/>
    <w:uiPriority w:val="99"/>
    <w:semiHidden/>
    <w:unhideWhenUsed/>
    <w:rsid w:val="003F6053"/>
  </w:style>
  <w:style w:type="character" w:customStyle="1" w:styleId="DtumChar">
    <w:name w:val="Dátum Char"/>
    <w:basedOn w:val="Bekezdsalapbettpusa"/>
    <w:link w:val="Dtum"/>
    <w:uiPriority w:val="99"/>
    <w:semiHidden/>
    <w:rsid w:val="003F6053"/>
    <w:rPr>
      <w:rFonts w:ascii="Calibri" w:hAnsi="Calibri" w:cs="Calibri"/>
    </w:rPr>
  </w:style>
  <w:style w:type="paragraph" w:styleId="NormlWeb">
    <w:name w:val="Normal (Web)"/>
    <w:basedOn w:val="Norml"/>
    <w:uiPriority w:val="99"/>
    <w:semiHidden/>
    <w:unhideWhenUsed/>
    <w:rsid w:val="003F6053"/>
    <w:rPr>
      <w:rFonts w:ascii="Times New Roman" w:hAnsi="Times New Roman" w:cs="Times New Roman"/>
      <w:sz w:val="24"/>
      <w:szCs w:val="24"/>
    </w:rPr>
  </w:style>
  <w:style w:type="character" w:styleId="Intelligenshiperhivatkozs">
    <w:name w:val="Smart Hyperlink"/>
    <w:basedOn w:val="Bekezdsalapbettpusa"/>
    <w:uiPriority w:val="99"/>
    <w:semiHidden/>
    <w:unhideWhenUsed/>
    <w:rsid w:val="003F6053"/>
    <w:rPr>
      <w:rFonts w:ascii="Calibri" w:hAnsi="Calibri" w:cs="Calibri"/>
      <w:u w:val="dotted"/>
    </w:rPr>
  </w:style>
  <w:style w:type="character" w:styleId="Feloldatlanmegemlts">
    <w:name w:val="Unresolved Mention"/>
    <w:basedOn w:val="Bekezdsalapbettpusa"/>
    <w:uiPriority w:val="99"/>
    <w:semiHidden/>
    <w:unhideWhenUsed/>
    <w:rsid w:val="003F6053"/>
    <w:rPr>
      <w:rFonts w:ascii="Calibri" w:hAnsi="Calibri" w:cs="Calibri"/>
      <w:color w:val="605E5C"/>
      <w:shd w:val="clear" w:color="auto" w:fill="E1DFDD"/>
    </w:rPr>
  </w:style>
  <w:style w:type="paragraph" w:styleId="Szvegtrzs">
    <w:name w:val="Body Text"/>
    <w:basedOn w:val="Norml"/>
    <w:link w:val="SzvegtrzsChar"/>
    <w:uiPriority w:val="99"/>
    <w:semiHidden/>
    <w:unhideWhenUsed/>
    <w:rsid w:val="003F6053"/>
    <w:pPr>
      <w:spacing w:after="120"/>
    </w:pPr>
  </w:style>
  <w:style w:type="character" w:customStyle="1" w:styleId="SzvegtrzsChar">
    <w:name w:val="Szövegtörzs Char"/>
    <w:basedOn w:val="Bekezdsalapbettpusa"/>
    <w:link w:val="Szvegtrzs"/>
    <w:uiPriority w:val="99"/>
    <w:semiHidden/>
    <w:rsid w:val="003F6053"/>
    <w:rPr>
      <w:rFonts w:ascii="Calibri" w:hAnsi="Calibri" w:cs="Calibri"/>
    </w:rPr>
  </w:style>
  <w:style w:type="paragraph" w:styleId="Szvegtrzs2">
    <w:name w:val="Body Text 2"/>
    <w:basedOn w:val="Norml"/>
    <w:link w:val="Szvegtrzs2Char"/>
    <w:uiPriority w:val="99"/>
    <w:semiHidden/>
    <w:unhideWhenUsed/>
    <w:rsid w:val="003F6053"/>
    <w:pPr>
      <w:spacing w:after="120" w:line="480" w:lineRule="auto"/>
    </w:pPr>
  </w:style>
  <w:style w:type="character" w:customStyle="1" w:styleId="Szvegtrzs2Char">
    <w:name w:val="Szövegtörzs 2 Char"/>
    <w:basedOn w:val="Bekezdsalapbettpusa"/>
    <w:link w:val="Szvegtrzs2"/>
    <w:uiPriority w:val="99"/>
    <w:semiHidden/>
    <w:rsid w:val="003F6053"/>
    <w:rPr>
      <w:rFonts w:ascii="Calibri" w:hAnsi="Calibri" w:cs="Calibri"/>
    </w:rPr>
  </w:style>
  <w:style w:type="paragraph" w:styleId="Szvegtrzsbehzssal">
    <w:name w:val="Body Text Indent"/>
    <w:basedOn w:val="Norml"/>
    <w:link w:val="SzvegtrzsbehzssalChar"/>
    <w:uiPriority w:val="99"/>
    <w:semiHidden/>
    <w:unhideWhenUsed/>
    <w:rsid w:val="003F6053"/>
    <w:pPr>
      <w:spacing w:after="120"/>
      <w:ind w:left="360"/>
    </w:pPr>
  </w:style>
  <w:style w:type="character" w:customStyle="1" w:styleId="SzvegtrzsbehzssalChar">
    <w:name w:val="Szövegtörzs behúzással Char"/>
    <w:basedOn w:val="Bekezdsalapbettpusa"/>
    <w:link w:val="Szvegtrzsbehzssal"/>
    <w:uiPriority w:val="99"/>
    <w:semiHidden/>
    <w:rsid w:val="003F6053"/>
    <w:rPr>
      <w:rFonts w:ascii="Calibri" w:hAnsi="Calibri" w:cs="Calibri"/>
    </w:rPr>
  </w:style>
  <w:style w:type="paragraph" w:styleId="Szvegtrzsbehzssal2">
    <w:name w:val="Body Text Indent 2"/>
    <w:basedOn w:val="Norml"/>
    <w:link w:val="Szvegtrzsbehzssal2Char"/>
    <w:uiPriority w:val="99"/>
    <w:semiHidden/>
    <w:unhideWhenUsed/>
    <w:rsid w:val="003F6053"/>
    <w:pPr>
      <w:spacing w:after="120" w:line="480" w:lineRule="auto"/>
      <w:ind w:left="360"/>
    </w:pPr>
  </w:style>
  <w:style w:type="character" w:customStyle="1" w:styleId="Szvegtrzsbehzssal2Char">
    <w:name w:val="Szövegtörzs behúzással 2 Char"/>
    <w:basedOn w:val="Bekezdsalapbettpusa"/>
    <w:link w:val="Szvegtrzsbehzssal2"/>
    <w:uiPriority w:val="99"/>
    <w:semiHidden/>
    <w:rsid w:val="003F6053"/>
    <w:rPr>
      <w:rFonts w:ascii="Calibri" w:hAnsi="Calibri" w:cs="Calibri"/>
    </w:rPr>
  </w:style>
  <w:style w:type="paragraph" w:styleId="Szvegtrzselssora">
    <w:name w:val="Body Text First Indent"/>
    <w:basedOn w:val="Szvegtrzs"/>
    <w:link w:val="SzvegtrzselssoraChar"/>
    <w:uiPriority w:val="99"/>
    <w:semiHidden/>
    <w:unhideWhenUsed/>
    <w:rsid w:val="003F6053"/>
    <w:pPr>
      <w:spacing w:after="0"/>
      <w:ind w:firstLine="360"/>
    </w:pPr>
  </w:style>
  <w:style w:type="character" w:customStyle="1" w:styleId="SzvegtrzselssoraChar">
    <w:name w:val="Szövegtörzs első sora Char"/>
    <w:basedOn w:val="SzvegtrzsChar"/>
    <w:link w:val="Szvegtrzselssora"/>
    <w:uiPriority w:val="99"/>
    <w:semiHidden/>
    <w:rsid w:val="003F6053"/>
    <w:rPr>
      <w:rFonts w:ascii="Calibri" w:hAnsi="Calibri" w:cs="Calibri"/>
    </w:rPr>
  </w:style>
  <w:style w:type="paragraph" w:styleId="Szvegtrzselssora2">
    <w:name w:val="Body Text First Indent 2"/>
    <w:basedOn w:val="Szvegtrzsbehzssal"/>
    <w:link w:val="Szvegtrzselssora2Char"/>
    <w:uiPriority w:val="99"/>
    <w:semiHidden/>
    <w:unhideWhenUsed/>
    <w:rsid w:val="003F6053"/>
    <w:pPr>
      <w:spacing w:after="0"/>
      <w:ind w:firstLine="360"/>
    </w:pPr>
  </w:style>
  <w:style w:type="character" w:customStyle="1" w:styleId="Szvegtrzselssora2Char">
    <w:name w:val="Szövegtörzs első sora 2 Char"/>
    <w:basedOn w:val="SzvegtrzsbehzssalChar"/>
    <w:link w:val="Szvegtrzselssora2"/>
    <w:uiPriority w:val="99"/>
    <w:semiHidden/>
    <w:rsid w:val="003F6053"/>
    <w:rPr>
      <w:rFonts w:ascii="Calibri" w:hAnsi="Calibri" w:cs="Calibri"/>
    </w:rPr>
  </w:style>
  <w:style w:type="paragraph" w:styleId="Normlbehzs">
    <w:name w:val="Normal Indent"/>
    <w:basedOn w:val="Norml"/>
    <w:uiPriority w:val="99"/>
    <w:semiHidden/>
    <w:unhideWhenUsed/>
    <w:rsid w:val="003F6053"/>
    <w:pPr>
      <w:ind w:left="720"/>
    </w:pPr>
  </w:style>
  <w:style w:type="paragraph" w:styleId="Megjegyzsfej">
    <w:name w:val="Note Heading"/>
    <w:basedOn w:val="Norml"/>
    <w:next w:val="Norml"/>
    <w:link w:val="MegjegyzsfejChar"/>
    <w:uiPriority w:val="99"/>
    <w:semiHidden/>
    <w:unhideWhenUsed/>
    <w:rsid w:val="003F6053"/>
  </w:style>
  <w:style w:type="character" w:customStyle="1" w:styleId="MegjegyzsfejChar">
    <w:name w:val="Megjegyzésfej Char"/>
    <w:basedOn w:val="Bekezdsalapbettpusa"/>
    <w:link w:val="Megjegyzsfej"/>
    <w:uiPriority w:val="99"/>
    <w:semiHidden/>
    <w:rsid w:val="003F6053"/>
    <w:rPr>
      <w:rFonts w:ascii="Calibri" w:hAnsi="Calibri" w:cs="Calibri"/>
    </w:rPr>
  </w:style>
  <w:style w:type="table" w:styleId="Moderntblzat">
    <w:name w:val="Table Contemporary"/>
    <w:basedOn w:val="Normltblzat"/>
    <w:uiPriority w:val="99"/>
    <w:semiHidden/>
    <w:unhideWhenUsed/>
    <w:rsid w:val="003F605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Vilgoslista">
    <w:name w:val="Light List"/>
    <w:basedOn w:val="Normltblzat"/>
    <w:uiPriority w:val="61"/>
    <w:semiHidden/>
    <w:unhideWhenUsed/>
    <w:rsid w:val="003F605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CF9E9E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Vilgoslista1jellszn">
    <w:name w:val="Light List Accent 1"/>
    <w:basedOn w:val="Normltblzat"/>
    <w:uiPriority w:val="61"/>
    <w:semiHidden/>
    <w:unhideWhenUsed/>
    <w:rsid w:val="003F6053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CF9E9E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Vilgoslista2jellszn">
    <w:name w:val="Light List Accent 2"/>
    <w:basedOn w:val="Normltblzat"/>
    <w:uiPriority w:val="61"/>
    <w:semiHidden/>
    <w:unhideWhenUsed/>
    <w:rsid w:val="003F6053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CF9E9E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Vilgoslista3jellszn">
    <w:name w:val="Light List Accent 3"/>
    <w:basedOn w:val="Normltblzat"/>
    <w:uiPriority w:val="61"/>
    <w:semiHidden/>
    <w:unhideWhenUsed/>
    <w:rsid w:val="003F6053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CF9E9E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Vilgoslista4jellszn">
    <w:name w:val="Light List Accent 4"/>
    <w:basedOn w:val="Normltblzat"/>
    <w:uiPriority w:val="61"/>
    <w:semiHidden/>
    <w:unhideWhenUsed/>
    <w:rsid w:val="003F6053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CF9E9E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Vilgoslista5jellszn">
    <w:name w:val="Light List Accent 5"/>
    <w:basedOn w:val="Normltblzat"/>
    <w:uiPriority w:val="61"/>
    <w:semiHidden/>
    <w:unhideWhenUsed/>
    <w:rsid w:val="003F6053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CF9E9E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Vilgoslista6jellszn">
    <w:name w:val="Light List Accent 6"/>
    <w:basedOn w:val="Normltblzat"/>
    <w:uiPriority w:val="61"/>
    <w:semiHidden/>
    <w:unhideWhenUsed/>
    <w:rsid w:val="003F6053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CF9E9E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Vilgostnus">
    <w:name w:val="Light Shading"/>
    <w:basedOn w:val="Normltblzat"/>
    <w:uiPriority w:val="60"/>
    <w:semiHidden/>
    <w:unhideWhenUsed/>
    <w:rsid w:val="003F605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Vilgosrnykols1jellszn">
    <w:name w:val="Light Shading Accent 1"/>
    <w:basedOn w:val="Normltblzat"/>
    <w:uiPriority w:val="60"/>
    <w:semiHidden/>
    <w:unhideWhenUsed/>
    <w:rsid w:val="003F6053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Vilgosrnykols2jellszn">
    <w:name w:val="Light Shading Accent 2"/>
    <w:basedOn w:val="Normltblzat"/>
    <w:uiPriority w:val="60"/>
    <w:semiHidden/>
    <w:unhideWhenUsed/>
    <w:rsid w:val="003F6053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Vilgosrnykols3jellszn">
    <w:name w:val="Light Shading Accent 3"/>
    <w:basedOn w:val="Normltblzat"/>
    <w:uiPriority w:val="60"/>
    <w:semiHidden/>
    <w:unhideWhenUsed/>
    <w:rsid w:val="003F6053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Vilgosrnykols4jellszn">
    <w:name w:val="Light Shading Accent 4"/>
    <w:basedOn w:val="Normltblzat"/>
    <w:uiPriority w:val="60"/>
    <w:semiHidden/>
    <w:unhideWhenUsed/>
    <w:rsid w:val="003F6053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Vilgosrnykols5jellszn">
    <w:name w:val="Light Shading Accent 5"/>
    <w:basedOn w:val="Normltblzat"/>
    <w:uiPriority w:val="60"/>
    <w:semiHidden/>
    <w:unhideWhenUsed/>
    <w:rsid w:val="003F6053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Vilgosrnykols6jellszn">
    <w:name w:val="Light Shading Accent 6"/>
    <w:basedOn w:val="Normltblzat"/>
    <w:uiPriority w:val="60"/>
    <w:semiHidden/>
    <w:unhideWhenUsed/>
    <w:rsid w:val="003F6053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Vilgosrcs">
    <w:name w:val="Light Grid"/>
    <w:basedOn w:val="Normltblzat"/>
    <w:uiPriority w:val="62"/>
    <w:semiHidden/>
    <w:unhideWhenUsed/>
    <w:rsid w:val="003F605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Vilgosrcs1jellszn">
    <w:name w:val="Light Grid Accent 1"/>
    <w:basedOn w:val="Normltblzat"/>
    <w:uiPriority w:val="62"/>
    <w:rsid w:val="003F6053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Vilgosrcs2jellszn">
    <w:name w:val="Light Grid Accent 2"/>
    <w:basedOn w:val="Normltblzat"/>
    <w:uiPriority w:val="62"/>
    <w:semiHidden/>
    <w:unhideWhenUsed/>
    <w:rsid w:val="003F6053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Vilgosrcs3jellszn">
    <w:name w:val="Light Grid Accent 3"/>
    <w:basedOn w:val="Normltblzat"/>
    <w:uiPriority w:val="62"/>
    <w:semiHidden/>
    <w:unhideWhenUsed/>
    <w:rsid w:val="003F6053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Vilgosrcs4jellszn">
    <w:name w:val="Light Grid Accent 4"/>
    <w:basedOn w:val="Normltblzat"/>
    <w:uiPriority w:val="62"/>
    <w:semiHidden/>
    <w:unhideWhenUsed/>
    <w:rsid w:val="003F6053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Vilgosrcs5jellszn">
    <w:name w:val="Light Grid Accent 5"/>
    <w:basedOn w:val="Normltblzat"/>
    <w:uiPriority w:val="62"/>
    <w:semiHidden/>
    <w:unhideWhenUsed/>
    <w:rsid w:val="003F6053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Vilgosrcs6jellszn">
    <w:name w:val="Light Grid Accent 6"/>
    <w:basedOn w:val="Normltblzat"/>
    <w:uiPriority w:val="62"/>
    <w:semiHidden/>
    <w:unhideWhenUsed/>
    <w:rsid w:val="003F6053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Sttlista">
    <w:name w:val="Dark List"/>
    <w:basedOn w:val="Normltblzat"/>
    <w:uiPriority w:val="70"/>
    <w:semiHidden/>
    <w:unhideWhenUsed/>
    <w:rsid w:val="003F6053"/>
    <w:rPr>
      <w:color w:val="CF9E9E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F9E9E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F9E9E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F9E9E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CF9E9E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Sttlista1jellszn">
    <w:name w:val="Dark List Accent 1"/>
    <w:basedOn w:val="Normltblzat"/>
    <w:uiPriority w:val="70"/>
    <w:semiHidden/>
    <w:unhideWhenUsed/>
    <w:rsid w:val="003F6053"/>
    <w:rPr>
      <w:color w:val="CF9E9E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F9E9E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F9E9E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F9E9E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CF9E9E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Sttlista2jellszn">
    <w:name w:val="Dark List Accent 2"/>
    <w:basedOn w:val="Normltblzat"/>
    <w:uiPriority w:val="70"/>
    <w:semiHidden/>
    <w:unhideWhenUsed/>
    <w:rsid w:val="003F6053"/>
    <w:rPr>
      <w:color w:val="CF9E9E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F9E9E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F9E9E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F9E9E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CF9E9E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Sttlista3jellszn">
    <w:name w:val="Dark List Accent 3"/>
    <w:basedOn w:val="Normltblzat"/>
    <w:uiPriority w:val="70"/>
    <w:semiHidden/>
    <w:unhideWhenUsed/>
    <w:rsid w:val="003F6053"/>
    <w:rPr>
      <w:color w:val="CF9E9E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F9E9E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F9E9E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F9E9E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CF9E9E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Sttlista4jellszn">
    <w:name w:val="Dark List Accent 4"/>
    <w:basedOn w:val="Normltblzat"/>
    <w:uiPriority w:val="70"/>
    <w:semiHidden/>
    <w:unhideWhenUsed/>
    <w:rsid w:val="003F6053"/>
    <w:rPr>
      <w:color w:val="CF9E9E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F9E9E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F9E9E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F9E9E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CF9E9E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Sttlista5jellszn">
    <w:name w:val="Dark List Accent 5"/>
    <w:basedOn w:val="Normltblzat"/>
    <w:uiPriority w:val="70"/>
    <w:semiHidden/>
    <w:unhideWhenUsed/>
    <w:rsid w:val="003F6053"/>
    <w:rPr>
      <w:color w:val="CF9E9E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F9E9E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F9E9E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F9E9E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CF9E9E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Sttlista6jellszn">
    <w:name w:val="Dark List Accent 6"/>
    <w:basedOn w:val="Normltblzat"/>
    <w:uiPriority w:val="70"/>
    <w:rsid w:val="003F6053"/>
    <w:rPr>
      <w:color w:val="CF9E9E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F9E9E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F9E9E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F9E9E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CF9E9E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Listaszertblzat1vilgos">
    <w:name w:val="List Table 1 Light"/>
    <w:basedOn w:val="Normltblzat"/>
    <w:uiPriority w:val="46"/>
    <w:rsid w:val="003F605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szertblzat1vilgos1jellszn">
    <w:name w:val="List Table 1 Light Accent 1"/>
    <w:basedOn w:val="Normltblzat"/>
    <w:uiPriority w:val="46"/>
    <w:rsid w:val="003F605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szertblzat1vilgos2jellszn">
    <w:name w:val="List Table 1 Light Accent 2"/>
    <w:basedOn w:val="Normltblzat"/>
    <w:uiPriority w:val="46"/>
    <w:rsid w:val="003F605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szertblzat1vilgos3jellszn">
    <w:name w:val="List Table 1 Light Accent 3"/>
    <w:basedOn w:val="Normltblzat"/>
    <w:uiPriority w:val="46"/>
    <w:rsid w:val="003F605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szertblzat1vilgos4jellszn">
    <w:name w:val="List Table 1 Light Accent 4"/>
    <w:basedOn w:val="Normltblzat"/>
    <w:uiPriority w:val="46"/>
    <w:rsid w:val="003F605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szertblzat1vilgos5jellszn">
    <w:name w:val="List Table 1 Light Accent 5"/>
    <w:basedOn w:val="Normltblzat"/>
    <w:uiPriority w:val="46"/>
    <w:rsid w:val="003F605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szertblzat1vilgos6jellszn">
    <w:name w:val="List Table 1 Light Accent 6"/>
    <w:basedOn w:val="Normltblzat"/>
    <w:uiPriority w:val="46"/>
    <w:rsid w:val="003F605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atblzat2">
    <w:name w:val="List Table 2"/>
    <w:basedOn w:val="Normltblzat"/>
    <w:uiPriority w:val="47"/>
    <w:rsid w:val="003F605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szertblzat21jellszn">
    <w:name w:val="List Table 2 Accent 1"/>
    <w:basedOn w:val="Normltblzat"/>
    <w:uiPriority w:val="47"/>
    <w:rsid w:val="003F6053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szertblzat22jellszn">
    <w:name w:val="List Table 2 Accent 2"/>
    <w:basedOn w:val="Normltblzat"/>
    <w:uiPriority w:val="47"/>
    <w:rsid w:val="003F6053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szertblzat23jellszn">
    <w:name w:val="List Table 2 Accent 3"/>
    <w:basedOn w:val="Normltblzat"/>
    <w:uiPriority w:val="47"/>
    <w:rsid w:val="003F6053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szertblzat24jellszn">
    <w:name w:val="List Table 2 Accent 4"/>
    <w:basedOn w:val="Normltblzat"/>
    <w:uiPriority w:val="47"/>
    <w:rsid w:val="003F6053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szertblzat25jellszn">
    <w:name w:val="List Table 2 Accent 5"/>
    <w:basedOn w:val="Normltblzat"/>
    <w:uiPriority w:val="47"/>
    <w:rsid w:val="003F6053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szertblzat26jellszn">
    <w:name w:val="List Table 2 Accent 6"/>
    <w:basedOn w:val="Normltblzat"/>
    <w:uiPriority w:val="47"/>
    <w:rsid w:val="003F6053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atblzat3">
    <w:name w:val="List Table 3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CF9E9E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CF9E9E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CF9E9E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CF9E9E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aszertblzat31jellszn">
    <w:name w:val="List Table 3 Accent 1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CF9E9E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CF9E9E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CF9E9E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CF9E9E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aszertblzat32jellszn">
    <w:name w:val="List Table 3 Accent 2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CF9E9E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CF9E9E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CF9E9E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CF9E9E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aszertblzat33jellszn">
    <w:name w:val="List Table 3 Accent 3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CF9E9E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CF9E9E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CF9E9E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CF9E9E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aszertblzat34jellszn">
    <w:name w:val="List Table 3 Accent 4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CF9E9E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CF9E9E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CF9E9E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CF9E9E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aszertblzat35jellszn">
    <w:name w:val="List Table 3 Accent 5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CF9E9E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CF9E9E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CF9E9E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CF9E9E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aszertblzat36jellszn">
    <w:name w:val="List Table 3 Accent 6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CF9E9E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CF9E9E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CF9E9E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CF9E9E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atblzat4">
    <w:name w:val="List Table 4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CF9E9E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szertblzat41jellszn">
    <w:name w:val="List Table 4 Accent 1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CF9E9E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szertblzat42jellszn">
    <w:name w:val="List Table 4 Accent 2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CF9E9E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szertblzat43jellszn">
    <w:name w:val="List Table 4 Accent 3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CF9E9E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szertblzat44jellszn">
    <w:name w:val="List Table 4 Accent 4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CF9E9E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szertblzat45jellszn">
    <w:name w:val="List Table 4 Accent 5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CF9E9E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szertblzat46jellszn">
    <w:name w:val="List Table 4 Accent 6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CF9E9E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aszertblzat5stt">
    <w:name w:val="List Table 5 Dark"/>
    <w:basedOn w:val="Normltblzat"/>
    <w:uiPriority w:val="50"/>
    <w:rsid w:val="003F6053"/>
    <w:rPr>
      <w:color w:val="CF9E9E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CF9E9E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CF9E9E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CF9E9E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CF9E9E" w:themeColor="background1"/>
        </w:tcBorders>
      </w:tcPr>
    </w:tblStylePr>
    <w:tblStylePr w:type="band1Vert">
      <w:tblPr/>
      <w:tcPr>
        <w:tcBorders>
          <w:left w:val="single" w:sz="4" w:space="0" w:color="CF9E9E" w:themeColor="background1"/>
          <w:right w:val="single" w:sz="4" w:space="0" w:color="CF9E9E" w:themeColor="background1"/>
        </w:tcBorders>
      </w:tcPr>
    </w:tblStylePr>
    <w:tblStylePr w:type="band2Vert">
      <w:tblPr/>
      <w:tcPr>
        <w:tcBorders>
          <w:left w:val="single" w:sz="4" w:space="0" w:color="CF9E9E" w:themeColor="background1"/>
          <w:right w:val="single" w:sz="4" w:space="0" w:color="CF9E9E" w:themeColor="background1"/>
        </w:tcBorders>
      </w:tcPr>
    </w:tblStylePr>
    <w:tblStylePr w:type="band1Horz">
      <w:tblPr/>
      <w:tcPr>
        <w:tcBorders>
          <w:top w:val="single" w:sz="4" w:space="0" w:color="CF9E9E" w:themeColor="background1"/>
          <w:bottom w:val="single" w:sz="4" w:space="0" w:color="CF9E9E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5stt1jellszn">
    <w:name w:val="List Table 5 Dark Accent 1"/>
    <w:basedOn w:val="Normltblzat"/>
    <w:uiPriority w:val="50"/>
    <w:rsid w:val="003F6053"/>
    <w:rPr>
      <w:color w:val="CF9E9E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CF9E9E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CF9E9E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CF9E9E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CF9E9E" w:themeColor="background1"/>
        </w:tcBorders>
      </w:tcPr>
    </w:tblStylePr>
    <w:tblStylePr w:type="band1Vert">
      <w:tblPr/>
      <w:tcPr>
        <w:tcBorders>
          <w:left w:val="single" w:sz="4" w:space="0" w:color="CF9E9E" w:themeColor="background1"/>
          <w:right w:val="single" w:sz="4" w:space="0" w:color="CF9E9E" w:themeColor="background1"/>
        </w:tcBorders>
      </w:tcPr>
    </w:tblStylePr>
    <w:tblStylePr w:type="band2Vert">
      <w:tblPr/>
      <w:tcPr>
        <w:tcBorders>
          <w:left w:val="single" w:sz="4" w:space="0" w:color="CF9E9E" w:themeColor="background1"/>
          <w:right w:val="single" w:sz="4" w:space="0" w:color="CF9E9E" w:themeColor="background1"/>
        </w:tcBorders>
      </w:tcPr>
    </w:tblStylePr>
    <w:tblStylePr w:type="band1Horz">
      <w:tblPr/>
      <w:tcPr>
        <w:tcBorders>
          <w:top w:val="single" w:sz="4" w:space="0" w:color="CF9E9E" w:themeColor="background1"/>
          <w:bottom w:val="single" w:sz="4" w:space="0" w:color="CF9E9E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5stt2jellszn">
    <w:name w:val="List Table 5 Dark Accent 2"/>
    <w:basedOn w:val="Normltblzat"/>
    <w:uiPriority w:val="50"/>
    <w:rsid w:val="003F6053"/>
    <w:rPr>
      <w:color w:val="CF9E9E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CF9E9E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CF9E9E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CF9E9E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CF9E9E" w:themeColor="background1"/>
        </w:tcBorders>
      </w:tcPr>
    </w:tblStylePr>
    <w:tblStylePr w:type="band1Vert">
      <w:tblPr/>
      <w:tcPr>
        <w:tcBorders>
          <w:left w:val="single" w:sz="4" w:space="0" w:color="CF9E9E" w:themeColor="background1"/>
          <w:right w:val="single" w:sz="4" w:space="0" w:color="CF9E9E" w:themeColor="background1"/>
        </w:tcBorders>
      </w:tcPr>
    </w:tblStylePr>
    <w:tblStylePr w:type="band2Vert">
      <w:tblPr/>
      <w:tcPr>
        <w:tcBorders>
          <w:left w:val="single" w:sz="4" w:space="0" w:color="CF9E9E" w:themeColor="background1"/>
          <w:right w:val="single" w:sz="4" w:space="0" w:color="CF9E9E" w:themeColor="background1"/>
        </w:tcBorders>
      </w:tcPr>
    </w:tblStylePr>
    <w:tblStylePr w:type="band1Horz">
      <w:tblPr/>
      <w:tcPr>
        <w:tcBorders>
          <w:top w:val="single" w:sz="4" w:space="0" w:color="CF9E9E" w:themeColor="background1"/>
          <w:bottom w:val="single" w:sz="4" w:space="0" w:color="CF9E9E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5stt3jellszn">
    <w:name w:val="List Table 5 Dark Accent 3"/>
    <w:basedOn w:val="Normltblzat"/>
    <w:uiPriority w:val="50"/>
    <w:rsid w:val="003F6053"/>
    <w:rPr>
      <w:color w:val="CF9E9E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CF9E9E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CF9E9E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CF9E9E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CF9E9E" w:themeColor="background1"/>
        </w:tcBorders>
      </w:tcPr>
    </w:tblStylePr>
    <w:tblStylePr w:type="band1Vert">
      <w:tblPr/>
      <w:tcPr>
        <w:tcBorders>
          <w:left w:val="single" w:sz="4" w:space="0" w:color="CF9E9E" w:themeColor="background1"/>
          <w:right w:val="single" w:sz="4" w:space="0" w:color="CF9E9E" w:themeColor="background1"/>
        </w:tcBorders>
      </w:tcPr>
    </w:tblStylePr>
    <w:tblStylePr w:type="band2Vert">
      <w:tblPr/>
      <w:tcPr>
        <w:tcBorders>
          <w:left w:val="single" w:sz="4" w:space="0" w:color="CF9E9E" w:themeColor="background1"/>
          <w:right w:val="single" w:sz="4" w:space="0" w:color="CF9E9E" w:themeColor="background1"/>
        </w:tcBorders>
      </w:tcPr>
    </w:tblStylePr>
    <w:tblStylePr w:type="band1Horz">
      <w:tblPr/>
      <w:tcPr>
        <w:tcBorders>
          <w:top w:val="single" w:sz="4" w:space="0" w:color="CF9E9E" w:themeColor="background1"/>
          <w:bottom w:val="single" w:sz="4" w:space="0" w:color="CF9E9E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5stt4jellszn">
    <w:name w:val="List Table 5 Dark Accent 4"/>
    <w:basedOn w:val="Normltblzat"/>
    <w:uiPriority w:val="50"/>
    <w:rsid w:val="003F6053"/>
    <w:rPr>
      <w:color w:val="CF9E9E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CF9E9E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CF9E9E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CF9E9E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CF9E9E" w:themeColor="background1"/>
        </w:tcBorders>
      </w:tcPr>
    </w:tblStylePr>
    <w:tblStylePr w:type="band1Vert">
      <w:tblPr/>
      <w:tcPr>
        <w:tcBorders>
          <w:left w:val="single" w:sz="4" w:space="0" w:color="CF9E9E" w:themeColor="background1"/>
          <w:right w:val="single" w:sz="4" w:space="0" w:color="CF9E9E" w:themeColor="background1"/>
        </w:tcBorders>
      </w:tcPr>
    </w:tblStylePr>
    <w:tblStylePr w:type="band2Vert">
      <w:tblPr/>
      <w:tcPr>
        <w:tcBorders>
          <w:left w:val="single" w:sz="4" w:space="0" w:color="CF9E9E" w:themeColor="background1"/>
          <w:right w:val="single" w:sz="4" w:space="0" w:color="CF9E9E" w:themeColor="background1"/>
        </w:tcBorders>
      </w:tcPr>
    </w:tblStylePr>
    <w:tblStylePr w:type="band1Horz">
      <w:tblPr/>
      <w:tcPr>
        <w:tcBorders>
          <w:top w:val="single" w:sz="4" w:space="0" w:color="CF9E9E" w:themeColor="background1"/>
          <w:bottom w:val="single" w:sz="4" w:space="0" w:color="CF9E9E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5stt5jellszn">
    <w:name w:val="List Table 5 Dark Accent 5"/>
    <w:basedOn w:val="Normltblzat"/>
    <w:uiPriority w:val="50"/>
    <w:rsid w:val="003F6053"/>
    <w:rPr>
      <w:color w:val="CF9E9E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CF9E9E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CF9E9E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CF9E9E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CF9E9E" w:themeColor="background1"/>
        </w:tcBorders>
      </w:tcPr>
    </w:tblStylePr>
    <w:tblStylePr w:type="band1Vert">
      <w:tblPr/>
      <w:tcPr>
        <w:tcBorders>
          <w:left w:val="single" w:sz="4" w:space="0" w:color="CF9E9E" w:themeColor="background1"/>
          <w:right w:val="single" w:sz="4" w:space="0" w:color="CF9E9E" w:themeColor="background1"/>
        </w:tcBorders>
      </w:tcPr>
    </w:tblStylePr>
    <w:tblStylePr w:type="band2Vert">
      <w:tblPr/>
      <w:tcPr>
        <w:tcBorders>
          <w:left w:val="single" w:sz="4" w:space="0" w:color="CF9E9E" w:themeColor="background1"/>
          <w:right w:val="single" w:sz="4" w:space="0" w:color="CF9E9E" w:themeColor="background1"/>
        </w:tcBorders>
      </w:tcPr>
    </w:tblStylePr>
    <w:tblStylePr w:type="band1Horz">
      <w:tblPr/>
      <w:tcPr>
        <w:tcBorders>
          <w:top w:val="single" w:sz="4" w:space="0" w:color="CF9E9E" w:themeColor="background1"/>
          <w:bottom w:val="single" w:sz="4" w:space="0" w:color="CF9E9E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5stt6jellszn">
    <w:name w:val="List Table 5 Dark Accent 6"/>
    <w:basedOn w:val="Normltblzat"/>
    <w:uiPriority w:val="50"/>
    <w:rsid w:val="003F6053"/>
    <w:rPr>
      <w:color w:val="CF9E9E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CF9E9E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CF9E9E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CF9E9E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CF9E9E" w:themeColor="background1"/>
        </w:tcBorders>
      </w:tcPr>
    </w:tblStylePr>
    <w:tblStylePr w:type="band1Vert">
      <w:tblPr/>
      <w:tcPr>
        <w:tcBorders>
          <w:left w:val="single" w:sz="4" w:space="0" w:color="CF9E9E" w:themeColor="background1"/>
          <w:right w:val="single" w:sz="4" w:space="0" w:color="CF9E9E" w:themeColor="background1"/>
        </w:tcBorders>
      </w:tcPr>
    </w:tblStylePr>
    <w:tblStylePr w:type="band2Vert">
      <w:tblPr/>
      <w:tcPr>
        <w:tcBorders>
          <w:left w:val="single" w:sz="4" w:space="0" w:color="CF9E9E" w:themeColor="background1"/>
          <w:right w:val="single" w:sz="4" w:space="0" w:color="CF9E9E" w:themeColor="background1"/>
        </w:tcBorders>
      </w:tcPr>
    </w:tblStylePr>
    <w:tblStylePr w:type="band1Horz">
      <w:tblPr/>
      <w:tcPr>
        <w:tcBorders>
          <w:top w:val="single" w:sz="4" w:space="0" w:color="CF9E9E" w:themeColor="background1"/>
          <w:bottom w:val="single" w:sz="4" w:space="0" w:color="CF9E9E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6tarka">
    <w:name w:val="List Table 6 Colorful"/>
    <w:basedOn w:val="Normltblzat"/>
    <w:uiPriority w:val="51"/>
    <w:rsid w:val="003F605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szertblzat6tarka1jellszn">
    <w:name w:val="List Table 6 Colorful Accent 1"/>
    <w:basedOn w:val="Normltblzat"/>
    <w:uiPriority w:val="51"/>
    <w:rsid w:val="003F6053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szertblzat6tarka2jellszn">
    <w:name w:val="List Table 6 Colorful Accent 2"/>
    <w:basedOn w:val="Normltblzat"/>
    <w:uiPriority w:val="51"/>
    <w:rsid w:val="003F6053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szertblzat6tarka3jellszn">
    <w:name w:val="List Table 6 Colorful Accent 3"/>
    <w:basedOn w:val="Normltblzat"/>
    <w:uiPriority w:val="51"/>
    <w:rsid w:val="003F6053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szertblzat6tarka4jellszn">
    <w:name w:val="List Table 6 Colorful Accent 4"/>
    <w:basedOn w:val="Normltblzat"/>
    <w:uiPriority w:val="51"/>
    <w:rsid w:val="003F6053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szertblzat6tarka5jellszn">
    <w:name w:val="List Table 6 Colorful Accent 5"/>
    <w:basedOn w:val="Normltblzat"/>
    <w:uiPriority w:val="51"/>
    <w:rsid w:val="003F6053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szertblzat6tarka6jellszn">
    <w:name w:val="List Table 6 Colorful Accent 6"/>
    <w:basedOn w:val="Normltblzat"/>
    <w:uiPriority w:val="51"/>
    <w:rsid w:val="003F6053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aszertblzat7tarka">
    <w:name w:val="List Table 7 Colorful"/>
    <w:basedOn w:val="Normltblzat"/>
    <w:uiPriority w:val="52"/>
    <w:rsid w:val="003F605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CF9E9E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CF9E9E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CF9E9E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CF9E9E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szertblzat7tarka1jellszn">
    <w:name w:val="List Table 7 Colorful Accent 1"/>
    <w:basedOn w:val="Normltblzat"/>
    <w:uiPriority w:val="52"/>
    <w:rsid w:val="003F6053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CF9E9E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CF9E9E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CF9E9E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CF9E9E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szertblzat7tarka2jellszn">
    <w:name w:val="List Table 7 Colorful Accent 2"/>
    <w:basedOn w:val="Normltblzat"/>
    <w:uiPriority w:val="52"/>
    <w:rsid w:val="003F6053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CF9E9E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CF9E9E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CF9E9E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CF9E9E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szertblzat7tarka3jellszn">
    <w:name w:val="List Table 7 Colorful Accent 3"/>
    <w:basedOn w:val="Normltblzat"/>
    <w:uiPriority w:val="52"/>
    <w:rsid w:val="003F6053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CF9E9E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CF9E9E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CF9E9E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CF9E9E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szertblzat7tarka4jellszn">
    <w:name w:val="List Table 7 Colorful Accent 4"/>
    <w:basedOn w:val="Normltblzat"/>
    <w:uiPriority w:val="52"/>
    <w:rsid w:val="003F6053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CF9E9E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CF9E9E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CF9E9E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CF9E9E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szertblzat7tarka5jellszn">
    <w:name w:val="List Table 7 Colorful Accent 5"/>
    <w:basedOn w:val="Normltblzat"/>
    <w:uiPriority w:val="52"/>
    <w:rsid w:val="003F6053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CF9E9E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CF9E9E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CF9E9E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CF9E9E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szertblzat7tarka6jellszn">
    <w:name w:val="List Table 7 Colorful Accent 6"/>
    <w:basedOn w:val="Normltblzat"/>
    <w:uiPriority w:val="52"/>
    <w:rsid w:val="003F6053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CF9E9E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CF9E9E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CF9E9E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CF9E9E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E-mail-alrs">
    <w:name w:val="E-mail Signature"/>
    <w:basedOn w:val="Norml"/>
    <w:link w:val="E-mail-alrsChar"/>
    <w:uiPriority w:val="99"/>
    <w:semiHidden/>
    <w:unhideWhenUsed/>
    <w:rsid w:val="003F6053"/>
  </w:style>
  <w:style w:type="character" w:customStyle="1" w:styleId="E-mail-alrsChar">
    <w:name w:val="E-mail-aláírás Char"/>
    <w:basedOn w:val="Bekezdsalapbettpusa"/>
    <w:link w:val="E-mail-alrs"/>
    <w:uiPriority w:val="99"/>
    <w:semiHidden/>
    <w:rsid w:val="003F6053"/>
    <w:rPr>
      <w:rFonts w:ascii="Calibri" w:hAnsi="Calibri" w:cs="Calibri"/>
    </w:rPr>
  </w:style>
  <w:style w:type="paragraph" w:styleId="Megszlts">
    <w:name w:val="Salutation"/>
    <w:basedOn w:val="Norml"/>
    <w:next w:val="Norml"/>
    <w:link w:val="MegszltsChar"/>
    <w:uiPriority w:val="99"/>
    <w:semiHidden/>
    <w:unhideWhenUsed/>
    <w:rsid w:val="003F6053"/>
  </w:style>
  <w:style w:type="character" w:customStyle="1" w:styleId="MegszltsChar">
    <w:name w:val="Megszólítás Char"/>
    <w:basedOn w:val="Bekezdsalapbettpusa"/>
    <w:link w:val="Megszlts"/>
    <w:uiPriority w:val="99"/>
    <w:semiHidden/>
    <w:rsid w:val="003F6053"/>
    <w:rPr>
      <w:rFonts w:ascii="Calibri" w:hAnsi="Calibri" w:cs="Calibri"/>
    </w:rPr>
  </w:style>
  <w:style w:type="table" w:styleId="Oszlopostblzat1">
    <w:name w:val="Table Columns 1"/>
    <w:basedOn w:val="Normltblzat"/>
    <w:uiPriority w:val="99"/>
    <w:semiHidden/>
    <w:unhideWhenUsed/>
    <w:rsid w:val="003F605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Oszlopostblzat2">
    <w:name w:val="Table Columns 2"/>
    <w:basedOn w:val="Normltblzat"/>
    <w:uiPriority w:val="99"/>
    <w:semiHidden/>
    <w:unhideWhenUsed/>
    <w:rsid w:val="003F605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Oszlopostblzat3">
    <w:name w:val="Table Columns 3"/>
    <w:basedOn w:val="Normltblzat"/>
    <w:uiPriority w:val="99"/>
    <w:semiHidden/>
    <w:unhideWhenUsed/>
    <w:rsid w:val="003F605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Oszlopostblzat4">
    <w:name w:val="Table Columns 4"/>
    <w:basedOn w:val="Normltblzat"/>
    <w:uiPriority w:val="99"/>
    <w:semiHidden/>
    <w:unhideWhenUsed/>
    <w:rsid w:val="003F605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Oszlopostblzat5">
    <w:name w:val="Table Columns 5"/>
    <w:basedOn w:val="Normltblzat"/>
    <w:uiPriority w:val="99"/>
    <w:semiHidden/>
    <w:unhideWhenUsed/>
    <w:rsid w:val="003F605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lrs">
    <w:name w:val="Signature"/>
    <w:basedOn w:val="Norml"/>
    <w:link w:val="AlrsChar"/>
    <w:uiPriority w:val="99"/>
    <w:semiHidden/>
    <w:unhideWhenUsed/>
    <w:rsid w:val="003F6053"/>
    <w:pPr>
      <w:ind w:left="4320"/>
    </w:pPr>
  </w:style>
  <w:style w:type="character" w:customStyle="1" w:styleId="AlrsChar">
    <w:name w:val="Aláírás Char"/>
    <w:basedOn w:val="Bekezdsalapbettpusa"/>
    <w:link w:val="Alrs"/>
    <w:uiPriority w:val="99"/>
    <w:semiHidden/>
    <w:rsid w:val="003F6053"/>
    <w:rPr>
      <w:rFonts w:ascii="Calibri" w:hAnsi="Calibri" w:cs="Calibri"/>
    </w:rPr>
  </w:style>
  <w:style w:type="table" w:styleId="Egyszertblzat1">
    <w:name w:val="Table Simple 1"/>
    <w:basedOn w:val="Normltblzat"/>
    <w:uiPriority w:val="99"/>
    <w:semiHidden/>
    <w:unhideWhenUsed/>
    <w:rsid w:val="003F605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gyszertblzat2">
    <w:name w:val="Table Simple 2"/>
    <w:basedOn w:val="Normltblzat"/>
    <w:uiPriority w:val="99"/>
    <w:semiHidden/>
    <w:unhideWhenUsed/>
    <w:rsid w:val="003F605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gyszertblzat3">
    <w:name w:val="Table Simple 3"/>
    <w:basedOn w:val="Normltblzat"/>
    <w:uiPriority w:val="99"/>
    <w:semiHidden/>
    <w:unhideWhenUsed/>
    <w:rsid w:val="003F605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Finomtblzat1">
    <w:name w:val="Table Subtle 1"/>
    <w:basedOn w:val="Normltblzat"/>
    <w:uiPriority w:val="99"/>
    <w:semiHidden/>
    <w:unhideWhenUsed/>
    <w:rsid w:val="003F605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Finomtblzat2">
    <w:name w:val="Table Subtle 2"/>
    <w:basedOn w:val="Normltblzat"/>
    <w:uiPriority w:val="99"/>
    <w:rsid w:val="003F605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rgymutat1">
    <w:name w:val="index 1"/>
    <w:basedOn w:val="Norml"/>
    <w:next w:val="Norml"/>
    <w:autoRedefine/>
    <w:uiPriority w:val="99"/>
    <w:semiHidden/>
    <w:unhideWhenUsed/>
    <w:rsid w:val="003F6053"/>
    <w:pPr>
      <w:ind w:left="220" w:hanging="220"/>
    </w:pPr>
  </w:style>
  <w:style w:type="paragraph" w:styleId="Trgymutat2">
    <w:name w:val="index 2"/>
    <w:basedOn w:val="Norml"/>
    <w:next w:val="Norml"/>
    <w:autoRedefine/>
    <w:uiPriority w:val="99"/>
    <w:semiHidden/>
    <w:unhideWhenUsed/>
    <w:rsid w:val="003F6053"/>
    <w:pPr>
      <w:ind w:left="440" w:hanging="220"/>
    </w:pPr>
  </w:style>
  <w:style w:type="paragraph" w:styleId="Trgymutat3">
    <w:name w:val="index 3"/>
    <w:basedOn w:val="Norml"/>
    <w:next w:val="Norml"/>
    <w:autoRedefine/>
    <w:uiPriority w:val="99"/>
    <w:semiHidden/>
    <w:unhideWhenUsed/>
    <w:rsid w:val="003F6053"/>
    <w:pPr>
      <w:ind w:left="660" w:hanging="220"/>
    </w:pPr>
  </w:style>
  <w:style w:type="paragraph" w:styleId="Trgymutat4">
    <w:name w:val="index 4"/>
    <w:basedOn w:val="Norml"/>
    <w:next w:val="Norml"/>
    <w:autoRedefine/>
    <w:uiPriority w:val="99"/>
    <w:semiHidden/>
    <w:unhideWhenUsed/>
    <w:rsid w:val="003F6053"/>
    <w:pPr>
      <w:ind w:left="880" w:hanging="220"/>
    </w:pPr>
  </w:style>
  <w:style w:type="paragraph" w:styleId="Trgymutat5">
    <w:name w:val="index 5"/>
    <w:basedOn w:val="Norml"/>
    <w:next w:val="Norml"/>
    <w:autoRedefine/>
    <w:uiPriority w:val="99"/>
    <w:semiHidden/>
    <w:unhideWhenUsed/>
    <w:rsid w:val="003F6053"/>
    <w:pPr>
      <w:ind w:left="1100" w:hanging="220"/>
    </w:pPr>
  </w:style>
  <w:style w:type="paragraph" w:styleId="Trgymutat6">
    <w:name w:val="index 6"/>
    <w:basedOn w:val="Norml"/>
    <w:next w:val="Norml"/>
    <w:autoRedefine/>
    <w:uiPriority w:val="99"/>
    <w:semiHidden/>
    <w:unhideWhenUsed/>
    <w:rsid w:val="003F6053"/>
    <w:pPr>
      <w:ind w:left="1320" w:hanging="220"/>
    </w:pPr>
  </w:style>
  <w:style w:type="paragraph" w:styleId="Trgymutat7">
    <w:name w:val="index 7"/>
    <w:basedOn w:val="Norml"/>
    <w:next w:val="Norml"/>
    <w:autoRedefine/>
    <w:uiPriority w:val="99"/>
    <w:semiHidden/>
    <w:unhideWhenUsed/>
    <w:rsid w:val="003F6053"/>
    <w:pPr>
      <w:ind w:left="1540" w:hanging="220"/>
    </w:pPr>
  </w:style>
  <w:style w:type="paragraph" w:styleId="Trgymutat8">
    <w:name w:val="index 8"/>
    <w:basedOn w:val="Norml"/>
    <w:next w:val="Norml"/>
    <w:autoRedefine/>
    <w:uiPriority w:val="99"/>
    <w:semiHidden/>
    <w:unhideWhenUsed/>
    <w:rsid w:val="003F6053"/>
    <w:pPr>
      <w:ind w:left="1760" w:hanging="220"/>
    </w:pPr>
  </w:style>
  <w:style w:type="paragraph" w:styleId="Trgymutat9">
    <w:name w:val="index 9"/>
    <w:basedOn w:val="Norml"/>
    <w:next w:val="Norml"/>
    <w:autoRedefine/>
    <w:uiPriority w:val="99"/>
    <w:semiHidden/>
    <w:unhideWhenUsed/>
    <w:rsid w:val="003F6053"/>
    <w:pPr>
      <w:ind w:left="1980" w:hanging="220"/>
    </w:pPr>
  </w:style>
  <w:style w:type="paragraph" w:styleId="Trgymutatcm">
    <w:name w:val="index heading"/>
    <w:basedOn w:val="Norml"/>
    <w:next w:val="Trgymutat1"/>
    <w:uiPriority w:val="99"/>
    <w:semiHidden/>
    <w:unhideWhenUsed/>
    <w:rsid w:val="003F6053"/>
    <w:rPr>
      <w:rFonts w:ascii="Calibri Light" w:eastAsiaTheme="majorEastAsia" w:hAnsi="Calibri Light" w:cs="Calibri Light"/>
      <w:b/>
      <w:bCs/>
    </w:rPr>
  </w:style>
  <w:style w:type="paragraph" w:styleId="Befejezs">
    <w:name w:val="Closing"/>
    <w:basedOn w:val="Norml"/>
    <w:link w:val="BefejezsChar"/>
    <w:uiPriority w:val="99"/>
    <w:semiHidden/>
    <w:unhideWhenUsed/>
    <w:rsid w:val="003F6053"/>
    <w:pPr>
      <w:ind w:left="4320"/>
    </w:pPr>
  </w:style>
  <w:style w:type="character" w:customStyle="1" w:styleId="BefejezsChar">
    <w:name w:val="Befejezés Char"/>
    <w:basedOn w:val="Bekezdsalapbettpusa"/>
    <w:link w:val="Befejezs"/>
    <w:uiPriority w:val="99"/>
    <w:semiHidden/>
    <w:rsid w:val="003F6053"/>
    <w:rPr>
      <w:rFonts w:ascii="Calibri" w:hAnsi="Calibri" w:cs="Calibri"/>
    </w:rPr>
  </w:style>
  <w:style w:type="table" w:styleId="Rcsostblzat">
    <w:name w:val="Table Grid"/>
    <w:basedOn w:val="Normltblzat"/>
    <w:uiPriority w:val="39"/>
    <w:rsid w:val="003F60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csostblzat1">
    <w:name w:val="Table Grid 1"/>
    <w:basedOn w:val="Normltblzat"/>
    <w:uiPriority w:val="99"/>
    <w:semiHidden/>
    <w:unhideWhenUsed/>
    <w:rsid w:val="003F605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Rcsostblzat2">
    <w:name w:val="Table Grid 2"/>
    <w:basedOn w:val="Normltblzat"/>
    <w:uiPriority w:val="99"/>
    <w:semiHidden/>
    <w:unhideWhenUsed/>
    <w:rsid w:val="003F605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Rcsostblzat3">
    <w:name w:val="Table Grid 3"/>
    <w:basedOn w:val="Normltblzat"/>
    <w:uiPriority w:val="99"/>
    <w:semiHidden/>
    <w:unhideWhenUsed/>
    <w:rsid w:val="003F605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Rcsostblzat4">
    <w:name w:val="Table Grid 4"/>
    <w:basedOn w:val="Normltblzat"/>
    <w:uiPriority w:val="99"/>
    <w:semiHidden/>
    <w:unhideWhenUsed/>
    <w:rsid w:val="003F605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Rcsostblzat5">
    <w:name w:val="Table Grid 5"/>
    <w:basedOn w:val="Normltblzat"/>
    <w:uiPriority w:val="99"/>
    <w:semiHidden/>
    <w:unhideWhenUsed/>
    <w:rsid w:val="003F605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Rcsostblzat6">
    <w:name w:val="Table Grid 6"/>
    <w:basedOn w:val="Normltblzat"/>
    <w:uiPriority w:val="99"/>
    <w:semiHidden/>
    <w:unhideWhenUsed/>
    <w:rsid w:val="003F605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Rcsostblzat7">
    <w:name w:val="Table Grid 7"/>
    <w:basedOn w:val="Normltblzat"/>
    <w:uiPriority w:val="99"/>
    <w:semiHidden/>
    <w:unhideWhenUsed/>
    <w:rsid w:val="003F605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Rcsostblzat8">
    <w:name w:val="Table Grid 8"/>
    <w:basedOn w:val="Normltblzat"/>
    <w:uiPriority w:val="99"/>
    <w:semiHidden/>
    <w:unhideWhenUsed/>
    <w:rsid w:val="003F605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blzatrcsosvilgos">
    <w:name w:val="Grid Table Light"/>
    <w:basedOn w:val="Normltblzat"/>
    <w:uiPriority w:val="40"/>
    <w:rsid w:val="003F6053"/>
    <w:tblPr>
      <w:tblBorders>
        <w:top w:val="single" w:sz="4" w:space="0" w:color="B06060" w:themeColor="background1" w:themeShade="BF"/>
        <w:left w:val="single" w:sz="4" w:space="0" w:color="B06060" w:themeColor="background1" w:themeShade="BF"/>
        <w:bottom w:val="single" w:sz="4" w:space="0" w:color="B06060" w:themeColor="background1" w:themeShade="BF"/>
        <w:right w:val="single" w:sz="4" w:space="0" w:color="B06060" w:themeColor="background1" w:themeShade="BF"/>
        <w:insideH w:val="single" w:sz="4" w:space="0" w:color="B06060" w:themeColor="background1" w:themeShade="BF"/>
        <w:insideV w:val="single" w:sz="4" w:space="0" w:color="B06060" w:themeColor="background1" w:themeShade="BF"/>
      </w:tblBorders>
    </w:tblPr>
  </w:style>
  <w:style w:type="table" w:styleId="Tblzatrcsos1vilgos">
    <w:name w:val="Grid Table 1 Light"/>
    <w:basedOn w:val="Normltblzat"/>
    <w:uiPriority w:val="46"/>
    <w:rsid w:val="003F605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1vilgos1jellszn">
    <w:name w:val="Grid Table 1 Light Accent 1"/>
    <w:basedOn w:val="Normltblzat"/>
    <w:uiPriority w:val="46"/>
    <w:rsid w:val="003F6053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1vilgos2jellszn">
    <w:name w:val="Grid Table 1 Light Accent 2"/>
    <w:basedOn w:val="Normltblzat"/>
    <w:uiPriority w:val="46"/>
    <w:rsid w:val="003F6053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1vilgos3jellszn">
    <w:name w:val="Grid Table 1 Light Accent 3"/>
    <w:basedOn w:val="Normltblzat"/>
    <w:uiPriority w:val="46"/>
    <w:rsid w:val="003F6053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1vilgos4jellszn">
    <w:name w:val="Grid Table 1 Light Accent 4"/>
    <w:basedOn w:val="Normltblzat"/>
    <w:uiPriority w:val="46"/>
    <w:rsid w:val="003F6053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1vilgos5jellszn">
    <w:name w:val="Grid Table 1 Light Accent 5"/>
    <w:basedOn w:val="Normltblzat"/>
    <w:uiPriority w:val="46"/>
    <w:rsid w:val="003F6053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1vilgos6jellszn">
    <w:name w:val="Grid Table 1 Light Accent 6"/>
    <w:basedOn w:val="Normltblzat"/>
    <w:uiPriority w:val="46"/>
    <w:rsid w:val="003F6053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2">
    <w:name w:val="Grid Table 2"/>
    <w:basedOn w:val="Normltblzat"/>
    <w:uiPriority w:val="47"/>
    <w:rsid w:val="003F605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CF9E9E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CF9E9E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blzatrcsos21jellszn">
    <w:name w:val="Grid Table 2 Accent 1"/>
    <w:basedOn w:val="Normltblzat"/>
    <w:uiPriority w:val="47"/>
    <w:rsid w:val="003F6053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CF9E9E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CF9E9E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blzatrcsos22jellszn">
    <w:name w:val="Grid Table 2 Accent 2"/>
    <w:basedOn w:val="Normltblzat"/>
    <w:uiPriority w:val="47"/>
    <w:rsid w:val="003F6053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CF9E9E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CF9E9E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blzatrcsos23jellszn">
    <w:name w:val="Grid Table 2 Accent 3"/>
    <w:basedOn w:val="Normltblzat"/>
    <w:uiPriority w:val="47"/>
    <w:rsid w:val="003F6053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CF9E9E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CF9E9E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blzatrcsos24jellszn">
    <w:name w:val="Grid Table 2 Accent 4"/>
    <w:basedOn w:val="Normltblzat"/>
    <w:uiPriority w:val="47"/>
    <w:rsid w:val="003F6053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CF9E9E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CF9E9E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blzatrcsos25jellszn">
    <w:name w:val="Grid Table 2 Accent 5"/>
    <w:basedOn w:val="Normltblzat"/>
    <w:uiPriority w:val="47"/>
    <w:rsid w:val="003F6053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CF9E9E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CF9E9E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blzatrcsos26jellszn">
    <w:name w:val="Grid Table 2 Accent 6"/>
    <w:basedOn w:val="Normltblzat"/>
    <w:uiPriority w:val="47"/>
    <w:rsid w:val="003F6053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CF9E9E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CF9E9E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blzatrcsos3">
    <w:name w:val="Grid Table 3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CF9E9E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CF9E9E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CF9E9E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CF9E9E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blzatrcsos31jellszn">
    <w:name w:val="Grid Table 3 Accent 1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CF9E9E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CF9E9E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CF9E9E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CF9E9E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blzatrcsos32jellszn">
    <w:name w:val="Grid Table 3 Accent 2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CF9E9E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CF9E9E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CF9E9E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CF9E9E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blzatrcsos33jellszn">
    <w:name w:val="Grid Table 3 Accent 3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CF9E9E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CF9E9E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CF9E9E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CF9E9E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blzatrcsos34jellszn">
    <w:name w:val="Grid Table 3 Accent 4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CF9E9E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CF9E9E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CF9E9E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CF9E9E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blzatrcsos35jellszn">
    <w:name w:val="Grid Table 3 Accent 5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CF9E9E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CF9E9E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CF9E9E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CF9E9E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blzatrcsos36jellszn">
    <w:name w:val="Grid Table 3 Accent 6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CF9E9E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CF9E9E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CF9E9E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CF9E9E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blzatrcsos4">
    <w:name w:val="Grid Table 4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CF9E9E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blzatrcsos41jellszn">
    <w:name w:val="Grid Table 4 Accent 1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CF9E9E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blzatrcsos42jellszn">
    <w:name w:val="Grid Table 4 Accent 2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CF9E9E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blzatrcsos43jellszn">
    <w:name w:val="Grid Table 4 Accent 3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CF9E9E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blzatrcsos44jellszn">
    <w:name w:val="Grid Table 4 Accent 4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CF9E9E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blzatrcsos45jellszn">
    <w:name w:val="Grid Table 4 Accent 5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CF9E9E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blzatrcsos46jellszn">
    <w:name w:val="Grid Table 4 Accent 6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CF9E9E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blzatrcsos5stt">
    <w:name w:val="Grid Table 5 Dark"/>
    <w:basedOn w:val="Normltblzat"/>
    <w:uiPriority w:val="50"/>
    <w:rsid w:val="003F6053"/>
    <w:tblPr>
      <w:tblStyleRowBandSize w:val="1"/>
      <w:tblStyleColBandSize w:val="1"/>
      <w:tblBorders>
        <w:top w:val="single" w:sz="4" w:space="0" w:color="CF9E9E" w:themeColor="background1"/>
        <w:left w:val="single" w:sz="4" w:space="0" w:color="CF9E9E" w:themeColor="background1"/>
        <w:bottom w:val="single" w:sz="4" w:space="0" w:color="CF9E9E" w:themeColor="background1"/>
        <w:right w:val="single" w:sz="4" w:space="0" w:color="CF9E9E" w:themeColor="background1"/>
        <w:insideH w:val="single" w:sz="4" w:space="0" w:color="CF9E9E" w:themeColor="background1"/>
        <w:insideV w:val="single" w:sz="4" w:space="0" w:color="CF9E9E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CF9E9E" w:themeColor="background1"/>
      </w:rPr>
      <w:tblPr/>
      <w:tcPr>
        <w:tcBorders>
          <w:top w:val="single" w:sz="4" w:space="0" w:color="CF9E9E" w:themeColor="background1"/>
          <w:left w:val="single" w:sz="4" w:space="0" w:color="CF9E9E" w:themeColor="background1"/>
          <w:right w:val="single" w:sz="4" w:space="0" w:color="CF9E9E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CF9E9E" w:themeColor="background1"/>
      </w:rPr>
      <w:tblPr/>
      <w:tcPr>
        <w:tcBorders>
          <w:left w:val="single" w:sz="4" w:space="0" w:color="CF9E9E" w:themeColor="background1"/>
          <w:bottom w:val="single" w:sz="4" w:space="0" w:color="CF9E9E" w:themeColor="background1"/>
          <w:right w:val="single" w:sz="4" w:space="0" w:color="CF9E9E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CF9E9E" w:themeColor="background1"/>
      </w:rPr>
      <w:tblPr/>
      <w:tcPr>
        <w:tcBorders>
          <w:top w:val="single" w:sz="4" w:space="0" w:color="CF9E9E" w:themeColor="background1"/>
          <w:left w:val="single" w:sz="4" w:space="0" w:color="CF9E9E" w:themeColor="background1"/>
          <w:bottom w:val="single" w:sz="4" w:space="0" w:color="CF9E9E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CF9E9E" w:themeColor="background1"/>
      </w:rPr>
      <w:tblPr/>
      <w:tcPr>
        <w:tcBorders>
          <w:top w:val="single" w:sz="4" w:space="0" w:color="CF9E9E" w:themeColor="background1"/>
          <w:bottom w:val="single" w:sz="4" w:space="0" w:color="CF9E9E" w:themeColor="background1"/>
          <w:right w:val="single" w:sz="4" w:space="0" w:color="CF9E9E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blzatrcsos5stt1jellszn">
    <w:name w:val="Grid Table 5 Dark Accent 1"/>
    <w:basedOn w:val="Normltblzat"/>
    <w:uiPriority w:val="50"/>
    <w:rsid w:val="003F6053"/>
    <w:tblPr>
      <w:tblStyleRowBandSize w:val="1"/>
      <w:tblStyleColBandSize w:val="1"/>
      <w:tblBorders>
        <w:top w:val="single" w:sz="4" w:space="0" w:color="CF9E9E" w:themeColor="background1"/>
        <w:left w:val="single" w:sz="4" w:space="0" w:color="CF9E9E" w:themeColor="background1"/>
        <w:bottom w:val="single" w:sz="4" w:space="0" w:color="CF9E9E" w:themeColor="background1"/>
        <w:right w:val="single" w:sz="4" w:space="0" w:color="CF9E9E" w:themeColor="background1"/>
        <w:insideH w:val="single" w:sz="4" w:space="0" w:color="CF9E9E" w:themeColor="background1"/>
        <w:insideV w:val="single" w:sz="4" w:space="0" w:color="CF9E9E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CF9E9E" w:themeColor="background1"/>
      </w:rPr>
      <w:tblPr/>
      <w:tcPr>
        <w:tcBorders>
          <w:top w:val="single" w:sz="4" w:space="0" w:color="CF9E9E" w:themeColor="background1"/>
          <w:left w:val="single" w:sz="4" w:space="0" w:color="CF9E9E" w:themeColor="background1"/>
          <w:right w:val="single" w:sz="4" w:space="0" w:color="CF9E9E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CF9E9E" w:themeColor="background1"/>
      </w:rPr>
      <w:tblPr/>
      <w:tcPr>
        <w:tcBorders>
          <w:left w:val="single" w:sz="4" w:space="0" w:color="CF9E9E" w:themeColor="background1"/>
          <w:bottom w:val="single" w:sz="4" w:space="0" w:color="CF9E9E" w:themeColor="background1"/>
          <w:right w:val="single" w:sz="4" w:space="0" w:color="CF9E9E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CF9E9E" w:themeColor="background1"/>
      </w:rPr>
      <w:tblPr/>
      <w:tcPr>
        <w:tcBorders>
          <w:top w:val="single" w:sz="4" w:space="0" w:color="CF9E9E" w:themeColor="background1"/>
          <w:left w:val="single" w:sz="4" w:space="0" w:color="CF9E9E" w:themeColor="background1"/>
          <w:bottom w:val="single" w:sz="4" w:space="0" w:color="CF9E9E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CF9E9E" w:themeColor="background1"/>
      </w:rPr>
      <w:tblPr/>
      <w:tcPr>
        <w:tcBorders>
          <w:top w:val="single" w:sz="4" w:space="0" w:color="CF9E9E" w:themeColor="background1"/>
          <w:bottom w:val="single" w:sz="4" w:space="0" w:color="CF9E9E" w:themeColor="background1"/>
          <w:right w:val="single" w:sz="4" w:space="0" w:color="CF9E9E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blzatrcsos5stt2jellszn">
    <w:name w:val="Grid Table 5 Dark Accent 2"/>
    <w:basedOn w:val="Normltblzat"/>
    <w:uiPriority w:val="50"/>
    <w:rsid w:val="003F6053"/>
    <w:tblPr>
      <w:tblStyleRowBandSize w:val="1"/>
      <w:tblStyleColBandSize w:val="1"/>
      <w:tblBorders>
        <w:top w:val="single" w:sz="4" w:space="0" w:color="CF9E9E" w:themeColor="background1"/>
        <w:left w:val="single" w:sz="4" w:space="0" w:color="CF9E9E" w:themeColor="background1"/>
        <w:bottom w:val="single" w:sz="4" w:space="0" w:color="CF9E9E" w:themeColor="background1"/>
        <w:right w:val="single" w:sz="4" w:space="0" w:color="CF9E9E" w:themeColor="background1"/>
        <w:insideH w:val="single" w:sz="4" w:space="0" w:color="CF9E9E" w:themeColor="background1"/>
        <w:insideV w:val="single" w:sz="4" w:space="0" w:color="CF9E9E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CF9E9E" w:themeColor="background1"/>
      </w:rPr>
      <w:tblPr/>
      <w:tcPr>
        <w:tcBorders>
          <w:top w:val="single" w:sz="4" w:space="0" w:color="CF9E9E" w:themeColor="background1"/>
          <w:left w:val="single" w:sz="4" w:space="0" w:color="CF9E9E" w:themeColor="background1"/>
          <w:right w:val="single" w:sz="4" w:space="0" w:color="CF9E9E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CF9E9E" w:themeColor="background1"/>
      </w:rPr>
      <w:tblPr/>
      <w:tcPr>
        <w:tcBorders>
          <w:left w:val="single" w:sz="4" w:space="0" w:color="CF9E9E" w:themeColor="background1"/>
          <w:bottom w:val="single" w:sz="4" w:space="0" w:color="CF9E9E" w:themeColor="background1"/>
          <w:right w:val="single" w:sz="4" w:space="0" w:color="CF9E9E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CF9E9E" w:themeColor="background1"/>
      </w:rPr>
      <w:tblPr/>
      <w:tcPr>
        <w:tcBorders>
          <w:top w:val="single" w:sz="4" w:space="0" w:color="CF9E9E" w:themeColor="background1"/>
          <w:left w:val="single" w:sz="4" w:space="0" w:color="CF9E9E" w:themeColor="background1"/>
          <w:bottom w:val="single" w:sz="4" w:space="0" w:color="CF9E9E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CF9E9E" w:themeColor="background1"/>
      </w:rPr>
      <w:tblPr/>
      <w:tcPr>
        <w:tcBorders>
          <w:top w:val="single" w:sz="4" w:space="0" w:color="CF9E9E" w:themeColor="background1"/>
          <w:bottom w:val="single" w:sz="4" w:space="0" w:color="CF9E9E" w:themeColor="background1"/>
          <w:right w:val="single" w:sz="4" w:space="0" w:color="CF9E9E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blzatrcsos5stt3jellszn">
    <w:name w:val="Grid Table 5 Dark Accent 3"/>
    <w:basedOn w:val="Normltblzat"/>
    <w:uiPriority w:val="50"/>
    <w:rsid w:val="003F6053"/>
    <w:tblPr>
      <w:tblStyleRowBandSize w:val="1"/>
      <w:tblStyleColBandSize w:val="1"/>
      <w:tblBorders>
        <w:top w:val="single" w:sz="4" w:space="0" w:color="CF9E9E" w:themeColor="background1"/>
        <w:left w:val="single" w:sz="4" w:space="0" w:color="CF9E9E" w:themeColor="background1"/>
        <w:bottom w:val="single" w:sz="4" w:space="0" w:color="CF9E9E" w:themeColor="background1"/>
        <w:right w:val="single" w:sz="4" w:space="0" w:color="CF9E9E" w:themeColor="background1"/>
        <w:insideH w:val="single" w:sz="4" w:space="0" w:color="CF9E9E" w:themeColor="background1"/>
        <w:insideV w:val="single" w:sz="4" w:space="0" w:color="CF9E9E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CF9E9E" w:themeColor="background1"/>
      </w:rPr>
      <w:tblPr/>
      <w:tcPr>
        <w:tcBorders>
          <w:top w:val="single" w:sz="4" w:space="0" w:color="CF9E9E" w:themeColor="background1"/>
          <w:left w:val="single" w:sz="4" w:space="0" w:color="CF9E9E" w:themeColor="background1"/>
          <w:right w:val="single" w:sz="4" w:space="0" w:color="CF9E9E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CF9E9E" w:themeColor="background1"/>
      </w:rPr>
      <w:tblPr/>
      <w:tcPr>
        <w:tcBorders>
          <w:left w:val="single" w:sz="4" w:space="0" w:color="CF9E9E" w:themeColor="background1"/>
          <w:bottom w:val="single" w:sz="4" w:space="0" w:color="CF9E9E" w:themeColor="background1"/>
          <w:right w:val="single" w:sz="4" w:space="0" w:color="CF9E9E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CF9E9E" w:themeColor="background1"/>
      </w:rPr>
      <w:tblPr/>
      <w:tcPr>
        <w:tcBorders>
          <w:top w:val="single" w:sz="4" w:space="0" w:color="CF9E9E" w:themeColor="background1"/>
          <w:left w:val="single" w:sz="4" w:space="0" w:color="CF9E9E" w:themeColor="background1"/>
          <w:bottom w:val="single" w:sz="4" w:space="0" w:color="CF9E9E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CF9E9E" w:themeColor="background1"/>
      </w:rPr>
      <w:tblPr/>
      <w:tcPr>
        <w:tcBorders>
          <w:top w:val="single" w:sz="4" w:space="0" w:color="CF9E9E" w:themeColor="background1"/>
          <w:bottom w:val="single" w:sz="4" w:space="0" w:color="CF9E9E" w:themeColor="background1"/>
          <w:right w:val="single" w:sz="4" w:space="0" w:color="CF9E9E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blzatrcsos5stt4jellszn">
    <w:name w:val="Grid Table 5 Dark Accent 4"/>
    <w:basedOn w:val="Normltblzat"/>
    <w:uiPriority w:val="50"/>
    <w:rsid w:val="003F6053"/>
    <w:tblPr>
      <w:tblStyleRowBandSize w:val="1"/>
      <w:tblStyleColBandSize w:val="1"/>
      <w:tblBorders>
        <w:top w:val="single" w:sz="4" w:space="0" w:color="CF9E9E" w:themeColor="background1"/>
        <w:left w:val="single" w:sz="4" w:space="0" w:color="CF9E9E" w:themeColor="background1"/>
        <w:bottom w:val="single" w:sz="4" w:space="0" w:color="CF9E9E" w:themeColor="background1"/>
        <w:right w:val="single" w:sz="4" w:space="0" w:color="CF9E9E" w:themeColor="background1"/>
        <w:insideH w:val="single" w:sz="4" w:space="0" w:color="CF9E9E" w:themeColor="background1"/>
        <w:insideV w:val="single" w:sz="4" w:space="0" w:color="CF9E9E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CF9E9E" w:themeColor="background1"/>
      </w:rPr>
      <w:tblPr/>
      <w:tcPr>
        <w:tcBorders>
          <w:top w:val="single" w:sz="4" w:space="0" w:color="CF9E9E" w:themeColor="background1"/>
          <w:left w:val="single" w:sz="4" w:space="0" w:color="CF9E9E" w:themeColor="background1"/>
          <w:right w:val="single" w:sz="4" w:space="0" w:color="CF9E9E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CF9E9E" w:themeColor="background1"/>
      </w:rPr>
      <w:tblPr/>
      <w:tcPr>
        <w:tcBorders>
          <w:left w:val="single" w:sz="4" w:space="0" w:color="CF9E9E" w:themeColor="background1"/>
          <w:bottom w:val="single" w:sz="4" w:space="0" w:color="CF9E9E" w:themeColor="background1"/>
          <w:right w:val="single" w:sz="4" w:space="0" w:color="CF9E9E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CF9E9E" w:themeColor="background1"/>
      </w:rPr>
      <w:tblPr/>
      <w:tcPr>
        <w:tcBorders>
          <w:top w:val="single" w:sz="4" w:space="0" w:color="CF9E9E" w:themeColor="background1"/>
          <w:left w:val="single" w:sz="4" w:space="0" w:color="CF9E9E" w:themeColor="background1"/>
          <w:bottom w:val="single" w:sz="4" w:space="0" w:color="CF9E9E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CF9E9E" w:themeColor="background1"/>
      </w:rPr>
      <w:tblPr/>
      <w:tcPr>
        <w:tcBorders>
          <w:top w:val="single" w:sz="4" w:space="0" w:color="CF9E9E" w:themeColor="background1"/>
          <w:bottom w:val="single" w:sz="4" w:space="0" w:color="CF9E9E" w:themeColor="background1"/>
          <w:right w:val="single" w:sz="4" w:space="0" w:color="CF9E9E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blzatrcsos5stt5jellszn">
    <w:name w:val="Grid Table 5 Dark Accent 5"/>
    <w:basedOn w:val="Normltblzat"/>
    <w:uiPriority w:val="50"/>
    <w:rsid w:val="003F6053"/>
    <w:tblPr>
      <w:tblStyleRowBandSize w:val="1"/>
      <w:tblStyleColBandSize w:val="1"/>
      <w:tblBorders>
        <w:top w:val="single" w:sz="4" w:space="0" w:color="CF9E9E" w:themeColor="background1"/>
        <w:left w:val="single" w:sz="4" w:space="0" w:color="CF9E9E" w:themeColor="background1"/>
        <w:bottom w:val="single" w:sz="4" w:space="0" w:color="CF9E9E" w:themeColor="background1"/>
        <w:right w:val="single" w:sz="4" w:space="0" w:color="CF9E9E" w:themeColor="background1"/>
        <w:insideH w:val="single" w:sz="4" w:space="0" w:color="CF9E9E" w:themeColor="background1"/>
        <w:insideV w:val="single" w:sz="4" w:space="0" w:color="CF9E9E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CF9E9E" w:themeColor="background1"/>
      </w:rPr>
      <w:tblPr/>
      <w:tcPr>
        <w:tcBorders>
          <w:top w:val="single" w:sz="4" w:space="0" w:color="CF9E9E" w:themeColor="background1"/>
          <w:left w:val="single" w:sz="4" w:space="0" w:color="CF9E9E" w:themeColor="background1"/>
          <w:right w:val="single" w:sz="4" w:space="0" w:color="CF9E9E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CF9E9E" w:themeColor="background1"/>
      </w:rPr>
      <w:tblPr/>
      <w:tcPr>
        <w:tcBorders>
          <w:left w:val="single" w:sz="4" w:space="0" w:color="CF9E9E" w:themeColor="background1"/>
          <w:bottom w:val="single" w:sz="4" w:space="0" w:color="CF9E9E" w:themeColor="background1"/>
          <w:right w:val="single" w:sz="4" w:space="0" w:color="CF9E9E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CF9E9E" w:themeColor="background1"/>
      </w:rPr>
      <w:tblPr/>
      <w:tcPr>
        <w:tcBorders>
          <w:top w:val="single" w:sz="4" w:space="0" w:color="CF9E9E" w:themeColor="background1"/>
          <w:left w:val="single" w:sz="4" w:space="0" w:color="CF9E9E" w:themeColor="background1"/>
          <w:bottom w:val="single" w:sz="4" w:space="0" w:color="CF9E9E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CF9E9E" w:themeColor="background1"/>
      </w:rPr>
      <w:tblPr/>
      <w:tcPr>
        <w:tcBorders>
          <w:top w:val="single" w:sz="4" w:space="0" w:color="CF9E9E" w:themeColor="background1"/>
          <w:bottom w:val="single" w:sz="4" w:space="0" w:color="CF9E9E" w:themeColor="background1"/>
          <w:right w:val="single" w:sz="4" w:space="0" w:color="CF9E9E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blzatrcsos5stt6jellszn">
    <w:name w:val="Grid Table 5 Dark Accent 6"/>
    <w:basedOn w:val="Normltblzat"/>
    <w:uiPriority w:val="50"/>
    <w:rsid w:val="003F6053"/>
    <w:tblPr>
      <w:tblStyleRowBandSize w:val="1"/>
      <w:tblStyleColBandSize w:val="1"/>
      <w:tblBorders>
        <w:top w:val="single" w:sz="4" w:space="0" w:color="CF9E9E" w:themeColor="background1"/>
        <w:left w:val="single" w:sz="4" w:space="0" w:color="CF9E9E" w:themeColor="background1"/>
        <w:bottom w:val="single" w:sz="4" w:space="0" w:color="CF9E9E" w:themeColor="background1"/>
        <w:right w:val="single" w:sz="4" w:space="0" w:color="CF9E9E" w:themeColor="background1"/>
        <w:insideH w:val="single" w:sz="4" w:space="0" w:color="CF9E9E" w:themeColor="background1"/>
        <w:insideV w:val="single" w:sz="4" w:space="0" w:color="CF9E9E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CF9E9E" w:themeColor="background1"/>
      </w:rPr>
      <w:tblPr/>
      <w:tcPr>
        <w:tcBorders>
          <w:top w:val="single" w:sz="4" w:space="0" w:color="CF9E9E" w:themeColor="background1"/>
          <w:left w:val="single" w:sz="4" w:space="0" w:color="CF9E9E" w:themeColor="background1"/>
          <w:right w:val="single" w:sz="4" w:space="0" w:color="CF9E9E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CF9E9E" w:themeColor="background1"/>
      </w:rPr>
      <w:tblPr/>
      <w:tcPr>
        <w:tcBorders>
          <w:left w:val="single" w:sz="4" w:space="0" w:color="CF9E9E" w:themeColor="background1"/>
          <w:bottom w:val="single" w:sz="4" w:space="0" w:color="CF9E9E" w:themeColor="background1"/>
          <w:right w:val="single" w:sz="4" w:space="0" w:color="CF9E9E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CF9E9E" w:themeColor="background1"/>
      </w:rPr>
      <w:tblPr/>
      <w:tcPr>
        <w:tcBorders>
          <w:top w:val="single" w:sz="4" w:space="0" w:color="CF9E9E" w:themeColor="background1"/>
          <w:left w:val="single" w:sz="4" w:space="0" w:color="CF9E9E" w:themeColor="background1"/>
          <w:bottom w:val="single" w:sz="4" w:space="0" w:color="CF9E9E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CF9E9E" w:themeColor="background1"/>
      </w:rPr>
      <w:tblPr/>
      <w:tcPr>
        <w:tcBorders>
          <w:top w:val="single" w:sz="4" w:space="0" w:color="CF9E9E" w:themeColor="background1"/>
          <w:bottom w:val="single" w:sz="4" w:space="0" w:color="CF9E9E" w:themeColor="background1"/>
          <w:right w:val="single" w:sz="4" w:space="0" w:color="CF9E9E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blzatrcsos6tarka">
    <w:name w:val="Grid Table 6 Colorful"/>
    <w:basedOn w:val="Normltblzat"/>
    <w:uiPriority w:val="51"/>
    <w:rsid w:val="003F605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blzatrcsos6tarka1jellszn">
    <w:name w:val="Grid Table 6 Colorful Accent 1"/>
    <w:basedOn w:val="Normltblzat"/>
    <w:uiPriority w:val="51"/>
    <w:rsid w:val="003F6053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blzatrcsos6tarka2jellszn">
    <w:name w:val="Grid Table 6 Colorful Accent 2"/>
    <w:basedOn w:val="Normltblzat"/>
    <w:uiPriority w:val="51"/>
    <w:rsid w:val="003F6053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blzatrcsos6tarka3jellszn">
    <w:name w:val="Grid Table 6 Colorful Accent 3"/>
    <w:basedOn w:val="Normltblzat"/>
    <w:uiPriority w:val="51"/>
    <w:rsid w:val="003F6053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blzatrcsos6tarka4jellszn">
    <w:name w:val="Grid Table 6 Colorful Accent 4"/>
    <w:basedOn w:val="Normltblzat"/>
    <w:uiPriority w:val="51"/>
    <w:rsid w:val="003F6053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blzatrcsos6tarka5jellszn">
    <w:name w:val="Grid Table 6 Colorful Accent 5"/>
    <w:basedOn w:val="Normltblzat"/>
    <w:uiPriority w:val="51"/>
    <w:rsid w:val="003F6053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blzatrcsos6tarka6jellszn">
    <w:name w:val="Grid Table 6 Colorful Accent 6"/>
    <w:basedOn w:val="Normltblzat"/>
    <w:uiPriority w:val="51"/>
    <w:rsid w:val="003F6053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blzatrcsos7tarka">
    <w:name w:val="Grid Table 7 Colorful"/>
    <w:basedOn w:val="Normltblzat"/>
    <w:uiPriority w:val="52"/>
    <w:rsid w:val="003F605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CF9E9E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CF9E9E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CF9E9E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CF9E9E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blzatrcsos7tarka1jellszn">
    <w:name w:val="Grid Table 7 Colorful Accent 1"/>
    <w:basedOn w:val="Normltblzat"/>
    <w:uiPriority w:val="52"/>
    <w:rsid w:val="003F6053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CF9E9E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CF9E9E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CF9E9E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CF9E9E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blzatrcsos7tarka2jellszn">
    <w:name w:val="Grid Table 7 Colorful Accent 2"/>
    <w:basedOn w:val="Normltblzat"/>
    <w:uiPriority w:val="52"/>
    <w:rsid w:val="003F6053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CF9E9E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CF9E9E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CF9E9E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CF9E9E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blzatrcsos7tarka3jellszn">
    <w:name w:val="Grid Table 7 Colorful Accent 3"/>
    <w:basedOn w:val="Normltblzat"/>
    <w:uiPriority w:val="52"/>
    <w:rsid w:val="003F6053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CF9E9E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CF9E9E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CF9E9E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CF9E9E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blzatrcsos7tarka4jellszn">
    <w:name w:val="Grid Table 7 Colorful Accent 4"/>
    <w:basedOn w:val="Normltblzat"/>
    <w:uiPriority w:val="52"/>
    <w:rsid w:val="003F6053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CF9E9E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CF9E9E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CF9E9E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CF9E9E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blzatrcsos7tarka5jellszn">
    <w:name w:val="Grid Table 7 Colorful Accent 5"/>
    <w:basedOn w:val="Normltblzat"/>
    <w:uiPriority w:val="52"/>
    <w:rsid w:val="003F6053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CF9E9E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CF9E9E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CF9E9E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CF9E9E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blzatrcsos7tarka6jellszn">
    <w:name w:val="Grid Table 7 Colorful Accent 6"/>
    <w:basedOn w:val="Normltblzat"/>
    <w:uiPriority w:val="52"/>
    <w:rsid w:val="003F6053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CF9E9E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CF9E9E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CF9E9E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CF9E9E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Webestblzat1">
    <w:name w:val="Table Web 1"/>
    <w:basedOn w:val="Normltblzat"/>
    <w:uiPriority w:val="99"/>
    <w:semiHidden/>
    <w:unhideWhenUsed/>
    <w:rsid w:val="003F605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estblzat2">
    <w:name w:val="Table Web 2"/>
    <w:basedOn w:val="Normltblzat"/>
    <w:uiPriority w:val="99"/>
    <w:semiHidden/>
    <w:unhideWhenUsed/>
    <w:rsid w:val="003F605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estblzat3">
    <w:name w:val="Table Web 3"/>
    <w:basedOn w:val="Normltblzat"/>
    <w:uiPriority w:val="99"/>
    <w:rsid w:val="003F605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Lbjegyzet-hivatkozs">
    <w:name w:val="footnote reference"/>
    <w:basedOn w:val="Bekezdsalapbettpusa"/>
    <w:uiPriority w:val="99"/>
    <w:semiHidden/>
    <w:unhideWhenUsed/>
    <w:rsid w:val="003F6053"/>
    <w:rPr>
      <w:rFonts w:ascii="Calibri" w:hAnsi="Calibri" w:cs="Calibri"/>
      <w:vertAlign w:val="superscript"/>
    </w:rPr>
  </w:style>
  <w:style w:type="character" w:styleId="Sorszma">
    <w:name w:val="line number"/>
    <w:basedOn w:val="Bekezdsalapbettpusa"/>
    <w:uiPriority w:val="99"/>
    <w:semiHidden/>
    <w:unhideWhenUsed/>
    <w:rsid w:val="003F6053"/>
    <w:rPr>
      <w:rFonts w:ascii="Calibri" w:hAnsi="Calibri" w:cs="Calibri"/>
    </w:rPr>
  </w:style>
  <w:style w:type="table" w:styleId="Trhatstblzat1">
    <w:name w:val="Table 3D effects 1"/>
    <w:basedOn w:val="Normltblzat"/>
    <w:uiPriority w:val="99"/>
    <w:semiHidden/>
    <w:unhideWhenUsed/>
    <w:rsid w:val="003F605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rhatstblzat2">
    <w:name w:val="Table 3D effects 2"/>
    <w:basedOn w:val="Normltblzat"/>
    <w:uiPriority w:val="99"/>
    <w:semiHidden/>
    <w:unhideWhenUsed/>
    <w:rsid w:val="003F605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rhatstblzat3">
    <w:name w:val="Table 3D effects 3"/>
    <w:basedOn w:val="Normltblzat"/>
    <w:uiPriority w:val="99"/>
    <w:semiHidden/>
    <w:unhideWhenUsed/>
    <w:rsid w:val="003F605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mrapltblzat">
    <w:name w:val="Table Theme"/>
    <w:basedOn w:val="Normltblzat"/>
    <w:uiPriority w:val="99"/>
    <w:semiHidden/>
    <w:unhideWhenUsed/>
    <w:rsid w:val="003F60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ldalszm">
    <w:name w:val="page number"/>
    <w:basedOn w:val="Bekezdsalapbettpusa"/>
    <w:uiPriority w:val="99"/>
    <w:semiHidden/>
    <w:unhideWhenUsed/>
    <w:rsid w:val="003F6053"/>
    <w:rPr>
      <w:rFonts w:ascii="Calibri" w:hAnsi="Calibri" w:cs="Calibri"/>
    </w:rPr>
  </w:style>
  <w:style w:type="paragraph" w:customStyle="1" w:styleId="msonormal0">
    <w:name w:val="msonormal"/>
    <w:basedOn w:val="Norml"/>
    <w:rsid w:val="001D743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hu-HU"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1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6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7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9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54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9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6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6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0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4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17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47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4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1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52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95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88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7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2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21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3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78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5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9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8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44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9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9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1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83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8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35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8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8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3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6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2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8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4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8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2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46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87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5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51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75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5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4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0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61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1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07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88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0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67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7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03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4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0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9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8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27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0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60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65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37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8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20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00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0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8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09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36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3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79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89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7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0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4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16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75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4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90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82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21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6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66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8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98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8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04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3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1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61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8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2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Local\Microsoft\Office\16.0\DTS\hu-HU%7b1D056690-BEE5-4C57-9776-41F055A82B85%7d\%7b2E30A6C5-6C6F-4B73-8FD1-C52A0282CE9D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F9E9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{2E30A6C5-6C6F-4B73-8FD1-C52A0282CE9D}tf02786999_win32</Template>
  <TotalTime>72</TotalTime>
  <Pages>59</Pages>
  <Words>14633</Words>
  <Characters>100972</Characters>
  <Application>Microsoft Office Word</Application>
  <DocSecurity>0</DocSecurity>
  <Lines>841</Lines>
  <Paragraphs>230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Sándorné Tóth</cp:lastModifiedBy>
  <cp:revision>7</cp:revision>
  <dcterms:created xsi:type="dcterms:W3CDTF">2025-03-28T15:09:00Z</dcterms:created>
  <dcterms:modified xsi:type="dcterms:W3CDTF">2025-03-29T13:19:00Z</dcterms:modified>
</cp:coreProperties>
</file>